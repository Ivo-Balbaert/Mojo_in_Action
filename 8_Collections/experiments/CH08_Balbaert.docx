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7D19F" w14:textId="3937A9AE" w:rsidR="007B372B" w:rsidRDefault="007143FC" w:rsidP="00EA265A">
      <w:pPr>
        <w:pStyle w:val="COChapterNumber"/>
        <w:numPr>
          <w:ilvl w:val="0"/>
          <w:numId w:val="0"/>
        </w:numPr>
        <w:ind w:left="6120" w:firstLine="360"/>
        <w:jc w:val="center"/>
      </w:pPr>
      <w:r>
        <w:t>8</w:t>
      </w:r>
    </w:p>
    <w:p w14:paraId="21117E48" w14:textId="58131AE0" w:rsidR="007B372B" w:rsidRDefault="007143FC" w:rsidP="007B372B">
      <w:pPr>
        <w:pStyle w:val="COChapterTitle"/>
      </w:pPr>
      <w:bookmarkStart w:id="0" w:name="_Hlk192751760"/>
      <w:bookmarkStart w:id="1" w:name="_Hlk73883217"/>
      <w:r>
        <w:t>Gathering data into collections</w:t>
      </w:r>
    </w:p>
    <w:bookmarkEnd w:id="0"/>
    <w:p w14:paraId="20E5F1A5" w14:textId="48083FBE" w:rsidR="00A61C23" w:rsidRPr="005E5DF3" w:rsidRDefault="00A61C23" w:rsidP="00E250CD">
      <w:pPr>
        <w:pStyle w:val="ListBullet0"/>
        <w:numPr>
          <w:ilvl w:val="0"/>
          <w:numId w:val="0"/>
        </w:numPr>
        <w:ind w:left="540"/>
        <w:rPr>
          <w:rStyle w:val="Italics"/>
          <w:rFonts w:eastAsia="Calibri"/>
          <w:i w:val="0"/>
          <w:iCs/>
        </w:rPr>
      </w:pPr>
      <w:r w:rsidRPr="005E5DF3">
        <w:rPr>
          <w:rStyle w:val="Italics"/>
          <w:rFonts w:eastAsia="Calibri"/>
          <w:i w:val="0"/>
          <w:iCs/>
        </w:rPr>
        <w:t>This chapter covers</w:t>
      </w:r>
      <w:r w:rsidR="007143FC" w:rsidRPr="005E5DF3">
        <w:rPr>
          <w:rStyle w:val="Italics"/>
          <w:rFonts w:eastAsia="Calibri"/>
          <w:i w:val="0"/>
          <w:iCs/>
        </w:rPr>
        <w:t xml:space="preserve"> working with the following types</w:t>
      </w:r>
      <w:r w:rsidR="00E250CD">
        <w:rPr>
          <w:rStyle w:val="Italics"/>
          <w:rFonts w:eastAsia="Calibri"/>
          <w:i w:val="0"/>
          <w:iCs/>
        </w:rPr>
        <w:t xml:space="preserve"> </w:t>
      </w:r>
      <w:r w:rsidR="00E250CD">
        <w:t>as well as some supporting types</w:t>
      </w:r>
      <w:r w:rsidR="007143FC" w:rsidRPr="005E5DF3">
        <w:rPr>
          <w:rStyle w:val="Italics"/>
          <w:rFonts w:eastAsia="Calibri"/>
          <w:i w:val="0"/>
          <w:iCs/>
        </w:rPr>
        <w:t>:</w:t>
      </w:r>
    </w:p>
    <w:p w14:paraId="7D941917" w14:textId="2F2CDF8E" w:rsidR="00A61C23" w:rsidRDefault="007143FC" w:rsidP="00A61C23">
      <w:pPr>
        <w:pStyle w:val="ListBullet0"/>
      </w:pPr>
      <w:r>
        <w:t>Tuple</w:t>
      </w:r>
    </w:p>
    <w:p w14:paraId="13FC5320" w14:textId="12A73C8A" w:rsidR="007143FC" w:rsidRDefault="007143FC" w:rsidP="00A61C23">
      <w:pPr>
        <w:pStyle w:val="ListBullet0"/>
      </w:pPr>
      <w:r>
        <w:t>List</w:t>
      </w:r>
    </w:p>
    <w:p w14:paraId="4A3EF71D" w14:textId="3152E767" w:rsidR="007143FC" w:rsidRDefault="007143FC" w:rsidP="00A61C23">
      <w:pPr>
        <w:pStyle w:val="ListBullet0"/>
      </w:pPr>
      <w:r>
        <w:t>Set</w:t>
      </w:r>
    </w:p>
    <w:p w14:paraId="6FE3CD7D" w14:textId="04BBF5D7" w:rsidR="007143FC" w:rsidRDefault="007143FC" w:rsidP="00A61C23">
      <w:pPr>
        <w:pStyle w:val="ListBullet0"/>
      </w:pPr>
      <w:proofErr w:type="spellStart"/>
      <w:r>
        <w:t>Dict</w:t>
      </w:r>
      <w:proofErr w:type="spellEnd"/>
    </w:p>
    <w:p w14:paraId="6991BB68" w14:textId="64CA2ED7" w:rsidR="007143FC" w:rsidRDefault="007143FC" w:rsidP="00A61C23">
      <w:pPr>
        <w:pStyle w:val="ListBullet0"/>
      </w:pPr>
      <w:r>
        <w:t>Optional</w:t>
      </w:r>
    </w:p>
    <w:p w14:paraId="691443AC" w14:textId="4078EBC3" w:rsidR="007143FC" w:rsidRDefault="007143FC" w:rsidP="00A61C23">
      <w:pPr>
        <w:pStyle w:val="ListBullet0"/>
      </w:pPr>
      <w:r>
        <w:t>Variant</w:t>
      </w:r>
    </w:p>
    <w:p w14:paraId="4627BA32" w14:textId="644FE616" w:rsidR="007143FC" w:rsidRDefault="007143FC" w:rsidP="00A61C23">
      <w:pPr>
        <w:pStyle w:val="ListBullet0"/>
      </w:pPr>
      <w:r>
        <w:t>Tensor</w:t>
      </w:r>
    </w:p>
    <w:bookmarkEnd w:id="1"/>
    <w:p w14:paraId="1088E2CD" w14:textId="745775B5" w:rsidR="005F5E64" w:rsidRPr="005F5E64" w:rsidRDefault="00C47EFE" w:rsidP="00E250CD">
      <w:pPr>
        <w:pStyle w:val="Body"/>
      </w:pPr>
      <w:r>
        <w:t xml:space="preserve">In the previous chapter we learned how to write our own custom types with </w:t>
      </w:r>
      <w:proofErr w:type="gramStart"/>
      <w:r>
        <w:t>structs</w:t>
      </w:r>
      <w:proofErr w:type="gramEnd"/>
      <w:r>
        <w:t xml:space="preserve">. In this chapter we’ll focus on how to use a number of stdlib types from the </w:t>
      </w:r>
      <w:proofErr w:type="gramStart"/>
      <w:r w:rsidRPr="001244E1">
        <w:rPr>
          <w:i/>
          <w:iCs/>
        </w:rPr>
        <w:t>collections</w:t>
      </w:r>
      <w:proofErr w:type="gramEnd"/>
      <w:r>
        <w:t xml:space="preserve"> module, which each can contain a number of items, that’s why they are called </w:t>
      </w:r>
      <w:r w:rsidRPr="00C47EFE">
        <w:rPr>
          <w:i/>
          <w:iCs/>
        </w:rPr>
        <w:t>collections</w:t>
      </w:r>
      <w:r>
        <w:t xml:space="preserve">. The items can either be of the same type (a </w:t>
      </w:r>
      <w:r w:rsidRPr="00C47EFE">
        <w:rPr>
          <w:i/>
          <w:iCs/>
        </w:rPr>
        <w:t>homogeneous</w:t>
      </w:r>
      <w:r>
        <w:t xml:space="preserve"> collection) like </w:t>
      </w:r>
      <w:r w:rsidR="00624C2B">
        <w:t>a</w:t>
      </w:r>
      <w:r>
        <w:t xml:space="preserve"> </w:t>
      </w:r>
      <w:r w:rsidRPr="00E250CD">
        <w:rPr>
          <w:rStyle w:val="CodeinText"/>
        </w:rPr>
        <w:t>List</w:t>
      </w:r>
      <w:r>
        <w:t xml:space="preserve">, or they can be of different types (a </w:t>
      </w:r>
      <w:r w:rsidRPr="00C47EFE">
        <w:rPr>
          <w:i/>
          <w:iCs/>
        </w:rPr>
        <w:t>heterogeneous</w:t>
      </w:r>
      <w:r>
        <w:t xml:space="preserve"> collection) like </w:t>
      </w:r>
      <w:r w:rsidR="00624C2B">
        <w:t>a</w:t>
      </w:r>
      <w:r>
        <w:t xml:space="preserve"> </w:t>
      </w:r>
      <w:r w:rsidRPr="00E250CD">
        <w:rPr>
          <w:rStyle w:val="CodeinText"/>
        </w:rPr>
        <w:t>Tuple</w:t>
      </w:r>
      <w:r>
        <w:t xml:space="preserve">. </w:t>
      </w:r>
      <w:r w:rsidR="005F5E64">
        <w:t xml:space="preserve">All these types are </w:t>
      </w:r>
      <w:r w:rsidR="00E250CD">
        <w:t xml:space="preserve">also </w:t>
      </w:r>
      <w:r w:rsidR="005F5E64">
        <w:rPr>
          <w:i/>
          <w:iCs/>
        </w:rPr>
        <w:t>variadic</w:t>
      </w:r>
      <w:r w:rsidR="005F5E64">
        <w:t>, they store a variable number of items.</w:t>
      </w:r>
    </w:p>
    <w:p w14:paraId="49AF7B2F" w14:textId="6CD2CA3A" w:rsidR="007337DC" w:rsidRDefault="007337DC" w:rsidP="00E250CD">
      <w:pPr>
        <w:pStyle w:val="Body"/>
      </w:pPr>
      <w:r>
        <w:t>With these collection types you can build more complex data structures, which include collections of struct instances.</w:t>
      </w:r>
      <w:r w:rsidR="00624C2B">
        <w:t xml:space="preserve"> </w:t>
      </w:r>
      <w:r w:rsidR="00E250CD">
        <w:t xml:space="preserve">Working with collections can greatly simplify your code, because each of them has specialized built-in methods to work with and perform operations on the collection. </w:t>
      </w:r>
      <w:r w:rsidR="00624C2B">
        <w:t>Knowing when and how to use a certain collection is key to writing readable and efficient programs.</w:t>
      </w:r>
    </w:p>
    <w:p w14:paraId="196493D6" w14:textId="4DCCA9D0" w:rsidR="00707F26" w:rsidRPr="00707F26" w:rsidRDefault="001244E1" w:rsidP="00E250CD">
      <w:pPr>
        <w:pStyle w:val="Body"/>
      </w:pPr>
      <w:r>
        <w:t xml:space="preserve">With </w:t>
      </w:r>
      <w:r w:rsidRPr="00E250CD">
        <w:rPr>
          <w:rStyle w:val="CodeinText"/>
        </w:rPr>
        <w:t>Tuple</w:t>
      </w:r>
      <w:r>
        <w:t xml:space="preserve"> as the exception, the</w:t>
      </w:r>
      <w:r w:rsidR="00707F26">
        <w:t xml:space="preserve"> collections that we will explore are </w:t>
      </w:r>
      <w:proofErr w:type="spellStart"/>
      <w:r w:rsidR="00707F26" w:rsidRPr="00707F26">
        <w:t>homogeneous</w:t>
      </w:r>
      <w:r w:rsidR="00707F26">
        <w:t>,containing</w:t>
      </w:r>
      <w:proofErr w:type="spellEnd"/>
      <w:r w:rsidR="00707F26">
        <w:t xml:space="preserve"> only one type </w:t>
      </w:r>
      <w:r>
        <w:t xml:space="preserve">of </w:t>
      </w:r>
      <w:r w:rsidR="00707F26">
        <w:t xml:space="preserve">items. This </w:t>
      </w:r>
      <w:r w:rsidR="00707F26" w:rsidRPr="00707F26">
        <w:rPr>
          <w:i/>
          <w:iCs/>
        </w:rPr>
        <w:t>type</w:t>
      </w:r>
      <w:r w:rsidR="00707F26">
        <w:t xml:space="preserve"> can be specified at </w:t>
      </w:r>
      <w:proofErr w:type="spellStart"/>
      <w:r w:rsidR="00707F26">
        <w:t>comptime</w:t>
      </w:r>
      <w:proofErr w:type="spellEnd"/>
      <w:r w:rsidR="00707F26">
        <w:t xml:space="preserve"> as a </w:t>
      </w:r>
      <w:r w:rsidR="00707F26" w:rsidRPr="00707F26">
        <w:rPr>
          <w:i/>
          <w:iCs/>
        </w:rPr>
        <w:t>parameter</w:t>
      </w:r>
      <w:r w:rsidR="001C1023">
        <w:t xml:space="preserve"> like </w:t>
      </w:r>
      <w:r w:rsidR="001C1023" w:rsidRPr="001C1023">
        <w:rPr>
          <w:rStyle w:val="CodeinText"/>
        </w:rPr>
        <w:t>List[Float64]</w:t>
      </w:r>
      <w:r w:rsidR="00707F26" w:rsidRPr="00707F26">
        <w:t xml:space="preserve">. That’s why these types are </w:t>
      </w:r>
      <w:r w:rsidR="00707F26" w:rsidRPr="00707F26">
        <w:rPr>
          <w:i/>
          <w:iCs/>
        </w:rPr>
        <w:t>generic</w:t>
      </w:r>
      <w:r w:rsidR="00707F26">
        <w:t xml:space="preserve">: you can define them for all types, like a </w:t>
      </w:r>
      <w:r w:rsidR="00707F26" w:rsidRPr="00707F26">
        <w:rPr>
          <w:rStyle w:val="CodeinText"/>
        </w:rPr>
        <w:t>List</w:t>
      </w:r>
      <w:r w:rsidR="00707F26">
        <w:t xml:space="preserve"> can contain </w:t>
      </w:r>
      <w:r w:rsidR="00707F26" w:rsidRPr="00707F26">
        <w:rPr>
          <w:rStyle w:val="CodeinText"/>
        </w:rPr>
        <w:t>Int16</w:t>
      </w:r>
      <w:r w:rsidR="00707F26">
        <w:t xml:space="preserve"> values, or </w:t>
      </w:r>
      <w:r w:rsidR="00707F26" w:rsidRPr="00707F26">
        <w:rPr>
          <w:rStyle w:val="CodeinText"/>
        </w:rPr>
        <w:t>Float64</w:t>
      </w:r>
      <w:r w:rsidR="00707F26">
        <w:t xml:space="preserve">, or </w:t>
      </w:r>
      <w:r w:rsidR="00707F26" w:rsidRPr="00707F26">
        <w:rPr>
          <w:rStyle w:val="CodeinText"/>
        </w:rPr>
        <w:t>String</w:t>
      </w:r>
      <w:r w:rsidR="00707F26">
        <w:t xml:space="preserve">, or </w:t>
      </w:r>
      <w:r w:rsidR="00707F26" w:rsidRPr="00707F26">
        <w:rPr>
          <w:rStyle w:val="CodeinText"/>
        </w:rPr>
        <w:t>struct Person</w:t>
      </w:r>
      <w:r w:rsidR="00707F26">
        <w:t xml:space="preserve"> instances.</w:t>
      </w:r>
    </w:p>
    <w:p w14:paraId="35392108" w14:textId="00094571" w:rsidR="00C20BCB" w:rsidRDefault="00C20BCB" w:rsidP="00E250CD">
      <w:pPr>
        <w:pStyle w:val="Body"/>
      </w:pPr>
      <w:r>
        <w:lastRenderedPageBreak/>
        <w:tab/>
        <w:t xml:space="preserve">We learned how to use the Python </w:t>
      </w:r>
      <w:r w:rsidRPr="00E250CD">
        <w:rPr>
          <w:rStyle w:val="CodeinText"/>
        </w:rPr>
        <w:t>list</w:t>
      </w:r>
      <w:r>
        <w:t xml:space="preserve"> and </w:t>
      </w:r>
      <w:proofErr w:type="spellStart"/>
      <w:r w:rsidRPr="00E250CD">
        <w:rPr>
          <w:rStyle w:val="CodeinText"/>
        </w:rPr>
        <w:t>dict</w:t>
      </w:r>
      <w:proofErr w:type="spellEnd"/>
      <w:r>
        <w:t xml:space="preserve"> type in § 5.4; they are known for their wide functionality. But Mojo has its own </w:t>
      </w:r>
      <w:r w:rsidRPr="00BC006F">
        <w:rPr>
          <w:rStyle w:val="CodeinText"/>
        </w:rPr>
        <w:t>List</w:t>
      </w:r>
      <w:r>
        <w:t xml:space="preserve"> and </w:t>
      </w:r>
      <w:proofErr w:type="spellStart"/>
      <w:r w:rsidRPr="00BC006F">
        <w:rPr>
          <w:rStyle w:val="CodeinText"/>
        </w:rPr>
        <w:t>Dict</w:t>
      </w:r>
      <w:proofErr w:type="spellEnd"/>
      <w:r>
        <w:t xml:space="preserve"> types, that probably can satisfy your needs with much better performance. One big difference however is that </w:t>
      </w:r>
      <w:r w:rsidRPr="00693231">
        <w:rPr>
          <w:rStyle w:val="CodeinText"/>
        </w:rPr>
        <w:t>List</w:t>
      </w:r>
      <w:r>
        <w:t xml:space="preserve"> and </w:t>
      </w:r>
      <w:proofErr w:type="spellStart"/>
      <w:r w:rsidRPr="00693231">
        <w:rPr>
          <w:rStyle w:val="CodeinText"/>
        </w:rPr>
        <w:t>Dict</w:t>
      </w:r>
      <w:proofErr w:type="spellEnd"/>
      <w:r>
        <w:t xml:space="preserve"> are statically typed in Mojo, that is: the types of their data must be known at </w:t>
      </w:r>
      <w:proofErr w:type="spellStart"/>
      <w:proofErr w:type="gramStart"/>
      <w:r>
        <w:t>comptime</w:t>
      </w:r>
      <w:proofErr w:type="spellEnd"/>
      <w:proofErr w:type="gramEnd"/>
      <w:r>
        <w:t xml:space="preserve">. </w:t>
      </w:r>
      <w:r w:rsidRPr="00C20BCB">
        <w:rPr>
          <w:rStyle w:val="CodeinText"/>
        </w:rPr>
        <w:t>List</w:t>
      </w:r>
      <w:r>
        <w:t xml:space="preserve"> is like a workhorse in Mojo, used for many common tasks. It can grow dynamically and is packed with useful methods.</w:t>
      </w:r>
    </w:p>
    <w:p w14:paraId="28F5308D" w14:textId="0655E426" w:rsidR="009C55EE" w:rsidRDefault="00E543A1" w:rsidP="00E250CD">
      <w:pPr>
        <w:pStyle w:val="Body"/>
      </w:pPr>
      <w:r>
        <w:tab/>
      </w:r>
      <w:r w:rsidRPr="00E543A1">
        <w:rPr>
          <w:rStyle w:val="CodeinText"/>
        </w:rPr>
        <w:t xml:space="preserve">List, </w:t>
      </w:r>
      <w:proofErr w:type="spellStart"/>
      <w:r w:rsidRPr="00E543A1">
        <w:rPr>
          <w:rStyle w:val="CodeinText"/>
        </w:rPr>
        <w:t>Dict</w:t>
      </w:r>
      <w:proofErr w:type="spellEnd"/>
      <w:r w:rsidRPr="00E543A1">
        <w:rPr>
          <w:rStyle w:val="CodeinText"/>
        </w:rPr>
        <w:t xml:space="preserve"> </w:t>
      </w:r>
      <w:r w:rsidRPr="00E543A1">
        <w:t>and</w:t>
      </w:r>
      <w:r w:rsidRPr="00E543A1">
        <w:rPr>
          <w:rStyle w:val="CodeinText"/>
        </w:rPr>
        <w:t xml:space="preserve"> Set</w:t>
      </w:r>
      <w:r>
        <w:t xml:space="preserve"> are</w:t>
      </w:r>
      <w:r w:rsidRPr="00CB1DCE">
        <w:t xml:space="preserve"> not register-passable, they are </w:t>
      </w:r>
      <w:r w:rsidRPr="00CB1DCE">
        <w:rPr>
          <w:i/>
          <w:iCs/>
        </w:rPr>
        <w:t>memory-only</w:t>
      </w:r>
      <w:r w:rsidRPr="00CB1DCE">
        <w:t xml:space="preserve"> </w:t>
      </w:r>
      <w:proofErr w:type="gramStart"/>
      <w:r w:rsidRPr="00CB1DCE">
        <w:t>types</w:t>
      </w:r>
      <w:proofErr w:type="gramEnd"/>
      <w:r w:rsidRPr="00CB1DCE">
        <w:t xml:space="preserve"> </w:t>
      </w:r>
      <w:r>
        <w:t xml:space="preserve">and </w:t>
      </w:r>
      <w:r w:rsidR="009C55EE">
        <w:t>their data is</w:t>
      </w:r>
      <w:r>
        <w:t xml:space="preserve"> </w:t>
      </w:r>
      <w:r w:rsidRPr="00CB1DCE">
        <w:t>stored on the heap</w:t>
      </w:r>
      <w:r>
        <w:t>.</w:t>
      </w:r>
      <w:r w:rsidR="009C55EE">
        <w:t xml:space="preserve"> T</w:t>
      </w:r>
      <w:r w:rsidR="009C55EE" w:rsidRPr="009C55EE">
        <w:t xml:space="preserve">he </w:t>
      </w:r>
      <w:r w:rsidR="009C55EE">
        <w:t>collection</w:t>
      </w:r>
      <w:r w:rsidR="009C55EE" w:rsidRPr="009C55EE">
        <w:t xml:space="preserve"> </w:t>
      </w:r>
      <w:r w:rsidR="003D7E33">
        <w:t>typ</w:t>
      </w:r>
      <w:r w:rsidR="009C55EE" w:rsidRPr="009C55EE">
        <w:t xml:space="preserve">e is responsible for the de-allocation of data stored within it, </w:t>
      </w:r>
      <w:r w:rsidR="003D7E33">
        <w:t>s</w:t>
      </w:r>
      <w:r w:rsidR="009E70B4">
        <w:t>o</w:t>
      </w:r>
      <w:r w:rsidR="003D7E33">
        <w:t xml:space="preserve"> it happens automatically. U</w:t>
      </w:r>
      <w:r w:rsidR="003D7E33" w:rsidRPr="009C55EE">
        <w:t>sually,</w:t>
      </w:r>
      <w:r w:rsidR="009C55EE" w:rsidRPr="009C55EE">
        <w:t xml:space="preserve"> the lifetime </w:t>
      </w:r>
      <w:r w:rsidR="009C55EE">
        <w:t xml:space="preserve">of the collection </w:t>
      </w:r>
      <w:r w:rsidR="009C55EE" w:rsidRPr="009C55EE">
        <w:t xml:space="preserve">is </w:t>
      </w:r>
      <w:r w:rsidR="009C55EE">
        <w:t xml:space="preserve">also </w:t>
      </w:r>
      <w:r w:rsidR="009C55EE" w:rsidRPr="009C55EE">
        <w:t>the maximum lifetime of the contained data.</w:t>
      </w:r>
    </w:p>
    <w:p w14:paraId="2316C095" w14:textId="3AFD3693" w:rsidR="00EB1790" w:rsidRDefault="00EB1790" w:rsidP="00E250CD">
      <w:pPr>
        <w:pStyle w:val="Body"/>
        <w:rPr>
          <w:rStyle w:val="CodeinText"/>
        </w:rPr>
      </w:pPr>
      <w:r>
        <w:t xml:space="preserve">Along the way, we encounter </w:t>
      </w:r>
      <w:proofErr w:type="gramStart"/>
      <w:r>
        <w:t>a number of</w:t>
      </w:r>
      <w:proofErr w:type="gramEnd"/>
      <w:r>
        <w:t xml:space="preserve"> more specialized types, which have their uses in certain circumstances</w:t>
      </w:r>
      <w:r w:rsidR="003D7E33">
        <w:t xml:space="preserve">, like </w:t>
      </w:r>
      <w:r w:rsidR="003D7E33" w:rsidRPr="003D7E33">
        <w:rPr>
          <w:rStyle w:val="CodeinText"/>
        </w:rPr>
        <w:t>Optional</w:t>
      </w:r>
      <w:r w:rsidR="003D7E33">
        <w:t xml:space="preserve">, </w:t>
      </w:r>
      <w:r w:rsidR="003D7E33" w:rsidRPr="003D7E33">
        <w:rPr>
          <w:rStyle w:val="CodeinText"/>
        </w:rPr>
        <w:t>Variant</w:t>
      </w:r>
      <w:r w:rsidR="003D7E33">
        <w:t xml:space="preserve">, </w:t>
      </w:r>
      <w:proofErr w:type="spellStart"/>
      <w:r w:rsidR="003D7E33" w:rsidRPr="00384B1E">
        <w:rPr>
          <w:rStyle w:val="CodeinText"/>
        </w:rPr>
        <w:t>VariadicList</w:t>
      </w:r>
      <w:proofErr w:type="spellEnd"/>
      <w:r w:rsidR="003D7E33">
        <w:rPr>
          <w:rStyle w:val="CodeinText"/>
        </w:rPr>
        <w:t xml:space="preserve">, </w:t>
      </w:r>
      <w:proofErr w:type="spellStart"/>
      <w:r w:rsidR="003D7E33">
        <w:rPr>
          <w:rStyle w:val="CodeinText"/>
        </w:rPr>
        <w:t>DimList</w:t>
      </w:r>
      <w:proofErr w:type="spellEnd"/>
      <w:r w:rsidR="003D7E33">
        <w:rPr>
          <w:rStyle w:val="CodeinText"/>
        </w:rPr>
        <w:t xml:space="preserve">, </w:t>
      </w:r>
      <w:proofErr w:type="spellStart"/>
      <w:r w:rsidR="003D7E33">
        <w:rPr>
          <w:rStyle w:val="CodeinText"/>
        </w:rPr>
        <w:t>IntTuple</w:t>
      </w:r>
      <w:proofErr w:type="spellEnd"/>
      <w:r w:rsidR="003D7E33">
        <w:rPr>
          <w:rStyle w:val="CodeinText"/>
        </w:rPr>
        <w:t xml:space="preserve"> and </w:t>
      </w:r>
      <w:proofErr w:type="spellStart"/>
      <w:r w:rsidR="003D7E33">
        <w:rPr>
          <w:rStyle w:val="CodeinText"/>
        </w:rPr>
        <w:t>InlineArray</w:t>
      </w:r>
      <w:proofErr w:type="spellEnd"/>
      <w:r w:rsidR="009E70B4">
        <w:rPr>
          <w:rStyle w:val="CodeinText"/>
        </w:rPr>
        <w:t xml:space="preserve">. </w:t>
      </w:r>
    </w:p>
    <w:p w14:paraId="2E9ECD2A" w14:textId="241C5BE6" w:rsidR="009E70B4" w:rsidRPr="009E70B4" w:rsidRDefault="009E70B4" w:rsidP="009E70B4">
      <w:pPr>
        <w:pStyle w:val="Body"/>
      </w:pPr>
      <w:r w:rsidRPr="009E70B4">
        <w:rPr>
          <w:rStyle w:val="CodeinText"/>
          <w:rFonts w:ascii="Verdana" w:hAnsi="Verdana"/>
          <w:color w:val="000000"/>
          <w:sz w:val="16"/>
        </w:rPr>
        <w:t xml:space="preserve">Finally, </w:t>
      </w:r>
      <w:r>
        <w:rPr>
          <w:rStyle w:val="CodeinText"/>
          <w:rFonts w:ascii="Verdana" w:hAnsi="Verdana"/>
          <w:color w:val="000000"/>
          <w:sz w:val="16"/>
        </w:rPr>
        <w:t xml:space="preserve">we discuss the properties of several </w:t>
      </w:r>
      <w:r w:rsidRPr="009E70B4">
        <w:rPr>
          <w:rStyle w:val="CodeinText"/>
        </w:rPr>
        <w:t>Tensor</w:t>
      </w:r>
      <w:r>
        <w:rPr>
          <w:rStyle w:val="CodeinText"/>
          <w:rFonts w:ascii="Verdana" w:hAnsi="Verdana"/>
          <w:color w:val="000000"/>
          <w:sz w:val="16"/>
        </w:rPr>
        <w:t xml:space="preserve"> types used in calculations</w:t>
      </w:r>
      <w:r w:rsidR="001612B1">
        <w:rPr>
          <w:rStyle w:val="CodeinText"/>
          <w:rFonts w:ascii="Verdana" w:hAnsi="Verdana"/>
          <w:color w:val="000000"/>
          <w:sz w:val="16"/>
        </w:rPr>
        <w:t xml:space="preserve"> and see how we can create </w:t>
      </w:r>
      <w:r w:rsidR="00BB5BDB">
        <w:rPr>
          <w:rStyle w:val="CodeinText"/>
          <w:rFonts w:ascii="Verdana" w:hAnsi="Verdana"/>
          <w:color w:val="000000"/>
          <w:sz w:val="16"/>
        </w:rPr>
        <w:t xml:space="preserve">and configure </w:t>
      </w:r>
      <w:r w:rsidR="001612B1">
        <w:rPr>
          <w:rStyle w:val="CodeinText"/>
          <w:rFonts w:ascii="Verdana" w:hAnsi="Verdana"/>
          <w:color w:val="000000"/>
          <w:sz w:val="16"/>
        </w:rPr>
        <w:t xml:space="preserve">them. </w:t>
      </w:r>
    </w:p>
    <w:p w14:paraId="3B6B4E76" w14:textId="618D0C81" w:rsidR="001244E1" w:rsidRDefault="001244E1" w:rsidP="009247C1">
      <w:pPr>
        <w:pStyle w:val="Body"/>
      </w:pPr>
      <w:r>
        <w:t xml:space="preserve">We start </w:t>
      </w:r>
      <w:r w:rsidR="009247C1">
        <w:t xml:space="preserve">off </w:t>
      </w:r>
      <w:r>
        <w:t xml:space="preserve">with the </w:t>
      </w:r>
      <w:r w:rsidRPr="003D7E33">
        <w:rPr>
          <w:rStyle w:val="CodeinText"/>
        </w:rPr>
        <w:t>Tuple</w:t>
      </w:r>
      <w:r>
        <w:t xml:space="preserve"> type, which is a bit of an outsider.</w:t>
      </w:r>
    </w:p>
    <w:p w14:paraId="2A39986A" w14:textId="02B594C4" w:rsidR="003C5906" w:rsidRPr="00AB671D" w:rsidRDefault="003C5906" w:rsidP="003C5906">
      <w:pPr>
        <w:pStyle w:val="Body"/>
        <w:rPr>
          <w:rStyle w:val="Hyperlink"/>
          <w:color w:val="000000"/>
          <w:u w:val="none"/>
        </w:rPr>
      </w:pPr>
      <w:r w:rsidRPr="00D26C6F">
        <w:t xml:space="preserve">To follow along, use Magic to create a project </w:t>
      </w:r>
      <w:r>
        <w:t xml:space="preserve">called </w:t>
      </w:r>
      <w:bookmarkStart w:id="2" w:name="_Hlk194840441"/>
      <w:r>
        <w:rPr>
          <w:rStyle w:val="CodeinText"/>
        </w:rPr>
        <w:t>collections</w:t>
      </w:r>
      <w:r>
        <w:t xml:space="preserve"> </w:t>
      </w:r>
      <w:bookmarkEnd w:id="2"/>
      <w:r>
        <w:t xml:space="preserve">and </w:t>
      </w:r>
      <w:proofErr w:type="gramStart"/>
      <w:r w:rsidRPr="00D26C6F">
        <w:rPr>
          <w:rStyle w:val="CodeinText"/>
        </w:rPr>
        <w:t>cd</w:t>
      </w:r>
      <w:proofErr w:type="gramEnd"/>
      <w:r w:rsidRPr="00D26C6F">
        <w:t xml:space="preserve"> into</w:t>
      </w:r>
      <w:r>
        <w:t xml:space="preserve"> </w:t>
      </w:r>
      <w:r w:rsidRPr="00D26C6F">
        <w:t>it</w:t>
      </w:r>
      <w:r>
        <w:t xml:space="preserve">. All code examples used in this chapter can be found in the code repo at </w:t>
      </w:r>
      <w:hyperlink r:id="rId8" w:history="1">
        <w:r w:rsidRPr="00DC2833">
          <w:rPr>
            <w:rStyle w:val="Hyperlink"/>
          </w:rPr>
          <w:t>https://github.com/Ivo-Balbaert/Mojo_in_Action/tree/main/</w:t>
        </w:r>
        <w:r>
          <w:rPr>
            <w:rStyle w:val="Hyperlink"/>
          </w:rPr>
          <w:t>8</w:t>
        </w:r>
        <w:r w:rsidRPr="00DC2833">
          <w:rPr>
            <w:rStyle w:val="Hyperlink"/>
          </w:rPr>
          <w:t>_</w:t>
        </w:r>
        <w:r>
          <w:rPr>
            <w:rStyle w:val="Hyperlink"/>
          </w:rPr>
          <w:t>Collections</w:t>
        </w:r>
      </w:hyperlink>
      <w:r>
        <w:rPr>
          <w:rStyle w:val="Hyperlink"/>
        </w:rPr>
        <w:t>.</w:t>
      </w:r>
    </w:p>
    <w:p w14:paraId="7E98ECED" w14:textId="77777777" w:rsidR="003C5906" w:rsidRDefault="003C5906" w:rsidP="003C5906">
      <w:pPr>
        <w:pStyle w:val="ListBullet0"/>
        <w:numPr>
          <w:ilvl w:val="0"/>
          <w:numId w:val="0"/>
        </w:numPr>
        <w:ind w:left="270"/>
      </w:pPr>
    </w:p>
    <w:p w14:paraId="4CCCB521" w14:textId="11741DCD" w:rsidR="003B5AB2" w:rsidRDefault="00BB5BDB" w:rsidP="00BB5BDB">
      <w:pPr>
        <w:pStyle w:val="Head1"/>
        <w:numPr>
          <w:ilvl w:val="0"/>
          <w:numId w:val="0"/>
        </w:numPr>
        <w:ind w:left="792" w:hanging="792"/>
      </w:pPr>
      <w:r>
        <w:t>8.1</w:t>
      </w:r>
      <w:r w:rsidR="007143FC">
        <w:t xml:space="preserve">  Using the Tuple type</w:t>
      </w:r>
    </w:p>
    <w:p w14:paraId="08A11064" w14:textId="6909A69F" w:rsidR="001244E1" w:rsidRDefault="001244E1" w:rsidP="003D7E33">
      <w:pPr>
        <w:pStyle w:val="Body"/>
      </w:pPr>
      <w:r w:rsidRPr="001244E1">
        <w:t>A tuple is an</w:t>
      </w:r>
      <w:r w:rsidR="00A06880">
        <w:t xml:space="preserve"> </w:t>
      </w:r>
      <w:r w:rsidRPr="001244E1">
        <w:t xml:space="preserve">ordered sequence of values,  implemented in the built-in module </w:t>
      </w:r>
      <w:r w:rsidRPr="001244E1">
        <w:rPr>
          <w:i/>
          <w:iCs/>
        </w:rPr>
        <w:t>tuple</w:t>
      </w:r>
      <w:r w:rsidRPr="001244E1">
        <w:t>.</w:t>
      </w:r>
      <w:r>
        <w:t xml:space="preserve"> </w:t>
      </w:r>
      <w:r w:rsidRPr="001244E1">
        <w:t xml:space="preserve">More specifically, a tuple consists of zero or more, possibly heterogeneous values, </w:t>
      </w:r>
      <w:r w:rsidR="007476C0">
        <w:t xml:space="preserve"> </w:t>
      </w:r>
      <w:r w:rsidRPr="001244E1">
        <w:t>separated by commas and enclosed in ()</w:t>
      </w:r>
      <w:r w:rsidR="00FF51B6">
        <w:t xml:space="preserve">, for example: </w:t>
      </w:r>
      <w:r w:rsidR="00FF51B6" w:rsidRPr="007476C0">
        <w:rPr>
          <w:rStyle w:val="CodeinText"/>
        </w:rPr>
        <w:t xml:space="preserve">(1, </w:t>
      </w:r>
      <w:r w:rsidR="007476C0" w:rsidRPr="007476C0">
        <w:rPr>
          <w:rStyle w:val="CodeinText"/>
        </w:rPr>
        <w:t>"ABC"</w:t>
      </w:r>
      <w:r w:rsidR="00FF51B6" w:rsidRPr="007476C0">
        <w:rPr>
          <w:rStyle w:val="CodeinText"/>
        </w:rPr>
        <w:t xml:space="preserve">, </w:t>
      </w:r>
      <w:r w:rsidR="007476C0" w:rsidRPr="007476C0">
        <w:rPr>
          <w:rStyle w:val="CodeinText"/>
        </w:rPr>
        <w:t>True</w:t>
      </w:r>
      <w:r w:rsidR="00FF51B6" w:rsidRPr="007476C0">
        <w:rPr>
          <w:rStyle w:val="CodeinText"/>
        </w:rPr>
        <w:t>)</w:t>
      </w:r>
      <w:r w:rsidR="00FF51B6">
        <w:t>.</w:t>
      </w:r>
      <w:r w:rsidRPr="001244E1">
        <w:t xml:space="preserve"> </w:t>
      </w:r>
      <w:r w:rsidR="00A06880">
        <w:t>The tuple items are indexed, starting from 0.</w:t>
      </w:r>
      <w:r w:rsidR="00D42862">
        <w:t xml:space="preserve"> The size of the tuple is fixed at declaration.</w:t>
      </w:r>
    </w:p>
    <w:p w14:paraId="3BF379D6" w14:textId="77777777" w:rsidR="002A54DC" w:rsidRPr="00F7034C" w:rsidRDefault="002A54DC" w:rsidP="00F7034C">
      <w:pPr>
        <w:pStyle w:val="Body"/>
      </w:pPr>
    </w:p>
    <w:p w14:paraId="1E509848" w14:textId="434A6307" w:rsidR="003D7E33" w:rsidRPr="00F7034C" w:rsidRDefault="002A54DC" w:rsidP="00CA4CA8">
      <w:pPr>
        <w:pStyle w:val="Body"/>
        <w:ind w:firstLine="0"/>
      </w:pPr>
      <w:r w:rsidRPr="00F7034C">
        <w:t xml:space="preserve"> A </w:t>
      </w:r>
      <w:r w:rsidRPr="00F7034C">
        <w:rPr>
          <w:rStyle w:val="CodeinText"/>
          <w:rFonts w:ascii="Verdana" w:hAnsi="Verdana"/>
          <w:color w:val="000000"/>
          <w:sz w:val="16"/>
        </w:rPr>
        <w:t>Tuple</w:t>
      </w:r>
      <w:r w:rsidRPr="00F7034C">
        <w:t xml:space="preserve"> is defined in the stdlib as a struct: </w:t>
      </w:r>
    </w:p>
    <w:p w14:paraId="7FAAEBCC" w14:textId="034AD0A8" w:rsidR="002A54DC" w:rsidRPr="00F7034C" w:rsidRDefault="002A54DC" w:rsidP="00F7034C">
      <w:pPr>
        <w:pStyle w:val="Body"/>
        <w:rPr>
          <w:rStyle w:val="CodeinText"/>
        </w:rPr>
      </w:pPr>
      <w:r w:rsidRPr="00F7034C">
        <w:rPr>
          <w:rStyle w:val="CodeinText"/>
        </w:rPr>
        <w:t>struct Tuple[*</w:t>
      </w:r>
      <w:proofErr w:type="spellStart"/>
      <w:r w:rsidRPr="00F7034C">
        <w:rPr>
          <w:rStyle w:val="CodeinText"/>
        </w:rPr>
        <w:t>element_types</w:t>
      </w:r>
      <w:proofErr w:type="spellEnd"/>
      <w:r w:rsidRPr="00F7034C">
        <w:rPr>
          <w:rStyle w:val="CodeinText"/>
        </w:rPr>
        <w:t xml:space="preserve">: </w:t>
      </w:r>
      <w:r w:rsidR="003D7E33" w:rsidRPr="00F7034C">
        <w:rPr>
          <w:rStyle w:val="CodeinText"/>
        </w:rPr>
        <w:t>Copyable &amp; Movable</w:t>
      </w:r>
      <w:r w:rsidRPr="00F7034C">
        <w:rPr>
          <w:rStyle w:val="CodeinText"/>
        </w:rPr>
        <w:t>]</w:t>
      </w:r>
    </w:p>
    <w:p w14:paraId="068B8FFA" w14:textId="3D7CBA94" w:rsidR="00F7034C" w:rsidRPr="00F7034C" w:rsidRDefault="00F7034C" w:rsidP="00CA4CA8">
      <w:pPr>
        <w:pStyle w:val="Body"/>
        <w:ind w:firstLine="0"/>
      </w:pPr>
      <w:r w:rsidRPr="00F7034C">
        <w:t xml:space="preserve">used for storing a </w:t>
      </w:r>
      <w:r w:rsidR="00CA4CA8">
        <w:t xml:space="preserve">small, </w:t>
      </w:r>
      <w:r w:rsidRPr="00CA4CA8">
        <w:rPr>
          <w:rStyle w:val="Italics"/>
        </w:rPr>
        <w:t>fixed number</w:t>
      </w:r>
      <w:r w:rsidRPr="00F7034C">
        <w:t xml:space="preserve"> of items of often </w:t>
      </w:r>
      <w:r w:rsidRPr="00CA4CA8">
        <w:rPr>
          <w:rStyle w:val="Italics"/>
        </w:rPr>
        <w:t>different types</w:t>
      </w:r>
      <w:r w:rsidR="00CA4CA8">
        <w:t xml:space="preserve"> on the stack.</w:t>
      </w:r>
    </w:p>
    <w:p w14:paraId="08DC4D3B" w14:textId="77777777" w:rsidR="00F7034C" w:rsidRPr="003D7E33" w:rsidRDefault="00F7034C" w:rsidP="003D7E33">
      <w:pPr>
        <w:pStyle w:val="Body"/>
        <w:ind w:left="270" w:firstLine="0"/>
        <w:rPr>
          <w:rStyle w:val="CodeinText"/>
        </w:rPr>
      </w:pPr>
    </w:p>
    <w:p w14:paraId="3341BC20" w14:textId="4F01C411" w:rsidR="002A54DC" w:rsidRPr="00F7034C" w:rsidRDefault="002A54DC" w:rsidP="00F7034C">
      <w:pPr>
        <w:pStyle w:val="Body"/>
      </w:pPr>
      <w:r w:rsidRPr="00F7034C">
        <w:t xml:space="preserve">The * before </w:t>
      </w:r>
      <w:proofErr w:type="spellStart"/>
      <w:r w:rsidRPr="00BB5BDB">
        <w:rPr>
          <w:rStyle w:val="CodeinText"/>
        </w:rPr>
        <w:t>element_types</w:t>
      </w:r>
      <w:proofErr w:type="spellEnd"/>
      <w:r w:rsidRPr="00F7034C">
        <w:t xml:space="preserve"> shows us that a tuple can contain a variable number of arguments. Moreover, the items must be of a type that implement</w:t>
      </w:r>
      <w:r w:rsidR="003D7E33" w:rsidRPr="00F7034C">
        <w:t>s</w:t>
      </w:r>
      <w:r w:rsidRPr="00F7034C">
        <w:t xml:space="preserve"> </w:t>
      </w:r>
      <w:r w:rsidR="003D7E33" w:rsidRPr="00F7034C">
        <w:t>both</w:t>
      </w:r>
      <w:r w:rsidRPr="00F7034C">
        <w:t xml:space="preserve"> </w:t>
      </w:r>
      <w:r w:rsidR="00BB5BDB" w:rsidRPr="00BB5BDB">
        <w:rPr>
          <w:rStyle w:val="CodeinText"/>
        </w:rPr>
        <w:t>Copyable</w:t>
      </w:r>
      <w:r w:rsidR="00BB5BDB" w:rsidRPr="00F7034C">
        <w:t xml:space="preserve"> and </w:t>
      </w:r>
      <w:r w:rsidR="00BB5BDB" w:rsidRPr="00BB5BDB">
        <w:rPr>
          <w:rStyle w:val="CodeinText"/>
        </w:rPr>
        <w:t>Movable</w:t>
      </w:r>
      <w:r w:rsidR="00BB5BDB" w:rsidRPr="00F7034C">
        <w:t xml:space="preserve"> traits</w:t>
      </w:r>
      <w:r w:rsidRPr="00F7034C">
        <w:rPr>
          <w:rStyle w:val="CodeinText"/>
          <w:rFonts w:ascii="Verdana" w:hAnsi="Verdana"/>
          <w:color w:val="000000"/>
          <w:sz w:val="16"/>
        </w:rPr>
        <w:t xml:space="preserve"> </w:t>
      </w:r>
      <w:r w:rsidRPr="00F7034C">
        <w:t>(see § 7.3.3).</w:t>
      </w:r>
    </w:p>
    <w:p w14:paraId="7A9191AE" w14:textId="77777777" w:rsidR="00F7034C" w:rsidRDefault="00F7034C" w:rsidP="003D7E33">
      <w:pPr>
        <w:pStyle w:val="Body"/>
      </w:pPr>
    </w:p>
    <w:p w14:paraId="752E0E65" w14:textId="7DFEEF76" w:rsidR="003D7E33" w:rsidRDefault="00F7034C" w:rsidP="003D7E33">
      <w:pPr>
        <w:pStyle w:val="Body"/>
      </w:pPr>
      <w:r>
        <w:t>W</w:t>
      </w:r>
      <w:r w:rsidRPr="00F7034C">
        <w:t>h</w:t>
      </w:r>
      <w:r>
        <w:t>en and why</w:t>
      </w:r>
      <w:r w:rsidRPr="00F7034C">
        <w:t xml:space="preserve"> would you use tuples? </w:t>
      </w:r>
      <w:r>
        <w:t>They</w:t>
      </w:r>
      <w:r w:rsidRPr="00F7034C">
        <w:t xml:space="preserve"> can be useful to temporarily group a few data items that are related. In a way, you can view a tuple as a </w:t>
      </w:r>
      <w:r>
        <w:t>primitive</w:t>
      </w:r>
      <w:r w:rsidRPr="00F7034C">
        <w:t xml:space="preserve"> </w:t>
      </w:r>
      <w:proofErr w:type="gramStart"/>
      <w:r w:rsidRPr="00F7034C">
        <w:t>struct instance</w:t>
      </w:r>
      <w:proofErr w:type="gramEnd"/>
      <w:r w:rsidRPr="00F7034C">
        <w:t xml:space="preserve">, without field names for the items and without methods. </w:t>
      </w:r>
      <w:r w:rsidR="003D7E33">
        <w:t>But they have a few tricks upon their sleeve, like swapping values, returning more than one value from a function</w:t>
      </w:r>
      <w:r>
        <w:t xml:space="preserve"> and </w:t>
      </w:r>
      <w:r w:rsidR="003D7E33">
        <w:t>unpacking values in assignments. This makes them very handy at times.</w:t>
      </w:r>
      <w:r>
        <w:t xml:space="preserve"> </w:t>
      </w:r>
    </w:p>
    <w:p w14:paraId="58A42DE3" w14:textId="5A6E31A0" w:rsidR="007476C0" w:rsidRPr="00F7034C" w:rsidRDefault="00F7034C" w:rsidP="00F7034C">
      <w:pPr>
        <w:pStyle w:val="Body"/>
      </w:pPr>
      <w:r>
        <w:lastRenderedPageBreak/>
        <w:t>Specifically,</w:t>
      </w:r>
      <w:r w:rsidRPr="00F7034C">
        <w:t xml:space="preserve"> </w:t>
      </w:r>
      <w:r>
        <w:t xml:space="preserve">a </w:t>
      </w:r>
      <w:r w:rsidR="00A06880" w:rsidRPr="00F7034C">
        <w:t xml:space="preserve">useful application is when you have a function that returns several items. Mojo doesn’t allow </w:t>
      </w:r>
      <w:r w:rsidR="00D42862" w:rsidRPr="00F7034C">
        <w:t>a function to return values separately</w:t>
      </w:r>
      <w:r w:rsidR="00A06880" w:rsidRPr="00F7034C">
        <w:t xml:space="preserve">, but it is allowed when they are grouped as a tuple!  </w:t>
      </w:r>
    </w:p>
    <w:p w14:paraId="7C0229F4" w14:textId="77777777" w:rsidR="007476C0" w:rsidRDefault="007476C0" w:rsidP="001244E1">
      <w:pPr>
        <w:pStyle w:val="Body"/>
        <w:ind w:left="274" w:firstLine="0"/>
      </w:pPr>
    </w:p>
    <w:p w14:paraId="01DF0ECC" w14:textId="7C33E9B2" w:rsidR="00FF51B6" w:rsidRPr="00F7034C" w:rsidRDefault="008E7AD5" w:rsidP="00F7034C">
      <w:pPr>
        <w:pStyle w:val="Body"/>
      </w:pPr>
      <w:r w:rsidRPr="00F7034C">
        <w:tab/>
      </w:r>
      <w:r w:rsidR="00FF51B6" w:rsidRPr="00F7034C">
        <w:t>Let’s first see how we declare tuples</w:t>
      </w:r>
      <w:r w:rsidRPr="00F7034C">
        <w:t xml:space="preserve"> </w:t>
      </w:r>
      <w:r w:rsidR="00FF51B6" w:rsidRPr="00F7034C">
        <w:t xml:space="preserve">(see </w:t>
      </w:r>
      <w:proofErr w:type="spellStart"/>
      <w:r w:rsidR="00FF51B6" w:rsidRPr="00F7034C">
        <w:rPr>
          <w:rStyle w:val="CodeinText"/>
        </w:rPr>
        <w:t>tuple.mojo</w:t>
      </w:r>
      <w:proofErr w:type="spellEnd"/>
      <w:r w:rsidR="00FF51B6" w:rsidRPr="00F7034C">
        <w:t xml:space="preserve">). The </w:t>
      </w:r>
      <w:r w:rsidR="00FF51B6" w:rsidRPr="00F7034C">
        <w:rPr>
          <w:rStyle w:val="CodeinText"/>
        </w:rPr>
        <w:t>Tuple</w:t>
      </w:r>
      <w:r w:rsidR="00FF51B6" w:rsidRPr="00F7034C">
        <w:t xml:space="preserve"> type is an enumeration of the item types as parameters. </w:t>
      </w:r>
      <w:r w:rsidR="00BC0491" w:rsidRPr="00F7034C">
        <w:t>So,</w:t>
      </w:r>
      <w:r w:rsidR="00FF51B6" w:rsidRPr="00F7034C">
        <w:t xml:space="preserve"> the tuple defined in the first line</w:t>
      </w:r>
      <w:r w:rsidR="007476C0" w:rsidRPr="00F7034C">
        <w:t xml:space="preserve"> of the code snippet</w:t>
      </w:r>
      <w:r w:rsidR="00FF51B6" w:rsidRPr="00F7034C">
        <w:t xml:space="preserve"> has </w:t>
      </w:r>
      <w:r w:rsidR="00001532" w:rsidRPr="00F7034C">
        <w:t>as</w:t>
      </w:r>
      <w:r w:rsidRPr="00F7034C">
        <w:t xml:space="preserve"> </w:t>
      </w:r>
      <w:r w:rsidR="00FF51B6" w:rsidRPr="00F7034C">
        <w:t>type</w:t>
      </w:r>
      <w:r w:rsidR="007476C0" w:rsidRPr="00F7034C">
        <w:t xml:space="preserve"> </w:t>
      </w:r>
      <w:r w:rsidR="00FF51B6" w:rsidRPr="00F7034C">
        <w:rPr>
          <w:rStyle w:val="CodeinText"/>
        </w:rPr>
        <w:t xml:space="preserve">Tuple[Int, </w:t>
      </w:r>
      <w:proofErr w:type="spellStart"/>
      <w:r w:rsidR="00FF51B6" w:rsidRPr="00F7034C">
        <w:rPr>
          <w:rStyle w:val="CodeinText"/>
        </w:rPr>
        <w:t>StringLiteral</w:t>
      </w:r>
      <w:proofErr w:type="spellEnd"/>
      <w:r w:rsidR="00FF51B6" w:rsidRPr="00F7034C">
        <w:rPr>
          <w:rStyle w:val="CodeinText"/>
        </w:rPr>
        <w:t>, Float64]</w:t>
      </w:r>
      <w:r w:rsidR="00FF51B6" w:rsidRPr="00F7034C">
        <w:t>, while the type of tuple</w:t>
      </w:r>
      <w:r w:rsidR="00FF51B6" w:rsidRPr="00F7034C">
        <w:rPr>
          <w:rStyle w:val="CodeinText"/>
        </w:rPr>
        <w:t xml:space="preserve"> (1, 2, 3)</w:t>
      </w:r>
      <w:r w:rsidR="00FF51B6" w:rsidRPr="00F7034C">
        <w:t xml:space="preserve"> is </w:t>
      </w:r>
      <w:r w:rsidR="00FF51B6" w:rsidRPr="00F7034C">
        <w:rPr>
          <w:rStyle w:val="CodeinText"/>
        </w:rPr>
        <w:t>Tuple[Int, Int, Int]</w:t>
      </w:r>
      <w:r w:rsidR="00FF51B6" w:rsidRPr="00F7034C">
        <w:t xml:space="preserve">. </w:t>
      </w:r>
    </w:p>
    <w:p w14:paraId="018C7092" w14:textId="77777777" w:rsidR="00FF51B6" w:rsidRPr="00F7034C" w:rsidRDefault="00FF51B6" w:rsidP="00F7034C">
      <w:pPr>
        <w:pStyle w:val="Body"/>
      </w:pPr>
    </w:p>
    <w:p w14:paraId="161AC576" w14:textId="77777777" w:rsidR="00FF51B6" w:rsidRPr="001D6D5C" w:rsidRDefault="00FF51B6" w:rsidP="00FF51B6">
      <w:pPr>
        <w:pStyle w:val="Code"/>
        <w:rPr>
          <w:lang w:val="nl-BE"/>
        </w:rPr>
      </w:pPr>
      <w:r w:rsidRPr="001D6D5C">
        <w:rPr>
          <w:lang w:val="nl-BE"/>
        </w:rPr>
        <w:t>@value</w:t>
      </w:r>
    </w:p>
    <w:p w14:paraId="1C1602A1" w14:textId="77777777" w:rsidR="00FF51B6" w:rsidRPr="001D6D5C" w:rsidRDefault="00FF51B6" w:rsidP="00FF51B6">
      <w:pPr>
        <w:pStyle w:val="Code"/>
        <w:rPr>
          <w:lang w:val="nl-BE"/>
        </w:rPr>
      </w:pPr>
      <w:r w:rsidRPr="001D6D5C">
        <w:rPr>
          <w:lang w:val="nl-BE"/>
        </w:rPr>
        <w:t>struct Coord:</w:t>
      </w:r>
    </w:p>
    <w:p w14:paraId="136FAE43" w14:textId="77777777" w:rsidR="00FF51B6" w:rsidRPr="001D6D5C" w:rsidRDefault="00FF51B6" w:rsidP="00FF51B6">
      <w:pPr>
        <w:pStyle w:val="Code"/>
        <w:rPr>
          <w:lang w:val="nl-BE"/>
        </w:rPr>
      </w:pPr>
      <w:r w:rsidRPr="001D6D5C">
        <w:rPr>
          <w:lang w:val="nl-BE"/>
        </w:rPr>
        <w:t>    var x: Int</w:t>
      </w:r>
    </w:p>
    <w:p w14:paraId="3E7CF6AA" w14:textId="77777777" w:rsidR="00FF51B6" w:rsidRPr="001D6D5C" w:rsidRDefault="00FF51B6" w:rsidP="00FF51B6">
      <w:pPr>
        <w:pStyle w:val="Code"/>
        <w:rPr>
          <w:lang w:val="nl-BE"/>
        </w:rPr>
      </w:pPr>
      <w:r w:rsidRPr="001D6D5C">
        <w:rPr>
          <w:lang w:val="nl-BE"/>
        </w:rPr>
        <w:t>    var y: Int</w:t>
      </w:r>
    </w:p>
    <w:p w14:paraId="55720C1F" w14:textId="08A63613" w:rsidR="007476C0" w:rsidRPr="001D6D5C" w:rsidRDefault="007476C0" w:rsidP="00FF51B6">
      <w:pPr>
        <w:pStyle w:val="Code"/>
        <w:rPr>
          <w:lang w:val="nl-BE"/>
        </w:rPr>
      </w:pPr>
      <w:r w:rsidRPr="001D6D5C">
        <w:rPr>
          <w:lang w:val="nl-BE"/>
        </w:rPr>
        <w:t xml:space="preserve">    var z: Int</w:t>
      </w:r>
    </w:p>
    <w:p w14:paraId="7FC0F833" w14:textId="77777777" w:rsidR="00FF51B6" w:rsidRPr="001D6D5C" w:rsidRDefault="00FF51B6" w:rsidP="001244E1">
      <w:pPr>
        <w:pStyle w:val="Body"/>
        <w:ind w:left="274" w:firstLine="0"/>
        <w:rPr>
          <w:lang w:val="nl-BE"/>
        </w:rPr>
      </w:pPr>
    </w:p>
    <w:p w14:paraId="75F4EB36" w14:textId="77777777" w:rsidR="00FF51B6" w:rsidRPr="00FF51B6" w:rsidRDefault="00FF51B6" w:rsidP="00FF51B6">
      <w:pPr>
        <w:pStyle w:val="Code"/>
      </w:pPr>
      <w:r w:rsidRPr="00FF51B6">
        <w:t>fn main():</w:t>
      </w:r>
    </w:p>
    <w:p w14:paraId="4FF076E5" w14:textId="209661BB" w:rsidR="00FF51B6" w:rsidRDefault="00FF51B6" w:rsidP="00FF51B6">
      <w:pPr>
        <w:pStyle w:val="Code"/>
      </w:pPr>
      <w:r w:rsidRPr="00FF51B6">
        <w:t xml:space="preserve">    var tp: </w:t>
      </w:r>
      <w:r w:rsidRPr="0057782B">
        <w:rPr>
          <w:b/>
          <w:bCs/>
        </w:rPr>
        <w:t>Tuple[Int, StringLiteral, Float64</w:t>
      </w:r>
      <w:r w:rsidRPr="00FF51B6">
        <w:t>] = (42, "Mojo", 3.14)</w:t>
      </w:r>
      <w:r>
        <w:t xml:space="preserve">  #A</w:t>
      </w:r>
    </w:p>
    <w:p w14:paraId="45C43DA0" w14:textId="6651154F" w:rsidR="0057782B" w:rsidRPr="0057782B" w:rsidRDefault="0057782B" w:rsidP="0057782B">
      <w:pPr>
        <w:pStyle w:val="Code"/>
      </w:pPr>
      <w:r w:rsidRPr="0057782B">
        <w:t xml:space="preserve">    var tp_alt: </w:t>
      </w:r>
      <w:r w:rsidRPr="0057782B">
        <w:rPr>
          <w:b/>
          <w:bCs/>
        </w:rPr>
        <w:t>(Int, StringLiteral, Float64)</w:t>
      </w:r>
      <w:r w:rsidRPr="0057782B">
        <w:t xml:space="preserve"> = (42, "Mojo", 3.14)</w:t>
      </w:r>
      <w:r>
        <w:t xml:space="preserve">   #B</w:t>
      </w:r>
    </w:p>
    <w:p w14:paraId="570E07D5" w14:textId="32D859D4" w:rsidR="00FF51B6" w:rsidRPr="00FF51B6" w:rsidRDefault="00FF51B6" w:rsidP="00FF51B6">
      <w:pPr>
        <w:pStyle w:val="Code"/>
      </w:pPr>
      <w:r w:rsidRPr="00FF51B6">
        <w:t xml:space="preserve">    var tp2 = (42, "Mojo", 3.14)</w:t>
      </w:r>
      <w:r>
        <w:t xml:space="preserve">   #</w:t>
      </w:r>
      <w:r w:rsidR="00F7034C">
        <w:t>C</w:t>
      </w:r>
    </w:p>
    <w:p w14:paraId="504F4BA6" w14:textId="2278F7A0" w:rsidR="00FF51B6" w:rsidRPr="00FF51B6" w:rsidRDefault="00FF51B6" w:rsidP="00FF51B6">
      <w:pPr>
        <w:pStyle w:val="Code"/>
      </w:pPr>
      <w:r w:rsidRPr="00FF51B6">
        <w:t xml:space="preserve">    var tp3 = Tuple(1, 2, 3)</w:t>
      </w:r>
      <w:r>
        <w:t xml:space="preserve">       #</w:t>
      </w:r>
      <w:r w:rsidR="00F7034C">
        <w:t>D</w:t>
      </w:r>
    </w:p>
    <w:p w14:paraId="0D15EDE8" w14:textId="72F53F84" w:rsidR="00FF51B6" w:rsidRPr="00FF51B6" w:rsidRDefault="00FF51B6" w:rsidP="00FF51B6">
      <w:pPr>
        <w:pStyle w:val="Code"/>
      </w:pPr>
      <w:r w:rsidRPr="00FF51B6">
        <w:t xml:space="preserve">    var tp4 = (1, 2, 3)  </w:t>
      </w:r>
      <w:r>
        <w:t xml:space="preserve">          </w:t>
      </w:r>
      <w:r w:rsidRPr="00FF51B6">
        <w:t>#</w:t>
      </w:r>
      <w:r w:rsidR="00CA4CA8">
        <w:t>E</w:t>
      </w:r>
      <w:r w:rsidRPr="00FF51B6">
        <w:t xml:space="preserve"> </w:t>
      </w:r>
    </w:p>
    <w:p w14:paraId="1D54A584" w14:textId="74918D55" w:rsidR="00FF51B6" w:rsidRPr="00FF51B6" w:rsidRDefault="00FF51B6" w:rsidP="00FF51B6">
      <w:pPr>
        <w:pStyle w:val="Code"/>
      </w:pPr>
      <w:r w:rsidRPr="00FF51B6">
        <w:t xml:space="preserve">    var tp5 = (Coord(5, 10</w:t>
      </w:r>
      <w:r w:rsidR="007476C0">
        <w:t>, 15</w:t>
      </w:r>
      <w:r w:rsidRPr="00FF51B6">
        <w:t>), 5.5, False)</w:t>
      </w:r>
      <w:r>
        <w:t xml:space="preserve"> #</w:t>
      </w:r>
      <w:r w:rsidR="00CA4CA8">
        <w:t>F</w:t>
      </w:r>
    </w:p>
    <w:p w14:paraId="4B2DD852" w14:textId="521EFD60" w:rsidR="00FF51B6" w:rsidRDefault="00FF51B6" w:rsidP="007476C0">
      <w:pPr>
        <w:pStyle w:val="CodeAnnotation"/>
      </w:pPr>
      <w:r>
        <w:t xml:space="preserve">#A Complete declaration </w:t>
      </w:r>
      <w:r w:rsidR="00F7034C">
        <w:t xml:space="preserve">with the Tuple type and initialization </w:t>
      </w:r>
    </w:p>
    <w:p w14:paraId="0E1B1CA9" w14:textId="7586C5FE" w:rsidR="0057782B" w:rsidRDefault="0057782B" w:rsidP="007476C0">
      <w:pPr>
        <w:pStyle w:val="CodeAnnotation"/>
      </w:pPr>
      <w:r>
        <w:t>#B An alternative simpler Tuple type notation</w:t>
      </w:r>
    </w:p>
    <w:p w14:paraId="5FDEFA40" w14:textId="1173AA42" w:rsidR="00FF51B6" w:rsidRDefault="00FF51B6" w:rsidP="007476C0">
      <w:pPr>
        <w:pStyle w:val="CodeAnnotation"/>
      </w:pPr>
      <w:r>
        <w:t>#</w:t>
      </w:r>
      <w:r w:rsidR="0057782B">
        <w:t>C</w:t>
      </w:r>
      <w:r>
        <w:t xml:space="preserve"> Leaving out the type</w:t>
      </w:r>
      <w:r w:rsidR="008E7AD5">
        <w:t xml:space="preserve"> to be inferred by the compiler</w:t>
      </w:r>
    </w:p>
    <w:p w14:paraId="7B1B3B38" w14:textId="1AE3305D" w:rsidR="00FF51B6" w:rsidRDefault="00FF51B6" w:rsidP="007476C0">
      <w:pPr>
        <w:pStyle w:val="CodeAnnotation"/>
      </w:pPr>
      <w:r>
        <w:t>#</w:t>
      </w:r>
      <w:r w:rsidR="0057782B">
        <w:t>D</w:t>
      </w:r>
      <w:r>
        <w:t xml:space="preserve"> Shortened declaration</w:t>
      </w:r>
      <w:r w:rsidR="008E7AD5">
        <w:t>, t</w:t>
      </w:r>
      <w:r>
        <w:t>he type is inferred because of the ()-notation</w:t>
      </w:r>
    </w:p>
    <w:p w14:paraId="1F16609F" w14:textId="0817409F" w:rsidR="00CA4CA8" w:rsidRDefault="00CA4CA8" w:rsidP="007476C0">
      <w:pPr>
        <w:pStyle w:val="CodeAnnotation"/>
      </w:pPr>
      <w:r>
        <w:t>#E A homogeneous Tuple</w:t>
      </w:r>
    </w:p>
    <w:p w14:paraId="448BBA26" w14:textId="7F16D6D2" w:rsidR="00FF51B6" w:rsidRDefault="00FF51B6" w:rsidP="007476C0">
      <w:pPr>
        <w:pStyle w:val="CodeAnnotation"/>
      </w:pPr>
      <w:r>
        <w:t>#</w:t>
      </w:r>
      <w:r w:rsidR="00CA4CA8">
        <w:t>F</w:t>
      </w:r>
      <w:r>
        <w:t xml:space="preserve"> </w:t>
      </w:r>
      <w:r w:rsidR="007476C0">
        <w:t>A heterogeneous tuple with an instance of struct Coord as first item</w:t>
      </w:r>
    </w:p>
    <w:p w14:paraId="4FE3005F" w14:textId="77777777" w:rsidR="00FF51B6" w:rsidRDefault="00FF51B6" w:rsidP="001244E1">
      <w:pPr>
        <w:pStyle w:val="Body"/>
        <w:ind w:left="274" w:firstLine="0"/>
      </w:pPr>
    </w:p>
    <w:p w14:paraId="0F7F636A" w14:textId="0044ACB6" w:rsidR="00FF51B6" w:rsidRDefault="007476C0" w:rsidP="001244E1">
      <w:pPr>
        <w:pStyle w:val="Body"/>
        <w:ind w:left="274" w:firstLine="0"/>
      </w:pPr>
      <w:r>
        <w:t xml:space="preserve">As you can see, explicit declaration of the </w:t>
      </w:r>
      <w:r w:rsidRPr="00BC0491">
        <w:rPr>
          <w:rStyle w:val="CodeinText"/>
        </w:rPr>
        <w:t>Tuple</w:t>
      </w:r>
      <w:r>
        <w:t xml:space="preserve"> type is not necessary, Mojo derives the type from the </w:t>
      </w:r>
      <w:r w:rsidR="00CA4CA8">
        <w:t xml:space="preserve">values in the </w:t>
      </w:r>
      <w:r>
        <w:t xml:space="preserve">( , , , ) notation </w:t>
      </w:r>
      <w:r w:rsidR="00CA4CA8">
        <w:t>and</w:t>
      </w:r>
      <w:r>
        <w:t xml:space="preserve"> check</w:t>
      </w:r>
      <w:r w:rsidR="00CA4CA8">
        <w:t>s them on the way.</w:t>
      </w:r>
    </w:p>
    <w:p w14:paraId="50DD0F99" w14:textId="77777777" w:rsidR="00B73DA3" w:rsidRDefault="00B73DA3" w:rsidP="001244E1">
      <w:pPr>
        <w:pStyle w:val="Body"/>
        <w:ind w:left="274" w:firstLine="0"/>
      </w:pPr>
    </w:p>
    <w:p w14:paraId="366EDADC" w14:textId="47C3C913" w:rsidR="007476C0" w:rsidRDefault="00A06880" w:rsidP="001244E1">
      <w:pPr>
        <w:pStyle w:val="Body"/>
        <w:ind w:left="274" w:firstLine="0"/>
      </w:pPr>
      <w:r>
        <w:t xml:space="preserve">How can you get at a specific item of a tuple? Use the index [ix]- operator (which implements </w:t>
      </w:r>
      <w:proofErr w:type="gramStart"/>
      <w:r>
        <w:t xml:space="preserve">the </w:t>
      </w:r>
      <w:r w:rsidRPr="00A06880">
        <w:rPr>
          <w:rStyle w:val="CodeinText"/>
        </w:rPr>
        <w:t>__</w:t>
      </w:r>
      <w:proofErr w:type="spellStart"/>
      <w:proofErr w:type="gramEnd"/>
      <w:r w:rsidRPr="00A06880">
        <w:rPr>
          <w:rStyle w:val="CodeinText"/>
        </w:rPr>
        <w:t>getitem</w:t>
      </w:r>
      <w:proofErr w:type="spellEnd"/>
      <w:r w:rsidRPr="00A06880">
        <w:rPr>
          <w:rStyle w:val="CodeinText"/>
        </w:rPr>
        <w:t>__</w:t>
      </w:r>
      <w:r>
        <w:t xml:space="preserve"> method):</w:t>
      </w:r>
    </w:p>
    <w:p w14:paraId="4D3BD99B" w14:textId="50AAC653" w:rsidR="00827C1C" w:rsidRDefault="00827C1C" w:rsidP="00827C1C">
      <w:pPr>
        <w:pStyle w:val="Code"/>
      </w:pPr>
      <w:r w:rsidRPr="00827C1C">
        <w:t>   </w:t>
      </w:r>
      <w:r w:rsidR="00EC075B">
        <w:t xml:space="preserve">  </w:t>
      </w:r>
      <w:r w:rsidRPr="00827C1C">
        <w:t>print(</w:t>
      </w:r>
      <w:r w:rsidRPr="00827C1C">
        <w:rPr>
          <w:b/>
          <w:bCs/>
        </w:rPr>
        <w:t>tp[0]</w:t>
      </w:r>
      <w:r w:rsidRPr="00827C1C">
        <w:t>)  # =&gt; 42</w:t>
      </w:r>
    </w:p>
    <w:p w14:paraId="32DF15F0" w14:textId="77777777" w:rsidR="00EC075B" w:rsidRDefault="00EC075B" w:rsidP="00EC075B">
      <w:pPr>
        <w:pStyle w:val="Code"/>
        <w:ind w:left="0"/>
      </w:pPr>
    </w:p>
    <w:p w14:paraId="7A25EBAC" w14:textId="0877AF0C" w:rsidR="004C1BB4" w:rsidRDefault="004C1BB4" w:rsidP="00EC075B">
      <w:pPr>
        <w:pStyle w:val="Code"/>
        <w:ind w:left="0"/>
        <w:rPr>
          <w:rFonts w:ascii="Verdana" w:hAnsi="Verdana"/>
          <w:noProof w:val="0"/>
          <w:snapToGrid/>
        </w:rPr>
      </w:pPr>
      <w:r>
        <w:t xml:space="preserve">   </w:t>
      </w:r>
      <w:r w:rsidR="002A54DC">
        <w:rPr>
          <w:rFonts w:ascii="Verdana" w:hAnsi="Verdana"/>
          <w:noProof w:val="0"/>
          <w:snapToGrid/>
        </w:rPr>
        <w:t>We can change a tuple item by index:</w:t>
      </w:r>
    </w:p>
    <w:p w14:paraId="2A878121" w14:textId="77777777" w:rsidR="002A54DC" w:rsidRDefault="002A54DC" w:rsidP="00EC075B">
      <w:pPr>
        <w:pStyle w:val="Code"/>
        <w:ind w:left="0"/>
        <w:rPr>
          <w:rFonts w:ascii="Verdana" w:hAnsi="Verdana"/>
          <w:noProof w:val="0"/>
          <w:snapToGrid/>
        </w:rPr>
      </w:pPr>
    </w:p>
    <w:p w14:paraId="446124AD" w14:textId="77777777" w:rsidR="002A54DC" w:rsidRPr="002A54DC" w:rsidRDefault="002A54DC" w:rsidP="002A54DC">
      <w:pPr>
        <w:pStyle w:val="Code"/>
        <w:rPr>
          <w:b/>
          <w:bCs/>
        </w:rPr>
      </w:pPr>
      <w:r>
        <w:rPr>
          <w:noProof w:val="0"/>
          <w:snapToGrid/>
        </w:rPr>
        <w:tab/>
      </w:r>
      <w:r w:rsidRPr="002A54DC">
        <w:t> </w:t>
      </w:r>
      <w:r w:rsidRPr="002A54DC">
        <w:rPr>
          <w:b/>
          <w:bCs/>
        </w:rPr>
        <w:t>tp[0] = 10</w:t>
      </w:r>
    </w:p>
    <w:p w14:paraId="5DC8E374" w14:textId="141CBD57" w:rsidR="002A54DC" w:rsidRDefault="002A54DC" w:rsidP="002A54DC">
      <w:pPr>
        <w:pStyle w:val="Code"/>
      </w:pPr>
      <w:r w:rsidRPr="002A54DC">
        <w:t xml:space="preserve">    </w:t>
      </w:r>
      <w:r w:rsidRPr="002A54DC">
        <w:tab/>
      </w:r>
      <w:r>
        <w:t xml:space="preserve"> </w:t>
      </w:r>
      <w:r w:rsidRPr="002A54DC">
        <w:t>print(tp[0])  # =&gt; 10</w:t>
      </w:r>
    </w:p>
    <w:p w14:paraId="39B7CC87" w14:textId="77777777" w:rsidR="00F041FD" w:rsidRPr="002A54DC" w:rsidRDefault="00F041FD" w:rsidP="002A54DC">
      <w:pPr>
        <w:pStyle w:val="Code"/>
      </w:pPr>
    </w:p>
    <w:p w14:paraId="6BADD9E8" w14:textId="0D9C0E20" w:rsidR="00827C1C" w:rsidRDefault="00827C1C" w:rsidP="00827C1C">
      <w:pPr>
        <w:pStyle w:val="Body"/>
        <w:ind w:firstLine="0"/>
      </w:pPr>
      <w:r>
        <w:t xml:space="preserve">A tuple has </w:t>
      </w:r>
      <w:r w:rsidR="00BB5BDB">
        <w:t>some</w:t>
      </w:r>
      <w:r>
        <w:t xml:space="preserve"> useful methods, like</w:t>
      </w:r>
      <w:r w:rsidR="00CA4CA8">
        <w:t xml:space="preserve"> </w:t>
      </w:r>
      <w:r w:rsidR="00CA4CA8" w:rsidRPr="00CA4CA8">
        <w:rPr>
          <w:rStyle w:val="CodeinText"/>
        </w:rPr>
        <w:t>len</w:t>
      </w:r>
      <w:r w:rsidR="00CA4CA8">
        <w:t xml:space="preserve"> to get the number of items and </w:t>
      </w:r>
      <w:r w:rsidR="00CA4CA8" w:rsidRPr="00CA4CA8">
        <w:rPr>
          <w:rStyle w:val="CodeinText"/>
        </w:rPr>
        <w:t>in</w:t>
      </w:r>
      <w:r w:rsidR="00CA4CA8">
        <w:t xml:space="preserve"> </w:t>
      </w:r>
      <w:proofErr w:type="gramStart"/>
      <w:r w:rsidR="00CA4CA8">
        <w:t>to check</w:t>
      </w:r>
      <w:proofErr w:type="gramEnd"/>
      <w:r w:rsidR="00CA4CA8">
        <w:t xml:space="preserve"> if it contains a certain item</w:t>
      </w:r>
      <w:r>
        <w:t>:</w:t>
      </w:r>
    </w:p>
    <w:p w14:paraId="46D72826" w14:textId="77777777" w:rsidR="000674EB" w:rsidRDefault="000674EB" w:rsidP="00EC075B">
      <w:pPr>
        <w:pStyle w:val="Code"/>
        <w:ind w:firstLine="450"/>
      </w:pPr>
    </w:p>
    <w:p w14:paraId="1E9AF935" w14:textId="7FD26E1C" w:rsidR="00546700" w:rsidRDefault="00546700" w:rsidP="00EC075B">
      <w:pPr>
        <w:pStyle w:val="Code"/>
        <w:ind w:firstLine="450"/>
      </w:pPr>
      <w:r w:rsidRPr="00546700">
        <w:t>print(</w:t>
      </w:r>
      <w:r w:rsidRPr="00EC075B">
        <w:rPr>
          <w:b/>
          <w:bCs/>
        </w:rPr>
        <w:t>len</w:t>
      </w:r>
      <w:r w:rsidRPr="00546700">
        <w:t>(tp))  # =&gt; 3</w:t>
      </w:r>
    </w:p>
    <w:p w14:paraId="525BDF7B" w14:textId="3C4E8283" w:rsidR="000674EB" w:rsidRPr="000674EB" w:rsidRDefault="000674EB" w:rsidP="000674EB">
      <w:pPr>
        <w:pStyle w:val="Code"/>
        <w:ind w:firstLine="450"/>
      </w:pPr>
      <w:r w:rsidRPr="000674EB">
        <w:t xml:space="preserve">if "Mojo" </w:t>
      </w:r>
      <w:r w:rsidRPr="000674EB">
        <w:rPr>
          <w:b/>
          <w:bCs/>
        </w:rPr>
        <w:t>in</w:t>
      </w:r>
      <w:r w:rsidRPr="000674EB">
        <w:t xml:space="preserve"> tp:</w:t>
      </w:r>
    </w:p>
    <w:p w14:paraId="29995363" w14:textId="77777777" w:rsidR="000674EB" w:rsidRPr="000674EB" w:rsidRDefault="000674EB" w:rsidP="000674EB">
      <w:pPr>
        <w:pStyle w:val="Code"/>
        <w:ind w:firstLine="450"/>
      </w:pPr>
      <w:r w:rsidRPr="000674EB">
        <w:t>        print("tp contains Mojo")</w:t>
      </w:r>
    </w:p>
    <w:p w14:paraId="086ABF67" w14:textId="5F81C4AA" w:rsidR="00827C1C" w:rsidRDefault="00546700" w:rsidP="00827C1C">
      <w:pPr>
        <w:pStyle w:val="Body"/>
        <w:ind w:firstLine="0"/>
      </w:pPr>
      <w:r>
        <w:t>They implement the</w:t>
      </w:r>
      <w:r w:rsidR="00EC075B">
        <w:t>ir</w:t>
      </w:r>
      <w:r>
        <w:t xml:space="preserve"> </w:t>
      </w:r>
      <w:r w:rsidR="00EC075B">
        <w:t>corresponding</w:t>
      </w:r>
      <w:r>
        <w:t xml:space="preserve"> dunder-methods</w:t>
      </w:r>
      <w:r w:rsidR="002A54DC">
        <w:t xml:space="preserve"> __len__ and __contains__.</w:t>
      </w:r>
    </w:p>
    <w:p w14:paraId="23B7011F" w14:textId="2A10301A" w:rsidR="00CA4CA8" w:rsidRDefault="00CA4CA8" w:rsidP="00CA4CA8">
      <w:pPr>
        <w:pStyle w:val="Body"/>
        <w:ind w:firstLine="0"/>
      </w:pPr>
      <w:r>
        <w:t xml:space="preserve">The empty tuple, should you encounter it, is written as: </w:t>
      </w:r>
    </w:p>
    <w:p w14:paraId="3EB2CBD7" w14:textId="77777777" w:rsidR="00CA4CA8" w:rsidRPr="0057782B" w:rsidRDefault="00CA4CA8" w:rsidP="00CA4CA8">
      <w:pPr>
        <w:pStyle w:val="Code"/>
        <w:rPr>
          <w:b/>
          <w:bCs/>
        </w:rPr>
      </w:pPr>
      <w:r>
        <w:lastRenderedPageBreak/>
        <w:t xml:space="preserve">    </w:t>
      </w:r>
      <w:r w:rsidRPr="0057782B">
        <w:t>var e</w:t>
      </w:r>
      <w:r>
        <w:t>mp</w:t>
      </w:r>
      <w:r w:rsidRPr="0057782B">
        <w:t xml:space="preserve"> = </w:t>
      </w:r>
      <w:r w:rsidRPr="0057782B">
        <w:rPr>
          <w:b/>
          <w:bCs/>
        </w:rPr>
        <w:t>()</w:t>
      </w:r>
    </w:p>
    <w:p w14:paraId="6C42DF2E" w14:textId="77777777" w:rsidR="00CA4CA8" w:rsidRPr="0057782B" w:rsidRDefault="00CA4CA8" w:rsidP="00CA4CA8">
      <w:pPr>
        <w:pStyle w:val="Code"/>
      </w:pPr>
      <w:r w:rsidRPr="0057782B">
        <w:t xml:space="preserve">    print(len(e</w:t>
      </w:r>
      <w:r>
        <w:t>mp</w:t>
      </w:r>
      <w:r w:rsidRPr="0057782B">
        <w:t>))</w:t>
      </w:r>
      <w:r>
        <w:t xml:space="preserve"> # =&gt; 0</w:t>
      </w:r>
    </w:p>
    <w:p w14:paraId="37571B17" w14:textId="77777777" w:rsidR="00CA4CA8" w:rsidRDefault="00CA4CA8" w:rsidP="00827C1C">
      <w:pPr>
        <w:pStyle w:val="Body"/>
        <w:ind w:firstLine="0"/>
      </w:pPr>
    </w:p>
    <w:p w14:paraId="3074392F" w14:textId="6411165C" w:rsidR="002A54DC" w:rsidRDefault="00CA4CA8" w:rsidP="00827C1C">
      <w:pPr>
        <w:pStyle w:val="Body"/>
        <w:ind w:firstLine="0"/>
      </w:pPr>
      <w:r>
        <w:t xml:space="preserve">There is no method to add an item to a tuple, because of their </w:t>
      </w:r>
      <w:r w:rsidR="00BB5BDB">
        <w:t>fixed size</w:t>
      </w:r>
      <w:r>
        <w:t>.</w:t>
      </w:r>
    </w:p>
    <w:p w14:paraId="4A30979D" w14:textId="77777777" w:rsidR="00CA4CA8" w:rsidRDefault="00CA4CA8" w:rsidP="00827C1C">
      <w:pPr>
        <w:pStyle w:val="Body"/>
        <w:ind w:firstLine="0"/>
      </w:pPr>
    </w:p>
    <w:p w14:paraId="27A98BCE" w14:textId="77777777" w:rsidR="00F041FD" w:rsidRDefault="00F041FD" w:rsidP="00F041FD">
      <w:pPr>
        <w:pStyle w:val="Body"/>
        <w:ind w:firstLine="0"/>
      </w:pPr>
      <w:r>
        <w:t>Here are the neat tricks with tuples:</w:t>
      </w:r>
    </w:p>
    <w:p w14:paraId="2E6526D1" w14:textId="77777777" w:rsidR="00F041FD" w:rsidRPr="00EC075B" w:rsidRDefault="00F041FD" w:rsidP="00F041FD">
      <w:pPr>
        <w:pStyle w:val="ListNumbered"/>
      </w:pPr>
      <w:r w:rsidRPr="00EC075B">
        <w:t xml:space="preserve">You can </w:t>
      </w:r>
      <w:r>
        <w:t xml:space="preserve">assign the items of a tuple to variables, like this (discarding items you don’t need with </w:t>
      </w:r>
      <w:r w:rsidRPr="00EC075B">
        <w:rPr>
          <w:rStyle w:val="CodeinText"/>
        </w:rPr>
        <w:t>_</w:t>
      </w:r>
      <w:r>
        <w:t>):</w:t>
      </w:r>
    </w:p>
    <w:p w14:paraId="798EF69D" w14:textId="77777777" w:rsidR="00F041FD" w:rsidRDefault="00F041FD" w:rsidP="00F041FD">
      <w:pPr>
        <w:pStyle w:val="Body"/>
        <w:ind w:firstLine="0"/>
      </w:pPr>
    </w:p>
    <w:p w14:paraId="7C97EB4E" w14:textId="77777777" w:rsidR="00F041FD" w:rsidRPr="00EC075B" w:rsidRDefault="00F041FD" w:rsidP="00F041FD">
      <w:pPr>
        <w:pStyle w:val="Code"/>
      </w:pPr>
      <w:r w:rsidRPr="00EC075B">
        <w:t>    a, b, c = tp</w:t>
      </w:r>
    </w:p>
    <w:p w14:paraId="6B2AFC5B" w14:textId="77777777" w:rsidR="00F041FD" w:rsidRDefault="00F041FD" w:rsidP="00F041FD">
      <w:pPr>
        <w:pStyle w:val="Code"/>
      </w:pPr>
      <w:r w:rsidRPr="00EC075B">
        <w:t>    print(a, b, c)  # =&gt; 42 Mojo 3.14</w:t>
      </w:r>
    </w:p>
    <w:p w14:paraId="6B2013FC" w14:textId="77777777" w:rsidR="00F041FD" w:rsidRPr="00EC075B" w:rsidRDefault="00F041FD" w:rsidP="00F041FD">
      <w:pPr>
        <w:pStyle w:val="Code"/>
      </w:pPr>
      <w:r>
        <w:t xml:space="preserve">   </w:t>
      </w:r>
      <w:r w:rsidRPr="00EC075B">
        <w:t> a, _, c = tp</w:t>
      </w:r>
    </w:p>
    <w:p w14:paraId="48AB9E29" w14:textId="77777777" w:rsidR="00F041FD" w:rsidRPr="00EC075B" w:rsidRDefault="00F041FD" w:rsidP="00F041FD">
      <w:pPr>
        <w:pStyle w:val="Code"/>
      </w:pPr>
      <w:r w:rsidRPr="00EC075B">
        <w:t>    print(a, c)  # =&gt; 42 3.14</w:t>
      </w:r>
    </w:p>
    <w:p w14:paraId="7ADF6F38" w14:textId="77777777" w:rsidR="00F041FD" w:rsidRDefault="00F041FD" w:rsidP="00F041FD">
      <w:pPr>
        <w:pStyle w:val="Body"/>
        <w:ind w:firstLine="0"/>
      </w:pPr>
    </w:p>
    <w:p w14:paraId="68BABFDC" w14:textId="42C7C6E1" w:rsidR="00F041FD" w:rsidRPr="00152167" w:rsidRDefault="00F041FD" w:rsidP="00F041FD">
      <w:pPr>
        <w:pStyle w:val="Body"/>
        <w:ind w:firstLine="0"/>
      </w:pPr>
      <w:r>
        <w:t xml:space="preserve">This is called </w:t>
      </w:r>
      <w:r>
        <w:rPr>
          <w:i/>
          <w:iCs/>
        </w:rPr>
        <w:t xml:space="preserve">unpacking </w:t>
      </w:r>
      <w:r>
        <w:t xml:space="preserve">the tuple into variables </w:t>
      </w:r>
      <w:r w:rsidRPr="00152167">
        <w:rPr>
          <w:rStyle w:val="CodeinText"/>
        </w:rPr>
        <w:t xml:space="preserve">a, b </w:t>
      </w:r>
      <w:r w:rsidRPr="00152167">
        <w:t>and</w:t>
      </w:r>
      <w:r w:rsidRPr="00152167">
        <w:rPr>
          <w:rStyle w:val="CodeinText"/>
        </w:rPr>
        <w:t xml:space="preserve"> c</w:t>
      </w:r>
      <w:r>
        <w:t xml:space="preserve">. (Why is a </w:t>
      </w:r>
      <w:proofErr w:type="gramStart"/>
      <w:r>
        <w:t>type</w:t>
      </w:r>
      <w:proofErr w:type="gramEnd"/>
      <w:r>
        <w:t xml:space="preserve"> declaration of </w:t>
      </w:r>
      <w:r w:rsidRPr="00F041FD">
        <w:rPr>
          <w:rStyle w:val="CodeinText"/>
        </w:rPr>
        <w:t>a, b</w:t>
      </w:r>
      <w:r>
        <w:t xml:space="preserve"> and </w:t>
      </w:r>
      <w:r w:rsidRPr="00F041FD">
        <w:rPr>
          <w:rStyle w:val="CodeinText"/>
        </w:rPr>
        <w:t>c</w:t>
      </w:r>
      <w:r>
        <w:t xml:space="preserve"> unnecessary?)</w:t>
      </w:r>
    </w:p>
    <w:p w14:paraId="0E168F23" w14:textId="77777777" w:rsidR="00B644F9" w:rsidRDefault="00B644F9" w:rsidP="00F041FD">
      <w:pPr>
        <w:pStyle w:val="ListNumbered"/>
      </w:pPr>
      <w:r>
        <w:t>Here is a handy swap-method using tuples:</w:t>
      </w:r>
    </w:p>
    <w:p w14:paraId="0DD7D129" w14:textId="27A97A84" w:rsidR="00B644F9" w:rsidRPr="00B644F9" w:rsidRDefault="00C728AF" w:rsidP="00B644F9">
      <w:pPr>
        <w:pStyle w:val="Code"/>
        <w:rPr>
          <w:lang w:val="nl-BE"/>
        </w:rPr>
      </w:pPr>
      <w:r>
        <w:t xml:space="preserve">    </w:t>
      </w:r>
      <w:r w:rsidR="00B644F9" w:rsidRPr="00B644F9">
        <w:rPr>
          <w:lang w:val="nl-BE"/>
        </w:rPr>
        <w:t>var u: Int = 2</w:t>
      </w:r>
    </w:p>
    <w:p w14:paraId="2B7FCE10" w14:textId="77777777" w:rsidR="00B644F9" w:rsidRPr="00B644F9" w:rsidRDefault="00B644F9" w:rsidP="00B644F9">
      <w:pPr>
        <w:pStyle w:val="Code"/>
        <w:rPr>
          <w:lang w:val="nl-BE"/>
        </w:rPr>
      </w:pPr>
      <w:r w:rsidRPr="00B644F9">
        <w:rPr>
          <w:lang w:val="nl-BE"/>
        </w:rPr>
        <w:t>    var v: Int = 3</w:t>
      </w:r>
    </w:p>
    <w:p w14:paraId="6111102E" w14:textId="77777777" w:rsidR="00B644F9" w:rsidRPr="00B644F9" w:rsidRDefault="00B644F9" w:rsidP="00B644F9">
      <w:pPr>
        <w:pStyle w:val="Code"/>
        <w:rPr>
          <w:lang w:val="nl-BE"/>
        </w:rPr>
      </w:pPr>
      <w:r w:rsidRPr="00B644F9">
        <w:rPr>
          <w:lang w:val="nl-BE"/>
        </w:rPr>
        <w:t>    print(u, v)  # =&gt; 2 3</w:t>
      </w:r>
    </w:p>
    <w:p w14:paraId="66A6A2C7" w14:textId="77777777" w:rsidR="00B644F9" w:rsidRPr="00B644F9" w:rsidRDefault="00B644F9" w:rsidP="00B644F9">
      <w:pPr>
        <w:pStyle w:val="Code"/>
        <w:rPr>
          <w:lang w:val="nl-BE"/>
        </w:rPr>
      </w:pPr>
      <w:r w:rsidRPr="00B644F9">
        <w:rPr>
          <w:lang w:val="nl-BE"/>
        </w:rPr>
        <w:t>    (u, v) = (v, u)</w:t>
      </w:r>
    </w:p>
    <w:p w14:paraId="21BFA5FB" w14:textId="77777777" w:rsidR="00B644F9" w:rsidRPr="00B644F9" w:rsidRDefault="00B644F9" w:rsidP="00B644F9">
      <w:pPr>
        <w:pStyle w:val="Code"/>
      </w:pPr>
      <w:r w:rsidRPr="00B644F9">
        <w:rPr>
          <w:lang w:val="nl-BE"/>
        </w:rPr>
        <w:t xml:space="preserve">    </w:t>
      </w:r>
      <w:r w:rsidRPr="00B644F9">
        <w:t>print(u, v)  # =&gt; 3 2</w:t>
      </w:r>
    </w:p>
    <w:p w14:paraId="08D11FE1" w14:textId="18BA0582" w:rsidR="00827C1C" w:rsidRDefault="00B644F9" w:rsidP="00F041FD">
      <w:pPr>
        <w:pStyle w:val="ListNumbered"/>
      </w:pPr>
      <w:r>
        <w:t xml:space="preserve"> </w:t>
      </w:r>
      <w:r w:rsidR="00827C1C">
        <w:t>Here is how we can use a tuple for a function that returns more than one value:</w:t>
      </w:r>
    </w:p>
    <w:p w14:paraId="724FA888" w14:textId="4AD501A2" w:rsidR="004E7E47" w:rsidRPr="004E7E47" w:rsidRDefault="004E7E47" w:rsidP="00F041FD">
      <w:pPr>
        <w:pStyle w:val="Code"/>
        <w:ind w:left="720"/>
      </w:pPr>
      <w:r w:rsidRPr="004E7E47">
        <w:t xml:space="preserve">fn full_name() -&gt; </w:t>
      </w:r>
      <w:r w:rsidRPr="004E7E47">
        <w:rPr>
          <w:b/>
          <w:bCs/>
        </w:rPr>
        <w:t>(String, String)</w:t>
      </w:r>
      <w:r w:rsidRPr="004E7E47">
        <w:t>:</w:t>
      </w:r>
      <w:r>
        <w:t xml:space="preserve">     #A</w:t>
      </w:r>
    </w:p>
    <w:p w14:paraId="75015440" w14:textId="77777777" w:rsidR="004E7E47" w:rsidRPr="004E7E47" w:rsidRDefault="004E7E47" w:rsidP="00F041FD">
      <w:pPr>
        <w:pStyle w:val="Code"/>
        <w:ind w:left="720"/>
      </w:pPr>
      <w:r w:rsidRPr="004E7E47">
        <w:t>    first_name = String("Alice")</w:t>
      </w:r>
    </w:p>
    <w:p w14:paraId="4F0A1C5A" w14:textId="77777777" w:rsidR="004E7E47" w:rsidRPr="004E7E47" w:rsidRDefault="004E7E47" w:rsidP="00F041FD">
      <w:pPr>
        <w:pStyle w:val="Code"/>
        <w:ind w:left="720"/>
      </w:pPr>
      <w:r w:rsidRPr="004E7E47">
        <w:t>    last_name = String("Doe")</w:t>
      </w:r>
    </w:p>
    <w:p w14:paraId="51EE8156" w14:textId="03985ACB" w:rsidR="004E7E47" w:rsidRPr="004E7E47" w:rsidRDefault="004E7E47" w:rsidP="00F041FD">
      <w:pPr>
        <w:pStyle w:val="Code"/>
        <w:ind w:left="720"/>
      </w:pPr>
      <w:r w:rsidRPr="004E7E47">
        <w:t xml:space="preserve">    return </w:t>
      </w:r>
      <w:r w:rsidRPr="004E7E47">
        <w:rPr>
          <w:b/>
          <w:bCs/>
        </w:rPr>
        <w:t>(first_name, last_name)</w:t>
      </w:r>
      <w:r>
        <w:rPr>
          <w:b/>
          <w:bCs/>
        </w:rPr>
        <w:t xml:space="preserve">      #A</w:t>
      </w:r>
    </w:p>
    <w:p w14:paraId="5CEEC679" w14:textId="45E49583" w:rsidR="00827C1C" w:rsidRDefault="00827C1C" w:rsidP="00F041FD">
      <w:pPr>
        <w:pStyle w:val="Code"/>
        <w:ind w:left="720"/>
      </w:pPr>
    </w:p>
    <w:p w14:paraId="2902D3F9" w14:textId="7DDF0AEC" w:rsidR="004E7E47" w:rsidRDefault="004E7E47" w:rsidP="00F041FD">
      <w:pPr>
        <w:pStyle w:val="Code"/>
        <w:ind w:left="720"/>
      </w:pPr>
      <w:r>
        <w:t>fn main():</w:t>
      </w:r>
    </w:p>
    <w:p w14:paraId="7565EED7" w14:textId="4E9FA7FA" w:rsidR="004E7E47" w:rsidRPr="004E7E47" w:rsidRDefault="004E7E47" w:rsidP="00F041FD">
      <w:pPr>
        <w:pStyle w:val="Code"/>
        <w:ind w:left="720"/>
      </w:pPr>
      <w:r>
        <w:t xml:space="preserve">    </w:t>
      </w:r>
      <w:r w:rsidRPr="004E7E47">
        <w:t>s1, s2 = full_name()</w:t>
      </w:r>
      <w:r>
        <w:t xml:space="preserve">                #B</w:t>
      </w:r>
    </w:p>
    <w:p w14:paraId="628891C2" w14:textId="77777777" w:rsidR="004E7E47" w:rsidRPr="004E7E47" w:rsidRDefault="004E7E47" w:rsidP="00F041FD">
      <w:pPr>
        <w:pStyle w:val="Code"/>
        <w:ind w:left="720"/>
      </w:pPr>
      <w:r w:rsidRPr="004E7E47">
        <w:t>    print(s1, s2) # =&gt; Alice Doe</w:t>
      </w:r>
    </w:p>
    <w:p w14:paraId="2C4CAFCC" w14:textId="77777777" w:rsidR="004E7E47" w:rsidRPr="004E7E47" w:rsidRDefault="004E7E47" w:rsidP="00F041FD">
      <w:pPr>
        <w:pStyle w:val="Code"/>
        <w:ind w:left="720"/>
      </w:pPr>
      <w:r w:rsidRPr="004E7E47">
        <w:t>    print(full_name()[1])  # =&gt; Doe</w:t>
      </w:r>
    </w:p>
    <w:p w14:paraId="1E39AA20" w14:textId="757996AD" w:rsidR="004E7E47" w:rsidRDefault="004E7E47" w:rsidP="00F041FD">
      <w:pPr>
        <w:pStyle w:val="CodeAnnotation"/>
        <w:ind w:left="810"/>
      </w:pPr>
      <w:r>
        <w:t>#A A function returning a tuple of two String values</w:t>
      </w:r>
    </w:p>
    <w:p w14:paraId="27C9EA5E" w14:textId="70420ACC" w:rsidR="004E7E47" w:rsidRDefault="004E7E47" w:rsidP="00F041FD">
      <w:pPr>
        <w:pStyle w:val="CodeAnnotation"/>
        <w:ind w:left="810"/>
      </w:pPr>
      <w:r>
        <w:t xml:space="preserve">#B </w:t>
      </w:r>
      <w:r w:rsidR="00F041FD">
        <w:t>Unpacking</w:t>
      </w:r>
      <w:r>
        <w:t xml:space="preserve"> the return values to separate variables</w:t>
      </w:r>
    </w:p>
    <w:p w14:paraId="291A08F5" w14:textId="77777777" w:rsidR="004E7E47" w:rsidRDefault="004E7E47" w:rsidP="004E7E47">
      <w:pPr>
        <w:pStyle w:val="Code"/>
      </w:pPr>
    </w:p>
    <w:p w14:paraId="1776FF52" w14:textId="77777777" w:rsidR="009B554E" w:rsidRDefault="009B554E" w:rsidP="00827C1C">
      <w:pPr>
        <w:pStyle w:val="Body"/>
        <w:ind w:firstLine="0"/>
      </w:pPr>
      <w:r>
        <w:t xml:space="preserve">The return type of the </w:t>
      </w:r>
      <w:proofErr w:type="spellStart"/>
      <w:r w:rsidRPr="002A54DC">
        <w:rPr>
          <w:rStyle w:val="CodeinText"/>
        </w:rPr>
        <w:t>full_name</w:t>
      </w:r>
      <w:proofErr w:type="spellEnd"/>
      <w:r>
        <w:t xml:space="preserve"> function can be written in a typed way as: </w:t>
      </w:r>
    </w:p>
    <w:p w14:paraId="01443911" w14:textId="350EE514" w:rsidR="00827C1C" w:rsidRDefault="009B554E" w:rsidP="00EF4F22">
      <w:pPr>
        <w:pStyle w:val="Code"/>
      </w:pPr>
      <w:r w:rsidRPr="009B554E">
        <w:rPr>
          <w:rStyle w:val="CodeinText"/>
        </w:rPr>
        <w:t>Tuple[String, String]</w:t>
      </w:r>
    </w:p>
    <w:p w14:paraId="5B06D912" w14:textId="30C27F6D" w:rsidR="00827C1C" w:rsidRDefault="00827C1C" w:rsidP="00827C1C">
      <w:pPr>
        <w:pStyle w:val="Body"/>
        <w:ind w:firstLine="0"/>
      </w:pPr>
      <w:r>
        <w:tab/>
      </w:r>
    </w:p>
    <w:p w14:paraId="4805172F" w14:textId="2C7E6222" w:rsidR="002B6D85" w:rsidRDefault="002B6D85" w:rsidP="002B6D85">
      <w:pPr>
        <w:pStyle w:val="SidebarHead"/>
      </w:pPr>
      <w:r>
        <w:t xml:space="preserve">Experiment 8_1: </w:t>
      </w:r>
    </w:p>
    <w:p w14:paraId="7F37EC1C" w14:textId="2BFB81D1" w:rsidR="00411979" w:rsidRDefault="00411979" w:rsidP="00411979">
      <w:pPr>
        <w:pStyle w:val="Sidebar"/>
      </w:pPr>
      <w:r>
        <w:t>Does the following code compile? Explain the message</w:t>
      </w:r>
    </w:p>
    <w:p w14:paraId="5F309E45" w14:textId="585575D4" w:rsidR="00BC0491" w:rsidRPr="00411979" w:rsidRDefault="00411979" w:rsidP="002B6D85">
      <w:pPr>
        <w:pStyle w:val="Sidebar"/>
        <w:rPr>
          <w:rStyle w:val="CodeinText"/>
        </w:rPr>
      </w:pPr>
      <w:r>
        <w:t xml:space="preserve"> </w:t>
      </w:r>
      <w:r w:rsidR="00BC0491">
        <w:tab/>
      </w:r>
      <w:r w:rsidR="00BC0491" w:rsidRPr="00411979">
        <w:rPr>
          <w:rStyle w:val="CodeinText"/>
        </w:rPr>
        <w:t>var t1: Tuple[Int, Bool]</w:t>
      </w:r>
    </w:p>
    <w:p w14:paraId="6734B194" w14:textId="106320E3" w:rsidR="00BC0491" w:rsidRPr="00411979" w:rsidRDefault="00411979" w:rsidP="002B6D85">
      <w:pPr>
        <w:pStyle w:val="Sidebar"/>
        <w:rPr>
          <w:rStyle w:val="CodeinText"/>
        </w:rPr>
      </w:pPr>
      <w:r>
        <w:rPr>
          <w:rStyle w:val="CodeinText"/>
        </w:rPr>
        <w:t xml:space="preserve"> </w:t>
      </w:r>
      <w:r w:rsidR="00BC0491" w:rsidRPr="00411979">
        <w:rPr>
          <w:rStyle w:val="CodeinText"/>
        </w:rPr>
        <w:t xml:space="preserve"> </w:t>
      </w:r>
      <w:r>
        <w:rPr>
          <w:rStyle w:val="CodeinText"/>
        </w:rPr>
        <w:t xml:space="preserve"> </w:t>
      </w:r>
      <w:r w:rsidR="00F041FD">
        <w:rPr>
          <w:rStyle w:val="CodeinText"/>
        </w:rPr>
        <w:t xml:space="preserve"> </w:t>
      </w:r>
      <w:r w:rsidR="00BC0491" w:rsidRPr="00411979">
        <w:rPr>
          <w:rStyle w:val="CodeinText"/>
        </w:rPr>
        <w:t xml:space="preserve">t1 = (2.71, False)   </w:t>
      </w:r>
    </w:p>
    <w:p w14:paraId="2A8B921C" w14:textId="35083179" w:rsidR="00BC0491" w:rsidRDefault="00411979" w:rsidP="00411979">
      <w:pPr>
        <w:pStyle w:val="Sidebar"/>
      </w:pPr>
      <w:r>
        <w:t>Using the code from the example, e</w:t>
      </w:r>
      <w:r w:rsidR="00BC0491">
        <w:t xml:space="preserve">xtract the </w:t>
      </w:r>
      <w:r w:rsidR="00BC0491" w:rsidRPr="00411979">
        <w:rPr>
          <w:rStyle w:val="CodeinText"/>
        </w:rPr>
        <w:t>Coord</w:t>
      </w:r>
      <w:r w:rsidR="00BC0491">
        <w:t xml:space="preserve"> struct instance from </w:t>
      </w:r>
      <w:r w:rsidR="00BC0491" w:rsidRPr="00411979">
        <w:rPr>
          <w:rStyle w:val="CodeinText"/>
        </w:rPr>
        <w:t>tp5</w:t>
      </w:r>
      <w:r>
        <w:t>.</w:t>
      </w:r>
    </w:p>
    <w:p w14:paraId="454EB6F0" w14:textId="5618E3AB" w:rsidR="001244E1" w:rsidRPr="001244E1" w:rsidRDefault="00827C1C" w:rsidP="00411979">
      <w:pPr>
        <w:pStyle w:val="SidebarEnd"/>
      </w:pPr>
      <w:r>
        <w:lastRenderedPageBreak/>
        <w:t>Can you do</w:t>
      </w:r>
      <w:r w:rsidR="00411979">
        <w:t>:</w:t>
      </w:r>
      <w:r w:rsidR="00411979">
        <w:tab/>
      </w:r>
      <w:r>
        <w:t xml:space="preserve"> </w:t>
      </w:r>
      <w:r w:rsidRPr="00411979">
        <w:rPr>
          <w:rStyle w:val="CodeinText"/>
        </w:rPr>
        <w:t xml:space="preserve"> for </w:t>
      </w:r>
      <w:proofErr w:type="spellStart"/>
      <w:r w:rsidRPr="00411979">
        <w:rPr>
          <w:rStyle w:val="CodeinText"/>
        </w:rPr>
        <w:t>i</w:t>
      </w:r>
      <w:proofErr w:type="spellEnd"/>
      <w:r w:rsidRPr="00411979">
        <w:rPr>
          <w:rStyle w:val="CodeinText"/>
        </w:rPr>
        <w:t xml:space="preserve"> in tp</w:t>
      </w:r>
      <w:r w:rsidR="00411979">
        <w:rPr>
          <w:rStyle w:val="CodeinText"/>
        </w:rPr>
        <w:t>5</w:t>
      </w:r>
      <w:r w:rsidRPr="00411979">
        <w:rPr>
          <w:rStyle w:val="CodeinText"/>
        </w:rPr>
        <w:t>:</w:t>
      </w:r>
      <w:r>
        <w:t xml:space="preserve">   ? </w:t>
      </w:r>
      <w:r w:rsidR="00EB1790">
        <w:t xml:space="preserve">   </w:t>
      </w:r>
      <w:r>
        <w:t>Explain the message</w:t>
      </w:r>
      <w:r w:rsidR="00411979">
        <w:t xml:space="preserve"> you get.</w:t>
      </w:r>
      <w:r>
        <w:tab/>
      </w:r>
      <w:r>
        <w:tab/>
      </w:r>
      <w:r>
        <w:tab/>
      </w:r>
    </w:p>
    <w:p w14:paraId="3686179F" w14:textId="77777777" w:rsidR="00325EE2" w:rsidRDefault="00325EE2" w:rsidP="00C47EFE">
      <w:pPr>
        <w:pStyle w:val="Body"/>
      </w:pPr>
    </w:p>
    <w:p w14:paraId="3A3447DA" w14:textId="4DC47D3A" w:rsidR="00325EE2" w:rsidRDefault="00325EE2" w:rsidP="00325EE2">
      <w:pPr>
        <w:pStyle w:val="Body"/>
      </w:pPr>
      <w:r>
        <w:t xml:space="preserve">A specialized version of tuple is the </w:t>
      </w:r>
      <w:bookmarkStart w:id="3" w:name="_Hlk195257134"/>
      <w:proofErr w:type="spellStart"/>
      <w:r w:rsidRPr="00325EE2">
        <w:rPr>
          <w:rStyle w:val="CodeinText"/>
        </w:rPr>
        <w:t>StaticTuple</w:t>
      </w:r>
      <w:proofErr w:type="spellEnd"/>
      <w:r>
        <w:t xml:space="preserve">. </w:t>
      </w:r>
      <w:r w:rsidR="00712AD4">
        <w:t xml:space="preserve">As a </w:t>
      </w:r>
      <w:r>
        <w:t xml:space="preserve"> tuple </w:t>
      </w:r>
      <w:r w:rsidR="00712AD4">
        <w:t xml:space="preserve">it </w:t>
      </w:r>
      <w:r>
        <w:t xml:space="preserve">has a size known at </w:t>
      </w:r>
      <w:proofErr w:type="spellStart"/>
      <w:r>
        <w:t>comptime</w:t>
      </w:r>
      <w:proofErr w:type="spellEnd"/>
      <w:r w:rsidR="00712AD4">
        <w:t>, but this is specified as a parameter</w:t>
      </w:r>
      <w:r>
        <w:t xml:space="preserve"> </w:t>
      </w:r>
      <w:r w:rsidR="004C1BB4">
        <w:t>which allows for stack allocation</w:t>
      </w:r>
      <w:r w:rsidR="00712AD4">
        <w:t>. It is also register-passable,</w:t>
      </w:r>
      <w:r w:rsidR="00EB1790">
        <w:t xml:space="preserve"> thus </w:t>
      </w:r>
      <w:r w:rsidR="00712AD4">
        <w:t xml:space="preserve">delivering </w:t>
      </w:r>
      <w:r w:rsidR="00EB1790">
        <w:t>high</w:t>
      </w:r>
      <w:r w:rsidR="00712AD4">
        <w:t>er</w:t>
      </w:r>
      <w:r w:rsidR="00EB1790">
        <w:t xml:space="preserve"> performance</w:t>
      </w:r>
      <w:r w:rsidR="004C1BB4">
        <w:t xml:space="preserve">. </w:t>
      </w:r>
      <w:bookmarkEnd w:id="3"/>
      <w:r w:rsidR="004C1BB4">
        <w:t>A</w:t>
      </w:r>
      <w:r>
        <w:t xml:space="preserve">ll items are of the same type, conforming to </w:t>
      </w:r>
      <w:proofErr w:type="spellStart"/>
      <w:r w:rsidRPr="00325EE2">
        <w:rPr>
          <w:rStyle w:val="CodeinText"/>
        </w:rPr>
        <w:t>AnyTrivialRegType</w:t>
      </w:r>
      <w:proofErr w:type="spellEnd"/>
      <w:r>
        <w:t xml:space="preserve"> (see § 4.3.2)</w:t>
      </w:r>
      <w:r w:rsidR="002D1724">
        <w:t>, which also</w:t>
      </w:r>
      <w:r>
        <w:t xml:space="preserve"> means the values can be handled in SIMD registers. It is defined as:</w:t>
      </w:r>
    </w:p>
    <w:p w14:paraId="74156A01" w14:textId="77777777" w:rsidR="00325EE2" w:rsidRDefault="00325EE2" w:rsidP="00325EE2">
      <w:pPr>
        <w:pStyle w:val="Code"/>
      </w:pPr>
    </w:p>
    <w:p w14:paraId="3BE082E3" w14:textId="515990D0" w:rsidR="00325EE2" w:rsidRDefault="00325EE2" w:rsidP="00325EE2">
      <w:pPr>
        <w:pStyle w:val="Code"/>
      </w:pPr>
      <w:r w:rsidRPr="00325EE2">
        <w:t>@register_passable(trivial)</w:t>
      </w:r>
    </w:p>
    <w:p w14:paraId="5AC76D0C" w14:textId="359F5083" w:rsidR="00325EE2" w:rsidRDefault="00325EE2" w:rsidP="00325EE2">
      <w:pPr>
        <w:pStyle w:val="Code"/>
      </w:pPr>
      <w:r w:rsidRPr="00325EE2">
        <w:t>struct StaticTuple[element_type: AnyTrivialRegType, size: Int]</w:t>
      </w:r>
    </w:p>
    <w:p w14:paraId="6A8D7F4D" w14:textId="77777777" w:rsidR="00325EE2" w:rsidRDefault="00325EE2" w:rsidP="00325EE2">
      <w:pPr>
        <w:pStyle w:val="Body"/>
        <w:ind w:firstLine="0"/>
      </w:pPr>
    </w:p>
    <w:p w14:paraId="60033224" w14:textId="0D3FFB04" w:rsidR="00325EE2" w:rsidRDefault="00325EE2" w:rsidP="00325EE2">
      <w:pPr>
        <w:pStyle w:val="Body"/>
        <w:ind w:firstLine="0"/>
      </w:pPr>
      <w:r>
        <w:t xml:space="preserve">Together with the fixed </w:t>
      </w:r>
      <w:r w:rsidRPr="004C1BB4">
        <w:rPr>
          <w:rStyle w:val="CodeinText"/>
        </w:rPr>
        <w:t>size</w:t>
      </w:r>
      <w:r>
        <w:t xml:space="preserve">, this points to the main advantage of using  </w:t>
      </w:r>
      <w:proofErr w:type="spellStart"/>
      <w:r w:rsidRPr="00325EE2">
        <w:rPr>
          <w:rStyle w:val="CodeinText"/>
        </w:rPr>
        <w:t>StaticTuple</w:t>
      </w:r>
      <w:proofErr w:type="spellEnd"/>
      <w:r w:rsidRPr="00325EE2">
        <w:t xml:space="preserve">: </w:t>
      </w:r>
      <w:r>
        <w:t>a better performance for simpler types.</w:t>
      </w:r>
    </w:p>
    <w:p w14:paraId="36BDBF83" w14:textId="77777777" w:rsidR="00325EE2" w:rsidRDefault="00325EE2" w:rsidP="00C47EFE">
      <w:pPr>
        <w:pStyle w:val="Body"/>
      </w:pPr>
    </w:p>
    <w:p w14:paraId="6B969D6B" w14:textId="77777777" w:rsidR="00EF62B4" w:rsidRPr="00EF62B4" w:rsidRDefault="00EF62B4" w:rsidP="00EF62B4">
      <w:pPr>
        <w:pStyle w:val="Code"/>
      </w:pPr>
      <w:r w:rsidRPr="00EF62B4">
        <w:t>from utils import StaticTuple</w:t>
      </w:r>
    </w:p>
    <w:p w14:paraId="0C2201AB" w14:textId="77777777" w:rsidR="00EF62B4" w:rsidRPr="00EF62B4" w:rsidRDefault="00EF62B4" w:rsidP="00EF62B4">
      <w:pPr>
        <w:pStyle w:val="Code"/>
      </w:pPr>
    </w:p>
    <w:p w14:paraId="75FBB5ED" w14:textId="77777777" w:rsidR="00EF62B4" w:rsidRPr="00EF62B4" w:rsidRDefault="00EF62B4" w:rsidP="00EF62B4">
      <w:pPr>
        <w:pStyle w:val="Code"/>
      </w:pPr>
      <w:r w:rsidRPr="00EF62B4">
        <w:t>alias st = StaticTuple[Int, 5](2, 7, 12, 42, 108)</w:t>
      </w:r>
    </w:p>
    <w:p w14:paraId="547F4ED1" w14:textId="0A7D9BBF" w:rsidR="00EF62B4" w:rsidRPr="00EF62B4" w:rsidRDefault="00EF62B4" w:rsidP="00EF62B4">
      <w:pPr>
        <w:pStyle w:val="Code"/>
      </w:pPr>
      <w:r w:rsidRPr="00EF62B4">
        <w:t>print(st[2])  </w:t>
      </w:r>
      <w:r w:rsidR="002D1724">
        <w:t xml:space="preserve">  </w:t>
      </w:r>
      <w:r w:rsidRPr="00EF62B4">
        <w:t># =&gt; 12</w:t>
      </w:r>
    </w:p>
    <w:p w14:paraId="32FF7C5F" w14:textId="7AB6A5F6" w:rsidR="00EF62B4" w:rsidRPr="00EF62B4" w:rsidRDefault="00EF62B4" w:rsidP="00EF62B4">
      <w:pPr>
        <w:pStyle w:val="Code"/>
      </w:pPr>
      <w:r w:rsidRPr="00EF62B4">
        <w:t>print(len(st))  # =&gt; 5</w:t>
      </w:r>
    </w:p>
    <w:p w14:paraId="5949BDB8" w14:textId="77777777" w:rsidR="00325EE2" w:rsidRDefault="00325EE2" w:rsidP="00C47EFE">
      <w:pPr>
        <w:pStyle w:val="Body"/>
      </w:pPr>
    </w:p>
    <w:p w14:paraId="1A3487B2" w14:textId="3DB8E6F1" w:rsidR="00B12099" w:rsidRDefault="00B12099" w:rsidP="002961C0">
      <w:pPr>
        <w:pStyle w:val="Body"/>
      </w:pPr>
      <w:proofErr w:type="spellStart"/>
      <w:r w:rsidRPr="00B12099">
        <w:rPr>
          <w:rStyle w:val="CodeinText"/>
        </w:rPr>
        <w:t>StaticTuple</w:t>
      </w:r>
      <w:proofErr w:type="spellEnd"/>
      <w:r>
        <w:t xml:space="preserve"> </w:t>
      </w:r>
      <w:r w:rsidR="002D1724">
        <w:t>is</w:t>
      </w:r>
      <w:r>
        <w:t xml:space="preserve"> imported from </w:t>
      </w:r>
      <w:r w:rsidR="002D1724">
        <w:t xml:space="preserve">the </w:t>
      </w:r>
      <w:r w:rsidRPr="00B12099">
        <w:rPr>
          <w:rStyle w:val="CodeinText"/>
        </w:rPr>
        <w:t>utils</w:t>
      </w:r>
      <w:r w:rsidR="002D1724">
        <w:rPr>
          <w:rStyle w:val="CodeinText"/>
        </w:rPr>
        <w:t xml:space="preserve"> </w:t>
      </w:r>
      <w:r w:rsidR="002D1724">
        <w:t>module</w:t>
      </w:r>
      <w:r>
        <w:t>.</w:t>
      </w:r>
    </w:p>
    <w:p w14:paraId="06EC2065" w14:textId="77777777" w:rsidR="00EB1790" w:rsidRDefault="00EB1790" w:rsidP="00C47EFE">
      <w:pPr>
        <w:pStyle w:val="Body"/>
      </w:pPr>
    </w:p>
    <w:p w14:paraId="6F1850FC" w14:textId="0E3F38CC" w:rsidR="006A6357" w:rsidRDefault="006A6357" w:rsidP="00C47EFE">
      <w:pPr>
        <w:pStyle w:val="Body"/>
      </w:pPr>
      <w:r>
        <w:t xml:space="preserve">As a transition to the </w:t>
      </w:r>
      <w:r w:rsidRPr="00EB1790">
        <w:rPr>
          <w:rStyle w:val="CodeinText"/>
        </w:rPr>
        <w:t>List</w:t>
      </w:r>
      <w:r>
        <w:t xml:space="preserve"> type, we explore </w:t>
      </w:r>
      <w:proofErr w:type="gramStart"/>
      <w:r>
        <w:t>a number of</w:t>
      </w:r>
      <w:proofErr w:type="gramEnd"/>
      <w:r>
        <w:t xml:space="preserve"> more primitive List-like types which you can encounter in Mojo code.</w:t>
      </w:r>
    </w:p>
    <w:p w14:paraId="53887AC1" w14:textId="77777777" w:rsidR="006A6357" w:rsidRDefault="006A6357" w:rsidP="00C47EFE">
      <w:pPr>
        <w:pStyle w:val="Body"/>
      </w:pPr>
    </w:p>
    <w:p w14:paraId="6DF457DC" w14:textId="358AE6B8" w:rsidR="006A6357" w:rsidRDefault="00BB5BDB" w:rsidP="00BB5BDB">
      <w:pPr>
        <w:pStyle w:val="Head1"/>
        <w:numPr>
          <w:ilvl w:val="0"/>
          <w:numId w:val="0"/>
        </w:numPr>
        <w:ind w:left="792" w:hanging="792"/>
      </w:pPr>
      <w:r>
        <w:t>8.2</w:t>
      </w:r>
      <w:r w:rsidR="006A6357">
        <w:t xml:space="preserve">  Working with primitive List </w:t>
      </w:r>
      <w:r w:rsidR="00817206">
        <w:t xml:space="preserve">and vector </w:t>
      </w:r>
      <w:r w:rsidR="006A6357">
        <w:t>types</w:t>
      </w:r>
    </w:p>
    <w:p w14:paraId="62345FA1" w14:textId="0AF3F5D6" w:rsidR="008B592A" w:rsidRDefault="008B592A" w:rsidP="00C47EFE">
      <w:pPr>
        <w:pStyle w:val="Body"/>
      </w:pPr>
      <w:r>
        <w:t xml:space="preserve">These </w:t>
      </w:r>
      <w:r w:rsidR="00703990">
        <w:t xml:space="preserve">are </w:t>
      </w:r>
      <w:r>
        <w:t xml:space="preserve">more </w:t>
      </w:r>
      <w:r w:rsidR="00703990">
        <w:t>primitive</w:t>
      </w:r>
      <w:r>
        <w:t xml:space="preserve"> List types </w:t>
      </w:r>
      <w:r w:rsidR="00703990">
        <w:t xml:space="preserve">and </w:t>
      </w:r>
      <w:r>
        <w:t xml:space="preserve">are defined in the </w:t>
      </w:r>
      <w:proofErr w:type="spellStart"/>
      <w:r>
        <w:t>builtin</w:t>
      </w:r>
      <w:proofErr w:type="spellEnd"/>
      <w:r>
        <w:t xml:space="preserve"> module </w:t>
      </w:r>
      <w:proofErr w:type="spellStart"/>
      <w:r w:rsidRPr="00703990">
        <w:rPr>
          <w:i/>
          <w:iCs/>
        </w:rPr>
        <w:t>list_literal</w:t>
      </w:r>
      <w:proofErr w:type="spellEnd"/>
      <w:r>
        <w:t xml:space="preserve">, so </w:t>
      </w:r>
      <w:proofErr w:type="gramStart"/>
      <w:r>
        <w:t>they</w:t>
      </w:r>
      <w:proofErr w:type="gramEnd"/>
      <w:r>
        <w:t xml:space="preserve"> don’t need to be imported.</w:t>
      </w:r>
      <w:r w:rsidR="00D56F8E">
        <w:t xml:space="preserve"> The </w:t>
      </w:r>
      <w:proofErr w:type="spellStart"/>
      <w:r w:rsidR="00D56F8E" w:rsidRPr="00D56F8E">
        <w:rPr>
          <w:rStyle w:val="CodeinText"/>
        </w:rPr>
        <w:t>ListLiteral</w:t>
      </w:r>
      <w:proofErr w:type="spellEnd"/>
      <w:r w:rsidR="00D56F8E">
        <w:t xml:space="preserve"> type is kind of a hybrid between </w:t>
      </w:r>
      <w:r w:rsidR="00D56F8E" w:rsidRPr="00D56F8E">
        <w:rPr>
          <w:rStyle w:val="CodeinText"/>
        </w:rPr>
        <w:t>Tuple</w:t>
      </w:r>
      <w:r w:rsidR="00D56F8E">
        <w:t xml:space="preserve"> and </w:t>
      </w:r>
      <w:r w:rsidR="00D56F8E" w:rsidRPr="00D56F8E">
        <w:rPr>
          <w:rStyle w:val="CodeinText"/>
        </w:rPr>
        <w:t>List</w:t>
      </w:r>
      <w:r w:rsidR="00D56F8E">
        <w:t>.</w:t>
      </w:r>
    </w:p>
    <w:p w14:paraId="1FF356FE" w14:textId="77777777" w:rsidR="008B592A" w:rsidRDefault="008B592A" w:rsidP="00C47EFE">
      <w:pPr>
        <w:pStyle w:val="Body"/>
      </w:pPr>
    </w:p>
    <w:p w14:paraId="0C066F9B" w14:textId="2063AAE9" w:rsidR="006A6357" w:rsidRDefault="008B592A" w:rsidP="008B592A">
      <w:pPr>
        <w:pStyle w:val="Head2"/>
        <w:numPr>
          <w:ilvl w:val="0"/>
          <w:numId w:val="0"/>
        </w:numPr>
        <w:ind w:left="1224" w:hanging="1224"/>
      </w:pPr>
      <w:r>
        <w:t xml:space="preserve">8.2.1 The </w:t>
      </w:r>
      <w:proofErr w:type="spellStart"/>
      <w:r>
        <w:t>ListLiteral</w:t>
      </w:r>
      <w:proofErr w:type="spellEnd"/>
      <w:r>
        <w:t xml:space="preserve"> type </w:t>
      </w:r>
    </w:p>
    <w:p w14:paraId="61A19756" w14:textId="7D5722F7" w:rsidR="00703990" w:rsidRDefault="00B644F9" w:rsidP="0041080C">
      <w:pPr>
        <w:pStyle w:val="Body"/>
      </w:pPr>
      <w:r>
        <w:t>This</w:t>
      </w:r>
      <w:r w:rsidRPr="00B644F9">
        <w:t xml:space="preserve"> is literally a list of values</w:t>
      </w:r>
      <w:r>
        <w:t xml:space="preserve">, </w:t>
      </w:r>
      <w:r w:rsidRPr="00B644F9">
        <w:t>possibly of different type</w:t>
      </w:r>
      <w:r w:rsidR="005F5E64">
        <w:t xml:space="preserve"> (that’s why it’s like a tuple)</w:t>
      </w:r>
      <w:r w:rsidRPr="00B644F9">
        <w:t>, separated by commas and enclosed in [].</w:t>
      </w:r>
      <w:r>
        <w:t xml:space="preserve"> </w:t>
      </w:r>
      <w:r w:rsidR="00DB7BE2">
        <w:t xml:space="preserve"> </w:t>
      </w:r>
      <w:proofErr w:type="spellStart"/>
      <w:r w:rsidRPr="00B644F9">
        <w:rPr>
          <w:rStyle w:val="CodeinText"/>
        </w:rPr>
        <w:t>ListLiteral</w:t>
      </w:r>
      <w:proofErr w:type="spellEnd"/>
      <w:r w:rsidRPr="00B644F9">
        <w:t xml:space="preserve"> </w:t>
      </w:r>
      <w:r>
        <w:t xml:space="preserve">is an </w:t>
      </w:r>
      <w:r w:rsidRPr="00B644F9">
        <w:t>immutable</w:t>
      </w:r>
      <w:r>
        <w:t xml:space="preserve"> type</w:t>
      </w:r>
      <w:r w:rsidRPr="00B644F9">
        <w:t xml:space="preserve">: </w:t>
      </w:r>
      <w:r w:rsidR="0041080C" w:rsidRPr="0041080C">
        <w:t xml:space="preserve">it </w:t>
      </w:r>
      <w:r w:rsidRPr="00B644F9">
        <w:t xml:space="preserve">only includes </w:t>
      </w:r>
      <w:r>
        <w:t xml:space="preserve">a </w:t>
      </w:r>
      <w:r w:rsidRPr="00B644F9">
        <w:rPr>
          <w:rStyle w:val="CodeinText"/>
        </w:rPr>
        <w:t>get</w:t>
      </w:r>
      <w:r w:rsidRPr="00B644F9">
        <w:t xml:space="preserve"> method for accessing </w:t>
      </w:r>
      <w:r w:rsidR="0041080C">
        <w:t xml:space="preserve">its items, that must implement the </w:t>
      </w:r>
      <w:r w:rsidR="0041080C" w:rsidRPr="0041080C">
        <w:rPr>
          <w:rStyle w:val="CodeinText"/>
        </w:rPr>
        <w:t>Copyable</w:t>
      </w:r>
      <w:r w:rsidR="0041080C" w:rsidRPr="0041080C">
        <w:t xml:space="preserve"> </w:t>
      </w:r>
      <w:r w:rsidR="0041080C">
        <w:t>and</w:t>
      </w:r>
      <w:r w:rsidR="0041080C" w:rsidRPr="0041080C">
        <w:t xml:space="preserve"> </w:t>
      </w:r>
      <w:r w:rsidR="0041080C" w:rsidRPr="0041080C">
        <w:rPr>
          <w:rStyle w:val="CodeinText"/>
        </w:rPr>
        <w:t>Movable</w:t>
      </w:r>
      <w:r w:rsidR="0041080C">
        <w:t xml:space="preserve"> traits.</w:t>
      </w:r>
      <w:r w:rsidRPr="00B644F9">
        <w:t xml:space="preserve"> </w:t>
      </w:r>
      <w:r w:rsidR="0041080C">
        <w:t>N</w:t>
      </w:r>
      <w:r w:rsidRPr="00B644F9">
        <w:t xml:space="preserve">othing can be modified </w:t>
      </w:r>
      <w:r>
        <w:t xml:space="preserve">after </w:t>
      </w:r>
      <w:r w:rsidRPr="00B644F9">
        <w:t>initialization</w:t>
      </w:r>
      <w:r w:rsidR="0041080C">
        <w:t xml:space="preserve">, as is the case for all </w:t>
      </w:r>
      <w:r w:rsidR="00703990">
        <w:t>literal type</w:t>
      </w:r>
      <w:r w:rsidR="0041080C">
        <w:t>s</w:t>
      </w:r>
      <w:r w:rsidR="00703990">
        <w:t>.</w:t>
      </w:r>
    </w:p>
    <w:p w14:paraId="3D68A1CB" w14:textId="2F5CE48A" w:rsidR="0041080C" w:rsidRDefault="0041080C" w:rsidP="0041080C">
      <w:pPr>
        <w:pStyle w:val="Body"/>
        <w:ind w:firstLine="0"/>
      </w:pPr>
      <w:r>
        <w:t xml:space="preserve">It is defined as a </w:t>
      </w:r>
      <w:proofErr w:type="gramStart"/>
      <w:r>
        <w:t>struct</w:t>
      </w:r>
      <w:proofErr w:type="gramEnd"/>
      <w:r>
        <w:t xml:space="preserve"> like this:</w:t>
      </w:r>
    </w:p>
    <w:p w14:paraId="515109C2" w14:textId="158A1C5E" w:rsidR="0041080C" w:rsidRDefault="0041080C" w:rsidP="0041080C">
      <w:pPr>
        <w:pStyle w:val="Body"/>
        <w:ind w:firstLine="0"/>
      </w:pPr>
      <w:r>
        <w:tab/>
      </w:r>
    </w:p>
    <w:p w14:paraId="14DA6B06" w14:textId="0132D437" w:rsidR="0041080C" w:rsidRDefault="0041080C" w:rsidP="0041080C">
      <w:pPr>
        <w:pStyle w:val="Body"/>
        <w:ind w:firstLine="0"/>
        <w:rPr>
          <w:rStyle w:val="CodeinText"/>
        </w:rPr>
      </w:pPr>
      <w:r w:rsidRPr="0041080C">
        <w:rPr>
          <w:rStyle w:val="CodeinText"/>
        </w:rPr>
        <w:tab/>
      </w:r>
      <w:r w:rsidRPr="0041080C">
        <w:rPr>
          <w:rStyle w:val="CodeinText"/>
        </w:rPr>
        <w:tab/>
        <w:t xml:space="preserve">struct </w:t>
      </w:r>
      <w:proofErr w:type="spellStart"/>
      <w:r w:rsidRPr="0041080C">
        <w:rPr>
          <w:rStyle w:val="CodeinText"/>
        </w:rPr>
        <w:t>ListLiteral</w:t>
      </w:r>
      <w:proofErr w:type="spellEnd"/>
      <w:r w:rsidRPr="0041080C">
        <w:rPr>
          <w:rStyle w:val="CodeinText"/>
        </w:rPr>
        <w:t>[*Ts: Copyable &amp; Movable]</w:t>
      </w:r>
    </w:p>
    <w:p w14:paraId="1ADE77EF" w14:textId="77777777" w:rsidR="0041080C" w:rsidRDefault="0041080C" w:rsidP="0041080C">
      <w:pPr>
        <w:pStyle w:val="Body"/>
        <w:ind w:firstLine="0"/>
        <w:rPr>
          <w:rStyle w:val="CodeinText"/>
        </w:rPr>
      </w:pPr>
    </w:p>
    <w:p w14:paraId="4E66A3B0" w14:textId="76E49A99" w:rsidR="0041080C" w:rsidRDefault="0041080C" w:rsidP="0041080C">
      <w:pPr>
        <w:pStyle w:val="Body"/>
        <w:ind w:firstLine="0"/>
        <w:rPr>
          <w:rStyle w:val="CodeinText"/>
          <w:rFonts w:ascii="Verdana" w:hAnsi="Verdana"/>
          <w:color w:val="000000"/>
          <w:sz w:val="16"/>
        </w:rPr>
      </w:pPr>
      <w:r w:rsidRPr="0041080C">
        <w:rPr>
          <w:rStyle w:val="CodeinText"/>
          <w:rFonts w:ascii="Verdana" w:hAnsi="Verdana"/>
          <w:color w:val="000000"/>
          <w:sz w:val="16"/>
        </w:rPr>
        <w:t xml:space="preserve">where </w:t>
      </w:r>
      <w:r w:rsidRPr="0041080C">
        <w:rPr>
          <w:rStyle w:val="CodeinText"/>
        </w:rPr>
        <w:t>Ts</w:t>
      </w:r>
      <w:r w:rsidRPr="0041080C">
        <w:rPr>
          <w:rStyle w:val="CodeinText"/>
          <w:rFonts w:ascii="Verdana" w:hAnsi="Verdana"/>
          <w:color w:val="000000"/>
          <w:sz w:val="16"/>
        </w:rPr>
        <w:t xml:space="preserve"> is the type of its items.</w:t>
      </w:r>
    </w:p>
    <w:p w14:paraId="0A23E12F" w14:textId="3D0DCE23" w:rsidR="0041080C" w:rsidRPr="0041080C" w:rsidRDefault="0041080C" w:rsidP="0041080C">
      <w:pPr>
        <w:pStyle w:val="Body"/>
        <w:ind w:firstLine="0"/>
      </w:pPr>
      <w:r>
        <w:rPr>
          <w:rStyle w:val="CodeinText"/>
          <w:rFonts w:ascii="Verdana" w:hAnsi="Verdana"/>
          <w:color w:val="000000"/>
          <w:sz w:val="16"/>
        </w:rPr>
        <w:t xml:space="preserve">It has one field </w:t>
      </w:r>
      <w:r w:rsidRPr="0041080C">
        <w:rPr>
          <w:rStyle w:val="CodeinText"/>
        </w:rPr>
        <w:t>storage</w:t>
      </w:r>
      <w:r>
        <w:rPr>
          <w:rStyle w:val="CodeinText"/>
        </w:rPr>
        <w:t xml:space="preserve"> </w:t>
      </w:r>
      <w:proofErr w:type="gramStart"/>
      <w:r w:rsidRPr="0041080C">
        <w:rPr>
          <w:rStyle w:val="CodeinText"/>
          <w:rFonts w:ascii="Verdana" w:hAnsi="Verdana"/>
          <w:color w:val="000000"/>
          <w:sz w:val="16"/>
        </w:rPr>
        <w:t>of type</w:t>
      </w:r>
      <w:proofErr w:type="gramEnd"/>
      <w:r>
        <w:rPr>
          <w:rStyle w:val="CodeinText"/>
        </w:rPr>
        <w:t xml:space="preserve"> </w:t>
      </w:r>
      <w:r w:rsidRPr="0041080C">
        <w:rPr>
          <w:rFonts w:ascii="Courier New" w:hAnsi="Courier New"/>
          <w:color w:val="auto"/>
          <w:sz w:val="18"/>
        </w:rPr>
        <w:t>Tuple[Ts</w:t>
      </w:r>
      <w:r w:rsidRPr="0041080C">
        <w:t>], which is the underlying storage for the list.</w:t>
      </w:r>
    </w:p>
    <w:p w14:paraId="2AF48C0F" w14:textId="4EE9279D" w:rsidR="00B644F9" w:rsidRDefault="00703990" w:rsidP="00703990">
      <w:pPr>
        <w:pStyle w:val="Body"/>
        <w:ind w:firstLine="0"/>
      </w:pPr>
      <w:r>
        <w:lastRenderedPageBreak/>
        <w:t xml:space="preserve">Here is some code using this type (see </w:t>
      </w:r>
      <w:proofErr w:type="spellStart"/>
      <w:proofErr w:type="gramStart"/>
      <w:r w:rsidRPr="00703990">
        <w:rPr>
          <w:rStyle w:val="CodeinText"/>
        </w:rPr>
        <w:t>listliteral</w:t>
      </w:r>
      <w:proofErr w:type="gramEnd"/>
      <w:r w:rsidRPr="00703990">
        <w:rPr>
          <w:rStyle w:val="CodeinText"/>
        </w:rPr>
        <w:t>.mojo</w:t>
      </w:r>
      <w:proofErr w:type="spellEnd"/>
      <w:r>
        <w:t>):</w:t>
      </w:r>
    </w:p>
    <w:p w14:paraId="5DD72ACA" w14:textId="77777777" w:rsidR="00703990" w:rsidRDefault="00703990" w:rsidP="00B644F9">
      <w:pPr>
        <w:pStyle w:val="Body"/>
      </w:pPr>
    </w:p>
    <w:p w14:paraId="79E3BFE0" w14:textId="77777777" w:rsidR="00703990" w:rsidRPr="00703990" w:rsidRDefault="00703990" w:rsidP="00703990">
      <w:pPr>
        <w:pStyle w:val="Code"/>
      </w:pPr>
      <w:r w:rsidRPr="00703990">
        <w:t>fn main():</w:t>
      </w:r>
    </w:p>
    <w:p w14:paraId="3144FEFE" w14:textId="0C971CD3" w:rsidR="00703990" w:rsidRPr="00703990" w:rsidRDefault="00703990" w:rsidP="00703990">
      <w:pPr>
        <w:pStyle w:val="Code"/>
      </w:pPr>
      <w:r w:rsidRPr="00703990">
        <w:t>    var list = [1, 2, 3]                   #</w:t>
      </w:r>
      <w:r>
        <w:t>A</w:t>
      </w:r>
    </w:p>
    <w:p w14:paraId="3EF7319D" w14:textId="53CBC6AE" w:rsidR="00703990" w:rsidRPr="00703990" w:rsidRDefault="00703990" w:rsidP="00703990">
      <w:pPr>
        <w:pStyle w:val="Code"/>
      </w:pPr>
      <w:r w:rsidRPr="00703990">
        <w:t>    var explicit_list: ListLiteral[Int, Int, Int] = [1, 2, 3]   #</w:t>
      </w:r>
      <w:r>
        <w:t>B</w:t>
      </w:r>
    </w:p>
    <w:p w14:paraId="2C37179F" w14:textId="6E578AB8" w:rsidR="00703990" w:rsidRPr="00703990" w:rsidRDefault="00703990" w:rsidP="00703990">
      <w:pPr>
        <w:pStyle w:val="Code"/>
      </w:pPr>
      <w:r w:rsidRPr="00703990">
        <w:t>    var list2 = [1, 5.0, "Mojo</w:t>
      </w:r>
      <w:r w:rsidRPr="00703990">
        <w:rPr>
          <w:rFonts w:ascii="Segoe UI Emoji" w:hAnsi="Segoe UI Emoji" w:cs="Segoe UI Emoji"/>
        </w:rPr>
        <w:t>🔥</w:t>
      </w:r>
      <w:r w:rsidRPr="00703990">
        <w:t>"]</w:t>
      </w:r>
      <w:r>
        <w:t xml:space="preserve">         #A</w:t>
      </w:r>
    </w:p>
    <w:p w14:paraId="58920275" w14:textId="35CC524E" w:rsidR="00703990" w:rsidRPr="00703990" w:rsidRDefault="00703990" w:rsidP="00703990">
      <w:pPr>
        <w:pStyle w:val="Code"/>
      </w:pPr>
      <w:r w:rsidRPr="00703990">
        <w:t xml:space="preserve">    var mixed_list: ListLiteral[Int, Float64, StringLiteral] </w:t>
      </w:r>
      <w:r>
        <w:t xml:space="preserve">   #B</w:t>
      </w:r>
    </w:p>
    <w:p w14:paraId="74751838" w14:textId="43EC362F" w:rsidR="00703990" w:rsidRPr="00703990" w:rsidRDefault="00703990" w:rsidP="00703990">
      <w:pPr>
        <w:pStyle w:val="Code"/>
      </w:pPr>
      <w:r w:rsidRPr="00703990">
        <w:t>            = [1, 5.0, "Mojo</w:t>
      </w:r>
      <w:r w:rsidRPr="00703990">
        <w:rPr>
          <w:rFonts w:ascii="Segoe UI Emoji" w:hAnsi="Segoe UI Emoji" w:cs="Segoe UI Emoji"/>
        </w:rPr>
        <w:t>🔥</w:t>
      </w:r>
      <w:r w:rsidRPr="00703990">
        <w:t xml:space="preserve">"] </w:t>
      </w:r>
      <w:r>
        <w:t xml:space="preserve">          </w:t>
      </w:r>
    </w:p>
    <w:p w14:paraId="4B2F14C1" w14:textId="77777777" w:rsidR="00703990" w:rsidRPr="00703990" w:rsidRDefault="00703990" w:rsidP="00703990">
      <w:pPr>
        <w:pStyle w:val="Code"/>
      </w:pPr>
    </w:p>
    <w:p w14:paraId="61C12E09" w14:textId="24E6FAC6" w:rsidR="00703990" w:rsidRPr="00703990" w:rsidRDefault="00703990" w:rsidP="00703990">
      <w:pPr>
        <w:pStyle w:val="Code"/>
      </w:pPr>
      <w:r w:rsidRPr="00703990">
        <w:t>    print(mixed_list.get[0, Int]()) # =&gt; 1</w:t>
      </w:r>
      <w:r>
        <w:t xml:space="preserve">     </w:t>
      </w:r>
    </w:p>
    <w:p w14:paraId="4B0FFF23" w14:textId="77777777" w:rsidR="00703990" w:rsidRPr="00703990" w:rsidRDefault="00703990" w:rsidP="00703990">
      <w:pPr>
        <w:pStyle w:val="Code"/>
      </w:pPr>
      <w:r w:rsidRPr="00703990">
        <w:t>    print(mixed_list.get[2, StringLiteral]())  # =&gt; Mojo</w:t>
      </w:r>
      <w:r w:rsidRPr="00703990">
        <w:rPr>
          <w:rFonts w:ascii="Segoe UI Emoji" w:hAnsi="Segoe UI Emoji" w:cs="Segoe UI Emoji"/>
        </w:rPr>
        <w:t>🔥</w:t>
      </w:r>
    </w:p>
    <w:p w14:paraId="3FBBC2D2" w14:textId="77777777" w:rsidR="00703990" w:rsidRPr="00703990" w:rsidRDefault="00703990" w:rsidP="00703990">
      <w:pPr>
        <w:pStyle w:val="Code"/>
      </w:pPr>
      <w:r w:rsidRPr="00703990">
        <w:t>    print(len(mixed_list)) # =&gt; 3</w:t>
      </w:r>
    </w:p>
    <w:p w14:paraId="212DDBB7" w14:textId="77777777" w:rsidR="00703990" w:rsidRPr="00703990" w:rsidRDefault="00703990" w:rsidP="00703990">
      <w:pPr>
        <w:pStyle w:val="Code"/>
      </w:pPr>
      <w:r w:rsidRPr="00703990">
        <w:t>    if 1 in mixed_list:  print("I contain 1!")</w:t>
      </w:r>
    </w:p>
    <w:p w14:paraId="7752C4C2" w14:textId="77777777" w:rsidR="00703990" w:rsidRPr="00703990" w:rsidRDefault="00703990" w:rsidP="00703990">
      <w:pPr>
        <w:pStyle w:val="Code"/>
      </w:pPr>
      <w:r w:rsidRPr="00703990">
        <w:t>    # =&gt; I contain 1!</w:t>
      </w:r>
    </w:p>
    <w:p w14:paraId="32C8702B" w14:textId="6044AC4D" w:rsidR="00703990" w:rsidRDefault="00703990" w:rsidP="006F7A34">
      <w:pPr>
        <w:pStyle w:val="CodeAnnotation"/>
      </w:pPr>
      <w:r>
        <w:t xml:space="preserve">#A A type-inferred </w:t>
      </w:r>
      <w:proofErr w:type="spellStart"/>
      <w:r>
        <w:t>ListLiteral</w:t>
      </w:r>
      <w:proofErr w:type="spellEnd"/>
    </w:p>
    <w:p w14:paraId="2E592378" w14:textId="6B78277A" w:rsidR="00703990" w:rsidRDefault="00703990" w:rsidP="006F7A34">
      <w:pPr>
        <w:pStyle w:val="CodeAnnotation"/>
      </w:pPr>
      <w:r>
        <w:t xml:space="preserve">#B Explicitly </w:t>
      </w:r>
      <w:r w:rsidR="00B1061E">
        <w:t>type-</w:t>
      </w:r>
      <w:r>
        <w:t xml:space="preserve">specified </w:t>
      </w:r>
      <w:proofErr w:type="spellStart"/>
      <w:r w:rsidR="00B1061E">
        <w:t>ListLiteral</w:t>
      </w:r>
      <w:proofErr w:type="spellEnd"/>
    </w:p>
    <w:p w14:paraId="7C0A0835" w14:textId="77777777" w:rsidR="00B644F9" w:rsidRDefault="00B644F9" w:rsidP="00B644F9">
      <w:pPr>
        <w:pStyle w:val="Body"/>
      </w:pPr>
    </w:p>
    <w:p w14:paraId="6CFD9EEB" w14:textId="62DEDEF1" w:rsidR="00D56F8E" w:rsidRDefault="00D56F8E" w:rsidP="00D56F8E">
      <w:pPr>
        <w:pStyle w:val="Body"/>
      </w:pPr>
      <w:r w:rsidRPr="00D56F8E">
        <w:t>When you initialize the list</w:t>
      </w:r>
      <w:r w:rsidR="0041080C">
        <w:t>,</w:t>
      </w:r>
      <w:r w:rsidRPr="00D56F8E">
        <w:t xml:space="preserve"> the types can be inferred or explicitly specified. However</w:t>
      </w:r>
      <w:r w:rsidR="00703990">
        <w:t>,</w:t>
      </w:r>
      <w:r w:rsidRPr="00D56F8E">
        <w:t xml:space="preserve"> when retrieving an item with </w:t>
      </w:r>
      <w:r w:rsidRPr="00D56F8E">
        <w:rPr>
          <w:rStyle w:val="CodeinText"/>
        </w:rPr>
        <w:t>get</w:t>
      </w:r>
      <w:r w:rsidRPr="00D56F8E">
        <w:t xml:space="preserve"> you need to provide the item's index as well as the type as parameters</w:t>
      </w:r>
      <w:r w:rsidR="00703990">
        <w:t>.</w:t>
      </w:r>
    </w:p>
    <w:p w14:paraId="7F9F0A74" w14:textId="1E2BE1F0" w:rsidR="00B1061E" w:rsidRDefault="00DB7BE2" w:rsidP="00D56F8E">
      <w:pPr>
        <w:pStyle w:val="Body"/>
      </w:pPr>
      <w:proofErr w:type="spellStart"/>
      <w:r w:rsidRPr="00DB7BE2">
        <w:rPr>
          <w:rStyle w:val="CodeinText"/>
        </w:rPr>
        <w:t>ListLiteral</w:t>
      </w:r>
      <w:proofErr w:type="spellEnd"/>
      <w:r w:rsidRPr="00DB7BE2">
        <w:t xml:space="preserve"> </w:t>
      </w:r>
      <w:r>
        <w:t xml:space="preserve">is </w:t>
      </w:r>
      <w:r w:rsidRPr="00DB7BE2">
        <w:t xml:space="preserve">useful for creating temporary collections of mixed types that you need to pass to functions or use in expressions. </w:t>
      </w:r>
      <w:r w:rsidR="00B1061E">
        <w:t>It</w:t>
      </w:r>
      <w:r w:rsidR="00B1061E" w:rsidRPr="00B1061E">
        <w:t xml:space="preserve"> </w:t>
      </w:r>
      <w:r w:rsidR="00B1061E">
        <w:t xml:space="preserve">is </w:t>
      </w:r>
      <w:r>
        <w:t>also</w:t>
      </w:r>
      <w:r w:rsidR="00B1061E" w:rsidRPr="00B1061E">
        <w:t xml:space="preserve"> used for Python interoperability</w:t>
      </w:r>
      <w:r w:rsidR="00B1061E">
        <w:t xml:space="preserve">: you can assign it to a </w:t>
      </w:r>
      <w:proofErr w:type="spellStart"/>
      <w:r w:rsidR="00B1061E" w:rsidRPr="00B1061E">
        <w:rPr>
          <w:rStyle w:val="CodeinText"/>
        </w:rPr>
        <w:t>PythonObject</w:t>
      </w:r>
      <w:proofErr w:type="spellEnd"/>
      <w:r w:rsidR="00B1061E">
        <w:t xml:space="preserve"> and then expand it, as shown here:</w:t>
      </w:r>
    </w:p>
    <w:p w14:paraId="4388B7A5" w14:textId="77777777" w:rsidR="00B1061E" w:rsidRDefault="00B1061E" w:rsidP="00D56F8E">
      <w:pPr>
        <w:pStyle w:val="Body"/>
      </w:pPr>
    </w:p>
    <w:p w14:paraId="13551C15" w14:textId="790B468D" w:rsidR="00B1061E" w:rsidRPr="00B1061E" w:rsidRDefault="00B1061E" w:rsidP="00B1061E">
      <w:pPr>
        <w:pStyle w:val="Code"/>
      </w:pPr>
      <w:r>
        <w:t xml:space="preserve">    </w:t>
      </w:r>
      <w:r w:rsidRPr="00B1061E">
        <w:t>from python import PythonObject</w:t>
      </w:r>
    </w:p>
    <w:p w14:paraId="4323197C" w14:textId="77777777" w:rsidR="00B1061E" w:rsidRPr="00B1061E" w:rsidRDefault="00B1061E" w:rsidP="00B1061E">
      <w:pPr>
        <w:pStyle w:val="Code"/>
      </w:pPr>
      <w:r w:rsidRPr="00B1061E">
        <w:t>   </w:t>
      </w:r>
    </w:p>
    <w:p w14:paraId="34958B4E" w14:textId="409E7F04" w:rsidR="00B1061E" w:rsidRPr="00B1061E" w:rsidRDefault="00B1061E" w:rsidP="00B1061E">
      <w:pPr>
        <w:pStyle w:val="Code"/>
      </w:pPr>
      <w:r w:rsidRPr="00B1061E">
        <w:t>    var py_list: PythonObject = ["cat", 2, 3.14159, 4]  #A ListLiteral</w:t>
      </w:r>
    </w:p>
    <w:p w14:paraId="680E0055" w14:textId="77748256" w:rsidR="00B1061E" w:rsidRPr="00B1061E" w:rsidRDefault="00B1061E" w:rsidP="00B1061E">
      <w:pPr>
        <w:pStyle w:val="Code"/>
      </w:pPr>
      <w:r w:rsidRPr="00B1061E">
        <w:t>    py_list.append(5)</w:t>
      </w:r>
      <w:r w:rsidR="00FA010D">
        <w:t xml:space="preserve">                                   #B</w:t>
      </w:r>
    </w:p>
    <w:p w14:paraId="7C2FA447" w14:textId="77777777" w:rsidR="00B1061E" w:rsidRPr="00B1061E" w:rsidRDefault="00B1061E" w:rsidP="00B1061E">
      <w:pPr>
        <w:pStyle w:val="Code"/>
      </w:pPr>
      <w:r w:rsidRPr="00B1061E">
        <w:t>    print(py_list) # =&gt; ['cat', 2, 3.14159, 4, 5]</w:t>
      </w:r>
    </w:p>
    <w:p w14:paraId="03214337" w14:textId="509A3E2E" w:rsidR="00B1061E" w:rsidRDefault="00B1061E" w:rsidP="00DB7BE2">
      <w:pPr>
        <w:pStyle w:val="CodeAnnotation"/>
      </w:pPr>
      <w:r w:rsidRPr="00B1061E">
        <w:t>#</w:t>
      </w:r>
      <w:proofErr w:type="gramStart"/>
      <w:r w:rsidRPr="00B1061E">
        <w:t>A</w:t>
      </w:r>
      <w:proofErr w:type="gramEnd"/>
      <w:r w:rsidRPr="00B1061E">
        <w:t xml:space="preserve"> </w:t>
      </w:r>
      <w:r>
        <w:t xml:space="preserve">Assign a </w:t>
      </w:r>
      <w:proofErr w:type="spellStart"/>
      <w:r w:rsidRPr="00B1061E">
        <w:t>ListLiteral</w:t>
      </w:r>
      <w:proofErr w:type="spellEnd"/>
      <w:r>
        <w:t xml:space="preserve"> </w:t>
      </w:r>
      <w:r w:rsidR="00FA010D">
        <w:t xml:space="preserve">to a </w:t>
      </w:r>
      <w:proofErr w:type="spellStart"/>
      <w:r w:rsidR="00FA010D">
        <w:t>PythonObject</w:t>
      </w:r>
      <w:proofErr w:type="spellEnd"/>
    </w:p>
    <w:p w14:paraId="1413998C" w14:textId="7CCCD04F" w:rsidR="00FA010D" w:rsidRDefault="00FA010D" w:rsidP="00DB7BE2">
      <w:pPr>
        <w:pStyle w:val="CodeAnnotation"/>
      </w:pPr>
      <w:r>
        <w:t>#B Append to the Python list</w:t>
      </w:r>
    </w:p>
    <w:p w14:paraId="3A9EF626" w14:textId="77777777" w:rsidR="00FA010D" w:rsidRDefault="00FA010D" w:rsidP="00B1061E">
      <w:pPr>
        <w:pStyle w:val="Code"/>
      </w:pPr>
    </w:p>
    <w:p w14:paraId="74D0C170" w14:textId="4A5F0B51" w:rsidR="00FA010D" w:rsidRDefault="00FA010D" w:rsidP="00FA010D">
      <w:pPr>
        <w:pStyle w:val="Body"/>
      </w:pPr>
      <w:r>
        <w:t>W</w:t>
      </w:r>
      <w:r w:rsidRPr="00B1061E">
        <w:t>hen passed to Python code</w:t>
      </w:r>
      <w:r>
        <w:t>, it</w:t>
      </w:r>
      <w:r w:rsidRPr="00B1061E">
        <w:t xml:space="preserve"> is automatically converted to </w:t>
      </w:r>
      <w:r>
        <w:t xml:space="preserve">a </w:t>
      </w:r>
      <w:r w:rsidRPr="00B1061E">
        <w:t>Python list.</w:t>
      </w:r>
      <w:r w:rsidR="00DB7BE2">
        <w:t xml:space="preserve"> </w:t>
      </w:r>
      <w:proofErr w:type="spellStart"/>
      <w:r w:rsidR="00DB7BE2" w:rsidRPr="00DB7BE2">
        <w:rPr>
          <w:rStyle w:val="CodeinText"/>
        </w:rPr>
        <w:t>ListLiteral</w:t>
      </w:r>
      <w:proofErr w:type="spellEnd"/>
      <w:r w:rsidR="00DB7BE2">
        <w:t xml:space="preserve"> is also heterogeneous, u</w:t>
      </w:r>
      <w:r w:rsidR="00DB7BE2" w:rsidRPr="00DB7BE2">
        <w:t xml:space="preserve">nlike Mojo's native </w:t>
      </w:r>
      <w:r w:rsidR="00DB7BE2" w:rsidRPr="00DB7BE2">
        <w:rPr>
          <w:rStyle w:val="CodeinText"/>
        </w:rPr>
        <w:t>List</w:t>
      </w:r>
      <w:r w:rsidR="00DB7BE2" w:rsidRPr="00DB7BE2">
        <w:t xml:space="preserve"> type which requires all elements to be of the same type</w:t>
      </w:r>
      <w:r w:rsidR="00DB7BE2">
        <w:t>.</w:t>
      </w:r>
    </w:p>
    <w:p w14:paraId="1BA55B1A" w14:textId="0799CC0B" w:rsidR="00FA010D" w:rsidRPr="00B1061E" w:rsidRDefault="00FA010D" w:rsidP="00B1061E">
      <w:pPr>
        <w:pStyle w:val="Code"/>
      </w:pPr>
    </w:p>
    <w:p w14:paraId="126C8F16" w14:textId="6405C422" w:rsidR="00703990" w:rsidRDefault="00703990" w:rsidP="00703990">
      <w:pPr>
        <w:pStyle w:val="Head2"/>
        <w:numPr>
          <w:ilvl w:val="0"/>
          <w:numId w:val="0"/>
        </w:numPr>
        <w:ind w:left="1224" w:hanging="1224"/>
      </w:pPr>
      <w:r>
        <w:t xml:space="preserve">8.2.2  </w:t>
      </w:r>
      <w:r w:rsidR="00384B1E">
        <w:t>Variadic</w:t>
      </w:r>
      <w:r>
        <w:t xml:space="preserve"> type</w:t>
      </w:r>
      <w:r w:rsidR="00384B1E">
        <w:t>s</w:t>
      </w:r>
    </w:p>
    <w:p w14:paraId="70D1239B" w14:textId="3EB7077D" w:rsidR="006F7A34" w:rsidRDefault="00384B1E" w:rsidP="006F7A34">
      <w:pPr>
        <w:pStyle w:val="Body"/>
        <w:ind w:firstLine="0"/>
        <w:rPr>
          <w:rStyle w:val="CodeinText"/>
          <w:rFonts w:ascii="Verdana" w:hAnsi="Verdana"/>
          <w:color w:val="000000"/>
          <w:sz w:val="16"/>
        </w:rPr>
      </w:pPr>
      <w:r>
        <w:t xml:space="preserve">The </w:t>
      </w:r>
      <w:proofErr w:type="spellStart"/>
      <w:r w:rsidR="00674AA9" w:rsidRPr="00703990">
        <w:rPr>
          <w:i/>
          <w:iCs/>
        </w:rPr>
        <w:t>list_literal</w:t>
      </w:r>
      <w:proofErr w:type="spellEnd"/>
      <w:r w:rsidR="00674AA9">
        <w:t xml:space="preserve"> </w:t>
      </w:r>
      <w:r>
        <w:t xml:space="preserve">module </w:t>
      </w:r>
      <w:r w:rsidRPr="00384B1E">
        <w:t>als</w:t>
      </w:r>
      <w:r>
        <w:t xml:space="preserve">o contains the </w:t>
      </w:r>
      <w:r w:rsidR="00765E29">
        <w:t xml:space="preserve">utility types </w:t>
      </w:r>
      <w:proofErr w:type="spellStart"/>
      <w:r w:rsidRPr="00384B1E">
        <w:rPr>
          <w:rStyle w:val="CodeinText"/>
        </w:rPr>
        <w:t>VariadicList</w:t>
      </w:r>
      <w:proofErr w:type="spellEnd"/>
      <w:r>
        <w:t xml:space="preserve">, </w:t>
      </w:r>
      <w:proofErr w:type="spellStart"/>
      <w:r w:rsidRPr="00384B1E">
        <w:rPr>
          <w:rStyle w:val="CodeinText"/>
        </w:rPr>
        <w:t>VariadicListMem</w:t>
      </w:r>
      <w:proofErr w:type="spellEnd"/>
      <w:r>
        <w:t xml:space="preserve"> and </w:t>
      </w:r>
      <w:proofErr w:type="spellStart"/>
      <w:r w:rsidRPr="00384B1E">
        <w:rPr>
          <w:rStyle w:val="CodeinText"/>
        </w:rPr>
        <w:t>VariadicPack</w:t>
      </w:r>
      <w:proofErr w:type="spellEnd"/>
      <w:r>
        <w:t xml:space="preserve">. </w:t>
      </w:r>
      <w:r w:rsidR="00674AA9">
        <w:rPr>
          <w:rStyle w:val="CodeinText"/>
          <w:rFonts w:ascii="Verdana" w:hAnsi="Verdana"/>
          <w:color w:val="000000"/>
          <w:sz w:val="16"/>
        </w:rPr>
        <w:t>T</w:t>
      </w:r>
      <w:r w:rsidR="006F7A34">
        <w:rPr>
          <w:rStyle w:val="CodeinText"/>
          <w:rFonts w:ascii="Verdana" w:hAnsi="Verdana"/>
          <w:color w:val="000000"/>
          <w:sz w:val="16"/>
        </w:rPr>
        <w:t xml:space="preserve">hese types </w:t>
      </w:r>
      <w:r w:rsidR="00674AA9">
        <w:rPr>
          <w:rStyle w:val="CodeinText"/>
          <w:rFonts w:ascii="Verdana" w:hAnsi="Verdana"/>
          <w:color w:val="000000"/>
          <w:sz w:val="16"/>
        </w:rPr>
        <w:t xml:space="preserve">are used </w:t>
      </w:r>
      <w:r w:rsidR="006F7A34">
        <w:rPr>
          <w:rStyle w:val="CodeinText"/>
          <w:rFonts w:ascii="Verdana" w:hAnsi="Verdana"/>
          <w:color w:val="000000"/>
          <w:sz w:val="16"/>
        </w:rPr>
        <w:t>in situations where a variable number of values and/or types can occur.</w:t>
      </w:r>
    </w:p>
    <w:p w14:paraId="487D747A" w14:textId="1C17758C" w:rsidR="00F55290" w:rsidRDefault="00ED60C7" w:rsidP="00384B1E">
      <w:pPr>
        <w:pStyle w:val="Body1"/>
        <w:rPr>
          <w:rStyle w:val="CodeinText"/>
          <w:rFonts w:ascii="Verdana" w:hAnsi="Verdana"/>
          <w:color w:val="000000"/>
          <w:sz w:val="16"/>
        </w:rPr>
      </w:pPr>
      <w:r>
        <w:t xml:space="preserve">We </w:t>
      </w:r>
      <w:r w:rsidR="00674AA9">
        <w:t xml:space="preserve">already </w:t>
      </w:r>
      <w:r>
        <w:t>used t</w:t>
      </w:r>
      <w:r w:rsidR="00384B1E">
        <w:t xml:space="preserve">he first two types in § 6.2.3, they are </w:t>
      </w:r>
      <w:r w:rsidR="00384B1E" w:rsidRPr="00ED60C7">
        <w:rPr>
          <w:rStyle w:val="CodeinText"/>
          <w:rFonts w:ascii="Verdana" w:hAnsi="Verdana"/>
          <w:color w:val="000000"/>
          <w:sz w:val="16"/>
        </w:rPr>
        <w:t>list types</w:t>
      </w:r>
      <w:r w:rsidR="00384B1E" w:rsidRPr="00523898">
        <w:rPr>
          <w:rStyle w:val="CodeinText"/>
          <w:rFonts w:ascii="Verdana" w:hAnsi="Verdana"/>
          <w:color w:val="000000"/>
          <w:sz w:val="16"/>
        </w:rPr>
        <w:t xml:space="preserve"> specifically made to store </w:t>
      </w:r>
      <w:r w:rsidR="006F7A34">
        <w:rPr>
          <w:rStyle w:val="CodeinText"/>
          <w:rFonts w:ascii="Verdana" w:hAnsi="Verdana"/>
          <w:color w:val="000000"/>
          <w:sz w:val="16"/>
        </w:rPr>
        <w:t>a variable number of</w:t>
      </w:r>
      <w:r w:rsidR="00384B1E" w:rsidRPr="00523898">
        <w:rPr>
          <w:rStyle w:val="CodeinText"/>
          <w:rFonts w:ascii="Verdana" w:hAnsi="Verdana"/>
          <w:color w:val="000000"/>
          <w:sz w:val="16"/>
        </w:rPr>
        <w:t xml:space="preserve"> function arguments</w:t>
      </w:r>
      <w:r w:rsidR="00384B1E">
        <w:rPr>
          <w:rStyle w:val="CodeinText"/>
          <w:rFonts w:ascii="Verdana" w:hAnsi="Verdana"/>
          <w:color w:val="000000"/>
          <w:sz w:val="16"/>
        </w:rPr>
        <w:t xml:space="preserve"> </w:t>
      </w:r>
      <w:r w:rsidR="006F7A34">
        <w:rPr>
          <w:rStyle w:val="CodeinText"/>
          <w:rFonts w:ascii="Verdana" w:hAnsi="Verdana"/>
          <w:color w:val="000000"/>
          <w:sz w:val="16"/>
        </w:rPr>
        <w:t>or</w:t>
      </w:r>
      <w:r w:rsidR="00384B1E" w:rsidRPr="00523898">
        <w:rPr>
          <w:rStyle w:val="CodeinText"/>
          <w:rFonts w:ascii="Verdana" w:hAnsi="Verdana"/>
          <w:color w:val="000000"/>
          <w:sz w:val="16"/>
        </w:rPr>
        <w:t xml:space="preserve"> function </w:t>
      </w:r>
      <w:r>
        <w:rPr>
          <w:rStyle w:val="CodeinText"/>
          <w:rFonts w:ascii="Verdana" w:hAnsi="Verdana"/>
          <w:color w:val="000000"/>
          <w:sz w:val="16"/>
        </w:rPr>
        <w:t xml:space="preserve">memory </w:t>
      </w:r>
      <w:r w:rsidR="00384B1E" w:rsidRPr="00523898">
        <w:rPr>
          <w:rStyle w:val="CodeinText"/>
          <w:rFonts w:ascii="Verdana" w:hAnsi="Verdana"/>
          <w:color w:val="000000"/>
          <w:sz w:val="16"/>
        </w:rPr>
        <w:t>arguments</w:t>
      </w:r>
      <w:r>
        <w:rPr>
          <w:rStyle w:val="CodeinText"/>
          <w:rFonts w:ascii="Verdana" w:hAnsi="Verdana"/>
          <w:color w:val="000000"/>
          <w:sz w:val="16"/>
        </w:rPr>
        <w:t xml:space="preserve"> respectively. They can show the size of the list, which can be iterated over in a </w:t>
      </w:r>
      <w:r w:rsidRPr="00674AA9">
        <w:rPr>
          <w:rStyle w:val="CodeinText"/>
        </w:rPr>
        <w:t>for</w:t>
      </w:r>
      <w:r>
        <w:rPr>
          <w:rStyle w:val="CodeinText"/>
          <w:rFonts w:ascii="Verdana" w:hAnsi="Verdana"/>
          <w:color w:val="000000"/>
          <w:sz w:val="16"/>
        </w:rPr>
        <w:t xml:space="preserve">-loop. </w:t>
      </w:r>
    </w:p>
    <w:p w14:paraId="2AA09869" w14:textId="05137BDF" w:rsidR="00F55290" w:rsidRDefault="00ED60C7" w:rsidP="00384B1E">
      <w:pPr>
        <w:pStyle w:val="Body1"/>
        <w:rPr>
          <w:rStyle w:val="BodyChar"/>
        </w:rPr>
      </w:pPr>
      <w:proofErr w:type="spellStart"/>
      <w:r w:rsidRPr="00ED60C7">
        <w:rPr>
          <w:rStyle w:val="CodeinText"/>
        </w:rPr>
        <w:t>VariadicList</w:t>
      </w:r>
      <w:proofErr w:type="spellEnd"/>
      <w:r>
        <w:rPr>
          <w:rStyle w:val="CodeinText"/>
          <w:rFonts w:ascii="Verdana" w:hAnsi="Verdana"/>
          <w:color w:val="000000"/>
          <w:sz w:val="16"/>
        </w:rPr>
        <w:t xml:space="preserve"> items must </w:t>
      </w:r>
      <w:proofErr w:type="gramStart"/>
      <w:r>
        <w:rPr>
          <w:rStyle w:val="CodeinText"/>
          <w:rFonts w:ascii="Verdana" w:hAnsi="Verdana"/>
          <w:color w:val="000000"/>
          <w:sz w:val="16"/>
        </w:rPr>
        <w:t xml:space="preserve">be </w:t>
      </w:r>
      <w:r w:rsidRPr="00ED60C7">
        <w:rPr>
          <w:rStyle w:val="CodeinText"/>
        </w:rPr>
        <w:t>@</w:t>
      </w:r>
      <w:proofErr w:type="gramEnd"/>
      <w:r w:rsidRPr="00ED60C7">
        <w:rPr>
          <w:rStyle w:val="CodeinText"/>
        </w:rPr>
        <w:t>register_passable</w:t>
      </w:r>
      <w:r>
        <w:rPr>
          <w:rStyle w:val="CodeinText"/>
        </w:rPr>
        <w:t xml:space="preserve">. </w:t>
      </w:r>
      <w:proofErr w:type="spellStart"/>
      <w:r w:rsidRPr="00384B1E">
        <w:rPr>
          <w:rStyle w:val="CodeinText"/>
        </w:rPr>
        <w:t>VariadicListMem</w:t>
      </w:r>
      <w:proofErr w:type="spellEnd"/>
      <w:r>
        <w:rPr>
          <w:rStyle w:val="CodeinText"/>
        </w:rPr>
        <w:t xml:space="preserve"> </w:t>
      </w:r>
      <w:r w:rsidRPr="00ED60C7">
        <w:rPr>
          <w:rStyle w:val="CodeinText"/>
          <w:rFonts w:ascii="Verdana" w:hAnsi="Verdana"/>
          <w:color w:val="000000"/>
          <w:sz w:val="16"/>
        </w:rPr>
        <w:t>items</w:t>
      </w:r>
      <w:r>
        <w:rPr>
          <w:rStyle w:val="CodeinText"/>
        </w:rPr>
        <w:t xml:space="preserve"> </w:t>
      </w:r>
      <w:r w:rsidRPr="00ED60C7">
        <w:rPr>
          <w:rStyle w:val="BodyChar"/>
        </w:rPr>
        <w:t>are ref</w:t>
      </w:r>
      <w:r>
        <w:rPr>
          <w:rStyle w:val="BodyChar"/>
        </w:rPr>
        <w:t>erences to values stored in memory.</w:t>
      </w:r>
      <w:r w:rsidR="00F55290">
        <w:rPr>
          <w:rStyle w:val="BodyChar"/>
        </w:rPr>
        <w:t xml:space="preserve"> Both these types accept only one type of arguments.</w:t>
      </w:r>
    </w:p>
    <w:p w14:paraId="020B2690" w14:textId="77777777" w:rsidR="007C05E5" w:rsidRDefault="007C05E5" w:rsidP="00384B1E">
      <w:pPr>
        <w:pStyle w:val="Body1"/>
        <w:rPr>
          <w:rStyle w:val="BodyChar"/>
        </w:rPr>
      </w:pPr>
    </w:p>
    <w:p w14:paraId="251B454C" w14:textId="64D60859" w:rsidR="00384B1E" w:rsidRPr="00F55290" w:rsidRDefault="00F55290" w:rsidP="00384B1E">
      <w:pPr>
        <w:pStyle w:val="Body1"/>
        <w:rPr>
          <w:rStyle w:val="CodeinText"/>
          <w:rFonts w:ascii="Verdana" w:hAnsi="Verdana"/>
          <w:color w:val="000000"/>
          <w:sz w:val="16"/>
        </w:rPr>
      </w:pPr>
      <w:r>
        <w:rPr>
          <w:rStyle w:val="BodyChar"/>
        </w:rPr>
        <w:lastRenderedPageBreak/>
        <w:t xml:space="preserve">The </w:t>
      </w:r>
      <w:proofErr w:type="spellStart"/>
      <w:r w:rsidRPr="00384B1E">
        <w:rPr>
          <w:rStyle w:val="CodeinText"/>
        </w:rPr>
        <w:t>VariadicPack</w:t>
      </w:r>
      <w:proofErr w:type="spellEnd"/>
      <w:r>
        <w:rPr>
          <w:rStyle w:val="CodeinText"/>
        </w:rPr>
        <w:t xml:space="preserve"> </w:t>
      </w:r>
      <w:r w:rsidRPr="00F55290">
        <w:rPr>
          <w:rStyle w:val="CodeinText"/>
          <w:rFonts w:ascii="Verdana" w:hAnsi="Verdana"/>
          <w:color w:val="000000"/>
          <w:sz w:val="16"/>
        </w:rPr>
        <w:t>type accept</w:t>
      </w:r>
      <w:r>
        <w:rPr>
          <w:rStyle w:val="CodeinText"/>
          <w:rFonts w:ascii="Verdana" w:hAnsi="Verdana"/>
          <w:color w:val="000000"/>
          <w:sz w:val="16"/>
        </w:rPr>
        <w:t>s</w:t>
      </w:r>
      <w:r w:rsidRPr="00F55290">
        <w:rPr>
          <w:rStyle w:val="CodeinText"/>
          <w:rFonts w:ascii="Verdana" w:hAnsi="Verdana"/>
          <w:color w:val="000000"/>
          <w:sz w:val="16"/>
        </w:rPr>
        <w:t xml:space="preserve"> any number of arguments of different types.</w:t>
      </w:r>
      <w:r w:rsidR="00456F69">
        <w:rPr>
          <w:rStyle w:val="CodeinText"/>
          <w:rFonts w:ascii="Verdana" w:hAnsi="Verdana"/>
          <w:color w:val="000000"/>
          <w:sz w:val="16"/>
        </w:rPr>
        <w:t xml:space="preserve"> It has the methods </w:t>
      </w:r>
      <w:r w:rsidR="00456F69" w:rsidRPr="00456F69">
        <w:rPr>
          <w:rStyle w:val="CodeinText"/>
        </w:rPr>
        <w:t>each</w:t>
      </w:r>
      <w:r w:rsidR="00456F69">
        <w:rPr>
          <w:rStyle w:val="CodeinText"/>
          <w:rFonts w:ascii="Verdana" w:hAnsi="Verdana"/>
          <w:color w:val="000000"/>
          <w:sz w:val="16"/>
        </w:rPr>
        <w:t xml:space="preserve"> and </w:t>
      </w:r>
      <w:proofErr w:type="spellStart"/>
      <w:r w:rsidR="00456F69" w:rsidRPr="00456F69">
        <w:rPr>
          <w:rStyle w:val="CodeinText"/>
        </w:rPr>
        <w:t>each_idx</w:t>
      </w:r>
      <w:proofErr w:type="spellEnd"/>
      <w:r w:rsidR="00456F69">
        <w:rPr>
          <w:rStyle w:val="CodeinText"/>
          <w:rFonts w:ascii="Verdana" w:hAnsi="Verdana"/>
          <w:color w:val="000000"/>
          <w:sz w:val="16"/>
        </w:rPr>
        <w:t xml:space="preserve"> to iterate through its arguments.</w:t>
      </w:r>
      <w:r>
        <w:rPr>
          <w:rStyle w:val="CodeinText"/>
          <w:rFonts w:ascii="Verdana" w:hAnsi="Verdana"/>
          <w:color w:val="000000"/>
          <w:sz w:val="16"/>
        </w:rPr>
        <w:t xml:space="preserve"> Here is an example showing its use (see </w:t>
      </w:r>
      <w:proofErr w:type="spellStart"/>
      <w:r w:rsidRPr="00F55290">
        <w:rPr>
          <w:rStyle w:val="CodeinText"/>
        </w:rPr>
        <w:t>variadic_pack.mojo</w:t>
      </w:r>
      <w:proofErr w:type="spellEnd"/>
      <w:r>
        <w:rPr>
          <w:rStyle w:val="CodeinText"/>
          <w:rFonts w:ascii="Verdana" w:hAnsi="Verdana"/>
          <w:color w:val="000000"/>
          <w:sz w:val="16"/>
        </w:rPr>
        <w:t>):</w:t>
      </w:r>
    </w:p>
    <w:p w14:paraId="0FA9828A" w14:textId="77777777" w:rsidR="00F55290" w:rsidRDefault="00F55290" w:rsidP="00F55290">
      <w:pPr>
        <w:pStyle w:val="Body"/>
        <w:ind w:firstLine="0"/>
        <w:rPr>
          <w:rStyle w:val="CodeinText"/>
          <w:rFonts w:ascii="Verdana" w:hAnsi="Verdana"/>
          <w:color w:val="000000"/>
          <w:sz w:val="16"/>
        </w:rPr>
      </w:pPr>
    </w:p>
    <w:p w14:paraId="7E2048AD" w14:textId="44C0F845" w:rsidR="00456F69" w:rsidRPr="00456F69" w:rsidRDefault="00456F69" w:rsidP="00456F69">
      <w:pPr>
        <w:pStyle w:val="Code"/>
      </w:pPr>
      <w:r w:rsidRPr="00456F69">
        <w:t>fn count_many_things[*ArgTypes: Intable](*args: *ArgTypes) -&gt; Int:</w:t>
      </w:r>
      <w:r>
        <w:t xml:space="preserve">    #A </w:t>
      </w:r>
    </w:p>
    <w:p w14:paraId="3791198C" w14:textId="77777777" w:rsidR="00456F69" w:rsidRPr="00456F69" w:rsidRDefault="00456F69" w:rsidP="00456F69">
      <w:pPr>
        <w:pStyle w:val="Code"/>
      </w:pPr>
      <w:r w:rsidRPr="00456F69">
        <w:t>    var total = 0</w:t>
      </w:r>
    </w:p>
    <w:p w14:paraId="548DDDB5" w14:textId="77777777" w:rsidR="00456F69" w:rsidRPr="00456F69" w:rsidRDefault="00456F69" w:rsidP="00456F69">
      <w:pPr>
        <w:pStyle w:val="Code"/>
      </w:pPr>
    </w:p>
    <w:p w14:paraId="617F5E64" w14:textId="77777777" w:rsidR="00456F69" w:rsidRPr="00456F69" w:rsidRDefault="00456F69" w:rsidP="00456F69">
      <w:pPr>
        <w:pStyle w:val="Code"/>
      </w:pPr>
      <w:r w:rsidRPr="00456F69">
        <w:t>    @parameter</w:t>
      </w:r>
    </w:p>
    <w:p w14:paraId="6E5502E8" w14:textId="4447CD71" w:rsidR="00456F69" w:rsidRPr="00456F69" w:rsidRDefault="00456F69" w:rsidP="00456F69">
      <w:pPr>
        <w:pStyle w:val="Code"/>
      </w:pPr>
      <w:r w:rsidRPr="00456F69">
        <w:t>    fn add[Type: Intable](value: Type):</w:t>
      </w:r>
      <w:r>
        <w:t xml:space="preserve">  #B</w:t>
      </w:r>
    </w:p>
    <w:p w14:paraId="4E5D83A7" w14:textId="77777777" w:rsidR="00456F69" w:rsidRPr="00456F69" w:rsidRDefault="00456F69" w:rsidP="00456F69">
      <w:pPr>
        <w:pStyle w:val="Code"/>
      </w:pPr>
      <w:r w:rsidRPr="00456F69">
        <w:t>        total += Int(value)</w:t>
      </w:r>
    </w:p>
    <w:p w14:paraId="749083CB" w14:textId="77777777" w:rsidR="00456F69" w:rsidRPr="00456F69" w:rsidRDefault="00456F69" w:rsidP="00456F69">
      <w:pPr>
        <w:pStyle w:val="Code"/>
      </w:pPr>
    </w:p>
    <w:p w14:paraId="671CF2B0" w14:textId="74169045" w:rsidR="00456F69" w:rsidRPr="00456F69" w:rsidRDefault="00456F69" w:rsidP="00456F69">
      <w:pPr>
        <w:pStyle w:val="Code"/>
      </w:pPr>
      <w:r w:rsidRPr="00456F69">
        <w:t>    args.each[add]()</w:t>
      </w:r>
      <w:r>
        <w:t xml:space="preserve">                     #C</w:t>
      </w:r>
    </w:p>
    <w:p w14:paraId="5C973229" w14:textId="77777777" w:rsidR="00456F69" w:rsidRPr="00456F69" w:rsidRDefault="00456F69" w:rsidP="00456F69">
      <w:pPr>
        <w:pStyle w:val="Code"/>
      </w:pPr>
      <w:r w:rsidRPr="00456F69">
        <w:t>    return total</w:t>
      </w:r>
    </w:p>
    <w:p w14:paraId="2F6C4223" w14:textId="77777777" w:rsidR="00456F69" w:rsidRPr="00456F69" w:rsidRDefault="00456F69" w:rsidP="00456F69">
      <w:pPr>
        <w:pStyle w:val="Code"/>
      </w:pPr>
    </w:p>
    <w:p w14:paraId="6731FA20" w14:textId="77777777" w:rsidR="00456F69" w:rsidRPr="00456F69" w:rsidRDefault="00456F69" w:rsidP="00456F69">
      <w:pPr>
        <w:pStyle w:val="Code"/>
      </w:pPr>
      <w:r w:rsidRPr="00456F69">
        <w:t>fn main():</w:t>
      </w:r>
    </w:p>
    <w:p w14:paraId="40A20CDC" w14:textId="77777777" w:rsidR="006F7A34" w:rsidRPr="006F7A34" w:rsidRDefault="00456F69" w:rsidP="006F7A34">
      <w:pPr>
        <w:pStyle w:val="Code"/>
      </w:pPr>
      <w:r w:rsidRPr="00456F69">
        <w:t>    print(count_many_things(5, 11.7, 12))</w:t>
      </w:r>
      <w:r w:rsidR="006F7A34">
        <w:t xml:space="preserve"> </w:t>
      </w:r>
      <w:r w:rsidR="006F7A34" w:rsidRPr="006F7A34">
        <w:t> # =&gt; 28</w:t>
      </w:r>
    </w:p>
    <w:p w14:paraId="03558D6C" w14:textId="23D42452" w:rsidR="00456F69" w:rsidRPr="00456F69" w:rsidRDefault="00456F69" w:rsidP="00456F69">
      <w:pPr>
        <w:pStyle w:val="Code"/>
      </w:pPr>
    </w:p>
    <w:p w14:paraId="041F1C04" w14:textId="5B695CF9" w:rsidR="00456F69" w:rsidRDefault="00456F69" w:rsidP="00456F69">
      <w:pPr>
        <w:pStyle w:val="CodeAnnotation"/>
      </w:pPr>
      <w:r>
        <w:t>#</w:t>
      </w:r>
      <w:proofErr w:type="gramStart"/>
      <w:r>
        <w:t>A</w:t>
      </w:r>
      <w:proofErr w:type="gramEnd"/>
      <w:r>
        <w:t xml:space="preserve"> </w:t>
      </w:r>
      <w:proofErr w:type="spellStart"/>
      <w:r>
        <w:t>args</w:t>
      </w:r>
      <w:proofErr w:type="spellEnd"/>
      <w:r>
        <w:t xml:space="preserve"> is of type </w:t>
      </w:r>
      <w:proofErr w:type="spellStart"/>
      <w:r>
        <w:t>VariadicPack</w:t>
      </w:r>
      <w:proofErr w:type="spellEnd"/>
    </w:p>
    <w:p w14:paraId="215DD158" w14:textId="455D7B1A" w:rsidR="00456F69" w:rsidRPr="00456F69" w:rsidRDefault="00456F69" w:rsidP="00456F69">
      <w:pPr>
        <w:pStyle w:val="CodeAnnotation"/>
        <w:rPr>
          <w:rFonts w:ascii="Verdana" w:hAnsi="Verdana"/>
          <w:sz w:val="16"/>
        </w:rPr>
      </w:pPr>
      <w:r>
        <w:t xml:space="preserve">#B The add function is a closure over total. </w:t>
      </w:r>
    </w:p>
    <w:p w14:paraId="055FA05C" w14:textId="7022AE0B" w:rsidR="00F55290" w:rsidRDefault="00456F69" w:rsidP="00456F69">
      <w:pPr>
        <w:pStyle w:val="CodeAnnotation"/>
        <w:rPr>
          <w:rStyle w:val="CodeinText"/>
          <w:rFonts w:ascii="Verdana" w:hAnsi="Verdana"/>
          <w:color w:val="000000"/>
          <w:sz w:val="16"/>
        </w:rPr>
      </w:pPr>
      <w:r w:rsidRPr="00456F69">
        <w:t xml:space="preserve">#C Use </w:t>
      </w:r>
      <w:proofErr w:type="gramStart"/>
      <w:r w:rsidRPr="00456F69">
        <w:t>the each</w:t>
      </w:r>
      <w:proofErr w:type="gramEnd"/>
      <w:r w:rsidRPr="00456F69">
        <w:t xml:space="preserve"> method to iterate over the variable number of arguments</w:t>
      </w:r>
    </w:p>
    <w:p w14:paraId="68AB9783" w14:textId="77777777" w:rsidR="00456F69" w:rsidRDefault="00456F69" w:rsidP="00F55290">
      <w:pPr>
        <w:pStyle w:val="Body"/>
        <w:ind w:firstLine="0"/>
        <w:rPr>
          <w:rStyle w:val="CodeinText"/>
          <w:rFonts w:ascii="Verdana" w:hAnsi="Verdana"/>
          <w:color w:val="000000"/>
          <w:sz w:val="16"/>
        </w:rPr>
      </w:pPr>
    </w:p>
    <w:p w14:paraId="159B7C03" w14:textId="0004CEF7" w:rsidR="00F55290" w:rsidRDefault="00456F69" w:rsidP="00F55290">
      <w:pPr>
        <w:pStyle w:val="Body"/>
        <w:ind w:firstLine="0"/>
        <w:rPr>
          <w:rStyle w:val="CodeinText"/>
          <w:rFonts w:ascii="Verdana" w:hAnsi="Verdana"/>
          <w:color w:val="000000"/>
          <w:sz w:val="16"/>
        </w:rPr>
      </w:pPr>
      <w:r>
        <w:rPr>
          <w:rStyle w:val="CodeinText"/>
          <w:rFonts w:ascii="Verdana" w:hAnsi="Verdana"/>
          <w:color w:val="000000"/>
          <w:sz w:val="16"/>
        </w:rPr>
        <w:t xml:space="preserve">In this code snippet, the </w:t>
      </w:r>
      <w:proofErr w:type="spellStart"/>
      <w:r w:rsidRPr="00456F69">
        <w:rPr>
          <w:rStyle w:val="CodeinText"/>
        </w:rPr>
        <w:t>VariadicPack</w:t>
      </w:r>
      <w:proofErr w:type="spellEnd"/>
      <w:r>
        <w:rPr>
          <w:rStyle w:val="CodeinText"/>
          <w:rFonts w:ascii="Verdana" w:hAnsi="Verdana"/>
          <w:color w:val="000000"/>
          <w:sz w:val="16"/>
        </w:rPr>
        <w:t xml:space="preserve"> </w:t>
      </w:r>
      <w:proofErr w:type="spellStart"/>
      <w:r w:rsidRPr="006F7A34">
        <w:rPr>
          <w:rStyle w:val="CodeinText"/>
        </w:rPr>
        <w:t>args</w:t>
      </w:r>
      <w:proofErr w:type="spellEnd"/>
      <w:r>
        <w:rPr>
          <w:rStyle w:val="CodeinText"/>
          <w:rFonts w:ascii="Verdana" w:hAnsi="Verdana"/>
          <w:color w:val="000000"/>
          <w:sz w:val="16"/>
        </w:rPr>
        <w:t xml:space="preserve"> accepts only </w:t>
      </w:r>
      <w:proofErr w:type="spellStart"/>
      <w:r w:rsidRPr="00456F69">
        <w:rPr>
          <w:rStyle w:val="CodeinText"/>
        </w:rPr>
        <w:t>Intable</w:t>
      </w:r>
      <w:proofErr w:type="spellEnd"/>
      <w:r>
        <w:rPr>
          <w:rStyle w:val="CodeinText"/>
          <w:rFonts w:ascii="Verdana" w:hAnsi="Verdana"/>
          <w:color w:val="000000"/>
          <w:sz w:val="16"/>
        </w:rPr>
        <w:t xml:space="preserve"> arguments. These are converted to </w:t>
      </w:r>
      <w:r w:rsidRPr="00456F69">
        <w:rPr>
          <w:rStyle w:val="CodeinText"/>
        </w:rPr>
        <w:t>Int</w:t>
      </w:r>
      <w:r>
        <w:rPr>
          <w:rStyle w:val="CodeinText"/>
          <w:rFonts w:ascii="Verdana" w:hAnsi="Verdana"/>
          <w:color w:val="000000"/>
          <w:sz w:val="16"/>
        </w:rPr>
        <w:t xml:space="preserve"> in the </w:t>
      </w:r>
      <w:r w:rsidRPr="00456F69">
        <w:rPr>
          <w:rStyle w:val="CodeinText"/>
        </w:rPr>
        <w:t>add</w:t>
      </w:r>
      <w:r>
        <w:rPr>
          <w:rStyle w:val="CodeinText"/>
          <w:rFonts w:ascii="Verdana" w:hAnsi="Verdana"/>
          <w:color w:val="000000"/>
          <w:sz w:val="16"/>
        </w:rPr>
        <w:t xml:space="preserve"> </w:t>
      </w:r>
      <w:r w:rsidR="006A5E2E">
        <w:rPr>
          <w:rStyle w:val="CodeinText"/>
          <w:rFonts w:ascii="Verdana" w:hAnsi="Verdana"/>
          <w:color w:val="000000"/>
          <w:sz w:val="16"/>
        </w:rPr>
        <w:t>function and</w:t>
      </w:r>
      <w:r>
        <w:rPr>
          <w:rStyle w:val="CodeinText"/>
          <w:rFonts w:ascii="Verdana" w:hAnsi="Verdana"/>
          <w:color w:val="000000"/>
          <w:sz w:val="16"/>
        </w:rPr>
        <w:t xml:space="preserve"> then summed up in a variable </w:t>
      </w:r>
      <w:r w:rsidRPr="00456F69">
        <w:rPr>
          <w:rStyle w:val="CodeinText"/>
        </w:rPr>
        <w:t>total</w:t>
      </w:r>
      <w:r w:rsidR="007C05E5">
        <w:rPr>
          <w:rStyle w:val="CodeinText"/>
          <w:rFonts w:ascii="Verdana" w:hAnsi="Verdana"/>
          <w:color w:val="000000"/>
          <w:sz w:val="16"/>
        </w:rPr>
        <w:t xml:space="preserve">, which is captured in the closure </w:t>
      </w:r>
      <w:r w:rsidR="007C05E5" w:rsidRPr="002A6E49">
        <w:rPr>
          <w:rStyle w:val="CodeinText"/>
        </w:rPr>
        <w:t>add</w:t>
      </w:r>
      <w:r w:rsidR="007C05E5">
        <w:rPr>
          <w:rStyle w:val="CodeinText"/>
          <w:rFonts w:ascii="Verdana" w:hAnsi="Verdana"/>
          <w:color w:val="000000"/>
          <w:sz w:val="16"/>
        </w:rPr>
        <w:t xml:space="preserve"> </w:t>
      </w:r>
      <w:proofErr w:type="gramStart"/>
      <w:r w:rsidR="007C05E5">
        <w:rPr>
          <w:rStyle w:val="CodeinText"/>
          <w:rFonts w:ascii="Verdana" w:hAnsi="Verdana"/>
          <w:color w:val="000000"/>
          <w:sz w:val="16"/>
        </w:rPr>
        <w:t xml:space="preserve">through </w:t>
      </w:r>
      <w:r w:rsidR="007C05E5" w:rsidRPr="002A6E49">
        <w:rPr>
          <w:rStyle w:val="CodeinText"/>
        </w:rPr>
        <w:t>@</w:t>
      </w:r>
      <w:proofErr w:type="gramEnd"/>
      <w:r w:rsidR="007C05E5" w:rsidRPr="002A6E49">
        <w:rPr>
          <w:rStyle w:val="CodeinText"/>
        </w:rPr>
        <w:t>parameter</w:t>
      </w:r>
      <w:r w:rsidR="002A6E49">
        <w:rPr>
          <w:rStyle w:val="CodeinText"/>
        </w:rPr>
        <w:t>.</w:t>
      </w:r>
    </w:p>
    <w:p w14:paraId="6E9C1BCB" w14:textId="77777777" w:rsidR="006A6357" w:rsidRDefault="006A6357" w:rsidP="00C47EFE">
      <w:pPr>
        <w:pStyle w:val="Body"/>
      </w:pPr>
    </w:p>
    <w:p w14:paraId="06CE8DD8" w14:textId="76EE261F" w:rsidR="00B060A9" w:rsidRDefault="00693231" w:rsidP="00B060A9">
      <w:pPr>
        <w:pStyle w:val="Body"/>
      </w:pPr>
      <w:r>
        <w:t xml:space="preserve"> </w:t>
      </w:r>
      <w:r w:rsidR="00B060A9">
        <w:t xml:space="preserve">Now we discuss the types from module </w:t>
      </w:r>
      <w:r w:rsidR="00B060A9" w:rsidRPr="00D92DC8">
        <w:rPr>
          <w:rStyle w:val="CodeinText"/>
        </w:rPr>
        <w:t>collections</w:t>
      </w:r>
      <w:r w:rsidR="00B060A9">
        <w:t xml:space="preserve">, starting with the most used type which is </w:t>
      </w:r>
      <w:r w:rsidR="00B060A9" w:rsidRPr="00D92DC8">
        <w:rPr>
          <w:rStyle w:val="CodeinText"/>
        </w:rPr>
        <w:t>List</w:t>
      </w:r>
      <w:r w:rsidR="00B060A9">
        <w:t>.</w:t>
      </w:r>
      <w:r w:rsidR="00586CC6">
        <w:t xml:space="preserve"> </w:t>
      </w:r>
      <w:r w:rsidR="00BC006F">
        <w:t xml:space="preserve"> </w:t>
      </w:r>
      <w:r w:rsidR="00586CC6">
        <w:t>Things they have in common are:</w:t>
      </w:r>
    </w:p>
    <w:p w14:paraId="1ABF1D30" w14:textId="2CC1E7CD" w:rsidR="00586CC6" w:rsidRDefault="00586CC6" w:rsidP="00586CC6">
      <w:pPr>
        <w:pStyle w:val="ListBullet0"/>
      </w:pPr>
      <w:r>
        <w:t xml:space="preserve">They are </w:t>
      </w:r>
      <w:r w:rsidRPr="00586CC6">
        <w:rPr>
          <w:i/>
          <w:iCs/>
        </w:rPr>
        <w:t>generic</w:t>
      </w:r>
      <w:r>
        <w:rPr>
          <w:i/>
          <w:iCs/>
        </w:rPr>
        <w:t xml:space="preserve"> </w:t>
      </w:r>
      <w:r w:rsidR="002A6E49">
        <w:t xml:space="preserve">and </w:t>
      </w:r>
      <w:r>
        <w:t>defined with statically known type(s).</w:t>
      </w:r>
    </w:p>
    <w:p w14:paraId="794EEA27" w14:textId="5D365468" w:rsidR="00586CC6" w:rsidRDefault="00DC6A2C" w:rsidP="00586CC6">
      <w:pPr>
        <w:pStyle w:val="ListBullet0"/>
      </w:pPr>
      <w:r>
        <w:t xml:space="preserve">An empty </w:t>
      </w:r>
      <w:r w:rsidRPr="00DC6A2C">
        <w:rPr>
          <w:rStyle w:val="CodeinText"/>
        </w:rPr>
        <w:t xml:space="preserve">List, Set or </w:t>
      </w:r>
      <w:proofErr w:type="spellStart"/>
      <w:r w:rsidRPr="00DC6A2C">
        <w:rPr>
          <w:rStyle w:val="CodeinText"/>
        </w:rPr>
        <w:t>Dict</w:t>
      </w:r>
      <w:proofErr w:type="spellEnd"/>
      <w:r>
        <w:t xml:space="preserve"> is </w:t>
      </w:r>
      <w:r w:rsidRPr="00DC6A2C">
        <w:rPr>
          <w:rStyle w:val="CodeinText"/>
        </w:rPr>
        <w:t>False</w:t>
      </w:r>
      <w:r>
        <w:t xml:space="preserve"> when converted to </w:t>
      </w:r>
      <w:r w:rsidRPr="00DC6A2C">
        <w:rPr>
          <w:rStyle w:val="CodeinText"/>
        </w:rPr>
        <w:t>Bool</w:t>
      </w:r>
      <w:r>
        <w:t xml:space="preserve">, and </w:t>
      </w:r>
      <w:r w:rsidRPr="00DC6A2C">
        <w:rPr>
          <w:rStyle w:val="CodeinText"/>
        </w:rPr>
        <w:t>True</w:t>
      </w:r>
      <w:r>
        <w:t xml:space="preserve"> when it is not empty.</w:t>
      </w:r>
    </w:p>
    <w:p w14:paraId="1B3F8BAE" w14:textId="77777777" w:rsidR="001D6D5C" w:rsidRDefault="001D6D5C" w:rsidP="00C47EFE">
      <w:pPr>
        <w:pStyle w:val="Body"/>
      </w:pPr>
    </w:p>
    <w:p w14:paraId="404B8210" w14:textId="2F31EE4F" w:rsidR="007143FC" w:rsidRDefault="00817206" w:rsidP="00817206">
      <w:pPr>
        <w:pStyle w:val="Head1"/>
        <w:numPr>
          <w:ilvl w:val="0"/>
          <w:numId w:val="0"/>
        </w:numPr>
        <w:ind w:left="792" w:hanging="792"/>
      </w:pPr>
      <w:r>
        <w:t>8.3</w:t>
      </w:r>
      <w:r w:rsidR="007143FC">
        <w:t xml:space="preserve">  Working with List </w:t>
      </w:r>
    </w:p>
    <w:p w14:paraId="637664D1" w14:textId="51B9FE5F" w:rsidR="00AE4FB9" w:rsidRDefault="00B060A9" w:rsidP="00B060A9">
      <w:pPr>
        <w:pStyle w:val="Body1"/>
      </w:pPr>
      <w:r w:rsidRPr="00B060A9">
        <w:rPr>
          <w:rStyle w:val="CodeinText"/>
        </w:rPr>
        <w:t>List</w:t>
      </w:r>
      <w:r>
        <w:t xml:space="preserve"> is the most useful collection </w:t>
      </w:r>
      <w:r w:rsidR="00773C06">
        <w:t>type; that’s why it is automatically imported by the Mojo compiler. I</w:t>
      </w:r>
      <w:r w:rsidR="00AE4FB9">
        <w:t xml:space="preserve">t aims to </w:t>
      </w:r>
      <w:r w:rsidR="00116CDD">
        <w:t>get the same functionality as</w:t>
      </w:r>
      <w:r w:rsidR="00AE4FB9">
        <w:t xml:space="preserve"> the Python </w:t>
      </w:r>
      <w:r w:rsidR="002A6E49">
        <w:rPr>
          <w:rStyle w:val="CodeinText"/>
        </w:rPr>
        <w:t>l</w:t>
      </w:r>
      <w:r w:rsidR="00AE4FB9" w:rsidRPr="00AE4FB9">
        <w:rPr>
          <w:rStyle w:val="CodeinText"/>
        </w:rPr>
        <w:t>ist</w:t>
      </w:r>
      <w:r w:rsidR="00AE4FB9">
        <w:t xml:space="preserve"> type. </w:t>
      </w:r>
    </w:p>
    <w:p w14:paraId="4BDDD2A9" w14:textId="25E67DD7" w:rsidR="00B060A9" w:rsidRDefault="00597C02" w:rsidP="00B060A9">
      <w:pPr>
        <w:pStyle w:val="Body1"/>
      </w:pPr>
      <w:r>
        <w:t xml:space="preserve">A </w:t>
      </w:r>
      <w:r w:rsidRPr="00597C02">
        <w:rPr>
          <w:rStyle w:val="CodeinText"/>
        </w:rPr>
        <w:t>List</w:t>
      </w:r>
      <w:r w:rsidR="00B060A9">
        <w:t xml:space="preserve"> </w:t>
      </w:r>
      <w:r w:rsidR="00B060A9" w:rsidRPr="00B060A9">
        <w:t xml:space="preserve">is </w:t>
      </w:r>
      <w:r w:rsidR="00E23F08">
        <w:t xml:space="preserve">like </w:t>
      </w:r>
      <w:r w:rsidR="00B060A9" w:rsidRPr="00B060A9">
        <w:t>a</w:t>
      </w:r>
      <w:r w:rsidR="004D5876">
        <w:t xml:space="preserve"> </w:t>
      </w:r>
      <w:r w:rsidR="004D5876" w:rsidRPr="00B060A9">
        <w:rPr>
          <w:i/>
          <w:iCs/>
        </w:rPr>
        <w:t>dynamically sized</w:t>
      </w:r>
      <w:r w:rsidR="00B060A9" w:rsidRPr="00B060A9">
        <w:t xml:space="preserve"> </w:t>
      </w:r>
      <w:r w:rsidR="00BB6601">
        <w:t xml:space="preserve">ordered </w:t>
      </w:r>
      <w:r w:rsidR="00B060A9" w:rsidRPr="00B060A9">
        <w:t xml:space="preserve">array of </w:t>
      </w:r>
      <w:r w:rsidR="00BB6601">
        <w:t>homogeneous (</w:t>
      </w:r>
      <w:r w:rsidR="00C20BCB">
        <w:t>same type</w:t>
      </w:r>
      <w:r w:rsidR="00BB6601">
        <w:t xml:space="preserve">) </w:t>
      </w:r>
      <w:r w:rsidR="00B060A9">
        <w:t>items:</w:t>
      </w:r>
      <w:r w:rsidR="00B060A9" w:rsidRPr="00B060A9">
        <w:t xml:space="preserve"> it allocates memory </w:t>
      </w:r>
      <w:r w:rsidR="004D5876">
        <w:t>o</w:t>
      </w:r>
      <w:r w:rsidR="00B060A9" w:rsidRPr="00B060A9">
        <w:t xml:space="preserve">n the heap to store </w:t>
      </w:r>
      <w:r w:rsidR="00B060A9">
        <w:t>its items</w:t>
      </w:r>
      <w:r w:rsidR="00B060A9" w:rsidRPr="00B060A9">
        <w:t xml:space="preserve"> </w:t>
      </w:r>
      <w:r>
        <w:t xml:space="preserve">and can </w:t>
      </w:r>
      <w:proofErr w:type="gramStart"/>
      <w:r>
        <w:t>grow in size</w:t>
      </w:r>
      <w:proofErr w:type="gramEnd"/>
      <w:r>
        <w:t xml:space="preserve"> </w:t>
      </w:r>
      <w:r w:rsidR="00B060A9" w:rsidRPr="00B060A9">
        <w:t xml:space="preserve">when needed. </w:t>
      </w:r>
      <w:r w:rsidR="00B060A9">
        <w:t xml:space="preserve">  </w:t>
      </w:r>
    </w:p>
    <w:p w14:paraId="5A75C7C8" w14:textId="532272E6" w:rsidR="00B060A9" w:rsidRPr="004D5876" w:rsidRDefault="00B060A9" w:rsidP="00B060A9">
      <w:pPr>
        <w:pStyle w:val="Body1"/>
        <w:rPr>
          <w:rFonts w:ascii="Courier New" w:hAnsi="Courier New"/>
          <w:color w:val="auto"/>
          <w:sz w:val="18"/>
        </w:rPr>
      </w:pPr>
      <w:r w:rsidRPr="00B060A9">
        <w:rPr>
          <w:rStyle w:val="CodeinText"/>
        </w:rPr>
        <w:t>List</w:t>
      </w:r>
      <w:r w:rsidRPr="00B060A9">
        <w:t xml:space="preserve"> </w:t>
      </w:r>
      <w:r w:rsidR="00570757">
        <w:t>can be made with primitive types, Strings, struct instances, anything that</w:t>
      </w:r>
      <w:r w:rsidRPr="00B060A9">
        <w:t xml:space="preserve"> conform</w:t>
      </w:r>
      <w:r w:rsidR="00570757">
        <w:t>s</w:t>
      </w:r>
      <w:r w:rsidRPr="00B060A9">
        <w:t xml:space="preserve"> to the </w:t>
      </w:r>
      <w:r w:rsidR="004D5876" w:rsidRPr="004D5876">
        <w:rPr>
          <w:rStyle w:val="CodeinText"/>
        </w:rPr>
        <w:t xml:space="preserve">Copyable </w:t>
      </w:r>
      <w:r w:rsidR="004D5876">
        <w:t>and</w:t>
      </w:r>
      <w:r w:rsidR="004D5876" w:rsidRPr="004D5876">
        <w:rPr>
          <w:rStyle w:val="CodeinText"/>
        </w:rPr>
        <w:t xml:space="preserve"> Movable </w:t>
      </w:r>
      <w:r w:rsidRPr="00B060A9">
        <w:t>trait</w:t>
      </w:r>
      <w:r>
        <w:t xml:space="preserve"> (see § 7.3.1</w:t>
      </w:r>
      <w:r w:rsidR="004E42A1">
        <w:t>)</w:t>
      </w:r>
      <w:r w:rsidRPr="00B060A9">
        <w:t>.</w:t>
      </w:r>
      <w:r w:rsidR="00E23F08">
        <w:t xml:space="preserve"> </w:t>
      </w:r>
    </w:p>
    <w:p w14:paraId="5A8CA436" w14:textId="7C246871" w:rsidR="00D11EC4" w:rsidRDefault="00E23F08" w:rsidP="00E23F08">
      <w:pPr>
        <w:pStyle w:val="Body"/>
        <w:ind w:firstLine="0"/>
      </w:pPr>
      <w:r>
        <w:t xml:space="preserve">If type </w:t>
      </w:r>
      <w:r w:rsidRPr="00E23F08">
        <w:rPr>
          <w:rStyle w:val="CodeinText"/>
        </w:rPr>
        <w:t>T</w:t>
      </w:r>
      <w:r>
        <w:t xml:space="preserve"> implements </w:t>
      </w:r>
      <w:r w:rsidR="004D5876" w:rsidRPr="004D5876">
        <w:t>these traits</w:t>
      </w:r>
      <w:r w:rsidRPr="00E23F08">
        <w:t>, then</w:t>
      </w:r>
      <w:r w:rsidR="004D5876">
        <w:t xml:space="preserve"> </w:t>
      </w:r>
      <w:r w:rsidRPr="00E23F08">
        <w:t>we can make a</w:t>
      </w:r>
      <w:r>
        <w:rPr>
          <w:rStyle w:val="CodeinText"/>
        </w:rPr>
        <w:t xml:space="preserve"> var </w:t>
      </w:r>
      <w:proofErr w:type="spellStart"/>
      <w:r>
        <w:rPr>
          <w:rStyle w:val="CodeinText"/>
        </w:rPr>
        <w:t>lst</w:t>
      </w:r>
      <w:proofErr w:type="spellEnd"/>
      <w:r>
        <w:rPr>
          <w:rStyle w:val="CodeinText"/>
        </w:rPr>
        <w:t xml:space="preserve"> = List[T</w:t>
      </w:r>
      <w:r w:rsidRPr="004D5876">
        <w:t>]()</w:t>
      </w:r>
      <w:r w:rsidR="004D5876" w:rsidRPr="004D5876">
        <w:t xml:space="preserve">, which is an empty </w:t>
      </w:r>
      <w:r w:rsidR="004D5876">
        <w:rPr>
          <w:rStyle w:val="CodeinText"/>
        </w:rPr>
        <w:t>List.</w:t>
      </w:r>
      <w:r w:rsidR="004E42A1">
        <w:rPr>
          <w:rStyle w:val="CodeinText"/>
        </w:rPr>
        <w:t xml:space="preserve"> </w:t>
      </w:r>
      <w:r>
        <w:t xml:space="preserve">A List is </w:t>
      </w:r>
      <w:r w:rsidR="004D5876">
        <w:t xml:space="preserve">defined as </w:t>
      </w:r>
      <w:r>
        <w:t>a struct that has two fields:</w:t>
      </w:r>
    </w:p>
    <w:p w14:paraId="6EA131C0" w14:textId="0991A16B" w:rsidR="00E23F08" w:rsidRDefault="00E23F08" w:rsidP="004D5876">
      <w:pPr>
        <w:pStyle w:val="ListNumbered"/>
        <w:numPr>
          <w:ilvl w:val="0"/>
          <w:numId w:val="35"/>
        </w:numPr>
      </w:pPr>
      <w:r w:rsidRPr="00E23F08">
        <w:rPr>
          <w:rStyle w:val="CodeinText"/>
        </w:rPr>
        <w:t>capacity</w:t>
      </w:r>
      <w:r>
        <w:t xml:space="preserve">: </w:t>
      </w:r>
      <w:r w:rsidR="00C20BCB">
        <w:t xml:space="preserve">which is </w:t>
      </w:r>
      <w:r>
        <w:t>an integer</w:t>
      </w:r>
      <w:r w:rsidR="00567EE5">
        <w:t>:</w:t>
      </w:r>
      <w:r>
        <w:t xml:space="preserve"> the number of items the </w:t>
      </w:r>
      <w:r w:rsidRPr="00C20BCB">
        <w:rPr>
          <w:rStyle w:val="CodeinText"/>
        </w:rPr>
        <w:t>List</w:t>
      </w:r>
      <w:r>
        <w:t xml:space="preserve"> can contain without resizing</w:t>
      </w:r>
      <w:r w:rsidR="00567EE5">
        <w:t xml:space="preserve"> is given by</w:t>
      </w:r>
      <w:r>
        <w:t xml:space="preserve"> </w:t>
      </w:r>
      <w:proofErr w:type="spellStart"/>
      <w:r w:rsidRPr="00E23F08">
        <w:rPr>
          <w:rStyle w:val="CodeinText"/>
        </w:rPr>
        <w:t>lst.capacity</w:t>
      </w:r>
      <w:proofErr w:type="spellEnd"/>
    </w:p>
    <w:p w14:paraId="03C8EF27" w14:textId="5D478623" w:rsidR="00E23F08" w:rsidRPr="00E23F08" w:rsidRDefault="00567EE5" w:rsidP="004D5876">
      <w:pPr>
        <w:pStyle w:val="ListNumbered"/>
        <w:rPr>
          <w:rStyle w:val="CodeinText"/>
        </w:rPr>
      </w:pPr>
      <w:r>
        <w:lastRenderedPageBreak/>
        <w:t xml:space="preserve"> </w:t>
      </w:r>
      <w:r w:rsidR="00E23F08" w:rsidRPr="00E23F08">
        <w:rPr>
          <w:rStyle w:val="CodeinText"/>
        </w:rPr>
        <w:t>data</w:t>
      </w:r>
      <w:r w:rsidR="00E23F08">
        <w:t>:  this is a pointer</w:t>
      </w:r>
      <w:r w:rsidR="00C20BCB">
        <w:t xml:space="preserve"> to the start of the </w:t>
      </w:r>
      <w:r w:rsidR="00C20BCB" w:rsidRPr="00C20BCB">
        <w:rPr>
          <w:rStyle w:val="CodeinText"/>
        </w:rPr>
        <w:t>List</w:t>
      </w:r>
      <w:r w:rsidR="00C20BCB">
        <w:t>’s items</w:t>
      </w:r>
      <w:r w:rsidR="00E23F08">
        <w:t xml:space="preserve">, more precisely an </w:t>
      </w:r>
      <w:proofErr w:type="spellStart"/>
      <w:r w:rsidR="00E23F08" w:rsidRPr="00E23F08">
        <w:rPr>
          <w:rStyle w:val="CodeinText"/>
        </w:rPr>
        <w:t>UnsafePointer</w:t>
      </w:r>
      <w:proofErr w:type="spellEnd"/>
      <w:r w:rsidR="00E23F08" w:rsidRPr="00E23F08">
        <w:rPr>
          <w:rStyle w:val="CodeinText"/>
        </w:rPr>
        <w:t>[T]</w:t>
      </w:r>
      <w:r w:rsidR="00E23F08">
        <w:rPr>
          <w:rStyle w:val="CodeinText"/>
        </w:rPr>
        <w:t xml:space="preserve">, </w:t>
      </w:r>
      <w:proofErr w:type="spellStart"/>
      <w:r w:rsidR="00E23F08">
        <w:rPr>
          <w:rStyle w:val="CodeinText"/>
        </w:rPr>
        <w:t>lst.data</w:t>
      </w:r>
      <w:proofErr w:type="spellEnd"/>
      <w:r w:rsidR="00E23F08">
        <w:rPr>
          <w:rStyle w:val="CodeinText"/>
        </w:rPr>
        <w:t xml:space="preserve"> </w:t>
      </w:r>
      <w:r w:rsidR="00E23F08" w:rsidRPr="00E23F08">
        <w:t>gives the address of this pointer</w:t>
      </w:r>
      <w:r w:rsidR="00E23F08">
        <w:t xml:space="preserve">, for example: </w:t>
      </w:r>
      <w:r w:rsidR="00E23F08" w:rsidRPr="00E23F08">
        <w:t xml:space="preserve">  </w:t>
      </w:r>
      <w:r w:rsidR="00E23F08" w:rsidRPr="00E23F08">
        <w:rPr>
          <w:rStyle w:val="CodeinText"/>
        </w:rPr>
        <w:t>print(</w:t>
      </w:r>
      <w:proofErr w:type="spellStart"/>
      <w:r w:rsidR="00E23F08" w:rsidRPr="00E23F08">
        <w:rPr>
          <w:rStyle w:val="CodeinText"/>
        </w:rPr>
        <w:t>lst.</w:t>
      </w:r>
      <w:proofErr w:type="gramStart"/>
      <w:r w:rsidR="00E23F08" w:rsidRPr="00E23F08">
        <w:rPr>
          <w:rStyle w:val="CodeinText"/>
        </w:rPr>
        <w:t>data</w:t>
      </w:r>
      <w:proofErr w:type="spellEnd"/>
      <w:r w:rsidR="00BB5BDB">
        <w:rPr>
          <w:rStyle w:val="CodeinText"/>
        </w:rPr>
        <w:t>)</w:t>
      </w:r>
      <w:r w:rsidR="00E23F08" w:rsidRPr="00E23F08">
        <w:rPr>
          <w:rStyle w:val="CodeinText"/>
        </w:rPr>
        <w:t>#</w:t>
      </w:r>
      <w:proofErr w:type="gramEnd"/>
      <w:r w:rsidR="00E23F08" w:rsidRPr="00E23F08">
        <w:rPr>
          <w:rStyle w:val="CodeinText"/>
        </w:rPr>
        <w:t xml:space="preserve"> =&gt; 0x1161bfe02000</w:t>
      </w:r>
    </w:p>
    <w:p w14:paraId="4E8B595C" w14:textId="77777777" w:rsidR="00E23F08" w:rsidRPr="00E23F08" w:rsidRDefault="00E23F08" w:rsidP="00E23F08">
      <w:pPr>
        <w:pStyle w:val="Body"/>
      </w:pPr>
    </w:p>
    <w:p w14:paraId="13A2F90C" w14:textId="7A2A30EC" w:rsidR="00D86066" w:rsidRDefault="00D86066" w:rsidP="00D86066">
      <w:pPr>
        <w:pStyle w:val="Head2"/>
        <w:numPr>
          <w:ilvl w:val="0"/>
          <w:numId w:val="0"/>
        </w:numPr>
        <w:ind w:left="1224" w:hanging="1224"/>
      </w:pPr>
      <w:r>
        <w:t>8.3.1 Creating and resizing Lists</w:t>
      </w:r>
    </w:p>
    <w:p w14:paraId="5CB67F67" w14:textId="551111E2" w:rsidR="00DB7BE2" w:rsidRDefault="00DB7BE2" w:rsidP="00DB7BE2">
      <w:pPr>
        <w:pStyle w:val="Body1"/>
      </w:pPr>
      <w:r>
        <w:t xml:space="preserve">Unlike what you perhaps would expect, </w:t>
      </w:r>
      <w:proofErr w:type="spellStart"/>
      <w:r w:rsidRPr="00DB7BE2">
        <w:rPr>
          <w:rStyle w:val="CodeinText"/>
        </w:rPr>
        <w:t>ListLiteral</w:t>
      </w:r>
      <w:proofErr w:type="spellEnd"/>
      <w:r w:rsidRPr="00DB7BE2">
        <w:t xml:space="preserve"> is not compatible with the </w:t>
      </w:r>
      <w:r w:rsidRPr="00DB7BE2">
        <w:rPr>
          <w:rStyle w:val="CodeinText"/>
        </w:rPr>
        <w:t>List</w:t>
      </w:r>
      <w:r w:rsidRPr="00DB7BE2">
        <w:t xml:space="preserve"> t</w:t>
      </w:r>
      <w:r>
        <w:t>ype:</w:t>
      </w:r>
    </w:p>
    <w:p w14:paraId="3CC4BD3A" w14:textId="77777777" w:rsidR="00DB7BE2" w:rsidRDefault="00DB7BE2" w:rsidP="00DB7BE2">
      <w:pPr>
        <w:pStyle w:val="Code"/>
      </w:pPr>
    </w:p>
    <w:p w14:paraId="1CCAFBA9" w14:textId="72976F01" w:rsidR="00DB7BE2" w:rsidRPr="00DB7BE2" w:rsidRDefault="00DB7BE2" w:rsidP="00DB7BE2">
      <w:pPr>
        <w:pStyle w:val="Code"/>
      </w:pPr>
      <w:r w:rsidRPr="00DB7BE2">
        <w:t xml:space="preserve">var mojo_list: List[Int] = [1, 2, 3, 4]  </w:t>
      </w:r>
    </w:p>
    <w:p w14:paraId="3225508C" w14:textId="346BDF21" w:rsidR="00DB7BE2" w:rsidRPr="00DB7BE2" w:rsidRDefault="00DB7BE2" w:rsidP="00DB7BE2">
      <w:pPr>
        <w:pStyle w:val="Code"/>
      </w:pPr>
      <w:r w:rsidRPr="00DB7BE2">
        <w:t># =&gt; error: cannot implicitly convert 'ListLiteral[Int, Int, Int, Int]' value to 'List[Int]'</w:t>
      </w:r>
    </w:p>
    <w:p w14:paraId="1690ED38" w14:textId="77777777" w:rsidR="00DB7BE2" w:rsidRDefault="00DB7BE2" w:rsidP="00DB7BE2">
      <w:pPr>
        <w:pStyle w:val="Body1"/>
        <w:rPr>
          <w:rFonts w:ascii="Courier New" w:hAnsi="Courier New"/>
          <w:color w:val="auto"/>
          <w:sz w:val="18"/>
        </w:rPr>
      </w:pPr>
    </w:p>
    <w:p w14:paraId="48949EEE" w14:textId="3B23D243" w:rsidR="00B060A9" w:rsidRDefault="00702E41" w:rsidP="00567EE5">
      <w:pPr>
        <w:pStyle w:val="Body"/>
        <w:ind w:firstLine="0"/>
        <w:rPr>
          <w:rStyle w:val="CodeinText"/>
        </w:rPr>
      </w:pPr>
      <w:r>
        <w:t xml:space="preserve">Let’s review </w:t>
      </w:r>
      <w:r w:rsidR="00DB7BE2">
        <w:t>the ways to construct a List</w:t>
      </w:r>
      <w:r>
        <w:t>.</w:t>
      </w:r>
      <w:r w:rsidR="00567EE5">
        <w:t xml:space="preserve"> </w:t>
      </w:r>
      <w:r w:rsidR="00B060A9" w:rsidRPr="00B060A9">
        <w:t xml:space="preserve">Declare the </w:t>
      </w:r>
      <w:r w:rsidR="00B060A9">
        <w:t>item</w:t>
      </w:r>
      <w:r w:rsidR="00B060A9" w:rsidRPr="00B060A9">
        <w:t xml:space="preserve"> type as a </w:t>
      </w:r>
      <w:r w:rsidR="00B060A9" w:rsidRPr="00B060A9">
        <w:rPr>
          <w:i/>
          <w:iCs/>
        </w:rPr>
        <w:t>parameter</w:t>
      </w:r>
      <w:r w:rsidR="00B060A9">
        <w:t xml:space="preserve"> to</w:t>
      </w:r>
      <w:r w:rsidR="00B060A9" w:rsidRPr="00B060A9">
        <w:t xml:space="preserve"> create a</w:t>
      </w:r>
      <w:r w:rsidR="00B060A9">
        <w:t>n empty</w:t>
      </w:r>
      <w:r w:rsidR="00B060A9" w:rsidRPr="00B060A9">
        <w:t xml:space="preserve"> </w:t>
      </w:r>
      <w:r w:rsidR="00B060A9" w:rsidRPr="00B060A9">
        <w:rPr>
          <w:rStyle w:val="CodeinText"/>
        </w:rPr>
        <w:t>List</w:t>
      </w:r>
      <w:r w:rsidR="00B060A9" w:rsidRPr="00B060A9">
        <w:t>, like this</w:t>
      </w:r>
      <w:r w:rsidR="003970E1">
        <w:t xml:space="preserve"> for </w:t>
      </w:r>
      <w:r w:rsidR="00AE4FB9">
        <w:rPr>
          <w:rStyle w:val="CodeinText"/>
        </w:rPr>
        <w:t>Int</w:t>
      </w:r>
      <w:r w:rsidR="003970E1">
        <w:t xml:space="preserve"> items</w:t>
      </w:r>
      <w:r w:rsidR="00F86350">
        <w:t xml:space="preserve"> (see </w:t>
      </w:r>
      <w:r w:rsidR="00F86350" w:rsidRPr="000979F2">
        <w:rPr>
          <w:rStyle w:val="CodeinText"/>
        </w:rPr>
        <w:t>list1.mojo</w:t>
      </w:r>
      <w:r w:rsidR="00F86350">
        <w:t>)</w:t>
      </w:r>
      <w:r w:rsidR="00B060A9" w:rsidRPr="00B060A9">
        <w:t>:</w:t>
      </w:r>
      <w:r w:rsidR="00B060A9">
        <w:t xml:space="preserve"> </w:t>
      </w:r>
      <w:r w:rsidR="00F86350">
        <w:tab/>
      </w:r>
      <w:r w:rsidR="00B060A9" w:rsidRPr="00B060A9">
        <w:rPr>
          <w:rStyle w:val="CodeinText"/>
        </w:rPr>
        <w:t xml:space="preserve">var </w:t>
      </w:r>
      <w:proofErr w:type="spellStart"/>
      <w:r w:rsidR="00B060A9" w:rsidRPr="00B060A9">
        <w:rPr>
          <w:rStyle w:val="CodeinText"/>
        </w:rPr>
        <w:t>lst</w:t>
      </w:r>
      <w:proofErr w:type="spellEnd"/>
      <w:r w:rsidR="00B060A9" w:rsidRPr="00B060A9">
        <w:rPr>
          <w:rStyle w:val="CodeinText"/>
        </w:rPr>
        <w:t xml:space="preserve"> = List[</w:t>
      </w:r>
      <w:r w:rsidR="00AE4FB9">
        <w:rPr>
          <w:rStyle w:val="CodeinText"/>
          <w:b/>
          <w:bCs/>
        </w:rPr>
        <w:t>Int</w:t>
      </w:r>
      <w:r w:rsidR="00B060A9" w:rsidRPr="00B060A9">
        <w:rPr>
          <w:rStyle w:val="CodeinText"/>
        </w:rPr>
        <w:t>]()</w:t>
      </w:r>
    </w:p>
    <w:p w14:paraId="20383A9C" w14:textId="2F97A3A3" w:rsidR="00140946" w:rsidRPr="00140946" w:rsidRDefault="00140946" w:rsidP="00907A45">
      <w:pPr>
        <w:pStyle w:val="Body"/>
        <w:ind w:firstLine="0"/>
        <w:rPr>
          <w:rStyle w:val="CodeinText"/>
          <w:rFonts w:ascii="Verdana" w:hAnsi="Verdana"/>
          <w:color w:val="000000"/>
          <w:sz w:val="16"/>
        </w:rPr>
      </w:pPr>
      <w:r w:rsidRPr="00140946">
        <w:rPr>
          <w:rStyle w:val="CodeinText"/>
          <w:rFonts w:ascii="Verdana" w:hAnsi="Verdana"/>
          <w:color w:val="000000"/>
          <w:sz w:val="16"/>
        </w:rPr>
        <w:t>(As always, the ()</w:t>
      </w:r>
      <w:r>
        <w:rPr>
          <w:rStyle w:val="CodeinText"/>
          <w:rFonts w:ascii="Verdana" w:hAnsi="Verdana"/>
          <w:color w:val="000000"/>
          <w:sz w:val="16"/>
        </w:rPr>
        <w:t xml:space="preserve"> </w:t>
      </w:r>
      <w:r w:rsidRPr="00140946">
        <w:rPr>
          <w:rStyle w:val="CodeinText"/>
          <w:rFonts w:ascii="Verdana" w:hAnsi="Verdana"/>
          <w:color w:val="000000"/>
          <w:sz w:val="16"/>
        </w:rPr>
        <w:t>at the end are a call to the constructor of the type</w:t>
      </w:r>
      <w:r>
        <w:rPr>
          <w:rStyle w:val="CodeinText"/>
          <w:rFonts w:ascii="Verdana" w:hAnsi="Verdana"/>
          <w:color w:val="000000"/>
          <w:sz w:val="16"/>
        </w:rPr>
        <w:t>.</w:t>
      </w:r>
      <w:r w:rsidRPr="00140946">
        <w:rPr>
          <w:rStyle w:val="CodeinText"/>
          <w:rFonts w:ascii="Verdana" w:hAnsi="Verdana"/>
          <w:color w:val="000000"/>
          <w:sz w:val="16"/>
        </w:rPr>
        <w:t>)</w:t>
      </w:r>
    </w:p>
    <w:p w14:paraId="3E39E2F9" w14:textId="5CBBCF6C" w:rsidR="00570757" w:rsidRPr="00570757" w:rsidRDefault="00AE4FB9" w:rsidP="00570757">
      <w:pPr>
        <w:pStyle w:val="Body"/>
        <w:ind w:firstLine="0"/>
      </w:pPr>
      <w:r>
        <w:t xml:space="preserve">This is a </w:t>
      </w:r>
      <w:r w:rsidRPr="00E23F08">
        <w:rPr>
          <w:rStyle w:val="CodeinText"/>
        </w:rPr>
        <w:t>List</w:t>
      </w:r>
      <w:r>
        <w:t xml:space="preserve"> with one item</w:t>
      </w:r>
      <w:r w:rsidR="00567EE5">
        <w:t xml:space="preserve"> with value 8</w:t>
      </w:r>
      <w:r>
        <w:t>:</w:t>
      </w:r>
      <w:r w:rsidR="00570757">
        <w:t xml:space="preserve">   </w:t>
      </w:r>
      <w:r w:rsidR="00570757" w:rsidRPr="00570757">
        <w:rPr>
          <w:rStyle w:val="CodeinText"/>
        </w:rPr>
        <w:t xml:space="preserve">var </w:t>
      </w:r>
      <w:proofErr w:type="spellStart"/>
      <w:r w:rsidR="00570757" w:rsidRPr="00570757">
        <w:rPr>
          <w:rStyle w:val="CodeinText"/>
        </w:rPr>
        <w:t>lst</w:t>
      </w:r>
      <w:proofErr w:type="spellEnd"/>
      <w:r w:rsidR="00570757" w:rsidRPr="00570757">
        <w:rPr>
          <w:rStyle w:val="CodeinText"/>
        </w:rPr>
        <w:t xml:space="preserve"> = List[Int](8)</w:t>
      </w:r>
      <w:r w:rsidR="00570757" w:rsidRPr="00570757">
        <w:t xml:space="preserve"> </w:t>
      </w:r>
    </w:p>
    <w:p w14:paraId="08B98A56" w14:textId="77777777" w:rsidR="00570757" w:rsidRDefault="00570757" w:rsidP="003970E1">
      <w:pPr>
        <w:pStyle w:val="Body"/>
        <w:ind w:firstLine="0"/>
      </w:pPr>
      <w:r>
        <w:t xml:space="preserve">Once one or more values are present, the type can be inferred, so this is equivalent to: </w:t>
      </w:r>
    </w:p>
    <w:p w14:paraId="6117AF73" w14:textId="3BE3A83A" w:rsidR="00AF07BF" w:rsidRPr="00AF07BF" w:rsidRDefault="00AF07BF" w:rsidP="00AF07BF">
      <w:pPr>
        <w:pStyle w:val="Body"/>
        <w:rPr>
          <w:rStyle w:val="CodeinText"/>
        </w:rPr>
      </w:pPr>
      <w:r w:rsidRPr="00AF07BF">
        <w:rPr>
          <w:rStyle w:val="CodeinText"/>
        </w:rPr>
        <w:t xml:space="preserve">var </w:t>
      </w:r>
      <w:proofErr w:type="spellStart"/>
      <w:r w:rsidRPr="00AF07BF">
        <w:rPr>
          <w:rStyle w:val="CodeinText"/>
        </w:rPr>
        <w:t>lst</w:t>
      </w:r>
      <w:proofErr w:type="spellEnd"/>
      <w:r w:rsidRPr="00AF07BF">
        <w:rPr>
          <w:rStyle w:val="CodeinText"/>
        </w:rPr>
        <w:t xml:space="preserve"> = List(8)</w:t>
      </w:r>
    </w:p>
    <w:p w14:paraId="5B5514C3" w14:textId="52A12621" w:rsidR="00AF07BF" w:rsidRDefault="00AF07BF" w:rsidP="00AF07BF">
      <w:pPr>
        <w:pStyle w:val="Body"/>
        <w:ind w:firstLine="0"/>
        <w:rPr>
          <w:rStyle w:val="CodeinText"/>
        </w:rPr>
      </w:pPr>
      <w:r>
        <w:t xml:space="preserve">Here is a </w:t>
      </w:r>
      <w:r w:rsidRPr="00AF07BF">
        <w:rPr>
          <w:rStyle w:val="CodeinText"/>
        </w:rPr>
        <w:t>List</w:t>
      </w:r>
      <w:r>
        <w:t xml:space="preserve"> with four elements:  </w:t>
      </w:r>
      <w:r w:rsidRPr="00AF07BF">
        <w:rPr>
          <w:rStyle w:val="CodeinText"/>
        </w:rPr>
        <w:t xml:space="preserve">var </w:t>
      </w:r>
      <w:proofErr w:type="spellStart"/>
      <w:r w:rsidRPr="00AF07BF">
        <w:rPr>
          <w:rStyle w:val="CodeinText"/>
        </w:rPr>
        <w:t>lst</w:t>
      </w:r>
      <w:proofErr w:type="spellEnd"/>
      <w:r w:rsidRPr="00AF07BF">
        <w:rPr>
          <w:rStyle w:val="CodeinText"/>
        </w:rPr>
        <w:t xml:space="preserve"> = List(</w:t>
      </w:r>
      <w:r>
        <w:rPr>
          <w:rStyle w:val="CodeinText"/>
        </w:rPr>
        <w:t>7, 13, 42, 108</w:t>
      </w:r>
      <w:r w:rsidRPr="00AF07BF">
        <w:rPr>
          <w:rStyle w:val="CodeinText"/>
        </w:rPr>
        <w:t>)</w:t>
      </w:r>
    </w:p>
    <w:p w14:paraId="6629CEA3" w14:textId="5665BDAD" w:rsidR="004C1541" w:rsidRDefault="000979F2" w:rsidP="000979F2">
      <w:pPr>
        <w:pStyle w:val="Body"/>
        <w:ind w:firstLine="0"/>
        <w:rPr>
          <w:rStyle w:val="CodeinText"/>
          <w:rFonts w:ascii="Verdana" w:hAnsi="Verdana"/>
          <w:color w:val="000000"/>
          <w:sz w:val="16"/>
        </w:rPr>
      </w:pPr>
      <w:r w:rsidRPr="000979F2">
        <w:rPr>
          <w:rStyle w:val="CodeinText"/>
          <w:rFonts w:ascii="Verdana" w:hAnsi="Verdana"/>
          <w:color w:val="000000"/>
          <w:sz w:val="16"/>
        </w:rPr>
        <w:t>We are using variadic arguments here to construct this List.</w:t>
      </w:r>
      <w:r>
        <w:rPr>
          <w:rStyle w:val="CodeinText"/>
          <w:rFonts w:ascii="Verdana" w:hAnsi="Verdana"/>
          <w:color w:val="000000"/>
          <w:sz w:val="16"/>
        </w:rPr>
        <w:t xml:space="preserve"> This is made possible by the following </w:t>
      </w:r>
      <w:r w:rsidR="00567EE5" w:rsidRPr="00567EE5">
        <w:rPr>
          <w:rStyle w:val="CodeinText"/>
        </w:rPr>
        <w:t>List</w:t>
      </w:r>
      <w:r w:rsidR="00567EE5">
        <w:rPr>
          <w:rStyle w:val="CodeinText"/>
          <w:rFonts w:ascii="Verdana" w:hAnsi="Verdana"/>
          <w:color w:val="000000"/>
          <w:sz w:val="16"/>
        </w:rPr>
        <w:t xml:space="preserve"> </w:t>
      </w:r>
      <w:r>
        <w:rPr>
          <w:rStyle w:val="CodeinText"/>
          <w:rFonts w:ascii="Verdana" w:hAnsi="Verdana"/>
          <w:color w:val="000000"/>
          <w:sz w:val="16"/>
        </w:rPr>
        <w:t>constructor</w:t>
      </w:r>
      <w:r w:rsidR="004C1541">
        <w:rPr>
          <w:rStyle w:val="CodeinText"/>
          <w:rFonts w:ascii="Verdana" w:hAnsi="Verdana"/>
          <w:color w:val="000000"/>
          <w:sz w:val="16"/>
        </w:rPr>
        <w:t xml:space="preserve">, which uses a </w:t>
      </w:r>
      <w:proofErr w:type="spellStart"/>
      <w:r w:rsidR="004C1541" w:rsidRPr="004C1541">
        <w:rPr>
          <w:rStyle w:val="CodeinText"/>
        </w:rPr>
        <w:t>VariadicListMem</w:t>
      </w:r>
      <w:proofErr w:type="spellEnd"/>
      <w:r w:rsidR="004C1541">
        <w:rPr>
          <w:rStyle w:val="CodeinText"/>
          <w:rFonts w:ascii="Verdana" w:hAnsi="Verdana"/>
          <w:color w:val="000000"/>
          <w:sz w:val="16"/>
        </w:rPr>
        <w:t xml:space="preserve"> type for the list items:</w:t>
      </w:r>
    </w:p>
    <w:p w14:paraId="19735903" w14:textId="08455064" w:rsidR="000979F2" w:rsidRPr="004C1541" w:rsidRDefault="000979F2" w:rsidP="000979F2">
      <w:pPr>
        <w:pStyle w:val="Body"/>
        <w:ind w:firstLine="0"/>
        <w:rPr>
          <w:rStyle w:val="CodeinText"/>
        </w:rPr>
      </w:pPr>
      <w:r w:rsidRPr="004C1541">
        <w:rPr>
          <w:rStyle w:val="CodeinText"/>
        </w:rPr>
        <w:t xml:space="preserve">__init__(out self, *, owned elements: </w:t>
      </w:r>
      <w:proofErr w:type="spellStart"/>
      <w:r w:rsidRPr="004C1541">
        <w:rPr>
          <w:rStyle w:val="CodeinText"/>
          <w:b/>
          <w:bCs/>
        </w:rPr>
        <w:t>VariadicListMem</w:t>
      </w:r>
      <w:proofErr w:type="spellEnd"/>
      <w:r w:rsidRPr="004C1541">
        <w:rPr>
          <w:rStyle w:val="CodeinText"/>
        </w:rPr>
        <w:t>[T, origin])</w:t>
      </w:r>
    </w:p>
    <w:p w14:paraId="3335F4A1" w14:textId="6962FEE0" w:rsidR="00567EE5" w:rsidRDefault="00567EE5" w:rsidP="003970E1">
      <w:pPr>
        <w:pStyle w:val="Body"/>
        <w:ind w:firstLine="0"/>
      </w:pPr>
      <w:r>
        <w:t xml:space="preserve">(The parameter </w:t>
      </w:r>
      <w:r w:rsidRPr="004C1541">
        <w:rPr>
          <w:rStyle w:val="CodeinText"/>
        </w:rPr>
        <w:t>origin</w:t>
      </w:r>
      <w:r>
        <w:t xml:space="preserve"> here has to do with the lifetime of </w:t>
      </w:r>
      <w:r w:rsidRPr="00567EE5">
        <w:rPr>
          <w:rStyle w:val="CodeinText"/>
        </w:rPr>
        <w:t>elements</w:t>
      </w:r>
      <w:r>
        <w:t>. We’ll explain what it means in chapter 9.)</w:t>
      </w:r>
    </w:p>
    <w:p w14:paraId="5EEBD9F7" w14:textId="77777777" w:rsidR="00116CDD" w:rsidRDefault="00116CDD" w:rsidP="00116CDD">
      <w:pPr>
        <w:pStyle w:val="Body"/>
        <w:ind w:firstLine="0"/>
        <w:rPr>
          <w:rStyle w:val="CodeinText"/>
        </w:rPr>
      </w:pPr>
    </w:p>
    <w:p w14:paraId="3C7B6061" w14:textId="3EA6F2D9" w:rsidR="00AE4FB9" w:rsidRDefault="00AF07BF" w:rsidP="003970E1">
      <w:pPr>
        <w:pStyle w:val="Body"/>
        <w:ind w:firstLine="0"/>
      </w:pPr>
      <w:r>
        <w:t xml:space="preserve">Lists are </w:t>
      </w:r>
      <w:r w:rsidRPr="00BB6601">
        <w:rPr>
          <w:i/>
          <w:iCs/>
        </w:rPr>
        <w:t>indexed</w:t>
      </w:r>
      <w:r>
        <w:t xml:space="preserve"> with integers starting from 0:</w:t>
      </w:r>
    </w:p>
    <w:p w14:paraId="523C1E2E" w14:textId="77777777" w:rsidR="00AF07BF" w:rsidRDefault="00AF07BF" w:rsidP="003970E1">
      <w:pPr>
        <w:pStyle w:val="Body"/>
        <w:ind w:firstLine="0"/>
      </w:pPr>
      <w:r>
        <w:tab/>
      </w:r>
      <w:r>
        <w:tab/>
      </w:r>
    </w:p>
    <w:p w14:paraId="7E6667F2" w14:textId="24D611AA" w:rsidR="003970E1" w:rsidRPr="003970E1" w:rsidRDefault="00AF07BF" w:rsidP="00E14663">
      <w:pPr>
        <w:pStyle w:val="Code"/>
      </w:pPr>
      <w:r>
        <w:tab/>
      </w:r>
      <w:r>
        <w:tab/>
      </w:r>
      <w:r w:rsidRPr="00AF07BF">
        <w:rPr>
          <w:rStyle w:val="CodeinText"/>
        </w:rPr>
        <w:t>var lst = List(</w:t>
      </w:r>
      <w:r>
        <w:rPr>
          <w:rStyle w:val="CodeinText"/>
        </w:rPr>
        <w:t>7, 13, 42, 108</w:t>
      </w:r>
      <w:r w:rsidRPr="00AF07BF">
        <w:rPr>
          <w:rStyle w:val="CodeinText"/>
        </w:rPr>
        <w:t>)</w:t>
      </w:r>
    </w:p>
    <w:p w14:paraId="55782674" w14:textId="21E769B9" w:rsidR="00B060A9" w:rsidRPr="00AF07BF" w:rsidRDefault="00AF07BF" w:rsidP="00B060A9">
      <w:pPr>
        <w:pStyle w:val="Body1"/>
        <w:rPr>
          <w:b/>
          <w:bCs/>
        </w:rPr>
      </w:pPr>
      <w:r w:rsidRPr="00AF07BF">
        <w:rPr>
          <w:b/>
          <w:bCs/>
        </w:rPr>
        <w:t xml:space="preserve">         indices:</w:t>
      </w:r>
      <w:r w:rsidRPr="00AF07BF">
        <w:rPr>
          <w:b/>
          <w:bCs/>
        </w:rPr>
        <w:tab/>
      </w:r>
      <w:r w:rsidR="00E14663">
        <w:rPr>
          <w:b/>
          <w:bCs/>
        </w:rPr>
        <w:t xml:space="preserve"> </w:t>
      </w:r>
      <w:r w:rsidRPr="00AF07BF">
        <w:rPr>
          <w:b/>
          <w:bCs/>
        </w:rPr>
        <w:tab/>
        <w:t xml:space="preserve">               </w:t>
      </w:r>
      <w:r w:rsidR="00E14663">
        <w:rPr>
          <w:b/>
          <w:bCs/>
        </w:rPr>
        <w:t xml:space="preserve"> </w:t>
      </w:r>
      <w:r w:rsidRPr="00AF07BF">
        <w:rPr>
          <w:b/>
          <w:bCs/>
        </w:rPr>
        <w:t xml:space="preserve"> 0    </w:t>
      </w:r>
      <w:r>
        <w:rPr>
          <w:b/>
          <w:bCs/>
        </w:rPr>
        <w:t xml:space="preserve"> </w:t>
      </w:r>
      <w:r w:rsidRPr="00AF07BF">
        <w:rPr>
          <w:b/>
          <w:bCs/>
        </w:rPr>
        <w:t xml:space="preserve">1      2       3 </w:t>
      </w:r>
    </w:p>
    <w:p w14:paraId="70DF5507" w14:textId="77777777" w:rsidR="00AF07BF" w:rsidRDefault="00AF07BF" w:rsidP="00AF07BF">
      <w:pPr>
        <w:pStyle w:val="Body"/>
      </w:pPr>
    </w:p>
    <w:p w14:paraId="74A75088" w14:textId="1B74A6C5" w:rsidR="00E14663" w:rsidRPr="00E14663" w:rsidRDefault="00E14663" w:rsidP="00E14663">
      <w:pPr>
        <w:pStyle w:val="Code"/>
      </w:pPr>
      <w:r w:rsidRPr="00E14663">
        <w:t>    print(lst[0])  # =&gt; 7</w:t>
      </w:r>
    </w:p>
    <w:p w14:paraId="51C96206" w14:textId="652E9B1F" w:rsidR="00E14663" w:rsidRPr="00E14663" w:rsidRDefault="00E14663" w:rsidP="00E14663">
      <w:pPr>
        <w:pStyle w:val="Code"/>
      </w:pPr>
      <w:r w:rsidRPr="00E14663">
        <w:t>    print(lst[2])  # =&gt; 42</w:t>
      </w:r>
    </w:p>
    <w:p w14:paraId="35C25A52" w14:textId="55E50E25" w:rsidR="00E14663" w:rsidRDefault="00E14663" w:rsidP="00E14663">
      <w:pPr>
        <w:pStyle w:val="Code"/>
      </w:pPr>
      <w:r w:rsidRPr="00E14663">
        <w:t>    print(lst[5])  # =&gt; 0  </w:t>
      </w:r>
      <w:r>
        <w:t xml:space="preserve">    #A</w:t>
      </w:r>
    </w:p>
    <w:p w14:paraId="473BB11A" w14:textId="351437B4" w:rsidR="00646724" w:rsidRPr="00646724" w:rsidRDefault="00646724" w:rsidP="00646724">
      <w:pPr>
        <w:pStyle w:val="Code"/>
      </w:pPr>
      <w:r>
        <w:t xml:space="preserve">    </w:t>
      </w:r>
      <w:r w:rsidRPr="00646724">
        <w:t>print(lst.data)  # =&gt; 0x1161bfe02000</w:t>
      </w:r>
      <w:r>
        <w:t xml:space="preserve">   #B</w:t>
      </w:r>
    </w:p>
    <w:p w14:paraId="58061BB8" w14:textId="237A9095" w:rsidR="00646724" w:rsidRPr="00646724" w:rsidRDefault="00646724" w:rsidP="00646724">
      <w:pPr>
        <w:pStyle w:val="Code"/>
      </w:pPr>
      <w:r w:rsidRPr="00646724">
        <w:t>    lst3[2] = 43</w:t>
      </w:r>
      <w:r>
        <w:t xml:space="preserve">   #C</w:t>
      </w:r>
    </w:p>
    <w:p w14:paraId="29AA6E10" w14:textId="5F021879" w:rsidR="00E14663" w:rsidRDefault="00E14663" w:rsidP="00E14663">
      <w:pPr>
        <w:pStyle w:val="CodeAnnotation"/>
      </w:pPr>
      <w:r>
        <w:t>#A No boundaries check is done!</w:t>
      </w:r>
    </w:p>
    <w:p w14:paraId="71CBC2F8" w14:textId="1A8B4A8A" w:rsidR="00646724" w:rsidRDefault="00646724" w:rsidP="00E14663">
      <w:pPr>
        <w:pStyle w:val="CodeAnnotation"/>
      </w:pPr>
      <w:r>
        <w:t>#B The memory address where the List data starts</w:t>
      </w:r>
    </w:p>
    <w:p w14:paraId="4CE61223" w14:textId="05E0F5D6" w:rsidR="00646724" w:rsidRPr="00E14663" w:rsidRDefault="00646724" w:rsidP="00E14663">
      <w:pPr>
        <w:pStyle w:val="CodeAnnotation"/>
      </w:pPr>
      <w:proofErr w:type="gramStart"/>
      <w:r>
        <w:t>#C Change</w:t>
      </w:r>
      <w:proofErr w:type="gramEnd"/>
      <w:r>
        <w:t xml:space="preserve"> item 2 by index from 42 to 43</w:t>
      </w:r>
    </w:p>
    <w:p w14:paraId="7C0FC2F8" w14:textId="77777777" w:rsidR="00E14663" w:rsidRPr="00E14663" w:rsidRDefault="00E14663" w:rsidP="00E14663">
      <w:pPr>
        <w:pStyle w:val="Code"/>
      </w:pPr>
    </w:p>
    <w:p w14:paraId="0760EE88" w14:textId="796DF5CA" w:rsidR="00AC3772" w:rsidRDefault="00E14663" w:rsidP="00E14663">
      <w:pPr>
        <w:pStyle w:val="Body"/>
        <w:ind w:firstLine="0"/>
      </w:pPr>
      <w:r>
        <w:t xml:space="preserve">The usual </w:t>
      </w:r>
      <w:proofErr w:type="spellStart"/>
      <w:r w:rsidRPr="00E14663">
        <w:rPr>
          <w:rStyle w:val="CodeinText"/>
        </w:rPr>
        <w:t>lst</w:t>
      </w:r>
      <w:proofErr w:type="spellEnd"/>
      <w:r w:rsidRPr="00E14663">
        <w:rPr>
          <w:rStyle w:val="CodeinText"/>
        </w:rPr>
        <w:t>[ix]</w:t>
      </w:r>
      <w:r>
        <w:t xml:space="preserve"> notation is used to access the item at </w:t>
      </w:r>
      <w:r w:rsidR="004E42A1">
        <w:t xml:space="preserve">index </w:t>
      </w:r>
      <w:r>
        <w:t xml:space="preserve">position </w:t>
      </w:r>
      <w:r w:rsidRPr="00E14663">
        <w:rPr>
          <w:rStyle w:val="CodeinText"/>
        </w:rPr>
        <w:t>ix</w:t>
      </w:r>
      <w:r w:rsidR="009976CB">
        <w:t>.</w:t>
      </w:r>
      <w:r>
        <w:t xml:space="preserve"> </w:t>
      </w:r>
      <w:r w:rsidR="004E42A1">
        <w:t xml:space="preserve"> An item can be given a new value with the </w:t>
      </w:r>
      <w:proofErr w:type="spellStart"/>
      <w:r w:rsidR="004E42A1" w:rsidRPr="00C20BCB">
        <w:rPr>
          <w:rStyle w:val="CodeinText"/>
        </w:rPr>
        <w:t>lst</w:t>
      </w:r>
      <w:proofErr w:type="spellEnd"/>
      <w:r w:rsidR="004E42A1" w:rsidRPr="00C20BCB">
        <w:rPr>
          <w:rStyle w:val="CodeinText"/>
        </w:rPr>
        <w:t>[ix]</w:t>
      </w:r>
      <w:r w:rsidR="004E42A1">
        <w:rPr>
          <w:rStyle w:val="CodeinText"/>
        </w:rPr>
        <w:t xml:space="preserve">= </w:t>
      </w:r>
      <w:r w:rsidR="004E42A1">
        <w:t xml:space="preserve">notation. </w:t>
      </w:r>
      <w:r>
        <w:t xml:space="preserve">Accessing an item on an index beyond the current </w:t>
      </w:r>
      <w:r w:rsidRPr="00F86350">
        <w:rPr>
          <w:rStyle w:val="CodeinText"/>
        </w:rPr>
        <w:t>List</w:t>
      </w:r>
      <w:r>
        <w:t xml:space="preserve"> doesn’t result in an error, the result is 0. This is </w:t>
      </w:r>
      <w:r w:rsidR="003A7168">
        <w:t xml:space="preserve">an example of </w:t>
      </w:r>
      <w:r>
        <w:t xml:space="preserve">undefined behavior (UB), which </w:t>
      </w:r>
      <w:r w:rsidR="003A7168">
        <w:t>probably will</w:t>
      </w:r>
      <w:r>
        <w:t xml:space="preserve"> change to adequate error-messaging in the future.</w:t>
      </w:r>
    </w:p>
    <w:p w14:paraId="1AE18183" w14:textId="77777777" w:rsidR="00646724" w:rsidRDefault="00646724" w:rsidP="00E14663">
      <w:pPr>
        <w:pStyle w:val="Body"/>
        <w:ind w:firstLine="0"/>
      </w:pPr>
    </w:p>
    <w:p w14:paraId="03596F90" w14:textId="7DD8F5F7" w:rsidR="003A7168" w:rsidRDefault="003A7168" w:rsidP="00E14663">
      <w:pPr>
        <w:pStyle w:val="Body"/>
        <w:ind w:firstLine="0"/>
      </w:pPr>
      <w:r>
        <w:t xml:space="preserve">The number of items in a </w:t>
      </w:r>
      <w:r w:rsidRPr="003A7168">
        <w:rPr>
          <w:rStyle w:val="CodeinText"/>
        </w:rPr>
        <w:t>List</w:t>
      </w:r>
      <w:r>
        <w:t xml:space="preserve"> is given by its length </w:t>
      </w:r>
      <w:r w:rsidRPr="003A7168">
        <w:rPr>
          <w:rStyle w:val="CodeinText"/>
        </w:rPr>
        <w:t>len</w:t>
      </w:r>
      <w:r>
        <w:t xml:space="preserve">: </w:t>
      </w:r>
    </w:p>
    <w:p w14:paraId="3F9BAE03" w14:textId="0E8065C9" w:rsidR="00AC3772" w:rsidRPr="00AC3772" w:rsidRDefault="00AC3772" w:rsidP="00AC3772">
      <w:pPr>
        <w:pStyle w:val="Code"/>
      </w:pPr>
      <w:r w:rsidRPr="00AC3772">
        <w:lastRenderedPageBreak/>
        <w:t>    print("Length list:", len(lst))      # =&gt; Length list: 4</w:t>
      </w:r>
    </w:p>
    <w:p w14:paraId="526F7A9C" w14:textId="77777777" w:rsidR="00AC3772" w:rsidRPr="00AC3772" w:rsidRDefault="00AC3772" w:rsidP="00AC3772">
      <w:pPr>
        <w:pStyle w:val="Body"/>
      </w:pPr>
    </w:p>
    <w:p w14:paraId="061FF431" w14:textId="616577A6" w:rsidR="00AC3772" w:rsidRDefault="00AC3772" w:rsidP="00E14663">
      <w:pPr>
        <w:pStyle w:val="Body"/>
        <w:ind w:firstLine="0"/>
      </w:pPr>
      <w:r>
        <w:t xml:space="preserve">Using the index </w:t>
      </w:r>
      <w:r w:rsidR="00646724" w:rsidRPr="00AC3772">
        <w:t>in a for-loop</w:t>
      </w:r>
      <w:r w:rsidR="00646724">
        <w:t xml:space="preserve"> gives </w:t>
      </w:r>
      <w:r>
        <w:t xml:space="preserve">us a first way to print out a </w:t>
      </w:r>
      <w:r w:rsidRPr="00AC3772">
        <w:rPr>
          <w:rStyle w:val="CodeinText"/>
        </w:rPr>
        <w:t>List</w:t>
      </w:r>
      <w:r>
        <w:t>:</w:t>
      </w:r>
    </w:p>
    <w:p w14:paraId="004E2928" w14:textId="77777777" w:rsidR="00646724" w:rsidRDefault="00646724" w:rsidP="00E14663">
      <w:pPr>
        <w:pStyle w:val="Body"/>
        <w:ind w:firstLine="0"/>
      </w:pPr>
    </w:p>
    <w:p w14:paraId="66B2C8E2" w14:textId="1CAE028F" w:rsidR="00AC3772" w:rsidRPr="00AC3772" w:rsidRDefault="00AC3772" w:rsidP="00AC3772">
      <w:pPr>
        <w:pStyle w:val="Code"/>
      </w:pPr>
      <w:r w:rsidRPr="00AC3772">
        <w:t> </w:t>
      </w:r>
      <w:r>
        <w:tab/>
      </w:r>
      <w:r w:rsidRPr="00AC3772">
        <w:t>for i</w:t>
      </w:r>
      <w:r w:rsidR="00646724">
        <w:t>x</w:t>
      </w:r>
      <w:r w:rsidRPr="00AC3772">
        <w:t xml:space="preserve"> in range(len(lst)):</w:t>
      </w:r>
    </w:p>
    <w:p w14:paraId="73D172BF" w14:textId="1B74C595" w:rsidR="00AC3772" w:rsidRPr="00AC3772" w:rsidRDefault="00AC3772" w:rsidP="00AC3772">
      <w:pPr>
        <w:pStyle w:val="Code"/>
      </w:pPr>
      <w:r w:rsidRPr="00AC3772">
        <w:t>     </w:t>
      </w:r>
      <w:r>
        <w:t xml:space="preserve">    </w:t>
      </w:r>
      <w:r w:rsidRPr="00AC3772">
        <w:t>print(lst[i</w:t>
      </w:r>
      <w:r w:rsidR="00646724">
        <w:t>x</w:t>
      </w:r>
      <w:r w:rsidRPr="00AC3772">
        <w:t xml:space="preserve">], </w:t>
      </w:r>
      <w:r w:rsidR="000979F2" w:rsidRPr="000979F2">
        <w:t>sep=" ", end=""</w:t>
      </w:r>
      <w:r w:rsidRPr="00AC3772">
        <w:t>)  </w:t>
      </w:r>
      <w:r w:rsidRPr="00F86350">
        <w:t># =&gt; 7 13 4</w:t>
      </w:r>
      <w:r w:rsidR="00BD0F64">
        <w:t>3</w:t>
      </w:r>
      <w:r w:rsidRPr="00F86350">
        <w:t xml:space="preserve"> 108</w:t>
      </w:r>
    </w:p>
    <w:p w14:paraId="41B5C494" w14:textId="77777777" w:rsidR="00646724" w:rsidRDefault="00646724" w:rsidP="004C1541">
      <w:pPr>
        <w:pStyle w:val="Body"/>
      </w:pPr>
    </w:p>
    <w:p w14:paraId="3C7B92D3" w14:textId="38F1D923" w:rsidR="004C1541" w:rsidRPr="004C1541" w:rsidRDefault="004C1541" w:rsidP="004C1541">
      <w:pPr>
        <w:pStyle w:val="Body"/>
      </w:pPr>
      <w:r>
        <w:t xml:space="preserve">Besides the length, every list has a </w:t>
      </w:r>
      <w:r w:rsidRPr="00646724">
        <w:rPr>
          <w:rStyle w:val="CodeinText"/>
        </w:rPr>
        <w:t>capacity</w:t>
      </w:r>
      <w:r>
        <w:t>, which is t</w:t>
      </w:r>
      <w:r w:rsidRPr="004C1541">
        <w:t xml:space="preserve">he </w:t>
      </w:r>
      <w:r>
        <w:t>number</w:t>
      </w:r>
      <w:r w:rsidRPr="004C1541">
        <w:t xml:space="preserve"> of </w:t>
      </w:r>
      <w:r>
        <w:t>items</w:t>
      </w:r>
      <w:r w:rsidRPr="004C1541">
        <w:t xml:space="preserve"> that can fit in the list without </w:t>
      </w:r>
      <w:r w:rsidR="00646724">
        <w:t xml:space="preserve">dynamically </w:t>
      </w:r>
      <w:r w:rsidRPr="004C1541">
        <w:t>resizing it</w:t>
      </w:r>
      <w:r>
        <w:t>, for example</w:t>
      </w:r>
      <w:r w:rsidRPr="004C1541">
        <w:rPr>
          <w:rStyle w:val="CodeinText"/>
        </w:rPr>
        <w:t>:    print(</w:t>
      </w:r>
      <w:proofErr w:type="spellStart"/>
      <w:r w:rsidRPr="004C1541">
        <w:rPr>
          <w:rStyle w:val="CodeinText"/>
        </w:rPr>
        <w:t>lst.</w:t>
      </w:r>
      <w:proofErr w:type="gramStart"/>
      <w:r w:rsidRPr="004C1541">
        <w:rPr>
          <w:rStyle w:val="CodeinText"/>
        </w:rPr>
        <w:t>capacity</w:t>
      </w:r>
      <w:proofErr w:type="spellEnd"/>
      <w:r w:rsidR="00BB5BDB">
        <w:rPr>
          <w:rStyle w:val="CodeinText"/>
        </w:rPr>
        <w:t xml:space="preserve">) </w:t>
      </w:r>
      <w:r w:rsidRPr="004C1541">
        <w:rPr>
          <w:rStyle w:val="CodeinText"/>
        </w:rPr>
        <w:t>#</w:t>
      </w:r>
      <w:proofErr w:type="gramEnd"/>
      <w:r w:rsidRPr="004C1541">
        <w:rPr>
          <w:rStyle w:val="CodeinText"/>
        </w:rPr>
        <w:t xml:space="preserve"> =&gt; 4</w:t>
      </w:r>
    </w:p>
    <w:p w14:paraId="48FA787B" w14:textId="0063B66F" w:rsidR="004C1541" w:rsidRDefault="00F02288" w:rsidP="00AC3772">
      <w:pPr>
        <w:pStyle w:val="Body"/>
        <w:ind w:firstLine="0"/>
      </w:pPr>
      <w:r>
        <w:t xml:space="preserve">A simple method to grow the list with one item </w:t>
      </w:r>
      <w:r w:rsidR="00F86350">
        <w:t xml:space="preserve">at a time </w:t>
      </w:r>
      <w:r>
        <w:t xml:space="preserve">is </w:t>
      </w:r>
      <w:r w:rsidRPr="00F02288">
        <w:rPr>
          <w:rStyle w:val="CodeinText"/>
        </w:rPr>
        <w:t>append</w:t>
      </w:r>
      <w:r>
        <w:t>, the new item is appended at the back of the list:</w:t>
      </w:r>
    </w:p>
    <w:p w14:paraId="3CED2037" w14:textId="77777777" w:rsidR="00DC755F" w:rsidRPr="00B12099" w:rsidRDefault="00F02288" w:rsidP="00F02288">
      <w:pPr>
        <w:pStyle w:val="Code"/>
      </w:pPr>
      <w:r w:rsidRPr="00B12099">
        <w:t xml:space="preserve">   </w:t>
      </w:r>
    </w:p>
    <w:p w14:paraId="3F2ED541" w14:textId="70CB47F8" w:rsidR="00F02288" w:rsidRPr="00F02288" w:rsidRDefault="00DC755F" w:rsidP="00F02288">
      <w:pPr>
        <w:pStyle w:val="Code"/>
        <w:rPr>
          <w:lang w:val="nl-BE"/>
        </w:rPr>
      </w:pPr>
      <w:r w:rsidRPr="00B12099">
        <w:t xml:space="preserve">   </w:t>
      </w:r>
      <w:r w:rsidR="00F02288" w:rsidRPr="00B12099">
        <w:t xml:space="preserve"> </w:t>
      </w:r>
      <w:r w:rsidR="00F02288" w:rsidRPr="00F02288">
        <w:rPr>
          <w:lang w:val="nl-BE"/>
        </w:rPr>
        <w:t>lst.append(10)</w:t>
      </w:r>
    </w:p>
    <w:p w14:paraId="02B7F3E3" w14:textId="71F300B6" w:rsidR="00F02288" w:rsidRPr="004A57FF" w:rsidRDefault="00F02288" w:rsidP="00F02288">
      <w:pPr>
        <w:pStyle w:val="Code"/>
        <w:rPr>
          <w:lang w:val="nl-BE"/>
        </w:rPr>
      </w:pPr>
      <w:r w:rsidRPr="004A57FF">
        <w:rPr>
          <w:lang w:val="nl-BE"/>
        </w:rPr>
        <w:t>    print(len(lst))  </w:t>
      </w:r>
      <w:r w:rsidR="00646724" w:rsidRPr="004A57FF">
        <w:rPr>
          <w:lang w:val="nl-BE"/>
        </w:rPr>
        <w:t xml:space="preserve">    </w:t>
      </w:r>
      <w:r w:rsidRPr="004A57FF">
        <w:rPr>
          <w:lang w:val="nl-BE"/>
        </w:rPr>
        <w:t># =&gt; 5</w:t>
      </w:r>
    </w:p>
    <w:p w14:paraId="6613F3B3" w14:textId="7881B21D" w:rsidR="00F02288" w:rsidRPr="00F02288" w:rsidRDefault="00F02288" w:rsidP="00F02288">
      <w:pPr>
        <w:pStyle w:val="Code"/>
      </w:pPr>
      <w:r w:rsidRPr="004A57FF">
        <w:rPr>
          <w:lang w:val="nl-BE"/>
        </w:rPr>
        <w:t xml:space="preserve">    </w:t>
      </w:r>
      <w:r w:rsidRPr="00F02288">
        <w:t>print(</w:t>
      </w:r>
      <w:r w:rsidRPr="00F02288">
        <w:rPr>
          <w:b/>
          <w:bCs/>
        </w:rPr>
        <w:t>lst.capacity</w:t>
      </w:r>
      <w:r w:rsidRPr="00F02288">
        <w:t xml:space="preserve">)  # =&gt; </w:t>
      </w:r>
      <w:r w:rsidRPr="00F02288">
        <w:rPr>
          <w:b/>
          <w:bCs/>
        </w:rPr>
        <w:t>8</w:t>
      </w:r>
    </w:p>
    <w:p w14:paraId="774C4D91" w14:textId="77777777" w:rsidR="00567EE5" w:rsidRDefault="00567EE5" w:rsidP="00AC3772">
      <w:pPr>
        <w:pStyle w:val="Body"/>
        <w:ind w:firstLine="0"/>
      </w:pPr>
    </w:p>
    <w:p w14:paraId="7F31B721" w14:textId="48B6554F" w:rsidR="000979F2" w:rsidRDefault="00F02288" w:rsidP="00AC3772">
      <w:pPr>
        <w:pStyle w:val="Body"/>
        <w:ind w:firstLine="0"/>
      </w:pPr>
      <w:r>
        <w:t xml:space="preserve">The length of </w:t>
      </w:r>
      <w:proofErr w:type="spellStart"/>
      <w:proofErr w:type="gramStart"/>
      <w:r w:rsidRPr="00F86350">
        <w:rPr>
          <w:rStyle w:val="CodeinText"/>
        </w:rPr>
        <w:t>lst</w:t>
      </w:r>
      <w:proofErr w:type="spellEnd"/>
      <w:proofErr w:type="gramEnd"/>
      <w:r>
        <w:t xml:space="preserve"> is now 5, but its </w:t>
      </w:r>
      <w:r w:rsidRPr="00646724">
        <w:rPr>
          <w:rStyle w:val="CodeinText"/>
        </w:rPr>
        <w:t>capacity</w:t>
      </w:r>
      <w:r>
        <w:t xml:space="preserve"> has grown to 8! What has happened? Appending one item automatically resized the list, so it is now ready to store 8 items, with still three slots unfilled.</w:t>
      </w:r>
    </w:p>
    <w:p w14:paraId="3A3A82CA" w14:textId="6ED76E08" w:rsidR="00F02288" w:rsidRDefault="00F02288" w:rsidP="00AC3772">
      <w:pPr>
        <w:pStyle w:val="Body"/>
        <w:ind w:firstLine="0"/>
      </w:pPr>
      <w:r>
        <w:t>Resizing is a costly operation. It makes sense to provide enough storage space from the start</w:t>
      </w:r>
      <w:r w:rsidR="00DC755F">
        <w:t>.</w:t>
      </w:r>
      <w:r>
        <w:t xml:space="preserve"> </w:t>
      </w:r>
      <w:r w:rsidR="00DC755F">
        <w:t>S</w:t>
      </w:r>
      <w:r>
        <w:t xml:space="preserve">ay you know </w:t>
      </w:r>
      <w:r w:rsidR="00DC755F">
        <w:t>your list will have to contain max</w:t>
      </w:r>
      <w:r w:rsidR="00646724">
        <w:t>imum</w:t>
      </w:r>
      <w:r w:rsidR="00DC755F">
        <w:t xml:space="preserve"> 100 items, you can make a </w:t>
      </w:r>
      <w:r w:rsidR="00DC755F" w:rsidRPr="00DC755F">
        <w:rPr>
          <w:rStyle w:val="CodeinText"/>
        </w:rPr>
        <w:t>List</w:t>
      </w:r>
      <w:r w:rsidR="00DC755F">
        <w:t xml:space="preserve"> of that size:</w:t>
      </w:r>
    </w:p>
    <w:p w14:paraId="0AC9D3FA" w14:textId="77777777" w:rsidR="00DC755F" w:rsidRDefault="00DC755F" w:rsidP="00DC755F">
      <w:pPr>
        <w:pStyle w:val="Code"/>
        <w:rPr>
          <w:b/>
          <w:bCs/>
        </w:rPr>
      </w:pPr>
    </w:p>
    <w:p w14:paraId="230DA82A" w14:textId="56942DB8" w:rsidR="00DC755F" w:rsidRPr="00DC755F" w:rsidRDefault="00DC755F" w:rsidP="00DC755F">
      <w:pPr>
        <w:pStyle w:val="Code"/>
        <w:rPr>
          <w:b/>
          <w:bCs/>
        </w:rPr>
      </w:pPr>
      <w:r w:rsidRPr="00DC755F">
        <w:rPr>
          <w:b/>
          <w:bCs/>
        </w:rPr>
        <w:t>    var lst = List[Int](capacity=100)</w:t>
      </w:r>
    </w:p>
    <w:p w14:paraId="5DF919B1" w14:textId="5674446C" w:rsidR="00DC755F" w:rsidRPr="00DC755F" w:rsidRDefault="00DC755F" w:rsidP="00DC755F">
      <w:pPr>
        <w:pStyle w:val="Code"/>
      </w:pPr>
      <w:r w:rsidRPr="00DC755F">
        <w:t>    print(len(lst))  # =&gt; 0</w:t>
      </w:r>
    </w:p>
    <w:p w14:paraId="385B79A3" w14:textId="4571C0E5" w:rsidR="00DC755F" w:rsidRPr="00DC755F" w:rsidRDefault="00DC755F" w:rsidP="00DC755F">
      <w:pPr>
        <w:pStyle w:val="Code"/>
      </w:pPr>
      <w:r w:rsidRPr="00DC755F">
        <w:t>    print(lst.capacity)  # =&gt; 100</w:t>
      </w:r>
    </w:p>
    <w:p w14:paraId="28562FFE" w14:textId="77777777" w:rsidR="00DC755F" w:rsidRPr="00DC755F" w:rsidRDefault="00DC755F" w:rsidP="00DC755F">
      <w:pPr>
        <w:pStyle w:val="Body"/>
      </w:pPr>
    </w:p>
    <w:p w14:paraId="216D5FA4" w14:textId="2C86729E" w:rsidR="00DC755F" w:rsidRDefault="00DC755F" w:rsidP="00AC3772">
      <w:pPr>
        <w:pStyle w:val="Body"/>
        <w:ind w:firstLine="0"/>
      </w:pPr>
      <w:r>
        <w:t>This saves you some 5 resize</w:t>
      </w:r>
      <w:r w:rsidR="00F86350">
        <w:t xml:space="preserve"> operations</w:t>
      </w:r>
      <w:r>
        <w:t xml:space="preserve">. If </w:t>
      </w:r>
      <w:r w:rsidR="00646724">
        <w:t>during</w:t>
      </w:r>
      <w:r>
        <w:t xml:space="preserve"> execution you need to add another 100 items, you can make a </w:t>
      </w:r>
      <w:proofErr w:type="gramStart"/>
      <w:r w:rsidRPr="00DC755F">
        <w:rPr>
          <w:rStyle w:val="CodeinText"/>
        </w:rPr>
        <w:t>reserve</w:t>
      </w:r>
      <w:proofErr w:type="gramEnd"/>
      <w:r>
        <w:t xml:space="preserve"> to provide the new storage space:</w:t>
      </w:r>
    </w:p>
    <w:p w14:paraId="1DCC8BCB" w14:textId="77777777" w:rsidR="00DC755F" w:rsidRDefault="00DC755F" w:rsidP="00AC3772">
      <w:pPr>
        <w:pStyle w:val="Body"/>
        <w:ind w:firstLine="0"/>
      </w:pPr>
    </w:p>
    <w:p w14:paraId="4AE1A9DF" w14:textId="36278129" w:rsidR="00DC755F" w:rsidRPr="00DC755F" w:rsidRDefault="00DC755F" w:rsidP="00DC755F">
      <w:pPr>
        <w:pStyle w:val="Code"/>
      </w:pPr>
      <w:r>
        <w:t xml:space="preserve">     </w:t>
      </w:r>
      <w:r w:rsidRPr="00DC755F">
        <w:t>lst.</w:t>
      </w:r>
      <w:r w:rsidRPr="00DC755F">
        <w:rPr>
          <w:b/>
          <w:bCs/>
        </w:rPr>
        <w:t>reserve</w:t>
      </w:r>
      <w:r w:rsidRPr="00DC755F">
        <w:t>(200)</w:t>
      </w:r>
    </w:p>
    <w:p w14:paraId="4E3E9A7D" w14:textId="2EC5A6D6" w:rsidR="00DC755F" w:rsidRPr="00DC755F" w:rsidRDefault="00DC755F" w:rsidP="00DC755F">
      <w:pPr>
        <w:pStyle w:val="Code"/>
      </w:pPr>
      <w:r w:rsidRPr="00DC755F">
        <w:t xml:space="preserve">    </w:t>
      </w:r>
      <w:r>
        <w:t xml:space="preserve"> </w:t>
      </w:r>
      <w:r w:rsidRPr="00DC755F">
        <w:t>print(lst.capacity)  # =&gt; 200</w:t>
      </w:r>
    </w:p>
    <w:p w14:paraId="52B99C61" w14:textId="77777777" w:rsidR="00DC755F" w:rsidRPr="00DC755F" w:rsidRDefault="00DC755F" w:rsidP="00DC755F">
      <w:pPr>
        <w:pStyle w:val="Body"/>
      </w:pPr>
    </w:p>
    <w:p w14:paraId="00A55EF3" w14:textId="29A31AE3" w:rsidR="00DC755F" w:rsidRDefault="00DC755F" w:rsidP="00AC3772">
      <w:pPr>
        <w:pStyle w:val="Body"/>
        <w:ind w:firstLine="0"/>
      </w:pPr>
      <w:r>
        <w:t xml:space="preserve">If this is greater than the current capacity, new storage </w:t>
      </w:r>
      <w:r w:rsidR="003B6EB4">
        <w:t>for 200 items will be allocated, and the items stored will be moved to the new location. If it is smaller, nothing is done.</w:t>
      </w:r>
    </w:p>
    <w:p w14:paraId="6288B8A0" w14:textId="08D5B4B1" w:rsidR="003B6EB4" w:rsidRDefault="003B6EB4" w:rsidP="00AC3772">
      <w:pPr>
        <w:pStyle w:val="Body"/>
        <w:ind w:firstLine="0"/>
      </w:pPr>
      <w:r>
        <w:t xml:space="preserve">A similar operation called </w:t>
      </w:r>
      <w:r w:rsidRPr="003B6EB4">
        <w:rPr>
          <w:rStyle w:val="CodeinText"/>
        </w:rPr>
        <w:t>resize</w:t>
      </w:r>
      <w:r>
        <w:t xml:space="preserve"> exists, but it behaves very differently. It takes an argument </w:t>
      </w:r>
      <w:proofErr w:type="spellStart"/>
      <w:r w:rsidRPr="003B6EB4">
        <w:rPr>
          <w:rStyle w:val="CodeinText"/>
        </w:rPr>
        <w:t>new_size</w:t>
      </w:r>
      <w:proofErr w:type="spellEnd"/>
      <w:r>
        <w:rPr>
          <w:rStyle w:val="CodeinText"/>
        </w:rPr>
        <w:t xml:space="preserve"> </w:t>
      </w:r>
      <w:r w:rsidRPr="003B6EB4">
        <w:t>for the list</w:t>
      </w:r>
      <w:r>
        <w:t xml:space="preserve">. When </w:t>
      </w:r>
      <w:proofErr w:type="spellStart"/>
      <w:r w:rsidRPr="003B6EB4">
        <w:rPr>
          <w:rStyle w:val="CodeinText"/>
        </w:rPr>
        <w:t>new_size</w:t>
      </w:r>
      <w:proofErr w:type="spellEnd"/>
      <w:r>
        <w:t xml:space="preserve"> is greater than the current </w:t>
      </w:r>
      <w:r w:rsidR="000E1569">
        <w:t>length</w:t>
      </w:r>
      <w:r>
        <w:t>,</w:t>
      </w:r>
      <w:r w:rsidR="000E1569">
        <w:t xml:space="preserve"> you must also provide a </w:t>
      </w:r>
      <w:r w:rsidR="000E1569" w:rsidRPr="000E1569">
        <w:rPr>
          <w:rStyle w:val="CodeinText"/>
        </w:rPr>
        <w:t>value</w:t>
      </w:r>
      <w:r>
        <w:t xml:space="preserve"> </w:t>
      </w:r>
      <w:r w:rsidR="000E1569">
        <w:t xml:space="preserve">to fill in the new memory slots. Suppose our </w:t>
      </w:r>
      <w:r w:rsidR="000E1569" w:rsidRPr="000E1569">
        <w:rPr>
          <w:rStyle w:val="CodeinText"/>
        </w:rPr>
        <w:t xml:space="preserve">List </w:t>
      </w:r>
      <w:proofErr w:type="spellStart"/>
      <w:r w:rsidR="000E1569" w:rsidRPr="000E1569">
        <w:rPr>
          <w:rStyle w:val="CodeinText"/>
        </w:rPr>
        <w:t>lst</w:t>
      </w:r>
      <w:proofErr w:type="spellEnd"/>
      <w:r w:rsidR="000E1569">
        <w:t xml:space="preserve"> contains 5 items: </w:t>
      </w:r>
    </w:p>
    <w:p w14:paraId="7253A8B4" w14:textId="77777777" w:rsidR="000E1569" w:rsidRDefault="000E1569" w:rsidP="00AC3772">
      <w:pPr>
        <w:pStyle w:val="Body"/>
        <w:ind w:firstLine="0"/>
      </w:pPr>
    </w:p>
    <w:p w14:paraId="448C9E03" w14:textId="2BE3F25A" w:rsidR="000E1569" w:rsidRPr="000E1569" w:rsidRDefault="000E1569" w:rsidP="000E1569">
      <w:pPr>
        <w:pStyle w:val="Code"/>
        <w:rPr>
          <w:b/>
          <w:bCs/>
        </w:rPr>
      </w:pPr>
      <w:r w:rsidRPr="000E1569">
        <w:rPr>
          <w:b/>
          <w:bCs/>
        </w:rPr>
        <w:t xml:space="preserve">    lst.resize(10, 0)</w:t>
      </w:r>
      <w:r>
        <w:rPr>
          <w:b/>
          <w:bCs/>
        </w:rPr>
        <w:t xml:space="preserve">    #A</w:t>
      </w:r>
    </w:p>
    <w:p w14:paraId="61969F39" w14:textId="0E007128" w:rsidR="000E1569" w:rsidRPr="000E1569" w:rsidRDefault="000E1569" w:rsidP="000E1569">
      <w:pPr>
        <w:pStyle w:val="Code"/>
      </w:pPr>
      <w:r w:rsidRPr="000E1569">
        <w:t>    print(len(lst))  # =&gt; 10</w:t>
      </w:r>
    </w:p>
    <w:p w14:paraId="6A672825" w14:textId="4201D20A" w:rsidR="000E1569" w:rsidRPr="000E1569" w:rsidRDefault="000E1569" w:rsidP="000E1569">
      <w:pPr>
        <w:pStyle w:val="Code"/>
      </w:pPr>
      <w:r w:rsidRPr="000E1569">
        <w:t>    print(lst.capacity)  # =&gt; 10</w:t>
      </w:r>
    </w:p>
    <w:p w14:paraId="127BF680" w14:textId="38782FB2" w:rsidR="000E1569" w:rsidRPr="000E1569" w:rsidRDefault="000E1569" w:rsidP="000E1569">
      <w:pPr>
        <w:pStyle w:val="Code"/>
      </w:pPr>
      <w:r w:rsidRPr="000E1569">
        <w:t>    for i</w:t>
      </w:r>
      <w:r w:rsidR="00BD0F64">
        <w:t>x</w:t>
      </w:r>
      <w:r w:rsidRPr="000E1569">
        <w:t xml:space="preserve"> in range(len(lst)):</w:t>
      </w:r>
    </w:p>
    <w:p w14:paraId="38AC44EC" w14:textId="75CA9142" w:rsidR="000E1569" w:rsidRPr="000E1569" w:rsidRDefault="000E1569" w:rsidP="000E1569">
      <w:pPr>
        <w:pStyle w:val="Code"/>
      </w:pPr>
      <w:r w:rsidRPr="000E1569">
        <w:t>        print(lst[i</w:t>
      </w:r>
      <w:r w:rsidR="00BD0F64">
        <w:t>x</w:t>
      </w:r>
      <w:r w:rsidRPr="000E1569">
        <w:t>], end=" ")  # =&gt; 7 13 4</w:t>
      </w:r>
      <w:r w:rsidR="00BD0F64">
        <w:t>3</w:t>
      </w:r>
      <w:r w:rsidRPr="000E1569">
        <w:t xml:space="preserve"> 108 10 0 0 0 0 0</w:t>
      </w:r>
    </w:p>
    <w:p w14:paraId="43DCE2F5" w14:textId="77777777" w:rsidR="000E1569" w:rsidRPr="000E1569" w:rsidRDefault="000E1569" w:rsidP="000E1569">
      <w:pPr>
        <w:pStyle w:val="Code"/>
      </w:pPr>
      <w:r w:rsidRPr="000E1569">
        <w:t>    print()</w:t>
      </w:r>
    </w:p>
    <w:p w14:paraId="6109368E" w14:textId="1B0FE9AA" w:rsidR="000E1569" w:rsidRDefault="000E1569" w:rsidP="000E1569">
      <w:pPr>
        <w:pStyle w:val="CodeAnnotation"/>
      </w:pPr>
      <w:r>
        <w:t xml:space="preserve">#A Resize </w:t>
      </w:r>
      <w:proofErr w:type="spellStart"/>
      <w:r>
        <w:t>lst</w:t>
      </w:r>
      <w:proofErr w:type="spellEnd"/>
      <w:r>
        <w:t xml:space="preserve"> to size 10, and pad</w:t>
      </w:r>
      <w:r w:rsidR="00646724">
        <w:t xml:space="preserve"> 5 slots</w:t>
      </w:r>
      <w:r>
        <w:t xml:space="preserve"> with 0 values</w:t>
      </w:r>
    </w:p>
    <w:p w14:paraId="29254470" w14:textId="77777777" w:rsidR="000E1569" w:rsidRDefault="000E1569" w:rsidP="000E1569">
      <w:pPr>
        <w:pStyle w:val="Code"/>
      </w:pPr>
    </w:p>
    <w:p w14:paraId="08B25F41" w14:textId="6673DA58" w:rsidR="003B6EB4" w:rsidRDefault="000E1569" w:rsidP="000E1569">
      <w:pPr>
        <w:pStyle w:val="Body"/>
      </w:pPr>
      <w:r w:rsidRPr="000E1569">
        <w:rPr>
          <w:snapToGrid w:val="0"/>
        </w:rPr>
        <w:lastRenderedPageBreak/>
        <w:t>After</w:t>
      </w:r>
      <w:r>
        <w:t xml:space="preserve"> resizing we see that </w:t>
      </w:r>
      <w:r w:rsidRPr="000E1569">
        <w:rPr>
          <w:rStyle w:val="CodeinText"/>
        </w:rPr>
        <w:t>len</w:t>
      </w:r>
      <w:r>
        <w:t xml:space="preserve"> and </w:t>
      </w:r>
      <w:r w:rsidRPr="000E1569">
        <w:rPr>
          <w:rStyle w:val="CodeinText"/>
        </w:rPr>
        <w:t>capacity</w:t>
      </w:r>
      <w:r>
        <w:t xml:space="preserve"> have grown to </w:t>
      </w:r>
      <w:proofErr w:type="gramStart"/>
      <w:r>
        <w:t>the</w:t>
      </w:r>
      <w:proofErr w:type="gramEnd"/>
      <w:r>
        <w:t xml:space="preserve"> new size, and the new memory is filled up with the value 0 we specified.</w:t>
      </w:r>
    </w:p>
    <w:p w14:paraId="12C1D8E2" w14:textId="3A381243" w:rsidR="003B6EB4" w:rsidRDefault="00BB6601" w:rsidP="00AC3772">
      <w:pPr>
        <w:pStyle w:val="Body"/>
        <w:ind w:firstLine="0"/>
      </w:pPr>
      <w:r>
        <w:t>But</w:t>
      </w:r>
      <w:r w:rsidR="003B6EB4">
        <w:t xml:space="preserve"> if it has only one argument for the </w:t>
      </w:r>
      <w:proofErr w:type="spellStart"/>
      <w:r w:rsidR="003B6EB4" w:rsidRPr="003B6EB4">
        <w:rPr>
          <w:rStyle w:val="CodeinText"/>
        </w:rPr>
        <w:t>new_size</w:t>
      </w:r>
      <w:proofErr w:type="spellEnd"/>
      <w:r w:rsidR="003B6EB4">
        <w:t xml:space="preserve"> of the </w:t>
      </w:r>
      <w:r w:rsidR="003B6EB4" w:rsidRPr="003B6EB4">
        <w:rPr>
          <w:rStyle w:val="CodeinText"/>
        </w:rPr>
        <w:t>List</w:t>
      </w:r>
      <w:r w:rsidR="000E1569" w:rsidRPr="000E1569">
        <w:t>, this must be</w:t>
      </w:r>
      <w:r w:rsidR="003B6EB4">
        <w:t xml:space="preserve"> smaller than the current</w:t>
      </w:r>
      <w:r w:rsidR="000E1569">
        <w:t xml:space="preserve"> </w:t>
      </w:r>
      <w:r w:rsidR="003B6EB4">
        <w:t>size</w:t>
      </w:r>
      <w:r w:rsidR="000E1569">
        <w:t xml:space="preserve">. </w:t>
      </w:r>
      <w:r w:rsidR="00346EC9">
        <w:t>The capacity stays the same, but t</w:t>
      </w:r>
      <w:r w:rsidR="000E1569">
        <w:t xml:space="preserve">his effectively shrinks </w:t>
      </w:r>
      <w:r w:rsidR="003B6EB4">
        <w:t>the list</w:t>
      </w:r>
      <w:r w:rsidR="00346EC9">
        <w:t xml:space="preserve"> to the new smaller size</w:t>
      </w:r>
      <w:r w:rsidR="003B6EB4">
        <w:t xml:space="preserve"> and the </w:t>
      </w:r>
      <w:r w:rsidR="000E1569">
        <w:t xml:space="preserve">superfluous </w:t>
      </w:r>
      <w:r w:rsidR="003B6EB4">
        <w:t>items at the end are discarded:</w:t>
      </w:r>
    </w:p>
    <w:p w14:paraId="78B93047" w14:textId="77777777" w:rsidR="000E1569" w:rsidRDefault="000E1569" w:rsidP="00AC3772">
      <w:pPr>
        <w:pStyle w:val="Body"/>
        <w:ind w:firstLine="0"/>
      </w:pPr>
    </w:p>
    <w:p w14:paraId="08A20151" w14:textId="724B25EF" w:rsidR="00346EC9" w:rsidRPr="00346EC9" w:rsidRDefault="00346EC9" w:rsidP="00346EC9">
      <w:pPr>
        <w:pStyle w:val="Code"/>
        <w:rPr>
          <w:b/>
          <w:bCs/>
        </w:rPr>
      </w:pPr>
      <w:r w:rsidRPr="00346EC9">
        <w:rPr>
          <w:b/>
          <w:bCs/>
        </w:rPr>
        <w:t>    lst.resize(4)</w:t>
      </w:r>
    </w:p>
    <w:p w14:paraId="4A192C2F" w14:textId="230757BD" w:rsidR="00346EC9" w:rsidRPr="00346EC9" w:rsidRDefault="00346EC9" w:rsidP="00346EC9">
      <w:pPr>
        <w:pStyle w:val="Code"/>
      </w:pPr>
      <w:r w:rsidRPr="00346EC9">
        <w:t>    print(len(lst))  </w:t>
      </w:r>
      <w:r w:rsidR="00BD0F64">
        <w:t xml:space="preserve">    </w:t>
      </w:r>
      <w:r w:rsidRPr="00346EC9">
        <w:t># =&gt; 4</w:t>
      </w:r>
    </w:p>
    <w:p w14:paraId="42C0E3E9" w14:textId="0BED460E" w:rsidR="00346EC9" w:rsidRPr="00346EC9" w:rsidRDefault="00346EC9" w:rsidP="00346EC9">
      <w:pPr>
        <w:pStyle w:val="Code"/>
      </w:pPr>
      <w:r w:rsidRPr="00346EC9">
        <w:t>    print(lst.capacity)  # =&gt; 10</w:t>
      </w:r>
    </w:p>
    <w:p w14:paraId="7CF43D81" w14:textId="773389C2" w:rsidR="00346EC9" w:rsidRPr="00346EC9" w:rsidRDefault="00346EC9" w:rsidP="00346EC9">
      <w:pPr>
        <w:pStyle w:val="Code"/>
      </w:pPr>
      <w:r w:rsidRPr="00346EC9">
        <w:t>    for i</w:t>
      </w:r>
      <w:r w:rsidR="00BD0F64">
        <w:t>x</w:t>
      </w:r>
      <w:r w:rsidRPr="00346EC9">
        <w:t xml:space="preserve"> in range(len(lst)):</w:t>
      </w:r>
    </w:p>
    <w:p w14:paraId="308605AF" w14:textId="0F38D030" w:rsidR="00BD0F64" w:rsidRDefault="00346EC9" w:rsidP="00346EC9">
      <w:pPr>
        <w:pStyle w:val="Code"/>
      </w:pPr>
      <w:r w:rsidRPr="00346EC9">
        <w:t>        print(lst[i</w:t>
      </w:r>
      <w:r w:rsidR="00BD0F64">
        <w:t>x</w:t>
      </w:r>
      <w:r w:rsidRPr="00346EC9">
        <w:t>], end=" ")</w:t>
      </w:r>
    </w:p>
    <w:p w14:paraId="40E8723A" w14:textId="6628C7BC" w:rsidR="00346EC9" w:rsidRPr="00346EC9" w:rsidRDefault="00BD0F64" w:rsidP="00346EC9">
      <w:pPr>
        <w:pStyle w:val="Code"/>
      </w:pPr>
      <w:r>
        <w:t xml:space="preserve">    </w:t>
      </w:r>
      <w:r w:rsidRPr="00346EC9">
        <w:t># =&gt; 7 13 4</w:t>
      </w:r>
      <w:r>
        <w:t>3</w:t>
      </w:r>
      <w:r w:rsidRPr="00346EC9">
        <w:t xml:space="preserve"> 108</w:t>
      </w:r>
      <w:r w:rsidR="00346EC9" w:rsidRPr="00346EC9">
        <w:t xml:space="preserve">  </w:t>
      </w:r>
    </w:p>
    <w:p w14:paraId="1C816393" w14:textId="77777777" w:rsidR="00F86350" w:rsidRDefault="00F86350" w:rsidP="00346EC9">
      <w:pPr>
        <w:pStyle w:val="Code"/>
      </w:pPr>
    </w:p>
    <w:p w14:paraId="6775C968" w14:textId="28C1250B" w:rsidR="00646724" w:rsidRDefault="00646724" w:rsidP="00646724">
      <w:pPr>
        <w:pStyle w:val="Body"/>
        <w:ind w:firstLine="0"/>
        <w:rPr>
          <w:rStyle w:val="CodeinText"/>
          <w:rFonts w:ascii="Verdana" w:hAnsi="Verdana"/>
          <w:color w:val="000000"/>
          <w:sz w:val="16"/>
        </w:rPr>
      </w:pPr>
      <w:r>
        <w:t>You can also</w:t>
      </w:r>
      <w:r>
        <w:rPr>
          <w:rStyle w:val="CodeinText"/>
          <w:rFonts w:ascii="Verdana" w:hAnsi="Verdana"/>
          <w:color w:val="000000"/>
          <w:sz w:val="16"/>
        </w:rPr>
        <w:t xml:space="preserve"> add an entire </w:t>
      </w:r>
      <w:r w:rsidRPr="00116CDD">
        <w:rPr>
          <w:rStyle w:val="CodeinText"/>
        </w:rPr>
        <w:t>List</w:t>
      </w:r>
      <w:r>
        <w:rPr>
          <w:rStyle w:val="CodeinText"/>
          <w:rFonts w:ascii="Verdana" w:hAnsi="Verdana"/>
          <w:color w:val="000000"/>
          <w:sz w:val="16"/>
        </w:rPr>
        <w:t xml:space="preserve"> to an existing list with the </w:t>
      </w:r>
      <w:r w:rsidRPr="00F86350">
        <w:rPr>
          <w:rStyle w:val="CodeinText"/>
        </w:rPr>
        <w:t>extend</w:t>
      </w:r>
      <w:r>
        <w:rPr>
          <w:rStyle w:val="CodeinText"/>
          <w:rFonts w:ascii="Verdana" w:hAnsi="Verdana"/>
          <w:color w:val="000000"/>
          <w:sz w:val="16"/>
        </w:rPr>
        <w:t xml:space="preserve"> method</w:t>
      </w:r>
      <w:r w:rsidR="00BD0F64">
        <w:rPr>
          <w:rStyle w:val="CodeinText"/>
          <w:rFonts w:ascii="Verdana" w:hAnsi="Verdana"/>
          <w:color w:val="000000"/>
          <w:sz w:val="16"/>
        </w:rPr>
        <w:t>:</w:t>
      </w:r>
    </w:p>
    <w:p w14:paraId="45DB1A9A" w14:textId="77777777" w:rsidR="00BD0F64" w:rsidRDefault="00BD0F64" w:rsidP="00646724">
      <w:pPr>
        <w:pStyle w:val="Body"/>
        <w:ind w:firstLine="0"/>
        <w:rPr>
          <w:rStyle w:val="CodeinText"/>
          <w:rFonts w:ascii="Verdana" w:hAnsi="Verdana"/>
          <w:color w:val="000000"/>
          <w:sz w:val="16"/>
        </w:rPr>
      </w:pPr>
    </w:p>
    <w:p w14:paraId="113A3C68" w14:textId="60CB54F5" w:rsidR="00BD0F64" w:rsidRPr="00BD0F64" w:rsidRDefault="00BD0F64" w:rsidP="00BD0F64">
      <w:pPr>
        <w:pStyle w:val="Code"/>
      </w:pPr>
      <w:r w:rsidRPr="00BD0F64">
        <w:t> </w:t>
      </w:r>
      <w:r>
        <w:t xml:space="preserve">   </w:t>
      </w:r>
      <w:r w:rsidRPr="00BD0F64">
        <w:t>var lst5 = List(256, 365, 421, 508)</w:t>
      </w:r>
    </w:p>
    <w:p w14:paraId="022C1F3A" w14:textId="77777777" w:rsidR="00BD0F64" w:rsidRPr="00BD0F64" w:rsidRDefault="00BD0F64" w:rsidP="00BD0F64">
      <w:pPr>
        <w:pStyle w:val="Code"/>
        <w:rPr>
          <w:b/>
          <w:bCs/>
        </w:rPr>
      </w:pPr>
      <w:r w:rsidRPr="00BD0F64">
        <w:t>    lst3</w:t>
      </w:r>
      <w:r w:rsidRPr="00BD0F64">
        <w:rPr>
          <w:b/>
          <w:bCs/>
        </w:rPr>
        <w:t>.extend(lst5)</w:t>
      </w:r>
    </w:p>
    <w:p w14:paraId="71B6A572" w14:textId="11978CE5" w:rsidR="00BD0F64" w:rsidRPr="00BD0F64" w:rsidRDefault="00BD0F64" w:rsidP="00BD0F64">
      <w:pPr>
        <w:pStyle w:val="Code"/>
      </w:pPr>
      <w:r w:rsidRPr="00BD0F64">
        <w:t>    for i</w:t>
      </w:r>
      <w:r>
        <w:t>x</w:t>
      </w:r>
      <w:r w:rsidRPr="00BD0F64">
        <w:t xml:space="preserve"> in range(len(lst3)):</w:t>
      </w:r>
    </w:p>
    <w:p w14:paraId="06F5FB29" w14:textId="7E04DD4B" w:rsidR="00BD0F64" w:rsidRPr="00BD0F64" w:rsidRDefault="00BD0F64" w:rsidP="00BD0F64">
      <w:pPr>
        <w:pStyle w:val="Code"/>
      </w:pPr>
      <w:r w:rsidRPr="00BD0F64">
        <w:t>        print(lst3[i</w:t>
      </w:r>
      <w:r>
        <w:t>x</w:t>
      </w:r>
      <w:r w:rsidRPr="00BD0F64">
        <w:t>], end=" ")  </w:t>
      </w:r>
    </w:p>
    <w:p w14:paraId="25B0F7F0" w14:textId="77777777" w:rsidR="00BD0F64" w:rsidRPr="00BD0F64" w:rsidRDefault="00BD0F64" w:rsidP="00BD0F64">
      <w:pPr>
        <w:pStyle w:val="Code"/>
      </w:pPr>
      <w:r w:rsidRPr="00BD0F64">
        <w:t>    # =&gt; 7 13 43 108 256 365 421 508</w:t>
      </w:r>
    </w:p>
    <w:p w14:paraId="4AF63257" w14:textId="77777777" w:rsidR="00BD0F64" w:rsidRDefault="00BD0F64" w:rsidP="00646724">
      <w:pPr>
        <w:pStyle w:val="Body"/>
        <w:ind w:firstLine="0"/>
        <w:rPr>
          <w:rStyle w:val="CodeinText"/>
          <w:rFonts w:ascii="Verdana" w:hAnsi="Verdana"/>
          <w:color w:val="000000"/>
          <w:sz w:val="16"/>
        </w:rPr>
      </w:pPr>
    </w:p>
    <w:p w14:paraId="007112F7" w14:textId="2FC36FF3" w:rsidR="006F37FF" w:rsidRDefault="006F37FF" w:rsidP="006F37FF">
      <w:pPr>
        <w:pStyle w:val="Body1"/>
      </w:pPr>
      <w:r>
        <w:t xml:space="preserve">This is kind of an </w:t>
      </w:r>
      <w:r w:rsidRPr="00351326">
        <w:rPr>
          <w:rStyle w:val="BodyChar"/>
        </w:rPr>
        <w:t>append</w:t>
      </w:r>
      <w:r>
        <w:t xml:space="preserve"> of a </w:t>
      </w:r>
      <w:r w:rsidRPr="00351326">
        <w:rPr>
          <w:rStyle w:val="CodeinText"/>
        </w:rPr>
        <w:t>List</w:t>
      </w:r>
      <w:r>
        <w:t xml:space="preserve"> instead of a value.</w:t>
      </w:r>
    </w:p>
    <w:p w14:paraId="0D1F2F95" w14:textId="77777777" w:rsidR="006F37FF" w:rsidRPr="00116CDD" w:rsidRDefault="006F37FF" w:rsidP="00646724">
      <w:pPr>
        <w:pStyle w:val="Body"/>
        <w:ind w:firstLine="0"/>
        <w:rPr>
          <w:rStyle w:val="CodeinText"/>
          <w:rFonts w:ascii="Verdana" w:hAnsi="Verdana"/>
          <w:color w:val="000000"/>
          <w:sz w:val="16"/>
        </w:rPr>
      </w:pPr>
    </w:p>
    <w:p w14:paraId="46F606F5" w14:textId="77777777" w:rsidR="00646724" w:rsidRPr="00346EC9" w:rsidRDefault="00646724" w:rsidP="00346EC9">
      <w:pPr>
        <w:pStyle w:val="Code"/>
      </w:pPr>
    </w:p>
    <w:p w14:paraId="1C96FB1A" w14:textId="3123D368" w:rsidR="00D86066" w:rsidRDefault="00D86066" w:rsidP="00D86066">
      <w:pPr>
        <w:pStyle w:val="Head2"/>
        <w:numPr>
          <w:ilvl w:val="0"/>
          <w:numId w:val="0"/>
        </w:numPr>
        <w:ind w:left="1224" w:hanging="1224"/>
      </w:pPr>
      <w:r>
        <w:t>8.3.2 Useful methods for Lists</w:t>
      </w:r>
    </w:p>
    <w:p w14:paraId="4A965EFA" w14:textId="74E9F256" w:rsidR="0054486E" w:rsidRDefault="0054486E" w:rsidP="0054486E">
      <w:pPr>
        <w:pStyle w:val="Body1"/>
      </w:pPr>
      <w:r>
        <w:t xml:space="preserve">The </w:t>
      </w:r>
      <w:r w:rsidRPr="004F5F22">
        <w:rPr>
          <w:rStyle w:val="CodeinText"/>
        </w:rPr>
        <w:t>List</w:t>
      </w:r>
      <w:r>
        <w:t xml:space="preserve"> functionality </w:t>
      </w:r>
      <w:r w:rsidR="004F5F22">
        <w:t>contains</w:t>
      </w:r>
      <w:r>
        <w:t xml:space="preserve"> a lot of methods</w:t>
      </w:r>
      <w:r w:rsidR="00A46C51">
        <w:t xml:space="preserve">, and new ones are regularly added (see the complete list in the docs </w:t>
      </w:r>
      <w:hyperlink r:id="rId9" w:history="1">
        <w:r w:rsidR="00A46C51" w:rsidRPr="00A46C51">
          <w:rPr>
            <w:rStyle w:val="Hyperlink"/>
          </w:rPr>
          <w:t>https://docs.modular.com/mojo/stdlib/collections/list/List/</w:t>
        </w:r>
      </w:hyperlink>
      <w:r>
        <w:t>.</w:t>
      </w:r>
    </w:p>
    <w:p w14:paraId="73EDFE32" w14:textId="77777777" w:rsidR="0054486E" w:rsidRDefault="0054486E" w:rsidP="0054486E">
      <w:pPr>
        <w:pStyle w:val="Body"/>
      </w:pPr>
    </w:p>
    <w:p w14:paraId="38AE9B61" w14:textId="5CA82FFA" w:rsidR="0054486E" w:rsidRPr="0054486E" w:rsidRDefault="00351326" w:rsidP="0054486E">
      <w:pPr>
        <w:pStyle w:val="Head3"/>
      </w:pPr>
      <w:r>
        <w:t>P</w:t>
      </w:r>
      <w:r w:rsidR="0054486E">
        <w:t>op and insert</w:t>
      </w:r>
    </w:p>
    <w:p w14:paraId="36F24B49" w14:textId="3E68758F" w:rsidR="00D86066" w:rsidRPr="00D86066" w:rsidRDefault="001B6382" w:rsidP="00D86066">
      <w:pPr>
        <w:pStyle w:val="Body1"/>
      </w:pPr>
      <w:r>
        <w:t xml:space="preserve">Just as the </w:t>
      </w:r>
      <w:r w:rsidRPr="001B6382">
        <w:rPr>
          <w:rStyle w:val="CodeinText"/>
        </w:rPr>
        <w:t>append</w:t>
      </w:r>
      <w:r>
        <w:t xml:space="preserve"> method adds an item to the back of a </w:t>
      </w:r>
      <w:r w:rsidRPr="001B6382">
        <w:rPr>
          <w:rStyle w:val="CodeinText"/>
        </w:rPr>
        <w:t>List</w:t>
      </w:r>
      <w:r>
        <w:t xml:space="preserve">, the </w:t>
      </w:r>
      <w:r w:rsidRPr="001B6382">
        <w:rPr>
          <w:rStyle w:val="CodeinText"/>
        </w:rPr>
        <w:t>pop</w:t>
      </w:r>
      <w:r>
        <w:t xml:space="preserve"> method gets that item </w:t>
      </w:r>
      <w:r w:rsidR="004E188C">
        <w:t xml:space="preserve">(so you can assign it to another variable) </w:t>
      </w:r>
      <w:r>
        <w:t>and removes it</w:t>
      </w:r>
      <w:r w:rsidR="0026500B">
        <w:t xml:space="preserve"> </w:t>
      </w:r>
      <w:r w:rsidR="004E188C">
        <w:t xml:space="preserve">from the list </w:t>
      </w:r>
      <w:r w:rsidR="0026500B">
        <w:t xml:space="preserve">(see </w:t>
      </w:r>
      <w:r w:rsidR="0026500B" w:rsidRPr="0026500B">
        <w:rPr>
          <w:rStyle w:val="CodeinText"/>
        </w:rPr>
        <w:t>list2.mojo</w:t>
      </w:r>
      <w:r w:rsidR="0026500B">
        <w:t>)</w:t>
      </w:r>
      <w:r>
        <w:t>:</w:t>
      </w:r>
    </w:p>
    <w:p w14:paraId="0BA4DE1C" w14:textId="672BCB11" w:rsidR="003B6EB4" w:rsidRDefault="003B6EB4" w:rsidP="00AC3772">
      <w:pPr>
        <w:pStyle w:val="Body"/>
        <w:ind w:firstLine="0"/>
      </w:pPr>
    </w:p>
    <w:p w14:paraId="621611BF" w14:textId="3F480C80" w:rsidR="004E188C" w:rsidRPr="004E188C" w:rsidRDefault="001B6382" w:rsidP="004E188C">
      <w:pPr>
        <w:pStyle w:val="Code"/>
      </w:pPr>
      <w:r>
        <w:t xml:space="preserve">   </w:t>
      </w:r>
      <w:r w:rsidR="004E188C" w:rsidRPr="004E188C">
        <w:t> var lst = List(7, 13, 42, 108)</w:t>
      </w:r>
    </w:p>
    <w:p w14:paraId="13D86EC2" w14:textId="3D3A94E0" w:rsidR="001B6382" w:rsidRPr="001B6382" w:rsidRDefault="004E188C" w:rsidP="001B6382">
      <w:pPr>
        <w:pStyle w:val="Code"/>
      </w:pPr>
      <w:r>
        <w:t xml:space="preserve">    </w:t>
      </w:r>
      <w:r w:rsidR="001B6382" w:rsidRPr="001B6382">
        <w:t>print(</w:t>
      </w:r>
      <w:r w:rsidR="001B6382" w:rsidRPr="001B6382">
        <w:rPr>
          <w:b/>
          <w:bCs/>
        </w:rPr>
        <w:t>lst.pop()</w:t>
      </w:r>
      <w:r w:rsidR="001B6382" w:rsidRPr="001B6382">
        <w:t>)  # =&gt; 108</w:t>
      </w:r>
    </w:p>
    <w:p w14:paraId="711DD547" w14:textId="5D51FC22" w:rsidR="001B6382" w:rsidRPr="001B6382" w:rsidRDefault="001B6382" w:rsidP="001B6382">
      <w:pPr>
        <w:pStyle w:val="Code"/>
      </w:pPr>
      <w:r w:rsidRPr="001B6382">
        <w:t>    print(len(lst))  </w:t>
      </w:r>
      <w:r>
        <w:t xml:space="preserve"> </w:t>
      </w:r>
      <w:r w:rsidRPr="001B6382">
        <w:t># =&gt; 3</w:t>
      </w:r>
    </w:p>
    <w:p w14:paraId="208BF3F8" w14:textId="7D7DED10" w:rsidR="001B6382" w:rsidRPr="001B6382" w:rsidRDefault="001B6382" w:rsidP="001B6382">
      <w:pPr>
        <w:pStyle w:val="Code"/>
      </w:pPr>
      <w:r w:rsidRPr="001B6382">
        <w:t xml:space="preserve">    for </w:t>
      </w:r>
      <w:r w:rsidR="004D7345">
        <w:t>i</w:t>
      </w:r>
      <w:r w:rsidRPr="001B6382">
        <w:t xml:space="preserve"> in range(len(lst)):</w:t>
      </w:r>
    </w:p>
    <w:p w14:paraId="287F7646" w14:textId="77777777" w:rsidR="004E188C" w:rsidRDefault="001B6382" w:rsidP="001B6382">
      <w:pPr>
        <w:pStyle w:val="Code"/>
      </w:pPr>
      <w:r w:rsidRPr="001B6382">
        <w:t xml:space="preserve">    </w:t>
      </w:r>
      <w:r w:rsidR="004E188C">
        <w:t xml:space="preserve">    </w:t>
      </w:r>
      <w:r w:rsidRPr="001B6382">
        <w:t>print(lst[</w:t>
      </w:r>
      <w:r w:rsidR="004D7345">
        <w:t>i</w:t>
      </w:r>
      <w:r w:rsidRPr="001B6382">
        <w:t>], end=" ")  </w:t>
      </w:r>
    </w:p>
    <w:p w14:paraId="341B41CB" w14:textId="0ABB021E" w:rsidR="001B6382" w:rsidRPr="001B6382" w:rsidRDefault="004E188C" w:rsidP="001B6382">
      <w:pPr>
        <w:pStyle w:val="Code"/>
      </w:pPr>
      <w:r>
        <w:t xml:space="preserve">    </w:t>
      </w:r>
      <w:r w:rsidR="001B6382" w:rsidRPr="001B6382">
        <w:t># =&gt; 7 13 42</w:t>
      </w:r>
    </w:p>
    <w:p w14:paraId="754FD3EB" w14:textId="4872D154" w:rsidR="001B6382" w:rsidRDefault="001B6382" w:rsidP="004E188C">
      <w:pPr>
        <w:pStyle w:val="Code"/>
      </w:pPr>
      <w:r w:rsidRPr="001B6382">
        <w:t>   </w:t>
      </w:r>
    </w:p>
    <w:p w14:paraId="085892A0" w14:textId="29BA5CFF" w:rsidR="00DC755F" w:rsidRDefault="001B6382" w:rsidP="00AC3772">
      <w:pPr>
        <w:pStyle w:val="Body"/>
        <w:ind w:firstLine="0"/>
      </w:pPr>
      <w:r>
        <w:t xml:space="preserve">If you give an index as </w:t>
      </w:r>
      <w:proofErr w:type="gramStart"/>
      <w:r>
        <w:t>argument</w:t>
      </w:r>
      <w:proofErr w:type="gramEnd"/>
      <w:r>
        <w:t xml:space="preserve">, you can use </w:t>
      </w:r>
      <w:r w:rsidRPr="001B6382">
        <w:rPr>
          <w:rStyle w:val="CodeinText"/>
        </w:rPr>
        <w:t>pop</w:t>
      </w:r>
      <w:r>
        <w:t xml:space="preserve"> to get and remove the lists value at that index</w:t>
      </w:r>
      <w:r w:rsidR="004E188C">
        <w:t>:</w:t>
      </w:r>
    </w:p>
    <w:p w14:paraId="2FC29343" w14:textId="48544A59" w:rsidR="0026500B" w:rsidRPr="0026500B" w:rsidRDefault="0026500B" w:rsidP="0026500B">
      <w:pPr>
        <w:pStyle w:val="Code"/>
      </w:pPr>
      <w:r>
        <w:t xml:space="preserve">    </w:t>
      </w:r>
      <w:r w:rsidRPr="0026500B">
        <w:t>print(</w:t>
      </w:r>
      <w:r w:rsidRPr="0054486E">
        <w:rPr>
          <w:b/>
          <w:bCs/>
        </w:rPr>
        <w:t>lst.pop(1)</w:t>
      </w:r>
      <w:r w:rsidRPr="0026500B">
        <w:t>)  </w:t>
      </w:r>
      <w:r>
        <w:t xml:space="preserve"> </w:t>
      </w:r>
      <w:r w:rsidRPr="0026500B">
        <w:t># =&gt; 13</w:t>
      </w:r>
    </w:p>
    <w:p w14:paraId="569834A0" w14:textId="6447B4DC" w:rsidR="0026500B" w:rsidRPr="0026500B" w:rsidRDefault="0026500B" w:rsidP="0026500B">
      <w:pPr>
        <w:pStyle w:val="Code"/>
      </w:pPr>
      <w:r w:rsidRPr="0026500B">
        <w:t>    print(len(lst))  </w:t>
      </w:r>
      <w:r>
        <w:t xml:space="preserve">   </w:t>
      </w:r>
      <w:r w:rsidRPr="0026500B">
        <w:t># =&gt; 2</w:t>
      </w:r>
    </w:p>
    <w:p w14:paraId="2827BC50" w14:textId="2CA965D8" w:rsidR="0026500B" w:rsidRPr="0026500B" w:rsidRDefault="0026500B" w:rsidP="0026500B">
      <w:pPr>
        <w:pStyle w:val="Code"/>
      </w:pPr>
      <w:r w:rsidRPr="0026500B">
        <w:t xml:space="preserve">    for </w:t>
      </w:r>
      <w:r w:rsidR="004D7345">
        <w:t>i</w:t>
      </w:r>
      <w:r w:rsidRPr="0026500B">
        <w:t xml:space="preserve"> in range(len(lst)):</w:t>
      </w:r>
    </w:p>
    <w:p w14:paraId="5BC88933" w14:textId="77777777" w:rsidR="004E188C" w:rsidRDefault="0026500B" w:rsidP="0026500B">
      <w:pPr>
        <w:pStyle w:val="Code"/>
      </w:pPr>
      <w:r w:rsidRPr="0026500B">
        <w:t>        print(lst[</w:t>
      </w:r>
      <w:r w:rsidR="004D7345">
        <w:t>i</w:t>
      </w:r>
      <w:r w:rsidRPr="0026500B">
        <w:t>], end=" ")  </w:t>
      </w:r>
    </w:p>
    <w:p w14:paraId="177008E7" w14:textId="053EC970" w:rsidR="0026500B" w:rsidRPr="0026500B" w:rsidRDefault="004E188C" w:rsidP="0026500B">
      <w:pPr>
        <w:pStyle w:val="Code"/>
      </w:pPr>
      <w:r>
        <w:t xml:space="preserve">    </w:t>
      </w:r>
      <w:r w:rsidR="0026500B" w:rsidRPr="0026500B">
        <w:t># =&gt; 7 42</w:t>
      </w:r>
    </w:p>
    <w:p w14:paraId="637B7DCC" w14:textId="2A30653D" w:rsidR="00AC3772" w:rsidRDefault="0026500B" w:rsidP="004E188C">
      <w:pPr>
        <w:pStyle w:val="Code"/>
      </w:pPr>
      <w:r w:rsidRPr="0026500B">
        <w:t>   </w:t>
      </w:r>
    </w:p>
    <w:p w14:paraId="10CA0A21" w14:textId="5E29931E" w:rsidR="0026500B" w:rsidRDefault="0026500B" w:rsidP="00F02288">
      <w:pPr>
        <w:pStyle w:val="Body"/>
        <w:ind w:firstLine="0"/>
      </w:pPr>
      <w:r>
        <w:lastRenderedPageBreak/>
        <w:t xml:space="preserve">Let’s add the removed item back with the </w:t>
      </w:r>
      <w:r w:rsidRPr="0026500B">
        <w:rPr>
          <w:rStyle w:val="CodeinText"/>
        </w:rPr>
        <w:t>insert</w:t>
      </w:r>
      <w:r>
        <w:t xml:space="preserve"> method</w:t>
      </w:r>
      <w:r w:rsidR="00351326">
        <w:t>, which uses an index and a value</w:t>
      </w:r>
      <w:r>
        <w:t>:</w:t>
      </w:r>
    </w:p>
    <w:p w14:paraId="0E01AC31" w14:textId="66398947" w:rsidR="0026500B" w:rsidRDefault="0026500B" w:rsidP="00F02288">
      <w:pPr>
        <w:pStyle w:val="Body"/>
        <w:ind w:firstLine="0"/>
      </w:pPr>
      <w:r>
        <w:tab/>
      </w:r>
      <w:r>
        <w:tab/>
      </w:r>
    </w:p>
    <w:p w14:paraId="06097420" w14:textId="77777777" w:rsidR="0054486E" w:rsidRPr="0054486E" w:rsidRDefault="0054486E" w:rsidP="0054486E">
      <w:pPr>
        <w:pStyle w:val="Code"/>
        <w:rPr>
          <w:b/>
          <w:bCs/>
        </w:rPr>
      </w:pPr>
      <w:r w:rsidRPr="0054486E">
        <w:rPr>
          <w:b/>
          <w:bCs/>
        </w:rPr>
        <w:t> lst.insert(1, 13)</w:t>
      </w:r>
    </w:p>
    <w:p w14:paraId="33B8B5AF" w14:textId="62F62152" w:rsidR="0054486E" w:rsidRPr="0054486E" w:rsidRDefault="0054486E" w:rsidP="0054486E">
      <w:pPr>
        <w:pStyle w:val="Code"/>
      </w:pPr>
      <w:r w:rsidRPr="0054486E">
        <w:t xml:space="preserve"> for </w:t>
      </w:r>
      <w:r w:rsidR="004D7345">
        <w:t>i</w:t>
      </w:r>
      <w:r w:rsidRPr="0054486E">
        <w:t xml:space="preserve"> in range(len(lst)):</w:t>
      </w:r>
    </w:p>
    <w:p w14:paraId="3262CFA2" w14:textId="77777777" w:rsidR="004E188C" w:rsidRDefault="0054486E" w:rsidP="004E188C">
      <w:pPr>
        <w:pStyle w:val="Code"/>
      </w:pPr>
      <w:r w:rsidRPr="0054486E">
        <w:t>     print(lst[</w:t>
      </w:r>
      <w:r w:rsidR="004D7345">
        <w:t>i</w:t>
      </w:r>
      <w:r w:rsidRPr="0054486E">
        <w:t>], end=" ")  </w:t>
      </w:r>
    </w:p>
    <w:p w14:paraId="501ECE0B" w14:textId="1E154E1F" w:rsidR="0054486E" w:rsidRPr="0054486E" w:rsidRDefault="0054486E" w:rsidP="004E188C">
      <w:pPr>
        <w:pStyle w:val="Code"/>
      </w:pPr>
      <w:r w:rsidRPr="0054486E">
        <w:t># =&gt; 7 13 42</w:t>
      </w:r>
    </w:p>
    <w:p w14:paraId="7B20E03C" w14:textId="0EF54E9C" w:rsidR="00AF07BF" w:rsidRDefault="0079610F" w:rsidP="0054486E">
      <w:pPr>
        <w:pStyle w:val="Head3"/>
      </w:pPr>
      <w:r>
        <w:t>P</w:t>
      </w:r>
      <w:r w:rsidR="0054486E">
        <w:t>rinting and for-loop</w:t>
      </w:r>
    </w:p>
    <w:p w14:paraId="63059AE9" w14:textId="6478DCF3" w:rsidR="0054486E" w:rsidRDefault="00A46C51" w:rsidP="0054486E">
      <w:pPr>
        <w:pStyle w:val="Body1"/>
      </w:pPr>
      <w:r>
        <w:t xml:space="preserve">Printing out a List </w:t>
      </w:r>
      <w:r w:rsidR="004E188C">
        <w:t xml:space="preserve">with one statement </w:t>
      </w:r>
      <w:r w:rsidR="00855B80">
        <w:t>is</w:t>
      </w:r>
      <w:r>
        <w:t xml:space="preserve"> not yet </w:t>
      </w:r>
      <w:r w:rsidR="00855B80">
        <w:t>possible</w:t>
      </w:r>
      <w:r>
        <w:t xml:space="preserve">. The closest you can </w:t>
      </w:r>
      <w:r w:rsidR="0079610F">
        <w:t>get</w:t>
      </w:r>
      <w:r>
        <w:t xml:space="preserve"> is:</w:t>
      </w:r>
    </w:p>
    <w:p w14:paraId="251713FC" w14:textId="77777777" w:rsidR="00A46C51" w:rsidRDefault="00A46C51" w:rsidP="00A46C51">
      <w:pPr>
        <w:pStyle w:val="Body"/>
      </w:pPr>
    </w:p>
    <w:p w14:paraId="4F0C9DD6" w14:textId="5E08E5A7" w:rsidR="00A46C51" w:rsidRPr="00A46C51" w:rsidRDefault="00A46C51" w:rsidP="00A46C51">
      <w:pPr>
        <w:pStyle w:val="Code"/>
      </w:pPr>
      <w:r w:rsidRPr="00A46C51">
        <w:t xml:space="preserve">    print(lst.__str__())   </w:t>
      </w:r>
      <w:r>
        <w:t xml:space="preserve"> </w:t>
      </w:r>
      <w:r w:rsidRPr="00A46C51">
        <w:t># =&gt; [7, 13, 42]</w:t>
      </w:r>
    </w:p>
    <w:p w14:paraId="321004C4" w14:textId="60C2DBF1" w:rsidR="00A46C51" w:rsidRDefault="00A46C51" w:rsidP="00A46C51">
      <w:pPr>
        <w:pStyle w:val="Code"/>
      </w:pPr>
      <w:r w:rsidRPr="00A46C51">
        <w:t>    print(lst.__repr__())  </w:t>
      </w:r>
      <w:r w:rsidR="004D7345">
        <w:t xml:space="preserve"> </w:t>
      </w:r>
      <w:r w:rsidRPr="00A46C51">
        <w:t># =&gt; [7, 13, 42]</w:t>
      </w:r>
    </w:p>
    <w:p w14:paraId="367BE8CE" w14:textId="77777777" w:rsidR="00A46C51" w:rsidRPr="00A46C51" w:rsidRDefault="00A46C51" w:rsidP="00A46C51">
      <w:pPr>
        <w:pStyle w:val="Code"/>
        <w:ind w:left="0"/>
        <w:rPr>
          <w:rFonts w:ascii="Verdana" w:hAnsi="Verdana"/>
          <w:noProof w:val="0"/>
          <w:snapToGrid/>
        </w:rPr>
      </w:pPr>
    </w:p>
    <w:p w14:paraId="78508CF7" w14:textId="0F14ACEB" w:rsidR="00A46C51" w:rsidRDefault="00A46C51" w:rsidP="00A46C51">
      <w:pPr>
        <w:pStyle w:val="Code"/>
        <w:ind w:left="0"/>
        <w:rPr>
          <w:rFonts w:ascii="Verdana" w:hAnsi="Verdana"/>
        </w:rPr>
      </w:pPr>
      <w:r w:rsidRPr="00A46C51">
        <w:rPr>
          <w:rFonts w:ascii="Verdana" w:hAnsi="Verdana"/>
          <w:noProof w:val="0"/>
          <w:snapToGrid/>
        </w:rPr>
        <w:t>This works, but only if</w:t>
      </w:r>
      <w:r>
        <w:rPr>
          <w:rFonts w:ascii="Verdana" w:hAnsi="Verdana"/>
          <w:noProof w:val="0"/>
          <w:snapToGrid/>
        </w:rPr>
        <w:t xml:space="preserve"> </w:t>
      </w:r>
      <w:r>
        <w:rPr>
          <w:rFonts w:ascii="Verdana" w:hAnsi="Verdana"/>
        </w:rPr>
        <w:t>t</w:t>
      </w:r>
      <w:r w:rsidRPr="00A46C51">
        <w:rPr>
          <w:rFonts w:ascii="Verdana" w:hAnsi="Verdana"/>
        </w:rPr>
        <w:t xml:space="preserve">he </w:t>
      </w:r>
      <w:r w:rsidRPr="00A46C51">
        <w:rPr>
          <w:rStyle w:val="CodeinText"/>
        </w:rPr>
        <w:t>List</w:t>
      </w:r>
      <w:r>
        <w:rPr>
          <w:rFonts w:ascii="Verdana" w:hAnsi="Verdana"/>
        </w:rPr>
        <w:t xml:space="preserve"> items</w:t>
      </w:r>
      <w:r w:rsidRPr="00A46C51">
        <w:rPr>
          <w:rFonts w:ascii="Verdana" w:hAnsi="Verdana"/>
        </w:rPr>
        <w:t xml:space="preserve"> type implement</w:t>
      </w:r>
      <w:r>
        <w:rPr>
          <w:rFonts w:ascii="Verdana" w:hAnsi="Verdana"/>
        </w:rPr>
        <w:t>s</w:t>
      </w:r>
      <w:r w:rsidRPr="00A46C51">
        <w:rPr>
          <w:rFonts w:ascii="Verdana" w:hAnsi="Verdana"/>
        </w:rPr>
        <w:t xml:space="preserve"> the </w:t>
      </w:r>
      <w:r w:rsidRPr="00A46C51">
        <w:rPr>
          <w:rStyle w:val="CodeinText"/>
        </w:rPr>
        <w:t>__str__</w:t>
      </w:r>
      <w:r>
        <w:t xml:space="preserve"> </w:t>
      </w:r>
      <w:r w:rsidRPr="00A46C51">
        <w:rPr>
          <w:rFonts w:ascii="Verdana" w:hAnsi="Verdana"/>
        </w:rPr>
        <w:t>and</w:t>
      </w:r>
      <w:r>
        <w:t xml:space="preserve"> </w:t>
      </w:r>
      <w:r w:rsidRPr="00A46C51">
        <w:rPr>
          <w:rStyle w:val="CodeinText"/>
        </w:rPr>
        <w:t>__repr__</w:t>
      </w:r>
      <w:r w:rsidRPr="00A46C51">
        <w:rPr>
          <w:rFonts w:ascii="Verdana" w:hAnsi="Verdana"/>
        </w:rPr>
        <w:t> method.</w:t>
      </w:r>
    </w:p>
    <w:p w14:paraId="6DA7428E" w14:textId="77777777" w:rsidR="004E188C" w:rsidRPr="00A46C51" w:rsidRDefault="004E188C" w:rsidP="00A46C51">
      <w:pPr>
        <w:pStyle w:val="Code"/>
        <w:ind w:left="0"/>
        <w:rPr>
          <w:rFonts w:ascii="Verdana" w:hAnsi="Verdana"/>
        </w:rPr>
      </w:pPr>
    </w:p>
    <w:p w14:paraId="7D20454A" w14:textId="45EF9BBB" w:rsidR="0079610F" w:rsidRDefault="0079610F" w:rsidP="00A46C51">
      <w:pPr>
        <w:pStyle w:val="Code"/>
        <w:ind w:left="0"/>
        <w:rPr>
          <w:rFonts w:ascii="Verdana" w:hAnsi="Verdana"/>
          <w:noProof w:val="0"/>
          <w:snapToGrid/>
        </w:rPr>
      </w:pPr>
      <w:r>
        <w:rPr>
          <w:rFonts w:ascii="Verdana" w:hAnsi="Verdana"/>
          <w:noProof w:val="0"/>
          <w:snapToGrid/>
        </w:rPr>
        <w:t xml:space="preserve">What about a </w:t>
      </w:r>
      <w:r w:rsidRPr="004E188C">
        <w:rPr>
          <w:rStyle w:val="CodeinText"/>
        </w:rPr>
        <w:t>for</w:t>
      </w:r>
      <w:r>
        <w:rPr>
          <w:rFonts w:ascii="Verdana" w:hAnsi="Verdana"/>
          <w:noProof w:val="0"/>
          <w:snapToGrid/>
        </w:rPr>
        <w:t xml:space="preserve">-loop? </w:t>
      </w:r>
      <w:r w:rsidR="004E188C">
        <w:rPr>
          <w:rFonts w:ascii="Verdana" w:hAnsi="Verdana"/>
          <w:noProof w:val="0"/>
          <w:snapToGrid/>
        </w:rPr>
        <w:t>T</w:t>
      </w:r>
      <w:r>
        <w:rPr>
          <w:rFonts w:ascii="Verdana" w:hAnsi="Verdana"/>
          <w:noProof w:val="0"/>
          <w:snapToGrid/>
        </w:rPr>
        <w:t>he docs</w:t>
      </w:r>
      <w:r w:rsidR="004E188C">
        <w:rPr>
          <w:rFonts w:ascii="Verdana" w:hAnsi="Verdana"/>
          <w:noProof w:val="0"/>
          <w:snapToGrid/>
        </w:rPr>
        <w:t xml:space="preserve"> tell us</w:t>
      </w:r>
      <w:r>
        <w:rPr>
          <w:rFonts w:ascii="Verdana" w:hAnsi="Verdana"/>
          <w:noProof w:val="0"/>
          <w:snapToGrid/>
        </w:rPr>
        <w:t xml:space="preserve"> that </w:t>
      </w:r>
      <w:r w:rsidRPr="00351326">
        <w:rPr>
          <w:rStyle w:val="CodeinText"/>
        </w:rPr>
        <w:t>List</w:t>
      </w:r>
      <w:r>
        <w:rPr>
          <w:rFonts w:ascii="Verdana" w:hAnsi="Verdana"/>
          <w:noProof w:val="0"/>
          <w:snapToGrid/>
        </w:rPr>
        <w:t xml:space="preserve"> implements the </w:t>
      </w:r>
      <w:r w:rsidRPr="0079610F">
        <w:rPr>
          <w:rStyle w:val="CodeinText"/>
        </w:rPr>
        <w:t>__iter__</w:t>
      </w:r>
      <w:r>
        <w:rPr>
          <w:rFonts w:ascii="Verdana" w:hAnsi="Verdana"/>
          <w:noProof w:val="0"/>
          <w:snapToGrid/>
        </w:rPr>
        <w:t xml:space="preserve"> method.</w:t>
      </w:r>
      <w:r w:rsidR="00584F4F">
        <w:rPr>
          <w:rFonts w:ascii="Verdana" w:hAnsi="Verdana"/>
          <w:noProof w:val="0"/>
          <w:snapToGrid/>
        </w:rPr>
        <w:t xml:space="preserve"> </w:t>
      </w:r>
      <w:r>
        <w:rPr>
          <w:rFonts w:ascii="Verdana" w:hAnsi="Verdana"/>
          <w:noProof w:val="0"/>
          <w:snapToGrid/>
        </w:rPr>
        <w:t>However, this simple form does not work:</w:t>
      </w:r>
    </w:p>
    <w:p w14:paraId="3A6D0937" w14:textId="77777777" w:rsidR="0079610F" w:rsidRDefault="0079610F" w:rsidP="00A46C51">
      <w:pPr>
        <w:pStyle w:val="Code"/>
        <w:ind w:left="0"/>
        <w:rPr>
          <w:rFonts w:ascii="Verdana" w:hAnsi="Verdana"/>
          <w:noProof w:val="0"/>
          <w:snapToGrid/>
        </w:rPr>
      </w:pPr>
    </w:p>
    <w:p w14:paraId="6419F984" w14:textId="36F3A5F1" w:rsidR="0079610F" w:rsidRPr="0079610F" w:rsidRDefault="0079610F" w:rsidP="0079610F">
      <w:pPr>
        <w:pStyle w:val="Code"/>
      </w:pPr>
      <w:r w:rsidRPr="0079610F">
        <w:tab/>
        <w:t xml:space="preserve"> for </w:t>
      </w:r>
      <w:r>
        <w:t>li</w:t>
      </w:r>
      <w:r w:rsidRPr="0079610F">
        <w:t xml:space="preserve"> in lst:</w:t>
      </w:r>
    </w:p>
    <w:p w14:paraId="53861EE2" w14:textId="6D20E9A3" w:rsidR="0079610F" w:rsidRPr="0079610F" w:rsidRDefault="0079610F" w:rsidP="0079610F">
      <w:pPr>
        <w:pStyle w:val="Code"/>
      </w:pPr>
      <w:r w:rsidRPr="0079610F">
        <w:t xml:space="preserve">        </w:t>
      </w:r>
      <w:r w:rsidR="00584F4F">
        <w:t xml:space="preserve"> </w:t>
      </w:r>
      <w:r w:rsidRPr="0079610F">
        <w:t xml:space="preserve"> print(</w:t>
      </w:r>
      <w:r>
        <w:t>li</w:t>
      </w:r>
      <w:r w:rsidRPr="0079610F">
        <w:t>)</w:t>
      </w:r>
      <w:r>
        <w:t xml:space="preserve">   # =&gt; error!</w:t>
      </w:r>
    </w:p>
    <w:p w14:paraId="0F64DA78" w14:textId="77777777" w:rsidR="0079610F" w:rsidRDefault="0079610F" w:rsidP="0079610F">
      <w:pPr>
        <w:pStyle w:val="Body"/>
        <w:ind w:firstLine="0"/>
      </w:pPr>
      <w:r>
        <w:t xml:space="preserve">It gives the compiler error: </w:t>
      </w:r>
    </w:p>
    <w:p w14:paraId="473A0313" w14:textId="5C4CF521" w:rsidR="0079610F" w:rsidRPr="0079610F" w:rsidRDefault="0079610F" w:rsidP="0079610F">
      <w:pPr>
        <w:pStyle w:val="CodeBoldItalics"/>
      </w:pPr>
      <w:r w:rsidRPr="0079610F">
        <w:t>invalid call to 'print': could not deduce parameter 'Ts' of callee 'print'</w:t>
      </w:r>
    </w:p>
    <w:p w14:paraId="2B93ADDE" w14:textId="1794C1A7" w:rsidR="00A46C51" w:rsidRPr="00A46C51" w:rsidRDefault="00A46C51" w:rsidP="0079610F">
      <w:pPr>
        <w:pStyle w:val="Body"/>
        <w:ind w:firstLine="0"/>
      </w:pPr>
    </w:p>
    <w:p w14:paraId="54424386" w14:textId="0970E18F" w:rsidR="00A46C51" w:rsidRPr="00A46C51" w:rsidRDefault="006F37FF" w:rsidP="0079610F">
      <w:pPr>
        <w:pStyle w:val="Body"/>
        <w:ind w:firstLine="0"/>
      </w:pPr>
      <w:r>
        <w:t>Recalling</w:t>
      </w:r>
      <w:r w:rsidR="0079610F">
        <w:t xml:space="preserve"> the explanation</w:t>
      </w:r>
      <w:r>
        <w:t xml:space="preserve"> in § 4.4</w:t>
      </w:r>
      <w:r w:rsidR="0079610F">
        <w:t xml:space="preserve"> </w:t>
      </w:r>
      <w:r w:rsidR="004E188C">
        <w:t>of</w:t>
      </w:r>
      <w:r w:rsidR="0079610F">
        <w:t xml:space="preserve"> how the </w:t>
      </w:r>
      <w:r w:rsidR="0079610F" w:rsidRPr="00351326">
        <w:rPr>
          <w:rStyle w:val="CodeinText"/>
        </w:rPr>
        <w:t>for</w:t>
      </w:r>
      <w:r w:rsidR="00351326">
        <w:t xml:space="preserve"> </w:t>
      </w:r>
      <w:r w:rsidR="0079610F">
        <w:t>loop is implemented</w:t>
      </w:r>
      <w:r>
        <w:t>:</w:t>
      </w:r>
      <w:r w:rsidR="0079610F">
        <w:t xml:space="preserve">  </w:t>
      </w:r>
      <w:r>
        <w:t>t</w:t>
      </w:r>
      <w:r w:rsidR="0079610F">
        <w:t xml:space="preserve">he </w:t>
      </w:r>
      <w:r w:rsidR="0079610F">
        <w:rPr>
          <w:rStyle w:val="CodeinText"/>
        </w:rPr>
        <w:t>li</w:t>
      </w:r>
    </w:p>
    <w:p w14:paraId="5FCB299D" w14:textId="10E1B10A" w:rsidR="0054486E" w:rsidRDefault="0079610F" w:rsidP="0079610F">
      <w:pPr>
        <w:pStyle w:val="Body"/>
        <w:ind w:firstLine="0"/>
      </w:pPr>
      <w:r>
        <w:t>iterator variable is a pointer</w:t>
      </w:r>
      <w:r w:rsidR="006F37FF">
        <w:t xml:space="preserve"> in Mojo</w:t>
      </w:r>
      <w:r>
        <w:t xml:space="preserve">. To get the value we must </w:t>
      </w:r>
      <w:r w:rsidR="006F37FF">
        <w:t xml:space="preserve">dereference the pointer </w:t>
      </w:r>
      <w:r>
        <w:t>us</w:t>
      </w:r>
      <w:r w:rsidR="006F37FF">
        <w:t>ing</w:t>
      </w:r>
      <w:r>
        <w:t xml:space="preserve"> </w:t>
      </w:r>
      <w:r w:rsidRPr="0079610F">
        <w:rPr>
          <w:rStyle w:val="CodeinText"/>
        </w:rPr>
        <w:t>[]</w:t>
      </w:r>
      <w:r>
        <w:t xml:space="preserve">. </w:t>
      </w:r>
      <w:r w:rsidR="006F37FF">
        <w:t>So, t</w:t>
      </w:r>
      <w:r>
        <w:t>his works:</w:t>
      </w:r>
    </w:p>
    <w:p w14:paraId="325B08A3" w14:textId="77777777" w:rsidR="0079610F" w:rsidRDefault="0079610F" w:rsidP="0079610F">
      <w:pPr>
        <w:pStyle w:val="Body"/>
        <w:ind w:firstLine="0"/>
      </w:pPr>
    </w:p>
    <w:p w14:paraId="789E0C72" w14:textId="7B3D0373" w:rsidR="00584F4F" w:rsidRPr="00584F4F" w:rsidRDefault="00584F4F" w:rsidP="00584F4F">
      <w:pPr>
        <w:pStyle w:val="Code"/>
      </w:pPr>
      <w:r w:rsidRPr="00584F4F">
        <w:t> </w:t>
      </w:r>
      <w:r>
        <w:tab/>
      </w:r>
      <w:r w:rsidRPr="00584F4F">
        <w:t>for li in lst:</w:t>
      </w:r>
    </w:p>
    <w:p w14:paraId="6250585D" w14:textId="22B0059B" w:rsidR="00584F4F" w:rsidRPr="00584F4F" w:rsidRDefault="00584F4F" w:rsidP="00584F4F">
      <w:pPr>
        <w:pStyle w:val="Code"/>
      </w:pPr>
      <w:r w:rsidRPr="00584F4F">
        <w:t xml:space="preserve">        </w:t>
      </w:r>
      <w:r>
        <w:t xml:space="preserve"> </w:t>
      </w:r>
      <w:r w:rsidRPr="00584F4F">
        <w:t>print(</w:t>
      </w:r>
      <w:r w:rsidRPr="00584F4F">
        <w:rPr>
          <w:b/>
          <w:bCs/>
        </w:rPr>
        <w:t>li[]</w:t>
      </w:r>
      <w:r w:rsidRPr="00584F4F">
        <w:t>, end=" ")  # =&gt; 7 13 42</w:t>
      </w:r>
    </w:p>
    <w:p w14:paraId="3282D76E" w14:textId="77777777" w:rsidR="0079610F" w:rsidRDefault="0079610F" w:rsidP="0079610F">
      <w:pPr>
        <w:pStyle w:val="Body"/>
        <w:ind w:firstLine="0"/>
      </w:pPr>
    </w:p>
    <w:p w14:paraId="3B7D40ED" w14:textId="5C5FA5CD" w:rsidR="00576296" w:rsidRDefault="00351326" w:rsidP="00576296">
      <w:pPr>
        <w:pStyle w:val="Head3"/>
      </w:pPr>
      <w:r>
        <w:t>C</w:t>
      </w:r>
      <w:r w:rsidR="00576296">
        <w:t>ontains</w:t>
      </w:r>
    </w:p>
    <w:p w14:paraId="14AF6E50" w14:textId="2B966F54" w:rsidR="00576296" w:rsidRDefault="00576296" w:rsidP="0079610F">
      <w:pPr>
        <w:pStyle w:val="Body"/>
        <w:ind w:firstLine="0"/>
      </w:pPr>
      <w:r w:rsidRPr="00351326">
        <w:rPr>
          <w:rStyle w:val="CodeinText"/>
        </w:rPr>
        <w:t>List</w:t>
      </w:r>
      <w:r>
        <w:t xml:space="preserve"> also implements a </w:t>
      </w:r>
      <w:r w:rsidRPr="00351326">
        <w:rPr>
          <w:rStyle w:val="CodeinText"/>
        </w:rPr>
        <w:t>__contains__</w:t>
      </w:r>
      <w:r>
        <w:t xml:space="preserve"> method, so you can test if a </w:t>
      </w:r>
      <w:r w:rsidRPr="00351326">
        <w:rPr>
          <w:rStyle w:val="CodeinText"/>
        </w:rPr>
        <w:t>List</w:t>
      </w:r>
      <w:r>
        <w:t xml:space="preserve"> contains a certain item with the </w:t>
      </w:r>
      <w:r w:rsidRPr="00351326">
        <w:rPr>
          <w:rStyle w:val="CodeinText"/>
        </w:rPr>
        <w:t>in</w:t>
      </w:r>
      <w:r>
        <w:t xml:space="preserve"> operator:</w:t>
      </w:r>
    </w:p>
    <w:p w14:paraId="539DF084" w14:textId="77777777" w:rsidR="00576296" w:rsidRDefault="00576296" w:rsidP="0079610F">
      <w:pPr>
        <w:pStyle w:val="Body"/>
        <w:ind w:firstLine="0"/>
      </w:pPr>
    </w:p>
    <w:p w14:paraId="05839493" w14:textId="23E7871F" w:rsidR="00576296" w:rsidRDefault="00576296" w:rsidP="00576296">
      <w:pPr>
        <w:pStyle w:val="Code"/>
      </w:pPr>
      <w:r>
        <w:t xml:space="preserve">   </w:t>
      </w:r>
      <w:r w:rsidRPr="00576296">
        <w:t> if 13 in lst: print("lst contains 13")</w:t>
      </w:r>
      <w:r>
        <w:t xml:space="preserve"> </w:t>
      </w:r>
      <w:r w:rsidRPr="00576296">
        <w:t xml:space="preserve">   </w:t>
      </w:r>
    </w:p>
    <w:p w14:paraId="40B66C9D" w14:textId="6BA4F658" w:rsidR="00576296" w:rsidRPr="00576296" w:rsidRDefault="00576296" w:rsidP="00576296">
      <w:pPr>
        <w:pStyle w:val="Code"/>
        <w:ind w:firstLine="90"/>
      </w:pPr>
      <w:r>
        <w:t xml:space="preserve">   </w:t>
      </w:r>
      <w:r w:rsidRPr="00576296">
        <w:t># =&gt; lst contains 13</w:t>
      </w:r>
    </w:p>
    <w:p w14:paraId="1EE68CE1" w14:textId="77777777" w:rsidR="00576296" w:rsidRDefault="00576296" w:rsidP="0079610F">
      <w:pPr>
        <w:pStyle w:val="Body"/>
        <w:ind w:firstLine="0"/>
      </w:pPr>
    </w:p>
    <w:p w14:paraId="7C5BEE23" w14:textId="019E28E8" w:rsidR="00D11EC4" w:rsidRDefault="00351326" w:rsidP="00D11EC4">
      <w:pPr>
        <w:pStyle w:val="Head3"/>
      </w:pPr>
      <w:r>
        <w:t>E</w:t>
      </w:r>
      <w:r w:rsidR="00D11EC4">
        <w:t>quality</w:t>
      </w:r>
    </w:p>
    <w:p w14:paraId="3BE281F1" w14:textId="77777777" w:rsidR="00D11EC4" w:rsidRDefault="00D11EC4" w:rsidP="006A0C32">
      <w:pPr>
        <w:pStyle w:val="Code"/>
      </w:pPr>
    </w:p>
    <w:p w14:paraId="74B5FFED" w14:textId="0A79CC89" w:rsidR="006A0C32" w:rsidRDefault="00D11EC4" w:rsidP="00D11EC4">
      <w:pPr>
        <w:pStyle w:val="Body"/>
      </w:pPr>
      <w:r>
        <w:t xml:space="preserve">Two </w:t>
      </w:r>
      <w:r w:rsidRPr="00D11EC4">
        <w:rPr>
          <w:rStyle w:val="CodeinText"/>
        </w:rPr>
        <w:t>List</w:t>
      </w:r>
      <w:r w:rsidRPr="00D11EC4">
        <w:t>s</w:t>
      </w:r>
      <w:r>
        <w:t xml:space="preserve"> are equal if their items are of the same type and are the same:</w:t>
      </w:r>
    </w:p>
    <w:p w14:paraId="3DDC58B0" w14:textId="77777777" w:rsidR="00D11EC4" w:rsidRDefault="00D11EC4" w:rsidP="00D11EC4">
      <w:pPr>
        <w:pStyle w:val="Body"/>
      </w:pPr>
    </w:p>
    <w:p w14:paraId="46DDB045" w14:textId="3D570A01" w:rsidR="00D11EC4" w:rsidRPr="00D11EC4" w:rsidRDefault="00D11EC4" w:rsidP="00D11EC4">
      <w:pPr>
        <w:pStyle w:val="Code"/>
      </w:pPr>
      <w:r w:rsidRPr="00D11EC4">
        <w:t> </w:t>
      </w:r>
      <w:r>
        <w:t xml:space="preserve">   </w:t>
      </w:r>
      <w:r w:rsidRPr="00D11EC4">
        <w:t>var l1 = List[Int](7, 13, 42)</w:t>
      </w:r>
    </w:p>
    <w:p w14:paraId="41C0210E" w14:textId="77777777" w:rsidR="00D11EC4" w:rsidRPr="00D11EC4" w:rsidRDefault="00D11EC4" w:rsidP="00D11EC4">
      <w:pPr>
        <w:pStyle w:val="Code"/>
      </w:pPr>
      <w:r w:rsidRPr="00D11EC4">
        <w:t>    var l2 = List[Int](7, 13, 42)</w:t>
      </w:r>
    </w:p>
    <w:p w14:paraId="02C0F5B3" w14:textId="77777777" w:rsidR="00D11EC4" w:rsidRPr="00D11EC4" w:rsidRDefault="00D11EC4" w:rsidP="00D11EC4">
      <w:pPr>
        <w:pStyle w:val="Code"/>
      </w:pPr>
      <w:r w:rsidRPr="00D11EC4">
        <w:t>    var l3 = List[Int](13, 7, 42)</w:t>
      </w:r>
    </w:p>
    <w:p w14:paraId="3F9E7ED0" w14:textId="77777777" w:rsidR="00D11EC4" w:rsidRPr="00D11EC4" w:rsidRDefault="00D11EC4" w:rsidP="00D11EC4">
      <w:pPr>
        <w:pStyle w:val="Code"/>
      </w:pPr>
      <w:r w:rsidRPr="00D11EC4">
        <w:t>    if l1 == l2: print("l1 and l2 are equal")</w:t>
      </w:r>
    </w:p>
    <w:p w14:paraId="3E73C08A" w14:textId="77777777" w:rsidR="00D11EC4" w:rsidRPr="00D11EC4" w:rsidRDefault="00D11EC4" w:rsidP="00D11EC4">
      <w:pPr>
        <w:pStyle w:val="Code"/>
      </w:pPr>
      <w:r w:rsidRPr="00D11EC4">
        <w:t>    # =&gt; l1 and l2 are equal</w:t>
      </w:r>
    </w:p>
    <w:p w14:paraId="79AE49D8" w14:textId="77777777" w:rsidR="00D11EC4" w:rsidRPr="00D11EC4" w:rsidRDefault="00D11EC4" w:rsidP="00D11EC4">
      <w:pPr>
        <w:pStyle w:val="Code"/>
      </w:pPr>
      <w:r w:rsidRPr="00D11EC4">
        <w:t>    if l1 != l3: print("l1 and l3 are not equal")</w:t>
      </w:r>
    </w:p>
    <w:p w14:paraId="2E53C9E6" w14:textId="77777777" w:rsidR="00D11EC4" w:rsidRDefault="00D11EC4" w:rsidP="00D11EC4">
      <w:pPr>
        <w:pStyle w:val="Code"/>
      </w:pPr>
      <w:r w:rsidRPr="00D11EC4">
        <w:t>    # l1 and l3 are not equal</w:t>
      </w:r>
    </w:p>
    <w:p w14:paraId="559D58F3" w14:textId="77777777" w:rsidR="00A3680F" w:rsidRDefault="00A3680F" w:rsidP="00A3680F">
      <w:pPr>
        <w:pStyle w:val="Code"/>
        <w:ind w:left="0"/>
      </w:pPr>
    </w:p>
    <w:p w14:paraId="57D8CDD3" w14:textId="77777777" w:rsidR="00A3680F" w:rsidRDefault="00A3680F" w:rsidP="00A3680F">
      <w:pPr>
        <w:pStyle w:val="Code"/>
        <w:ind w:left="0"/>
      </w:pPr>
    </w:p>
    <w:p w14:paraId="13ED8F4E" w14:textId="688DDE39" w:rsidR="00A3680F" w:rsidRPr="00D11EC4" w:rsidRDefault="00351326" w:rsidP="00A3680F">
      <w:pPr>
        <w:pStyle w:val="Head3"/>
      </w:pPr>
      <w:r>
        <w:t>S</w:t>
      </w:r>
      <w:r w:rsidR="00A3680F">
        <w:t>licing</w:t>
      </w:r>
    </w:p>
    <w:p w14:paraId="2BB2BA8B" w14:textId="1A6AC957" w:rsidR="00D11EC4" w:rsidRDefault="00A3680F" w:rsidP="00A3680F">
      <w:pPr>
        <w:pStyle w:val="Body"/>
      </w:pPr>
      <w:r>
        <w:t xml:space="preserve">As we did for </w:t>
      </w:r>
      <w:r w:rsidRPr="00A3680F">
        <w:rPr>
          <w:rStyle w:val="CodeinText"/>
        </w:rPr>
        <w:t>Strings</w:t>
      </w:r>
      <w:r>
        <w:t xml:space="preserve"> in § 4.4.3, we can also take a slice from a </w:t>
      </w:r>
      <w:r w:rsidRPr="00A3680F">
        <w:rPr>
          <w:rStyle w:val="CodeinText"/>
        </w:rPr>
        <w:t>List</w:t>
      </w:r>
      <w:r>
        <w:t>:</w:t>
      </w:r>
    </w:p>
    <w:p w14:paraId="33A16ED4" w14:textId="77777777" w:rsidR="00A3680F" w:rsidRDefault="00A3680F" w:rsidP="00A3680F">
      <w:pPr>
        <w:pStyle w:val="Body"/>
      </w:pPr>
    </w:p>
    <w:p w14:paraId="6A4A1E1F" w14:textId="37F89E8E" w:rsidR="00A3680F" w:rsidRPr="00A3680F" w:rsidRDefault="00A3680F" w:rsidP="00A3680F">
      <w:pPr>
        <w:pStyle w:val="Code"/>
      </w:pPr>
      <w:r>
        <w:t xml:space="preserve">    </w:t>
      </w:r>
      <w:r w:rsidRPr="00A3680F">
        <w:t>var lst = List[Int](7, 13, 42, 108, 177, 255, 312)</w:t>
      </w:r>
    </w:p>
    <w:p w14:paraId="38728971" w14:textId="57E775F7" w:rsidR="00A3680F" w:rsidRPr="00A3680F" w:rsidRDefault="00A3680F" w:rsidP="00A3680F">
      <w:pPr>
        <w:pStyle w:val="Code"/>
      </w:pPr>
      <w:r w:rsidRPr="00A3680F">
        <w:t>    var lspl = lst[2:6]</w:t>
      </w:r>
    </w:p>
    <w:p w14:paraId="1D0F8966" w14:textId="77777777" w:rsidR="00A3680F" w:rsidRPr="00A3680F" w:rsidRDefault="00A3680F" w:rsidP="00A3680F">
      <w:pPr>
        <w:pStyle w:val="Code"/>
      </w:pPr>
      <w:r w:rsidRPr="00A3680F">
        <w:t>    for i in range(len(lspl)):</w:t>
      </w:r>
    </w:p>
    <w:p w14:paraId="7816BD42" w14:textId="77777777" w:rsidR="00A3680F" w:rsidRPr="00A3680F" w:rsidRDefault="00A3680F" w:rsidP="00A3680F">
      <w:pPr>
        <w:pStyle w:val="Code"/>
      </w:pPr>
      <w:r w:rsidRPr="00A3680F">
        <w:t>        print(lspl[i], end=" ")</w:t>
      </w:r>
    </w:p>
    <w:p w14:paraId="1B677774" w14:textId="03BD1E55" w:rsidR="00A3680F" w:rsidRPr="00A3680F" w:rsidRDefault="00A3680F" w:rsidP="00A3680F">
      <w:pPr>
        <w:pStyle w:val="Code"/>
      </w:pPr>
      <w:r w:rsidRPr="00A3680F">
        <w:t>    # =&gt; 42 108 177 255</w:t>
      </w:r>
    </w:p>
    <w:p w14:paraId="2DD2D112" w14:textId="77777777" w:rsidR="00A3680F" w:rsidRDefault="00A3680F" w:rsidP="00A3680F">
      <w:pPr>
        <w:pStyle w:val="Body"/>
      </w:pPr>
    </w:p>
    <w:p w14:paraId="603A505B" w14:textId="52E0995E" w:rsidR="00A3680F" w:rsidRDefault="00A3680F" w:rsidP="00A3680F">
      <w:pPr>
        <w:pStyle w:val="Body"/>
      </w:pPr>
      <w:r>
        <w:t xml:space="preserve">Here </w:t>
      </w:r>
      <w:proofErr w:type="spellStart"/>
      <w:r w:rsidRPr="00A3680F">
        <w:rPr>
          <w:rStyle w:val="CodeinText"/>
        </w:rPr>
        <w:t>lspl</w:t>
      </w:r>
      <w:proofErr w:type="spellEnd"/>
      <w:r>
        <w:t xml:space="preserve"> is a slice of </w:t>
      </w:r>
      <w:r w:rsidRPr="00A3680F">
        <w:rPr>
          <w:rStyle w:val="CodeinText"/>
        </w:rPr>
        <w:t>L</w:t>
      </w:r>
      <w:r>
        <w:rPr>
          <w:rStyle w:val="CodeinText"/>
        </w:rPr>
        <w:t>i</w:t>
      </w:r>
      <w:r w:rsidRPr="00A3680F">
        <w:rPr>
          <w:rStyle w:val="CodeinText"/>
        </w:rPr>
        <w:t xml:space="preserve">st </w:t>
      </w:r>
      <w:proofErr w:type="spellStart"/>
      <w:r w:rsidRPr="00A3680F">
        <w:rPr>
          <w:rStyle w:val="CodeinText"/>
        </w:rPr>
        <w:t>lst</w:t>
      </w:r>
      <w:proofErr w:type="spellEnd"/>
      <w:r>
        <w:rPr>
          <w:rStyle w:val="CodeinText"/>
        </w:rPr>
        <w:t xml:space="preserve">, </w:t>
      </w:r>
      <w:r>
        <w:t xml:space="preserve">which is </w:t>
      </w:r>
      <w:r w:rsidRPr="00A3680F">
        <w:t xml:space="preserve">a </w:t>
      </w:r>
      <w:r w:rsidRPr="00A3680F">
        <w:rPr>
          <w:i/>
          <w:iCs/>
        </w:rPr>
        <w:t>copy</w:t>
      </w:r>
      <w:r>
        <w:t xml:space="preserve"> of part of the </w:t>
      </w:r>
      <w:r w:rsidRPr="00A3680F">
        <w:rPr>
          <w:rStyle w:val="CodeinText"/>
        </w:rPr>
        <w:t>List</w:t>
      </w:r>
      <w:r>
        <w:t>.</w:t>
      </w:r>
    </w:p>
    <w:p w14:paraId="2382C03E" w14:textId="77777777" w:rsidR="00410E59" w:rsidRDefault="00410E59" w:rsidP="00410E59">
      <w:pPr>
        <w:pStyle w:val="Body"/>
        <w:ind w:firstLine="0"/>
      </w:pPr>
    </w:p>
    <w:p w14:paraId="62F82BB3" w14:textId="09501D76" w:rsidR="00410E59" w:rsidRDefault="00410E59" w:rsidP="00410E59">
      <w:pPr>
        <w:pStyle w:val="Head3"/>
      </w:pPr>
      <w:r>
        <w:t>Shuffle</w:t>
      </w:r>
    </w:p>
    <w:p w14:paraId="5F68CC85" w14:textId="77777777" w:rsidR="00410E59" w:rsidRDefault="00410E59" w:rsidP="00410E59">
      <w:pPr>
        <w:pStyle w:val="Body1"/>
      </w:pPr>
    </w:p>
    <w:p w14:paraId="122747D0" w14:textId="166009E4" w:rsidR="00410E59" w:rsidRDefault="008A6D7D" w:rsidP="00410E59">
      <w:pPr>
        <w:pStyle w:val="Body"/>
      </w:pPr>
      <w:r>
        <w:t>To</w:t>
      </w:r>
      <w:r w:rsidR="00410E59">
        <w:t xml:space="preserve"> random</w:t>
      </w:r>
      <w:r>
        <w:t xml:space="preserve">ly </w:t>
      </w:r>
      <w:r w:rsidR="00410E59">
        <w:t>shuffle</w:t>
      </w:r>
      <w:r>
        <w:t xml:space="preserve"> the items of a </w:t>
      </w:r>
      <w:r w:rsidRPr="008A6D7D">
        <w:rPr>
          <w:rStyle w:val="CodeinText"/>
        </w:rPr>
        <w:t>List</w:t>
      </w:r>
      <w:r>
        <w:t xml:space="preserve">, changing the </w:t>
      </w:r>
      <w:r w:rsidRPr="008A6D7D">
        <w:rPr>
          <w:rStyle w:val="CodeinText"/>
        </w:rPr>
        <w:t>List</w:t>
      </w:r>
      <w:r>
        <w:t xml:space="preserve"> in</w:t>
      </w:r>
      <w:r w:rsidR="0043245A">
        <w:t>-</w:t>
      </w:r>
      <w:r>
        <w:t xml:space="preserve">place, use the </w:t>
      </w:r>
      <w:r w:rsidRPr="008A6D7D">
        <w:rPr>
          <w:rStyle w:val="CodeinText"/>
        </w:rPr>
        <w:t>shuffle</w:t>
      </w:r>
      <w:r>
        <w:t xml:space="preserve"> function from module </w:t>
      </w:r>
      <w:r w:rsidRPr="008A6D7D">
        <w:rPr>
          <w:rStyle w:val="CodeinText"/>
        </w:rPr>
        <w:t>random</w:t>
      </w:r>
      <w:r>
        <w:t>:</w:t>
      </w:r>
    </w:p>
    <w:p w14:paraId="6A5F458E" w14:textId="77777777" w:rsidR="008A6D7D" w:rsidRDefault="008A6D7D" w:rsidP="00410E59">
      <w:pPr>
        <w:pStyle w:val="Body"/>
      </w:pPr>
    </w:p>
    <w:p w14:paraId="3043C130" w14:textId="63708E99" w:rsidR="008A6D7D" w:rsidRPr="008A6D7D" w:rsidRDefault="008A6D7D" w:rsidP="008A6D7D">
      <w:pPr>
        <w:pStyle w:val="Code"/>
      </w:pPr>
      <w:r>
        <w:t xml:space="preserve">   </w:t>
      </w:r>
      <w:r w:rsidRPr="008A6D7D">
        <w:t>from random import shuffle</w:t>
      </w:r>
    </w:p>
    <w:p w14:paraId="325713AC" w14:textId="77777777" w:rsidR="008A6D7D" w:rsidRPr="008A6D7D" w:rsidRDefault="008A6D7D" w:rsidP="008A6D7D">
      <w:pPr>
        <w:pStyle w:val="Code"/>
      </w:pPr>
    </w:p>
    <w:p w14:paraId="731D2F38" w14:textId="1E53549B" w:rsidR="008A6D7D" w:rsidRPr="008A6D7D" w:rsidRDefault="008A6D7D" w:rsidP="008A6D7D">
      <w:pPr>
        <w:pStyle w:val="Code"/>
      </w:pPr>
      <w:r>
        <w:t xml:space="preserve">   </w:t>
      </w:r>
      <w:r w:rsidRPr="008A6D7D">
        <w:t>shuffle(lst)</w:t>
      </w:r>
    </w:p>
    <w:p w14:paraId="41A9614B" w14:textId="7DE18A6F" w:rsidR="008A6D7D" w:rsidRPr="008A6D7D" w:rsidRDefault="008A6D7D" w:rsidP="008A6D7D">
      <w:pPr>
        <w:pStyle w:val="Code"/>
      </w:pPr>
      <w:r w:rsidRPr="008A6D7D">
        <w:t>    for li in lst:</w:t>
      </w:r>
    </w:p>
    <w:p w14:paraId="1A064E18" w14:textId="77777777" w:rsidR="008A6D7D" w:rsidRPr="008A6D7D" w:rsidRDefault="008A6D7D" w:rsidP="008A6D7D">
      <w:pPr>
        <w:pStyle w:val="Code"/>
      </w:pPr>
      <w:r w:rsidRPr="008A6D7D">
        <w:t>        print(li[], end=" ")</w:t>
      </w:r>
    </w:p>
    <w:p w14:paraId="7EEEAC02" w14:textId="77777777" w:rsidR="008A6D7D" w:rsidRPr="008A6D7D" w:rsidRDefault="008A6D7D" w:rsidP="008A6D7D">
      <w:pPr>
        <w:pStyle w:val="Code"/>
      </w:pPr>
      <w:r w:rsidRPr="008A6D7D">
        <w:t>    # =&gt; 42 255 177 13 108 312 7</w:t>
      </w:r>
    </w:p>
    <w:p w14:paraId="61350295" w14:textId="77777777" w:rsidR="008A6D7D" w:rsidRDefault="008A6D7D" w:rsidP="00410E59">
      <w:pPr>
        <w:pStyle w:val="Body"/>
      </w:pPr>
    </w:p>
    <w:p w14:paraId="30909856" w14:textId="77777777" w:rsidR="0084681F" w:rsidRDefault="0084681F" w:rsidP="00410E59">
      <w:pPr>
        <w:pStyle w:val="Body"/>
      </w:pPr>
    </w:p>
    <w:p w14:paraId="2D94D8B0" w14:textId="73040D17" w:rsidR="0054486E" w:rsidRDefault="009429E4" w:rsidP="009429E4">
      <w:pPr>
        <w:pStyle w:val="SidebarHead"/>
      </w:pPr>
      <w:r>
        <w:t>Experiment 8_2</w:t>
      </w:r>
    </w:p>
    <w:p w14:paraId="0606ADD0" w14:textId="77777777" w:rsidR="00960B9C" w:rsidRDefault="009429E4" w:rsidP="006A0C32">
      <w:pPr>
        <w:pStyle w:val="SidebarEnd"/>
      </w:pPr>
      <w:r>
        <w:t xml:space="preserve">Show for yourself that when a </w:t>
      </w:r>
      <w:r w:rsidRPr="009429E4">
        <w:rPr>
          <w:rStyle w:val="CodeinText"/>
        </w:rPr>
        <w:t>List</w:t>
      </w:r>
      <w:r>
        <w:t xml:space="preserve"> is copied to another variable, you now have two independent lists. In other words: copying a </w:t>
      </w:r>
      <w:r w:rsidRPr="009429E4">
        <w:rPr>
          <w:rStyle w:val="CodeinText"/>
        </w:rPr>
        <w:t>List</w:t>
      </w:r>
      <w:r>
        <w:t xml:space="preserve"> is a </w:t>
      </w:r>
      <w:r w:rsidRPr="009429E4">
        <w:rPr>
          <w:rStyle w:val="Italics"/>
        </w:rPr>
        <w:t>deep copy</w:t>
      </w:r>
      <w:r>
        <w:t>.</w:t>
      </w:r>
      <w:r w:rsidR="00576296">
        <w:t xml:space="preserve"> </w:t>
      </w:r>
    </w:p>
    <w:p w14:paraId="61D99599" w14:textId="519C1F42" w:rsidR="00F02288" w:rsidRDefault="002A4705" w:rsidP="006A0C32">
      <w:pPr>
        <w:pStyle w:val="SidebarEnd"/>
      </w:pPr>
      <w:r>
        <w:t>T</w:t>
      </w:r>
      <w:r w:rsidR="006A0C32">
        <w:t xml:space="preserve">ry out the </w:t>
      </w:r>
      <w:r w:rsidR="006A0C32" w:rsidRPr="00960B9C">
        <w:rPr>
          <w:rStyle w:val="CodeinText"/>
        </w:rPr>
        <w:t>List</w:t>
      </w:r>
      <w:r w:rsidR="006A0C32">
        <w:t xml:space="preserve"> methods:  </w:t>
      </w:r>
      <w:r w:rsidR="006A0C32" w:rsidRPr="00960B9C">
        <w:rPr>
          <w:rStyle w:val="CodeinText"/>
        </w:rPr>
        <w:t>reverse</w:t>
      </w:r>
      <w:r>
        <w:rPr>
          <w:rStyle w:val="CodeinText"/>
        </w:rPr>
        <w:t xml:space="preserve"> </w:t>
      </w:r>
      <w:r w:rsidRPr="002A4705">
        <w:t>and</w:t>
      </w:r>
      <w:r w:rsidR="006A0C32" w:rsidRPr="00960B9C">
        <w:rPr>
          <w:rStyle w:val="CodeinText"/>
        </w:rPr>
        <w:t xml:space="preserve"> </w:t>
      </w:r>
      <w:proofErr w:type="spellStart"/>
      <w:r w:rsidR="00F55299" w:rsidRPr="00960B9C">
        <w:rPr>
          <w:rStyle w:val="CodeinText"/>
        </w:rPr>
        <w:t>swap_elements</w:t>
      </w:r>
      <w:proofErr w:type="spellEnd"/>
      <w:r w:rsidR="00653AF0">
        <w:t>.</w:t>
      </w:r>
      <w:r>
        <w:t xml:space="preserve"> Show that the </w:t>
      </w:r>
      <w:r w:rsidRPr="002A4705">
        <w:rPr>
          <w:rStyle w:val="CodeinText"/>
        </w:rPr>
        <w:t>byte length</w:t>
      </w:r>
      <w:r w:rsidRPr="002A4705">
        <w:t xml:space="preserve"> of the </w:t>
      </w:r>
      <w:r w:rsidRPr="002A4705">
        <w:rPr>
          <w:rStyle w:val="CodeinText"/>
        </w:rPr>
        <w:t>List</w:t>
      </w:r>
      <w:r w:rsidRPr="002A4705">
        <w:t xml:space="preserve"> </w:t>
      </w:r>
      <w:r>
        <w:t xml:space="preserve">is equal to the </w:t>
      </w:r>
      <w:r w:rsidRPr="002A4705">
        <w:t>len</w:t>
      </w:r>
      <w:r>
        <w:t xml:space="preserve">gth of the </w:t>
      </w:r>
      <w:r w:rsidRPr="002A4705">
        <w:rPr>
          <w:rStyle w:val="CodeinText"/>
        </w:rPr>
        <w:t>List</w:t>
      </w:r>
      <w:r>
        <w:t xml:space="preserve"> </w:t>
      </w:r>
      <w:r w:rsidRPr="002A4705">
        <w:t xml:space="preserve">* </w:t>
      </w:r>
      <w:proofErr w:type="spellStart"/>
      <w:r w:rsidRPr="002A4705">
        <w:rPr>
          <w:rStyle w:val="CodeinText"/>
        </w:rPr>
        <w:t>sizeof</w:t>
      </w:r>
      <w:proofErr w:type="spellEnd"/>
      <w:r w:rsidRPr="002A4705">
        <w:rPr>
          <w:rStyle w:val="CodeinText"/>
        </w:rPr>
        <w:t>[T]()</w:t>
      </w:r>
      <w:r>
        <w:t xml:space="preserve">, where </w:t>
      </w:r>
      <w:r w:rsidRPr="002A4705">
        <w:rPr>
          <w:rStyle w:val="CodeinText"/>
        </w:rPr>
        <w:t>T</w:t>
      </w:r>
      <w:r>
        <w:t xml:space="preserve"> is its item type.                                          </w:t>
      </w:r>
    </w:p>
    <w:p w14:paraId="4AB6FF24" w14:textId="7E74B389" w:rsidR="000864E5" w:rsidRDefault="000864E5" w:rsidP="00AC3772">
      <w:pPr>
        <w:pStyle w:val="Body"/>
        <w:ind w:firstLine="0"/>
      </w:pPr>
      <w:r>
        <w:t>How is it possible that a String can grow</w:t>
      </w:r>
      <w:r w:rsidR="008A6D7D">
        <w:t xml:space="preserve"> dynamically</w:t>
      </w:r>
      <w:r>
        <w:t xml:space="preserve">? </w:t>
      </w:r>
      <w:r w:rsidR="0084681F">
        <w:t>W</w:t>
      </w:r>
      <w:r>
        <w:t>e can now explain</w:t>
      </w:r>
      <w:r w:rsidR="0084681F">
        <w:t xml:space="preserve"> this</w:t>
      </w:r>
      <w:r>
        <w:t>.</w:t>
      </w:r>
    </w:p>
    <w:p w14:paraId="03677F7E" w14:textId="6DE2A6C4" w:rsidR="00D11EC4" w:rsidRDefault="00D11EC4" w:rsidP="00D11EC4">
      <w:pPr>
        <w:pStyle w:val="Head2"/>
        <w:numPr>
          <w:ilvl w:val="0"/>
          <w:numId w:val="0"/>
        </w:numPr>
        <w:ind w:left="1224" w:hanging="1224"/>
      </w:pPr>
      <w:r>
        <w:t xml:space="preserve">8.3.3  </w:t>
      </w:r>
      <w:r w:rsidR="005E7822">
        <w:t>Constructing a String from a List</w:t>
      </w:r>
    </w:p>
    <w:p w14:paraId="37259D2D" w14:textId="28CB87D9" w:rsidR="000864E5" w:rsidRDefault="000864E5" w:rsidP="000864E5">
      <w:pPr>
        <w:pStyle w:val="Body"/>
      </w:pPr>
      <w:r w:rsidRPr="00F852BD">
        <w:t>The </w:t>
      </w:r>
      <w:r w:rsidRPr="000864E5">
        <w:rPr>
          <w:rStyle w:val="CodeinText"/>
        </w:rPr>
        <w:t>String</w:t>
      </w:r>
      <w:r w:rsidRPr="00F852BD">
        <w:t> object has an internal buffer</w:t>
      </w:r>
      <w:r>
        <w:t xml:space="preserve"> </w:t>
      </w:r>
      <w:r w:rsidR="00AC0442">
        <w:t xml:space="preserve">field </w:t>
      </w:r>
      <w:r w:rsidRPr="000864E5">
        <w:rPr>
          <w:rStyle w:val="CodeinText"/>
        </w:rPr>
        <w:t>_buffer</w:t>
      </w:r>
      <w:r>
        <w:t xml:space="preserve">. This is </w:t>
      </w:r>
      <w:r w:rsidRPr="00F852BD">
        <w:t>a </w:t>
      </w:r>
      <w:r w:rsidRPr="000864E5">
        <w:rPr>
          <w:rStyle w:val="CodeinText"/>
        </w:rPr>
        <w:t>List</w:t>
      </w:r>
      <w:r w:rsidR="00D340E2">
        <w:rPr>
          <w:rStyle w:val="CodeinText"/>
        </w:rPr>
        <w:t>[Byte]</w:t>
      </w:r>
      <w:r>
        <w:t xml:space="preserve"> </w:t>
      </w:r>
      <w:r w:rsidRPr="00F852BD">
        <w:t>field</w:t>
      </w:r>
      <w:r w:rsidR="00D340E2">
        <w:t xml:space="preserve"> for efficiency reasons</w:t>
      </w:r>
      <w:r w:rsidRPr="00F852BD">
        <w:t xml:space="preserve">, which holds the </w:t>
      </w:r>
      <w:r w:rsidR="00D340E2">
        <w:t>bytes</w:t>
      </w:r>
      <w:r w:rsidRPr="00F852BD">
        <w:t xml:space="preserve"> that make up the string. A </w:t>
      </w:r>
      <w:r w:rsidRPr="000864E5">
        <w:rPr>
          <w:rStyle w:val="CodeinText"/>
        </w:rPr>
        <w:t>List</w:t>
      </w:r>
      <w:r w:rsidRPr="00F852BD">
        <w:t xml:space="preserve"> stores its contents in dynamically allocated memory on the heap, so </w:t>
      </w:r>
      <w:r>
        <w:t>a</w:t>
      </w:r>
      <w:r w:rsidRPr="00F852BD">
        <w:t xml:space="preserve"> </w:t>
      </w:r>
      <w:r w:rsidRPr="000864E5">
        <w:rPr>
          <w:rStyle w:val="CodeinText"/>
        </w:rPr>
        <w:t>String</w:t>
      </w:r>
      <w:r w:rsidRPr="00F852BD">
        <w:t xml:space="preserve"> can grow or shrink. The </w:t>
      </w:r>
      <w:r w:rsidRPr="000864E5">
        <w:rPr>
          <w:rStyle w:val="CodeinText"/>
        </w:rPr>
        <w:t>String</w:t>
      </w:r>
      <w:r w:rsidRPr="00F852BD">
        <w:t xml:space="preserve"> itself doesn't have any special destructor logic, but when Mojo destroys a </w:t>
      </w:r>
      <w:r w:rsidRPr="000864E5">
        <w:rPr>
          <w:rStyle w:val="CodeinText"/>
        </w:rPr>
        <w:t>String</w:t>
      </w:r>
      <w:r w:rsidRPr="00F852BD">
        <w:t>, it calls the destructor for the </w:t>
      </w:r>
      <w:r w:rsidRPr="000864E5">
        <w:rPr>
          <w:rStyle w:val="CodeinText"/>
        </w:rPr>
        <w:t>List</w:t>
      </w:r>
      <w:r w:rsidRPr="00F852BD">
        <w:t> </w:t>
      </w:r>
      <w:r w:rsidR="00AC0442">
        <w:t xml:space="preserve">of </w:t>
      </w:r>
      <w:r w:rsidR="00AC0442" w:rsidRPr="00AC0442">
        <w:rPr>
          <w:rStyle w:val="CodeinText"/>
        </w:rPr>
        <w:t>Byte</w:t>
      </w:r>
      <w:r w:rsidR="00AC0442">
        <w:t xml:space="preserve"> </w:t>
      </w:r>
      <w:r w:rsidRPr="00F852BD">
        <w:t>field, which de-allocates the memory.</w:t>
      </w:r>
      <w:r>
        <w:tab/>
      </w:r>
    </w:p>
    <w:p w14:paraId="47FB9ED1" w14:textId="322139CC" w:rsidR="000864E5" w:rsidRPr="00F852BD" w:rsidRDefault="000864E5" w:rsidP="000864E5">
      <w:pPr>
        <w:pStyle w:val="Body"/>
      </w:pPr>
      <w:r>
        <w:t xml:space="preserve">We can build a String by constructing such a </w:t>
      </w:r>
      <w:r w:rsidRPr="00AC0442">
        <w:rPr>
          <w:rStyle w:val="CodeinText"/>
        </w:rPr>
        <w:t>List</w:t>
      </w:r>
      <w:r>
        <w:t xml:space="preserve"> (called </w:t>
      </w:r>
      <w:r w:rsidRPr="000864E5">
        <w:rPr>
          <w:rStyle w:val="CodeinText"/>
        </w:rPr>
        <w:t>buf</w:t>
      </w:r>
      <w:r>
        <w:t xml:space="preserve"> in the example </w:t>
      </w:r>
      <w:proofErr w:type="spellStart"/>
      <w:r w:rsidRPr="000864E5">
        <w:rPr>
          <w:rStyle w:val="CodeinText"/>
        </w:rPr>
        <w:t>string_list.mojo</w:t>
      </w:r>
      <w:proofErr w:type="spellEnd"/>
      <w:r>
        <w:t>):</w:t>
      </w:r>
    </w:p>
    <w:p w14:paraId="47EDA88A" w14:textId="77777777" w:rsidR="00D11EC4" w:rsidRDefault="00D11EC4" w:rsidP="00AC3772">
      <w:pPr>
        <w:pStyle w:val="Body"/>
        <w:ind w:firstLine="0"/>
      </w:pPr>
    </w:p>
    <w:p w14:paraId="36B8FC26" w14:textId="028B03C9" w:rsidR="005E7822" w:rsidRDefault="000864E5" w:rsidP="000864E5">
      <w:pPr>
        <w:pStyle w:val="CodeListingCaption"/>
      </w:pPr>
      <w:r>
        <w:t>Listing 8.1 Building a String from a List</w:t>
      </w:r>
    </w:p>
    <w:p w14:paraId="07853FD8" w14:textId="77777777" w:rsidR="000864E5" w:rsidRPr="000864E5" w:rsidRDefault="000864E5" w:rsidP="000864E5">
      <w:pPr>
        <w:pStyle w:val="Code"/>
      </w:pPr>
      <w:r w:rsidRPr="000864E5">
        <w:t>fn main():</w:t>
      </w:r>
    </w:p>
    <w:p w14:paraId="74264ED9" w14:textId="560DA9EF" w:rsidR="000864E5" w:rsidRPr="000864E5" w:rsidRDefault="000864E5" w:rsidP="000864E5">
      <w:pPr>
        <w:pStyle w:val="Code"/>
      </w:pPr>
      <w:r w:rsidRPr="000864E5">
        <w:t>    var buf = List[</w:t>
      </w:r>
      <w:r w:rsidR="00AC0442">
        <w:t>Byte</w:t>
      </w:r>
      <w:r w:rsidRPr="000864E5">
        <w:t>](2)</w:t>
      </w:r>
      <w:r>
        <w:t xml:space="preserve">     #A</w:t>
      </w:r>
    </w:p>
    <w:p w14:paraId="7CABDDCE" w14:textId="77777777" w:rsidR="000864E5" w:rsidRPr="000864E5" w:rsidRDefault="000864E5" w:rsidP="000864E5">
      <w:pPr>
        <w:pStyle w:val="Code"/>
      </w:pPr>
      <w:r w:rsidRPr="000864E5">
        <w:t>    buf.append(65)</w:t>
      </w:r>
    </w:p>
    <w:p w14:paraId="68691527" w14:textId="77777777" w:rsidR="000864E5" w:rsidRPr="000864E5" w:rsidRDefault="000864E5" w:rsidP="000864E5">
      <w:pPr>
        <w:pStyle w:val="Code"/>
      </w:pPr>
      <w:r w:rsidRPr="000864E5">
        <w:t>    buf.append(79)</w:t>
      </w:r>
    </w:p>
    <w:p w14:paraId="225D79F9" w14:textId="77777777" w:rsidR="000864E5" w:rsidRPr="000864E5" w:rsidRDefault="000864E5" w:rsidP="000864E5">
      <w:pPr>
        <w:pStyle w:val="Code"/>
      </w:pPr>
      <w:r w:rsidRPr="000864E5">
        <w:t>    buf[0] = 78</w:t>
      </w:r>
    </w:p>
    <w:p w14:paraId="771D0225" w14:textId="77777777" w:rsidR="000864E5" w:rsidRPr="000864E5" w:rsidRDefault="000864E5" w:rsidP="000864E5">
      <w:pPr>
        <w:pStyle w:val="Code"/>
      </w:pPr>
      <w:r w:rsidRPr="000864E5">
        <w:t>    buf.append(32)</w:t>
      </w:r>
    </w:p>
    <w:p w14:paraId="2EE84A97" w14:textId="77777777" w:rsidR="000864E5" w:rsidRPr="000864E5" w:rsidRDefault="000864E5" w:rsidP="000864E5">
      <w:pPr>
        <w:pStyle w:val="Code"/>
      </w:pPr>
      <w:r w:rsidRPr="000864E5">
        <w:t>    buf.append(ord("H"))</w:t>
      </w:r>
    </w:p>
    <w:p w14:paraId="20825428" w14:textId="77777777" w:rsidR="000864E5" w:rsidRPr="000864E5" w:rsidRDefault="000864E5" w:rsidP="000864E5">
      <w:pPr>
        <w:pStyle w:val="Code"/>
      </w:pPr>
      <w:r w:rsidRPr="000864E5">
        <w:t>    buf.append(ord("i"))</w:t>
      </w:r>
    </w:p>
    <w:p w14:paraId="42E33914" w14:textId="271A6B58" w:rsidR="000864E5" w:rsidRPr="000864E5" w:rsidRDefault="000864E5" w:rsidP="000864E5">
      <w:pPr>
        <w:pStyle w:val="Code"/>
      </w:pPr>
      <w:r w:rsidRPr="000864E5">
        <w:t>    buf.</w:t>
      </w:r>
      <w:r w:rsidRPr="00AC0442">
        <w:rPr>
          <w:b/>
          <w:bCs/>
        </w:rPr>
        <w:t>append(0)</w:t>
      </w:r>
      <w:r>
        <w:tab/>
      </w:r>
      <w:r>
        <w:tab/>
        <w:t xml:space="preserve">       #B</w:t>
      </w:r>
    </w:p>
    <w:p w14:paraId="17DE63F7" w14:textId="77777777" w:rsidR="000864E5" w:rsidRPr="000864E5" w:rsidRDefault="000864E5" w:rsidP="000864E5">
      <w:pPr>
        <w:pStyle w:val="Code"/>
      </w:pPr>
      <w:r w:rsidRPr="000864E5">
        <w:t>    for i in range(len(buf)):</w:t>
      </w:r>
    </w:p>
    <w:p w14:paraId="49ADB1F4" w14:textId="77777777" w:rsidR="000864E5" w:rsidRPr="000864E5" w:rsidRDefault="000864E5" w:rsidP="000864E5">
      <w:pPr>
        <w:pStyle w:val="Code"/>
      </w:pPr>
      <w:r w:rsidRPr="000864E5">
        <w:t>        print(buf[i], end=" ")</w:t>
      </w:r>
    </w:p>
    <w:p w14:paraId="2790B276" w14:textId="77777777" w:rsidR="000864E5" w:rsidRPr="000864E5" w:rsidRDefault="000864E5" w:rsidP="000864E5">
      <w:pPr>
        <w:pStyle w:val="Code"/>
      </w:pPr>
      <w:r w:rsidRPr="000864E5">
        <w:t>    print()</w:t>
      </w:r>
    </w:p>
    <w:p w14:paraId="751B2404" w14:textId="77777777" w:rsidR="000864E5" w:rsidRPr="000864E5" w:rsidRDefault="000864E5" w:rsidP="000864E5">
      <w:pPr>
        <w:pStyle w:val="Code"/>
      </w:pPr>
      <w:r w:rsidRPr="000864E5">
        <w:t>    # =&gt; 78 65 79 32 72 105 0</w:t>
      </w:r>
    </w:p>
    <w:p w14:paraId="2D41B4C6" w14:textId="77777777" w:rsidR="000864E5" w:rsidRPr="000864E5" w:rsidRDefault="000864E5" w:rsidP="000864E5">
      <w:pPr>
        <w:pStyle w:val="Code"/>
      </w:pPr>
    </w:p>
    <w:p w14:paraId="4CC0EB91" w14:textId="2C5D0F6B" w:rsidR="000864E5" w:rsidRPr="000864E5" w:rsidRDefault="000864E5" w:rsidP="000864E5">
      <w:pPr>
        <w:pStyle w:val="Code"/>
      </w:pPr>
      <w:r w:rsidRPr="000864E5">
        <w:t xml:space="preserve">    var str = </w:t>
      </w:r>
      <w:r w:rsidRPr="003C2DE7">
        <w:rPr>
          <w:b/>
          <w:bCs/>
        </w:rPr>
        <w:t>String(buffer=buf)</w:t>
      </w:r>
      <w:r w:rsidR="004F5CB9">
        <w:t xml:space="preserve">  #C</w:t>
      </w:r>
    </w:p>
    <w:p w14:paraId="2019F923" w14:textId="77777777" w:rsidR="000864E5" w:rsidRPr="000864E5" w:rsidRDefault="000864E5" w:rsidP="000864E5">
      <w:pPr>
        <w:pStyle w:val="Code"/>
      </w:pPr>
      <w:r w:rsidRPr="000864E5">
        <w:t>    print(str)  # =&gt; NAO Hi</w:t>
      </w:r>
    </w:p>
    <w:p w14:paraId="4023F739" w14:textId="2DE722D1" w:rsidR="005E7822" w:rsidRDefault="000864E5" w:rsidP="004F5CB9">
      <w:pPr>
        <w:pStyle w:val="CodeAnnotation"/>
      </w:pPr>
      <w:r>
        <w:t xml:space="preserve">#A Start building a List of </w:t>
      </w:r>
      <w:r w:rsidR="00AC0442">
        <w:t xml:space="preserve">Byte items (same as </w:t>
      </w:r>
      <w:r>
        <w:t>UInt</w:t>
      </w:r>
      <w:r w:rsidR="00AC0442">
        <w:t>8)</w:t>
      </w:r>
      <w:r>
        <w:t xml:space="preserve"> </w:t>
      </w:r>
    </w:p>
    <w:p w14:paraId="76DA89DB" w14:textId="7C2A4F20" w:rsidR="004F5CB9" w:rsidRDefault="004F5CB9" w:rsidP="004F5CB9">
      <w:pPr>
        <w:pStyle w:val="CodeAnnotation"/>
      </w:pPr>
      <w:r>
        <w:t>#B Terminate it with a 0 byte</w:t>
      </w:r>
    </w:p>
    <w:p w14:paraId="0B002E37" w14:textId="336B45E0" w:rsidR="004F5CB9" w:rsidRDefault="004F5CB9" w:rsidP="004F5CB9">
      <w:pPr>
        <w:pStyle w:val="CodeAnnotation"/>
      </w:pPr>
      <w:r>
        <w:t>#C Construct a String, taking as buffer the List buf</w:t>
      </w:r>
    </w:p>
    <w:p w14:paraId="4634FF36" w14:textId="77777777" w:rsidR="004F5CB9" w:rsidRDefault="004F5CB9" w:rsidP="004F5CB9">
      <w:pPr>
        <w:pStyle w:val="Default"/>
        <w:spacing w:line="276" w:lineRule="auto"/>
        <w:ind w:right="720"/>
        <w:jc w:val="both"/>
        <w:rPr>
          <w:lang w:val="en-US"/>
        </w:rPr>
      </w:pPr>
    </w:p>
    <w:p w14:paraId="195D17F1" w14:textId="32234288" w:rsidR="004F5CB9" w:rsidRDefault="004F5CB9" w:rsidP="004F5CB9">
      <w:pPr>
        <w:pStyle w:val="Default"/>
        <w:spacing w:line="276" w:lineRule="auto"/>
        <w:ind w:right="720"/>
        <w:jc w:val="both"/>
        <w:rPr>
          <w:lang w:val="en-US"/>
        </w:rPr>
      </w:pPr>
      <w:r w:rsidRPr="00B12099">
        <w:rPr>
          <w:rStyle w:val="BodyChar"/>
          <w:lang w:val="en-US"/>
        </w:rPr>
        <w:t xml:space="preserve">The </w:t>
      </w:r>
      <w:r w:rsidRPr="004A57FF">
        <w:rPr>
          <w:rStyle w:val="CodeinText"/>
          <w:lang w:val="en-US"/>
        </w:rPr>
        <w:t>List buf</w:t>
      </w:r>
      <w:r w:rsidRPr="00B12099">
        <w:rPr>
          <w:rStyle w:val="BodyChar"/>
          <w:lang w:val="en-US"/>
        </w:rPr>
        <w:t xml:space="preserve"> must be terminated with a null (0) byte. </w:t>
      </w:r>
      <w:r w:rsidRPr="004F5CB9">
        <w:rPr>
          <w:rStyle w:val="BodyChar"/>
          <w:lang w:val="en-US"/>
        </w:rPr>
        <w:t xml:space="preserve">We can then make a String out of this List by using the </w:t>
      </w:r>
      <w:r>
        <w:rPr>
          <w:rStyle w:val="BodyChar"/>
          <w:lang w:val="en-US"/>
        </w:rPr>
        <w:t xml:space="preserve">following </w:t>
      </w:r>
      <w:r w:rsidRPr="004F5CB9">
        <w:rPr>
          <w:rStyle w:val="BodyChar"/>
          <w:lang w:val="en-US"/>
        </w:rPr>
        <w:t>String constructor</w:t>
      </w:r>
      <w:r>
        <w:rPr>
          <w:lang w:val="en-US"/>
        </w:rPr>
        <w:t>:</w:t>
      </w:r>
    </w:p>
    <w:p w14:paraId="5A1ACE98" w14:textId="666059AC" w:rsidR="004F5CB9" w:rsidRPr="00AC0442" w:rsidRDefault="004F5CB9" w:rsidP="00AC0442">
      <w:pPr>
        <w:pStyle w:val="Code"/>
        <w:rPr>
          <w:rStyle w:val="CodeinText"/>
          <w:color w:val="000000"/>
          <w:sz w:val="16"/>
        </w:rPr>
      </w:pPr>
      <w:r w:rsidRPr="00AC0442">
        <w:rPr>
          <w:rStyle w:val="CodeinText"/>
          <w:color w:val="000000"/>
          <w:sz w:val="16"/>
        </w:rPr>
        <w:t>__init__(out self, *, owned buffer: List[SIMD[uint8, 1], hint_trivial_type])</w:t>
      </w:r>
    </w:p>
    <w:p w14:paraId="1187B2E6" w14:textId="3EC3852E" w:rsidR="004F5CB9" w:rsidRDefault="004F5CB9" w:rsidP="001B6382">
      <w:pPr>
        <w:pStyle w:val="Body"/>
        <w:ind w:firstLine="0"/>
      </w:pPr>
      <w:r>
        <w:t xml:space="preserve">From this we can see that </w:t>
      </w:r>
      <w:r w:rsidRPr="004F5CB9">
        <w:rPr>
          <w:rStyle w:val="CodeinText"/>
        </w:rPr>
        <w:t>buffer</w:t>
      </w:r>
      <w:r>
        <w:t xml:space="preserve"> is a keyword argument (it comes after *), that’s why we needed to use </w:t>
      </w:r>
      <w:r w:rsidRPr="004F5CB9">
        <w:rPr>
          <w:rStyle w:val="CodeinText"/>
        </w:rPr>
        <w:t>String(buffer</w:t>
      </w:r>
      <w:r>
        <w:rPr>
          <w:rStyle w:val="CodeinText"/>
        </w:rPr>
        <w:t xml:space="preserve"> </w:t>
      </w:r>
      <w:r w:rsidRPr="004F5CB9">
        <w:rPr>
          <w:rStyle w:val="CodeinText"/>
        </w:rPr>
        <w:t>=</w:t>
      </w:r>
      <w:r>
        <w:rPr>
          <w:rStyle w:val="CodeinText"/>
        </w:rPr>
        <w:t xml:space="preserve"> </w:t>
      </w:r>
      <w:r w:rsidRPr="004F5CB9">
        <w:rPr>
          <w:rStyle w:val="CodeinText"/>
        </w:rPr>
        <w:t>buf)</w:t>
      </w:r>
      <w:r>
        <w:t>.</w:t>
      </w:r>
      <w:r w:rsidR="00AC0442">
        <w:t xml:space="preserve"> </w:t>
      </w:r>
    </w:p>
    <w:p w14:paraId="3B110794" w14:textId="38F5EE7A" w:rsidR="00AC0442" w:rsidRDefault="00AC0442" w:rsidP="001B6382">
      <w:pPr>
        <w:pStyle w:val="Body"/>
        <w:ind w:firstLine="0"/>
      </w:pPr>
      <w:r>
        <w:t xml:space="preserve">A String can grow dynamically because it contains a field </w:t>
      </w:r>
      <w:r w:rsidRPr="004F5CB9">
        <w:rPr>
          <w:rStyle w:val="CodeinText"/>
        </w:rPr>
        <w:t>buffer</w:t>
      </w:r>
      <w:r>
        <w:t xml:space="preserve"> for its data, which is a resizable List. </w:t>
      </w:r>
    </w:p>
    <w:p w14:paraId="60565380" w14:textId="77777777" w:rsidR="00653AF0" w:rsidRDefault="00653AF0" w:rsidP="001B6382">
      <w:pPr>
        <w:pStyle w:val="Body"/>
        <w:ind w:firstLine="0"/>
      </w:pPr>
    </w:p>
    <w:p w14:paraId="0A81C8BB" w14:textId="1AF6C3EA" w:rsidR="00653AF0" w:rsidRDefault="00653AF0" w:rsidP="00653AF0">
      <w:pPr>
        <w:pStyle w:val="Head2"/>
        <w:numPr>
          <w:ilvl w:val="0"/>
          <w:numId w:val="0"/>
        </w:numPr>
        <w:ind w:left="1224" w:hanging="1224"/>
      </w:pPr>
      <w:r>
        <w:t>8.3.4  Sorting a List</w:t>
      </w:r>
    </w:p>
    <w:p w14:paraId="6A5BA94D" w14:textId="1940D805" w:rsidR="00653AF0" w:rsidRDefault="00653AF0" w:rsidP="00653AF0">
      <w:pPr>
        <w:pStyle w:val="Body1"/>
      </w:pPr>
      <w:r>
        <w:t xml:space="preserve">Sorting is commonplace in data manipulations. Mojo has a built-in </w:t>
      </w:r>
      <w:proofErr w:type="gramStart"/>
      <w:r w:rsidRPr="00653AF0">
        <w:rPr>
          <w:rStyle w:val="CodeinText"/>
        </w:rPr>
        <w:t>sort</w:t>
      </w:r>
      <w:proofErr w:type="gramEnd"/>
      <w:r>
        <w:t xml:space="preserve"> method that comes in a few </w:t>
      </w:r>
      <w:r w:rsidR="0002169A">
        <w:t>versions</w:t>
      </w:r>
      <w:r>
        <w:t xml:space="preserve"> and that sorts a </w:t>
      </w:r>
      <w:r w:rsidRPr="00653AF0">
        <w:rPr>
          <w:rStyle w:val="CodeinText"/>
        </w:rPr>
        <w:t>List</w:t>
      </w:r>
      <w:r>
        <w:t xml:space="preserve"> in</w:t>
      </w:r>
      <w:r w:rsidR="0002169A">
        <w:t>-</w:t>
      </w:r>
      <w:r>
        <w:t>place, reducing the amount of memory operations that are needed. Here is a simple example (</w:t>
      </w:r>
      <w:r w:rsidRPr="00653AF0">
        <w:rPr>
          <w:rStyle w:val="CodeinText"/>
        </w:rPr>
        <w:t>sorting1.mojo</w:t>
      </w:r>
      <w:r>
        <w:t>):</w:t>
      </w:r>
    </w:p>
    <w:p w14:paraId="067BB168" w14:textId="77777777" w:rsidR="00653AF0" w:rsidRDefault="00653AF0" w:rsidP="00653AF0">
      <w:pPr>
        <w:pStyle w:val="Body"/>
      </w:pPr>
    </w:p>
    <w:p w14:paraId="2DFA4774" w14:textId="77777777" w:rsidR="00653AF0" w:rsidRPr="00653AF0" w:rsidRDefault="00653AF0" w:rsidP="00653AF0">
      <w:pPr>
        <w:pStyle w:val="Code"/>
      </w:pPr>
      <w:r w:rsidRPr="00653AF0">
        <w:t>fn main():</w:t>
      </w:r>
    </w:p>
    <w:p w14:paraId="7593EF60" w14:textId="77777777" w:rsidR="00653AF0" w:rsidRPr="00653AF0" w:rsidRDefault="00653AF0" w:rsidP="00653AF0">
      <w:pPr>
        <w:pStyle w:val="Code"/>
      </w:pPr>
      <w:r w:rsidRPr="00653AF0">
        <w:t xml:space="preserve">    var v = List[Int](108)</w:t>
      </w:r>
    </w:p>
    <w:p w14:paraId="47532598" w14:textId="77777777" w:rsidR="00653AF0" w:rsidRPr="00653AF0" w:rsidRDefault="00653AF0" w:rsidP="00653AF0">
      <w:pPr>
        <w:pStyle w:val="Code"/>
      </w:pPr>
    </w:p>
    <w:p w14:paraId="5BD60B76" w14:textId="77777777" w:rsidR="00653AF0" w:rsidRPr="00653AF0" w:rsidRDefault="00653AF0" w:rsidP="00653AF0">
      <w:pPr>
        <w:pStyle w:val="Code"/>
        <w:rPr>
          <w:lang w:val="nl-BE"/>
        </w:rPr>
      </w:pPr>
      <w:r w:rsidRPr="00653AF0">
        <w:t xml:space="preserve">    </w:t>
      </w:r>
      <w:r w:rsidRPr="00653AF0">
        <w:rPr>
          <w:lang w:val="nl-BE"/>
        </w:rPr>
        <w:t>v.append(20)</w:t>
      </w:r>
    </w:p>
    <w:p w14:paraId="3D82A681" w14:textId="77777777" w:rsidR="00653AF0" w:rsidRPr="00653AF0" w:rsidRDefault="00653AF0" w:rsidP="00653AF0">
      <w:pPr>
        <w:pStyle w:val="Code"/>
        <w:rPr>
          <w:lang w:val="nl-BE"/>
        </w:rPr>
      </w:pPr>
      <w:r w:rsidRPr="00653AF0">
        <w:rPr>
          <w:lang w:val="nl-BE"/>
        </w:rPr>
        <w:t xml:space="preserve">    v.append(10)</w:t>
      </w:r>
    </w:p>
    <w:p w14:paraId="583A6746" w14:textId="77777777" w:rsidR="00653AF0" w:rsidRPr="00653AF0" w:rsidRDefault="00653AF0" w:rsidP="00653AF0">
      <w:pPr>
        <w:pStyle w:val="Code"/>
        <w:rPr>
          <w:lang w:val="nl-BE"/>
        </w:rPr>
      </w:pPr>
      <w:r w:rsidRPr="00653AF0">
        <w:rPr>
          <w:lang w:val="nl-BE"/>
        </w:rPr>
        <w:t xml:space="preserve">    v.append(70)</w:t>
      </w:r>
    </w:p>
    <w:p w14:paraId="5398BC0C" w14:textId="77777777" w:rsidR="00653AF0" w:rsidRPr="00653AF0" w:rsidRDefault="00653AF0" w:rsidP="00653AF0">
      <w:pPr>
        <w:pStyle w:val="Code"/>
        <w:rPr>
          <w:lang w:val="nl-BE"/>
        </w:rPr>
      </w:pPr>
    </w:p>
    <w:p w14:paraId="25730D79" w14:textId="27FF2935" w:rsidR="00653AF0" w:rsidRPr="00653AF0" w:rsidRDefault="00653AF0" w:rsidP="00653AF0">
      <w:pPr>
        <w:pStyle w:val="Code"/>
      </w:pPr>
      <w:r w:rsidRPr="00653AF0">
        <w:rPr>
          <w:lang w:val="nl-BE"/>
        </w:rPr>
        <w:t xml:space="preserve">    </w:t>
      </w:r>
      <w:r w:rsidRPr="00653AF0">
        <w:t>sort(v)</w:t>
      </w:r>
      <w:r>
        <w:t xml:space="preserve">         #A</w:t>
      </w:r>
    </w:p>
    <w:p w14:paraId="49D8B120" w14:textId="77777777" w:rsidR="00653AF0" w:rsidRPr="00653AF0" w:rsidRDefault="00653AF0" w:rsidP="00653AF0">
      <w:pPr>
        <w:pStyle w:val="Code"/>
      </w:pPr>
    </w:p>
    <w:p w14:paraId="190FEE1F" w14:textId="77777777" w:rsidR="00653AF0" w:rsidRPr="00653AF0" w:rsidRDefault="00653AF0" w:rsidP="00653AF0">
      <w:pPr>
        <w:pStyle w:val="Code"/>
      </w:pPr>
      <w:r w:rsidRPr="00653AF0">
        <w:t xml:space="preserve">    for li in v:</w:t>
      </w:r>
    </w:p>
    <w:p w14:paraId="1F5A2F83" w14:textId="132ED868" w:rsidR="00653AF0" w:rsidRPr="00653AF0" w:rsidRDefault="00653AF0" w:rsidP="00653AF0">
      <w:pPr>
        <w:pStyle w:val="Code"/>
      </w:pPr>
      <w:r w:rsidRPr="00653AF0">
        <w:t xml:space="preserve">        print(li[], end=" ")  # =&gt; 10 20 70 108</w:t>
      </w:r>
    </w:p>
    <w:p w14:paraId="0550DED8" w14:textId="3AFD1461" w:rsidR="00653AF0" w:rsidRDefault="00653AF0" w:rsidP="00653AF0">
      <w:pPr>
        <w:pStyle w:val="CodeAnnotation"/>
      </w:pPr>
      <w:r>
        <w:t>#A The list v is sorted in place</w:t>
      </w:r>
    </w:p>
    <w:p w14:paraId="464BE98D" w14:textId="77777777" w:rsidR="00653AF0" w:rsidRDefault="00653AF0" w:rsidP="00653AF0">
      <w:pPr>
        <w:pStyle w:val="CodeAnnotation"/>
      </w:pPr>
    </w:p>
    <w:p w14:paraId="71536818" w14:textId="3F153760" w:rsidR="00653AF0" w:rsidRDefault="00B54BA9" w:rsidP="00B54BA9">
      <w:pPr>
        <w:pStyle w:val="Body"/>
      </w:pPr>
      <w:r>
        <w:t xml:space="preserve">Let’s see how this function works. Looking at the header of the general </w:t>
      </w:r>
      <w:proofErr w:type="gramStart"/>
      <w:r w:rsidRPr="0043245A">
        <w:rPr>
          <w:rStyle w:val="CodeinText"/>
        </w:rPr>
        <w:t>sort</w:t>
      </w:r>
      <w:proofErr w:type="gramEnd"/>
      <w:r>
        <w:t xml:space="preserve"> function (omitting some arguments that are not relevant here),</w:t>
      </w:r>
    </w:p>
    <w:p w14:paraId="70F40F74" w14:textId="77777777" w:rsidR="00E13295" w:rsidRDefault="00E13295" w:rsidP="00B54BA9">
      <w:pPr>
        <w:pStyle w:val="Body"/>
      </w:pPr>
    </w:p>
    <w:p w14:paraId="0C5417C3" w14:textId="35BDE7D2" w:rsidR="00653AF0" w:rsidRPr="00B54BA9" w:rsidRDefault="00B54BA9" w:rsidP="00B54BA9">
      <w:pPr>
        <w:pStyle w:val="Code"/>
        <w:rPr>
          <w:rStyle w:val="CodeinText"/>
          <w:color w:val="000000"/>
          <w:sz w:val="16"/>
        </w:rPr>
      </w:pPr>
      <w:r w:rsidRPr="00B54BA9">
        <w:rPr>
          <w:rStyle w:val="CodeinText"/>
          <w:color w:val="000000"/>
          <w:sz w:val="16"/>
        </w:rPr>
        <w:t>sort[</w:t>
      </w:r>
      <w:r>
        <w:rPr>
          <w:rStyle w:val="CodeinText"/>
          <w:color w:val="000000"/>
          <w:sz w:val="16"/>
        </w:rPr>
        <w:t>…</w:t>
      </w:r>
      <w:r w:rsidRPr="00B54BA9">
        <w:rPr>
          <w:rStyle w:val="CodeinText"/>
          <w:color w:val="000000"/>
          <w:sz w:val="16"/>
        </w:rPr>
        <w:t xml:space="preserve">, </w:t>
      </w:r>
      <w:r w:rsidRPr="00B54BA9">
        <w:rPr>
          <w:rStyle w:val="CodeinText"/>
          <w:b/>
          <w:bCs/>
          <w:color w:val="000000"/>
          <w:sz w:val="16"/>
        </w:rPr>
        <w:t xml:space="preserve">type: </w:t>
      </w:r>
      <w:r w:rsidR="0043245A" w:rsidRPr="0043245A">
        <w:rPr>
          <w:b/>
          <w:bCs/>
        </w:rPr>
        <w:t>Copyable &amp; Movable</w:t>
      </w:r>
      <w:r w:rsidRPr="00B54BA9">
        <w:rPr>
          <w:rStyle w:val="CodeinText"/>
          <w:color w:val="000000"/>
          <w:sz w:val="16"/>
        </w:rPr>
        <w:t xml:space="preserve">, </w:t>
      </w:r>
      <w:r>
        <w:rPr>
          <w:rStyle w:val="CodeinText"/>
          <w:color w:val="000000"/>
          <w:sz w:val="16"/>
        </w:rPr>
        <w:t>…</w:t>
      </w:r>
      <w:r w:rsidRPr="00B54BA9">
        <w:rPr>
          <w:rStyle w:val="CodeinText"/>
          <w:color w:val="000000"/>
          <w:sz w:val="16"/>
        </w:rPr>
        <w:t xml:space="preserve"> //, </w:t>
      </w:r>
      <w:r w:rsidRPr="00B54BA9">
        <w:rPr>
          <w:rStyle w:val="CodeinText"/>
          <w:b/>
          <w:bCs/>
          <w:color w:val="000000"/>
          <w:sz w:val="16"/>
        </w:rPr>
        <w:t>cmp_fn: fn(type, type) capturing -&gt; Bool</w:t>
      </w:r>
      <w:r w:rsidRPr="00B54BA9">
        <w:rPr>
          <w:rStyle w:val="CodeinText"/>
          <w:color w:val="000000"/>
          <w:sz w:val="16"/>
        </w:rPr>
        <w:t>, *, stable: Bool = False](</w:t>
      </w:r>
      <w:r w:rsidRPr="00B54BA9">
        <w:rPr>
          <w:rStyle w:val="CodeinText"/>
          <w:b/>
          <w:bCs/>
          <w:color w:val="000000"/>
          <w:sz w:val="16"/>
        </w:rPr>
        <w:t xml:space="preserve">span: Span[type, </w:t>
      </w:r>
      <w:r>
        <w:rPr>
          <w:rStyle w:val="CodeinText"/>
          <w:b/>
          <w:bCs/>
          <w:color w:val="000000"/>
          <w:sz w:val="16"/>
        </w:rPr>
        <w:t>…</w:t>
      </w:r>
      <w:r w:rsidRPr="00B54BA9">
        <w:rPr>
          <w:rStyle w:val="CodeinText"/>
          <w:b/>
          <w:bCs/>
          <w:color w:val="000000"/>
          <w:sz w:val="16"/>
        </w:rPr>
        <w:t>])</w:t>
      </w:r>
    </w:p>
    <w:p w14:paraId="1E9EDD20" w14:textId="77777777" w:rsidR="00653AF0" w:rsidRDefault="00653AF0" w:rsidP="00653AF0">
      <w:pPr>
        <w:pStyle w:val="CodeAnnotation"/>
      </w:pPr>
    </w:p>
    <w:p w14:paraId="2F86BDC2" w14:textId="77777777" w:rsidR="00B54BA9" w:rsidRDefault="00B54BA9" w:rsidP="00B54BA9">
      <w:pPr>
        <w:pStyle w:val="Body"/>
      </w:pPr>
      <w:r>
        <w:t xml:space="preserve">we spot the following: </w:t>
      </w:r>
    </w:p>
    <w:p w14:paraId="5F2A7FBC" w14:textId="77777777" w:rsidR="00B54BA9" w:rsidRDefault="00B54BA9" w:rsidP="00B54BA9">
      <w:pPr>
        <w:pStyle w:val="CodeAnnotation"/>
      </w:pPr>
    </w:p>
    <w:p w14:paraId="6CB9EB7E" w14:textId="1E5F8B87" w:rsidR="00B54BA9" w:rsidRPr="0002169A" w:rsidRDefault="0002169A" w:rsidP="006A061E">
      <w:pPr>
        <w:pStyle w:val="ListBullet0"/>
        <w:rPr>
          <w:rFonts w:ascii="Courier New" w:hAnsi="Courier New"/>
          <w:color w:val="auto"/>
          <w:sz w:val="18"/>
        </w:rPr>
      </w:pPr>
      <w:r w:rsidRPr="0002169A">
        <w:t>The</w:t>
      </w:r>
      <w:r>
        <w:rPr>
          <w:rStyle w:val="CodeinText"/>
        </w:rPr>
        <w:t xml:space="preserve"> </w:t>
      </w:r>
      <w:r w:rsidRPr="0002169A">
        <w:rPr>
          <w:rStyle w:val="CodeinText"/>
        </w:rPr>
        <w:t>type</w:t>
      </w:r>
      <w:r w:rsidR="00BB5BDB">
        <w:rPr>
          <w:rStyle w:val="CodeinText"/>
        </w:rPr>
        <w:t xml:space="preserve"> </w:t>
      </w:r>
      <w:r w:rsidRPr="008E04E4">
        <w:t xml:space="preserve">of </w:t>
      </w:r>
      <w:proofErr w:type="gramStart"/>
      <w:r w:rsidRPr="008E04E4">
        <w:t>the elements</w:t>
      </w:r>
      <w:proofErr w:type="gramEnd"/>
      <w:r w:rsidRPr="008E04E4">
        <w:t xml:space="preserve"> to be sorted is</w:t>
      </w:r>
      <w:r>
        <w:rPr>
          <w:rStyle w:val="CodeinText"/>
        </w:rPr>
        <w:t xml:space="preserve"> </w:t>
      </w:r>
      <w:r w:rsidR="0043245A" w:rsidRPr="0043245A">
        <w:rPr>
          <w:rStyle w:val="CodeinText"/>
        </w:rPr>
        <w:t>Copyable &amp; Movable</w:t>
      </w:r>
      <w:r w:rsidRPr="008E04E4">
        <w:t>, but in other</w:t>
      </w:r>
      <w:r>
        <w:rPr>
          <w:rStyle w:val="CodeinText"/>
        </w:rPr>
        <w:t xml:space="preserve"> </w:t>
      </w:r>
      <w:r>
        <w:t xml:space="preserve">versions it can also be a </w:t>
      </w:r>
      <w:r w:rsidRPr="0002169A">
        <w:rPr>
          <w:rStyle w:val="CodeinText"/>
        </w:rPr>
        <w:t>SIMD[type, 1</w:t>
      </w:r>
      <w:r>
        <w:t xml:space="preserve">], </w:t>
      </w:r>
      <w:r w:rsidR="0043245A">
        <w:t xml:space="preserve"> </w:t>
      </w:r>
      <w:r w:rsidRPr="0002169A">
        <w:rPr>
          <w:rStyle w:val="CodeinText"/>
        </w:rPr>
        <w:t>SIMD[</w:t>
      </w:r>
      <w:proofErr w:type="spellStart"/>
      <w:r w:rsidRPr="0002169A">
        <w:rPr>
          <w:rStyle w:val="CodeinText"/>
        </w:rPr>
        <w:t>DType</w:t>
      </w:r>
      <w:proofErr w:type="spellEnd"/>
      <w:r w:rsidRPr="0002169A">
        <w:rPr>
          <w:rStyle w:val="CodeinText"/>
        </w:rPr>
        <w:t>, 1]</w:t>
      </w:r>
      <w:r>
        <w:t xml:space="preserve"> or an </w:t>
      </w:r>
      <w:r w:rsidRPr="0002169A">
        <w:rPr>
          <w:rStyle w:val="CodeinText"/>
        </w:rPr>
        <w:t>Int</w:t>
      </w:r>
      <w:r>
        <w:t xml:space="preserve">. </w:t>
      </w:r>
    </w:p>
    <w:p w14:paraId="29C95225" w14:textId="1021647A" w:rsidR="0002169A" w:rsidRDefault="0002169A" w:rsidP="0002169A">
      <w:pPr>
        <w:pStyle w:val="ListBullet0"/>
        <w:rPr>
          <w:rStyle w:val="BodyChar"/>
        </w:rPr>
      </w:pPr>
      <w:r>
        <w:t xml:space="preserve">The function with which to sort is: </w:t>
      </w:r>
      <w:proofErr w:type="spellStart"/>
      <w:r w:rsidRPr="0002169A">
        <w:rPr>
          <w:rStyle w:val="CodeinText"/>
        </w:rPr>
        <w:t>cmp_fn</w:t>
      </w:r>
      <w:proofErr w:type="spellEnd"/>
      <w:r w:rsidRPr="0002169A">
        <w:rPr>
          <w:rStyle w:val="CodeinText"/>
        </w:rPr>
        <w:t xml:space="preserve">: </w:t>
      </w:r>
      <w:proofErr w:type="spellStart"/>
      <w:r w:rsidRPr="0002169A">
        <w:rPr>
          <w:rStyle w:val="CodeinText"/>
        </w:rPr>
        <w:t>fn</w:t>
      </w:r>
      <w:proofErr w:type="spellEnd"/>
      <w:r w:rsidRPr="0002169A">
        <w:rPr>
          <w:rStyle w:val="CodeinText"/>
        </w:rPr>
        <w:t>(type, type) capturing -&gt; Bool</w:t>
      </w:r>
      <w:r>
        <w:rPr>
          <w:rStyle w:val="CodeinText"/>
        </w:rPr>
        <w:t xml:space="preserve">. </w:t>
      </w:r>
      <w:r w:rsidRPr="0002169A">
        <w:rPr>
          <w:rStyle w:val="BodyChar"/>
        </w:rPr>
        <w:t>This means</w:t>
      </w:r>
      <w:r>
        <w:rPr>
          <w:rStyle w:val="BodyChar"/>
        </w:rPr>
        <w:t xml:space="preserve"> you can insert your own sorting function when calling </w:t>
      </w:r>
      <w:r w:rsidRPr="0043245A">
        <w:rPr>
          <w:rStyle w:val="CodeinText"/>
        </w:rPr>
        <w:t>sort</w:t>
      </w:r>
      <w:r>
        <w:rPr>
          <w:rStyle w:val="BodyChar"/>
        </w:rPr>
        <w:t xml:space="preserve">, </w:t>
      </w:r>
      <w:proofErr w:type="gramStart"/>
      <w:r>
        <w:rPr>
          <w:rStyle w:val="BodyChar"/>
        </w:rPr>
        <w:t>as long as</w:t>
      </w:r>
      <w:proofErr w:type="gramEnd"/>
      <w:r>
        <w:rPr>
          <w:rStyle w:val="BodyChar"/>
        </w:rPr>
        <w:t xml:space="preserve"> it has this signature. The </w:t>
      </w:r>
      <w:proofErr w:type="gramStart"/>
      <w:r w:rsidRPr="0002169A">
        <w:rPr>
          <w:rStyle w:val="CodeinText"/>
        </w:rPr>
        <w:t>sort</w:t>
      </w:r>
      <w:proofErr w:type="gramEnd"/>
      <w:r>
        <w:rPr>
          <w:rStyle w:val="BodyChar"/>
        </w:rPr>
        <w:t xml:space="preserve"> method is a higher-order function (see § 6.4.3).</w:t>
      </w:r>
    </w:p>
    <w:p w14:paraId="0713491C" w14:textId="1BB66068" w:rsidR="0002169A" w:rsidRPr="0002169A" w:rsidRDefault="0002169A" w:rsidP="0002169A">
      <w:pPr>
        <w:pStyle w:val="ListBullet0"/>
        <w:rPr>
          <w:rStyle w:val="CodeinText"/>
        </w:rPr>
      </w:pPr>
      <w:r>
        <w:t xml:space="preserve">The object that is sorted is of type </w:t>
      </w:r>
      <w:r w:rsidRPr="0002169A">
        <w:rPr>
          <w:rStyle w:val="CodeinText"/>
        </w:rPr>
        <w:t>Span[type</w:t>
      </w:r>
      <w:r w:rsidRPr="00C37D17">
        <w:rPr>
          <w:rStyle w:val="BodyChar"/>
        </w:rPr>
        <w:t>]</w:t>
      </w:r>
      <w:r w:rsidR="00C37D17" w:rsidRPr="00C37D17">
        <w:rPr>
          <w:rStyle w:val="BodyChar"/>
        </w:rPr>
        <w:t xml:space="preserve">(see </w:t>
      </w:r>
      <w:r w:rsidR="00E13295">
        <w:rPr>
          <w:rStyle w:val="BodyChar"/>
        </w:rPr>
        <w:t>§ 9.4</w:t>
      </w:r>
      <w:r w:rsidR="0043245A">
        <w:rPr>
          <w:rStyle w:val="BodyChar"/>
        </w:rPr>
        <w:t>.3</w:t>
      </w:r>
      <w:r w:rsidR="00C37D17" w:rsidRPr="00C37D17">
        <w:rPr>
          <w:rStyle w:val="BodyChar"/>
        </w:rPr>
        <w:t>)</w:t>
      </w:r>
      <w:r w:rsidR="008E04E4" w:rsidRPr="00C37D17">
        <w:rPr>
          <w:rStyle w:val="BodyChar"/>
        </w:rPr>
        <w:t>.</w:t>
      </w:r>
    </w:p>
    <w:p w14:paraId="4D20A996" w14:textId="7ADCDB90" w:rsidR="00B46669" w:rsidRPr="00B46669" w:rsidRDefault="0002169A" w:rsidP="00B46669">
      <w:pPr>
        <w:pStyle w:val="Head2"/>
        <w:numPr>
          <w:ilvl w:val="0"/>
          <w:numId w:val="0"/>
        </w:numPr>
        <w:ind w:left="1224" w:hanging="1224"/>
      </w:pPr>
      <w:r>
        <w:t xml:space="preserve">8.3.5  </w:t>
      </w:r>
      <w:r w:rsidR="00B46669" w:rsidRPr="00B46669">
        <w:rPr>
          <w:bCs/>
        </w:rPr>
        <w:t>Implementing __contains__ in a list-type struct field</w:t>
      </w:r>
    </w:p>
    <w:p w14:paraId="28D9FD2F" w14:textId="2170B6F6" w:rsidR="0002169A" w:rsidRDefault="00DF5A7C" w:rsidP="00DF5A7C">
      <w:pPr>
        <w:pStyle w:val="Body"/>
      </w:pPr>
      <w:r>
        <w:t xml:space="preserve">Here is </w:t>
      </w:r>
      <w:r w:rsidR="0043245A">
        <w:t>an</w:t>
      </w:r>
      <w:r>
        <w:t xml:space="preserve"> example of </w:t>
      </w:r>
      <w:r w:rsidR="0043245A">
        <w:t xml:space="preserve">a struct </w:t>
      </w:r>
      <w:r>
        <w:t xml:space="preserve">implementing the </w:t>
      </w:r>
      <w:r w:rsidRPr="00287A59">
        <w:rPr>
          <w:rStyle w:val="CodeinText"/>
        </w:rPr>
        <w:t>in</w:t>
      </w:r>
      <w:r>
        <w:t xml:space="preserve"> operator, which is backed up by the dunder method </w:t>
      </w:r>
      <w:r w:rsidRPr="00287A59">
        <w:rPr>
          <w:rStyle w:val="CodeinText"/>
        </w:rPr>
        <w:t>__contains__</w:t>
      </w:r>
      <w:r>
        <w:t xml:space="preserve">, on a </w:t>
      </w:r>
      <w:r w:rsidRPr="00287A59">
        <w:rPr>
          <w:rStyle w:val="CodeinText"/>
        </w:rPr>
        <w:t>List</w:t>
      </w:r>
      <w:r>
        <w:t xml:space="preserve"> field inside a struct (see </w:t>
      </w:r>
      <w:proofErr w:type="spellStart"/>
      <w:r w:rsidRPr="00DF5A7C">
        <w:rPr>
          <w:rStyle w:val="CodeinText"/>
        </w:rPr>
        <w:t>in_list.mojo</w:t>
      </w:r>
      <w:proofErr w:type="spellEnd"/>
      <w:r>
        <w:t>):</w:t>
      </w:r>
    </w:p>
    <w:p w14:paraId="7E0065D6" w14:textId="77777777" w:rsidR="00DF5A7C" w:rsidRDefault="00DF5A7C" w:rsidP="00DF5A7C">
      <w:pPr>
        <w:pStyle w:val="Body"/>
      </w:pPr>
    </w:p>
    <w:p w14:paraId="68B9FFE2" w14:textId="0F3E5454" w:rsidR="00DF5A7C" w:rsidRDefault="00DF5A7C" w:rsidP="00DF5A7C">
      <w:pPr>
        <w:pStyle w:val="CodeListingCaption"/>
      </w:pPr>
      <w:r>
        <w:t>Listing 8.2 Implementing the in operator</w:t>
      </w:r>
    </w:p>
    <w:p w14:paraId="0BEFB09D" w14:textId="13296438" w:rsidR="00DF5A7C" w:rsidRPr="00DF5A7C" w:rsidRDefault="00DF5A7C" w:rsidP="00DF5A7C">
      <w:pPr>
        <w:pStyle w:val="Code"/>
      </w:pPr>
      <w:r w:rsidRPr="00DF5A7C">
        <w:t xml:space="preserve">struct </w:t>
      </w:r>
      <w:r w:rsidR="00287A59" w:rsidRPr="00287A59">
        <w:t>LiStruct</w:t>
      </w:r>
      <w:r w:rsidRPr="00DF5A7C">
        <w:t>:</w:t>
      </w:r>
    </w:p>
    <w:p w14:paraId="05572C17" w14:textId="6D72BC1F" w:rsidR="00DF5A7C" w:rsidRPr="00DF5A7C" w:rsidRDefault="00DF5A7C" w:rsidP="00DF5A7C">
      <w:pPr>
        <w:pStyle w:val="Code"/>
      </w:pPr>
      <w:r w:rsidRPr="00DF5A7C">
        <w:t>    var ints: List[Int]</w:t>
      </w:r>
      <w:r w:rsidR="00287A59">
        <w:t xml:space="preserve">     #A</w:t>
      </w:r>
    </w:p>
    <w:p w14:paraId="7C43128B" w14:textId="77777777" w:rsidR="00DF5A7C" w:rsidRPr="00DF5A7C" w:rsidRDefault="00DF5A7C" w:rsidP="00DF5A7C">
      <w:pPr>
        <w:pStyle w:val="Code"/>
      </w:pPr>
    </w:p>
    <w:p w14:paraId="342B546F" w14:textId="6971311B" w:rsidR="00DF5A7C" w:rsidRPr="00DF5A7C" w:rsidRDefault="00DF5A7C" w:rsidP="00DF5A7C">
      <w:pPr>
        <w:pStyle w:val="Code"/>
      </w:pPr>
      <w:r w:rsidRPr="00DF5A7C">
        <w:t>    fn __init__(out self, ints: List[Int]):</w:t>
      </w:r>
      <w:r w:rsidR="00287A59">
        <w:t xml:space="preserve">    #B</w:t>
      </w:r>
    </w:p>
    <w:p w14:paraId="7D52FC90" w14:textId="77777777" w:rsidR="00DF5A7C" w:rsidRPr="00DF5A7C" w:rsidRDefault="00DF5A7C" w:rsidP="00DF5A7C">
      <w:pPr>
        <w:pStyle w:val="Code"/>
      </w:pPr>
      <w:r w:rsidRPr="00DF5A7C">
        <w:t>        self.ints = ints</w:t>
      </w:r>
    </w:p>
    <w:p w14:paraId="73B02322" w14:textId="77777777" w:rsidR="00DF5A7C" w:rsidRPr="00DF5A7C" w:rsidRDefault="00DF5A7C" w:rsidP="00DF5A7C">
      <w:pPr>
        <w:pStyle w:val="Code"/>
      </w:pPr>
    </w:p>
    <w:p w14:paraId="4740D540" w14:textId="63CBFB75" w:rsidR="00DF5A7C" w:rsidRPr="00DF5A7C" w:rsidRDefault="00DF5A7C" w:rsidP="00DF5A7C">
      <w:pPr>
        <w:pStyle w:val="Code"/>
      </w:pPr>
      <w:r w:rsidRPr="00DF5A7C">
        <w:t xml:space="preserve">    </w:t>
      </w:r>
      <w:r w:rsidRPr="0043245A">
        <w:rPr>
          <w:b/>
          <w:bCs/>
        </w:rPr>
        <w:t>fn __contains__</w:t>
      </w:r>
      <w:r w:rsidRPr="00DF5A7C">
        <w:t>(self, value: Int) -&gt; Bool:</w:t>
      </w:r>
      <w:r w:rsidR="00287A59">
        <w:t xml:space="preserve"> #C </w:t>
      </w:r>
    </w:p>
    <w:p w14:paraId="1D41C282" w14:textId="77777777" w:rsidR="00DF5A7C" w:rsidRPr="00DF5A7C" w:rsidRDefault="00DF5A7C" w:rsidP="00DF5A7C">
      <w:pPr>
        <w:pStyle w:val="Code"/>
      </w:pPr>
      <w:r w:rsidRPr="00DF5A7C">
        <w:t>        for i in self.ints:</w:t>
      </w:r>
    </w:p>
    <w:p w14:paraId="7ECFA8EC" w14:textId="77777777" w:rsidR="00DF5A7C" w:rsidRPr="00DF5A7C" w:rsidRDefault="00DF5A7C" w:rsidP="00DF5A7C">
      <w:pPr>
        <w:pStyle w:val="Code"/>
      </w:pPr>
      <w:r w:rsidRPr="00DF5A7C">
        <w:t>            if i[] == value:</w:t>
      </w:r>
    </w:p>
    <w:p w14:paraId="7F9072AC" w14:textId="77777777" w:rsidR="00DF5A7C" w:rsidRPr="00DF5A7C" w:rsidRDefault="00DF5A7C" w:rsidP="00DF5A7C">
      <w:pPr>
        <w:pStyle w:val="Code"/>
      </w:pPr>
      <w:r w:rsidRPr="00DF5A7C">
        <w:t>                return True</w:t>
      </w:r>
    </w:p>
    <w:p w14:paraId="638C23F2" w14:textId="77777777" w:rsidR="00DF5A7C" w:rsidRPr="00DF5A7C" w:rsidRDefault="00DF5A7C" w:rsidP="00DF5A7C">
      <w:pPr>
        <w:pStyle w:val="Code"/>
      </w:pPr>
      <w:r w:rsidRPr="00DF5A7C">
        <w:t>        return False</w:t>
      </w:r>
    </w:p>
    <w:p w14:paraId="124BF7AC" w14:textId="77777777" w:rsidR="00DF5A7C" w:rsidRPr="00DF5A7C" w:rsidRDefault="00DF5A7C" w:rsidP="00DF5A7C">
      <w:pPr>
        <w:pStyle w:val="Code"/>
      </w:pPr>
    </w:p>
    <w:p w14:paraId="07694586" w14:textId="77777777" w:rsidR="00DF5A7C" w:rsidRPr="00DF5A7C" w:rsidRDefault="00DF5A7C" w:rsidP="00DF5A7C">
      <w:pPr>
        <w:pStyle w:val="Code"/>
      </w:pPr>
      <w:r w:rsidRPr="00DF5A7C">
        <w:t>fn main():</w:t>
      </w:r>
    </w:p>
    <w:p w14:paraId="3B509153" w14:textId="619F7CE0" w:rsidR="00287A59" w:rsidRPr="00287A59" w:rsidRDefault="00287A59" w:rsidP="00287A59">
      <w:pPr>
        <w:pStyle w:val="Code"/>
      </w:pPr>
      <w:r w:rsidRPr="00287A59">
        <w:t> </w:t>
      </w:r>
      <w:r>
        <w:t xml:space="preserve">   </w:t>
      </w:r>
      <w:r w:rsidRPr="00287A59">
        <w:t>var struct1 = LiStruct(List(1, 2, 3))</w:t>
      </w:r>
      <w:r>
        <w:t xml:space="preserve">     #D</w:t>
      </w:r>
    </w:p>
    <w:p w14:paraId="1CE3FD10" w14:textId="2060384C" w:rsidR="00287A59" w:rsidRPr="00287A59" w:rsidRDefault="00287A59" w:rsidP="00287A59">
      <w:pPr>
        <w:pStyle w:val="Code"/>
      </w:pPr>
      <w:r w:rsidRPr="00287A59">
        <w:t>    print(1 in struct1)  # =&gt; True</w:t>
      </w:r>
      <w:r>
        <w:t xml:space="preserve">            #E</w:t>
      </w:r>
    </w:p>
    <w:p w14:paraId="71701578" w14:textId="6ADABC68" w:rsidR="00287A59" w:rsidRDefault="00287A59" w:rsidP="00287A59">
      <w:pPr>
        <w:pStyle w:val="Code"/>
      </w:pPr>
      <w:r w:rsidRPr="00287A59">
        <w:t>    print(5 in struct1)  # =&gt; False</w:t>
      </w:r>
      <w:r w:rsidR="00271C4C">
        <w:tab/>
        <w:t xml:space="preserve">       #F</w:t>
      </w:r>
    </w:p>
    <w:p w14:paraId="6CF7C9E3" w14:textId="54B79A16" w:rsidR="00271C4C" w:rsidRPr="00271C4C" w:rsidRDefault="00271C4C" w:rsidP="00271C4C">
      <w:pPr>
        <w:pStyle w:val="Code"/>
      </w:pPr>
      <w:r>
        <w:t xml:space="preserve">    </w:t>
      </w:r>
      <w:r w:rsidRPr="00271C4C">
        <w:t>print(struct1.__contains__(5)) # =&gt; False</w:t>
      </w:r>
      <w:r>
        <w:t xml:space="preserve">    #F</w:t>
      </w:r>
    </w:p>
    <w:p w14:paraId="642731D2" w14:textId="2BD4627D" w:rsidR="00DF5A7C" w:rsidRDefault="00287A59" w:rsidP="00287A59">
      <w:pPr>
        <w:pStyle w:val="CodeAnnotation"/>
      </w:pPr>
      <w:r>
        <w:t>#A The List contains a field which is a List[Int]</w:t>
      </w:r>
    </w:p>
    <w:p w14:paraId="70090203" w14:textId="06CB157C" w:rsidR="00287A59" w:rsidRDefault="00287A59" w:rsidP="00287A59">
      <w:pPr>
        <w:pStyle w:val="CodeAnnotation"/>
      </w:pPr>
      <w:r>
        <w:t>#B The constructor __init__ takes a List[Int] as argument</w:t>
      </w:r>
    </w:p>
    <w:p w14:paraId="76D12B13" w14:textId="3621F5C1" w:rsidR="00287A59" w:rsidRDefault="00287A59" w:rsidP="00287A59">
      <w:pPr>
        <w:pStyle w:val="CodeAnnotation"/>
      </w:pPr>
      <w:r>
        <w:t>#C The __contains__ method is implemented</w:t>
      </w:r>
    </w:p>
    <w:p w14:paraId="0AFFB5E3" w14:textId="146B0DE1" w:rsidR="00287A59" w:rsidRDefault="00287A59" w:rsidP="00287A59">
      <w:pPr>
        <w:pStyle w:val="CodeAnnotation"/>
      </w:pPr>
      <w:r>
        <w:t>#D Creating a struct instance struct1</w:t>
      </w:r>
    </w:p>
    <w:p w14:paraId="251225C8" w14:textId="43113579" w:rsidR="00287A59" w:rsidRDefault="00287A59" w:rsidP="00287A59">
      <w:pPr>
        <w:pStyle w:val="CodeAnnotation"/>
      </w:pPr>
      <w:r>
        <w:t xml:space="preserve">#E </w:t>
      </w:r>
      <w:r w:rsidR="0043245A">
        <w:t xml:space="preserve">This </w:t>
      </w:r>
      <w:r>
        <w:t xml:space="preserve"> works here because we implemented __contains__</w:t>
      </w:r>
    </w:p>
    <w:p w14:paraId="6AB8989C" w14:textId="063D2832" w:rsidR="00287A59" w:rsidRPr="00DF5A7C" w:rsidRDefault="00271C4C" w:rsidP="00271C4C">
      <w:pPr>
        <w:pStyle w:val="CodeAnnotation"/>
      </w:pPr>
      <w:r>
        <w:t>#F These are two equivalent tests</w:t>
      </w:r>
    </w:p>
    <w:p w14:paraId="3F190E1C" w14:textId="77777777" w:rsidR="00DF5A7C" w:rsidRDefault="00DF5A7C" w:rsidP="00DF5A7C">
      <w:pPr>
        <w:pStyle w:val="Body"/>
      </w:pPr>
    </w:p>
    <w:p w14:paraId="40DBB6E6" w14:textId="310B85C1" w:rsidR="007143FC" w:rsidRDefault="004A57FF" w:rsidP="00111FF5">
      <w:pPr>
        <w:pStyle w:val="Head1"/>
        <w:numPr>
          <w:ilvl w:val="0"/>
          <w:numId w:val="0"/>
        </w:numPr>
        <w:ind w:left="792" w:hanging="792"/>
      </w:pPr>
      <w:r>
        <w:lastRenderedPageBreak/>
        <w:t>8.4</w:t>
      </w:r>
      <w:r w:rsidR="007143FC">
        <w:t xml:space="preserve">  Working with the Set type</w:t>
      </w:r>
    </w:p>
    <w:p w14:paraId="3E17671C" w14:textId="093161DA" w:rsidR="00271C4C" w:rsidRDefault="00271C4C" w:rsidP="007A67A7">
      <w:pPr>
        <w:pStyle w:val="Body"/>
        <w:ind w:left="360" w:firstLine="0"/>
      </w:pPr>
      <w:r>
        <w:t xml:space="preserve">The </w:t>
      </w:r>
      <w:r w:rsidRPr="00271C4C">
        <w:rPr>
          <w:rStyle w:val="CodeinText"/>
        </w:rPr>
        <w:t>Set</w:t>
      </w:r>
      <w:r>
        <w:t xml:space="preserve"> type represents </w:t>
      </w:r>
      <w:r w:rsidRPr="004A57FF">
        <w:rPr>
          <w:i/>
          <w:iCs/>
        </w:rPr>
        <w:t>a</w:t>
      </w:r>
      <w:r w:rsidR="000678BF" w:rsidRPr="004A57FF">
        <w:rPr>
          <w:i/>
          <w:iCs/>
        </w:rPr>
        <w:t>n unordered, dynamically growable</w:t>
      </w:r>
      <w:r>
        <w:t xml:space="preserve"> set of </w:t>
      </w:r>
      <w:r w:rsidRPr="004A57FF">
        <w:rPr>
          <w:i/>
          <w:iCs/>
        </w:rPr>
        <w:t>unique</w:t>
      </w:r>
      <w:r>
        <w:t xml:space="preserve"> </w:t>
      </w:r>
      <w:r w:rsidR="007A67A7" w:rsidRPr="004A57FF">
        <w:rPr>
          <w:i/>
          <w:iCs/>
        </w:rPr>
        <w:t>homogeneous</w:t>
      </w:r>
      <w:r w:rsidR="007A67A7">
        <w:t xml:space="preserve"> </w:t>
      </w:r>
      <w:r>
        <w:t xml:space="preserve">values and must be imported from </w:t>
      </w:r>
      <w:r w:rsidRPr="00271C4C">
        <w:rPr>
          <w:i/>
          <w:iCs/>
        </w:rPr>
        <w:t>collections</w:t>
      </w:r>
      <w:r>
        <w:t>. You can add and remove elements from the set, test whether a value exists in the set</w:t>
      </w:r>
      <w:r w:rsidR="004A57FF">
        <w:t>, and much more.</w:t>
      </w:r>
    </w:p>
    <w:p w14:paraId="35E5EA28" w14:textId="24257091" w:rsidR="00653AF0" w:rsidRDefault="00271C4C" w:rsidP="00271C4C">
      <w:pPr>
        <w:pStyle w:val="Body"/>
        <w:ind w:left="360" w:firstLine="0"/>
      </w:pPr>
      <w:r w:rsidRPr="00271C4C">
        <w:rPr>
          <w:rStyle w:val="CodeinText"/>
        </w:rPr>
        <w:t>Sets</w:t>
      </w:r>
      <w:r>
        <w:t xml:space="preserve"> are generic</w:t>
      </w:r>
      <w:r w:rsidR="005A46FE">
        <w:t xml:space="preserve">, declared as </w:t>
      </w:r>
      <w:r w:rsidR="005A46FE" w:rsidRPr="005A46FE">
        <w:rPr>
          <w:rStyle w:val="CodeinText"/>
        </w:rPr>
        <w:t>Set[Type]</w:t>
      </w:r>
      <w:r w:rsidR="005A46FE">
        <w:t>,</w:t>
      </w:r>
      <w:r>
        <w:t xml:space="preserve"> and the </w:t>
      </w:r>
      <w:r w:rsidR="005A46FE">
        <w:t>item</w:t>
      </w:r>
      <w:r>
        <w:t xml:space="preserve"> </w:t>
      </w:r>
      <w:r w:rsidR="005A46FE" w:rsidRPr="005A46FE">
        <w:rPr>
          <w:rStyle w:val="CodeinText"/>
        </w:rPr>
        <w:t>Type</w:t>
      </w:r>
      <w:r w:rsidR="005A46FE">
        <w:t xml:space="preserve"> </w:t>
      </w:r>
      <w:r>
        <w:t xml:space="preserve">must conform to the </w:t>
      </w:r>
      <w:proofErr w:type="spellStart"/>
      <w:r w:rsidRPr="00271C4C">
        <w:rPr>
          <w:rStyle w:val="CodeinText"/>
        </w:rPr>
        <w:t>KeyElement</w:t>
      </w:r>
      <w:proofErr w:type="spellEnd"/>
      <w:r>
        <w:t xml:space="preserve"> trait</w:t>
      </w:r>
      <w:r w:rsidR="00E57764">
        <w:t>,</w:t>
      </w:r>
      <w:r w:rsidR="000678BF">
        <w:t xml:space="preserve"> which entails the </w:t>
      </w:r>
      <w:proofErr w:type="spellStart"/>
      <w:r w:rsidR="000678BF" w:rsidRPr="000678BF">
        <w:rPr>
          <w:rStyle w:val="CodeinText"/>
        </w:rPr>
        <w:t>CopyAble</w:t>
      </w:r>
      <w:proofErr w:type="spellEnd"/>
      <w:r w:rsidR="000678BF">
        <w:t xml:space="preserve">, </w:t>
      </w:r>
      <w:r w:rsidR="000678BF" w:rsidRPr="000678BF">
        <w:rPr>
          <w:rStyle w:val="CodeinText"/>
        </w:rPr>
        <w:t>Movable</w:t>
      </w:r>
      <w:r w:rsidR="000678BF" w:rsidRPr="000678BF">
        <w:t xml:space="preserve">, </w:t>
      </w:r>
      <w:proofErr w:type="spellStart"/>
      <w:r w:rsidR="000678BF" w:rsidRPr="000678BF">
        <w:rPr>
          <w:rStyle w:val="CodeinText"/>
        </w:rPr>
        <w:t>Hashable</w:t>
      </w:r>
      <w:proofErr w:type="spellEnd"/>
      <w:r w:rsidR="000678BF" w:rsidRPr="000678BF">
        <w:t xml:space="preserve">, and </w:t>
      </w:r>
      <w:proofErr w:type="spellStart"/>
      <w:r w:rsidR="000678BF" w:rsidRPr="000678BF">
        <w:rPr>
          <w:rStyle w:val="CodeinText"/>
        </w:rPr>
        <w:t>EqualityComparable</w:t>
      </w:r>
      <w:proofErr w:type="spellEnd"/>
      <w:r w:rsidR="000678BF">
        <w:t xml:space="preserve"> traits.</w:t>
      </w:r>
      <w:r w:rsidR="004A57FF">
        <w:t xml:space="preserve"> Here is some code that gets you started with </w:t>
      </w:r>
      <w:r w:rsidR="004A57FF" w:rsidRPr="004A57FF">
        <w:rPr>
          <w:rStyle w:val="CodeinText"/>
        </w:rPr>
        <w:t>Set</w:t>
      </w:r>
      <w:r w:rsidR="004A57FF">
        <w:t xml:space="preserve">s (see </w:t>
      </w:r>
      <w:proofErr w:type="spellStart"/>
      <w:r w:rsidR="004A57FF" w:rsidRPr="004A57FF">
        <w:rPr>
          <w:rStyle w:val="CodeinText"/>
        </w:rPr>
        <w:t>set.mojo</w:t>
      </w:r>
      <w:proofErr w:type="spellEnd"/>
      <w:r w:rsidR="004A57FF">
        <w:t>):</w:t>
      </w:r>
    </w:p>
    <w:p w14:paraId="606755E9" w14:textId="1AFB7923" w:rsidR="00653AF0" w:rsidRDefault="00E57764" w:rsidP="005E7822">
      <w:pPr>
        <w:pStyle w:val="Body"/>
        <w:ind w:left="360" w:firstLine="0"/>
      </w:pPr>
      <w:r>
        <w:t xml:space="preserve"> </w:t>
      </w:r>
    </w:p>
    <w:p w14:paraId="3B0100D1" w14:textId="011E79A0" w:rsidR="00E57764" w:rsidRDefault="00E57764" w:rsidP="00E57764">
      <w:pPr>
        <w:pStyle w:val="CodeListingCaption"/>
      </w:pPr>
      <w:r>
        <w:t>Listing 8.3 Constructing Sets and Set operations</w:t>
      </w:r>
    </w:p>
    <w:p w14:paraId="0A27268E" w14:textId="1F9164B0" w:rsidR="005A46FE" w:rsidRPr="005A46FE" w:rsidRDefault="005A46FE" w:rsidP="005A46FE">
      <w:pPr>
        <w:pStyle w:val="Code"/>
      </w:pPr>
      <w:r w:rsidRPr="005A46FE">
        <w:t>from collections import Set</w:t>
      </w:r>
      <w:r>
        <w:t xml:space="preserve">     #A</w:t>
      </w:r>
    </w:p>
    <w:p w14:paraId="1AFEDEDE" w14:textId="77777777" w:rsidR="005A46FE" w:rsidRPr="005A46FE" w:rsidRDefault="005A46FE" w:rsidP="005A46FE">
      <w:pPr>
        <w:pStyle w:val="Code"/>
      </w:pPr>
    </w:p>
    <w:p w14:paraId="3EB8B6DA" w14:textId="77777777" w:rsidR="005A46FE" w:rsidRPr="005A46FE" w:rsidRDefault="005A46FE" w:rsidP="005A46FE">
      <w:pPr>
        <w:pStyle w:val="Code"/>
      </w:pPr>
      <w:r w:rsidRPr="005A46FE">
        <w:t>fn main():</w:t>
      </w:r>
    </w:p>
    <w:p w14:paraId="4F4B989E" w14:textId="2AC0B007" w:rsidR="005A46FE" w:rsidRPr="005A46FE" w:rsidRDefault="005A46FE" w:rsidP="005A46FE">
      <w:pPr>
        <w:pStyle w:val="Code"/>
      </w:pPr>
      <w:r w:rsidRPr="005A46FE">
        <w:t xml:space="preserve">    var set1 = </w:t>
      </w:r>
      <w:r w:rsidRPr="005A46FE">
        <w:rPr>
          <w:b/>
          <w:bCs/>
        </w:rPr>
        <w:t>Set[Int](</w:t>
      </w:r>
      <w:r w:rsidRPr="005A46FE">
        <w:t>42, 0)</w:t>
      </w:r>
      <w:r>
        <w:t xml:space="preserve">  </w:t>
      </w:r>
      <w:r w:rsidR="004A57FF">
        <w:t>#B</w:t>
      </w:r>
    </w:p>
    <w:p w14:paraId="222AD3EB" w14:textId="00B4FAE3" w:rsidR="005A46FE" w:rsidRPr="005A46FE" w:rsidRDefault="005A46FE" w:rsidP="005A46FE">
      <w:pPr>
        <w:pStyle w:val="Code"/>
      </w:pPr>
      <w:r w:rsidRPr="005A46FE">
        <w:t>    set1.</w:t>
      </w:r>
      <w:r w:rsidRPr="004A57FF">
        <w:rPr>
          <w:b/>
          <w:bCs/>
        </w:rPr>
        <w:t>add</w:t>
      </w:r>
      <w:r w:rsidRPr="005A46FE">
        <w:t>(13)</w:t>
      </w:r>
      <w:r>
        <w:t xml:space="preserve">                #</w:t>
      </w:r>
      <w:r w:rsidR="004A57FF">
        <w:t>C</w:t>
      </w:r>
    </w:p>
    <w:p w14:paraId="6010B523" w14:textId="77777777" w:rsidR="005A46FE" w:rsidRPr="005A46FE" w:rsidRDefault="005A46FE" w:rsidP="005A46FE">
      <w:pPr>
        <w:pStyle w:val="Code"/>
      </w:pPr>
      <w:r w:rsidRPr="005A46FE">
        <w:t>    print(</w:t>
      </w:r>
      <w:r w:rsidRPr="004A57FF">
        <w:rPr>
          <w:b/>
          <w:bCs/>
        </w:rPr>
        <w:t>len</w:t>
      </w:r>
      <w:r w:rsidRPr="005A46FE">
        <w:t>(set1))  # =&gt; 3</w:t>
      </w:r>
    </w:p>
    <w:p w14:paraId="7C01E697" w14:textId="25D1C320" w:rsidR="005A46FE" w:rsidRPr="005A46FE" w:rsidRDefault="005A46FE" w:rsidP="005A46FE">
      <w:pPr>
        <w:pStyle w:val="Code"/>
      </w:pPr>
      <w:r w:rsidRPr="005A46FE">
        <w:t>    set1.add(0)</w:t>
      </w:r>
      <w:r>
        <w:tab/>
      </w:r>
      <w:r>
        <w:tab/>
        <w:t xml:space="preserve">     </w:t>
      </w:r>
      <w:r w:rsidR="004A57FF">
        <w:t>#C</w:t>
      </w:r>
    </w:p>
    <w:p w14:paraId="6FF817C1" w14:textId="707A7A35" w:rsidR="005A46FE" w:rsidRPr="005A46FE" w:rsidRDefault="005A46FE" w:rsidP="005A46FE">
      <w:pPr>
        <w:pStyle w:val="Code"/>
      </w:pPr>
      <w:r w:rsidRPr="005A46FE">
        <w:t>    print(len(set1))  # =&gt; 3</w:t>
      </w:r>
      <w:r w:rsidR="004A57FF">
        <w:t xml:space="preserve">    #D</w:t>
      </w:r>
    </w:p>
    <w:p w14:paraId="1BB42C58" w14:textId="77777777" w:rsidR="005A46FE" w:rsidRPr="004A57FF" w:rsidRDefault="005A46FE" w:rsidP="005A46FE">
      <w:pPr>
        <w:pStyle w:val="Code"/>
        <w:rPr>
          <w:b/>
          <w:bCs/>
        </w:rPr>
      </w:pPr>
      <w:r w:rsidRPr="005A46FE">
        <w:t xml:space="preserve">    </w:t>
      </w:r>
      <w:r w:rsidRPr="004A57FF">
        <w:rPr>
          <w:b/>
          <w:bCs/>
        </w:rPr>
        <w:t>for item in set1:</w:t>
      </w:r>
    </w:p>
    <w:p w14:paraId="6A15EEBA" w14:textId="1564CFD1" w:rsidR="005A46FE" w:rsidRPr="005A46FE" w:rsidRDefault="005A46FE" w:rsidP="005A46FE">
      <w:pPr>
        <w:pStyle w:val="Code"/>
      </w:pPr>
      <w:r w:rsidRPr="005A46FE">
        <w:t>        print(</w:t>
      </w:r>
      <w:r w:rsidRPr="004A57FF">
        <w:rPr>
          <w:b/>
          <w:bCs/>
        </w:rPr>
        <w:t>item[]</w:t>
      </w:r>
      <w:r w:rsidRPr="005A46FE">
        <w:t>, end=" ")  # =&gt; 42 0 13</w:t>
      </w:r>
      <w:r>
        <w:t xml:space="preserve">    #</w:t>
      </w:r>
      <w:r w:rsidR="004A57FF">
        <w:t>E</w:t>
      </w:r>
    </w:p>
    <w:p w14:paraId="66744FB4" w14:textId="77777777" w:rsidR="005A46FE" w:rsidRPr="005A46FE" w:rsidRDefault="005A46FE" w:rsidP="005A46FE">
      <w:pPr>
        <w:pStyle w:val="Code"/>
      </w:pPr>
      <w:r w:rsidRPr="005A46FE">
        <w:t>    print()</w:t>
      </w:r>
    </w:p>
    <w:p w14:paraId="17228914" w14:textId="77777777" w:rsidR="005A46FE" w:rsidRPr="005A46FE" w:rsidRDefault="005A46FE" w:rsidP="005A46FE">
      <w:pPr>
        <w:pStyle w:val="Code"/>
      </w:pPr>
    </w:p>
    <w:p w14:paraId="08569409" w14:textId="4E2ACA71" w:rsidR="00E90B0F" w:rsidRPr="00E90B0F" w:rsidRDefault="005A46FE" w:rsidP="00E90B0F">
      <w:pPr>
        <w:pStyle w:val="Code"/>
      </w:pPr>
      <w:r w:rsidRPr="005A46FE">
        <w:t xml:space="preserve">    </w:t>
      </w:r>
      <w:r w:rsidR="00E90B0F" w:rsidRPr="00E90B0F">
        <w:t>var fruits = Set("orange", "pineapple", "banana", "apple")</w:t>
      </w:r>
      <w:r w:rsidR="00E90B0F">
        <w:t xml:space="preserve">    #</w:t>
      </w:r>
      <w:r w:rsidR="004A57FF">
        <w:t>F</w:t>
      </w:r>
    </w:p>
    <w:p w14:paraId="7C79E233" w14:textId="77777777" w:rsidR="00E90B0F" w:rsidRPr="00E90B0F" w:rsidRDefault="00E90B0F" w:rsidP="00E90B0F">
      <w:pPr>
        <w:pStyle w:val="Code"/>
      </w:pPr>
      <w:r w:rsidRPr="00E90B0F">
        <w:t>    var i_eat = Set("pizza", "banana", "salad", "apple")</w:t>
      </w:r>
    </w:p>
    <w:p w14:paraId="6AE7C2EC" w14:textId="1B4A51F3" w:rsidR="00E90B0F" w:rsidRPr="00E90B0F" w:rsidRDefault="00E90B0F" w:rsidP="00E90B0F">
      <w:pPr>
        <w:pStyle w:val="Code"/>
      </w:pPr>
      <w:r w:rsidRPr="00E90B0F">
        <w:t xml:space="preserve">    var i_eat_fruit = </w:t>
      </w:r>
      <w:r w:rsidRPr="004A57FF">
        <w:rPr>
          <w:b/>
          <w:bCs/>
        </w:rPr>
        <w:t>fruits.intersection(i_eat)</w:t>
      </w:r>
      <w:r>
        <w:t xml:space="preserve">    #</w:t>
      </w:r>
      <w:r w:rsidR="004A57FF">
        <w:t>G</w:t>
      </w:r>
    </w:p>
    <w:p w14:paraId="582DD670" w14:textId="65F066E5" w:rsidR="00E90B0F" w:rsidRPr="00E90B0F" w:rsidRDefault="00E90B0F" w:rsidP="00E90B0F">
      <w:pPr>
        <w:pStyle w:val="Code"/>
      </w:pPr>
      <w:r w:rsidRPr="00E90B0F">
        <w:t xml:space="preserve">    # </w:t>
      </w:r>
      <w:r>
        <w:t xml:space="preserve">var </w:t>
      </w:r>
      <w:r w:rsidRPr="00E90B0F">
        <w:t xml:space="preserve">i_eat_fruit = fruits </w:t>
      </w:r>
      <w:r w:rsidRPr="004A57FF">
        <w:rPr>
          <w:b/>
          <w:bCs/>
        </w:rPr>
        <w:t>&amp;</w:t>
      </w:r>
      <w:r w:rsidRPr="00E90B0F">
        <w:t xml:space="preserve"> i_eat</w:t>
      </w:r>
      <w:r>
        <w:t xml:space="preserve">    </w:t>
      </w:r>
      <w:r w:rsidR="004A57FF">
        <w:t xml:space="preserve">          </w:t>
      </w:r>
      <w:r>
        <w:t>#</w:t>
      </w:r>
      <w:r w:rsidR="004A57FF">
        <w:t>G</w:t>
      </w:r>
    </w:p>
    <w:p w14:paraId="18D1E25F" w14:textId="77777777" w:rsidR="00E90B0F" w:rsidRPr="00E90B0F" w:rsidRDefault="00E90B0F" w:rsidP="00E90B0F">
      <w:pPr>
        <w:pStyle w:val="Code"/>
      </w:pPr>
      <w:r w:rsidRPr="00E90B0F">
        <w:t>    print("I eat fruit:")</w:t>
      </w:r>
    </w:p>
    <w:p w14:paraId="46E61946" w14:textId="084D85A4" w:rsidR="00E90B0F" w:rsidRPr="00E90B0F" w:rsidRDefault="00E90B0F" w:rsidP="00E90B0F">
      <w:pPr>
        <w:pStyle w:val="Code"/>
      </w:pPr>
      <w:r w:rsidRPr="00E90B0F">
        <w:t>    for item in i_eat_fruit:  </w:t>
      </w:r>
    </w:p>
    <w:p w14:paraId="04646634" w14:textId="77777777" w:rsidR="00E90B0F" w:rsidRPr="00E90B0F" w:rsidRDefault="00E90B0F" w:rsidP="00E90B0F">
      <w:pPr>
        <w:pStyle w:val="Code"/>
      </w:pPr>
      <w:r w:rsidRPr="00E90B0F">
        <w:t>        print(item[], end=" - ")</w:t>
      </w:r>
    </w:p>
    <w:p w14:paraId="1AB18F37" w14:textId="77777777" w:rsidR="00E90B0F" w:rsidRPr="00E90B0F" w:rsidRDefault="00E90B0F" w:rsidP="00E90B0F">
      <w:pPr>
        <w:pStyle w:val="Code"/>
      </w:pPr>
      <w:r w:rsidRPr="00E90B0F">
        <w:t>    # =&gt; I eat fruit:</w:t>
      </w:r>
    </w:p>
    <w:p w14:paraId="28CFFEE8" w14:textId="77777777" w:rsidR="00E90B0F" w:rsidRPr="00E90B0F" w:rsidRDefault="00E90B0F" w:rsidP="00E90B0F">
      <w:pPr>
        <w:pStyle w:val="Code"/>
      </w:pPr>
      <w:r w:rsidRPr="00E90B0F">
        <w:t>    # =&gt; banana - apple -</w:t>
      </w:r>
    </w:p>
    <w:p w14:paraId="5296CC6B" w14:textId="69276E92" w:rsidR="005A46FE" w:rsidRDefault="005A46FE" w:rsidP="00E90B0F">
      <w:pPr>
        <w:pStyle w:val="CodeAnnotation"/>
      </w:pPr>
      <w:r>
        <w:t xml:space="preserve">    </w:t>
      </w:r>
      <w:r w:rsidR="00E90B0F">
        <w:t xml:space="preserve"> </w:t>
      </w:r>
      <w:r>
        <w:t xml:space="preserve"> #</w:t>
      </w:r>
      <w:proofErr w:type="gramStart"/>
      <w:r>
        <w:t>A</w:t>
      </w:r>
      <w:proofErr w:type="gramEnd"/>
      <w:r>
        <w:t xml:space="preserve"> Importing Set from collections</w:t>
      </w:r>
    </w:p>
    <w:p w14:paraId="20025C3F" w14:textId="3F31D01A" w:rsidR="004A57FF" w:rsidRPr="005A46FE" w:rsidRDefault="004A57FF" w:rsidP="00E90B0F">
      <w:pPr>
        <w:pStyle w:val="CodeAnnotation"/>
        <w:rPr>
          <w:rFonts w:ascii="Verdana" w:hAnsi="Verdana"/>
          <w:sz w:val="16"/>
        </w:rPr>
      </w:pPr>
      <w:r>
        <w:t xml:space="preserve">      #B Declaring a Set of Int and initializing it with 2 items 0 and 42</w:t>
      </w:r>
    </w:p>
    <w:p w14:paraId="78A81563" w14:textId="2C1694EF" w:rsidR="00653AF0" w:rsidRDefault="005A46FE" w:rsidP="005A46FE">
      <w:pPr>
        <w:pStyle w:val="CodeAnnotation"/>
      </w:pPr>
      <w:r>
        <w:t xml:space="preserve">     #</w:t>
      </w:r>
      <w:r w:rsidR="004A57FF">
        <w:t>C</w:t>
      </w:r>
      <w:r>
        <w:t xml:space="preserve"> Adding </w:t>
      </w:r>
      <w:r w:rsidR="004A57FF">
        <w:t xml:space="preserve">an </w:t>
      </w:r>
      <w:r>
        <w:t>element</w:t>
      </w:r>
    </w:p>
    <w:p w14:paraId="3C9250CF" w14:textId="6A841C20" w:rsidR="005A46FE" w:rsidRDefault="005A46FE" w:rsidP="005A46FE">
      <w:pPr>
        <w:pStyle w:val="CodeAnnotation"/>
      </w:pPr>
      <w:r>
        <w:t xml:space="preserve">     #</w:t>
      </w:r>
      <w:r w:rsidR="004A57FF">
        <w:t>D</w:t>
      </w:r>
      <w:r>
        <w:t xml:space="preserve"> Only unique values are accepted</w:t>
      </w:r>
    </w:p>
    <w:p w14:paraId="5CF0BB20" w14:textId="302FF24B" w:rsidR="005A46FE" w:rsidRDefault="005A46FE" w:rsidP="005A46FE">
      <w:pPr>
        <w:pStyle w:val="CodeAnnotation"/>
      </w:pPr>
      <w:r>
        <w:t xml:space="preserve">     #</w:t>
      </w:r>
      <w:r w:rsidR="004A57FF">
        <w:t>E</w:t>
      </w:r>
      <w:r>
        <w:t xml:space="preserve"> Use [</w:t>
      </w:r>
      <w:r w:rsidR="008F4AC3">
        <w:t xml:space="preserve"> </w:t>
      </w:r>
      <w:r>
        <w:t>] to get the value</w:t>
      </w:r>
    </w:p>
    <w:p w14:paraId="14C3BF3F" w14:textId="0FD037D1" w:rsidR="005A46FE" w:rsidRDefault="005A46FE" w:rsidP="005A46FE">
      <w:pPr>
        <w:pStyle w:val="CodeAnnotation"/>
      </w:pPr>
      <w:r>
        <w:t xml:space="preserve">     #</w:t>
      </w:r>
      <w:r w:rsidR="004A57FF">
        <w:t>F</w:t>
      </w:r>
      <w:r>
        <w:t xml:space="preserve"> Type of the Set is inferred</w:t>
      </w:r>
      <w:r w:rsidR="004A57FF">
        <w:t xml:space="preserve"> as String</w:t>
      </w:r>
    </w:p>
    <w:p w14:paraId="016777F1" w14:textId="31A8C1AA" w:rsidR="00E90B0F" w:rsidRDefault="00E90B0F" w:rsidP="005A46FE">
      <w:pPr>
        <w:pStyle w:val="CodeAnnotation"/>
      </w:pPr>
      <w:r>
        <w:t xml:space="preserve">     #</w:t>
      </w:r>
      <w:r w:rsidR="004A57FF">
        <w:t>G</w:t>
      </w:r>
      <w:r>
        <w:t xml:space="preserve"> These two lines work the same way</w:t>
      </w:r>
    </w:p>
    <w:p w14:paraId="40D8FE78" w14:textId="77777777" w:rsidR="005A46FE" w:rsidRDefault="005A46FE" w:rsidP="005E7822">
      <w:pPr>
        <w:pStyle w:val="Body"/>
        <w:ind w:left="360" w:firstLine="0"/>
      </w:pPr>
    </w:p>
    <w:p w14:paraId="26D49A05" w14:textId="16B1C508" w:rsidR="005A46FE" w:rsidRDefault="000678BF" w:rsidP="000678BF">
      <w:pPr>
        <w:pStyle w:val="Body"/>
      </w:pPr>
      <w:r>
        <w:t>Note</w:t>
      </w:r>
      <w:r w:rsidR="005A46FE">
        <w:t xml:space="preserve"> that we can only add items that don’t yet exist in the set. Using a </w:t>
      </w:r>
      <w:r w:rsidR="005A46FE" w:rsidRPr="000678BF">
        <w:rPr>
          <w:rStyle w:val="CodeinText"/>
        </w:rPr>
        <w:t>for</w:t>
      </w:r>
      <w:r>
        <w:t xml:space="preserve"> </w:t>
      </w:r>
      <w:r w:rsidR="005A46FE">
        <w:t xml:space="preserve">loop to iterate over a </w:t>
      </w:r>
      <w:r w:rsidR="005A46FE" w:rsidRPr="000678BF">
        <w:rPr>
          <w:rStyle w:val="CodeinText"/>
        </w:rPr>
        <w:t>Set</w:t>
      </w:r>
      <w:r w:rsidR="005A46FE">
        <w:t xml:space="preserve"> works, but again we must use the [] operator to get the value.</w:t>
      </w:r>
      <w:r w:rsidR="00B437CF">
        <w:t xml:space="preserve"> </w:t>
      </w:r>
    </w:p>
    <w:p w14:paraId="35EDE4F0" w14:textId="024AA829" w:rsidR="00CA2F27" w:rsidRDefault="00B437CF" w:rsidP="00CA2F27">
      <w:pPr>
        <w:pStyle w:val="Body"/>
      </w:pPr>
      <w:r>
        <w:t xml:space="preserve">Sets allow a </w:t>
      </w:r>
      <w:r w:rsidR="000678BF">
        <w:t>huge</w:t>
      </w:r>
      <w:r>
        <w:t xml:space="preserve"> number of operations like </w:t>
      </w:r>
      <w:r w:rsidRPr="00B437CF">
        <w:rPr>
          <w:rStyle w:val="CodeinText"/>
        </w:rPr>
        <w:t xml:space="preserve">==, </w:t>
      </w:r>
      <w:proofErr w:type="spellStart"/>
      <w:r w:rsidRPr="00B437CF">
        <w:rPr>
          <w:rStyle w:val="CodeinText"/>
        </w:rPr>
        <w:t>issubset</w:t>
      </w:r>
      <w:proofErr w:type="spellEnd"/>
      <w:r w:rsidRPr="00B437CF">
        <w:rPr>
          <w:rStyle w:val="CodeinText"/>
        </w:rPr>
        <w:t xml:space="preserve">, </w:t>
      </w:r>
      <w:proofErr w:type="spellStart"/>
      <w:r w:rsidRPr="00B437CF">
        <w:rPr>
          <w:rStyle w:val="CodeinText"/>
        </w:rPr>
        <w:t>issuperset</w:t>
      </w:r>
      <w:proofErr w:type="spellEnd"/>
      <w:r w:rsidRPr="00B437CF">
        <w:rPr>
          <w:rStyle w:val="CodeinText"/>
        </w:rPr>
        <w:t>, clear</w:t>
      </w:r>
      <w:r>
        <w:t xml:space="preserve"> all items, </w:t>
      </w:r>
      <w:r w:rsidRPr="00B437CF">
        <w:rPr>
          <w:rStyle w:val="CodeinText"/>
        </w:rPr>
        <w:t>discard</w:t>
      </w:r>
      <w:r>
        <w:t xml:space="preserve"> an item, and so on. </w:t>
      </w:r>
      <w:r w:rsidR="00CA2F27">
        <w:t xml:space="preserve">You can </w:t>
      </w:r>
      <w:r>
        <w:t xml:space="preserve">also </w:t>
      </w:r>
      <w:r w:rsidR="00CA2F27">
        <w:t xml:space="preserve">perform set algebra operations, like </w:t>
      </w:r>
      <w:r w:rsidR="00CA2F27" w:rsidRPr="00B437CF">
        <w:rPr>
          <w:rStyle w:val="CodeinText"/>
        </w:rPr>
        <w:t>union</w:t>
      </w:r>
      <w:r w:rsidRPr="00B437CF">
        <w:rPr>
          <w:rStyle w:val="CodeinText"/>
        </w:rPr>
        <w:t xml:space="preserve"> (|)</w:t>
      </w:r>
      <w:r>
        <w:t xml:space="preserve"> </w:t>
      </w:r>
      <w:r w:rsidR="00CA2F27">
        <w:t xml:space="preserve">, </w:t>
      </w:r>
      <w:r w:rsidR="00CA2F27" w:rsidRPr="00664CF4">
        <w:rPr>
          <w:rStyle w:val="CodeinText"/>
        </w:rPr>
        <w:t>intersection</w:t>
      </w:r>
      <w:r w:rsidR="008F4AC3">
        <w:t xml:space="preserve">(&amp;) and </w:t>
      </w:r>
      <w:r w:rsidR="00CA2F27" w:rsidRPr="00664CF4">
        <w:rPr>
          <w:rStyle w:val="CodeinText"/>
        </w:rPr>
        <w:t>difference</w:t>
      </w:r>
      <w:r>
        <w:t xml:space="preserve"> (-)</w:t>
      </w:r>
      <w:r w:rsidR="00CA2F27">
        <w:t xml:space="preserve"> between two sets</w:t>
      </w:r>
      <w:r>
        <w:t xml:space="preserve">. </w:t>
      </w:r>
      <w:r w:rsidR="00E90B0F">
        <w:t xml:space="preserve">You either use them like </w:t>
      </w:r>
      <w:proofErr w:type="spellStart"/>
      <w:r w:rsidR="00E90B0F" w:rsidRPr="00E90B0F">
        <w:rPr>
          <w:rStyle w:val="CodeinText"/>
        </w:rPr>
        <w:t>fruits.intersection</w:t>
      </w:r>
      <w:proofErr w:type="spellEnd"/>
      <w:r w:rsidR="00E90B0F" w:rsidRPr="00E90B0F">
        <w:rPr>
          <w:rStyle w:val="CodeinText"/>
        </w:rPr>
        <w:t>(</w:t>
      </w:r>
      <w:proofErr w:type="spellStart"/>
      <w:r w:rsidR="00E90B0F" w:rsidRPr="00E90B0F">
        <w:rPr>
          <w:rStyle w:val="CodeinText"/>
        </w:rPr>
        <w:t>i_eat</w:t>
      </w:r>
      <w:proofErr w:type="spellEnd"/>
      <w:r w:rsidR="00E90B0F" w:rsidRPr="00E90B0F">
        <w:rPr>
          <w:rStyle w:val="CodeinText"/>
        </w:rPr>
        <w:t>)</w:t>
      </w:r>
      <w:r w:rsidR="00E90B0F">
        <w:rPr>
          <w:rFonts w:ascii="Courier New" w:hAnsi="Courier New"/>
          <w:noProof/>
          <w:snapToGrid w:val="0"/>
        </w:rPr>
        <w:t xml:space="preserve"> </w:t>
      </w:r>
      <w:r w:rsidR="00E90B0F" w:rsidRPr="00E90B0F">
        <w:t>or</w:t>
      </w:r>
      <w:r w:rsidR="00E90B0F">
        <w:rPr>
          <w:rFonts w:ascii="Courier New" w:hAnsi="Courier New"/>
          <w:noProof/>
          <w:snapToGrid w:val="0"/>
        </w:rPr>
        <w:t xml:space="preserve"> </w:t>
      </w:r>
      <w:r w:rsidR="00E90B0F" w:rsidRPr="00E90B0F">
        <w:t>with</w:t>
      </w:r>
      <w:r w:rsidR="00E90B0F">
        <w:rPr>
          <w:rFonts w:ascii="Courier New" w:hAnsi="Courier New"/>
          <w:noProof/>
          <w:snapToGrid w:val="0"/>
        </w:rPr>
        <w:t xml:space="preserve"> &amp; </w:t>
      </w:r>
      <w:r w:rsidR="00E90B0F" w:rsidRPr="00E90B0F">
        <w:t>as a binary operator</w:t>
      </w:r>
      <w:r w:rsidR="00E90B0F">
        <w:rPr>
          <w:rFonts w:ascii="Courier New" w:hAnsi="Courier New"/>
          <w:noProof/>
          <w:snapToGrid w:val="0"/>
        </w:rPr>
        <w:t xml:space="preserve"> </w:t>
      </w:r>
      <w:r w:rsidR="00664CF4" w:rsidRPr="00664CF4">
        <w:t>in</w:t>
      </w:r>
      <w:r w:rsidR="00664CF4">
        <w:rPr>
          <w:rFonts w:ascii="Courier New" w:hAnsi="Courier New"/>
          <w:noProof/>
          <w:snapToGrid w:val="0"/>
        </w:rPr>
        <w:t xml:space="preserve"> </w:t>
      </w:r>
      <w:r w:rsidR="00E90B0F" w:rsidRPr="00E90B0F">
        <w:rPr>
          <w:rStyle w:val="CodeinText"/>
        </w:rPr>
        <w:t xml:space="preserve">fruits &amp; </w:t>
      </w:r>
      <w:proofErr w:type="spellStart"/>
      <w:r w:rsidR="00E90B0F" w:rsidRPr="00E90B0F">
        <w:rPr>
          <w:rStyle w:val="CodeinText"/>
        </w:rPr>
        <w:t>i_eat</w:t>
      </w:r>
      <w:proofErr w:type="spellEnd"/>
      <w:r w:rsidR="00E90B0F">
        <w:t xml:space="preserve"> (where </w:t>
      </w:r>
      <w:r w:rsidR="00E90B0F" w:rsidRPr="00E90B0F">
        <w:rPr>
          <w:rStyle w:val="CodeinText"/>
        </w:rPr>
        <w:t>fruits</w:t>
      </w:r>
      <w:r w:rsidR="00E90B0F">
        <w:t xml:space="preserve"> and </w:t>
      </w:r>
      <w:proofErr w:type="spellStart"/>
      <w:r w:rsidR="00E90B0F" w:rsidRPr="00E90B0F">
        <w:rPr>
          <w:rStyle w:val="CodeinText"/>
        </w:rPr>
        <w:t>i_eat</w:t>
      </w:r>
      <w:proofErr w:type="spellEnd"/>
      <w:r w:rsidR="00E90B0F">
        <w:t xml:space="preserve"> are sets).</w:t>
      </w:r>
    </w:p>
    <w:p w14:paraId="6D0362B0" w14:textId="77777777" w:rsidR="00CA2F27" w:rsidRDefault="00CA2F27" w:rsidP="005E7822">
      <w:pPr>
        <w:pStyle w:val="Body"/>
        <w:ind w:left="360" w:firstLine="0"/>
      </w:pPr>
    </w:p>
    <w:p w14:paraId="3674F525" w14:textId="2C59A057" w:rsidR="007143FC" w:rsidRDefault="00111FF5" w:rsidP="00111FF5">
      <w:pPr>
        <w:pStyle w:val="Head1"/>
        <w:numPr>
          <w:ilvl w:val="0"/>
          <w:numId w:val="0"/>
        </w:numPr>
        <w:ind w:left="792" w:hanging="792"/>
      </w:pPr>
      <w:r>
        <w:lastRenderedPageBreak/>
        <w:t>8.5</w:t>
      </w:r>
      <w:r w:rsidR="007143FC">
        <w:t xml:space="preserve">  Working with the </w:t>
      </w:r>
      <w:proofErr w:type="spellStart"/>
      <w:r w:rsidR="007143FC">
        <w:t>Dict</w:t>
      </w:r>
      <w:proofErr w:type="spellEnd"/>
      <w:r w:rsidR="007143FC">
        <w:t xml:space="preserve"> type</w:t>
      </w:r>
    </w:p>
    <w:p w14:paraId="61CA8325" w14:textId="6E88F99C" w:rsidR="00824E6D" w:rsidRDefault="00693231" w:rsidP="007143FC">
      <w:pPr>
        <w:pStyle w:val="Body1"/>
      </w:pPr>
      <w:r>
        <w:t xml:space="preserve">A dictionary (type </w:t>
      </w:r>
      <w:proofErr w:type="spellStart"/>
      <w:r w:rsidRPr="00693231">
        <w:rPr>
          <w:rStyle w:val="CodeinText"/>
        </w:rPr>
        <w:t>Dict</w:t>
      </w:r>
      <w:proofErr w:type="spellEnd"/>
      <w:r>
        <w:t xml:space="preserve">) </w:t>
      </w:r>
      <w:r w:rsidR="00824E6D">
        <w:t>is a collection of key-value pairs</w:t>
      </w:r>
      <w:r w:rsidR="00664CF4">
        <w:t xml:space="preserve">, where </w:t>
      </w:r>
      <w:r w:rsidR="00824E6D">
        <w:t xml:space="preserve">you can use the key to look up the corresponding value. For example, a dictionary could hold country names as key, and their capitals as value. This </w:t>
      </w:r>
      <w:proofErr w:type="spellStart"/>
      <w:r w:rsidR="00824E6D" w:rsidRPr="00824E6D">
        <w:rPr>
          <w:rStyle w:val="CodeinText"/>
        </w:rPr>
        <w:t>Dict</w:t>
      </w:r>
      <w:proofErr w:type="spellEnd"/>
      <w:r w:rsidR="00824E6D">
        <w:t xml:space="preserve"> would be defined as (see </w:t>
      </w:r>
      <w:proofErr w:type="spellStart"/>
      <w:r w:rsidR="00824E6D" w:rsidRPr="00824E6D">
        <w:rPr>
          <w:rStyle w:val="CodeinText"/>
        </w:rPr>
        <w:t>dict.mojo</w:t>
      </w:r>
      <w:proofErr w:type="spellEnd"/>
      <w:r w:rsidR="00824E6D">
        <w:t>):</w:t>
      </w:r>
    </w:p>
    <w:p w14:paraId="15E7F2CB" w14:textId="77777777" w:rsidR="00140946" w:rsidRDefault="00140946" w:rsidP="00140946">
      <w:pPr>
        <w:pStyle w:val="Code"/>
      </w:pPr>
      <w:r>
        <w:tab/>
      </w:r>
      <w:r>
        <w:tab/>
        <w:t xml:space="preserve"> </w:t>
      </w:r>
    </w:p>
    <w:p w14:paraId="39EC719E" w14:textId="356E0288" w:rsidR="00824E6D" w:rsidRDefault="00140946" w:rsidP="00140946">
      <w:pPr>
        <w:pStyle w:val="Code"/>
        <w:ind w:firstLine="450"/>
      </w:pPr>
      <w:r>
        <w:t xml:space="preserve"> </w:t>
      </w:r>
      <w:r w:rsidRPr="005A46FE">
        <w:t xml:space="preserve">from collections import </w:t>
      </w:r>
      <w:r>
        <w:t xml:space="preserve">Dict     </w:t>
      </w:r>
    </w:p>
    <w:p w14:paraId="12C9C182" w14:textId="3ECF87CD" w:rsidR="00824E6D" w:rsidRPr="00140946" w:rsidRDefault="00824E6D" w:rsidP="00140946">
      <w:pPr>
        <w:pStyle w:val="Code"/>
        <w:rPr>
          <w:rStyle w:val="CodeinText"/>
          <w:color w:val="000000"/>
          <w:sz w:val="16"/>
        </w:rPr>
      </w:pPr>
      <w:r w:rsidRPr="00140946">
        <w:tab/>
        <w:t xml:space="preserve"> </w:t>
      </w:r>
      <w:r w:rsidRPr="00140946">
        <w:rPr>
          <w:rStyle w:val="CodeinText"/>
          <w:color w:val="000000"/>
          <w:sz w:val="16"/>
        </w:rPr>
        <w:t xml:space="preserve">var country_capital = Dict[String, String]() </w:t>
      </w:r>
    </w:p>
    <w:p w14:paraId="1E12D876" w14:textId="04924DD9" w:rsidR="007143FC" w:rsidRPr="00824E6D" w:rsidRDefault="007143FC" w:rsidP="007143FC">
      <w:pPr>
        <w:pStyle w:val="Body1"/>
        <w:rPr>
          <w:rStyle w:val="CodeinText"/>
        </w:rPr>
      </w:pPr>
    </w:p>
    <w:p w14:paraId="3A90DE37" w14:textId="4DE177A9" w:rsidR="00B437CF" w:rsidRDefault="00824E6D" w:rsidP="00824E6D">
      <w:pPr>
        <w:pStyle w:val="Body"/>
        <w:ind w:firstLine="0"/>
      </w:pPr>
      <w:r>
        <w:t xml:space="preserve">This is still an </w:t>
      </w:r>
      <w:r w:rsidRPr="00417461">
        <w:rPr>
          <w:i/>
          <w:iCs/>
        </w:rPr>
        <w:t>empty</w:t>
      </w:r>
      <w:r>
        <w:t xml:space="preserve"> dictionary. To start filling it up with key-value pairs, you can write:</w:t>
      </w:r>
    </w:p>
    <w:p w14:paraId="7E3DF7A3" w14:textId="77777777" w:rsidR="00824E6D" w:rsidRDefault="00824E6D" w:rsidP="00824E6D">
      <w:pPr>
        <w:pStyle w:val="Body"/>
        <w:ind w:firstLine="0"/>
      </w:pPr>
    </w:p>
    <w:p w14:paraId="302DD51A" w14:textId="06F652B2" w:rsidR="00824E6D" w:rsidRPr="00824E6D" w:rsidRDefault="00824E6D" w:rsidP="00824E6D">
      <w:pPr>
        <w:pStyle w:val="Code"/>
      </w:pPr>
      <w:r>
        <w:tab/>
      </w:r>
      <w:r w:rsidRPr="00824E6D">
        <w:t>country_capital["United Kingdom"] = "London"</w:t>
      </w:r>
    </w:p>
    <w:p w14:paraId="69550F6C" w14:textId="5E128146" w:rsidR="00824E6D" w:rsidRPr="00824E6D" w:rsidRDefault="00824E6D" w:rsidP="00824E6D">
      <w:pPr>
        <w:pStyle w:val="Code"/>
      </w:pPr>
      <w:r w:rsidRPr="00824E6D">
        <w:t xml:space="preserve">    </w:t>
      </w:r>
      <w:r>
        <w:t xml:space="preserve"> </w:t>
      </w:r>
      <w:r w:rsidRPr="00824E6D">
        <w:t>country_capital["India"] = "New Delhi"</w:t>
      </w:r>
    </w:p>
    <w:p w14:paraId="2BB4B054" w14:textId="32CF183C" w:rsidR="00824E6D" w:rsidRDefault="00824E6D" w:rsidP="00824E6D">
      <w:pPr>
        <w:pStyle w:val="Code"/>
      </w:pPr>
      <w:r w:rsidRPr="00824E6D">
        <w:t xml:space="preserve">    </w:t>
      </w:r>
      <w:r>
        <w:t xml:space="preserve"> </w:t>
      </w:r>
      <w:r w:rsidRPr="00824E6D">
        <w:t>country_capital["China"] = "Beijing"</w:t>
      </w:r>
    </w:p>
    <w:p w14:paraId="235744CF" w14:textId="77777777" w:rsidR="00B437CF" w:rsidRDefault="00B437CF" w:rsidP="00B437CF">
      <w:pPr>
        <w:pStyle w:val="Body"/>
      </w:pPr>
    </w:p>
    <w:p w14:paraId="7F22287C" w14:textId="6FBB6CD8" w:rsidR="00EE07AC" w:rsidRPr="00664CF4" w:rsidRDefault="007A67A7" w:rsidP="00664CF4">
      <w:pPr>
        <w:pStyle w:val="Body"/>
        <w:ind w:firstLine="0"/>
        <w:rPr>
          <w:rStyle w:val="CodeinText"/>
        </w:rPr>
      </w:pPr>
      <w:r>
        <w:t>The k</w:t>
      </w:r>
      <w:r w:rsidR="00EE07AC">
        <w:t xml:space="preserve">eys </w:t>
      </w:r>
      <w:r>
        <w:t xml:space="preserve">have the same type, </w:t>
      </w:r>
      <w:r w:rsidR="00EE07AC">
        <w:t xml:space="preserve">and </w:t>
      </w:r>
      <w:r>
        <w:t xml:space="preserve">the </w:t>
      </w:r>
      <w:r w:rsidR="00EE07AC">
        <w:t xml:space="preserve">values </w:t>
      </w:r>
      <w:r>
        <w:t xml:space="preserve">also; but the types of keys and values </w:t>
      </w:r>
      <w:r w:rsidR="00EE07AC">
        <w:t xml:space="preserve">can </w:t>
      </w:r>
      <w:r>
        <w:t>be</w:t>
      </w:r>
      <w:r w:rsidR="00EE07AC">
        <w:t xml:space="preserve"> different, like here:</w:t>
      </w:r>
      <w:r w:rsidR="00664CF4">
        <w:t xml:space="preserve">   </w:t>
      </w:r>
      <w:r w:rsidR="00EE07AC" w:rsidRPr="00664CF4">
        <w:rPr>
          <w:rStyle w:val="CodeinText"/>
        </w:rPr>
        <w:t xml:space="preserve">var hashes = </w:t>
      </w:r>
      <w:proofErr w:type="spellStart"/>
      <w:r w:rsidR="00EE07AC" w:rsidRPr="00664CF4">
        <w:rPr>
          <w:rStyle w:val="CodeinText"/>
        </w:rPr>
        <w:t>Dict</w:t>
      </w:r>
      <w:proofErr w:type="spellEnd"/>
      <w:r w:rsidR="00EE07AC" w:rsidRPr="00664CF4">
        <w:rPr>
          <w:rStyle w:val="CodeinText"/>
        </w:rPr>
        <w:t>[String, Int]()</w:t>
      </w:r>
    </w:p>
    <w:p w14:paraId="5AE0CE95" w14:textId="77777777" w:rsidR="00EE07AC" w:rsidRDefault="00EE07AC" w:rsidP="00EE07AC">
      <w:pPr>
        <w:pStyle w:val="Code"/>
      </w:pPr>
    </w:p>
    <w:p w14:paraId="1DE959CD" w14:textId="7A5F9E5D" w:rsidR="00E57764" w:rsidRDefault="00EE07AC" w:rsidP="006360FC">
      <w:pPr>
        <w:pStyle w:val="Body"/>
        <w:rPr>
          <w:rStyle w:val="CodeinText"/>
        </w:rPr>
      </w:pPr>
      <w:r>
        <w:t xml:space="preserve">A key type must implement the </w:t>
      </w:r>
      <w:proofErr w:type="spellStart"/>
      <w:r w:rsidRPr="006360FC">
        <w:rPr>
          <w:rStyle w:val="CodeinText"/>
        </w:rPr>
        <w:t>KeyElement</w:t>
      </w:r>
      <w:proofErr w:type="spellEnd"/>
      <w:r>
        <w:t xml:space="preserve"> trait (which implies </w:t>
      </w:r>
      <w:proofErr w:type="spellStart"/>
      <w:r w:rsidRPr="000678BF">
        <w:rPr>
          <w:rStyle w:val="CodeinText"/>
        </w:rPr>
        <w:t>CopyAble</w:t>
      </w:r>
      <w:proofErr w:type="spellEnd"/>
      <w:r>
        <w:t xml:space="preserve">, </w:t>
      </w:r>
      <w:r w:rsidRPr="000678BF">
        <w:rPr>
          <w:rStyle w:val="CodeinText"/>
        </w:rPr>
        <w:t>Movable</w:t>
      </w:r>
      <w:r w:rsidRPr="000678BF">
        <w:t xml:space="preserve">, </w:t>
      </w:r>
      <w:proofErr w:type="spellStart"/>
      <w:r w:rsidRPr="000678BF">
        <w:rPr>
          <w:rStyle w:val="CodeinText"/>
        </w:rPr>
        <w:t>Hashable</w:t>
      </w:r>
      <w:proofErr w:type="spellEnd"/>
      <w:r w:rsidRPr="000678BF">
        <w:t xml:space="preserve">, and </w:t>
      </w:r>
      <w:proofErr w:type="spellStart"/>
      <w:r w:rsidRPr="000678BF">
        <w:rPr>
          <w:rStyle w:val="CodeinText"/>
        </w:rPr>
        <w:t>EqualityComparable</w:t>
      </w:r>
      <w:proofErr w:type="spellEnd"/>
      <w:r w:rsidR="006360FC" w:rsidRPr="006360FC">
        <w:t>: a key is</w:t>
      </w:r>
      <w:r w:rsidR="006360FC">
        <w:t xml:space="preserve"> first hashed to a number, and when searching for a key, their respective </w:t>
      </w:r>
      <w:r w:rsidR="00664CF4">
        <w:t>hashes</w:t>
      </w:r>
      <w:r w:rsidR="006360FC">
        <w:t xml:space="preserve"> are compared</w:t>
      </w:r>
      <w:r w:rsidRPr="00EE07AC">
        <w:t>)</w:t>
      </w:r>
      <w:r>
        <w:rPr>
          <w:rStyle w:val="CodeinText"/>
        </w:rPr>
        <w:t>.</w:t>
      </w:r>
      <w:r w:rsidR="006360FC">
        <w:rPr>
          <w:rStyle w:val="CodeinText"/>
        </w:rPr>
        <w:t xml:space="preserve"> </w:t>
      </w:r>
      <w:r>
        <w:rPr>
          <w:rStyle w:val="CodeinText"/>
        </w:rPr>
        <w:t xml:space="preserve"> Value </w:t>
      </w:r>
      <w:r w:rsidRPr="00664CF4">
        <w:t>types</w:t>
      </w:r>
      <w:r>
        <w:rPr>
          <w:rStyle w:val="CodeinText"/>
        </w:rPr>
        <w:t xml:space="preserve"> </w:t>
      </w:r>
      <w:r>
        <w:t xml:space="preserve">must </w:t>
      </w:r>
      <w:r w:rsidR="006360FC">
        <w:t xml:space="preserve">conform to </w:t>
      </w:r>
      <w:proofErr w:type="spellStart"/>
      <w:r w:rsidRPr="000678BF">
        <w:rPr>
          <w:rStyle w:val="CodeinText"/>
        </w:rPr>
        <w:t>CopyAble</w:t>
      </w:r>
      <w:proofErr w:type="spellEnd"/>
      <w:r>
        <w:t xml:space="preserve"> </w:t>
      </w:r>
      <w:r w:rsidR="00664CF4">
        <w:t>and</w:t>
      </w:r>
      <w:r>
        <w:t xml:space="preserve"> </w:t>
      </w:r>
      <w:r w:rsidRPr="000678BF">
        <w:rPr>
          <w:rStyle w:val="CodeinText"/>
        </w:rPr>
        <w:t>Movable</w:t>
      </w:r>
      <w:r>
        <w:rPr>
          <w:rStyle w:val="CodeinText"/>
        </w:rPr>
        <w:t>.</w:t>
      </w:r>
    </w:p>
    <w:p w14:paraId="1AB356FD" w14:textId="77777777" w:rsidR="004902C6" w:rsidRDefault="004902C6" w:rsidP="004902C6">
      <w:pPr>
        <w:pStyle w:val="Body"/>
        <w:ind w:firstLine="0"/>
        <w:rPr>
          <w:rStyle w:val="CodeinText"/>
        </w:rPr>
      </w:pPr>
    </w:p>
    <w:p w14:paraId="39D89553" w14:textId="4B2723E2" w:rsidR="004902C6" w:rsidRDefault="004902C6" w:rsidP="004902C6">
      <w:pPr>
        <w:pStyle w:val="Body"/>
        <w:ind w:firstLine="0"/>
      </w:pPr>
      <w:r w:rsidRPr="004902C6">
        <w:t>To get t</w:t>
      </w:r>
      <w:r>
        <w:t xml:space="preserve">he value associated with a certain key, use </w:t>
      </w:r>
      <w:proofErr w:type="spellStart"/>
      <w:r w:rsidRPr="00664CF4">
        <w:t>dict</w:t>
      </w:r>
      <w:proofErr w:type="spellEnd"/>
      <w:r w:rsidRPr="00664CF4">
        <w:t>[key]</w:t>
      </w:r>
      <w:r>
        <w:t xml:space="preserve"> like this:</w:t>
      </w:r>
    </w:p>
    <w:p w14:paraId="7756678F" w14:textId="77777777" w:rsidR="004902C6" w:rsidRDefault="004902C6" w:rsidP="004902C6">
      <w:pPr>
        <w:pStyle w:val="Code"/>
      </w:pPr>
      <w:r>
        <w:tab/>
      </w:r>
      <w:r w:rsidRPr="004902C6">
        <w:t>print(country_capital["India"])  # =&gt; New Delhi</w:t>
      </w:r>
    </w:p>
    <w:p w14:paraId="0B5C29E5" w14:textId="77777777" w:rsidR="007A67A7" w:rsidRDefault="007A67A7" w:rsidP="007A67A7">
      <w:pPr>
        <w:pStyle w:val="Code"/>
        <w:ind w:left="0"/>
      </w:pPr>
    </w:p>
    <w:p w14:paraId="024EB87A" w14:textId="773F947E" w:rsidR="007A67A7" w:rsidRDefault="007A67A7" w:rsidP="007A67A7">
      <w:pPr>
        <w:pStyle w:val="Body"/>
        <w:ind w:firstLine="0"/>
      </w:pPr>
      <w:r>
        <w:t>You can view a key as a generalized index.</w:t>
      </w:r>
    </w:p>
    <w:p w14:paraId="394B8236" w14:textId="682934C7" w:rsidR="00DC6A2C" w:rsidRDefault="00DC6A2C" w:rsidP="00DC6A2C">
      <w:pPr>
        <w:pStyle w:val="Body"/>
        <w:ind w:firstLine="0"/>
      </w:pPr>
      <w:r>
        <w:t xml:space="preserve">If you ask for a key that doesn’t exist, you get a </w:t>
      </w:r>
      <w:proofErr w:type="spellStart"/>
      <w:r w:rsidRPr="00DC6A2C">
        <w:rPr>
          <w:rStyle w:val="CodeinText"/>
        </w:rPr>
        <w:t>KeyError</w:t>
      </w:r>
      <w:proofErr w:type="spellEnd"/>
      <w:r>
        <w:t>:</w:t>
      </w:r>
    </w:p>
    <w:p w14:paraId="53840439" w14:textId="77777777" w:rsidR="00DC6A2C" w:rsidRPr="004902C6" w:rsidRDefault="00DC6A2C" w:rsidP="00DC6A2C">
      <w:pPr>
        <w:pStyle w:val="Body"/>
        <w:ind w:firstLine="0"/>
      </w:pPr>
    </w:p>
    <w:p w14:paraId="0EA47D9F" w14:textId="77777777" w:rsidR="00DC6A2C" w:rsidRPr="00DC6A2C" w:rsidRDefault="00DC6A2C" w:rsidP="00DC6A2C">
      <w:pPr>
        <w:pStyle w:val="Code"/>
      </w:pPr>
      <w:r w:rsidRPr="00DC6A2C">
        <w:t>    print(country_capital["Belgium"])</w:t>
      </w:r>
    </w:p>
    <w:p w14:paraId="5773EA2B" w14:textId="77777777" w:rsidR="00DC6A2C" w:rsidRPr="00DC6A2C" w:rsidRDefault="00DC6A2C" w:rsidP="00DC6A2C">
      <w:pPr>
        <w:pStyle w:val="Code"/>
      </w:pPr>
      <w:r w:rsidRPr="00DC6A2C">
        <w:t>    # =&gt; Unhandled exception caught during execution: KeyError</w:t>
      </w:r>
    </w:p>
    <w:p w14:paraId="3E0B05E7" w14:textId="48CFC944" w:rsidR="004902C6" w:rsidRDefault="004902C6" w:rsidP="004902C6">
      <w:pPr>
        <w:pStyle w:val="Body"/>
        <w:ind w:firstLine="0"/>
      </w:pPr>
    </w:p>
    <w:p w14:paraId="54234042" w14:textId="6425BC2F" w:rsidR="00DC6A2C" w:rsidRDefault="00DC6A2C" w:rsidP="00DC6A2C">
      <w:pPr>
        <w:pStyle w:val="Body"/>
      </w:pPr>
      <w:r>
        <w:t xml:space="preserve">We can avoid such an error by </w:t>
      </w:r>
      <w:r w:rsidRPr="00417461">
        <w:t>check</w:t>
      </w:r>
      <w:r>
        <w:t>ing</w:t>
      </w:r>
      <w:r w:rsidRPr="00417461">
        <w:t xml:space="preserve"> whether a</w:t>
      </w:r>
      <w:r>
        <w:rPr>
          <w:rStyle w:val="CodeinText"/>
        </w:rPr>
        <w:t xml:space="preserve"> </w:t>
      </w:r>
      <w:proofErr w:type="spellStart"/>
      <w:r>
        <w:rPr>
          <w:rStyle w:val="CodeinText"/>
        </w:rPr>
        <w:t>Dict</w:t>
      </w:r>
      <w:proofErr w:type="spellEnd"/>
      <w:r>
        <w:rPr>
          <w:rStyle w:val="CodeinText"/>
        </w:rPr>
        <w:t xml:space="preserve"> </w:t>
      </w:r>
      <w:r w:rsidRPr="00417461">
        <w:t>contains a certain key with the</w:t>
      </w:r>
      <w:r>
        <w:rPr>
          <w:rStyle w:val="CodeinText"/>
        </w:rPr>
        <w:t xml:space="preserve"> in </w:t>
      </w:r>
      <w:r w:rsidRPr="00417461">
        <w:t>operator:</w:t>
      </w:r>
    </w:p>
    <w:p w14:paraId="67651019" w14:textId="77777777" w:rsidR="00DC6A2C" w:rsidRDefault="00DC6A2C" w:rsidP="00DC6A2C">
      <w:pPr>
        <w:pStyle w:val="Body"/>
      </w:pPr>
    </w:p>
    <w:p w14:paraId="32A8BC1E" w14:textId="4E14D440" w:rsidR="00DC6A2C" w:rsidRPr="00DC6A2C" w:rsidRDefault="00DC6A2C" w:rsidP="00DC6A2C">
      <w:pPr>
        <w:pStyle w:val="Code"/>
      </w:pPr>
      <w:r>
        <w:t xml:space="preserve">    </w:t>
      </w:r>
      <w:r w:rsidRPr="00DC6A2C">
        <w:t xml:space="preserve">if "Belgium" </w:t>
      </w:r>
      <w:r w:rsidRPr="00DC6A2C">
        <w:rPr>
          <w:b/>
          <w:bCs/>
        </w:rPr>
        <w:t>in</w:t>
      </w:r>
      <w:r w:rsidRPr="00DC6A2C">
        <w:t xml:space="preserve"> country_capital:</w:t>
      </w:r>
    </w:p>
    <w:p w14:paraId="0E45A065" w14:textId="77777777" w:rsidR="00DC6A2C" w:rsidRPr="00DC6A2C" w:rsidRDefault="00DC6A2C" w:rsidP="00DC6A2C">
      <w:pPr>
        <w:pStyle w:val="Code"/>
      </w:pPr>
      <w:r w:rsidRPr="00DC6A2C">
        <w:t>        print("Belgium has as capital ", country_capital["Belgium"])</w:t>
      </w:r>
    </w:p>
    <w:p w14:paraId="2026FFD6" w14:textId="77777777" w:rsidR="00DC6A2C" w:rsidRPr="00DC6A2C" w:rsidRDefault="00DC6A2C" w:rsidP="00DC6A2C">
      <w:pPr>
        <w:pStyle w:val="Code"/>
      </w:pPr>
      <w:r w:rsidRPr="00DC6A2C">
        <w:t>    else:</w:t>
      </w:r>
    </w:p>
    <w:p w14:paraId="1331709D" w14:textId="77777777" w:rsidR="00DC6A2C" w:rsidRPr="00DC6A2C" w:rsidRDefault="00DC6A2C" w:rsidP="00DC6A2C">
      <w:pPr>
        <w:pStyle w:val="Code"/>
      </w:pPr>
      <w:r w:rsidRPr="00DC6A2C">
        <w:t>        print("We don't know the capital of Belgium")</w:t>
      </w:r>
    </w:p>
    <w:p w14:paraId="6570EA28" w14:textId="53787277" w:rsidR="00DC6A2C" w:rsidRDefault="00DC6A2C" w:rsidP="00DC6A2C">
      <w:pPr>
        <w:pStyle w:val="Code"/>
        <w:rPr>
          <w:rStyle w:val="CodeinText"/>
        </w:rPr>
      </w:pPr>
      <w:r>
        <w:tab/>
        <w:t xml:space="preserve"># =&gt; </w:t>
      </w:r>
      <w:r w:rsidRPr="00DC6A2C">
        <w:t>We don't know the capital of Belgium</w:t>
      </w:r>
    </w:p>
    <w:p w14:paraId="0B3256C7" w14:textId="77777777" w:rsidR="00DC6A2C" w:rsidRDefault="00DC6A2C" w:rsidP="004902C6">
      <w:pPr>
        <w:pStyle w:val="Body"/>
        <w:ind w:firstLine="0"/>
      </w:pPr>
    </w:p>
    <w:p w14:paraId="6F325638" w14:textId="36253232" w:rsidR="004902C6" w:rsidRDefault="00BB1293" w:rsidP="004902C6">
      <w:pPr>
        <w:pStyle w:val="Body"/>
        <w:ind w:firstLine="0"/>
      </w:pPr>
      <w:r>
        <w:t>To change the value associated with a key, use an assignment like when first creating the key-value pair:</w:t>
      </w:r>
    </w:p>
    <w:p w14:paraId="39CAFE23" w14:textId="7D8AECD5" w:rsidR="00BB1293" w:rsidRDefault="00BB1293" w:rsidP="004902C6">
      <w:pPr>
        <w:pStyle w:val="Body"/>
        <w:ind w:firstLine="0"/>
      </w:pPr>
      <w:r>
        <w:tab/>
      </w:r>
    </w:p>
    <w:p w14:paraId="16876106" w14:textId="1AB82A0D" w:rsidR="00BB1293" w:rsidRDefault="00BB1293" w:rsidP="00BB1293">
      <w:pPr>
        <w:pStyle w:val="Code"/>
      </w:pPr>
      <w:r>
        <w:tab/>
      </w:r>
      <w:r w:rsidRPr="00BB1293">
        <w:t>country_capital["India"] = "Mumbai"</w:t>
      </w:r>
    </w:p>
    <w:p w14:paraId="30874D46" w14:textId="77777777" w:rsidR="00DC6A2C" w:rsidRDefault="00DC6A2C" w:rsidP="00DC6A2C">
      <w:pPr>
        <w:pStyle w:val="Code"/>
        <w:ind w:left="0"/>
      </w:pPr>
    </w:p>
    <w:p w14:paraId="5B81ADE0" w14:textId="0C17C03E" w:rsidR="00DC6A2C" w:rsidRPr="00BB1293" w:rsidRDefault="00664CF4" w:rsidP="00DC6A2C">
      <w:pPr>
        <w:pStyle w:val="Body"/>
      </w:pPr>
      <w:r>
        <w:lastRenderedPageBreak/>
        <w:t>I</w:t>
      </w:r>
      <w:r w:rsidR="00DC6A2C">
        <w:t>f the key already exists, its value is changed in the pair. If the key does not exist, the (key, value) pair is added to the dictionary.</w:t>
      </w:r>
    </w:p>
    <w:p w14:paraId="2CA546A8" w14:textId="68221BB4" w:rsidR="00366CBE" w:rsidRDefault="00366CBE" w:rsidP="00366CBE">
      <w:pPr>
        <w:pStyle w:val="Body"/>
        <w:rPr>
          <w:rStyle w:val="CodeinText"/>
          <w:rFonts w:ascii="Verdana" w:hAnsi="Verdana"/>
          <w:color w:val="000000"/>
          <w:sz w:val="16"/>
        </w:rPr>
      </w:pPr>
      <w:r w:rsidRPr="00366CBE">
        <w:rPr>
          <w:rStyle w:val="CodeinText"/>
          <w:rFonts w:ascii="Verdana" w:hAnsi="Verdana"/>
          <w:color w:val="000000"/>
          <w:sz w:val="16"/>
        </w:rPr>
        <w:t xml:space="preserve">Like a </w:t>
      </w:r>
      <w:r w:rsidRPr="00366CBE">
        <w:rPr>
          <w:rStyle w:val="CodeinText"/>
        </w:rPr>
        <w:t>List</w:t>
      </w:r>
      <w:r w:rsidRPr="00366CBE">
        <w:rPr>
          <w:rStyle w:val="CodeinText"/>
          <w:rFonts w:ascii="Verdana" w:hAnsi="Verdana"/>
          <w:color w:val="000000"/>
          <w:sz w:val="16"/>
        </w:rPr>
        <w:t xml:space="preserve">, </w:t>
      </w:r>
      <w:proofErr w:type="spellStart"/>
      <w:r w:rsidRPr="00366CBE">
        <w:rPr>
          <w:rStyle w:val="CodeinText"/>
        </w:rPr>
        <w:t>Dict</w:t>
      </w:r>
      <w:proofErr w:type="spellEnd"/>
      <w:r w:rsidRPr="00366CBE">
        <w:rPr>
          <w:rStyle w:val="CodeinText"/>
          <w:rFonts w:ascii="Verdana" w:hAnsi="Verdana"/>
          <w:color w:val="000000"/>
          <w:sz w:val="16"/>
        </w:rPr>
        <w:t xml:space="preserve"> is also a dynamically growing collection, reallocating its items in memory when needed.</w:t>
      </w:r>
      <w:r>
        <w:rPr>
          <w:rStyle w:val="CodeinText"/>
          <w:rFonts w:ascii="Verdana" w:hAnsi="Verdana"/>
          <w:color w:val="000000"/>
          <w:sz w:val="16"/>
        </w:rPr>
        <w:t xml:space="preserve"> If you expect to have many key-value pairs in the </w:t>
      </w:r>
      <w:proofErr w:type="spellStart"/>
      <w:r w:rsidRPr="00664CF4">
        <w:rPr>
          <w:rStyle w:val="CodeinText"/>
        </w:rPr>
        <w:t>Dict</w:t>
      </w:r>
      <w:proofErr w:type="spellEnd"/>
      <w:r>
        <w:rPr>
          <w:rStyle w:val="CodeinText"/>
          <w:rFonts w:ascii="Verdana" w:hAnsi="Verdana"/>
          <w:color w:val="000000"/>
          <w:sz w:val="16"/>
        </w:rPr>
        <w:t>, you can initialize it with a reserved capacity from the start, for example:</w:t>
      </w:r>
    </w:p>
    <w:p w14:paraId="78225CC4" w14:textId="77777777" w:rsidR="00366CBE" w:rsidRDefault="00366CBE" w:rsidP="00366CBE">
      <w:pPr>
        <w:pStyle w:val="Body"/>
        <w:rPr>
          <w:rStyle w:val="CodeinText"/>
          <w:rFonts w:ascii="Verdana" w:hAnsi="Verdana"/>
          <w:color w:val="000000"/>
          <w:sz w:val="16"/>
        </w:rPr>
      </w:pPr>
    </w:p>
    <w:p w14:paraId="0D94BB52" w14:textId="049220DF" w:rsidR="00366CBE" w:rsidRDefault="00366CBE" w:rsidP="00F82457">
      <w:pPr>
        <w:pStyle w:val="Code"/>
        <w:rPr>
          <w:i/>
          <w:iCs/>
        </w:rPr>
      </w:pPr>
      <w:r w:rsidRPr="00F82457">
        <w:t>var x = Dict[Int, Int](</w:t>
      </w:r>
      <w:r w:rsidRPr="00664CF4">
        <w:rPr>
          <w:b/>
          <w:bCs/>
        </w:rPr>
        <w:t xml:space="preserve">power_of_two_initial_capacity = </w:t>
      </w:r>
      <w:r w:rsidR="00C842CA" w:rsidRPr="00664CF4">
        <w:rPr>
          <w:b/>
          <w:bCs/>
        </w:rPr>
        <w:t>256</w:t>
      </w:r>
      <w:r w:rsidRPr="00F82457">
        <w:t>)</w:t>
      </w:r>
      <w:r w:rsidRPr="00F82457">
        <w:br/>
      </w:r>
    </w:p>
    <w:p w14:paraId="16EEB8A3" w14:textId="710332D8" w:rsidR="00366CBE" w:rsidRPr="00C842CA" w:rsidRDefault="00C842CA" w:rsidP="00C842CA">
      <w:pPr>
        <w:pStyle w:val="Body"/>
        <w:ind w:firstLine="0"/>
        <w:rPr>
          <w:rStyle w:val="CodeinText"/>
          <w:rFonts w:ascii="Verdana" w:hAnsi="Verdana"/>
          <w:color w:val="000000"/>
          <w:sz w:val="16"/>
        </w:rPr>
      </w:pPr>
      <w:r w:rsidRPr="00C842CA">
        <w:t xml:space="preserve">This </w:t>
      </w:r>
      <w:r w:rsidR="00B65597" w:rsidRPr="00C842CA">
        <w:t>allow</w:t>
      </w:r>
      <w:r w:rsidR="00B65597">
        <w:t>s us</w:t>
      </w:r>
      <w:r w:rsidRPr="00C842CA">
        <w:t xml:space="preserve"> to </w:t>
      </w:r>
      <w:r>
        <w:t>i</w:t>
      </w:r>
      <w:r w:rsidR="00366CBE" w:rsidRPr="00C842CA">
        <w:t xml:space="preserve">nsert (2/3 of </w:t>
      </w:r>
      <w:r w:rsidRPr="00C842CA">
        <w:t xml:space="preserve">256 = </w:t>
      </w:r>
      <w:r>
        <w:t>170</w:t>
      </w:r>
      <w:r w:rsidR="00366CBE" w:rsidRPr="00C842CA">
        <w:t>) entries without reallocation.</w:t>
      </w:r>
    </w:p>
    <w:p w14:paraId="6E3D7BA4" w14:textId="0DA55EDB" w:rsidR="00F82457" w:rsidRDefault="00B65597" w:rsidP="004902C6">
      <w:pPr>
        <w:pStyle w:val="Body"/>
        <w:ind w:firstLine="0"/>
      </w:pPr>
      <w:r>
        <w:t>Although</w:t>
      </w:r>
      <w:r w:rsidR="00F82457">
        <w:t xml:space="preserve"> still a bit awkward, you can </w:t>
      </w:r>
      <w:r w:rsidR="00F82457" w:rsidRPr="00F82457">
        <w:rPr>
          <w:rStyle w:val="CodeinText"/>
        </w:rPr>
        <w:t>print</w:t>
      </w:r>
      <w:r w:rsidR="00F82457">
        <w:t xml:space="preserve"> out a </w:t>
      </w:r>
      <w:proofErr w:type="spellStart"/>
      <w:r w:rsidR="00F82457" w:rsidRPr="00664CF4">
        <w:rPr>
          <w:rStyle w:val="CodeinText"/>
        </w:rPr>
        <w:t>Dict</w:t>
      </w:r>
      <w:proofErr w:type="spellEnd"/>
      <w:r w:rsidR="00F82457">
        <w:t xml:space="preserve"> as follows:</w:t>
      </w:r>
    </w:p>
    <w:p w14:paraId="6BB56A41" w14:textId="77777777" w:rsidR="00F82457" w:rsidRDefault="00F82457" w:rsidP="004902C6">
      <w:pPr>
        <w:pStyle w:val="Body"/>
        <w:ind w:firstLine="0"/>
      </w:pPr>
    </w:p>
    <w:p w14:paraId="7A572535" w14:textId="4DCA7B83" w:rsidR="00F82457" w:rsidRDefault="00F82457" w:rsidP="00F82457">
      <w:pPr>
        <w:pStyle w:val="Code"/>
      </w:pPr>
      <w:r>
        <w:t xml:space="preserve">      </w:t>
      </w:r>
      <w:r w:rsidRPr="00F82457">
        <w:t>dict_as_string</w:t>
      </w:r>
      <w:r>
        <w:t xml:space="preserve"> </w:t>
      </w:r>
      <w:r w:rsidRPr="00F82457">
        <w:t xml:space="preserve">= </w:t>
      </w:r>
      <w:r w:rsidRPr="00140946">
        <w:rPr>
          <w:rStyle w:val="CodeinText"/>
          <w:color w:val="000000"/>
          <w:sz w:val="16"/>
        </w:rPr>
        <w:t>country_capital</w:t>
      </w:r>
      <w:r w:rsidRPr="00F82457">
        <w:t>.__str__()</w:t>
      </w:r>
      <w:r w:rsidRPr="00F82457">
        <w:br/>
      </w:r>
      <w:r>
        <w:t xml:space="preserve">      </w:t>
      </w:r>
      <w:r w:rsidRPr="00F82457">
        <w:t>print(dict_as_string)</w:t>
      </w:r>
    </w:p>
    <w:p w14:paraId="0B3D4B46" w14:textId="0BAA6F71" w:rsidR="00F82457" w:rsidRDefault="00F82457" w:rsidP="00F82457">
      <w:pPr>
        <w:pStyle w:val="CodeBoldItalics"/>
      </w:pPr>
      <w:r>
        <w:t xml:space="preserve"># =&gt; </w:t>
      </w:r>
      <w:r w:rsidRPr="00F82457">
        <w:t>{'United Kingdom': 'London', 'India': 'New Delhi', 'China': 'Beijing'}</w:t>
      </w:r>
    </w:p>
    <w:p w14:paraId="42F9E181" w14:textId="77777777" w:rsidR="00F82457" w:rsidRDefault="00F82457" w:rsidP="004902C6">
      <w:pPr>
        <w:pStyle w:val="Body"/>
        <w:ind w:firstLine="0"/>
      </w:pPr>
    </w:p>
    <w:p w14:paraId="0B63453D" w14:textId="47BD4481" w:rsidR="004902C6" w:rsidRDefault="004902C6" w:rsidP="004902C6">
      <w:pPr>
        <w:pStyle w:val="Body"/>
        <w:ind w:firstLine="0"/>
      </w:pPr>
      <w:r w:rsidRPr="004902C6">
        <w:t>The</w:t>
      </w:r>
      <w:r>
        <w:t xml:space="preserve"> simplest way to iterate over a dictionary in a for-loop works with the </w:t>
      </w:r>
      <w:r w:rsidRPr="004902C6">
        <w:rPr>
          <w:rStyle w:val="CodeinText"/>
        </w:rPr>
        <w:t>items()</w:t>
      </w:r>
      <w:r>
        <w:t xml:space="preserve"> method:</w:t>
      </w:r>
    </w:p>
    <w:p w14:paraId="131FBC78" w14:textId="77777777" w:rsidR="004902C6" w:rsidRPr="004902C6" w:rsidRDefault="004902C6" w:rsidP="004902C6">
      <w:pPr>
        <w:pStyle w:val="Body"/>
        <w:ind w:firstLine="0"/>
      </w:pPr>
    </w:p>
    <w:p w14:paraId="6FE69063" w14:textId="77777777" w:rsidR="004902C6" w:rsidRPr="004902C6" w:rsidRDefault="004902C6" w:rsidP="004902C6">
      <w:pPr>
        <w:pStyle w:val="Code"/>
      </w:pPr>
      <w:r w:rsidRPr="004902C6">
        <w:t>for item in country_capital</w:t>
      </w:r>
      <w:r w:rsidRPr="004902C6">
        <w:rPr>
          <w:b/>
          <w:bCs/>
        </w:rPr>
        <w:t>.items()</w:t>
      </w:r>
      <w:r w:rsidRPr="004902C6">
        <w:t>:</w:t>
      </w:r>
    </w:p>
    <w:p w14:paraId="7B3E1EBF" w14:textId="784BCAD4" w:rsidR="004902C6" w:rsidRDefault="004902C6" w:rsidP="004902C6">
      <w:pPr>
        <w:pStyle w:val="Code"/>
      </w:pPr>
      <w:r w:rsidRPr="004902C6">
        <w:t>    print(</w:t>
      </w:r>
      <w:r w:rsidRPr="00492D85">
        <w:rPr>
          <w:b/>
          <w:bCs/>
        </w:rPr>
        <w:t>item[].key</w:t>
      </w:r>
      <w:r w:rsidRPr="004902C6">
        <w:t xml:space="preserve"> + ", " + </w:t>
      </w:r>
      <w:r w:rsidRPr="00492D85">
        <w:rPr>
          <w:b/>
          <w:bCs/>
        </w:rPr>
        <w:t>item[].value</w:t>
      </w:r>
      <w:r w:rsidRPr="004902C6">
        <w:t xml:space="preserve">, end=" </w:t>
      </w:r>
      <w:r w:rsidR="00492D85">
        <w:t>-</w:t>
      </w:r>
      <w:r w:rsidRPr="004902C6">
        <w:t xml:space="preserve"> ")</w:t>
      </w:r>
    </w:p>
    <w:p w14:paraId="7B36B713" w14:textId="16D3C78B" w:rsidR="00492D85" w:rsidRPr="00492D85" w:rsidRDefault="00492D85" w:rsidP="00492D85">
      <w:pPr>
        <w:pStyle w:val="Code"/>
      </w:pPr>
      <w:r>
        <w:t xml:space="preserve">   </w:t>
      </w:r>
      <w:r w:rsidRPr="00492D85">
        <w:t xml:space="preserve"> print(</w:t>
      </w:r>
      <w:r w:rsidRPr="00492D85">
        <w:rPr>
          <w:b/>
          <w:bCs/>
        </w:rPr>
        <w:t>item[].hash</w:t>
      </w:r>
      <w:r w:rsidRPr="00492D85">
        <w:t>)</w:t>
      </w:r>
    </w:p>
    <w:p w14:paraId="192E7E19" w14:textId="303D64E3" w:rsidR="004902C6" w:rsidRDefault="00492D85" w:rsidP="00492D85">
      <w:pPr>
        <w:pStyle w:val="Code"/>
      </w:pPr>
      <w:r w:rsidRPr="00492D85">
        <w:t xml:space="preserve">   </w:t>
      </w:r>
      <w:r w:rsidR="004902C6" w:rsidRPr="004902C6">
        <w:t xml:space="preserve"> # =&gt; </w:t>
      </w:r>
    </w:p>
    <w:p w14:paraId="16DBA37C" w14:textId="77777777" w:rsidR="00492D85" w:rsidRDefault="00492D85" w:rsidP="00492D85">
      <w:pPr>
        <w:pStyle w:val="Code"/>
      </w:pPr>
      <w:r>
        <w:t>United Kingdom, London - 16399761064420479588</w:t>
      </w:r>
    </w:p>
    <w:p w14:paraId="031B8B5E" w14:textId="77777777" w:rsidR="00492D85" w:rsidRDefault="00492D85" w:rsidP="00492D85">
      <w:pPr>
        <w:pStyle w:val="Code"/>
      </w:pPr>
      <w:r>
        <w:t>India, New Delhi - 14418127593282858532</w:t>
      </w:r>
    </w:p>
    <w:p w14:paraId="3EF26DD2" w14:textId="52BE34EB" w:rsidR="00492D85" w:rsidRPr="004902C6" w:rsidRDefault="00492D85" w:rsidP="00492D85">
      <w:pPr>
        <w:pStyle w:val="Code"/>
      </w:pPr>
      <w:r>
        <w:t>China, Beijing - 5887465646640935972</w:t>
      </w:r>
    </w:p>
    <w:p w14:paraId="38A55B9D" w14:textId="77777777" w:rsidR="00EE07AC" w:rsidRDefault="00EE07AC" w:rsidP="00F82457">
      <w:pPr>
        <w:pStyle w:val="Body"/>
        <w:ind w:firstLine="0"/>
        <w:rPr>
          <w:rStyle w:val="CodeinText"/>
        </w:rPr>
      </w:pPr>
    </w:p>
    <w:p w14:paraId="70FD5B9B" w14:textId="517A0316" w:rsidR="00EE07AC" w:rsidRDefault="00F82457" w:rsidP="004902C6">
      <w:pPr>
        <w:pStyle w:val="Body"/>
        <w:ind w:firstLine="0"/>
      </w:pPr>
      <w:r w:rsidRPr="00417461">
        <w:rPr>
          <w:rStyle w:val="CodeinText"/>
          <w:rFonts w:ascii="Verdana" w:hAnsi="Verdana"/>
          <w:color w:val="000000"/>
          <w:sz w:val="16"/>
        </w:rPr>
        <w:t xml:space="preserve">The </w:t>
      </w:r>
      <w:r w:rsidRPr="00417461">
        <w:rPr>
          <w:rStyle w:val="CodeinText"/>
        </w:rPr>
        <w:t>item</w:t>
      </w:r>
      <w:r w:rsidRPr="00417461">
        <w:rPr>
          <w:rStyle w:val="CodeinText"/>
          <w:rFonts w:ascii="Verdana" w:hAnsi="Verdana"/>
          <w:color w:val="000000"/>
          <w:sz w:val="16"/>
        </w:rPr>
        <w:t xml:space="preserve"> iterator </w:t>
      </w:r>
      <w:r w:rsidR="00417461" w:rsidRPr="00417461">
        <w:rPr>
          <w:rStyle w:val="CodeinText"/>
          <w:rFonts w:ascii="Verdana" w:hAnsi="Verdana"/>
          <w:color w:val="000000"/>
          <w:sz w:val="16"/>
        </w:rPr>
        <w:t xml:space="preserve">variable </w:t>
      </w:r>
      <w:r w:rsidRPr="00417461">
        <w:rPr>
          <w:rStyle w:val="CodeinText"/>
          <w:rFonts w:ascii="Verdana" w:hAnsi="Verdana"/>
          <w:color w:val="000000"/>
          <w:sz w:val="16"/>
        </w:rPr>
        <w:t xml:space="preserve">here is an </w:t>
      </w:r>
      <w:r w:rsidRPr="00417461">
        <w:rPr>
          <w:rStyle w:val="CodeinText"/>
          <w:rFonts w:ascii="Verdana" w:hAnsi="Verdana"/>
          <w:i/>
          <w:iCs/>
          <w:color w:val="000000"/>
          <w:sz w:val="16"/>
        </w:rPr>
        <w:t>immutable reference</w:t>
      </w:r>
      <w:r w:rsidR="00492D85">
        <w:rPr>
          <w:rStyle w:val="CodeinText"/>
          <w:rFonts w:ascii="Verdana" w:hAnsi="Verdana"/>
          <w:color w:val="000000"/>
          <w:sz w:val="16"/>
        </w:rPr>
        <w:t>, that</w:t>
      </w:r>
      <w:r w:rsidR="004902C6">
        <w:t xml:space="preserve"> must be dereferenced </w:t>
      </w:r>
      <w:r w:rsidR="00492D85">
        <w:t>as</w:t>
      </w:r>
      <w:r w:rsidR="004902C6">
        <w:t xml:space="preserve"> </w:t>
      </w:r>
      <w:r w:rsidR="004902C6" w:rsidRPr="004902C6">
        <w:rPr>
          <w:rStyle w:val="CodeinText"/>
        </w:rPr>
        <w:t>item[]</w:t>
      </w:r>
      <w:r w:rsidR="004902C6">
        <w:t xml:space="preserve"> to get its value. Then use the </w:t>
      </w:r>
      <w:r w:rsidR="004902C6" w:rsidRPr="004902C6">
        <w:rPr>
          <w:rStyle w:val="CodeinText"/>
        </w:rPr>
        <w:t>key</w:t>
      </w:r>
      <w:r w:rsidR="004902C6">
        <w:t xml:space="preserve"> and </w:t>
      </w:r>
      <w:r w:rsidR="004902C6" w:rsidRPr="004902C6">
        <w:rPr>
          <w:rStyle w:val="CodeinText"/>
        </w:rPr>
        <w:t>value</w:t>
      </w:r>
      <w:r w:rsidR="004902C6">
        <w:t xml:space="preserve"> property to get their values. </w:t>
      </w:r>
      <w:r w:rsidR="00492D85">
        <w:t xml:space="preserve">We also showed the </w:t>
      </w:r>
      <w:r w:rsidR="00492D85" w:rsidRPr="00492D85">
        <w:rPr>
          <w:rStyle w:val="CodeinText"/>
        </w:rPr>
        <w:t>hash</w:t>
      </w:r>
      <w:r w:rsidR="00492D85">
        <w:t xml:space="preserve"> property, just to give an idea (you won’t have to use it in code yourself).</w:t>
      </w:r>
    </w:p>
    <w:p w14:paraId="430B277D" w14:textId="77777777" w:rsidR="00BB1293" w:rsidRDefault="00BB1293" w:rsidP="004902C6">
      <w:pPr>
        <w:pStyle w:val="Body"/>
        <w:ind w:firstLine="0"/>
      </w:pPr>
    </w:p>
    <w:p w14:paraId="1C18017F" w14:textId="0E6634DA" w:rsidR="00BB1293" w:rsidRPr="004902C6" w:rsidRDefault="003A34A8" w:rsidP="004902C6">
      <w:pPr>
        <w:pStyle w:val="Body"/>
        <w:ind w:firstLine="0"/>
      </w:pPr>
      <w:r>
        <w:t>Another way is to</w:t>
      </w:r>
      <w:r w:rsidR="00BB1293">
        <w:t xml:space="preserve"> work with the </w:t>
      </w:r>
      <w:proofErr w:type="spellStart"/>
      <w:r w:rsidR="00BB1293" w:rsidRPr="00BB1293">
        <w:rPr>
          <w:rStyle w:val="CodeinText"/>
        </w:rPr>
        <w:t>Dict</w:t>
      </w:r>
      <w:proofErr w:type="spellEnd"/>
      <w:r w:rsidR="00BB1293">
        <w:t xml:space="preserve"> name itself in the </w:t>
      </w:r>
      <w:proofErr w:type="gramStart"/>
      <w:r w:rsidR="00BB1293" w:rsidRPr="00BB1293">
        <w:rPr>
          <w:rStyle w:val="CodeinText"/>
        </w:rPr>
        <w:t>for</w:t>
      </w:r>
      <w:proofErr w:type="gramEnd"/>
      <w:r w:rsidR="00BB1293">
        <w:t xml:space="preserve"> loop, and using an iterator variable like </w:t>
      </w:r>
      <w:r w:rsidR="00BB1293" w:rsidRPr="00BB1293">
        <w:rPr>
          <w:rStyle w:val="CodeinText"/>
        </w:rPr>
        <w:t>country</w:t>
      </w:r>
      <w:r w:rsidR="00BB1293">
        <w:t xml:space="preserve">, the key is then </w:t>
      </w:r>
      <w:r w:rsidR="00BB1293" w:rsidRPr="00BB1293">
        <w:rPr>
          <w:rStyle w:val="CodeinText"/>
        </w:rPr>
        <w:t>country[]</w:t>
      </w:r>
      <w:r w:rsidR="00BB1293">
        <w:t xml:space="preserve"> and the capital is given by </w:t>
      </w:r>
      <w:proofErr w:type="spellStart"/>
      <w:r w:rsidR="00BB1293" w:rsidRPr="00BB1293">
        <w:rPr>
          <w:rStyle w:val="CodeinText"/>
        </w:rPr>
        <w:t>country_capital</w:t>
      </w:r>
      <w:proofErr w:type="spellEnd"/>
      <w:r w:rsidR="00BB1293" w:rsidRPr="00BB1293">
        <w:rPr>
          <w:rStyle w:val="CodeinText"/>
        </w:rPr>
        <w:t>[country[]]</w:t>
      </w:r>
      <w:r w:rsidR="00BB1293">
        <w:t>.</w:t>
      </w:r>
    </w:p>
    <w:p w14:paraId="7F5A3FD5" w14:textId="77777777" w:rsidR="00EE07AC" w:rsidRDefault="00EE07AC" w:rsidP="00BB1293">
      <w:pPr>
        <w:pStyle w:val="Body"/>
        <w:ind w:firstLine="0"/>
        <w:rPr>
          <w:rStyle w:val="CodeinText"/>
        </w:rPr>
      </w:pPr>
    </w:p>
    <w:p w14:paraId="1D9D7B03" w14:textId="33360B73" w:rsidR="00BB1293" w:rsidRPr="00BB1293" w:rsidRDefault="00BB1293" w:rsidP="00BB1293">
      <w:pPr>
        <w:pStyle w:val="Code"/>
      </w:pPr>
      <w:r w:rsidRPr="00BB1293">
        <w:t> </w:t>
      </w:r>
      <w:r>
        <w:t xml:space="preserve">   </w:t>
      </w:r>
      <w:r w:rsidRPr="00BB1293">
        <w:t>print("capital, country:")</w:t>
      </w:r>
    </w:p>
    <w:p w14:paraId="3D84E35A" w14:textId="77777777" w:rsidR="00BB1293" w:rsidRPr="00BB1293" w:rsidRDefault="00BB1293" w:rsidP="00BB1293">
      <w:pPr>
        <w:pStyle w:val="Code"/>
      </w:pPr>
      <w:r w:rsidRPr="00BB1293">
        <w:t>    for country in country_capital:</w:t>
      </w:r>
    </w:p>
    <w:p w14:paraId="2E12D58E" w14:textId="2940B832" w:rsidR="00BB1293" w:rsidRPr="00BB1293" w:rsidRDefault="00BB1293" w:rsidP="00BB1293">
      <w:pPr>
        <w:pStyle w:val="Code"/>
      </w:pPr>
      <w:r w:rsidRPr="00BB1293">
        <w:t>        print(</w:t>
      </w:r>
      <w:r w:rsidRPr="00366CBE">
        <w:rPr>
          <w:rStyle w:val="Bold"/>
        </w:rPr>
        <w:t>country_capital[country[]]</w:t>
      </w:r>
      <w:r w:rsidRPr="00BB1293">
        <w:t xml:space="preserve"> + ", " + </w:t>
      </w:r>
      <w:r w:rsidRPr="00366CBE">
        <w:rPr>
          <w:rStyle w:val="Bold"/>
        </w:rPr>
        <w:t>country[]</w:t>
      </w:r>
      <w:r w:rsidRPr="00BB1293">
        <w:t xml:space="preserve">, end=" </w:t>
      </w:r>
      <w:r w:rsidR="003A34A8">
        <w:t>-</w:t>
      </w:r>
      <w:r w:rsidRPr="00BB1293">
        <w:t xml:space="preserve"> ")</w:t>
      </w:r>
    </w:p>
    <w:p w14:paraId="2397649B" w14:textId="1A674A90" w:rsidR="00BB1293" w:rsidRPr="00BB1293" w:rsidRDefault="00BB1293" w:rsidP="00BB1293">
      <w:pPr>
        <w:pStyle w:val="Code"/>
      </w:pPr>
      <w:r w:rsidRPr="00BB1293">
        <w:t>    # =&gt; capital,  country:</w:t>
      </w:r>
    </w:p>
    <w:p w14:paraId="01FB54BF" w14:textId="14B15DE8" w:rsidR="00BB1293" w:rsidRPr="00BB1293" w:rsidRDefault="00BB1293" w:rsidP="00BB1293">
      <w:pPr>
        <w:pStyle w:val="Code"/>
      </w:pPr>
      <w:r w:rsidRPr="00BB1293">
        <w:t xml:space="preserve">    # London, United Kingdom </w:t>
      </w:r>
      <w:r w:rsidR="003A34A8">
        <w:t>-</w:t>
      </w:r>
      <w:r w:rsidRPr="00BB1293">
        <w:t xml:space="preserve"> New Delhi, India </w:t>
      </w:r>
      <w:r w:rsidR="003A34A8">
        <w:t>-</w:t>
      </w:r>
      <w:r w:rsidRPr="00BB1293">
        <w:t xml:space="preserve"> Beijing, China </w:t>
      </w:r>
      <w:r w:rsidR="003A34A8">
        <w:t>-</w:t>
      </w:r>
    </w:p>
    <w:p w14:paraId="0196DEFE" w14:textId="77777777" w:rsidR="00BB1293" w:rsidRDefault="00BB1293" w:rsidP="00BB1293">
      <w:pPr>
        <w:pStyle w:val="Body"/>
        <w:ind w:firstLine="0"/>
        <w:rPr>
          <w:rStyle w:val="CodeinText"/>
        </w:rPr>
      </w:pPr>
    </w:p>
    <w:p w14:paraId="2EEF1F1D" w14:textId="402EB8B1" w:rsidR="00BB1293" w:rsidRDefault="00140946" w:rsidP="00140946">
      <w:pPr>
        <w:pStyle w:val="Body"/>
        <w:ind w:firstLine="0"/>
        <w:rPr>
          <w:rStyle w:val="CodeinText"/>
        </w:rPr>
      </w:pPr>
      <w:r w:rsidRPr="00140946">
        <w:t>Here is a</w:t>
      </w:r>
      <w:r>
        <w:rPr>
          <w:rStyle w:val="CodeinText"/>
        </w:rPr>
        <w:t xml:space="preserve"> </w:t>
      </w:r>
      <w:proofErr w:type="spellStart"/>
      <w:r>
        <w:rPr>
          <w:rStyle w:val="CodeinText"/>
        </w:rPr>
        <w:t>Dict</w:t>
      </w:r>
      <w:proofErr w:type="spellEnd"/>
      <w:r>
        <w:rPr>
          <w:rStyle w:val="CodeinText"/>
        </w:rPr>
        <w:t xml:space="preserve"> </w:t>
      </w:r>
      <w:r w:rsidRPr="00140946">
        <w:t>with different types for key and value:</w:t>
      </w:r>
    </w:p>
    <w:p w14:paraId="4702414A" w14:textId="77777777" w:rsidR="00EE07AC" w:rsidRDefault="00EE07AC" w:rsidP="007143FC">
      <w:pPr>
        <w:pStyle w:val="Body"/>
        <w:rPr>
          <w:rStyle w:val="CodeinText"/>
        </w:rPr>
      </w:pPr>
    </w:p>
    <w:p w14:paraId="49899779" w14:textId="07FA8E48" w:rsidR="00140946" w:rsidRPr="00140946" w:rsidRDefault="00140946" w:rsidP="00140946">
      <w:pPr>
        <w:pStyle w:val="Code"/>
      </w:pPr>
      <w:r>
        <w:rPr>
          <w:rStyle w:val="CodeinText"/>
          <w:rFonts w:ascii="Verdana" w:hAnsi="Verdana"/>
          <w:color w:val="000000"/>
          <w:sz w:val="16"/>
        </w:rPr>
        <w:t xml:space="preserve">       </w:t>
      </w:r>
      <w:r w:rsidRPr="00140946">
        <w:t xml:space="preserve">var d1 = </w:t>
      </w:r>
      <w:r w:rsidRPr="00140946">
        <w:rPr>
          <w:b/>
          <w:bCs/>
        </w:rPr>
        <w:t>Dict[String, Float64]</w:t>
      </w:r>
      <w:r w:rsidRPr="00140946">
        <w:t>()</w:t>
      </w:r>
    </w:p>
    <w:p w14:paraId="3E84E0E9" w14:textId="77777777" w:rsidR="00140946" w:rsidRPr="00140946" w:rsidRDefault="00140946" w:rsidP="00140946">
      <w:pPr>
        <w:pStyle w:val="Code"/>
      </w:pPr>
      <w:r w:rsidRPr="00140946">
        <w:t>    d1["pi"] = 3.1415</w:t>
      </w:r>
    </w:p>
    <w:p w14:paraId="0AB53053" w14:textId="77777777" w:rsidR="00140946" w:rsidRPr="00140946" w:rsidRDefault="00140946" w:rsidP="00140946">
      <w:pPr>
        <w:pStyle w:val="Code"/>
      </w:pPr>
      <w:r w:rsidRPr="00140946">
        <w:t>    d1["e"] = 2.71</w:t>
      </w:r>
    </w:p>
    <w:p w14:paraId="640BA649" w14:textId="3981237C" w:rsidR="00140946" w:rsidRPr="00140946" w:rsidRDefault="00140946" w:rsidP="00140946">
      <w:pPr>
        <w:pStyle w:val="Code"/>
      </w:pPr>
      <w:r w:rsidRPr="00140946">
        <w:t>    print(</w:t>
      </w:r>
      <w:r w:rsidRPr="00140946">
        <w:rPr>
          <w:b/>
          <w:bCs/>
        </w:rPr>
        <w:t>len</w:t>
      </w:r>
      <w:r w:rsidRPr="00140946">
        <w:t>(d1))  </w:t>
      </w:r>
      <w:r w:rsidR="003A34A8">
        <w:t xml:space="preserve">    </w:t>
      </w:r>
      <w:r w:rsidRPr="00140946">
        <w:t># =&gt; 2</w:t>
      </w:r>
    </w:p>
    <w:p w14:paraId="2DF718F6" w14:textId="702AEADD" w:rsidR="00140946" w:rsidRPr="00140946" w:rsidRDefault="00140946" w:rsidP="00140946">
      <w:pPr>
        <w:pStyle w:val="Code"/>
      </w:pPr>
      <w:r w:rsidRPr="00140946">
        <w:t>    print(d1["pi"])  </w:t>
      </w:r>
      <w:r w:rsidR="003A34A8">
        <w:t xml:space="preserve">   </w:t>
      </w:r>
      <w:r w:rsidRPr="00140946">
        <w:t># =&gt; 3.1415</w:t>
      </w:r>
    </w:p>
    <w:p w14:paraId="7B85520E" w14:textId="77777777" w:rsidR="00140946" w:rsidRPr="00140946" w:rsidRDefault="00140946" w:rsidP="00140946">
      <w:pPr>
        <w:pStyle w:val="Code"/>
      </w:pPr>
      <w:r w:rsidRPr="00140946">
        <w:t>    print(d1.</w:t>
      </w:r>
      <w:r w:rsidRPr="00140946">
        <w:rPr>
          <w:b/>
          <w:bCs/>
        </w:rPr>
        <w:t>pop</w:t>
      </w:r>
      <w:r w:rsidRPr="00140946">
        <w:t>("e"))  # =&gt; 2.71</w:t>
      </w:r>
    </w:p>
    <w:p w14:paraId="44A9E83C" w14:textId="196016B7" w:rsidR="00140946" w:rsidRPr="00140946" w:rsidRDefault="00140946" w:rsidP="00140946">
      <w:pPr>
        <w:pStyle w:val="Code"/>
      </w:pPr>
      <w:r w:rsidRPr="00140946">
        <w:t>    print(len(d1))  </w:t>
      </w:r>
      <w:r w:rsidR="003A34A8">
        <w:t xml:space="preserve">    </w:t>
      </w:r>
      <w:r w:rsidRPr="00140946">
        <w:t># =&gt; 1</w:t>
      </w:r>
    </w:p>
    <w:p w14:paraId="69B8883D" w14:textId="77777777" w:rsidR="00140946" w:rsidRDefault="00140946" w:rsidP="00140946">
      <w:pPr>
        <w:pStyle w:val="Body"/>
        <w:ind w:firstLine="0"/>
        <w:rPr>
          <w:rStyle w:val="CodeinText"/>
        </w:rPr>
      </w:pPr>
    </w:p>
    <w:p w14:paraId="6C733AE2" w14:textId="4944B42D" w:rsidR="00140946" w:rsidRDefault="00140946" w:rsidP="00140946">
      <w:pPr>
        <w:pStyle w:val="Body"/>
        <w:rPr>
          <w:rStyle w:val="CodeinText"/>
          <w:rFonts w:ascii="Verdana" w:hAnsi="Verdana"/>
          <w:color w:val="000000"/>
          <w:sz w:val="16"/>
        </w:rPr>
      </w:pPr>
      <w:r w:rsidRPr="00140946">
        <w:rPr>
          <w:rStyle w:val="CodeinText"/>
          <w:rFonts w:ascii="Verdana" w:hAnsi="Verdana"/>
          <w:color w:val="000000"/>
          <w:sz w:val="16"/>
        </w:rPr>
        <w:t xml:space="preserve">The </w:t>
      </w:r>
      <w:r w:rsidRPr="00140946">
        <w:rPr>
          <w:rStyle w:val="CodeinText"/>
        </w:rPr>
        <w:t>len</w:t>
      </w:r>
      <w:r w:rsidRPr="00140946">
        <w:rPr>
          <w:rStyle w:val="CodeinText"/>
          <w:rFonts w:ascii="Verdana" w:hAnsi="Verdana"/>
          <w:color w:val="000000"/>
          <w:sz w:val="16"/>
        </w:rPr>
        <w:t xml:space="preserve"> method </w:t>
      </w:r>
      <w:r>
        <w:rPr>
          <w:rStyle w:val="CodeinText"/>
          <w:rFonts w:ascii="Verdana" w:hAnsi="Verdana"/>
          <w:color w:val="000000"/>
          <w:sz w:val="16"/>
        </w:rPr>
        <w:t xml:space="preserve">returns the number of key-value pairs in the dictionary. The </w:t>
      </w:r>
      <w:r w:rsidRPr="00140946">
        <w:rPr>
          <w:rStyle w:val="CodeinText"/>
        </w:rPr>
        <w:t>pop</w:t>
      </w:r>
      <w:r w:rsidR="00F82457">
        <w:rPr>
          <w:rStyle w:val="CodeinText"/>
        </w:rPr>
        <w:t>(</w:t>
      </w:r>
      <w:r w:rsidR="003A34A8">
        <w:rPr>
          <w:rStyle w:val="CodeinText"/>
          <w:rFonts w:ascii="Verdana" w:hAnsi="Verdana"/>
          <w:color w:val="000000"/>
          <w:sz w:val="16"/>
        </w:rPr>
        <w:t>key1</w:t>
      </w:r>
      <w:r w:rsidR="00F82457">
        <w:rPr>
          <w:rStyle w:val="CodeinText"/>
        </w:rPr>
        <w:t>)</w:t>
      </w:r>
      <w:r>
        <w:rPr>
          <w:rStyle w:val="CodeinText"/>
          <w:rFonts w:ascii="Verdana" w:hAnsi="Verdana"/>
          <w:color w:val="000000"/>
          <w:sz w:val="16"/>
        </w:rPr>
        <w:t xml:space="preserve"> method </w:t>
      </w:r>
      <w:r w:rsidR="00F82457">
        <w:rPr>
          <w:rStyle w:val="CodeinText"/>
          <w:rFonts w:ascii="Verdana" w:hAnsi="Verdana"/>
          <w:color w:val="000000"/>
          <w:sz w:val="16"/>
        </w:rPr>
        <w:t xml:space="preserve">removes the key-value pair (key1,value1) from the </w:t>
      </w:r>
      <w:proofErr w:type="spellStart"/>
      <w:r w:rsidR="00F82457" w:rsidRPr="00F82457">
        <w:rPr>
          <w:rStyle w:val="CodeinText"/>
        </w:rPr>
        <w:t>Dict</w:t>
      </w:r>
      <w:proofErr w:type="spellEnd"/>
      <w:r w:rsidR="00F82457">
        <w:rPr>
          <w:rStyle w:val="CodeinText"/>
          <w:rFonts w:ascii="Verdana" w:hAnsi="Verdana"/>
          <w:color w:val="000000"/>
          <w:sz w:val="16"/>
        </w:rPr>
        <w:t xml:space="preserve"> and returns value1</w:t>
      </w:r>
      <w:r w:rsidR="00045064">
        <w:rPr>
          <w:rStyle w:val="CodeinText"/>
          <w:rFonts w:ascii="Verdana" w:hAnsi="Verdana"/>
          <w:color w:val="000000"/>
          <w:sz w:val="16"/>
        </w:rPr>
        <w:t>.</w:t>
      </w:r>
      <w:r w:rsidR="003A34A8">
        <w:rPr>
          <w:rStyle w:val="CodeinText"/>
          <w:rFonts w:ascii="Verdana" w:hAnsi="Verdana"/>
          <w:color w:val="000000"/>
          <w:sz w:val="16"/>
        </w:rPr>
        <w:t xml:space="preserve"> How can you check whether a key exists in a dictionary? Use the </w:t>
      </w:r>
      <w:r w:rsidR="003A34A8" w:rsidRPr="00045064">
        <w:rPr>
          <w:rStyle w:val="CodeinText"/>
        </w:rPr>
        <w:t>in</w:t>
      </w:r>
      <w:r w:rsidR="003A34A8">
        <w:rPr>
          <w:rStyle w:val="CodeinText"/>
          <w:rFonts w:ascii="Verdana" w:hAnsi="Verdana"/>
          <w:color w:val="000000"/>
          <w:sz w:val="16"/>
        </w:rPr>
        <w:t xml:space="preserve"> operator:</w:t>
      </w:r>
    </w:p>
    <w:p w14:paraId="2D182AC3" w14:textId="77777777" w:rsidR="00045064" w:rsidRDefault="00045064" w:rsidP="00045064">
      <w:pPr>
        <w:pStyle w:val="Code"/>
      </w:pPr>
      <w:r w:rsidRPr="00045064">
        <w:t> </w:t>
      </w:r>
      <w:r>
        <w:t xml:space="preserve">  </w:t>
      </w:r>
      <w:r w:rsidRPr="00045064">
        <w:t xml:space="preserve">  </w:t>
      </w:r>
    </w:p>
    <w:p w14:paraId="7B389E7A" w14:textId="77777777" w:rsidR="003A34A8" w:rsidRPr="003A34A8" w:rsidRDefault="00045064" w:rsidP="003A34A8">
      <w:pPr>
        <w:pStyle w:val="Code"/>
      </w:pPr>
      <w:r>
        <w:t xml:space="preserve">    </w:t>
      </w:r>
      <w:r w:rsidR="003A34A8" w:rsidRPr="003A34A8">
        <w:t xml:space="preserve"> if "pi" </w:t>
      </w:r>
      <w:r w:rsidR="003A34A8" w:rsidRPr="003A34A8">
        <w:rPr>
          <w:b/>
          <w:bCs/>
        </w:rPr>
        <w:t>in</w:t>
      </w:r>
      <w:r w:rsidR="003A34A8" w:rsidRPr="003A34A8">
        <w:t xml:space="preserve"> d1:</w:t>
      </w:r>
    </w:p>
    <w:p w14:paraId="4624B80A" w14:textId="77777777" w:rsidR="003A34A8" w:rsidRPr="003A34A8" w:rsidRDefault="003A34A8" w:rsidP="003A34A8">
      <w:pPr>
        <w:pStyle w:val="Code"/>
      </w:pPr>
      <w:r w:rsidRPr="003A34A8">
        <w:t>        print("We have pi in our Dict!")</w:t>
      </w:r>
    </w:p>
    <w:p w14:paraId="09B52C15" w14:textId="77777777" w:rsidR="003A34A8" w:rsidRPr="003A34A8" w:rsidRDefault="003A34A8" w:rsidP="003A34A8">
      <w:pPr>
        <w:pStyle w:val="Code"/>
      </w:pPr>
      <w:r w:rsidRPr="003A34A8">
        <w:t>    # =&gt; We have pi in our Dict!</w:t>
      </w:r>
    </w:p>
    <w:p w14:paraId="5AD7E1E0" w14:textId="20DAF3BE" w:rsidR="00045064" w:rsidRPr="00045064" w:rsidRDefault="00045064" w:rsidP="003A34A8">
      <w:pPr>
        <w:pStyle w:val="Code"/>
        <w:ind w:firstLine="450"/>
      </w:pPr>
      <w:r w:rsidRPr="00045064">
        <w:t xml:space="preserve">if </w:t>
      </w:r>
      <w:r w:rsidRPr="003A34A8">
        <w:rPr>
          <w:b/>
          <w:bCs/>
        </w:rPr>
        <w:t>not</w:t>
      </w:r>
      <w:r w:rsidRPr="00045064">
        <w:t xml:space="preserve"> ("e" </w:t>
      </w:r>
      <w:r w:rsidRPr="003A34A8">
        <w:rPr>
          <w:b/>
          <w:bCs/>
        </w:rPr>
        <w:t>in</w:t>
      </w:r>
      <w:r w:rsidRPr="00045064">
        <w:t xml:space="preserve"> d1):</w:t>
      </w:r>
    </w:p>
    <w:p w14:paraId="27013507" w14:textId="77777777" w:rsidR="00045064" w:rsidRPr="00045064" w:rsidRDefault="00045064" w:rsidP="00045064">
      <w:pPr>
        <w:pStyle w:val="Code"/>
      </w:pPr>
      <w:r w:rsidRPr="00045064">
        <w:t>        print("We have no e in our Dict!")</w:t>
      </w:r>
    </w:p>
    <w:p w14:paraId="745C2189" w14:textId="77777777" w:rsidR="00045064" w:rsidRPr="00045064" w:rsidRDefault="00045064" w:rsidP="00045064">
      <w:pPr>
        <w:pStyle w:val="Code"/>
      </w:pPr>
      <w:r w:rsidRPr="00045064">
        <w:t>    # =&gt; We have no e in our Dict!</w:t>
      </w:r>
    </w:p>
    <w:p w14:paraId="4A5EA640" w14:textId="0D7F765D" w:rsidR="00045064" w:rsidRDefault="00045064" w:rsidP="00045064">
      <w:pPr>
        <w:pStyle w:val="Code"/>
        <w:rPr>
          <w:rStyle w:val="CodeinText"/>
          <w:rFonts w:ascii="Verdana" w:hAnsi="Verdana"/>
          <w:color w:val="000000"/>
          <w:sz w:val="16"/>
        </w:rPr>
      </w:pPr>
    </w:p>
    <w:p w14:paraId="6CC02989" w14:textId="111478C5" w:rsidR="00045064" w:rsidRDefault="00045064" w:rsidP="00045064">
      <w:pPr>
        <w:pStyle w:val="Body"/>
        <w:rPr>
          <w:rStyle w:val="CodeinText"/>
          <w:rFonts w:ascii="Verdana" w:hAnsi="Verdana"/>
          <w:color w:val="000000"/>
          <w:sz w:val="16"/>
        </w:rPr>
      </w:pPr>
      <w:r w:rsidRPr="00045064">
        <w:rPr>
          <w:rStyle w:val="CodeinText"/>
          <w:rFonts w:ascii="Verdana" w:hAnsi="Verdana"/>
          <w:color w:val="000000"/>
          <w:sz w:val="16"/>
        </w:rPr>
        <w:t>Apart f</w:t>
      </w:r>
      <w:r>
        <w:rPr>
          <w:rStyle w:val="CodeinText"/>
          <w:rFonts w:ascii="Verdana" w:hAnsi="Verdana"/>
          <w:color w:val="000000"/>
          <w:sz w:val="16"/>
        </w:rPr>
        <w:t xml:space="preserve">rom the </w:t>
      </w:r>
      <w:r w:rsidRPr="00045064">
        <w:rPr>
          <w:rStyle w:val="CodeinText"/>
        </w:rPr>
        <w:t>in</w:t>
      </w:r>
      <w:r>
        <w:rPr>
          <w:rStyle w:val="CodeinText"/>
          <w:rFonts w:ascii="Verdana" w:hAnsi="Verdana"/>
          <w:color w:val="000000"/>
          <w:sz w:val="16"/>
        </w:rPr>
        <w:t xml:space="preserve"> operator, there is also a </w:t>
      </w:r>
      <w:r w:rsidRPr="00045064">
        <w:rPr>
          <w:rStyle w:val="CodeinText"/>
        </w:rPr>
        <w:t>find</w:t>
      </w:r>
      <w:r>
        <w:rPr>
          <w:rStyle w:val="CodeinText"/>
          <w:rFonts w:ascii="Verdana" w:hAnsi="Verdana"/>
          <w:color w:val="000000"/>
          <w:sz w:val="16"/>
        </w:rPr>
        <w:t xml:space="preserve"> method. Type </w:t>
      </w:r>
      <w:r w:rsidRPr="00045064">
        <w:rPr>
          <w:rStyle w:val="CodeinText"/>
        </w:rPr>
        <w:t>d1.find("pi")</w:t>
      </w:r>
      <w:r>
        <w:rPr>
          <w:rStyle w:val="CodeinText"/>
        </w:rPr>
        <w:t xml:space="preserve"> </w:t>
      </w:r>
      <w:r w:rsidRPr="00045064">
        <w:rPr>
          <w:rStyle w:val="CodeinText"/>
          <w:rFonts w:ascii="Verdana" w:hAnsi="Verdana"/>
          <w:color w:val="000000"/>
          <w:sz w:val="16"/>
        </w:rPr>
        <w:t xml:space="preserve">and you </w:t>
      </w:r>
      <w:r>
        <w:rPr>
          <w:rStyle w:val="CodeinText"/>
          <w:rFonts w:ascii="Verdana" w:hAnsi="Verdana"/>
          <w:color w:val="000000"/>
          <w:sz w:val="16"/>
        </w:rPr>
        <w:t xml:space="preserve">will see the warning message: </w:t>
      </w:r>
    </w:p>
    <w:p w14:paraId="4D097335" w14:textId="499D55F8" w:rsidR="00045064" w:rsidRPr="00045064" w:rsidRDefault="00045064" w:rsidP="00045064">
      <w:pPr>
        <w:pStyle w:val="CodeBoldItalics"/>
      </w:pPr>
      <w:r>
        <w:rPr>
          <w:rStyle w:val="CodeinText"/>
          <w:rFonts w:ascii="Verdana" w:hAnsi="Verdana"/>
          <w:color w:val="000000"/>
          <w:sz w:val="16"/>
        </w:rPr>
        <w:tab/>
      </w:r>
      <w:r w:rsidRPr="00045064">
        <w:t>Optional[SIMD[float64, 1]]' value is unused</w:t>
      </w:r>
    </w:p>
    <w:p w14:paraId="6A0BE613" w14:textId="6E4A722A" w:rsidR="00EE07AC" w:rsidRPr="00045064" w:rsidRDefault="003A34A8" w:rsidP="00045064">
      <w:pPr>
        <w:pStyle w:val="Body"/>
        <w:rPr>
          <w:rStyle w:val="CodeinText"/>
          <w:rFonts w:ascii="Verdana" w:hAnsi="Verdana"/>
          <w:color w:val="000000"/>
          <w:sz w:val="16"/>
        </w:rPr>
      </w:pPr>
      <w:r>
        <w:rPr>
          <w:rStyle w:val="CodeinText"/>
          <w:rFonts w:ascii="Verdana" w:hAnsi="Verdana"/>
          <w:color w:val="000000"/>
          <w:sz w:val="16"/>
        </w:rPr>
        <w:t xml:space="preserve">This means we </w:t>
      </w:r>
      <w:proofErr w:type="gramStart"/>
      <w:r>
        <w:rPr>
          <w:rStyle w:val="CodeinText"/>
          <w:rFonts w:ascii="Verdana" w:hAnsi="Verdana"/>
          <w:color w:val="000000"/>
          <w:sz w:val="16"/>
        </w:rPr>
        <w:t>have to</w:t>
      </w:r>
      <w:proofErr w:type="gramEnd"/>
      <w:r>
        <w:rPr>
          <w:rStyle w:val="CodeinText"/>
          <w:rFonts w:ascii="Verdana" w:hAnsi="Verdana"/>
          <w:color w:val="000000"/>
          <w:sz w:val="16"/>
        </w:rPr>
        <w:t xml:space="preserve"> assign the returned value to a variable:</w:t>
      </w:r>
    </w:p>
    <w:p w14:paraId="0B313438" w14:textId="77777777" w:rsidR="00045064" w:rsidRPr="00045064" w:rsidRDefault="00045064" w:rsidP="00045064">
      <w:pPr>
        <w:pStyle w:val="Body"/>
      </w:pPr>
    </w:p>
    <w:p w14:paraId="79AD0D33" w14:textId="77777777" w:rsidR="00045064" w:rsidRPr="00045064" w:rsidRDefault="00045064" w:rsidP="00045064">
      <w:pPr>
        <w:pStyle w:val="Code"/>
      </w:pPr>
      <w:r w:rsidRPr="00045064">
        <w:t>    var opt1 = d1.find("pi")</w:t>
      </w:r>
    </w:p>
    <w:p w14:paraId="7EE05AF4" w14:textId="77777777" w:rsidR="00045064" w:rsidRPr="00045064" w:rsidRDefault="00045064" w:rsidP="00045064">
      <w:pPr>
        <w:pStyle w:val="Code"/>
      </w:pPr>
      <w:r w:rsidRPr="00045064">
        <w:t>    var empty_opt = d1.find("e")</w:t>
      </w:r>
    </w:p>
    <w:p w14:paraId="7B14A8E8" w14:textId="77777777" w:rsidR="00045064" w:rsidRDefault="00045064" w:rsidP="00045064">
      <w:pPr>
        <w:pStyle w:val="Body"/>
        <w:ind w:firstLine="0"/>
        <w:rPr>
          <w:rStyle w:val="CodeinText"/>
          <w:rFonts w:ascii="Verdana" w:hAnsi="Verdana"/>
          <w:color w:val="000000"/>
          <w:sz w:val="16"/>
        </w:rPr>
      </w:pPr>
    </w:p>
    <w:p w14:paraId="661B7C1D" w14:textId="4586F33C" w:rsidR="00045064" w:rsidRDefault="00045064" w:rsidP="00045064">
      <w:pPr>
        <w:pStyle w:val="Body"/>
        <w:ind w:firstLine="0"/>
        <w:rPr>
          <w:rStyle w:val="CodeinText"/>
          <w:rFonts w:ascii="Verdana" w:hAnsi="Verdana"/>
          <w:color w:val="000000"/>
          <w:sz w:val="16"/>
        </w:rPr>
      </w:pPr>
      <w:r>
        <w:rPr>
          <w:rStyle w:val="CodeinText"/>
          <w:rFonts w:ascii="Verdana" w:hAnsi="Verdana"/>
          <w:color w:val="000000"/>
          <w:sz w:val="16"/>
        </w:rPr>
        <w:t xml:space="preserve">When the key is present, </w:t>
      </w:r>
      <w:r w:rsidRPr="003A34A8">
        <w:rPr>
          <w:rStyle w:val="CodeinText"/>
        </w:rPr>
        <w:t>find</w:t>
      </w:r>
      <w:r>
        <w:rPr>
          <w:rStyle w:val="CodeinText"/>
          <w:rFonts w:ascii="Verdana" w:hAnsi="Verdana"/>
          <w:color w:val="000000"/>
          <w:sz w:val="16"/>
        </w:rPr>
        <w:t xml:space="preserve"> returns an </w:t>
      </w:r>
      <w:r w:rsidRPr="00045064">
        <w:rPr>
          <w:rStyle w:val="CodeinText"/>
        </w:rPr>
        <w:t>Optional</w:t>
      </w:r>
      <w:r>
        <w:rPr>
          <w:rStyle w:val="CodeinText"/>
          <w:rFonts w:ascii="Verdana" w:hAnsi="Verdana"/>
          <w:color w:val="000000"/>
          <w:sz w:val="16"/>
        </w:rPr>
        <w:t xml:space="preserve"> with the value in it, otherwise it returns an empty </w:t>
      </w:r>
      <w:r w:rsidRPr="00045064">
        <w:rPr>
          <w:rStyle w:val="CodeinText"/>
        </w:rPr>
        <w:t>Optional</w:t>
      </w:r>
      <w:r>
        <w:rPr>
          <w:rStyle w:val="CodeinText"/>
          <w:rFonts w:ascii="Verdana" w:hAnsi="Verdana"/>
          <w:color w:val="000000"/>
          <w:sz w:val="16"/>
        </w:rPr>
        <w:t>. This is clearly a new type, let’s explore it now.</w:t>
      </w:r>
    </w:p>
    <w:p w14:paraId="367F57B2" w14:textId="77777777" w:rsidR="00045064" w:rsidRDefault="00045064" w:rsidP="00045064">
      <w:pPr>
        <w:pStyle w:val="Body"/>
        <w:ind w:firstLine="0"/>
        <w:rPr>
          <w:rStyle w:val="CodeinText"/>
          <w:rFonts w:ascii="Verdana" w:hAnsi="Verdana"/>
          <w:color w:val="000000"/>
          <w:sz w:val="16"/>
        </w:rPr>
      </w:pPr>
    </w:p>
    <w:p w14:paraId="3FED5BCA" w14:textId="7B2A0885" w:rsidR="007143FC" w:rsidRDefault="00111FF5" w:rsidP="00111FF5">
      <w:pPr>
        <w:pStyle w:val="Head1"/>
        <w:numPr>
          <w:ilvl w:val="1"/>
          <w:numId w:val="39"/>
        </w:numPr>
      </w:pPr>
      <w:r>
        <w:t xml:space="preserve"> </w:t>
      </w:r>
      <w:r w:rsidR="00E250CD">
        <w:t>Working with t</w:t>
      </w:r>
      <w:r w:rsidR="00045064">
        <w:t xml:space="preserve">he </w:t>
      </w:r>
      <w:r w:rsidR="007143FC">
        <w:t xml:space="preserve">Optional </w:t>
      </w:r>
      <w:r w:rsidR="00045064">
        <w:t>type</w:t>
      </w:r>
    </w:p>
    <w:p w14:paraId="613A3FB3" w14:textId="4F7D1E0E" w:rsidR="008D2117" w:rsidRDefault="008D2117" w:rsidP="003E1976">
      <w:pPr>
        <w:pStyle w:val="Body1"/>
      </w:pPr>
      <w:r>
        <w:t xml:space="preserve">In many circumstances (like </w:t>
      </w:r>
      <w:r w:rsidR="00EA4F45">
        <w:t>we saw in</w:t>
      </w:r>
      <w:r>
        <w:t xml:space="preserve"> the </w:t>
      </w:r>
      <w:r w:rsidRPr="008D2117">
        <w:rPr>
          <w:rStyle w:val="CodeinText"/>
        </w:rPr>
        <w:t>find</w:t>
      </w:r>
      <w:r>
        <w:t xml:space="preserve"> method above) a method may return </w:t>
      </w:r>
      <w:proofErr w:type="gramStart"/>
      <w:r>
        <w:t>a value</w:t>
      </w:r>
      <w:proofErr w:type="gramEnd"/>
      <w:r>
        <w:t xml:space="preserve">, </w:t>
      </w:r>
      <w:r w:rsidR="003A34A8">
        <w:t xml:space="preserve">or nothing, </w:t>
      </w:r>
      <w:r>
        <w:t>in other words: a value may or may not be present</w:t>
      </w:r>
      <w:r w:rsidR="003E1976">
        <w:t>.</w:t>
      </w:r>
      <w:r>
        <w:t xml:space="preserve"> </w:t>
      </w:r>
      <w:r w:rsidR="003E1976">
        <w:t>I</w:t>
      </w:r>
      <w:r w:rsidRPr="008D2117">
        <w:t xml:space="preserve">n the last case, </w:t>
      </w:r>
      <w:r w:rsidR="003E1976">
        <w:t xml:space="preserve">Mojo says </w:t>
      </w:r>
      <w:r w:rsidRPr="008D2117">
        <w:t xml:space="preserve">it has value </w:t>
      </w:r>
      <w:r w:rsidRPr="008D2117">
        <w:rPr>
          <w:rStyle w:val="CodeinText"/>
        </w:rPr>
        <w:t>None</w:t>
      </w:r>
      <w:r w:rsidRPr="008D2117">
        <w:t>.</w:t>
      </w:r>
      <w:r w:rsidR="003E1976">
        <w:t xml:space="preserve"> This </w:t>
      </w:r>
      <w:proofErr w:type="gramStart"/>
      <w:r w:rsidR="003E1976" w:rsidRPr="003E1976">
        <w:rPr>
          <w:rStyle w:val="CodeinText"/>
        </w:rPr>
        <w:t>None</w:t>
      </w:r>
      <w:proofErr w:type="gramEnd"/>
      <w:r w:rsidR="003E1976">
        <w:t xml:space="preserve"> value replaces a runtime error, as is the case when we try to get the </w:t>
      </w:r>
      <w:proofErr w:type="spellStart"/>
      <w:r w:rsidR="003E1976" w:rsidRPr="003E1976">
        <w:rPr>
          <w:rStyle w:val="CodeinText"/>
        </w:rPr>
        <w:t>Dict</w:t>
      </w:r>
      <w:proofErr w:type="spellEnd"/>
      <w:r w:rsidR="003E1976">
        <w:t xml:space="preserve"> value for a key which does not exist. In many languages in such cases a </w:t>
      </w:r>
      <w:r w:rsidR="003E1976" w:rsidRPr="003E1976">
        <w:rPr>
          <w:i/>
          <w:iCs/>
        </w:rPr>
        <w:t>null</w:t>
      </w:r>
      <w:r w:rsidR="003E1976">
        <w:t xml:space="preserve"> value is returned, which often results in runtime errors.</w:t>
      </w:r>
    </w:p>
    <w:p w14:paraId="13EEFDA3" w14:textId="3F01C3D9" w:rsidR="00EA4F45" w:rsidRPr="00EA4F45" w:rsidRDefault="008D2117" w:rsidP="00EA4F45">
      <w:pPr>
        <w:pStyle w:val="Body"/>
        <w:ind w:firstLine="0"/>
      </w:pPr>
      <w:r>
        <w:t xml:space="preserve">Mojo has a special </w:t>
      </w:r>
      <w:r w:rsidR="003E1976" w:rsidRPr="00BE1B6D">
        <w:rPr>
          <w:i/>
          <w:iCs/>
        </w:rPr>
        <w:t xml:space="preserve">safe </w:t>
      </w:r>
      <w:r w:rsidRPr="00BE1B6D">
        <w:rPr>
          <w:i/>
          <w:iCs/>
        </w:rPr>
        <w:t>type</w:t>
      </w:r>
      <w:r>
        <w:t xml:space="preserve"> called </w:t>
      </w:r>
      <w:r w:rsidRPr="008D2117">
        <w:rPr>
          <w:rStyle w:val="CodeinText"/>
        </w:rPr>
        <w:t>Optional</w:t>
      </w:r>
      <w:r>
        <w:t xml:space="preserve"> to be used in such cases.</w:t>
      </w:r>
      <w:r w:rsidR="003E1976">
        <w:t xml:space="preserve"> This can have two kinds of contents: </w:t>
      </w:r>
      <w:proofErr w:type="gramStart"/>
      <w:r w:rsidR="003E1976">
        <w:t>a real</w:t>
      </w:r>
      <w:proofErr w:type="gramEnd"/>
      <w:r w:rsidR="003E1976">
        <w:t xml:space="preserve"> value, or </w:t>
      </w:r>
      <w:r w:rsidR="003E1976" w:rsidRPr="008D2117">
        <w:rPr>
          <w:rStyle w:val="CodeinText"/>
        </w:rPr>
        <w:t>None</w:t>
      </w:r>
      <w:r w:rsidR="003E1976" w:rsidRPr="003E1976">
        <w:t>. This needs to be checked, and the value must be explicitly extracted.</w:t>
      </w:r>
      <w:r w:rsidR="00CE4A1D">
        <w:t xml:space="preserve"> </w:t>
      </w:r>
      <w:r w:rsidR="00EA4F45">
        <w:t xml:space="preserve">Listing 8.4 illustrates how to work with this type (see </w:t>
      </w:r>
      <w:proofErr w:type="spellStart"/>
      <w:r w:rsidR="00EA4F45" w:rsidRPr="00EA4F45">
        <w:rPr>
          <w:rStyle w:val="CodeinText"/>
        </w:rPr>
        <w:t>optional.mojo</w:t>
      </w:r>
      <w:proofErr w:type="spellEnd"/>
      <w:r w:rsidR="00EA4F45">
        <w:t>):</w:t>
      </w:r>
    </w:p>
    <w:p w14:paraId="17730CB5" w14:textId="796D3D4D" w:rsidR="00EA4F45" w:rsidRPr="00EA4F45" w:rsidRDefault="00EA4F45" w:rsidP="00EA4F45">
      <w:pPr>
        <w:pStyle w:val="CodeListingCaption"/>
      </w:pPr>
      <w:r>
        <w:t>Listing 8.4  Working with the Optional type</w:t>
      </w:r>
    </w:p>
    <w:p w14:paraId="034B50EA" w14:textId="77777777" w:rsidR="00EA4F45" w:rsidRPr="00EA4F45" w:rsidRDefault="00EA4F45" w:rsidP="00EA4F45">
      <w:pPr>
        <w:pStyle w:val="Code"/>
      </w:pPr>
      <w:r w:rsidRPr="00EA4F45">
        <w:t>from collections import Optional</w:t>
      </w:r>
    </w:p>
    <w:p w14:paraId="7B6BDCF2" w14:textId="77777777" w:rsidR="00EA4F45" w:rsidRPr="00EA4F45" w:rsidRDefault="00EA4F45" w:rsidP="00EA4F45">
      <w:pPr>
        <w:pStyle w:val="Code"/>
      </w:pPr>
    </w:p>
    <w:p w14:paraId="74083C1B" w14:textId="77777777" w:rsidR="00EA4F45" w:rsidRPr="00EA4F45" w:rsidRDefault="00EA4F45" w:rsidP="00EA4F45">
      <w:pPr>
        <w:pStyle w:val="Code"/>
      </w:pPr>
      <w:r w:rsidRPr="00EA4F45">
        <w:t>fn main():</w:t>
      </w:r>
    </w:p>
    <w:p w14:paraId="679F214E" w14:textId="17D09CC3" w:rsidR="00EA4F45" w:rsidRPr="00EA4F45" w:rsidRDefault="00EA4F45" w:rsidP="00EA4F45">
      <w:pPr>
        <w:pStyle w:val="Code"/>
      </w:pPr>
      <w:r w:rsidRPr="00EA4F45">
        <w:t>    var opt1 = Optional(5)  </w:t>
      </w:r>
      <w:r>
        <w:t xml:space="preserve">        </w:t>
      </w:r>
      <w:r w:rsidRPr="00EA4F45">
        <w:t>#A</w:t>
      </w:r>
    </w:p>
    <w:p w14:paraId="5ECD9902" w14:textId="7A58BF60" w:rsidR="00EA4F45" w:rsidRPr="00EA4F45" w:rsidRDefault="00EA4F45" w:rsidP="00EA4F45">
      <w:pPr>
        <w:pStyle w:val="Code"/>
      </w:pPr>
      <w:r w:rsidRPr="00EA4F45">
        <w:t>    var opt2: Optional[Int] = 5</w:t>
      </w:r>
      <w:r>
        <w:t xml:space="preserve">     #A</w:t>
      </w:r>
    </w:p>
    <w:p w14:paraId="43095A2F" w14:textId="5A13426A" w:rsidR="00EA4F45" w:rsidRPr="00EA4F45" w:rsidRDefault="00EA4F45" w:rsidP="00EA4F45">
      <w:pPr>
        <w:pStyle w:val="Code"/>
      </w:pPr>
      <w:r w:rsidRPr="00EA4F45">
        <w:t xml:space="preserve">  </w:t>
      </w:r>
      <w:r>
        <w:t xml:space="preserve">  </w:t>
      </w:r>
      <w:r w:rsidRPr="00EA4F45">
        <w:t>var opt3 = Optional[Int]()  </w:t>
      </w:r>
      <w:r>
        <w:t xml:space="preserve">    </w:t>
      </w:r>
      <w:r w:rsidRPr="00EA4F45">
        <w:t>#B</w:t>
      </w:r>
    </w:p>
    <w:p w14:paraId="58D597BC" w14:textId="677FBC01" w:rsidR="00EA4F45" w:rsidRDefault="00EA4F45" w:rsidP="00EA4F45">
      <w:pPr>
        <w:pStyle w:val="Code"/>
      </w:pPr>
      <w:r w:rsidRPr="00EA4F45">
        <w:t>    var opt4: Optional[Int] = None</w:t>
      </w:r>
      <w:r>
        <w:t xml:space="preserve">  #B</w:t>
      </w:r>
    </w:p>
    <w:p w14:paraId="432E8120" w14:textId="39E9811B" w:rsidR="00BE1B6D" w:rsidRDefault="00BE1B6D" w:rsidP="00EA4F45">
      <w:pPr>
        <w:pStyle w:val="Code"/>
      </w:pPr>
      <w:r>
        <w:t xml:space="preserve">    </w:t>
      </w:r>
      <w:r w:rsidRPr="00BE1B6D">
        <w:t xml:space="preserve">print(opt4.value()) </w:t>
      </w:r>
      <w:r>
        <w:t xml:space="preserve">            #C</w:t>
      </w:r>
    </w:p>
    <w:p w14:paraId="21D1AB3C" w14:textId="2A379D25" w:rsidR="00BE1B6D" w:rsidRPr="00EA4F45" w:rsidRDefault="00BE1B6D" w:rsidP="001205E6">
      <w:pPr>
        <w:pStyle w:val="CodeBoldItalics"/>
      </w:pPr>
      <w:r>
        <w:t xml:space="preserve">    </w:t>
      </w:r>
      <w:r w:rsidRPr="00BE1B6D">
        <w:t># error: .value() on empty Optional</w:t>
      </w:r>
    </w:p>
    <w:p w14:paraId="6347150B" w14:textId="77777777" w:rsidR="00EA4F45" w:rsidRDefault="00EA4F45" w:rsidP="00EA4F45">
      <w:pPr>
        <w:pStyle w:val="Code"/>
      </w:pPr>
    </w:p>
    <w:p w14:paraId="152AFF43" w14:textId="7B9D7965" w:rsidR="00EA4F45" w:rsidRPr="00EA4F45" w:rsidRDefault="00EA4F45" w:rsidP="00EA4F45">
      <w:pPr>
        <w:pStyle w:val="Code"/>
      </w:pPr>
      <w:r w:rsidRPr="00EA4F45">
        <w:t>    var opt: Optional[String] = String("Testing")</w:t>
      </w:r>
    </w:p>
    <w:p w14:paraId="6F657066" w14:textId="7F29B162" w:rsidR="00EA4F45" w:rsidRPr="00EA4F45" w:rsidRDefault="00EA4F45" w:rsidP="00EA4F45">
      <w:pPr>
        <w:pStyle w:val="Code"/>
      </w:pPr>
      <w:r w:rsidRPr="00EA4F45">
        <w:t xml:space="preserve">    </w:t>
      </w:r>
      <w:r w:rsidRPr="00EA4F45">
        <w:rPr>
          <w:b/>
          <w:bCs/>
        </w:rPr>
        <w:t>if opt</w:t>
      </w:r>
      <w:r w:rsidRPr="00EA4F45">
        <w:t>:  </w:t>
      </w:r>
      <w:r>
        <w:t xml:space="preserve">   </w:t>
      </w:r>
      <w:r w:rsidRPr="00EA4F45">
        <w:t>#</w:t>
      </w:r>
      <w:r w:rsidR="00BE1B6D">
        <w:t>D</w:t>
      </w:r>
    </w:p>
    <w:p w14:paraId="2195EACC" w14:textId="77777777" w:rsidR="00EA4F45" w:rsidRPr="00EA4F45" w:rsidRDefault="00EA4F45" w:rsidP="00EA4F45">
      <w:pPr>
        <w:pStyle w:val="Code"/>
      </w:pPr>
      <w:r w:rsidRPr="00EA4F45">
        <w:t>        print(</w:t>
      </w:r>
      <w:r w:rsidRPr="00EA4F45">
        <w:rPr>
          <w:b/>
          <w:bCs/>
        </w:rPr>
        <w:t>opt.value</w:t>
      </w:r>
      <w:r w:rsidRPr="00EA4F45">
        <w:t>())  # =&gt; Testing</w:t>
      </w:r>
    </w:p>
    <w:p w14:paraId="0F5D63C3" w14:textId="6C64B139" w:rsidR="00EA4F45" w:rsidRPr="00EA4F45" w:rsidRDefault="00EA4F45" w:rsidP="00EA4F45">
      <w:pPr>
        <w:pStyle w:val="Code"/>
      </w:pPr>
      <w:r w:rsidRPr="00EA4F45">
        <w:lastRenderedPageBreak/>
        <w:t>    if opt4:</w:t>
      </w:r>
      <w:r w:rsidR="001205E6">
        <w:tab/>
      </w:r>
      <w:r w:rsidR="001205E6">
        <w:tab/>
      </w:r>
      <w:r w:rsidR="001205E6">
        <w:tab/>
        <w:t xml:space="preserve">    </w:t>
      </w:r>
      <w:r w:rsidR="001205E6" w:rsidRPr="00EA4F45">
        <w:t>#</w:t>
      </w:r>
      <w:r w:rsidR="001205E6">
        <w:t>E</w:t>
      </w:r>
    </w:p>
    <w:p w14:paraId="0CC8E68A" w14:textId="3D0FD471" w:rsidR="00EA4F45" w:rsidRPr="00EA4F45" w:rsidRDefault="00EA4F45" w:rsidP="00EA4F45">
      <w:pPr>
        <w:pStyle w:val="Code"/>
      </w:pPr>
      <w:r w:rsidRPr="00EA4F45">
        <w:t>        print(opt4.value())  </w:t>
      </w:r>
      <w:r>
        <w:t xml:space="preserve">  </w:t>
      </w:r>
    </w:p>
    <w:p w14:paraId="1241068A" w14:textId="77777777" w:rsidR="00EA4F45" w:rsidRPr="00EA4F45" w:rsidRDefault="00EA4F45" w:rsidP="00EA4F45">
      <w:pPr>
        <w:pStyle w:val="Code"/>
      </w:pPr>
      <w:r w:rsidRPr="00EA4F45">
        <w:t>    else:</w:t>
      </w:r>
    </w:p>
    <w:p w14:paraId="63A49DC5" w14:textId="77777777" w:rsidR="00EA4F45" w:rsidRDefault="00EA4F45" w:rsidP="00EA4F45">
      <w:pPr>
        <w:pStyle w:val="Code"/>
      </w:pPr>
      <w:r w:rsidRPr="00EA4F45">
        <w:t>        print("opt4 has value None")</w:t>
      </w:r>
    </w:p>
    <w:p w14:paraId="171EA3C9" w14:textId="77777777" w:rsidR="00EA4F45" w:rsidRPr="00EA4F45" w:rsidRDefault="00EA4F45" w:rsidP="00EA4F45">
      <w:pPr>
        <w:pStyle w:val="Code"/>
        <w:ind w:firstLine="450"/>
      </w:pPr>
      <w:r w:rsidRPr="00EA4F45">
        <w:t># =&gt; opt4 has value None</w:t>
      </w:r>
    </w:p>
    <w:p w14:paraId="3D456CE7" w14:textId="1F130BCA" w:rsidR="00EA4F45" w:rsidRPr="00EA4F45" w:rsidRDefault="00EA4F45" w:rsidP="00EA4F45">
      <w:pPr>
        <w:pStyle w:val="Code"/>
      </w:pPr>
      <w:r w:rsidRPr="00EA4F45">
        <w:t xml:space="preserve">    </w:t>
      </w:r>
    </w:p>
    <w:p w14:paraId="2B6FA7B2" w14:textId="77777777" w:rsidR="00EA4F45" w:rsidRPr="00EA4F45" w:rsidRDefault="00EA4F45" w:rsidP="00EA4F45">
      <w:pPr>
        <w:pStyle w:val="Code"/>
      </w:pPr>
      <w:r w:rsidRPr="00EA4F45">
        <w:t>    var custom_greeting: Optional[String] = None</w:t>
      </w:r>
    </w:p>
    <w:p w14:paraId="75811FF8" w14:textId="5D502109" w:rsidR="00EA4F45" w:rsidRPr="00EA4F45" w:rsidRDefault="00EA4F45" w:rsidP="00EA4F45">
      <w:pPr>
        <w:pStyle w:val="Code"/>
      </w:pPr>
      <w:r w:rsidRPr="00EA4F45">
        <w:t>    print(custom_greeting</w:t>
      </w:r>
      <w:r w:rsidRPr="00EA4F45">
        <w:rPr>
          <w:b/>
          <w:bCs/>
        </w:rPr>
        <w:t>.or_else("Hello")</w:t>
      </w:r>
      <w:r w:rsidRPr="00EA4F45">
        <w:t>)  # =&gt; Hello    #</w:t>
      </w:r>
      <w:r w:rsidR="00BE1B6D">
        <w:t>F</w:t>
      </w:r>
    </w:p>
    <w:p w14:paraId="75B451CB" w14:textId="77777777" w:rsidR="00EA4F45" w:rsidRPr="00EA4F45" w:rsidRDefault="00EA4F45" w:rsidP="00EA4F45">
      <w:pPr>
        <w:pStyle w:val="Code"/>
      </w:pPr>
      <w:r w:rsidRPr="00EA4F45">
        <w:t>    custom_greeting = String("Hi")</w:t>
      </w:r>
    </w:p>
    <w:p w14:paraId="21B2DDBF" w14:textId="53C2FE83" w:rsidR="00EA4F45" w:rsidRPr="00EA4F45" w:rsidRDefault="00EA4F45" w:rsidP="00EA4F45">
      <w:pPr>
        <w:pStyle w:val="Code"/>
      </w:pPr>
      <w:r w:rsidRPr="00EA4F45">
        <w:t>    var d = custom_greeting.or_else("Hello")  #</w:t>
      </w:r>
      <w:r w:rsidR="001205E6">
        <w:t>G</w:t>
      </w:r>
    </w:p>
    <w:p w14:paraId="65F1ABBF" w14:textId="77777777" w:rsidR="00EA4F45" w:rsidRPr="00EA4F45" w:rsidRDefault="00EA4F45" w:rsidP="00EA4F45">
      <w:pPr>
        <w:pStyle w:val="Code"/>
      </w:pPr>
      <w:r w:rsidRPr="00EA4F45">
        <w:t>    print(d)  # =&gt; Hi</w:t>
      </w:r>
    </w:p>
    <w:p w14:paraId="4413F509" w14:textId="4A64351D" w:rsidR="00EA4F45" w:rsidRPr="00EA4F45" w:rsidRDefault="00EA4F45" w:rsidP="00EA4F45">
      <w:pPr>
        <w:pStyle w:val="CodeAnnotation"/>
      </w:pPr>
      <w:r>
        <w:t>#</w:t>
      </w:r>
      <w:proofErr w:type="gramStart"/>
      <w:r>
        <w:t xml:space="preserve">A </w:t>
      </w:r>
      <w:r w:rsidRPr="00EA4F45">
        <w:t>Two ways</w:t>
      </w:r>
      <w:proofErr w:type="gramEnd"/>
      <w:r w:rsidRPr="00EA4F45">
        <w:t xml:space="preserve"> to initialize an Optional with a value</w:t>
      </w:r>
    </w:p>
    <w:p w14:paraId="0C955A1B" w14:textId="3E0C9D4A" w:rsidR="00EA4F45" w:rsidRDefault="00EA4F45" w:rsidP="00EA4F45">
      <w:pPr>
        <w:pStyle w:val="CodeAnnotation"/>
      </w:pPr>
      <w:r w:rsidRPr="00EA4F45">
        <w:t>#</w:t>
      </w:r>
      <w:r>
        <w:t>B</w:t>
      </w:r>
      <w:r w:rsidRPr="00EA4F45">
        <w:t xml:space="preserve"> Two ways to </w:t>
      </w:r>
      <w:proofErr w:type="spellStart"/>
      <w:r w:rsidRPr="00EA4F45">
        <w:t>initalize</w:t>
      </w:r>
      <w:proofErr w:type="spellEnd"/>
      <w:r w:rsidRPr="00EA4F45">
        <w:t xml:space="preserve"> an Optional with no value</w:t>
      </w:r>
    </w:p>
    <w:p w14:paraId="0DCBCCA0" w14:textId="4934986D" w:rsidR="00BE1B6D" w:rsidRPr="00EA4F45" w:rsidRDefault="00BE1B6D" w:rsidP="00EA4F45">
      <w:pPr>
        <w:pStyle w:val="CodeAnnotation"/>
      </w:pPr>
      <w:r>
        <w:t>#C .value() on None gives an error</w:t>
      </w:r>
    </w:p>
    <w:p w14:paraId="0356A38B" w14:textId="258D178A" w:rsidR="00EA4F45" w:rsidRDefault="00EA4F45" w:rsidP="00EA4F45">
      <w:pPr>
        <w:pStyle w:val="CodeAnnotation"/>
      </w:pPr>
      <w:r>
        <w:t>#</w:t>
      </w:r>
      <w:r w:rsidR="00BE1B6D">
        <w:t>D</w:t>
      </w:r>
      <w:r>
        <w:t xml:space="preserve"> Test if opt contains a value and </w:t>
      </w:r>
      <w:r w:rsidR="001205E6">
        <w:t xml:space="preserve">if </w:t>
      </w:r>
      <w:proofErr w:type="gramStart"/>
      <w:r w:rsidR="001205E6">
        <w:t>so</w:t>
      </w:r>
      <w:proofErr w:type="gramEnd"/>
      <w:r w:rsidR="001205E6">
        <w:t xml:space="preserve"> </w:t>
      </w:r>
      <w:r>
        <w:t xml:space="preserve">get it with </w:t>
      </w:r>
      <w:proofErr w:type="spellStart"/>
      <w:r>
        <w:t>opt.value</w:t>
      </w:r>
      <w:proofErr w:type="spellEnd"/>
      <w:r>
        <w:t>()</w:t>
      </w:r>
    </w:p>
    <w:p w14:paraId="543D8D53" w14:textId="7A6CC4D8" w:rsidR="00EA4F45" w:rsidRDefault="00EA4F45" w:rsidP="00EA4F45">
      <w:pPr>
        <w:pStyle w:val="CodeAnnotation"/>
      </w:pPr>
      <w:r>
        <w:t>#</w:t>
      </w:r>
      <w:r w:rsidR="00BE1B6D">
        <w:t>E</w:t>
      </w:r>
      <w:r>
        <w:t xml:space="preserve"> </w:t>
      </w:r>
      <w:r w:rsidR="00BE1B6D">
        <w:t xml:space="preserve"> </w:t>
      </w:r>
      <w:r w:rsidRPr="00EA4F45">
        <w:t xml:space="preserve">opt4 is None , so </w:t>
      </w:r>
      <w:r w:rsidR="00BE1B6D">
        <w:t>if branch is not executed</w:t>
      </w:r>
    </w:p>
    <w:p w14:paraId="1B213079" w14:textId="7C3D9C18" w:rsidR="00EA4F45" w:rsidRDefault="00EA4F45" w:rsidP="00EA4F45">
      <w:pPr>
        <w:pStyle w:val="CodeAnnotation"/>
      </w:pPr>
      <w:r>
        <w:t>#</w:t>
      </w:r>
      <w:r w:rsidR="00BE1B6D">
        <w:t xml:space="preserve">F </w:t>
      </w:r>
      <w:r>
        <w:t xml:space="preserve"> </w:t>
      </w:r>
      <w:proofErr w:type="spellStart"/>
      <w:r>
        <w:t>or_else</w:t>
      </w:r>
      <w:proofErr w:type="spellEnd"/>
      <w:r>
        <w:t xml:space="preserve"> provides an alternative to take when the </w:t>
      </w:r>
      <w:r w:rsidR="001205E6">
        <w:t>O</w:t>
      </w:r>
      <w:r>
        <w:t>ptional is None</w:t>
      </w:r>
    </w:p>
    <w:p w14:paraId="04B9FFE7" w14:textId="748D0D16" w:rsidR="001205E6" w:rsidRPr="00EA4F45" w:rsidRDefault="001205E6" w:rsidP="00EA4F45">
      <w:pPr>
        <w:pStyle w:val="CodeAnnotation"/>
      </w:pPr>
      <w:r>
        <w:t xml:space="preserve">#G If the Optional has a value, </w:t>
      </w:r>
      <w:proofErr w:type="spellStart"/>
      <w:r>
        <w:t>or_else</w:t>
      </w:r>
      <w:proofErr w:type="spellEnd"/>
      <w:r>
        <w:t xml:space="preserve"> has no effect</w:t>
      </w:r>
    </w:p>
    <w:p w14:paraId="4C43A828" w14:textId="58639858" w:rsidR="00EA4F45" w:rsidRDefault="00EA4F45" w:rsidP="00EA4F45">
      <w:pPr>
        <w:pStyle w:val="Body"/>
      </w:pPr>
    </w:p>
    <w:p w14:paraId="2AE403B4" w14:textId="33864227" w:rsidR="001205E6" w:rsidRPr="003E1976" w:rsidRDefault="001205E6" w:rsidP="001205E6">
      <w:pPr>
        <w:pStyle w:val="Body"/>
        <w:ind w:firstLine="0"/>
      </w:pPr>
      <w:r>
        <w:t xml:space="preserve">Checking can be done with </w:t>
      </w:r>
      <w:proofErr w:type="spellStart"/>
      <w:r w:rsidRPr="00CE4A1D">
        <w:rPr>
          <w:rStyle w:val="CodeinText"/>
        </w:rPr>
        <w:t>if</w:t>
      </w:r>
      <w:proofErr w:type="spellEnd"/>
      <w:r>
        <w:t xml:space="preserve">, or a dedicated </w:t>
      </w:r>
      <w:proofErr w:type="spellStart"/>
      <w:r w:rsidRPr="00CE4A1D">
        <w:rPr>
          <w:rStyle w:val="CodeinText"/>
        </w:rPr>
        <w:t>or_else</w:t>
      </w:r>
      <w:proofErr w:type="spellEnd"/>
      <w:r>
        <w:t xml:space="preserve"> method. The value is extracted with a </w:t>
      </w:r>
      <w:r w:rsidRPr="00CE4A1D">
        <w:rPr>
          <w:rStyle w:val="CodeinText"/>
        </w:rPr>
        <w:t>.value</w:t>
      </w:r>
      <w:r>
        <w:rPr>
          <w:rStyle w:val="CodeinText"/>
        </w:rPr>
        <w:t>()</w:t>
      </w:r>
      <w:r>
        <w:t xml:space="preserve"> method. </w:t>
      </w:r>
      <w:r w:rsidRPr="00BE1B6D">
        <w:rPr>
          <w:rStyle w:val="CodeinText"/>
        </w:rPr>
        <w:t>Optional</w:t>
      </w:r>
      <w:r>
        <w:t xml:space="preserve"> effectively provides </w:t>
      </w:r>
      <w:r w:rsidRPr="00BE1B6D">
        <w:t> </w:t>
      </w:r>
      <w:r>
        <w:t xml:space="preserve">a </w:t>
      </w:r>
      <w:r w:rsidRPr="001205E6">
        <w:rPr>
          <w:i/>
          <w:iCs/>
        </w:rPr>
        <w:t>type-safe nullable pattern</w:t>
      </w:r>
      <w:r>
        <w:t xml:space="preserve">: if a </w:t>
      </w:r>
      <w:proofErr w:type="gramStart"/>
      <w:r>
        <w:t>type</w:t>
      </w:r>
      <w:proofErr w:type="gramEnd"/>
      <w:r>
        <w:t xml:space="preserve"> can be </w:t>
      </w:r>
      <w:r w:rsidRPr="00BE1B6D">
        <w:rPr>
          <w:rStyle w:val="CodeinText"/>
        </w:rPr>
        <w:t>None</w:t>
      </w:r>
      <w:r>
        <w:t xml:space="preserve"> (null), handle it with </w:t>
      </w:r>
      <w:proofErr w:type="spellStart"/>
      <w:r w:rsidRPr="00BE1B6D">
        <w:rPr>
          <w:rStyle w:val="CodeinText"/>
        </w:rPr>
        <w:t>if</w:t>
      </w:r>
      <w:proofErr w:type="spellEnd"/>
      <w:r w:rsidRPr="00BE1B6D">
        <w:rPr>
          <w:rStyle w:val="CodeinText"/>
        </w:rPr>
        <w:t xml:space="preserve"> </w:t>
      </w:r>
      <w:r>
        <w:t xml:space="preserve">and </w:t>
      </w:r>
      <w:proofErr w:type="spellStart"/>
      <w:r w:rsidRPr="00BE1B6D">
        <w:rPr>
          <w:rStyle w:val="CodeinText"/>
        </w:rPr>
        <w:t>or_else</w:t>
      </w:r>
      <w:proofErr w:type="spellEnd"/>
      <w:r>
        <w:t xml:space="preserve"> methods to avoid problems. </w:t>
      </w:r>
    </w:p>
    <w:p w14:paraId="3E179CB8" w14:textId="77777777" w:rsidR="001205E6" w:rsidRDefault="001205E6" w:rsidP="00EA4F45">
      <w:pPr>
        <w:pStyle w:val="Body"/>
      </w:pPr>
    </w:p>
    <w:p w14:paraId="7C6F0993" w14:textId="6E1BDDC4" w:rsidR="00EA4F45" w:rsidRDefault="00EA4F45" w:rsidP="001205E6">
      <w:pPr>
        <w:pStyle w:val="Body"/>
        <w:ind w:firstLine="0"/>
      </w:pPr>
      <w:r>
        <w:t xml:space="preserve">An </w:t>
      </w:r>
      <w:r w:rsidRPr="00EA4F45">
        <w:rPr>
          <w:rStyle w:val="CodeinText"/>
        </w:rPr>
        <w:t>Optional opt</w:t>
      </w:r>
      <w:r>
        <w:t xml:space="preserve"> can be tested with </w:t>
      </w:r>
      <w:r w:rsidRPr="00EA4F45">
        <w:rPr>
          <w:rStyle w:val="CodeinText"/>
        </w:rPr>
        <w:t>if</w:t>
      </w:r>
      <w:r>
        <w:t>, when this returns:</w:t>
      </w:r>
    </w:p>
    <w:p w14:paraId="2FADE0ED" w14:textId="77777777" w:rsidR="00EA4F45" w:rsidRDefault="00EA4F45" w:rsidP="00EA4F45">
      <w:pPr>
        <w:pStyle w:val="ListBullet0"/>
      </w:pPr>
      <w:r w:rsidRPr="001205E6">
        <w:rPr>
          <w:rStyle w:val="CodeinText"/>
        </w:rPr>
        <w:t>True</w:t>
      </w:r>
      <w:r>
        <w:t xml:space="preserve">, then get the value with </w:t>
      </w:r>
      <w:proofErr w:type="spellStart"/>
      <w:r w:rsidRPr="00EA4F45">
        <w:rPr>
          <w:rStyle w:val="CodeinText"/>
        </w:rPr>
        <w:t>opt.value</w:t>
      </w:r>
      <w:proofErr w:type="spellEnd"/>
      <w:r w:rsidRPr="00EA4F45">
        <w:rPr>
          <w:rStyle w:val="CodeinText"/>
        </w:rPr>
        <w:t>()</w:t>
      </w:r>
    </w:p>
    <w:p w14:paraId="44F3D913" w14:textId="77777777" w:rsidR="00EA4F45" w:rsidRDefault="00EA4F45" w:rsidP="00EA4F45">
      <w:pPr>
        <w:pStyle w:val="ListBullet0"/>
      </w:pPr>
      <w:r w:rsidRPr="001205E6">
        <w:rPr>
          <w:rStyle w:val="CodeinText"/>
        </w:rPr>
        <w:t>False</w:t>
      </w:r>
      <w:r w:rsidRPr="00EA4F45">
        <w:t>, t</w:t>
      </w:r>
      <w:r>
        <w:t>h</w:t>
      </w:r>
      <w:r w:rsidRPr="00EA4F45">
        <w:t xml:space="preserve">en </w:t>
      </w:r>
      <w:r w:rsidRPr="00EA4F45">
        <w:rPr>
          <w:rStyle w:val="CodeinText"/>
        </w:rPr>
        <w:t>opt</w:t>
      </w:r>
      <w:r w:rsidRPr="00EA4F45">
        <w:t xml:space="preserve"> is </w:t>
      </w:r>
      <w:r w:rsidRPr="00EA4F45">
        <w:rPr>
          <w:rStyle w:val="CodeinText"/>
        </w:rPr>
        <w:t>None</w:t>
      </w:r>
      <w:r w:rsidRPr="00EA4F45">
        <w:t xml:space="preserve">, </w:t>
      </w:r>
      <w:proofErr w:type="spellStart"/>
      <w:r w:rsidRPr="00EA4F45">
        <w:rPr>
          <w:rStyle w:val="CodeinText"/>
        </w:rPr>
        <w:t>opt.value</w:t>
      </w:r>
      <w:proofErr w:type="spellEnd"/>
      <w:r w:rsidRPr="00EA4F45">
        <w:rPr>
          <w:rStyle w:val="CodeinText"/>
        </w:rPr>
        <w:t>()</w:t>
      </w:r>
      <w:r w:rsidRPr="00EA4F45">
        <w:t xml:space="preserve"> does</w:t>
      </w:r>
      <w:r>
        <w:t>n’t do anything</w:t>
      </w:r>
    </w:p>
    <w:p w14:paraId="3CA95EE3" w14:textId="068B8D3C" w:rsidR="007D3CE0" w:rsidRDefault="007D3CE0" w:rsidP="001205E6">
      <w:pPr>
        <w:pStyle w:val="ListBullet0"/>
        <w:numPr>
          <w:ilvl w:val="0"/>
          <w:numId w:val="0"/>
        </w:numPr>
        <w:ind w:left="270"/>
      </w:pPr>
      <w:r>
        <w:t xml:space="preserve">In fact, </w:t>
      </w:r>
      <w:proofErr w:type="spellStart"/>
      <w:r w:rsidRPr="00EA4F45">
        <w:rPr>
          <w:rStyle w:val="CodeinText"/>
        </w:rPr>
        <w:t>opt.value</w:t>
      </w:r>
      <w:proofErr w:type="spellEnd"/>
      <w:r w:rsidRPr="00EA4F45">
        <w:rPr>
          <w:rStyle w:val="CodeinText"/>
        </w:rPr>
        <w:t>()</w:t>
      </w:r>
      <w:r w:rsidRPr="00EA4F45">
        <w:t xml:space="preserve"> </w:t>
      </w:r>
      <w:r>
        <w:t xml:space="preserve">has undefined behavior (UB) in the </w:t>
      </w:r>
      <w:proofErr w:type="gramStart"/>
      <w:r w:rsidRPr="007D3CE0">
        <w:rPr>
          <w:rStyle w:val="CodeinText"/>
        </w:rPr>
        <w:t>None</w:t>
      </w:r>
      <w:r>
        <w:t xml:space="preserve"> case</w:t>
      </w:r>
      <w:proofErr w:type="gramEnd"/>
      <w:r>
        <w:t>, that’s the reason why</w:t>
      </w:r>
      <w:r w:rsidRPr="007D3CE0">
        <w:rPr>
          <w:rStyle w:val="CodeinText"/>
        </w:rPr>
        <w:t xml:space="preserve"> </w:t>
      </w:r>
      <w:proofErr w:type="spellStart"/>
      <w:r w:rsidRPr="007D3CE0">
        <w:rPr>
          <w:rStyle w:val="CodeinText"/>
        </w:rPr>
        <w:t>opt.value</w:t>
      </w:r>
      <w:proofErr w:type="spellEnd"/>
      <w:r w:rsidRPr="007D3CE0">
        <w:rPr>
          <w:rStyle w:val="CodeinText"/>
        </w:rPr>
        <w:t>()</w:t>
      </w:r>
      <w:r>
        <w:t xml:space="preserve"> must always be </w:t>
      </w:r>
      <w:r w:rsidR="003C47F2">
        <w:t>tested</w:t>
      </w:r>
      <w:r>
        <w:t xml:space="preserve"> inside an </w:t>
      </w:r>
      <w:r w:rsidRPr="007D3CE0">
        <w:rPr>
          <w:rStyle w:val="CodeinText"/>
        </w:rPr>
        <w:t>if</w:t>
      </w:r>
      <w:r>
        <w:t xml:space="preserve"> statement or another conditional.</w:t>
      </w:r>
    </w:p>
    <w:p w14:paraId="08FE74F9" w14:textId="5A428C48" w:rsidR="001205E6" w:rsidRDefault="00EA4F45" w:rsidP="00EA4F45">
      <w:pPr>
        <w:pStyle w:val="ListBullet0"/>
        <w:numPr>
          <w:ilvl w:val="0"/>
          <w:numId w:val="0"/>
        </w:numPr>
        <w:ind w:left="270"/>
      </w:pPr>
      <w:r>
        <w:t>An</w:t>
      </w:r>
      <w:r w:rsidR="003C47F2">
        <w:t>other way</w:t>
      </w:r>
      <w:r>
        <w:t xml:space="preserve"> is the </w:t>
      </w:r>
      <w:proofErr w:type="spellStart"/>
      <w:r w:rsidRPr="00EA4F45">
        <w:rPr>
          <w:rStyle w:val="CodeinText"/>
        </w:rPr>
        <w:t>or_else</w:t>
      </w:r>
      <w:proofErr w:type="spellEnd"/>
      <w:r>
        <w:t xml:space="preserve"> method, which provides an alternative value that is returned if the optional contains </w:t>
      </w:r>
      <w:r w:rsidRPr="00EA4F45">
        <w:rPr>
          <w:rStyle w:val="CodeinText"/>
        </w:rPr>
        <w:t>None</w:t>
      </w:r>
      <w:r>
        <w:t>. In case the optional contains a value, that value is returned.</w:t>
      </w:r>
    </w:p>
    <w:p w14:paraId="24DA21DE" w14:textId="77777777" w:rsidR="001205E6" w:rsidRDefault="001205E6" w:rsidP="001205E6">
      <w:pPr>
        <w:pStyle w:val="Body1"/>
        <w:rPr>
          <w:rStyle w:val="CodeinText"/>
        </w:rPr>
      </w:pPr>
      <w:r w:rsidRPr="008D2117">
        <w:t xml:space="preserve">Like the other collection types, </w:t>
      </w:r>
      <w:r w:rsidRPr="008D2117">
        <w:rPr>
          <w:rStyle w:val="CodeinText"/>
        </w:rPr>
        <w:t>Optional</w:t>
      </w:r>
      <w:r w:rsidRPr="008D2117">
        <w:t xml:space="preserve"> is generic, and can hold any type </w:t>
      </w:r>
      <w:r>
        <w:rPr>
          <w:rStyle w:val="CodeinText"/>
        </w:rPr>
        <w:t>T</w:t>
      </w:r>
      <w:r>
        <w:t xml:space="preserve"> </w:t>
      </w:r>
      <w:r w:rsidRPr="008D2117">
        <w:t xml:space="preserve">that conforms to the </w:t>
      </w:r>
      <w:r>
        <w:rPr>
          <w:rStyle w:val="CodeinText"/>
        </w:rPr>
        <w:t xml:space="preserve">Copyable </w:t>
      </w:r>
      <w:r w:rsidRPr="001205E6">
        <w:t>and</w:t>
      </w:r>
      <w:r>
        <w:rPr>
          <w:rStyle w:val="CodeinText"/>
        </w:rPr>
        <w:t xml:space="preserve"> Moveable</w:t>
      </w:r>
      <w:r w:rsidRPr="008D2117">
        <w:t xml:space="preserve"> trait</w:t>
      </w:r>
      <w:r>
        <w:t xml:space="preserve">s:  </w:t>
      </w:r>
      <w:r w:rsidRPr="008D2117">
        <w:rPr>
          <w:rStyle w:val="CodeinText"/>
        </w:rPr>
        <w:t>Optional</w:t>
      </w:r>
      <w:r>
        <w:rPr>
          <w:rStyle w:val="CodeinText"/>
        </w:rPr>
        <w:t>[T].</w:t>
      </w:r>
    </w:p>
    <w:p w14:paraId="08DCAA9B" w14:textId="5EFF7E32" w:rsidR="00EA4F45" w:rsidRPr="00EA4F45" w:rsidRDefault="00BE1B6D" w:rsidP="00BE1B6D">
      <w:pPr>
        <w:pStyle w:val="SidebarHead"/>
      </w:pPr>
      <w:r>
        <w:t>Experiment 8_3</w:t>
      </w:r>
      <w:r w:rsidR="003C47F2">
        <w:t xml:space="preserve">  Working with find in a dictionary</w:t>
      </w:r>
    </w:p>
    <w:p w14:paraId="31D1C85C" w14:textId="2402D08E" w:rsidR="008D2117" w:rsidRPr="008D2117" w:rsidRDefault="00BE1B6D" w:rsidP="00BE1B6D">
      <w:pPr>
        <w:pStyle w:val="SidebarEnd"/>
      </w:pPr>
      <w:r>
        <w:t xml:space="preserve">Use a dictionary from § 8.4 and experiment how to work with the </w:t>
      </w:r>
      <w:r w:rsidRPr="00BE1B6D">
        <w:rPr>
          <w:rStyle w:val="CodeinText"/>
        </w:rPr>
        <w:t>find</w:t>
      </w:r>
      <w:r>
        <w:t xml:space="preserve"> method.</w:t>
      </w:r>
    </w:p>
    <w:p w14:paraId="35E217DD" w14:textId="77777777" w:rsidR="008D2117" w:rsidRDefault="008D2117" w:rsidP="008D2117">
      <w:pPr>
        <w:pStyle w:val="Body1"/>
      </w:pPr>
    </w:p>
    <w:p w14:paraId="7E2F26F8" w14:textId="5A04CFE2" w:rsidR="0054093B" w:rsidRPr="0054093B" w:rsidRDefault="0054093B" w:rsidP="0054093B">
      <w:pPr>
        <w:pStyle w:val="Body"/>
      </w:pPr>
      <w:r>
        <w:t xml:space="preserve">The </w:t>
      </w:r>
      <w:r w:rsidRPr="0054093B">
        <w:rPr>
          <w:rStyle w:val="CodeinText"/>
        </w:rPr>
        <w:t>Optional</w:t>
      </w:r>
      <w:r>
        <w:t xml:space="preserve"> type is about a value, or no value. But what if you need a type that can hold a value of type </w:t>
      </w:r>
      <w:r w:rsidRPr="006F7C11">
        <w:rPr>
          <w:rStyle w:val="CodeinText"/>
        </w:rPr>
        <w:t>Int</w:t>
      </w:r>
      <w:r>
        <w:t xml:space="preserve">, </w:t>
      </w:r>
      <w:r w:rsidRPr="003C47F2">
        <w:rPr>
          <w:i/>
          <w:iCs/>
        </w:rPr>
        <w:t>or</w:t>
      </w:r>
      <w:r>
        <w:t xml:space="preserve"> a value of type </w:t>
      </w:r>
      <w:r w:rsidRPr="006F7C11">
        <w:rPr>
          <w:rStyle w:val="CodeinText"/>
        </w:rPr>
        <w:t>Float64</w:t>
      </w:r>
      <w:r>
        <w:t xml:space="preserve">, </w:t>
      </w:r>
      <w:r w:rsidRPr="003C47F2">
        <w:rPr>
          <w:i/>
          <w:iCs/>
        </w:rPr>
        <w:t>or</w:t>
      </w:r>
      <w:r>
        <w:t xml:space="preserve"> other type</w:t>
      </w:r>
      <w:r w:rsidR="006F7C11">
        <w:t xml:space="preserve">s, but </w:t>
      </w:r>
      <w:r w:rsidR="006F7C11" w:rsidRPr="003C47F2">
        <w:rPr>
          <w:i/>
          <w:iCs/>
        </w:rPr>
        <w:t>only one type at a given time</w:t>
      </w:r>
      <w:r>
        <w:t xml:space="preserve">? Mojo has you covered with the </w:t>
      </w:r>
      <w:r w:rsidRPr="0054093B">
        <w:rPr>
          <w:rStyle w:val="CodeinText"/>
        </w:rPr>
        <w:t>Variant</w:t>
      </w:r>
      <w:r>
        <w:t xml:space="preserve"> type.</w:t>
      </w:r>
    </w:p>
    <w:p w14:paraId="5ACECB0A" w14:textId="77777777" w:rsidR="0054093B" w:rsidRPr="0054093B" w:rsidRDefault="0054093B" w:rsidP="0054093B">
      <w:pPr>
        <w:pStyle w:val="Body"/>
      </w:pPr>
    </w:p>
    <w:p w14:paraId="4A90E71B" w14:textId="32AB92C3" w:rsidR="008D2117" w:rsidRDefault="00111FF5" w:rsidP="00111FF5">
      <w:pPr>
        <w:pStyle w:val="Head1"/>
        <w:numPr>
          <w:ilvl w:val="1"/>
          <w:numId w:val="39"/>
        </w:numPr>
      </w:pPr>
      <w:r>
        <w:lastRenderedPageBreak/>
        <w:t xml:space="preserve"> </w:t>
      </w:r>
      <w:r w:rsidR="00E250CD">
        <w:t>Working with t</w:t>
      </w:r>
      <w:r w:rsidR="008D2117">
        <w:t>he Variant type</w:t>
      </w:r>
    </w:p>
    <w:p w14:paraId="422AB6E1" w14:textId="26A66202" w:rsidR="00823DDC" w:rsidRPr="00823DDC" w:rsidRDefault="006F7C11" w:rsidP="00823DDC">
      <w:pPr>
        <w:pStyle w:val="Body1"/>
      </w:pPr>
      <w:r>
        <w:t xml:space="preserve">The </w:t>
      </w:r>
      <w:r w:rsidRPr="00410FB8">
        <w:rPr>
          <w:rStyle w:val="CodeinText"/>
        </w:rPr>
        <w:t>Variant</w:t>
      </w:r>
      <w:r>
        <w:t xml:space="preserve"> type </w:t>
      </w:r>
      <w:r w:rsidR="00E54ECF" w:rsidRPr="00E54ECF">
        <w:t xml:space="preserve">a </w:t>
      </w:r>
      <w:r w:rsidR="00E54ECF">
        <w:t xml:space="preserve">is </w:t>
      </w:r>
      <w:r w:rsidR="00E54ECF" w:rsidRPr="00E54ECF">
        <w:t xml:space="preserve">run-time </w:t>
      </w:r>
      <w:r w:rsidR="00410FB8">
        <w:t>(</w:t>
      </w:r>
      <w:r w:rsidR="00E54ECF" w:rsidRPr="00E54ECF">
        <w:t>dynamic</w:t>
      </w:r>
      <w:r w:rsidR="00410FB8">
        <w:t>)</w:t>
      </w:r>
      <w:r w:rsidR="00E54ECF" w:rsidRPr="00E54ECF">
        <w:t xml:space="preserve"> type. </w:t>
      </w:r>
      <w:r w:rsidR="00410FB8">
        <w:t>I</w:t>
      </w:r>
      <w:r w:rsidR="00E54ECF">
        <w:t xml:space="preserve">t </w:t>
      </w:r>
      <w:proofErr w:type="gramStart"/>
      <w:r w:rsidR="00E54ECF">
        <w:t>is capable of holding</w:t>
      </w:r>
      <w:proofErr w:type="gramEnd"/>
      <w:r w:rsidR="00E54ECF">
        <w:t xml:space="preserve"> values of different types, but only one value at any given time. </w:t>
      </w:r>
      <w:r w:rsidR="00823DDC">
        <w:t xml:space="preserve">It is imported </w:t>
      </w:r>
      <w:proofErr w:type="gramStart"/>
      <w:r w:rsidR="007E4A3F">
        <w:t>with</w:t>
      </w:r>
      <w:r w:rsidR="00410FB8">
        <w:t>:</w:t>
      </w:r>
      <w:proofErr w:type="gramEnd"/>
      <w:r w:rsidR="00410FB8">
        <w:t xml:space="preserve"> </w:t>
      </w:r>
      <w:r w:rsidR="00823DDC">
        <w:t xml:space="preserve"> </w:t>
      </w:r>
      <w:r w:rsidR="00823DDC" w:rsidRPr="00823DDC">
        <w:rPr>
          <w:rStyle w:val="CodeinText"/>
        </w:rPr>
        <w:t xml:space="preserve">from </w:t>
      </w:r>
      <w:proofErr w:type="gramStart"/>
      <w:r w:rsidR="00823DDC" w:rsidRPr="00823DDC">
        <w:rPr>
          <w:rStyle w:val="CodeinText"/>
        </w:rPr>
        <w:t>utils</w:t>
      </w:r>
      <w:proofErr w:type="gramEnd"/>
      <w:r w:rsidR="00823DDC" w:rsidRPr="00823DDC">
        <w:rPr>
          <w:rStyle w:val="CodeinText"/>
        </w:rPr>
        <w:t xml:space="preserve"> import Variant</w:t>
      </w:r>
      <w:r w:rsidR="00823DDC">
        <w:t>.</w:t>
      </w:r>
    </w:p>
    <w:p w14:paraId="490A09D8" w14:textId="576AC773" w:rsidR="00E54ECF" w:rsidRDefault="00E54ECF" w:rsidP="00E54ECF">
      <w:pPr>
        <w:pStyle w:val="Body1"/>
        <w:rPr>
          <w:rStyle w:val="CodeinText"/>
        </w:rPr>
      </w:pPr>
      <w:proofErr w:type="gramStart"/>
      <w:r>
        <w:t>Its</w:t>
      </w:r>
      <w:proofErr w:type="gramEnd"/>
      <w:r>
        <w:t xml:space="preserve"> struct declaration:</w:t>
      </w:r>
      <w:r w:rsidR="00823DDC">
        <w:t xml:space="preserve"> </w:t>
      </w:r>
      <w:r w:rsidRPr="00E54ECF">
        <w:rPr>
          <w:rStyle w:val="CodeinText"/>
        </w:rPr>
        <w:t xml:space="preserve">struct Variant[*Ts: </w:t>
      </w:r>
      <w:r w:rsidR="00410FB8" w:rsidRPr="00410FB8">
        <w:rPr>
          <w:rFonts w:ascii="Courier New" w:hAnsi="Courier New"/>
          <w:color w:val="auto"/>
          <w:sz w:val="18"/>
        </w:rPr>
        <w:t>Copyable &amp; Movable</w:t>
      </w:r>
      <w:r w:rsidRPr="00E54ECF">
        <w:rPr>
          <w:rStyle w:val="CodeinText"/>
        </w:rPr>
        <w:t xml:space="preserve">] </w:t>
      </w:r>
    </w:p>
    <w:p w14:paraId="06993EC7" w14:textId="024A3D3A" w:rsidR="00E54ECF" w:rsidRPr="00410FB8" w:rsidRDefault="00E54ECF" w:rsidP="00E54ECF">
      <w:pPr>
        <w:pStyle w:val="Body"/>
        <w:ind w:firstLine="0"/>
      </w:pPr>
      <w:r>
        <w:t xml:space="preserve">shows that it can hold a variable number of types, that all conform to </w:t>
      </w:r>
      <w:r w:rsidR="00410FB8" w:rsidRPr="00410FB8">
        <w:t>the</w:t>
      </w:r>
      <w:r w:rsidR="00410FB8">
        <w:rPr>
          <w:rStyle w:val="CodeinText"/>
        </w:rPr>
        <w:t xml:space="preserve"> </w:t>
      </w:r>
      <w:r w:rsidR="00410FB8" w:rsidRPr="00410FB8">
        <w:rPr>
          <w:rFonts w:ascii="Courier New" w:hAnsi="Courier New"/>
          <w:color w:val="auto"/>
          <w:sz w:val="18"/>
        </w:rPr>
        <w:t xml:space="preserve">Copyable </w:t>
      </w:r>
      <w:r w:rsidR="00410FB8" w:rsidRPr="00410FB8">
        <w:t>and</w:t>
      </w:r>
      <w:r w:rsidR="00410FB8" w:rsidRPr="00410FB8">
        <w:rPr>
          <w:rFonts w:ascii="Courier New" w:hAnsi="Courier New"/>
          <w:color w:val="auto"/>
          <w:sz w:val="18"/>
        </w:rPr>
        <w:t xml:space="preserve"> Movable</w:t>
      </w:r>
      <w:r w:rsidR="00410FB8">
        <w:rPr>
          <w:rFonts w:ascii="Courier New" w:hAnsi="Courier New"/>
          <w:color w:val="auto"/>
          <w:sz w:val="18"/>
        </w:rPr>
        <w:t xml:space="preserve"> </w:t>
      </w:r>
      <w:r w:rsidR="00410FB8" w:rsidRPr="00410FB8">
        <w:t>traits</w:t>
      </w:r>
      <w:r w:rsidRPr="00410FB8">
        <w:t>.</w:t>
      </w:r>
    </w:p>
    <w:p w14:paraId="7BD0EE32" w14:textId="15FAC267" w:rsidR="00E54ECF" w:rsidRPr="00513B88" w:rsidRDefault="00513B88" w:rsidP="00513B88">
      <w:pPr>
        <w:pStyle w:val="Body"/>
        <w:ind w:firstLine="0"/>
        <w:rPr>
          <w:rStyle w:val="CodeinText"/>
          <w:rFonts w:ascii="Verdana" w:hAnsi="Verdana"/>
          <w:color w:val="000000"/>
          <w:sz w:val="16"/>
        </w:rPr>
      </w:pPr>
      <w:r w:rsidRPr="00513B88">
        <w:rPr>
          <w:rStyle w:val="CodeinText"/>
          <w:rFonts w:ascii="Verdana" w:hAnsi="Verdana"/>
          <w:color w:val="000000"/>
          <w:sz w:val="16"/>
        </w:rPr>
        <w:t xml:space="preserve">For example, a </w:t>
      </w:r>
      <w:r w:rsidRPr="00513B88">
        <w:rPr>
          <w:rStyle w:val="CodeinText"/>
        </w:rPr>
        <w:t>Variant[Int, String]</w:t>
      </w:r>
      <w:r w:rsidRPr="00513B88">
        <w:t xml:space="preserve"> can hold a value that is either an </w:t>
      </w:r>
      <w:r w:rsidRPr="00513B88">
        <w:rPr>
          <w:rStyle w:val="CodeinText"/>
        </w:rPr>
        <w:t>Int</w:t>
      </w:r>
      <w:r w:rsidRPr="00513B88">
        <w:t xml:space="preserve"> or a </w:t>
      </w:r>
      <w:r w:rsidRPr="00513B88">
        <w:rPr>
          <w:rStyle w:val="CodeinText"/>
        </w:rPr>
        <w:t>String</w:t>
      </w:r>
      <w:r w:rsidRPr="00513B88">
        <w:t>.</w:t>
      </w:r>
    </w:p>
    <w:p w14:paraId="5C21EABD" w14:textId="77777777" w:rsidR="00E54ECF" w:rsidRDefault="00E54ECF" w:rsidP="00E54ECF">
      <w:pPr>
        <w:pStyle w:val="Body"/>
        <w:ind w:firstLine="0"/>
        <w:rPr>
          <w:rStyle w:val="CodeinText"/>
        </w:rPr>
      </w:pPr>
    </w:p>
    <w:p w14:paraId="7CFD81BC" w14:textId="54B0DCD2" w:rsidR="00E54ECF" w:rsidRDefault="00E54ECF" w:rsidP="00E54ECF">
      <w:pPr>
        <w:pStyle w:val="Body"/>
        <w:ind w:firstLine="0"/>
      </w:pPr>
      <w:r>
        <w:t>Its storage in memory requires the largest size of any of its variants, plus a 16-bit tag which contains the current Type. Th</w:t>
      </w:r>
      <w:r w:rsidR="00410FB8">
        <w:t xml:space="preserve">e </w:t>
      </w:r>
      <w:r w:rsidR="00410FB8" w:rsidRPr="00410FB8">
        <w:rPr>
          <w:rStyle w:val="CodeinText"/>
        </w:rPr>
        <w:t>Variant</w:t>
      </w:r>
      <w:r>
        <w:t xml:space="preserve"> type (or something similar) exists i</w:t>
      </w:r>
      <w:r w:rsidR="00823DDC">
        <w:t>n</w:t>
      </w:r>
      <w:r>
        <w:t xml:space="preserve"> many other languages under diverse names, such as </w:t>
      </w:r>
      <w:r w:rsidR="00823DDC" w:rsidRPr="00410FB8">
        <w:rPr>
          <w:i/>
          <w:iCs/>
        </w:rPr>
        <w:t>tagged union</w:t>
      </w:r>
      <w:r w:rsidR="00823DDC">
        <w:t xml:space="preserve">, </w:t>
      </w:r>
      <w:r w:rsidR="00823DDC" w:rsidRPr="00410FB8">
        <w:rPr>
          <w:i/>
          <w:iCs/>
        </w:rPr>
        <w:t>sum</w:t>
      </w:r>
      <w:r w:rsidR="00823DDC">
        <w:t xml:space="preserve"> type, </w:t>
      </w:r>
      <w:r w:rsidR="00823DDC" w:rsidRPr="00410FB8">
        <w:rPr>
          <w:i/>
          <w:iCs/>
        </w:rPr>
        <w:t>choice</w:t>
      </w:r>
      <w:r w:rsidR="00823DDC">
        <w:t xml:space="preserve"> type, </w:t>
      </w:r>
      <w:proofErr w:type="spellStart"/>
      <w:r w:rsidR="00823DDC" w:rsidRPr="00410FB8">
        <w:rPr>
          <w:i/>
          <w:iCs/>
        </w:rPr>
        <w:t>enum</w:t>
      </w:r>
      <w:proofErr w:type="spellEnd"/>
      <w:r w:rsidR="00823DDC">
        <w:t xml:space="preserve"> (in Rust), and so on. </w:t>
      </w:r>
    </w:p>
    <w:p w14:paraId="2075E3A0" w14:textId="7092B237" w:rsidR="00823DDC" w:rsidRDefault="00513B88" w:rsidP="00E54ECF">
      <w:pPr>
        <w:pStyle w:val="Body"/>
        <w:ind w:firstLine="0"/>
      </w:pPr>
      <w:r>
        <w:t xml:space="preserve">Its main advantage is that you can write code that depends on the type of </w:t>
      </w:r>
      <w:proofErr w:type="gramStart"/>
      <w:r>
        <w:t>the value</w:t>
      </w:r>
      <w:proofErr w:type="gramEnd"/>
      <w:r>
        <w:t xml:space="preserve"> contained in the </w:t>
      </w:r>
      <w:r w:rsidRPr="00513B88">
        <w:rPr>
          <w:rStyle w:val="CodeinText"/>
        </w:rPr>
        <w:t>Variant</w:t>
      </w:r>
      <w:r>
        <w:t xml:space="preserve">. </w:t>
      </w:r>
    </w:p>
    <w:p w14:paraId="2D06EAB0" w14:textId="13123A7F" w:rsidR="00823DDC" w:rsidRDefault="00823DDC" w:rsidP="00E54ECF">
      <w:pPr>
        <w:pStyle w:val="Body"/>
        <w:ind w:firstLine="0"/>
      </w:pPr>
      <w:r>
        <w:t>Here a</w:t>
      </w:r>
      <w:r w:rsidR="00D03287">
        <w:t>re</w:t>
      </w:r>
      <w:r>
        <w:t xml:space="preserve"> some examples of declarations</w:t>
      </w:r>
      <w:r w:rsidR="006459AD">
        <w:t xml:space="preserve"> (see </w:t>
      </w:r>
      <w:proofErr w:type="spellStart"/>
      <w:r w:rsidR="006459AD" w:rsidRPr="006459AD">
        <w:rPr>
          <w:rStyle w:val="CodeinText"/>
        </w:rPr>
        <w:t>variant.mojo</w:t>
      </w:r>
      <w:proofErr w:type="spellEnd"/>
      <w:r w:rsidR="006459AD">
        <w:t>)</w:t>
      </w:r>
      <w:r>
        <w:t>:</w:t>
      </w:r>
    </w:p>
    <w:p w14:paraId="15F87FB6" w14:textId="77777777" w:rsidR="00D03287" w:rsidRDefault="00D03287" w:rsidP="00D03287">
      <w:pPr>
        <w:pStyle w:val="Body"/>
      </w:pPr>
    </w:p>
    <w:p w14:paraId="3962F0B4" w14:textId="7C73DAEF" w:rsidR="00D03287" w:rsidRPr="00D03287" w:rsidRDefault="00410FB8" w:rsidP="00D03287">
      <w:pPr>
        <w:pStyle w:val="Code"/>
      </w:pPr>
      <w:r>
        <w:t xml:space="preserve">    </w:t>
      </w:r>
      <w:r w:rsidR="00D03287" w:rsidRPr="00410FB8">
        <w:rPr>
          <w:b/>
          <w:bCs/>
        </w:rPr>
        <w:t>alias</w:t>
      </w:r>
      <w:r w:rsidR="00D03287" w:rsidRPr="00D03287">
        <w:t xml:space="preserve"> IntOrString = </w:t>
      </w:r>
      <w:r w:rsidR="00D03287" w:rsidRPr="00410FB8">
        <w:rPr>
          <w:b/>
          <w:bCs/>
        </w:rPr>
        <w:t>Variant[Int, String]</w:t>
      </w:r>
      <w:r w:rsidR="00D03287">
        <w:t xml:space="preserve">   #A</w:t>
      </w:r>
    </w:p>
    <w:p w14:paraId="1257E9F6" w14:textId="77777777" w:rsidR="00D03287" w:rsidRDefault="00D03287" w:rsidP="00E54ECF">
      <w:pPr>
        <w:pStyle w:val="Body"/>
        <w:ind w:firstLine="0"/>
      </w:pPr>
    </w:p>
    <w:p w14:paraId="29668ACD" w14:textId="4400AE59" w:rsidR="00823DDC" w:rsidRPr="00823DDC" w:rsidRDefault="00823DDC" w:rsidP="00823DDC">
      <w:pPr>
        <w:pStyle w:val="Code"/>
      </w:pPr>
      <w:r>
        <w:t xml:space="preserve">    </w:t>
      </w:r>
      <w:r w:rsidRPr="00823DDC">
        <w:t>var v1 = Variant[Int, Float64](1)</w:t>
      </w:r>
      <w:r w:rsidR="00D03287">
        <w:t xml:space="preserve">      #B</w:t>
      </w:r>
    </w:p>
    <w:p w14:paraId="5DE7AE8A" w14:textId="0E1CF301" w:rsidR="00823DDC" w:rsidRDefault="00823DDC" w:rsidP="00823DDC">
      <w:pPr>
        <w:pStyle w:val="Code"/>
      </w:pPr>
      <w:r w:rsidRPr="00823DDC">
        <w:t>    var v2 = Variant[Int, Float64]("Mojo")</w:t>
      </w:r>
      <w:r w:rsidR="00D03287">
        <w:t xml:space="preserve"> #C</w:t>
      </w:r>
    </w:p>
    <w:p w14:paraId="72A0F651" w14:textId="5CA766C4" w:rsidR="00D03287" w:rsidRDefault="00D03287" w:rsidP="00823DDC">
      <w:pPr>
        <w:pStyle w:val="Code"/>
      </w:pPr>
      <w:r>
        <w:t xml:space="preserve">    # =&gt; comptime error</w:t>
      </w:r>
    </w:p>
    <w:p w14:paraId="101FC020" w14:textId="5A1816E4" w:rsidR="006459AD" w:rsidRPr="00823DDC" w:rsidRDefault="006459AD" w:rsidP="00D0599B">
      <w:pPr>
        <w:pStyle w:val="Code"/>
      </w:pPr>
      <w:r>
        <w:t xml:space="preserve">    </w:t>
      </w:r>
      <w:r w:rsidRPr="006459AD">
        <w:t>var v3 = IntOrString(</w:t>
      </w:r>
      <w:r w:rsidR="00D0599B" w:rsidRPr="00D0599B">
        <w:t>String(</w:t>
      </w:r>
      <w:r w:rsidRPr="006459AD">
        <w:t>"Mojo"</w:t>
      </w:r>
      <w:r w:rsidR="00D0599B">
        <w:t>)</w:t>
      </w:r>
      <w:r w:rsidRPr="006459AD">
        <w:t>)</w:t>
      </w:r>
      <w:r>
        <w:t xml:space="preserve">   #D </w:t>
      </w:r>
    </w:p>
    <w:p w14:paraId="29A54549" w14:textId="225EB4E3" w:rsidR="006459AD" w:rsidRPr="006459AD" w:rsidRDefault="006459AD" w:rsidP="006459AD">
      <w:pPr>
        <w:pStyle w:val="Code"/>
      </w:pPr>
      <w:r>
        <w:t xml:space="preserve">   </w:t>
      </w:r>
      <w:r w:rsidRPr="006459AD">
        <w:t> print(v1)</w:t>
      </w:r>
      <w:r>
        <w:t xml:space="preserve">                              #E</w:t>
      </w:r>
    </w:p>
    <w:p w14:paraId="445FBD8A" w14:textId="08AE9431" w:rsidR="006459AD" w:rsidRPr="006459AD" w:rsidRDefault="006459AD" w:rsidP="006459AD">
      <w:pPr>
        <w:pStyle w:val="Code"/>
      </w:pPr>
      <w:r w:rsidRPr="006459AD">
        <w:t>    # =&gt; invalid call to 'print'</w:t>
      </w:r>
    </w:p>
    <w:p w14:paraId="2D284A9C" w14:textId="64813690" w:rsidR="00823DDC" w:rsidRDefault="00D03287" w:rsidP="006459AD">
      <w:pPr>
        <w:pStyle w:val="CodeAnnotation"/>
      </w:pPr>
      <w:r>
        <w:t xml:space="preserve">    #A Define a shortcut alias for a Variant type</w:t>
      </w:r>
    </w:p>
    <w:p w14:paraId="0A880DD4" w14:textId="3429801F" w:rsidR="00D03287" w:rsidRDefault="00D03287" w:rsidP="006459AD">
      <w:pPr>
        <w:pStyle w:val="CodeAnnotation"/>
      </w:pPr>
      <w:r>
        <w:t xml:space="preserve">    #B A Variant of types Int or Float64 is initialized</w:t>
      </w:r>
    </w:p>
    <w:p w14:paraId="74B54216" w14:textId="3C5D6D47" w:rsidR="008579A5" w:rsidRPr="008579A5" w:rsidRDefault="00D03287" w:rsidP="008579A5">
      <w:pPr>
        <w:pStyle w:val="CodeAnnotation"/>
      </w:pPr>
      <w:r>
        <w:t xml:space="preserve">    #C This gives an error: </w:t>
      </w:r>
      <w:r w:rsidR="008579A5" w:rsidRPr="008579A5">
        <w:t>constraint failed</w:t>
      </w:r>
    </w:p>
    <w:p w14:paraId="0CB993E4" w14:textId="2CF6347C" w:rsidR="00E54ECF" w:rsidRDefault="006459AD" w:rsidP="006459AD">
      <w:pPr>
        <w:pStyle w:val="CodeAnnotation"/>
      </w:pPr>
      <w:r>
        <w:t xml:space="preserve">    #D Declaring a Variant with an alias</w:t>
      </w:r>
    </w:p>
    <w:p w14:paraId="4709534A" w14:textId="77777777" w:rsidR="006459AD" w:rsidRPr="00E54ECF" w:rsidRDefault="006459AD" w:rsidP="00E54ECF">
      <w:pPr>
        <w:pStyle w:val="Body"/>
      </w:pPr>
    </w:p>
    <w:p w14:paraId="75EA0BF6" w14:textId="54B39341" w:rsidR="00D03287" w:rsidRDefault="00D03287" w:rsidP="00864450">
      <w:pPr>
        <w:pStyle w:val="Body1"/>
      </w:pPr>
      <w:r>
        <w:t xml:space="preserve">The </w:t>
      </w:r>
      <w:r w:rsidRPr="00D03287">
        <w:rPr>
          <w:rStyle w:val="CodeinText"/>
        </w:rPr>
        <w:t>Variant</w:t>
      </w:r>
      <w:r>
        <w:t xml:space="preserve"> that defines </w:t>
      </w:r>
      <w:r w:rsidRPr="008579A5">
        <w:rPr>
          <w:rStyle w:val="CodeinText"/>
        </w:rPr>
        <w:t>v1</w:t>
      </w:r>
      <w:r>
        <w:t xml:space="preserve"> must </w:t>
      </w:r>
      <w:r w:rsidR="008579A5">
        <w:t>contain a value</w:t>
      </w:r>
      <w:r>
        <w:t xml:space="preserve"> of type </w:t>
      </w:r>
      <w:r w:rsidRPr="008579A5">
        <w:rPr>
          <w:rStyle w:val="CodeinText"/>
        </w:rPr>
        <w:t>Int</w:t>
      </w:r>
      <w:r>
        <w:t xml:space="preserve"> or </w:t>
      </w:r>
      <w:r w:rsidRPr="008579A5">
        <w:rPr>
          <w:rStyle w:val="CodeinText"/>
        </w:rPr>
        <w:t>Float64</w:t>
      </w:r>
      <w:r>
        <w:t xml:space="preserve">, and it is initialized with value 1 which is ok. Variable </w:t>
      </w:r>
      <w:r w:rsidRPr="008579A5">
        <w:rPr>
          <w:rStyle w:val="CodeinText"/>
        </w:rPr>
        <w:t>v2</w:t>
      </w:r>
      <w:r>
        <w:t xml:space="preserve"> of the same type is initialized with a </w:t>
      </w:r>
      <w:r w:rsidRPr="00D03287">
        <w:rPr>
          <w:rStyle w:val="CodeinText"/>
        </w:rPr>
        <w:t>String</w:t>
      </w:r>
      <w:r>
        <w:t xml:space="preserve">, which isn’t in the list of </w:t>
      </w:r>
      <w:r w:rsidRPr="008579A5">
        <w:rPr>
          <w:rStyle w:val="CodeinText"/>
        </w:rPr>
        <w:t>Variant</w:t>
      </w:r>
      <w:r>
        <w:t xml:space="preserve"> types, so the compiler rejects this: </w:t>
      </w:r>
    </w:p>
    <w:p w14:paraId="300F1F9E" w14:textId="6503A338" w:rsidR="00864450" w:rsidRDefault="00D03287" w:rsidP="00D03287">
      <w:pPr>
        <w:pStyle w:val="CodeBoldItalics"/>
      </w:pPr>
      <w:r>
        <w:tab/>
        <w:t xml:space="preserve">error: </w:t>
      </w:r>
      <w:r w:rsidRPr="00D03287">
        <w:t>constraint failed: not a union element type</w:t>
      </w:r>
    </w:p>
    <w:p w14:paraId="391F707C" w14:textId="77777777" w:rsidR="008579A5" w:rsidRDefault="00D03287" w:rsidP="00D03287">
      <w:pPr>
        <w:pStyle w:val="Body"/>
        <w:ind w:firstLine="0"/>
      </w:pPr>
      <w:r>
        <w:t xml:space="preserve">But we have defined an alias </w:t>
      </w:r>
      <w:proofErr w:type="spellStart"/>
      <w:r w:rsidRPr="006459AD">
        <w:rPr>
          <w:rStyle w:val="CodeinText"/>
        </w:rPr>
        <w:t>IntOrString</w:t>
      </w:r>
      <w:proofErr w:type="spellEnd"/>
      <w:r w:rsidR="006459AD">
        <w:t xml:space="preserve"> as a shortcut</w:t>
      </w:r>
      <w:r>
        <w:t xml:space="preserve">, which can contain a </w:t>
      </w:r>
      <w:r w:rsidRPr="006459AD">
        <w:rPr>
          <w:rStyle w:val="CodeinText"/>
        </w:rPr>
        <w:t>String</w:t>
      </w:r>
      <w:r>
        <w:t>, so using this works.</w:t>
      </w:r>
      <w:r w:rsidR="006459AD">
        <w:t xml:space="preserve"> </w:t>
      </w:r>
    </w:p>
    <w:p w14:paraId="2D51AACD" w14:textId="57998F68" w:rsidR="00D03287" w:rsidRDefault="006459AD" w:rsidP="00D03287">
      <w:pPr>
        <w:pStyle w:val="Body"/>
        <w:ind w:firstLine="0"/>
      </w:pPr>
      <w:r>
        <w:t xml:space="preserve">Printing out a </w:t>
      </w:r>
      <w:r w:rsidRPr="008579A5">
        <w:rPr>
          <w:rStyle w:val="CodeinText"/>
        </w:rPr>
        <w:t>Variant</w:t>
      </w:r>
      <w:r>
        <w:t xml:space="preserve"> value gives an error: </w:t>
      </w:r>
    </w:p>
    <w:p w14:paraId="094FF8E4" w14:textId="77777777" w:rsidR="006459AD" w:rsidRPr="006459AD" w:rsidRDefault="006459AD" w:rsidP="006459AD">
      <w:pPr>
        <w:pStyle w:val="CodeBoldItalics"/>
      </w:pPr>
      <w:r w:rsidRPr="006459AD">
        <w:t>invalid call to 'print': could not deduce parameter 'Ts' of callee 'print'</w:t>
      </w:r>
    </w:p>
    <w:p w14:paraId="2E596B8A" w14:textId="36029BF4" w:rsidR="00D0599B" w:rsidRDefault="006459AD" w:rsidP="00D03287">
      <w:pPr>
        <w:pStyle w:val="Body"/>
        <w:ind w:firstLine="0"/>
      </w:pPr>
      <w:r>
        <w:t>Why</w:t>
      </w:r>
      <w:r w:rsidR="008579A5">
        <w:t xml:space="preserve"> is this</w:t>
      </w:r>
      <w:r>
        <w:t xml:space="preserve">? Because </w:t>
      </w:r>
      <w:r w:rsidRPr="008579A5">
        <w:rPr>
          <w:rStyle w:val="CodeinText"/>
        </w:rPr>
        <w:t>print</w:t>
      </w:r>
      <w:r>
        <w:t xml:space="preserve"> doesn’t know the type of the </w:t>
      </w:r>
      <w:r w:rsidRPr="008579A5">
        <w:rPr>
          <w:rStyle w:val="CodeinText"/>
        </w:rPr>
        <w:t>Variant</w:t>
      </w:r>
      <w:r>
        <w:t xml:space="preserve">. </w:t>
      </w:r>
      <w:r w:rsidR="00D0599B">
        <w:t>But this works:</w:t>
      </w:r>
    </w:p>
    <w:p w14:paraId="62D0987B" w14:textId="77777777" w:rsidR="00D0599B" w:rsidRPr="00D0599B" w:rsidRDefault="00D0599B" w:rsidP="00D0599B">
      <w:pPr>
        <w:pStyle w:val="Body"/>
        <w:rPr>
          <w:rStyle w:val="CodeinText"/>
        </w:rPr>
      </w:pPr>
      <w:r w:rsidRPr="00D0599B">
        <w:rPr>
          <w:rStyle w:val="CodeinText"/>
        </w:rPr>
        <w:tab/>
      </w:r>
      <w:r w:rsidRPr="00D0599B">
        <w:rPr>
          <w:rStyle w:val="CodeinText"/>
        </w:rPr>
        <w:tab/>
        <w:t> print(</w:t>
      </w:r>
      <w:r w:rsidRPr="008579A5">
        <w:rPr>
          <w:rStyle w:val="CodeinText"/>
          <w:b/>
          <w:bCs/>
        </w:rPr>
        <w:t>v1[Int</w:t>
      </w:r>
      <w:proofErr w:type="gramStart"/>
      <w:r w:rsidRPr="008579A5">
        <w:rPr>
          <w:rStyle w:val="CodeinText"/>
          <w:b/>
          <w:bCs/>
        </w:rPr>
        <w:t>]</w:t>
      </w:r>
      <w:r w:rsidRPr="00D0599B">
        <w:rPr>
          <w:rStyle w:val="CodeinText"/>
        </w:rPr>
        <w:t>)  #</w:t>
      </w:r>
      <w:proofErr w:type="gramEnd"/>
      <w:r w:rsidRPr="00D0599B">
        <w:rPr>
          <w:rStyle w:val="CodeinText"/>
        </w:rPr>
        <w:t xml:space="preserve"> =&gt; 1</w:t>
      </w:r>
    </w:p>
    <w:p w14:paraId="5AE2CA65" w14:textId="77777777" w:rsidR="007B3D1C" w:rsidRDefault="007B3D1C" w:rsidP="00D03287">
      <w:pPr>
        <w:pStyle w:val="Body"/>
        <w:ind w:firstLine="0"/>
      </w:pPr>
    </w:p>
    <w:p w14:paraId="21104C68" w14:textId="278DCCDA" w:rsidR="006459AD" w:rsidRDefault="006459AD" w:rsidP="00D03287">
      <w:pPr>
        <w:pStyle w:val="Body"/>
        <w:ind w:firstLine="0"/>
      </w:pPr>
      <w:r>
        <w:t xml:space="preserve">We </w:t>
      </w:r>
      <w:r w:rsidR="00D0599B">
        <w:t>must</w:t>
      </w:r>
      <w:r>
        <w:t xml:space="preserve"> find </w:t>
      </w:r>
      <w:r w:rsidR="00D0599B">
        <w:t>out</w:t>
      </w:r>
      <w:r>
        <w:t xml:space="preserve"> </w:t>
      </w:r>
      <w:r w:rsidR="00D0599B">
        <w:t>the type first</w:t>
      </w:r>
      <w:r>
        <w:t xml:space="preserve">, which is done with the </w:t>
      </w:r>
      <w:r w:rsidRPr="006459AD">
        <w:rPr>
          <w:rStyle w:val="CodeinText"/>
        </w:rPr>
        <w:t>isa</w:t>
      </w:r>
      <w:r>
        <w:t xml:space="preserve"> method:</w:t>
      </w:r>
    </w:p>
    <w:p w14:paraId="3E735C88" w14:textId="77777777" w:rsidR="00D0599B" w:rsidRDefault="00D0599B" w:rsidP="00D03287">
      <w:pPr>
        <w:pStyle w:val="Body"/>
        <w:ind w:firstLine="0"/>
      </w:pPr>
    </w:p>
    <w:p w14:paraId="5B614F4A" w14:textId="7E76C782" w:rsidR="00D0599B" w:rsidRPr="00D0599B" w:rsidRDefault="00D0599B" w:rsidP="00D0599B">
      <w:pPr>
        <w:pStyle w:val="Code"/>
        <w:ind w:firstLine="450"/>
      </w:pPr>
      <w:r>
        <w:t xml:space="preserve"> </w:t>
      </w:r>
      <w:r w:rsidRPr="00D0599B">
        <w:t>if v3.</w:t>
      </w:r>
      <w:r w:rsidRPr="007B3D1C">
        <w:rPr>
          <w:b/>
          <w:bCs/>
        </w:rPr>
        <w:t>isa</w:t>
      </w:r>
      <w:r w:rsidRPr="00740006">
        <w:rPr>
          <w:b/>
          <w:bCs/>
        </w:rPr>
        <w:t>[String]</w:t>
      </w:r>
      <w:r w:rsidRPr="00D0599B">
        <w:t>():</w:t>
      </w:r>
    </w:p>
    <w:p w14:paraId="3F2B9F4D" w14:textId="2DD0CC5A" w:rsidR="00D0599B" w:rsidRDefault="00D0599B" w:rsidP="00D0599B">
      <w:pPr>
        <w:pStyle w:val="Code"/>
      </w:pPr>
      <w:r w:rsidRPr="00D0599B">
        <w:t xml:space="preserve">        </w:t>
      </w:r>
      <w:r>
        <w:t xml:space="preserve"> </w:t>
      </w:r>
      <w:r w:rsidRPr="00D0599B">
        <w:t>print(v3[String])  # =&gt; Mojo</w:t>
      </w:r>
    </w:p>
    <w:p w14:paraId="20A66DE3" w14:textId="77777777" w:rsidR="007B3D1C" w:rsidRDefault="007B3D1C" w:rsidP="00D0599B">
      <w:pPr>
        <w:pStyle w:val="Code"/>
      </w:pPr>
    </w:p>
    <w:p w14:paraId="3F18F7FB" w14:textId="1B10D377" w:rsidR="007B3D1C" w:rsidRDefault="00706CD3" w:rsidP="00706CD3">
      <w:pPr>
        <w:pStyle w:val="Body"/>
        <w:ind w:firstLine="0"/>
      </w:pPr>
      <w:r>
        <w:t xml:space="preserve">The </w:t>
      </w:r>
      <w:r w:rsidRPr="00740006">
        <w:rPr>
          <w:rStyle w:val="CodeinText"/>
        </w:rPr>
        <w:t>set</w:t>
      </w:r>
      <w:r>
        <w:t xml:space="preserve"> method changes </w:t>
      </w:r>
      <w:proofErr w:type="gramStart"/>
      <w:r>
        <w:t>a Variant</w:t>
      </w:r>
      <w:proofErr w:type="gramEnd"/>
      <w:r>
        <w:t xml:space="preserve"> value,</w:t>
      </w:r>
      <w:r w:rsidR="00740006">
        <w:t xml:space="preserve">  even switching t</w:t>
      </w:r>
      <w:r w:rsidR="008579A5">
        <w:t>o another</w:t>
      </w:r>
      <w:r w:rsidR="00740006">
        <w:t xml:space="preserve"> type</w:t>
      </w:r>
      <w:r w:rsidR="008579A5">
        <w:t xml:space="preserve"> of the </w:t>
      </w:r>
      <w:r w:rsidR="008579A5" w:rsidRPr="008579A5">
        <w:rPr>
          <w:rStyle w:val="CodeinText"/>
        </w:rPr>
        <w:t>Variant</w:t>
      </w:r>
      <w:r w:rsidR="00740006">
        <w:t>:</w:t>
      </w:r>
    </w:p>
    <w:p w14:paraId="50461CB0" w14:textId="77777777" w:rsidR="00706CD3" w:rsidRDefault="00706CD3" w:rsidP="00706CD3">
      <w:pPr>
        <w:pStyle w:val="Body"/>
        <w:ind w:firstLine="0"/>
      </w:pPr>
    </w:p>
    <w:p w14:paraId="00FE66FA" w14:textId="68601868" w:rsidR="00740006" w:rsidRPr="00740006" w:rsidRDefault="00740006" w:rsidP="00740006">
      <w:pPr>
        <w:pStyle w:val="Code"/>
      </w:pPr>
      <w:r>
        <w:t xml:space="preserve">    </w:t>
      </w:r>
      <w:r w:rsidRPr="00740006">
        <w:t>v1</w:t>
      </w:r>
      <w:r w:rsidRPr="00740006">
        <w:rPr>
          <w:b/>
          <w:bCs/>
        </w:rPr>
        <w:t>.set[Int]</w:t>
      </w:r>
      <w:r w:rsidRPr="00740006">
        <w:t>(12)</w:t>
      </w:r>
    </w:p>
    <w:p w14:paraId="3AC13A52" w14:textId="77777777" w:rsidR="00740006" w:rsidRPr="00740006" w:rsidRDefault="00740006" w:rsidP="00740006">
      <w:pPr>
        <w:pStyle w:val="Code"/>
      </w:pPr>
      <w:r w:rsidRPr="00740006">
        <w:t>    print(v1[Int])  # =&gt; 12</w:t>
      </w:r>
    </w:p>
    <w:p w14:paraId="21E729CB" w14:textId="77777777" w:rsidR="00740006" w:rsidRPr="00740006" w:rsidRDefault="00740006" w:rsidP="00740006">
      <w:pPr>
        <w:pStyle w:val="Code"/>
      </w:pPr>
      <w:r w:rsidRPr="00740006">
        <w:t>    v1</w:t>
      </w:r>
      <w:r w:rsidRPr="00740006">
        <w:rPr>
          <w:b/>
          <w:bCs/>
        </w:rPr>
        <w:t>.set[Float64]</w:t>
      </w:r>
      <w:r w:rsidRPr="00740006">
        <w:t>(3.14)</w:t>
      </w:r>
    </w:p>
    <w:p w14:paraId="3C3B130F" w14:textId="77777777" w:rsidR="00740006" w:rsidRDefault="00740006" w:rsidP="00740006">
      <w:pPr>
        <w:pStyle w:val="Code"/>
      </w:pPr>
      <w:r w:rsidRPr="00740006">
        <w:t>    print(v1[Float64])  # =&gt; 3.14</w:t>
      </w:r>
    </w:p>
    <w:p w14:paraId="46D982D3" w14:textId="77777777" w:rsidR="00740006" w:rsidRDefault="00740006" w:rsidP="00740006">
      <w:pPr>
        <w:pStyle w:val="Code"/>
        <w:ind w:left="0"/>
      </w:pPr>
    </w:p>
    <w:p w14:paraId="4645EF8D" w14:textId="6F8D3818" w:rsidR="00740006" w:rsidRDefault="00740006" w:rsidP="00740006">
      <w:pPr>
        <w:pStyle w:val="Body"/>
        <w:ind w:firstLine="0"/>
      </w:pPr>
      <w:r>
        <w:t>But this doesn’t work:</w:t>
      </w:r>
    </w:p>
    <w:p w14:paraId="7EB03795" w14:textId="77777777" w:rsidR="00740006" w:rsidRDefault="00740006" w:rsidP="00740006">
      <w:pPr>
        <w:pStyle w:val="Code"/>
        <w:ind w:left="0"/>
      </w:pPr>
    </w:p>
    <w:p w14:paraId="7D2480A3" w14:textId="77777777" w:rsidR="00740006" w:rsidRPr="00740006" w:rsidRDefault="00740006" w:rsidP="00740006">
      <w:pPr>
        <w:pStyle w:val="Code"/>
      </w:pPr>
      <w:r w:rsidRPr="00740006">
        <w:tab/>
        <w:t>v1.set[String]("Mojo")</w:t>
      </w:r>
    </w:p>
    <w:p w14:paraId="7C67D5A9" w14:textId="77777777" w:rsidR="00740006" w:rsidRPr="00740006" w:rsidRDefault="00740006" w:rsidP="00740006">
      <w:pPr>
        <w:pStyle w:val="Code"/>
      </w:pPr>
      <w:r w:rsidRPr="00740006">
        <w:t>    # =&gt; error: constraint failed: not a union element type</w:t>
      </w:r>
    </w:p>
    <w:p w14:paraId="367CBCB1" w14:textId="77777777" w:rsidR="00740006" w:rsidRPr="00740006" w:rsidRDefault="00740006" w:rsidP="00740006">
      <w:pPr>
        <w:pStyle w:val="Code"/>
      </w:pPr>
    </w:p>
    <w:p w14:paraId="50C1B197" w14:textId="32BE80F6" w:rsidR="00740006" w:rsidRDefault="00740006" w:rsidP="00740006">
      <w:pPr>
        <w:pStyle w:val="Body"/>
        <w:ind w:firstLine="0"/>
      </w:pPr>
      <w:r>
        <w:t xml:space="preserve">So, how can we ask if a type is supported in the </w:t>
      </w:r>
      <w:r w:rsidRPr="00740006">
        <w:rPr>
          <w:rStyle w:val="CodeinText"/>
        </w:rPr>
        <w:t>Variant</w:t>
      </w:r>
      <w:r>
        <w:t>?</w:t>
      </w:r>
      <w:r w:rsidR="00675639">
        <w:t xml:space="preserve"> This </w:t>
      </w:r>
      <w:r w:rsidR="008579A5">
        <w:t>works</w:t>
      </w:r>
      <w:r w:rsidR="00675639">
        <w:t xml:space="preserve"> as follows:</w:t>
      </w:r>
    </w:p>
    <w:p w14:paraId="018C21E1" w14:textId="77777777" w:rsidR="00917D1C" w:rsidRDefault="00917D1C" w:rsidP="00917D1C">
      <w:pPr>
        <w:pStyle w:val="Code"/>
      </w:pPr>
      <w:r>
        <w:tab/>
      </w:r>
      <w:r>
        <w:tab/>
      </w:r>
    </w:p>
    <w:p w14:paraId="0D5A4D4F" w14:textId="2B9801DC" w:rsidR="00917D1C" w:rsidRPr="00917D1C" w:rsidRDefault="00917D1C" w:rsidP="00917D1C">
      <w:pPr>
        <w:pStyle w:val="Code"/>
        <w:ind w:firstLine="450"/>
      </w:pPr>
      <w:r w:rsidRPr="00917D1C">
        <w:t>if v1</w:t>
      </w:r>
      <w:r w:rsidRPr="00917D1C">
        <w:rPr>
          <w:b/>
          <w:bCs/>
        </w:rPr>
        <w:t>.is_type_supported[Float64]</w:t>
      </w:r>
      <w:r w:rsidRPr="00917D1C">
        <w:t>():</w:t>
      </w:r>
    </w:p>
    <w:p w14:paraId="5C548905" w14:textId="77777777" w:rsidR="00917D1C" w:rsidRPr="00917D1C" w:rsidRDefault="00917D1C" w:rsidP="00917D1C">
      <w:pPr>
        <w:pStyle w:val="Code"/>
      </w:pPr>
      <w:r w:rsidRPr="00917D1C">
        <w:t>        v1 = Float64(2.71)</w:t>
      </w:r>
    </w:p>
    <w:p w14:paraId="3219686F" w14:textId="5A23C962" w:rsidR="00917D1C" w:rsidRDefault="00917D1C" w:rsidP="00917D1C">
      <w:pPr>
        <w:pStyle w:val="Code"/>
      </w:pPr>
      <w:r w:rsidRPr="00917D1C">
        <w:t xml:space="preserve">    </w:t>
      </w:r>
      <w:r>
        <w:t xml:space="preserve">    </w:t>
      </w:r>
      <w:r w:rsidRPr="00917D1C">
        <w:t>print(v1[Float64])  # =&gt; 2.71</w:t>
      </w:r>
    </w:p>
    <w:p w14:paraId="40C08158" w14:textId="77777777" w:rsidR="00703985" w:rsidRDefault="00703985" w:rsidP="00917D1C">
      <w:pPr>
        <w:pStyle w:val="Code"/>
      </w:pPr>
    </w:p>
    <w:p w14:paraId="034FCE3E" w14:textId="7612498F" w:rsidR="00A74519" w:rsidRPr="00A74519" w:rsidRDefault="00703985" w:rsidP="00A74519">
      <w:pPr>
        <w:pStyle w:val="Body"/>
      </w:pPr>
      <w:r>
        <w:t xml:space="preserve">Testing type correctness at run-time is vital for the </w:t>
      </w:r>
      <w:r w:rsidRPr="008579A5">
        <w:rPr>
          <w:rStyle w:val="CodeinText"/>
        </w:rPr>
        <w:t>Variant</w:t>
      </w:r>
      <w:r>
        <w:t xml:space="preserve"> methods. If not, the program could crash or show undefined behavior, returning unsafe and </w:t>
      </w:r>
      <w:r w:rsidRPr="00703985">
        <w:t>garbage data</w:t>
      </w:r>
      <w:r>
        <w:t>!</w:t>
      </w:r>
      <w:r w:rsidR="00A74519">
        <w:t xml:space="preserve"> (That’s why you need </w:t>
      </w:r>
      <w:proofErr w:type="spellStart"/>
      <w:r w:rsidR="00A74519" w:rsidRPr="00A74519">
        <w:rPr>
          <w:rStyle w:val="CodeinText"/>
        </w:rPr>
        <w:t>fn</w:t>
      </w:r>
      <w:proofErr w:type="spellEnd"/>
      <w:r w:rsidR="00A74519" w:rsidRPr="00A74519">
        <w:rPr>
          <w:rStyle w:val="CodeinText"/>
        </w:rPr>
        <w:t xml:space="preserve"> main() raises</w:t>
      </w:r>
      <w:r w:rsidR="00A74519">
        <w:rPr>
          <w:rStyle w:val="CodeinText"/>
        </w:rPr>
        <w:t xml:space="preserve"> </w:t>
      </w:r>
      <w:r w:rsidR="00A74519" w:rsidRPr="00A74519">
        <w:t>for this code</w:t>
      </w:r>
      <w:r w:rsidR="00A74519">
        <w:t>.)</w:t>
      </w:r>
    </w:p>
    <w:p w14:paraId="07CC3431" w14:textId="27A7C311" w:rsidR="00703985" w:rsidRPr="00917D1C" w:rsidRDefault="00703985" w:rsidP="00703985">
      <w:pPr>
        <w:pStyle w:val="Body"/>
      </w:pPr>
    </w:p>
    <w:p w14:paraId="3BD9A3AA" w14:textId="59D31840" w:rsidR="007B3D1C" w:rsidRDefault="007B3D1C" w:rsidP="007B3D1C">
      <w:pPr>
        <w:pStyle w:val="Body"/>
      </w:pPr>
      <w:r>
        <w:t xml:space="preserve">Finally, combining </w:t>
      </w:r>
      <w:r w:rsidRPr="00706CD3">
        <w:rPr>
          <w:rStyle w:val="CodeinText"/>
        </w:rPr>
        <w:t>List</w:t>
      </w:r>
      <w:r>
        <w:t xml:space="preserve"> with </w:t>
      </w:r>
      <w:r w:rsidRPr="00706CD3">
        <w:rPr>
          <w:rStyle w:val="CodeinText"/>
        </w:rPr>
        <w:t>Variant</w:t>
      </w:r>
      <w:r>
        <w:t xml:space="preserve"> shows </w:t>
      </w:r>
      <w:r w:rsidR="008579A5">
        <w:t>how</w:t>
      </w:r>
      <w:r>
        <w:t xml:space="preserve"> to make </w:t>
      </w:r>
      <w:r w:rsidR="008579A5">
        <w:t>l</w:t>
      </w:r>
      <w:r>
        <w:t>ists with different type values:</w:t>
      </w:r>
    </w:p>
    <w:p w14:paraId="33A9D6AC" w14:textId="77777777" w:rsidR="007B3D1C" w:rsidRDefault="007B3D1C" w:rsidP="007B3D1C">
      <w:pPr>
        <w:pStyle w:val="Body"/>
      </w:pPr>
    </w:p>
    <w:p w14:paraId="6D4F1356" w14:textId="186A49AE" w:rsidR="00706CD3" w:rsidRPr="00706CD3" w:rsidRDefault="007B3D1C" w:rsidP="00706CD3">
      <w:pPr>
        <w:pStyle w:val="Code"/>
      </w:pPr>
      <w:r>
        <w:tab/>
      </w:r>
      <w:r w:rsidR="00706CD3" w:rsidRPr="00706CD3">
        <w:t>fn print_variant(value: Variant[Int, Float64]):</w:t>
      </w:r>
    </w:p>
    <w:p w14:paraId="0DA5C906" w14:textId="05BD91A0" w:rsidR="00706CD3" w:rsidRPr="00706CD3" w:rsidRDefault="00706CD3" w:rsidP="00706CD3">
      <w:pPr>
        <w:pStyle w:val="Code"/>
      </w:pPr>
      <w:r w:rsidRPr="00706CD3">
        <w:t xml:space="preserve">    </w:t>
      </w:r>
      <w:r>
        <w:t xml:space="preserve">     </w:t>
      </w:r>
      <w:r w:rsidRPr="00706CD3">
        <w:t>if value.isa[Int]():</w:t>
      </w:r>
    </w:p>
    <w:p w14:paraId="2C1DAB8B" w14:textId="54885594" w:rsidR="00706CD3" w:rsidRPr="00706CD3" w:rsidRDefault="00706CD3" w:rsidP="00706CD3">
      <w:pPr>
        <w:pStyle w:val="Code"/>
      </w:pPr>
      <w:r w:rsidRPr="00706CD3">
        <w:t xml:space="preserve">        </w:t>
      </w:r>
      <w:r>
        <w:tab/>
      </w:r>
      <w:r w:rsidRPr="00706CD3">
        <w:t>print(value[Int], end=" / ")</w:t>
      </w:r>
    </w:p>
    <w:p w14:paraId="094ACE76" w14:textId="06A251CE" w:rsidR="00706CD3" w:rsidRPr="00706CD3" w:rsidRDefault="00706CD3" w:rsidP="00706CD3">
      <w:pPr>
        <w:pStyle w:val="Code"/>
      </w:pPr>
      <w:r w:rsidRPr="00706CD3">
        <w:t xml:space="preserve">    </w:t>
      </w:r>
      <w:r>
        <w:tab/>
        <w:t xml:space="preserve">    </w:t>
      </w:r>
      <w:r w:rsidRPr="00706CD3">
        <w:t>else:</w:t>
      </w:r>
    </w:p>
    <w:p w14:paraId="15DF4BFA" w14:textId="2B49F1A8" w:rsidR="00706CD3" w:rsidRPr="00706CD3" w:rsidRDefault="00706CD3" w:rsidP="00706CD3">
      <w:pPr>
        <w:pStyle w:val="Code"/>
      </w:pPr>
      <w:r w:rsidRPr="00706CD3">
        <w:t xml:space="preserve">        </w:t>
      </w:r>
      <w:r>
        <w:t xml:space="preserve">    </w:t>
      </w:r>
      <w:r w:rsidRPr="00706CD3">
        <w:t>print(value[Float64], end=" / ")</w:t>
      </w:r>
    </w:p>
    <w:p w14:paraId="4FD9B79A" w14:textId="327277C2" w:rsidR="007B3D1C" w:rsidRDefault="007B3D1C" w:rsidP="00706CD3">
      <w:pPr>
        <w:pStyle w:val="Code"/>
      </w:pPr>
    </w:p>
    <w:p w14:paraId="7392878F" w14:textId="77777777" w:rsidR="00706CD3" w:rsidRDefault="00706CD3" w:rsidP="00706CD3">
      <w:pPr>
        <w:pStyle w:val="Code"/>
      </w:pPr>
    </w:p>
    <w:p w14:paraId="55C89CCC" w14:textId="583864C5" w:rsidR="00706CD3" w:rsidRPr="00706CD3" w:rsidRDefault="00706CD3" w:rsidP="00706CD3">
      <w:pPr>
        <w:pStyle w:val="Code"/>
      </w:pPr>
      <w:r>
        <w:t xml:space="preserve">    </w:t>
      </w:r>
      <w:r w:rsidRPr="00706CD3">
        <w:t xml:space="preserve">var a = </w:t>
      </w:r>
      <w:r w:rsidRPr="00706CD3">
        <w:rPr>
          <w:b/>
          <w:bCs/>
        </w:rPr>
        <w:t>List[Variant[Int, Float64</w:t>
      </w:r>
      <w:r w:rsidRPr="00706CD3">
        <w:t>]](1, 2.5, 3, 4.5, 5)</w:t>
      </w:r>
    </w:p>
    <w:p w14:paraId="0C3426CA" w14:textId="77777777" w:rsidR="00706CD3" w:rsidRPr="00706CD3" w:rsidRDefault="00706CD3" w:rsidP="00706CD3">
      <w:pPr>
        <w:pStyle w:val="Code"/>
      </w:pPr>
      <w:r w:rsidRPr="00706CD3">
        <w:t xml:space="preserve">    var b = </w:t>
      </w:r>
      <w:r w:rsidRPr="00706CD3">
        <w:rPr>
          <w:b/>
          <w:bCs/>
        </w:rPr>
        <w:t>List[Variant[Int, StringLiteral]]</w:t>
      </w:r>
      <w:r w:rsidRPr="00706CD3">
        <w:t>(1, "Hi", 3, "Hello", 5)</w:t>
      </w:r>
    </w:p>
    <w:p w14:paraId="47C0BD58" w14:textId="77777777" w:rsidR="00706CD3" w:rsidRPr="00706CD3" w:rsidRDefault="00706CD3" w:rsidP="00706CD3">
      <w:pPr>
        <w:pStyle w:val="Code"/>
      </w:pPr>
      <w:r w:rsidRPr="00706CD3">
        <w:t>    for i in range(len(a)):</w:t>
      </w:r>
    </w:p>
    <w:p w14:paraId="482CA805" w14:textId="77777777" w:rsidR="00706CD3" w:rsidRPr="00706CD3" w:rsidRDefault="00706CD3" w:rsidP="00706CD3">
      <w:pPr>
        <w:pStyle w:val="Code"/>
      </w:pPr>
      <w:r w:rsidRPr="00706CD3">
        <w:t>        print_variant(a[i])</w:t>
      </w:r>
    </w:p>
    <w:p w14:paraId="7436937E" w14:textId="77777777" w:rsidR="00706CD3" w:rsidRPr="00706CD3" w:rsidRDefault="00706CD3" w:rsidP="00706CD3">
      <w:pPr>
        <w:pStyle w:val="Code"/>
      </w:pPr>
      <w:r w:rsidRPr="00706CD3">
        <w:t>    # =&gt; 1 / 2.5 / 3 / 4.5 / 5 /</w:t>
      </w:r>
    </w:p>
    <w:p w14:paraId="35A89579" w14:textId="7C490C46" w:rsidR="00706CD3" w:rsidRDefault="00740006" w:rsidP="00740006">
      <w:pPr>
        <w:pStyle w:val="SidebarHead"/>
      </w:pPr>
      <w:r>
        <w:t>Experiment 8_4  Variant</w:t>
      </w:r>
    </w:p>
    <w:p w14:paraId="3E751606" w14:textId="78A45452" w:rsidR="00D0599B" w:rsidRDefault="00740006" w:rsidP="00917D1C">
      <w:pPr>
        <w:pStyle w:val="SidebarEnd"/>
      </w:pPr>
      <w:r>
        <w:t xml:space="preserve">Write a </w:t>
      </w:r>
      <w:proofErr w:type="spellStart"/>
      <w:r w:rsidRPr="00740006">
        <w:rPr>
          <w:rStyle w:val="CodeinText"/>
        </w:rPr>
        <w:t>to_string</w:t>
      </w:r>
      <w:proofErr w:type="spellEnd"/>
      <w:r>
        <w:t xml:space="preserve"> function for the </w:t>
      </w:r>
      <w:proofErr w:type="gramStart"/>
      <w:r>
        <w:t>type</w:t>
      </w:r>
      <w:proofErr w:type="gramEnd"/>
      <w:r>
        <w:t xml:space="preserve"> </w:t>
      </w:r>
      <w:r w:rsidRPr="00740006">
        <w:rPr>
          <w:rStyle w:val="CodeinText"/>
        </w:rPr>
        <w:t>Variant[Int,</w:t>
      </w:r>
      <w:r w:rsidR="008579A5">
        <w:rPr>
          <w:rStyle w:val="CodeinText"/>
        </w:rPr>
        <w:t xml:space="preserve"> </w:t>
      </w:r>
      <w:r w:rsidRPr="00740006">
        <w:rPr>
          <w:rStyle w:val="CodeinText"/>
        </w:rPr>
        <w:t>String]</w:t>
      </w:r>
      <w:r>
        <w:t xml:space="preserve"> and test </w:t>
      </w:r>
      <w:r w:rsidR="00111FF5">
        <w:t xml:space="preserve">it </w:t>
      </w:r>
      <w:r>
        <w:t>out.</w:t>
      </w:r>
      <w:r w:rsidR="00917D1C">
        <w:t xml:space="preserve">       </w:t>
      </w:r>
    </w:p>
    <w:p w14:paraId="2D9D96AE" w14:textId="77777777" w:rsidR="006459AD" w:rsidRDefault="006459AD" w:rsidP="00D03287">
      <w:pPr>
        <w:pStyle w:val="Body"/>
        <w:ind w:firstLine="0"/>
      </w:pPr>
    </w:p>
    <w:p w14:paraId="5C882923" w14:textId="2011AC9F" w:rsidR="005924F1" w:rsidRDefault="005924F1" w:rsidP="00B75DAB">
      <w:pPr>
        <w:pStyle w:val="Body"/>
        <w:ind w:firstLine="0"/>
      </w:pPr>
      <w:r>
        <w:t xml:space="preserve">Now we leave the </w:t>
      </w:r>
      <w:r w:rsidR="003F10C3">
        <w:t>traditional</w:t>
      </w:r>
      <w:r>
        <w:t xml:space="preserve"> collection types and start discussing collection types that are used in calculations</w:t>
      </w:r>
      <w:r w:rsidR="003F10C3">
        <w:t xml:space="preserve">, like </w:t>
      </w:r>
      <w:r w:rsidR="003F10C3" w:rsidRPr="003F10C3">
        <w:rPr>
          <w:rStyle w:val="CodeinText"/>
        </w:rPr>
        <w:t>Tensor</w:t>
      </w:r>
      <w:r>
        <w:t xml:space="preserve">. </w:t>
      </w:r>
      <w:r w:rsidR="003F10C3">
        <w:t>Let’s first look at some supporting types.</w:t>
      </w:r>
    </w:p>
    <w:p w14:paraId="0F72FD85" w14:textId="77777777" w:rsidR="008579A5" w:rsidRDefault="008579A5" w:rsidP="00B75DAB">
      <w:pPr>
        <w:pStyle w:val="Body"/>
        <w:ind w:firstLine="0"/>
      </w:pPr>
    </w:p>
    <w:p w14:paraId="5E7B435F" w14:textId="77777777" w:rsidR="003F10C3" w:rsidRDefault="003F10C3" w:rsidP="00B75DAB">
      <w:pPr>
        <w:pStyle w:val="Body"/>
        <w:ind w:firstLine="0"/>
      </w:pPr>
    </w:p>
    <w:p w14:paraId="25BF1306" w14:textId="3F8CE37F" w:rsidR="005924F1" w:rsidRDefault="005924F1" w:rsidP="00111FF5">
      <w:pPr>
        <w:pStyle w:val="Head1"/>
        <w:numPr>
          <w:ilvl w:val="1"/>
          <w:numId w:val="39"/>
        </w:numPr>
      </w:pPr>
      <w:r w:rsidRPr="005924F1">
        <w:lastRenderedPageBreak/>
        <w:tab/>
        <w:t>Supporting types in calculations</w:t>
      </w:r>
    </w:p>
    <w:p w14:paraId="762BCE75" w14:textId="04BFFBC0" w:rsidR="005924F1" w:rsidRDefault="005924F1" w:rsidP="005924F1">
      <w:pPr>
        <w:pStyle w:val="Body1"/>
      </w:pPr>
      <w:r>
        <w:t>Mojo has special type</w:t>
      </w:r>
      <w:r w:rsidR="003F10C3">
        <w:t>s</w:t>
      </w:r>
      <w:r>
        <w:t xml:space="preserve"> </w:t>
      </w:r>
      <w:r w:rsidR="003F10C3">
        <w:t>to work with</w:t>
      </w:r>
      <w:r w:rsidR="003E2012">
        <w:t xml:space="preserve"> dimension</w:t>
      </w:r>
      <w:r w:rsidR="003F10C3">
        <w:t>s</w:t>
      </w:r>
      <w:r>
        <w:t>.</w:t>
      </w:r>
      <w:r w:rsidR="003F10C3">
        <w:t xml:space="preserve"> Think about the (x, y, z) 3-dimensional axis system to get an idea of what a dimension is. A </w:t>
      </w:r>
      <w:r w:rsidR="003F10C3" w:rsidRPr="003F10C3">
        <w:rPr>
          <w:rStyle w:val="CodeinText"/>
        </w:rPr>
        <w:t>List</w:t>
      </w:r>
      <w:r w:rsidR="003F10C3">
        <w:t xml:space="preserve"> has one dimension, like a Vector in other languages. A matrix has two dimensions: rows and columns. </w:t>
      </w:r>
    </w:p>
    <w:p w14:paraId="6A9BC2E5" w14:textId="77777777" w:rsidR="00B615E5" w:rsidRDefault="00B615E5" w:rsidP="00B615E5">
      <w:pPr>
        <w:pStyle w:val="Body"/>
        <w:ind w:firstLine="0"/>
      </w:pPr>
    </w:p>
    <w:p w14:paraId="22E55622" w14:textId="63C22632" w:rsidR="00B615E5" w:rsidRDefault="00B615E5" w:rsidP="00B615E5">
      <w:pPr>
        <w:pStyle w:val="Head2"/>
        <w:numPr>
          <w:ilvl w:val="0"/>
          <w:numId w:val="0"/>
        </w:numPr>
        <w:ind w:left="1224" w:hanging="1224"/>
      </w:pPr>
      <w:r>
        <w:t xml:space="preserve">8.8.1 Index and </w:t>
      </w:r>
      <w:proofErr w:type="spellStart"/>
      <w:r>
        <w:t>IndexList</w:t>
      </w:r>
      <w:proofErr w:type="spellEnd"/>
    </w:p>
    <w:p w14:paraId="532618D0" w14:textId="77777777" w:rsidR="00B615E5" w:rsidRDefault="00B615E5" w:rsidP="00B615E5">
      <w:pPr>
        <w:pStyle w:val="Body1"/>
      </w:pPr>
      <w:r>
        <w:t xml:space="preserve">An </w:t>
      </w:r>
      <w:proofErr w:type="spellStart"/>
      <w:r w:rsidRPr="003979EF">
        <w:rPr>
          <w:rStyle w:val="CodeinText"/>
        </w:rPr>
        <w:t>IndexList</w:t>
      </w:r>
      <w:proofErr w:type="spellEnd"/>
      <w:r w:rsidRPr="008A66DB">
        <w:t xml:space="preserve"> is a struct that represents N-dimensional indices. It's commonly used for working with multi-dimensional data structures and coordinates.</w:t>
      </w:r>
      <w:r>
        <w:t xml:space="preserve"> </w:t>
      </w:r>
    </w:p>
    <w:p w14:paraId="7792C1D2" w14:textId="77777777" w:rsidR="00B615E5" w:rsidRDefault="00B615E5" w:rsidP="00B615E5">
      <w:pPr>
        <w:pStyle w:val="Body"/>
        <w:ind w:firstLine="0"/>
        <w:rPr>
          <w:rStyle w:val="CodeinText"/>
        </w:rPr>
      </w:pPr>
      <w:r>
        <w:t xml:space="preserve">Import it as: </w:t>
      </w:r>
      <w:r w:rsidRPr="008A66DB">
        <w:rPr>
          <w:rStyle w:val="CodeinText"/>
        </w:rPr>
        <w:t xml:space="preserve">from utils import </w:t>
      </w:r>
      <w:proofErr w:type="spellStart"/>
      <w:r w:rsidRPr="008A66DB">
        <w:rPr>
          <w:rStyle w:val="CodeinText"/>
        </w:rPr>
        <w:t>IndexList</w:t>
      </w:r>
      <w:proofErr w:type="spellEnd"/>
    </w:p>
    <w:p w14:paraId="54228275" w14:textId="0C75DDEF" w:rsidR="00B615E5" w:rsidRDefault="00B615E5" w:rsidP="00B615E5">
      <w:pPr>
        <w:pStyle w:val="Body"/>
        <w:ind w:firstLine="0"/>
      </w:pPr>
      <w:proofErr w:type="spellStart"/>
      <w:r w:rsidRPr="003979EF">
        <w:rPr>
          <w:rStyle w:val="CodeinText"/>
        </w:rPr>
        <w:t>IndexList</w:t>
      </w:r>
      <w:proofErr w:type="spellEnd"/>
      <w:r w:rsidRPr="00272F80">
        <w:t xml:space="preserve"> is frequently used in tensor operations, matrix manipulations</w:t>
      </w:r>
      <w:r>
        <w:t xml:space="preserve"> and</w:t>
      </w:r>
      <w:r w:rsidRPr="00272F80">
        <w:t xml:space="preserve"> layout transformations where you need to represent positions in N-dimensional space</w:t>
      </w:r>
      <w:r>
        <w:t xml:space="preserve"> </w:t>
      </w:r>
      <w:r w:rsidRPr="00272F80">
        <w:t>and other contexts where you need to represent multi-dimensional coordinates or shapes.</w:t>
      </w:r>
      <w:r>
        <w:t xml:space="preserve"> Here is an example (see </w:t>
      </w:r>
      <w:proofErr w:type="spellStart"/>
      <w:r w:rsidRPr="00850F69">
        <w:rPr>
          <w:rStyle w:val="CodeinText"/>
        </w:rPr>
        <w:t>indexlist.mojo</w:t>
      </w:r>
      <w:proofErr w:type="spellEnd"/>
      <w:r>
        <w:t>):</w:t>
      </w:r>
    </w:p>
    <w:p w14:paraId="4AF3B55E" w14:textId="77777777" w:rsidR="00B615E5" w:rsidRDefault="00B615E5" w:rsidP="00B615E5">
      <w:pPr>
        <w:pStyle w:val="Code"/>
      </w:pPr>
    </w:p>
    <w:p w14:paraId="0281C273" w14:textId="77777777" w:rsidR="00B615E5" w:rsidRPr="00850F69" w:rsidRDefault="00B615E5" w:rsidP="00B615E5">
      <w:pPr>
        <w:pStyle w:val="Code"/>
      </w:pPr>
      <w:r w:rsidRPr="00850F69">
        <w:t>from utils import Index</w:t>
      </w:r>
      <w:r>
        <w:t>, IndexList</w:t>
      </w:r>
    </w:p>
    <w:p w14:paraId="692CAD0B" w14:textId="77777777" w:rsidR="00B615E5" w:rsidRPr="00850F69" w:rsidRDefault="00B615E5" w:rsidP="00B615E5">
      <w:pPr>
        <w:pStyle w:val="Code"/>
      </w:pPr>
    </w:p>
    <w:p w14:paraId="71F76EC9" w14:textId="77777777" w:rsidR="00B615E5" w:rsidRPr="00850F69" w:rsidRDefault="00B615E5" w:rsidP="00B615E5">
      <w:pPr>
        <w:pStyle w:val="Code"/>
      </w:pPr>
      <w:r w:rsidRPr="00850F69">
        <w:t>fn main():</w:t>
      </w:r>
    </w:p>
    <w:p w14:paraId="3C621586" w14:textId="5DEF2FDD" w:rsidR="00B615E5" w:rsidRPr="00850F69" w:rsidRDefault="00B615E5" w:rsidP="00B615E5">
      <w:pPr>
        <w:pStyle w:val="Code"/>
      </w:pPr>
      <w:r w:rsidRPr="00850F69">
        <w:t xml:space="preserve">    </w:t>
      </w:r>
      <w:r>
        <w:t xml:space="preserve">var </w:t>
      </w:r>
      <w:r w:rsidRPr="00850F69">
        <w:t xml:space="preserve">index1d = Index(5)       </w:t>
      </w:r>
      <w:r>
        <w:t xml:space="preserve">   </w:t>
      </w:r>
      <w:r w:rsidRPr="00850F69">
        <w:t>#A</w:t>
      </w:r>
    </w:p>
    <w:p w14:paraId="19E07CF0" w14:textId="1D8812E1" w:rsidR="00B615E5" w:rsidRPr="00850F69" w:rsidRDefault="00B615E5" w:rsidP="00B615E5">
      <w:pPr>
        <w:pStyle w:val="Code"/>
      </w:pPr>
      <w:r w:rsidRPr="00850F69">
        <w:t xml:space="preserve">    </w:t>
      </w:r>
      <w:r>
        <w:t xml:space="preserve">var </w:t>
      </w:r>
      <w:r w:rsidRPr="00850F69">
        <w:t xml:space="preserve">index2d = Index(2, 4)   </w:t>
      </w:r>
      <w:r>
        <w:t xml:space="preserve">    </w:t>
      </w:r>
      <w:r w:rsidRPr="00850F69">
        <w:t>#B</w:t>
      </w:r>
    </w:p>
    <w:p w14:paraId="5425D30F" w14:textId="15BFB3F7" w:rsidR="00B615E5" w:rsidRPr="00850F69" w:rsidRDefault="00B615E5" w:rsidP="00B615E5">
      <w:pPr>
        <w:pStyle w:val="Code"/>
      </w:pPr>
      <w:r w:rsidRPr="00850F69">
        <w:t xml:space="preserve">    </w:t>
      </w:r>
      <w:r>
        <w:t xml:space="preserve">var </w:t>
      </w:r>
      <w:r w:rsidRPr="00850F69">
        <w:t>index3d = Index(1, 2, 3)    #C</w:t>
      </w:r>
    </w:p>
    <w:p w14:paraId="69FBAE56" w14:textId="77777777" w:rsidR="00B615E5" w:rsidRPr="00850F69" w:rsidRDefault="00B615E5" w:rsidP="00B615E5">
      <w:pPr>
        <w:pStyle w:val="CodeAnnotation"/>
      </w:pPr>
      <w:r>
        <w:t xml:space="preserve">#A </w:t>
      </w:r>
      <w:r w:rsidRPr="00850F69">
        <w:t>Create a 1D index</w:t>
      </w:r>
    </w:p>
    <w:p w14:paraId="775BF5ED" w14:textId="77777777" w:rsidR="00B615E5" w:rsidRPr="00850F69" w:rsidRDefault="00B615E5" w:rsidP="00B615E5">
      <w:pPr>
        <w:pStyle w:val="CodeAnnotation"/>
      </w:pPr>
      <w:r w:rsidRPr="00850F69">
        <w:t>#</w:t>
      </w:r>
      <w:r>
        <w:t>B</w:t>
      </w:r>
      <w:r w:rsidRPr="00850F69">
        <w:t xml:space="preserve"> Create a 2D index</w:t>
      </w:r>
    </w:p>
    <w:p w14:paraId="1DF67964" w14:textId="77777777" w:rsidR="00B615E5" w:rsidRPr="00850F69" w:rsidRDefault="00B615E5" w:rsidP="00B615E5">
      <w:pPr>
        <w:pStyle w:val="CodeAnnotation"/>
      </w:pPr>
      <w:r w:rsidRPr="00850F69">
        <w:t>#</w:t>
      </w:r>
      <w:r>
        <w:t>C</w:t>
      </w:r>
      <w:r w:rsidRPr="00850F69">
        <w:t xml:space="preserve"> Create a 3D index</w:t>
      </w:r>
    </w:p>
    <w:p w14:paraId="54844AB7" w14:textId="77777777" w:rsidR="00B615E5" w:rsidRPr="00850F69" w:rsidRDefault="00B615E5" w:rsidP="00B615E5">
      <w:pPr>
        <w:pStyle w:val="Body"/>
      </w:pPr>
    </w:p>
    <w:p w14:paraId="72332DDD" w14:textId="204D02D5" w:rsidR="00B615E5" w:rsidRDefault="00B615E5" w:rsidP="00B615E5">
      <w:pPr>
        <w:pStyle w:val="Body"/>
        <w:ind w:firstLine="0"/>
      </w:pPr>
      <w:r>
        <w:t>Y</w:t>
      </w:r>
      <w:r w:rsidRPr="00850F69">
        <w:t xml:space="preserve">ou create an </w:t>
      </w:r>
      <w:proofErr w:type="spellStart"/>
      <w:r w:rsidRPr="00850F69">
        <w:rPr>
          <w:rStyle w:val="CodeinText"/>
        </w:rPr>
        <w:t>IndexList</w:t>
      </w:r>
      <w:proofErr w:type="spellEnd"/>
      <w:r w:rsidRPr="00850F69">
        <w:t xml:space="preserve"> using the </w:t>
      </w:r>
      <w:r w:rsidRPr="00850F69">
        <w:rPr>
          <w:rStyle w:val="CodeinText"/>
        </w:rPr>
        <w:t>Index</w:t>
      </w:r>
      <w:r w:rsidRPr="00850F69">
        <w:t xml:space="preserve"> function with different dimensions</w:t>
      </w:r>
      <w:r>
        <w:t xml:space="preserve">, like </w:t>
      </w:r>
      <w:r w:rsidRPr="00B615E5">
        <w:rPr>
          <w:rStyle w:val="CodeinText"/>
        </w:rPr>
        <w:t>Index(5)</w:t>
      </w:r>
      <w:r>
        <w:t xml:space="preserve">, or </w:t>
      </w:r>
      <w:r w:rsidRPr="00B615E5">
        <w:rPr>
          <w:rStyle w:val="CodeinText"/>
        </w:rPr>
        <w:t>Index(2, 4)</w:t>
      </w:r>
      <w:r>
        <w:t xml:space="preserve"> or </w:t>
      </w:r>
      <w:r w:rsidRPr="00B615E5">
        <w:rPr>
          <w:rStyle w:val="CodeinText"/>
        </w:rPr>
        <w:t>Index(1, 2, 3)</w:t>
      </w:r>
      <w:r>
        <w:t xml:space="preserve">. </w:t>
      </w:r>
      <w:r w:rsidRPr="00B615E5">
        <w:rPr>
          <w:rStyle w:val="CodeinText"/>
        </w:rPr>
        <w:t>index1d</w:t>
      </w:r>
      <w:r>
        <w:t xml:space="preserve">, </w:t>
      </w:r>
      <w:r w:rsidRPr="00B615E5">
        <w:rPr>
          <w:rStyle w:val="CodeinText"/>
        </w:rPr>
        <w:t>index2d</w:t>
      </w:r>
      <w:r>
        <w:t xml:space="preserve"> and </w:t>
      </w:r>
      <w:r w:rsidRPr="00B615E5">
        <w:rPr>
          <w:rStyle w:val="CodeinText"/>
        </w:rPr>
        <w:t>index3d</w:t>
      </w:r>
      <w:r>
        <w:t xml:space="preserve"> are all of type  </w:t>
      </w:r>
      <w:proofErr w:type="spellStart"/>
      <w:r w:rsidRPr="00850F69">
        <w:rPr>
          <w:rStyle w:val="CodeinText"/>
        </w:rPr>
        <w:t>IndexList</w:t>
      </w:r>
      <w:proofErr w:type="spellEnd"/>
      <w:r>
        <w:t>.</w:t>
      </w:r>
      <w:r w:rsidR="00DD32D3">
        <w:t xml:space="preserve"> For example: </w:t>
      </w:r>
      <w:r w:rsidR="00DD32D3" w:rsidRPr="00B615E5">
        <w:rPr>
          <w:rStyle w:val="CodeinText"/>
        </w:rPr>
        <w:t>index2d</w:t>
      </w:r>
      <w:r w:rsidR="00DD32D3">
        <w:rPr>
          <w:rStyle w:val="CodeinText"/>
        </w:rPr>
        <w:t xml:space="preserve"> </w:t>
      </w:r>
      <w:r w:rsidR="00DD32D3" w:rsidRPr="00DD32D3">
        <w:t>has two dimensions</w:t>
      </w:r>
      <w:r w:rsidR="00DD32D3">
        <w:t>, in the first dimension it has 2 items, and in the second dimension 4 items.</w:t>
      </w:r>
    </w:p>
    <w:p w14:paraId="6EFAB457" w14:textId="77777777" w:rsidR="00B615E5" w:rsidRDefault="00B615E5" w:rsidP="00B615E5">
      <w:pPr>
        <w:pStyle w:val="Body"/>
        <w:ind w:firstLine="0"/>
      </w:pPr>
    </w:p>
    <w:p w14:paraId="1488E940" w14:textId="79F3468D" w:rsidR="005924F1" w:rsidRPr="005924F1" w:rsidRDefault="005924F1" w:rsidP="003F10C3">
      <w:pPr>
        <w:pStyle w:val="Head2"/>
        <w:numPr>
          <w:ilvl w:val="0"/>
          <w:numId w:val="0"/>
        </w:numPr>
        <w:ind w:left="1224" w:hanging="1224"/>
      </w:pPr>
      <w:r>
        <w:t>8.</w:t>
      </w:r>
      <w:r w:rsidR="003F10C3">
        <w:t>8</w:t>
      </w:r>
      <w:r>
        <w:t>.</w:t>
      </w:r>
      <w:r w:rsidR="00B615E5">
        <w:t>2</w:t>
      </w:r>
      <w:r>
        <w:t xml:space="preserve"> Dim</w:t>
      </w:r>
      <w:r w:rsidR="00C85074">
        <w:t xml:space="preserve"> and </w:t>
      </w:r>
      <w:proofErr w:type="spellStart"/>
      <w:r w:rsidR="00C85074">
        <w:t>DimList</w:t>
      </w:r>
      <w:proofErr w:type="spellEnd"/>
    </w:p>
    <w:p w14:paraId="5C54F615" w14:textId="407B9409" w:rsidR="005924F1" w:rsidRDefault="00C85074" w:rsidP="005924F1">
      <w:pPr>
        <w:pStyle w:val="Body"/>
      </w:pPr>
      <w:r>
        <w:t>A dimension can be represented as a value of type</w:t>
      </w:r>
      <w:r w:rsidR="003F10C3">
        <w:t xml:space="preserve"> </w:t>
      </w:r>
      <w:r w:rsidR="003F10C3" w:rsidRPr="00F843D0">
        <w:rPr>
          <w:rStyle w:val="CodeinText"/>
        </w:rPr>
        <w:t>Dim</w:t>
      </w:r>
      <w:r>
        <w:rPr>
          <w:rStyle w:val="CodeinText"/>
        </w:rPr>
        <w:t>.</w:t>
      </w:r>
      <w:r>
        <w:t xml:space="preserve"> </w:t>
      </w:r>
      <w:r w:rsidR="005924F1">
        <w:t xml:space="preserve">This </w:t>
      </w:r>
      <w:proofErr w:type="gramStart"/>
      <w:r w:rsidR="005924F1">
        <w:t>struct</w:t>
      </w:r>
      <w:proofErr w:type="gramEnd"/>
      <w:r w:rsidR="005924F1">
        <w:t xml:space="preserve"> can hold </w:t>
      </w:r>
      <w:r w:rsidR="00DB6917">
        <w:t>up to three</w:t>
      </w:r>
      <w:r w:rsidR="005924F1">
        <w:t xml:space="preserve"> </w:t>
      </w:r>
      <w:proofErr w:type="spellStart"/>
      <w:r w:rsidR="005924F1" w:rsidRPr="005924F1">
        <w:rPr>
          <w:rStyle w:val="CodeinText"/>
        </w:rPr>
        <w:t>Intable</w:t>
      </w:r>
      <w:proofErr w:type="spellEnd"/>
      <w:r w:rsidR="005924F1">
        <w:t xml:space="preserve"> value</w:t>
      </w:r>
      <w:r w:rsidR="00DB6917">
        <w:t>s</w:t>
      </w:r>
      <w:r w:rsidR="005924F1">
        <w:t xml:space="preserve">, in essence </w:t>
      </w:r>
      <w:r w:rsidR="005924F1" w:rsidRPr="005924F1">
        <w:rPr>
          <w:i/>
          <w:iCs/>
        </w:rPr>
        <w:t>integer</w:t>
      </w:r>
      <w:r w:rsidR="005924F1">
        <w:t xml:space="preserve"> value</w:t>
      </w:r>
      <w:r w:rsidR="00DB6917">
        <w:t>s</w:t>
      </w:r>
      <w:r w:rsidR="005924F1">
        <w:t xml:space="preserve"> and thus </w:t>
      </w:r>
      <w:proofErr w:type="gramStart"/>
      <w:r w:rsidR="005924F1">
        <w:t>register-passable</w:t>
      </w:r>
      <w:proofErr w:type="gramEnd"/>
      <w:r w:rsidR="005924F1">
        <w:t xml:space="preserve">. When a value is present at </w:t>
      </w:r>
      <w:proofErr w:type="spellStart"/>
      <w:r w:rsidR="005924F1">
        <w:t>comptime</w:t>
      </w:r>
      <w:proofErr w:type="spellEnd"/>
      <w:r w:rsidR="005924F1">
        <w:t>, it is a static value, otherwise it gets bound at run-time and is dynamic</w:t>
      </w:r>
      <w:r w:rsidR="00DB6917">
        <w:t xml:space="preserve"> (see </w:t>
      </w:r>
      <w:proofErr w:type="spellStart"/>
      <w:r w:rsidR="00DB6917" w:rsidRPr="00DB6917">
        <w:rPr>
          <w:rStyle w:val="CodeinText"/>
        </w:rPr>
        <w:t>dim.mojo</w:t>
      </w:r>
      <w:proofErr w:type="spellEnd"/>
      <w:r w:rsidR="00DB6917">
        <w:t>):</w:t>
      </w:r>
      <w:r w:rsidR="005924F1">
        <w:t xml:space="preserve"> </w:t>
      </w:r>
    </w:p>
    <w:p w14:paraId="371049F5" w14:textId="77777777" w:rsidR="00C85074" w:rsidRDefault="00C85074" w:rsidP="005924F1">
      <w:pPr>
        <w:pStyle w:val="Body"/>
      </w:pPr>
    </w:p>
    <w:p w14:paraId="0FF8D3A8" w14:textId="3A56145D" w:rsidR="00C85074" w:rsidRPr="00C85074" w:rsidRDefault="00C85074" w:rsidP="00C85074">
      <w:pPr>
        <w:pStyle w:val="Code"/>
      </w:pPr>
      <w:r w:rsidRPr="00C85074">
        <w:t>from buffer import Dim</w:t>
      </w:r>
      <w:r w:rsidR="00FC3FFA">
        <w:t>, DimList</w:t>
      </w:r>
      <w:r>
        <w:t xml:space="preserve">      #A</w:t>
      </w:r>
    </w:p>
    <w:p w14:paraId="57DC8927" w14:textId="77777777" w:rsidR="00C85074" w:rsidRPr="00C85074" w:rsidRDefault="00C85074" w:rsidP="00C85074">
      <w:pPr>
        <w:pStyle w:val="Code"/>
      </w:pPr>
    </w:p>
    <w:p w14:paraId="4286950E" w14:textId="77777777" w:rsidR="00C85074" w:rsidRPr="006E20FC" w:rsidRDefault="00C85074" w:rsidP="00C85074">
      <w:pPr>
        <w:pStyle w:val="Code"/>
        <w:rPr>
          <w:lang w:val="nl-BE"/>
        </w:rPr>
      </w:pPr>
      <w:r w:rsidRPr="006E20FC">
        <w:rPr>
          <w:lang w:val="nl-BE"/>
        </w:rPr>
        <w:t>fn main():</w:t>
      </w:r>
    </w:p>
    <w:p w14:paraId="4011058A" w14:textId="1E1E1ED6" w:rsidR="00C85074" w:rsidRPr="006E20FC" w:rsidRDefault="00C85074" w:rsidP="00C85074">
      <w:pPr>
        <w:pStyle w:val="Code"/>
        <w:rPr>
          <w:lang w:val="nl-BE"/>
        </w:rPr>
      </w:pPr>
      <w:r w:rsidRPr="006E20FC">
        <w:rPr>
          <w:lang w:val="nl-BE"/>
        </w:rPr>
        <w:t>    var dim1 = Dim(5)</w:t>
      </w:r>
      <w:r w:rsidR="00DD32D3">
        <w:rPr>
          <w:lang w:val="nl-BE"/>
        </w:rPr>
        <w:t xml:space="preserve">                #B</w:t>
      </w:r>
    </w:p>
    <w:p w14:paraId="680E5599" w14:textId="77777777" w:rsidR="00C85074" w:rsidRPr="00C85074" w:rsidRDefault="00C85074" w:rsidP="00C85074">
      <w:pPr>
        <w:pStyle w:val="Code"/>
      </w:pPr>
      <w:r w:rsidRPr="006E20FC">
        <w:rPr>
          <w:lang w:val="nl-BE"/>
        </w:rPr>
        <w:t xml:space="preserve">    </w:t>
      </w:r>
      <w:r w:rsidRPr="00C85074">
        <w:t>print(dim1.has_value())  # =&gt; True</w:t>
      </w:r>
    </w:p>
    <w:p w14:paraId="08F6BFF4" w14:textId="34420E9A" w:rsidR="00C85074" w:rsidRDefault="00C85074" w:rsidP="00C85074">
      <w:pPr>
        <w:pStyle w:val="Code"/>
      </w:pPr>
      <w:r w:rsidRPr="00C85074">
        <w:t>    print(dim1.get())  </w:t>
      </w:r>
      <w:r w:rsidR="00DB6917">
        <w:t xml:space="preserve">      </w:t>
      </w:r>
      <w:r w:rsidRPr="00C85074">
        <w:t># =&gt; 5</w:t>
      </w:r>
    </w:p>
    <w:p w14:paraId="02D28C33" w14:textId="52687946" w:rsidR="00B615E5" w:rsidRDefault="00DD32D3" w:rsidP="00C85074">
      <w:pPr>
        <w:pStyle w:val="Code"/>
      </w:pPr>
      <w:r>
        <w:t xml:space="preserve"> </w:t>
      </w:r>
    </w:p>
    <w:p w14:paraId="26EB6523" w14:textId="4C74C240" w:rsidR="00B615E5" w:rsidRPr="00850F69" w:rsidRDefault="00B615E5" w:rsidP="00B615E5">
      <w:pPr>
        <w:pStyle w:val="Code"/>
      </w:pPr>
      <w:r w:rsidRPr="00850F69">
        <w:t>    var dim_list = DimList(2, 4)</w:t>
      </w:r>
      <w:r w:rsidR="00DD32D3">
        <w:t xml:space="preserve">     #C</w:t>
      </w:r>
    </w:p>
    <w:p w14:paraId="2F93A417" w14:textId="43059EF2" w:rsidR="00B615E5" w:rsidRPr="00850F69" w:rsidRDefault="00B615E5" w:rsidP="00B615E5">
      <w:pPr>
        <w:pStyle w:val="Code"/>
      </w:pPr>
      <w:r w:rsidRPr="00850F69">
        <w:t>    var index_list = dim_list</w:t>
      </w:r>
      <w:r w:rsidRPr="00DD32D3">
        <w:rPr>
          <w:b/>
          <w:bCs/>
        </w:rPr>
        <w:t>.into_index_list[rank=2]()</w:t>
      </w:r>
      <w:r w:rsidRPr="00850F69">
        <w:t xml:space="preserve">     #</w:t>
      </w:r>
      <w:r w:rsidR="00DD32D3">
        <w:t>D</w:t>
      </w:r>
    </w:p>
    <w:p w14:paraId="4E0ADEEC" w14:textId="2E57AB60" w:rsidR="00B615E5" w:rsidRPr="00850F69" w:rsidRDefault="00B615E5" w:rsidP="00B615E5">
      <w:pPr>
        <w:pStyle w:val="Code"/>
      </w:pPr>
      <w:r w:rsidRPr="00850F69">
        <w:t xml:space="preserve">    print(index_list)  </w:t>
      </w:r>
      <w:r w:rsidR="00DD32D3">
        <w:t xml:space="preserve">      </w:t>
      </w:r>
      <w:r w:rsidRPr="00850F69">
        <w:t># =&gt; (2, 4)</w:t>
      </w:r>
    </w:p>
    <w:p w14:paraId="10CE5754" w14:textId="1216D20A" w:rsidR="00B615E5" w:rsidRPr="00C85074" w:rsidRDefault="00B615E5" w:rsidP="00C85074">
      <w:pPr>
        <w:pStyle w:val="Code"/>
      </w:pPr>
    </w:p>
    <w:p w14:paraId="0CB359E2" w14:textId="0ECE3E70" w:rsidR="00C85074" w:rsidRDefault="00C85074" w:rsidP="00C85074">
      <w:pPr>
        <w:pStyle w:val="CodeAnnotation"/>
      </w:pPr>
      <w:r>
        <w:t>#</w:t>
      </w:r>
      <w:proofErr w:type="gramStart"/>
      <w:r>
        <w:t>A</w:t>
      </w:r>
      <w:proofErr w:type="gramEnd"/>
      <w:r>
        <w:t xml:space="preserve"> Import Dim from module buffer</w:t>
      </w:r>
    </w:p>
    <w:p w14:paraId="67F72040" w14:textId="2688C705" w:rsidR="00DD32D3" w:rsidRDefault="00DD32D3" w:rsidP="00C85074">
      <w:pPr>
        <w:pStyle w:val="CodeAnnotation"/>
      </w:pPr>
      <w:r>
        <w:t>#B Create dim1 with a single indexable (from 0 to 4) value for x; y and z are set to 1</w:t>
      </w:r>
    </w:p>
    <w:p w14:paraId="6D78339E" w14:textId="33189C7E" w:rsidR="00DD32D3" w:rsidRDefault="00DD32D3" w:rsidP="00C85074">
      <w:pPr>
        <w:pStyle w:val="CodeAnnotation"/>
      </w:pPr>
      <w:r>
        <w:t xml:space="preserve">#C Create a </w:t>
      </w:r>
      <w:proofErr w:type="spellStart"/>
      <w:r>
        <w:t>DimList</w:t>
      </w:r>
      <w:proofErr w:type="spellEnd"/>
      <w:r>
        <w:t xml:space="preserve"> with two dimensions</w:t>
      </w:r>
    </w:p>
    <w:p w14:paraId="500CD93C" w14:textId="7D856897" w:rsidR="00B615E5" w:rsidRPr="00850F69" w:rsidRDefault="00B615E5" w:rsidP="00B615E5">
      <w:pPr>
        <w:pStyle w:val="CodeAnnotation"/>
        <w:rPr>
          <w:bCs/>
          <w:sz w:val="16"/>
        </w:rPr>
      </w:pPr>
      <w:r>
        <w:t xml:space="preserve">#D </w:t>
      </w:r>
      <w:r w:rsidRPr="00850F69">
        <w:rPr>
          <w:bCs/>
          <w:sz w:val="16"/>
        </w:rPr>
        <w:t xml:space="preserve">Convert </w:t>
      </w:r>
      <w:r>
        <w:rPr>
          <w:bCs/>
        </w:rPr>
        <w:t>a</w:t>
      </w:r>
      <w:r w:rsidRPr="00850F69">
        <w:rPr>
          <w:bCs/>
          <w:sz w:val="16"/>
        </w:rPr>
        <w:t xml:space="preserve"> </w:t>
      </w:r>
      <w:proofErr w:type="spellStart"/>
      <w:r w:rsidRPr="00850F69">
        <w:rPr>
          <w:bCs/>
          <w:sz w:val="16"/>
        </w:rPr>
        <w:t>DimList</w:t>
      </w:r>
      <w:proofErr w:type="spellEnd"/>
      <w:r w:rsidRPr="00850F69">
        <w:rPr>
          <w:bCs/>
          <w:sz w:val="16"/>
        </w:rPr>
        <w:t xml:space="preserve"> to </w:t>
      </w:r>
      <w:r>
        <w:rPr>
          <w:bCs/>
        </w:rPr>
        <w:t xml:space="preserve">an </w:t>
      </w:r>
      <w:proofErr w:type="spellStart"/>
      <w:r w:rsidRPr="00850F69">
        <w:rPr>
          <w:bCs/>
          <w:sz w:val="16"/>
        </w:rPr>
        <w:t>IndexList</w:t>
      </w:r>
      <w:proofErr w:type="spellEnd"/>
    </w:p>
    <w:p w14:paraId="7D58BB0D" w14:textId="77777777" w:rsidR="00B615E5" w:rsidRDefault="00B615E5" w:rsidP="00C85074">
      <w:pPr>
        <w:pStyle w:val="CodeAnnotation"/>
      </w:pPr>
    </w:p>
    <w:p w14:paraId="5AB52EBA" w14:textId="7D77EAE0" w:rsidR="00DB6917" w:rsidRDefault="00091930" w:rsidP="00DB6917">
      <w:pPr>
        <w:pStyle w:val="Body1"/>
      </w:pPr>
      <w:r>
        <w:t xml:space="preserve">The integer that a </w:t>
      </w:r>
      <w:r w:rsidRPr="00DB6917">
        <w:rPr>
          <w:rStyle w:val="CodeinText"/>
        </w:rPr>
        <w:t>Dim</w:t>
      </w:r>
      <w:r>
        <w:t xml:space="preserve"> can contain is the size or extent (the number of elements) in that specific dimension. In our example, </w:t>
      </w:r>
      <w:r w:rsidRPr="00091930">
        <w:rPr>
          <w:rStyle w:val="CodeinText"/>
        </w:rPr>
        <w:t>dim1</w:t>
      </w:r>
      <w:r>
        <w:t xml:space="preserve"> would contain 5 elements</w:t>
      </w:r>
      <w:r w:rsidR="00DD32D3">
        <w:t xml:space="preserve"> in the x-dimension, and 1 </w:t>
      </w:r>
    </w:p>
    <w:p w14:paraId="33435B5E" w14:textId="7C9FC2CF" w:rsidR="00DB6917" w:rsidRPr="00DB6917" w:rsidRDefault="00DB6917" w:rsidP="00DB6917">
      <w:pPr>
        <w:pStyle w:val="Body1"/>
      </w:pPr>
      <w:r w:rsidRPr="00DB6917">
        <w:rPr>
          <w:rStyle w:val="CodeinText"/>
        </w:rPr>
        <w:t>Dim</w:t>
      </w:r>
      <w:r>
        <w:t xml:space="preserve"> </w:t>
      </w:r>
      <w:r w:rsidRPr="00DB6917">
        <w:t xml:space="preserve">is commonly used to represent grid and block dimensions </w:t>
      </w:r>
      <w:r>
        <w:t>in GPU computing (see chapter ??)</w:t>
      </w:r>
      <w:r w:rsidRPr="00DB6917">
        <w:t>.</w:t>
      </w:r>
    </w:p>
    <w:p w14:paraId="3E1CB859" w14:textId="77777777" w:rsidR="00DB6917" w:rsidRPr="00DB6917" w:rsidRDefault="00DB6917" w:rsidP="00DB6917">
      <w:pPr>
        <w:pStyle w:val="Body"/>
      </w:pPr>
    </w:p>
    <w:p w14:paraId="5BB3C9E7" w14:textId="5783A4D3" w:rsidR="00C85074" w:rsidRPr="001D6D5C" w:rsidRDefault="00C85074" w:rsidP="00C85074">
      <w:pPr>
        <w:pStyle w:val="Body1"/>
      </w:pPr>
      <w:r w:rsidRPr="001D6D5C">
        <w:t xml:space="preserve">The </w:t>
      </w:r>
      <w:proofErr w:type="spellStart"/>
      <w:r w:rsidRPr="001D6D5C">
        <w:rPr>
          <w:rStyle w:val="CodeinText"/>
        </w:rPr>
        <w:t>DimList</w:t>
      </w:r>
      <w:proofErr w:type="spellEnd"/>
      <w:r w:rsidRPr="001D6D5C">
        <w:t xml:space="preserve"> type </w:t>
      </w:r>
      <w:r>
        <w:t xml:space="preserve">from module </w:t>
      </w:r>
      <w:r w:rsidRPr="00F843D0">
        <w:rPr>
          <w:i/>
          <w:iCs/>
        </w:rPr>
        <w:t>buffer</w:t>
      </w:r>
      <w:r>
        <w:t xml:space="preserve"> </w:t>
      </w:r>
      <w:r w:rsidRPr="001D6D5C">
        <w:t xml:space="preserve">represents a </w:t>
      </w:r>
      <w:r w:rsidRPr="00D80B1F">
        <w:rPr>
          <w:i/>
          <w:iCs/>
        </w:rPr>
        <w:t>list of dimensions</w:t>
      </w:r>
      <w:r w:rsidR="00D80B1F">
        <w:t xml:space="preserve">, each of </w:t>
      </w:r>
      <w:r>
        <w:t xml:space="preserve">type </w:t>
      </w:r>
      <w:r w:rsidRPr="00D80B1F">
        <w:rPr>
          <w:rStyle w:val="CodeinText"/>
        </w:rPr>
        <w:t>Dim</w:t>
      </w:r>
      <w:r>
        <w:t xml:space="preserve">, which is mostly used in computations with tensors, which are like matrices but with more and higher dimensions. </w:t>
      </w:r>
      <w:r w:rsidR="00DD32D3">
        <w:t xml:space="preserve">It closely resembles the </w:t>
      </w:r>
      <w:proofErr w:type="spellStart"/>
      <w:r w:rsidR="00DD32D3" w:rsidRPr="00DD32D3">
        <w:rPr>
          <w:rStyle w:val="CodeinText"/>
        </w:rPr>
        <w:t>IndexList</w:t>
      </w:r>
      <w:proofErr w:type="spellEnd"/>
      <w:r w:rsidR="00DD32D3">
        <w:t xml:space="preserve">, to which it can be converted. </w:t>
      </w:r>
      <w:proofErr w:type="spellStart"/>
      <w:r w:rsidRPr="001D6D5C">
        <w:rPr>
          <w:rStyle w:val="CodeinText"/>
        </w:rPr>
        <w:t>DimList</w:t>
      </w:r>
      <w:proofErr w:type="spellEnd"/>
      <w:r>
        <w:rPr>
          <w:rStyle w:val="CodeinText"/>
        </w:rPr>
        <w:t xml:space="preserve"> </w:t>
      </w:r>
      <w:r w:rsidRPr="00F843D0">
        <w:t xml:space="preserve">has a </w:t>
      </w:r>
      <w:r>
        <w:rPr>
          <w:rStyle w:val="CodeinText"/>
        </w:rPr>
        <w:t xml:space="preserve">value </w:t>
      </w:r>
      <w:r w:rsidRPr="00F843D0">
        <w:t>field which is of type</w:t>
      </w:r>
      <w:r>
        <w:rPr>
          <w:rStyle w:val="CodeinText"/>
        </w:rPr>
        <w:t xml:space="preserve"> </w:t>
      </w:r>
      <w:proofErr w:type="spellStart"/>
      <w:r w:rsidRPr="00F843D0">
        <w:rPr>
          <w:rFonts w:ascii="Courier New" w:hAnsi="Courier New"/>
          <w:color w:val="auto"/>
          <w:sz w:val="18"/>
        </w:rPr>
        <w:t>VariadicList</w:t>
      </w:r>
      <w:proofErr w:type="spellEnd"/>
      <w:r w:rsidRPr="00F843D0">
        <w:rPr>
          <w:rFonts w:ascii="Courier New" w:hAnsi="Courier New"/>
          <w:color w:val="auto"/>
          <w:sz w:val="18"/>
        </w:rPr>
        <w:t>[Dim]</w:t>
      </w:r>
      <w:r>
        <w:rPr>
          <w:rFonts w:ascii="Courier New" w:hAnsi="Courier New"/>
          <w:color w:val="auto"/>
          <w:sz w:val="18"/>
        </w:rPr>
        <w:t>.</w:t>
      </w:r>
    </w:p>
    <w:p w14:paraId="510596BB" w14:textId="77777777" w:rsidR="00C85074" w:rsidRDefault="00C85074" w:rsidP="005924F1">
      <w:pPr>
        <w:pStyle w:val="Body"/>
      </w:pPr>
    </w:p>
    <w:p w14:paraId="4E92B02F" w14:textId="133C92C5" w:rsidR="0055629B" w:rsidRDefault="0055629B" w:rsidP="0055629B">
      <w:pPr>
        <w:pStyle w:val="Head2"/>
        <w:numPr>
          <w:ilvl w:val="0"/>
          <w:numId w:val="0"/>
        </w:numPr>
        <w:ind w:left="1224" w:hanging="1224"/>
      </w:pPr>
      <w:r>
        <w:t>8.</w:t>
      </w:r>
      <w:r w:rsidR="003F10C3">
        <w:t>8</w:t>
      </w:r>
      <w:r>
        <w:t>.</w:t>
      </w:r>
      <w:r w:rsidR="008A66DB">
        <w:t xml:space="preserve">3 </w:t>
      </w:r>
      <w:proofErr w:type="spellStart"/>
      <w:r>
        <w:t>IntTuple</w:t>
      </w:r>
      <w:proofErr w:type="spellEnd"/>
    </w:p>
    <w:p w14:paraId="47341B1C" w14:textId="097869F5" w:rsidR="0055629B" w:rsidRDefault="0055629B" w:rsidP="0055629B">
      <w:pPr>
        <w:pStyle w:val="Body"/>
      </w:pPr>
      <w:proofErr w:type="spellStart"/>
      <w:r w:rsidRPr="00F26481">
        <w:rPr>
          <w:rStyle w:val="CodeinText"/>
        </w:rPr>
        <w:t>IntTuple</w:t>
      </w:r>
      <w:proofErr w:type="spellEnd"/>
      <w:r>
        <w:t xml:space="preserve"> is a specialized tuple type which can contain nested tuples, but the only value type allowed are integers</w:t>
      </w:r>
      <w:r>
        <w:rPr>
          <w:rStyle w:val="CodeinText"/>
        </w:rPr>
        <w:t xml:space="preserve">. </w:t>
      </w:r>
      <w:r>
        <w:t>Its implementation</w:t>
      </w:r>
      <w:r w:rsidRPr="00F26481">
        <w:t xml:space="preserve"> is </w:t>
      </w:r>
      <w:r>
        <w:t>highly</w:t>
      </w:r>
      <w:r w:rsidRPr="00F26481">
        <w:t xml:space="preserve"> memory-efficient </w:t>
      </w:r>
      <w:r>
        <w:t xml:space="preserve">(through </w:t>
      </w:r>
      <w:r w:rsidRPr="00F26481">
        <w:t>memory sharing and zero-copy views</w:t>
      </w:r>
      <w:r>
        <w:t>)</w:t>
      </w:r>
      <w:r w:rsidRPr="00F26481">
        <w:t xml:space="preserve"> optimized for tensor shape</w:t>
      </w:r>
      <w:r>
        <w:t>s</w:t>
      </w:r>
      <w:r w:rsidRPr="00F26481">
        <w:t>, stride</w:t>
      </w:r>
      <w:r w:rsidR="00892D03">
        <w:t>-</w:t>
      </w:r>
      <w:r w:rsidRPr="00F26481">
        <w:t xml:space="preserve"> and index operations in high-performance computing.</w:t>
      </w:r>
      <w:r w:rsidR="003E2012">
        <w:t xml:space="preserve"> You create them like this:</w:t>
      </w:r>
    </w:p>
    <w:p w14:paraId="2A2C9C9C" w14:textId="77777777" w:rsidR="003E2012" w:rsidRPr="00600546" w:rsidRDefault="003E2012" w:rsidP="0055629B">
      <w:pPr>
        <w:pStyle w:val="Body"/>
        <w:rPr>
          <w:b/>
          <w:bCs/>
        </w:rPr>
      </w:pPr>
    </w:p>
    <w:p w14:paraId="430E6E68" w14:textId="0306EECA" w:rsidR="00250CEA" w:rsidRPr="00250CEA" w:rsidRDefault="00250CEA" w:rsidP="00250CEA">
      <w:pPr>
        <w:pStyle w:val="Code"/>
      </w:pPr>
      <w:r w:rsidRPr="00600546">
        <w:rPr>
          <w:b/>
          <w:bCs/>
        </w:rPr>
        <w:t xml:space="preserve">from layout import IntTuple </w:t>
      </w:r>
      <w:r>
        <w:t xml:space="preserve">      #A</w:t>
      </w:r>
    </w:p>
    <w:p w14:paraId="1BAE5178" w14:textId="77777777" w:rsidR="00250CEA" w:rsidRPr="00600546" w:rsidRDefault="00250CEA" w:rsidP="00250CEA">
      <w:pPr>
        <w:pStyle w:val="Code"/>
        <w:rPr>
          <w:b/>
          <w:bCs/>
        </w:rPr>
      </w:pPr>
      <w:r w:rsidRPr="00600546">
        <w:rPr>
          <w:b/>
          <w:bCs/>
        </w:rPr>
        <w:t>from layout.int_tuple import compact_order, flatten, size</w:t>
      </w:r>
    </w:p>
    <w:p w14:paraId="0978193A" w14:textId="77777777" w:rsidR="00250CEA" w:rsidRPr="00600546" w:rsidRDefault="00250CEA" w:rsidP="00250CEA">
      <w:pPr>
        <w:pStyle w:val="Code"/>
        <w:rPr>
          <w:b/>
          <w:bCs/>
        </w:rPr>
      </w:pPr>
    </w:p>
    <w:p w14:paraId="5F6C7520" w14:textId="77777777" w:rsidR="00250CEA" w:rsidRPr="00250CEA" w:rsidRDefault="00250CEA" w:rsidP="00250CEA">
      <w:pPr>
        <w:pStyle w:val="Code"/>
      </w:pPr>
      <w:r w:rsidRPr="00250CEA">
        <w:t>fn main():</w:t>
      </w:r>
    </w:p>
    <w:p w14:paraId="5ED62929" w14:textId="69DEE13C" w:rsidR="00250CEA" w:rsidRPr="00250CEA" w:rsidRDefault="00250CEA" w:rsidP="00250CEA">
      <w:pPr>
        <w:pStyle w:val="Code"/>
      </w:pPr>
      <w:r w:rsidRPr="00250CEA">
        <w:t xml:space="preserve">    var shape = </w:t>
      </w:r>
      <w:r w:rsidRPr="00600546">
        <w:rPr>
          <w:b/>
          <w:bCs/>
        </w:rPr>
        <w:t>IntTuple(2, IntTuple(3, 4), 5)</w:t>
      </w:r>
      <w:r>
        <w:t xml:space="preserve">     #B</w:t>
      </w:r>
    </w:p>
    <w:p w14:paraId="58F5F03F" w14:textId="77777777" w:rsidR="00250CEA" w:rsidRPr="00250CEA" w:rsidRDefault="00250CEA" w:rsidP="00250CEA">
      <w:pPr>
        <w:pStyle w:val="Code"/>
      </w:pPr>
      <w:r w:rsidRPr="00250CEA">
        <w:t>    print(shape)  # =&gt; (2, (3, 4), 5)</w:t>
      </w:r>
    </w:p>
    <w:p w14:paraId="6E0E7F5E" w14:textId="2E78BA70" w:rsidR="00250CEA" w:rsidRPr="00250CEA" w:rsidRDefault="00250CEA" w:rsidP="00250CEA">
      <w:pPr>
        <w:pStyle w:val="Code"/>
      </w:pPr>
      <w:r w:rsidRPr="00250CEA">
        <w:t xml:space="preserve">    var flat = </w:t>
      </w:r>
      <w:r w:rsidRPr="00600546">
        <w:rPr>
          <w:b/>
          <w:bCs/>
        </w:rPr>
        <w:t>flatten</w:t>
      </w:r>
      <w:r w:rsidRPr="00250CEA">
        <w:t>(shape)  </w:t>
      </w:r>
      <w:r>
        <w:t xml:space="preserve">  </w:t>
      </w:r>
      <w:r w:rsidR="001443EB">
        <w:t xml:space="preserve"> </w:t>
      </w:r>
      <w:r>
        <w:t xml:space="preserve"> </w:t>
      </w:r>
      <w:r w:rsidRPr="00250CEA">
        <w:t>#</w:t>
      </w:r>
      <w:r>
        <w:t>C</w:t>
      </w:r>
      <w:r w:rsidRPr="00250CEA">
        <w:t xml:space="preserve"> </w:t>
      </w:r>
    </w:p>
    <w:p w14:paraId="3D393B39" w14:textId="77777777" w:rsidR="00250CEA" w:rsidRPr="00250CEA" w:rsidRDefault="00250CEA" w:rsidP="00250CEA">
      <w:pPr>
        <w:pStyle w:val="Code"/>
      </w:pPr>
      <w:r w:rsidRPr="00250CEA">
        <w:t>    print(flat)  # =&gt; (2, 3, 4, 5)</w:t>
      </w:r>
    </w:p>
    <w:p w14:paraId="78205DCD" w14:textId="75E4CB7A" w:rsidR="00250CEA" w:rsidRPr="00250CEA" w:rsidRDefault="00250CEA" w:rsidP="00250CEA">
      <w:pPr>
        <w:pStyle w:val="Code"/>
      </w:pPr>
      <w:r w:rsidRPr="00250CEA">
        <w:t xml:space="preserve">    var total_size = </w:t>
      </w:r>
      <w:r w:rsidRPr="00600546">
        <w:rPr>
          <w:b/>
          <w:bCs/>
        </w:rPr>
        <w:t>size</w:t>
      </w:r>
      <w:r w:rsidRPr="00250CEA">
        <w:t>(shape)</w:t>
      </w:r>
      <w:r>
        <w:t xml:space="preserve">   #D</w:t>
      </w:r>
    </w:p>
    <w:p w14:paraId="0CBB7F6E" w14:textId="77777777" w:rsidR="00250CEA" w:rsidRDefault="00250CEA" w:rsidP="00250CEA">
      <w:pPr>
        <w:pStyle w:val="Code"/>
      </w:pPr>
      <w:r w:rsidRPr="00250CEA">
        <w:t>    print(total_size)  # =&gt; 120</w:t>
      </w:r>
    </w:p>
    <w:p w14:paraId="25274D9C" w14:textId="77777777" w:rsidR="000A7206" w:rsidRPr="000A7206" w:rsidRDefault="000A7206" w:rsidP="000A7206">
      <w:pPr>
        <w:pStyle w:val="Code"/>
      </w:pPr>
      <w:r w:rsidRPr="000A7206">
        <w:t>    var inttup = IntTuple(1, IntTuple(2, 3), 4)</w:t>
      </w:r>
    </w:p>
    <w:p w14:paraId="6FD923B3" w14:textId="573C3FAF" w:rsidR="000A7206" w:rsidRPr="000A7206" w:rsidRDefault="000A7206" w:rsidP="000A7206">
      <w:pPr>
        <w:pStyle w:val="Code"/>
      </w:pPr>
      <w:r w:rsidRPr="000A7206">
        <w:t>    shape</w:t>
      </w:r>
      <w:r w:rsidRPr="000A7206">
        <w:rPr>
          <w:b/>
          <w:bCs/>
        </w:rPr>
        <w:t>.append</w:t>
      </w:r>
      <w:r w:rsidRPr="000A7206">
        <w:t>(inttup)</w:t>
      </w:r>
      <w:r>
        <w:t xml:space="preserve">           #E</w:t>
      </w:r>
    </w:p>
    <w:p w14:paraId="783B758C" w14:textId="77777777" w:rsidR="000A7206" w:rsidRDefault="000A7206" w:rsidP="000A7206">
      <w:pPr>
        <w:pStyle w:val="Code"/>
      </w:pPr>
      <w:r w:rsidRPr="000A7206">
        <w:t>    print(shape)  # =&gt; (2, (3, 4), 5, (1, (2, 3), 4))</w:t>
      </w:r>
    </w:p>
    <w:p w14:paraId="3E9CD902" w14:textId="2594C80C" w:rsidR="000A7206" w:rsidRPr="000A7206" w:rsidRDefault="000A7206" w:rsidP="000A7206">
      <w:pPr>
        <w:pStyle w:val="Code"/>
      </w:pPr>
      <w:r>
        <w:t xml:space="preserve">    print(len(shape) # =&gt;</w:t>
      </w:r>
      <w:r w:rsidR="00590A2F">
        <w:t xml:space="preserve"> 4</w:t>
      </w:r>
    </w:p>
    <w:p w14:paraId="7728DB24" w14:textId="0BD2EB8C" w:rsidR="00250CEA" w:rsidRDefault="00250CEA" w:rsidP="001443EB">
      <w:pPr>
        <w:pStyle w:val="CodeAnnotation"/>
      </w:pPr>
      <w:r>
        <w:t xml:space="preserve">#A </w:t>
      </w:r>
      <w:proofErr w:type="spellStart"/>
      <w:r>
        <w:t>IntTuple</w:t>
      </w:r>
      <w:proofErr w:type="spellEnd"/>
      <w:r>
        <w:t xml:space="preserve"> and its functionality are imported from module layout</w:t>
      </w:r>
    </w:p>
    <w:p w14:paraId="10464049" w14:textId="4F2FB011" w:rsidR="00250CEA" w:rsidRDefault="00250CEA" w:rsidP="001443EB">
      <w:pPr>
        <w:pStyle w:val="CodeAnnotation"/>
      </w:pPr>
      <w:r>
        <w:t xml:space="preserve">#B Created (nested) </w:t>
      </w:r>
      <w:proofErr w:type="spellStart"/>
      <w:r>
        <w:t>IntTuples</w:t>
      </w:r>
      <w:proofErr w:type="spellEnd"/>
    </w:p>
    <w:p w14:paraId="690B360E" w14:textId="0F6E58EF" w:rsidR="00250CEA" w:rsidRDefault="00250CEA" w:rsidP="001443EB">
      <w:pPr>
        <w:pStyle w:val="CodeAnnotation"/>
      </w:pPr>
      <w:r>
        <w:t>#C</w:t>
      </w:r>
      <w:r w:rsidRPr="00250CEA">
        <w:t xml:space="preserve"> Flatten a nested tuple</w:t>
      </w:r>
    </w:p>
    <w:p w14:paraId="388BDC59" w14:textId="1E1D2A67" w:rsidR="00250CEA" w:rsidRDefault="00250CEA" w:rsidP="001443EB">
      <w:pPr>
        <w:pStyle w:val="CodeAnnotation"/>
      </w:pPr>
      <w:r>
        <w:t xml:space="preserve">#D </w:t>
      </w:r>
      <w:r w:rsidRPr="00250CEA">
        <w:t>Calculate total size (</w:t>
      </w:r>
      <w:r>
        <w:t xml:space="preserve">the </w:t>
      </w:r>
      <w:r w:rsidRPr="00250CEA">
        <w:t>product of all elements)</w:t>
      </w:r>
    </w:p>
    <w:p w14:paraId="4DE606F6" w14:textId="64C0433C" w:rsidR="001443EB" w:rsidRDefault="000A7206" w:rsidP="001443EB">
      <w:pPr>
        <w:pStyle w:val="CodeAnnotation"/>
      </w:pPr>
      <w:r>
        <w:t xml:space="preserve">#E Append another </w:t>
      </w:r>
      <w:proofErr w:type="spellStart"/>
      <w:r>
        <w:t>IntTuple</w:t>
      </w:r>
      <w:proofErr w:type="spellEnd"/>
    </w:p>
    <w:p w14:paraId="427A8971" w14:textId="77777777" w:rsidR="000A7206" w:rsidRPr="00250CEA" w:rsidRDefault="000A7206" w:rsidP="001443EB">
      <w:pPr>
        <w:pStyle w:val="CodeAnnotation"/>
      </w:pPr>
    </w:p>
    <w:p w14:paraId="50D7A86D" w14:textId="77777777" w:rsidR="00250CEA" w:rsidRDefault="00250CEA" w:rsidP="0055629B">
      <w:pPr>
        <w:pStyle w:val="Body"/>
      </w:pPr>
      <w:r>
        <w:t xml:space="preserve">The </w:t>
      </w:r>
      <w:proofErr w:type="spellStart"/>
      <w:r w:rsidRPr="00892D03">
        <w:rPr>
          <w:rStyle w:val="CodeinText"/>
        </w:rPr>
        <w:t>layout.int_tuple</w:t>
      </w:r>
      <w:proofErr w:type="spellEnd"/>
      <w:r>
        <w:t xml:space="preserve"> module contains a huge number of functions to do calculations with </w:t>
      </w:r>
      <w:proofErr w:type="spellStart"/>
      <w:r w:rsidRPr="00892D03">
        <w:rPr>
          <w:rStyle w:val="CodeinText"/>
        </w:rPr>
        <w:t>IntTuples</w:t>
      </w:r>
      <w:proofErr w:type="spellEnd"/>
      <w:r>
        <w:t xml:space="preserve">. In our example we use </w:t>
      </w:r>
    </w:p>
    <w:p w14:paraId="47F582D0" w14:textId="4077D949" w:rsidR="003E2012" w:rsidRPr="00F26481" w:rsidRDefault="00250CEA" w:rsidP="00250CEA">
      <w:pPr>
        <w:pStyle w:val="ListBullet0"/>
      </w:pPr>
      <w:r w:rsidRPr="00250CEA">
        <w:rPr>
          <w:rStyle w:val="CodeinText"/>
        </w:rPr>
        <w:t>flatten</w:t>
      </w:r>
      <w:r>
        <w:t xml:space="preserve">, which removes nested tuples so that only one </w:t>
      </w:r>
      <w:proofErr w:type="spellStart"/>
      <w:r w:rsidRPr="00892D03">
        <w:rPr>
          <w:rStyle w:val="CodeinText"/>
        </w:rPr>
        <w:t>IntTuple</w:t>
      </w:r>
      <w:proofErr w:type="spellEnd"/>
      <w:r>
        <w:t xml:space="preserve"> remains.</w:t>
      </w:r>
    </w:p>
    <w:p w14:paraId="6632BCB6" w14:textId="1FE958FC" w:rsidR="00250CEA" w:rsidRPr="000A7206" w:rsidRDefault="00250CEA" w:rsidP="00250CEA">
      <w:pPr>
        <w:pStyle w:val="ListBullet0"/>
        <w:rPr>
          <w:rFonts w:ascii="Courier New" w:hAnsi="Courier New"/>
          <w:color w:val="auto"/>
          <w:sz w:val="18"/>
        </w:rPr>
      </w:pPr>
      <w:r>
        <w:rPr>
          <w:rStyle w:val="CodeinText"/>
        </w:rPr>
        <w:t>s</w:t>
      </w:r>
      <w:r w:rsidRPr="00250CEA">
        <w:rPr>
          <w:rStyle w:val="CodeinText"/>
        </w:rPr>
        <w:t>ize</w:t>
      </w:r>
      <w:r>
        <w:t>, which multiplies all elements</w:t>
      </w:r>
      <w:r w:rsidR="00590A2F">
        <w:t>.</w:t>
      </w:r>
    </w:p>
    <w:p w14:paraId="4AD20F00" w14:textId="560777DD" w:rsidR="000A7206" w:rsidRPr="00590A2F" w:rsidRDefault="000A7206" w:rsidP="00250CEA">
      <w:pPr>
        <w:pStyle w:val="ListBullet0"/>
        <w:rPr>
          <w:rFonts w:ascii="Courier New" w:hAnsi="Courier New"/>
          <w:color w:val="auto"/>
          <w:sz w:val="18"/>
        </w:rPr>
      </w:pPr>
      <w:r>
        <w:rPr>
          <w:rStyle w:val="CodeinText"/>
        </w:rPr>
        <w:lastRenderedPageBreak/>
        <w:t xml:space="preserve">append, </w:t>
      </w:r>
      <w:r w:rsidRPr="000A7206">
        <w:t xml:space="preserve">which </w:t>
      </w:r>
      <w:r w:rsidRPr="000A7206">
        <w:rPr>
          <w:rStyle w:val="CodeinText"/>
        </w:rPr>
        <w:t>a</w:t>
      </w:r>
      <w:r>
        <w:rPr>
          <w:rStyle w:val="CodeinText"/>
        </w:rPr>
        <w:t xml:space="preserve">ppends </w:t>
      </w:r>
      <w:r w:rsidRPr="000A7206">
        <w:t>another</w:t>
      </w:r>
      <w:r>
        <w:rPr>
          <w:rStyle w:val="CodeinText"/>
        </w:rPr>
        <w:t xml:space="preserve"> </w:t>
      </w:r>
      <w:proofErr w:type="spellStart"/>
      <w:r>
        <w:rPr>
          <w:rStyle w:val="CodeinText"/>
        </w:rPr>
        <w:t>IntTuple</w:t>
      </w:r>
      <w:proofErr w:type="spellEnd"/>
      <w:r>
        <w:rPr>
          <w:rStyle w:val="CodeinText"/>
        </w:rPr>
        <w:t xml:space="preserve"> </w:t>
      </w:r>
      <w:r w:rsidRPr="000A7206">
        <w:t>value</w:t>
      </w:r>
      <w:r w:rsidR="00590A2F">
        <w:t>.</w:t>
      </w:r>
    </w:p>
    <w:p w14:paraId="29E915B7" w14:textId="778E3B97" w:rsidR="00590A2F" w:rsidRPr="00250CEA" w:rsidRDefault="00590A2F" w:rsidP="00250CEA">
      <w:pPr>
        <w:pStyle w:val="ListBullet0"/>
        <w:rPr>
          <w:rFonts w:ascii="Courier New" w:hAnsi="Courier New"/>
          <w:color w:val="auto"/>
          <w:sz w:val="18"/>
        </w:rPr>
      </w:pPr>
      <w:r w:rsidRPr="00590A2F">
        <w:rPr>
          <w:rStyle w:val="CodeinText"/>
        </w:rPr>
        <w:t>len</w:t>
      </w:r>
      <w:r>
        <w:t xml:space="preserve">, which returns the number of items in the tuple (a nested </w:t>
      </w:r>
      <w:proofErr w:type="spellStart"/>
      <w:r>
        <w:t>IntTuple</w:t>
      </w:r>
      <w:proofErr w:type="spellEnd"/>
      <w:r>
        <w:t xml:space="preserve"> is one item).</w:t>
      </w:r>
    </w:p>
    <w:p w14:paraId="549FCF6F" w14:textId="77777777" w:rsidR="005924F1" w:rsidRDefault="005924F1" w:rsidP="005924F1">
      <w:pPr>
        <w:pStyle w:val="Body"/>
      </w:pPr>
    </w:p>
    <w:p w14:paraId="1D68D4B2" w14:textId="171FE914" w:rsidR="008D2877" w:rsidRDefault="008D2877" w:rsidP="008D2877">
      <w:pPr>
        <w:pStyle w:val="Head2"/>
        <w:numPr>
          <w:ilvl w:val="0"/>
          <w:numId w:val="0"/>
        </w:numPr>
        <w:ind w:left="1224" w:hanging="1224"/>
      </w:pPr>
      <w:r>
        <w:t>8.</w:t>
      </w:r>
      <w:r w:rsidR="003F10C3">
        <w:t>8</w:t>
      </w:r>
      <w:r>
        <w:t>.</w:t>
      </w:r>
      <w:r w:rsidR="003F10C3">
        <w:t>4</w:t>
      </w:r>
      <w:r>
        <w:t xml:space="preserve"> </w:t>
      </w:r>
      <w:proofErr w:type="spellStart"/>
      <w:r>
        <w:t>InlineArray</w:t>
      </w:r>
      <w:proofErr w:type="spellEnd"/>
    </w:p>
    <w:p w14:paraId="21FC4C61" w14:textId="34F4090B" w:rsidR="0037280B" w:rsidRDefault="008D2877" w:rsidP="008D2877">
      <w:pPr>
        <w:pStyle w:val="Body1"/>
      </w:pPr>
      <w:r>
        <w:t xml:space="preserve">The </w:t>
      </w:r>
      <w:proofErr w:type="spellStart"/>
      <w:r w:rsidRPr="008D2877">
        <w:rPr>
          <w:rStyle w:val="CodeinText"/>
        </w:rPr>
        <w:t>InlineArray</w:t>
      </w:r>
      <w:proofErr w:type="spellEnd"/>
      <w:r>
        <w:t xml:space="preserve"> from module </w:t>
      </w:r>
      <w:r w:rsidRPr="00B15E11">
        <w:rPr>
          <w:rStyle w:val="CodeinText"/>
        </w:rPr>
        <w:t>collections</w:t>
      </w:r>
      <w:r>
        <w:t xml:space="preserve"> is imported automatically. It is a sequence with a </w:t>
      </w:r>
      <w:r w:rsidRPr="003C3FC4">
        <w:rPr>
          <w:i/>
          <w:iCs/>
        </w:rPr>
        <w:t>fixed size</w:t>
      </w:r>
      <w:r>
        <w:t xml:space="preserve">, and all items have the </w:t>
      </w:r>
      <w:r w:rsidRPr="003C3FC4">
        <w:rPr>
          <w:i/>
          <w:iCs/>
        </w:rPr>
        <w:t>same type</w:t>
      </w:r>
      <w:r>
        <w:t xml:space="preserve"> which must conform to </w:t>
      </w:r>
      <w:r w:rsidR="00B15E11">
        <w:rPr>
          <w:rStyle w:val="CodeinText"/>
        </w:rPr>
        <w:t xml:space="preserve">Copyable </w:t>
      </w:r>
      <w:r w:rsidR="00B15E11" w:rsidRPr="00B15E11">
        <w:t>and</w:t>
      </w:r>
      <w:r w:rsidR="00B15E11">
        <w:rPr>
          <w:rStyle w:val="CodeinText"/>
        </w:rPr>
        <w:t xml:space="preserve"> Moveable</w:t>
      </w:r>
      <w:r>
        <w:t xml:space="preserve">. </w:t>
      </w:r>
      <w:r w:rsidRPr="003C3FC4">
        <w:t xml:space="preserve">The array size cannot be changed </w:t>
      </w:r>
      <w:r>
        <w:t xml:space="preserve">and </w:t>
      </w:r>
      <w:r w:rsidRPr="003C3FC4">
        <w:t xml:space="preserve">is </w:t>
      </w:r>
      <w:r>
        <w:t xml:space="preserve">bounds-checked </w:t>
      </w:r>
      <w:r w:rsidRPr="003C3FC4">
        <w:t xml:space="preserve">at </w:t>
      </w:r>
      <w:proofErr w:type="spellStart"/>
      <w:proofErr w:type="gramStart"/>
      <w:r w:rsidRPr="003C3FC4">
        <w:t>comptime</w:t>
      </w:r>
      <w:proofErr w:type="spellEnd"/>
      <w:proofErr w:type="gramEnd"/>
      <w:r>
        <w:t xml:space="preserve">, which means you can never use an index </w:t>
      </w:r>
      <w:r w:rsidR="00B15E11">
        <w:t>out of range</w:t>
      </w:r>
      <w:r w:rsidRPr="003C3FC4">
        <w:t>.</w:t>
      </w:r>
      <w:r>
        <w:t xml:space="preserve"> </w:t>
      </w:r>
      <w:r w:rsidRPr="003C3FC4">
        <w:t xml:space="preserve">Being stack-allocated, </w:t>
      </w:r>
      <w:proofErr w:type="spellStart"/>
      <w:r w:rsidRPr="008D2877">
        <w:rPr>
          <w:rStyle w:val="CodeinText"/>
        </w:rPr>
        <w:t>InlineArray</w:t>
      </w:r>
      <w:r w:rsidRPr="00B15E11">
        <w:rPr>
          <w:rStyle w:val="BodyChar"/>
        </w:rPr>
        <w:t>s</w:t>
      </w:r>
      <w:proofErr w:type="spellEnd"/>
      <w:r w:rsidRPr="00B15E11">
        <w:rPr>
          <w:rStyle w:val="BodyChar"/>
        </w:rPr>
        <w:t xml:space="preserve"> </w:t>
      </w:r>
      <w:r w:rsidRPr="003C3FC4">
        <w:t xml:space="preserve">offer very good performance for small, fixed-size arrays due to their </w:t>
      </w:r>
      <w:r>
        <w:t xml:space="preserve">(stack) </w:t>
      </w:r>
      <w:r w:rsidRPr="003C3FC4">
        <w:t>locality and direct access.</w:t>
      </w:r>
      <w:r w:rsidR="00742BBC">
        <w:t xml:space="preserve"> You cannot use a </w:t>
      </w:r>
      <w:r w:rsidR="00742BBC" w:rsidRPr="00B15E11">
        <w:rPr>
          <w:rStyle w:val="CodeinText"/>
        </w:rPr>
        <w:t>for</w:t>
      </w:r>
      <w:r w:rsidR="00742BBC">
        <w:t>-loop on this kind of array</w:t>
      </w:r>
      <w:r w:rsidR="0037280B">
        <w:t xml:space="preserve">, because it doesn’t implement the </w:t>
      </w:r>
      <w:r w:rsidR="0037280B" w:rsidRPr="0037280B">
        <w:rPr>
          <w:rStyle w:val="CodeinText"/>
        </w:rPr>
        <w:t>__</w:t>
      </w:r>
      <w:proofErr w:type="spellStart"/>
      <w:r w:rsidR="0037280B" w:rsidRPr="0037280B">
        <w:rPr>
          <w:rStyle w:val="CodeinText"/>
        </w:rPr>
        <w:t>iter</w:t>
      </w:r>
      <w:proofErr w:type="spellEnd"/>
      <w:r w:rsidR="0037280B" w:rsidRPr="0037280B">
        <w:rPr>
          <w:rStyle w:val="CodeinText"/>
        </w:rPr>
        <w:t>__</w:t>
      </w:r>
      <w:r w:rsidR="0037280B">
        <w:t xml:space="preserve"> method. </w:t>
      </w:r>
    </w:p>
    <w:p w14:paraId="298F2D29" w14:textId="4944C89A" w:rsidR="008D2877" w:rsidRDefault="00742BBC" w:rsidP="008D2877">
      <w:pPr>
        <w:pStyle w:val="Body1"/>
      </w:pPr>
      <w:r>
        <w:t>Here is how to create</w:t>
      </w:r>
      <w:r w:rsidR="0037280B">
        <w:t>, access and change</w:t>
      </w:r>
      <w:r>
        <w:t xml:space="preserve"> them</w:t>
      </w:r>
      <w:r w:rsidR="00B15E11">
        <w:t xml:space="preserve">(see </w:t>
      </w:r>
      <w:proofErr w:type="spellStart"/>
      <w:r w:rsidR="00B15E11" w:rsidRPr="00B15E11">
        <w:rPr>
          <w:rStyle w:val="CodeinText"/>
        </w:rPr>
        <w:t>inline_array.mojo</w:t>
      </w:r>
      <w:proofErr w:type="spellEnd"/>
      <w:r w:rsidR="00B15E11">
        <w:t>)</w:t>
      </w:r>
      <w:r>
        <w:t>:</w:t>
      </w:r>
    </w:p>
    <w:p w14:paraId="2AC592AA" w14:textId="77777777" w:rsidR="00742BBC" w:rsidRDefault="00742BBC" w:rsidP="00742BBC">
      <w:pPr>
        <w:pStyle w:val="Body"/>
      </w:pPr>
    </w:p>
    <w:p w14:paraId="2DF04EA3" w14:textId="77777777" w:rsidR="00742BBC" w:rsidRPr="00742BBC" w:rsidRDefault="00742BBC" w:rsidP="00742BBC">
      <w:pPr>
        <w:pStyle w:val="Code"/>
      </w:pPr>
      <w:r w:rsidRPr="00742BBC">
        <w:t>fn main():</w:t>
      </w:r>
    </w:p>
    <w:p w14:paraId="77057CD5" w14:textId="261F49DF" w:rsidR="00742BBC" w:rsidRPr="00742BBC" w:rsidRDefault="00742BBC" w:rsidP="00742BBC">
      <w:pPr>
        <w:pStyle w:val="Code"/>
      </w:pPr>
      <w:r w:rsidRPr="00742BBC">
        <w:t xml:space="preserve">    var arr1 = </w:t>
      </w:r>
      <w:r w:rsidRPr="0037280B">
        <w:rPr>
          <w:b/>
          <w:bCs/>
        </w:rPr>
        <w:t>InlineArray[Int, 4](8)</w:t>
      </w:r>
      <w:r>
        <w:t xml:space="preserve">    </w:t>
      </w:r>
      <w:r w:rsidR="00B15E11">
        <w:t xml:space="preserve">      </w:t>
      </w:r>
      <w:r>
        <w:t>#A</w:t>
      </w:r>
    </w:p>
    <w:p w14:paraId="275C55E2" w14:textId="76E171C6" w:rsidR="00742BBC" w:rsidRPr="00742BBC" w:rsidRDefault="00742BBC" w:rsidP="00742BBC">
      <w:pPr>
        <w:pStyle w:val="Code"/>
      </w:pPr>
      <w:r w:rsidRPr="00742BBC">
        <w:t>    var arr2 = InlineArray[Int, 3](1, 2, 3)</w:t>
      </w:r>
      <w:r>
        <w:t xml:space="preserve">    #B</w:t>
      </w:r>
    </w:p>
    <w:p w14:paraId="64B06875" w14:textId="4CE094F1" w:rsidR="00742BBC" w:rsidRPr="00742BBC" w:rsidRDefault="00742BBC" w:rsidP="00742BBC">
      <w:pPr>
        <w:pStyle w:val="Code"/>
      </w:pPr>
      <w:r w:rsidRPr="00742BBC">
        <w:t>    var filled = InlineArray[Int, 5](fill=42)</w:t>
      </w:r>
      <w:r>
        <w:t xml:space="preserve">  #C</w:t>
      </w:r>
    </w:p>
    <w:p w14:paraId="5EA44132" w14:textId="77777777" w:rsidR="00742BBC" w:rsidRPr="00742BBC" w:rsidRDefault="00742BBC" w:rsidP="00742BBC">
      <w:pPr>
        <w:pStyle w:val="Code"/>
      </w:pPr>
    </w:p>
    <w:p w14:paraId="5E65FC32" w14:textId="77777777" w:rsidR="00742BBC" w:rsidRPr="00742BBC" w:rsidRDefault="00742BBC" w:rsidP="00742BBC">
      <w:pPr>
        <w:pStyle w:val="Code"/>
      </w:pPr>
      <w:r w:rsidRPr="00742BBC">
        <w:t>    # Access elements</w:t>
      </w:r>
    </w:p>
    <w:p w14:paraId="0988ECA0" w14:textId="77777777" w:rsidR="00742BBC" w:rsidRPr="00742BBC" w:rsidRDefault="00742BBC" w:rsidP="00742BBC">
      <w:pPr>
        <w:pStyle w:val="Code"/>
      </w:pPr>
      <w:r w:rsidRPr="00742BBC">
        <w:t>    print(arr1[0])  # =&gt; 8</w:t>
      </w:r>
    </w:p>
    <w:p w14:paraId="64EA5D29" w14:textId="77777777" w:rsidR="00742BBC" w:rsidRPr="00742BBC" w:rsidRDefault="00742BBC" w:rsidP="00742BBC">
      <w:pPr>
        <w:pStyle w:val="Code"/>
      </w:pPr>
      <w:r w:rsidRPr="00742BBC">
        <w:t>    print(arr1[1])  # =&gt;</w:t>
      </w:r>
    </w:p>
    <w:p w14:paraId="0E04E017" w14:textId="77777777" w:rsidR="00742BBC" w:rsidRPr="00742BBC" w:rsidRDefault="00742BBC" w:rsidP="00742BBC">
      <w:pPr>
        <w:pStyle w:val="Code"/>
      </w:pPr>
      <w:r w:rsidRPr="00742BBC">
        <w:t>    arr1[1] = 13</w:t>
      </w:r>
    </w:p>
    <w:p w14:paraId="6C157EEF" w14:textId="376EA999" w:rsidR="00742BBC" w:rsidRDefault="00742BBC" w:rsidP="00742BBC">
      <w:pPr>
        <w:pStyle w:val="Code"/>
      </w:pPr>
      <w:r w:rsidRPr="00742BBC">
        <w:t>    print(arr1[1])  # =&gt;</w:t>
      </w:r>
      <w:r w:rsidR="004F4998">
        <w:t xml:space="preserve"> 13</w:t>
      </w:r>
    </w:p>
    <w:p w14:paraId="69344807" w14:textId="77777777" w:rsidR="004F4998" w:rsidRPr="004F4998" w:rsidRDefault="004F4998" w:rsidP="004F4998">
      <w:pPr>
        <w:pStyle w:val="Code"/>
      </w:pPr>
      <w:r w:rsidRPr="004F4998">
        <w:t>    print(arr1.unsafe_get(2))  # =&gt; 8</w:t>
      </w:r>
    </w:p>
    <w:p w14:paraId="0FB399F4" w14:textId="77777777" w:rsidR="00742BBC" w:rsidRPr="00742BBC" w:rsidRDefault="00742BBC" w:rsidP="00742BBC">
      <w:pPr>
        <w:pStyle w:val="Code"/>
      </w:pPr>
      <w:r w:rsidRPr="00742BBC">
        <w:t>    print(len(arr1))  # =&gt; 4</w:t>
      </w:r>
    </w:p>
    <w:p w14:paraId="7825D451" w14:textId="13205A0E" w:rsidR="00742BBC" w:rsidRPr="00742BBC" w:rsidRDefault="00742BBC" w:rsidP="00742BBC">
      <w:pPr>
        <w:pStyle w:val="Code"/>
      </w:pPr>
      <w:r w:rsidRPr="00742BBC">
        <w:t>    # print(arr1[4])  </w:t>
      </w:r>
      <w:r w:rsidR="0037280B">
        <w:t xml:space="preserve">    </w:t>
      </w:r>
      <w:r w:rsidR="00B15E11">
        <w:t xml:space="preserve">                     </w:t>
      </w:r>
      <w:r w:rsidRPr="00742BBC">
        <w:t>#</w:t>
      </w:r>
      <w:r w:rsidR="0037280B">
        <w:t>D</w:t>
      </w:r>
    </w:p>
    <w:p w14:paraId="5E4F2DD8" w14:textId="77777777" w:rsidR="00742BBC" w:rsidRPr="00742BBC" w:rsidRDefault="00742BBC" w:rsidP="00742BBC">
      <w:pPr>
        <w:pStyle w:val="Code"/>
      </w:pPr>
      <w:r w:rsidRPr="00742BBC">
        <w:t>    # Assert Error: InlineArray index out of bounds:</w:t>
      </w:r>
    </w:p>
    <w:p w14:paraId="1E9EB294" w14:textId="77777777" w:rsidR="00742BBC" w:rsidRDefault="00742BBC" w:rsidP="00742BBC">
      <w:pPr>
        <w:pStyle w:val="Code"/>
      </w:pPr>
      <w:r w:rsidRPr="00742BBC">
        <w:t>    # index (4) valid range: -4 &lt;= index &lt; 4</w:t>
      </w:r>
    </w:p>
    <w:p w14:paraId="22E745A4" w14:textId="7AB067B3" w:rsidR="00742BBC" w:rsidRDefault="00742BBC" w:rsidP="0037280B">
      <w:pPr>
        <w:pStyle w:val="CodeAnnotation"/>
      </w:pPr>
      <w:r>
        <w:t>#A Create an array of 4 identical integers with value 8</w:t>
      </w:r>
    </w:p>
    <w:p w14:paraId="1F19077C" w14:textId="0EB2E0E9" w:rsidR="00742BBC" w:rsidRDefault="00742BBC" w:rsidP="0037280B">
      <w:pPr>
        <w:pStyle w:val="CodeAnnotation"/>
      </w:pPr>
      <w:r>
        <w:t xml:space="preserve">#B </w:t>
      </w:r>
      <w:r w:rsidRPr="00742BBC">
        <w:t xml:space="preserve">Create </w:t>
      </w:r>
      <w:r>
        <w:t xml:space="preserve">an </w:t>
      </w:r>
      <w:r w:rsidRPr="00742BBC">
        <w:t>array of 3 integers</w:t>
      </w:r>
      <w:r w:rsidR="00B15E11">
        <w:t xml:space="preserve"> with the given values</w:t>
      </w:r>
    </w:p>
    <w:p w14:paraId="5877E25C" w14:textId="340941AB" w:rsidR="00742BBC" w:rsidRDefault="00742BBC" w:rsidP="0037280B">
      <w:pPr>
        <w:pStyle w:val="CodeAnnotation"/>
      </w:pPr>
      <w:r>
        <w:t xml:space="preserve">#C </w:t>
      </w:r>
      <w:r w:rsidRPr="00742BBC">
        <w:t xml:space="preserve">Create </w:t>
      </w:r>
      <w:r>
        <w:t xml:space="preserve">an </w:t>
      </w:r>
      <w:r w:rsidRPr="00742BBC">
        <w:t>array filled with value</w:t>
      </w:r>
      <w:r>
        <w:t xml:space="preserve"> 42</w:t>
      </w:r>
    </w:p>
    <w:p w14:paraId="2CC7ABBC" w14:textId="3C716EAC" w:rsidR="0037280B" w:rsidRDefault="0037280B" w:rsidP="0037280B">
      <w:pPr>
        <w:pStyle w:val="CodeAnnotation"/>
      </w:pPr>
      <w:r>
        <w:t>#D An out-of-bounds access crashes the program</w:t>
      </w:r>
    </w:p>
    <w:p w14:paraId="79AB09BC" w14:textId="77777777" w:rsidR="004F4998" w:rsidRDefault="004F4998" w:rsidP="0037280B">
      <w:pPr>
        <w:pStyle w:val="CodeAnnotation"/>
      </w:pPr>
    </w:p>
    <w:p w14:paraId="17F0FFAB" w14:textId="481DE11C" w:rsidR="004F4998" w:rsidRDefault="004F4998" w:rsidP="004F4998">
      <w:pPr>
        <w:pStyle w:val="Body"/>
      </w:pPr>
      <w:r>
        <w:t xml:space="preserve">To gain performance, you can use the </w:t>
      </w:r>
      <w:proofErr w:type="spellStart"/>
      <w:r w:rsidRPr="0032347A">
        <w:rPr>
          <w:rStyle w:val="CodeinText"/>
        </w:rPr>
        <w:t>unsafe_get</w:t>
      </w:r>
      <w:proofErr w:type="spellEnd"/>
      <w:r w:rsidRPr="0032347A">
        <w:rPr>
          <w:rStyle w:val="CodeinText"/>
        </w:rPr>
        <w:t>(index)</w:t>
      </w:r>
      <w:r>
        <w:t xml:space="preserve"> to read elements</w:t>
      </w:r>
      <w:r w:rsidR="0032347A">
        <w:t>, because this method skips bounds-checking. As the name indicates, this is an unsafe method, which can result in undefined behavior with an invalid index.</w:t>
      </w:r>
    </w:p>
    <w:p w14:paraId="32121290" w14:textId="77777777" w:rsidR="00FC3FFA" w:rsidRDefault="00FC3FFA" w:rsidP="004F4998">
      <w:pPr>
        <w:pStyle w:val="Body"/>
      </w:pPr>
    </w:p>
    <w:p w14:paraId="4FD6EA2B" w14:textId="204FE8BB" w:rsidR="00447215" w:rsidRDefault="00447215" w:rsidP="004F4998">
      <w:pPr>
        <w:pStyle w:val="Body"/>
      </w:pPr>
      <w:r>
        <w:t xml:space="preserve">With these supporting types in our belt, let’s explore tensors in Mojo. But first, we’ll have to learn some more </w:t>
      </w:r>
      <w:proofErr w:type="gramStart"/>
      <w:r>
        <w:t>details</w:t>
      </w:r>
      <w:proofErr w:type="gramEnd"/>
      <w:r>
        <w:t xml:space="preserve"> </w:t>
      </w:r>
      <w:r w:rsidR="00111FF5">
        <w:t>what</w:t>
      </w:r>
      <w:r>
        <w:t xml:space="preserve"> </w:t>
      </w:r>
      <w:r w:rsidR="00B15E11">
        <w:t>tensors</w:t>
      </w:r>
      <w:r w:rsidR="00111FF5">
        <w:t xml:space="preserve"> are</w:t>
      </w:r>
      <w:r>
        <w:t>.</w:t>
      </w:r>
    </w:p>
    <w:p w14:paraId="0E4ABD5D" w14:textId="77777777" w:rsidR="00447215" w:rsidRDefault="00447215" w:rsidP="004F4998">
      <w:pPr>
        <w:pStyle w:val="Body"/>
      </w:pPr>
    </w:p>
    <w:p w14:paraId="11E171A7" w14:textId="37876F13" w:rsidR="00447215" w:rsidRDefault="00B15E11" w:rsidP="00B15E11">
      <w:pPr>
        <w:pStyle w:val="Head1"/>
        <w:numPr>
          <w:ilvl w:val="0"/>
          <w:numId w:val="0"/>
        </w:numPr>
        <w:ind w:left="792" w:hanging="792"/>
      </w:pPr>
      <w:r>
        <w:t>8.9</w:t>
      </w:r>
      <w:r w:rsidR="00447215">
        <w:t xml:space="preserve">  </w:t>
      </w:r>
      <w:r w:rsidR="008F695A">
        <w:t>Some properties of</w:t>
      </w:r>
      <w:r w:rsidR="00447215">
        <w:t xml:space="preserve"> tensors</w:t>
      </w:r>
    </w:p>
    <w:p w14:paraId="31181FC6" w14:textId="2D20EB49" w:rsidR="00091930" w:rsidRPr="001721F0" w:rsidRDefault="00447215" w:rsidP="00091930">
      <w:pPr>
        <w:pStyle w:val="Body"/>
      </w:pPr>
      <w:r>
        <w:t xml:space="preserve">A typical vector type like a SIMD vector (see § 4.3) has only one </w:t>
      </w:r>
      <w:r w:rsidRPr="005924F1">
        <w:rPr>
          <w:i/>
          <w:iCs/>
        </w:rPr>
        <w:t>dimension</w:t>
      </w:r>
      <w:r>
        <w:t xml:space="preserve">. But matrices have 2 dimensions. </w:t>
      </w:r>
      <w:r w:rsidRPr="00250CEA">
        <w:rPr>
          <w:i/>
          <w:iCs/>
        </w:rPr>
        <w:t>Tensors</w:t>
      </w:r>
      <w:r>
        <w:t xml:space="preserve"> are a generalized form of matrices that can have an arbitrary </w:t>
      </w:r>
      <w:r>
        <w:lastRenderedPageBreak/>
        <w:t xml:space="preserve">number of </w:t>
      </w:r>
      <w:r w:rsidRPr="00250CEA">
        <w:rPr>
          <w:i/>
          <w:iCs/>
        </w:rPr>
        <w:t>dimensions</w:t>
      </w:r>
      <w:r>
        <w:t>. They are the basic building blocks used to represent data in AI and</w:t>
      </w:r>
      <w:r w:rsidR="00091930">
        <w:t xml:space="preserve"> are</w:t>
      </w:r>
      <w:r>
        <w:t xml:space="preserve"> omnipresent in deep-learning frameworks</w:t>
      </w:r>
      <w:r w:rsidR="00091930">
        <w:t xml:space="preserve"> like TensorFlow and </w:t>
      </w:r>
      <w:proofErr w:type="spellStart"/>
      <w:r w:rsidR="00091930">
        <w:t>PyTorch</w:t>
      </w:r>
      <w:proofErr w:type="spellEnd"/>
      <w:r w:rsidR="00091930">
        <w:t xml:space="preserve">. </w:t>
      </w:r>
    </w:p>
    <w:p w14:paraId="030AD0C0" w14:textId="517E0B8B" w:rsidR="00091930" w:rsidRDefault="00B15E11" w:rsidP="00091930">
      <w:pPr>
        <w:pStyle w:val="Body"/>
      </w:pPr>
      <w:r>
        <w:t>But f</w:t>
      </w:r>
      <w:r w:rsidR="00091930">
        <w:t>irst</w:t>
      </w:r>
      <w:r w:rsidR="001117EF">
        <w:t>,</w:t>
      </w:r>
      <w:r w:rsidR="00091930">
        <w:t xml:space="preserve"> we need to understand some concepts that come up again and again when working with tensors</w:t>
      </w:r>
      <w:r w:rsidR="001374F3">
        <w:t>. We’ll see concrete code examples in the next section</w:t>
      </w:r>
      <w:r w:rsidR="00091930">
        <w:t>:</w:t>
      </w:r>
    </w:p>
    <w:p w14:paraId="700E5743" w14:textId="1058FC4D" w:rsidR="00091930" w:rsidRPr="001721F0" w:rsidRDefault="00091930" w:rsidP="00091930">
      <w:pPr>
        <w:pStyle w:val="ListBullet0"/>
      </w:pPr>
      <w:r>
        <w:t xml:space="preserve">The </w:t>
      </w:r>
      <w:r w:rsidRPr="001721F0">
        <w:rPr>
          <w:i/>
          <w:iCs/>
        </w:rPr>
        <w:t>rank</w:t>
      </w:r>
      <w:r>
        <w:t xml:space="preserve"> of a </w:t>
      </w:r>
      <w:r w:rsidRPr="00B15E11">
        <w:rPr>
          <w:rStyle w:val="CodeinText"/>
        </w:rPr>
        <w:t>Tensor</w:t>
      </w:r>
      <w:r>
        <w:t xml:space="preserve"> indicates </w:t>
      </w:r>
      <w:r w:rsidRPr="001721F0">
        <w:rPr>
          <w:i/>
          <w:iCs/>
        </w:rPr>
        <w:t>the number of dimensions</w:t>
      </w:r>
      <w:r w:rsidRPr="001721F0">
        <w:t xml:space="preserve"> present in a tensor</w:t>
      </w:r>
      <w:r>
        <w:t>, for example: rank 0 are scalars (single values), rank 1 are vectors (arrays),  rank 2 are matrices, and rank 3 and above are tensors.</w:t>
      </w:r>
      <w:r w:rsidR="001117EF">
        <w:t xml:space="preserve"> </w:t>
      </w:r>
      <w:proofErr w:type="gramStart"/>
      <w:r w:rsidR="001117EF">
        <w:t>A rank is</w:t>
      </w:r>
      <w:proofErr w:type="gramEnd"/>
      <w:r w:rsidR="001117EF">
        <w:t xml:space="preserve"> just an integer.</w:t>
      </w:r>
    </w:p>
    <w:p w14:paraId="71368C83" w14:textId="4C1FC117" w:rsidR="00091930" w:rsidRDefault="00091930" w:rsidP="001117EF">
      <w:pPr>
        <w:pStyle w:val="ListBullet0"/>
      </w:pPr>
      <w:r>
        <w:t xml:space="preserve">The </w:t>
      </w:r>
      <w:r w:rsidRPr="001721F0">
        <w:rPr>
          <w:i/>
          <w:iCs/>
        </w:rPr>
        <w:t>shape</w:t>
      </w:r>
      <w:r>
        <w:t xml:space="preserve"> (or layout or structure) of a Tensor </w:t>
      </w:r>
      <w:r w:rsidRPr="001721F0">
        <w:t xml:space="preserve">defines the </w:t>
      </w:r>
      <w:r w:rsidR="008F695A">
        <w:rPr>
          <w:i/>
          <w:iCs/>
        </w:rPr>
        <w:t>rank</w:t>
      </w:r>
      <w:r w:rsidRPr="001721F0">
        <w:t xml:space="preserve"> and the </w:t>
      </w:r>
      <w:r w:rsidRPr="001117EF">
        <w:rPr>
          <w:i/>
          <w:iCs/>
        </w:rPr>
        <w:t>size of each dimension</w:t>
      </w:r>
      <w:r w:rsidRPr="001721F0">
        <w:t xml:space="preserve"> in the tensor</w:t>
      </w:r>
      <w:r>
        <w:t xml:space="preserve">, in other words: </w:t>
      </w:r>
      <w:r w:rsidRPr="001721F0">
        <w:t xml:space="preserve">how many elements </w:t>
      </w:r>
      <w:r>
        <w:t xml:space="preserve">there </w:t>
      </w:r>
      <w:r w:rsidRPr="001721F0">
        <w:t>are along each axis</w:t>
      </w:r>
      <w:r>
        <w:t xml:space="preserve"> (dimension)</w:t>
      </w:r>
      <w:r w:rsidRPr="001721F0">
        <w:t xml:space="preserve"> of the tensor</w:t>
      </w:r>
      <w:r>
        <w:t xml:space="preserve">. </w:t>
      </w:r>
      <w:r w:rsidR="00C40A8E">
        <w:t xml:space="preserve">Mojo contains a specific type </w:t>
      </w:r>
      <w:proofErr w:type="spellStart"/>
      <w:r w:rsidR="00C40A8E" w:rsidRPr="00C40A8E">
        <w:rPr>
          <w:rStyle w:val="CodeinText"/>
        </w:rPr>
        <w:t>TensorShape</w:t>
      </w:r>
      <w:proofErr w:type="spellEnd"/>
      <w:r w:rsidR="00C40A8E">
        <w:t xml:space="preserve"> for this, but a</w:t>
      </w:r>
      <w:r w:rsidR="001117EF">
        <w:t xml:space="preserve"> </w:t>
      </w:r>
      <w:proofErr w:type="spellStart"/>
      <w:r w:rsidR="001117EF" w:rsidRPr="001117EF">
        <w:rPr>
          <w:rStyle w:val="CodeinText"/>
        </w:rPr>
        <w:t>DimList</w:t>
      </w:r>
      <w:proofErr w:type="spellEnd"/>
      <w:r w:rsidR="001117EF">
        <w:t xml:space="preserve"> </w:t>
      </w:r>
      <w:r w:rsidR="00C40A8E">
        <w:t>can also store this info</w:t>
      </w:r>
      <w:r w:rsidR="001117EF">
        <w:t>.</w:t>
      </w:r>
    </w:p>
    <w:p w14:paraId="0470B2D5" w14:textId="77777777" w:rsidR="00B64758" w:rsidRDefault="00091930" w:rsidP="001117EF">
      <w:pPr>
        <w:pStyle w:val="ListBullet0"/>
      </w:pPr>
      <w:r>
        <w:t xml:space="preserve">The </w:t>
      </w:r>
      <w:r w:rsidRPr="009808D8">
        <w:rPr>
          <w:i/>
          <w:iCs/>
        </w:rPr>
        <w:t>size</w:t>
      </w:r>
      <w:r w:rsidRPr="009808D8">
        <w:t xml:space="preserve"> </w:t>
      </w:r>
      <w:r>
        <w:t xml:space="preserve">of a Tensor is the </w:t>
      </w:r>
      <w:r w:rsidRPr="009808D8">
        <w:t xml:space="preserve">product of all </w:t>
      </w:r>
      <w:r>
        <w:t xml:space="preserve">its dimension sizes, in other words: the </w:t>
      </w:r>
      <w:r w:rsidRPr="001117EF">
        <w:rPr>
          <w:i/>
          <w:iCs/>
        </w:rPr>
        <w:t>total number of elements</w:t>
      </w:r>
      <w:r w:rsidRPr="001721F0">
        <w:t xml:space="preserve"> in a tensor</w:t>
      </w:r>
      <w:r w:rsidR="001117EF">
        <w:t xml:space="preserve">, </w:t>
      </w:r>
      <w:r w:rsidR="00B15E11">
        <w:t xml:space="preserve">which is </w:t>
      </w:r>
      <w:r w:rsidR="001117EF">
        <w:t>also of integer type.</w:t>
      </w:r>
      <w:r w:rsidR="00A03626">
        <w:t xml:space="preserve"> </w:t>
      </w:r>
    </w:p>
    <w:p w14:paraId="23D1D7FA" w14:textId="77777777" w:rsidR="00B64758" w:rsidRDefault="00B64758" w:rsidP="00B64758">
      <w:pPr>
        <w:pStyle w:val="ListBullet0"/>
      </w:pPr>
      <w:r>
        <w:t xml:space="preserve">The shape of a Tensor, together with the type of its elements, is called the </w:t>
      </w:r>
      <w:r w:rsidRPr="00B15E11">
        <w:rPr>
          <w:i/>
          <w:iCs/>
        </w:rPr>
        <w:t>specification</w:t>
      </w:r>
      <w:r>
        <w:rPr>
          <w:i/>
          <w:iCs/>
        </w:rPr>
        <w:t xml:space="preserve"> (spec)</w:t>
      </w:r>
      <w:r>
        <w:t xml:space="preserve">, or the </w:t>
      </w:r>
      <w:proofErr w:type="spellStart"/>
      <w:r w:rsidRPr="00FC2FDA">
        <w:rPr>
          <w:rStyle w:val="CodeinText"/>
        </w:rPr>
        <w:t>TensorSpec</w:t>
      </w:r>
      <w:proofErr w:type="spellEnd"/>
      <w:r>
        <w:t>.</w:t>
      </w:r>
    </w:p>
    <w:p w14:paraId="62E7C7D5" w14:textId="127F2CA3" w:rsidR="00B64758" w:rsidRDefault="00B64758" w:rsidP="00B64758">
      <w:pPr>
        <w:pStyle w:val="Body"/>
        <w:ind w:left="360" w:firstLine="0"/>
      </w:pPr>
      <w:r>
        <w:t xml:space="preserve">For example, in Listing 8.5 we’ll define a tensor with </w:t>
      </w:r>
      <w:r w:rsidRPr="00FC2FDA">
        <w:rPr>
          <w:i/>
          <w:iCs/>
        </w:rPr>
        <w:t>shape</w:t>
      </w:r>
      <w:r>
        <w:t xml:space="preserve"> </w:t>
      </w:r>
      <w:r w:rsidRPr="00577403">
        <w:t>(10, 10, 3)</w:t>
      </w:r>
      <w:r>
        <w:t xml:space="preserve">, so its </w:t>
      </w:r>
      <w:r w:rsidRPr="00FC2FDA">
        <w:rPr>
          <w:i/>
          <w:iCs/>
        </w:rPr>
        <w:t>rank</w:t>
      </w:r>
      <w:r>
        <w:t xml:space="preserve"> is 3 (3 dimensions). In the first and second </w:t>
      </w:r>
      <w:proofErr w:type="gramStart"/>
      <w:r>
        <w:t>dimension</w:t>
      </w:r>
      <w:proofErr w:type="gramEnd"/>
      <w:r>
        <w:t xml:space="preserve"> its size is 10, in the third the size is 3. The tensor has </w:t>
      </w:r>
      <w:r w:rsidRPr="00FC2FDA">
        <w:rPr>
          <w:i/>
          <w:iCs/>
        </w:rPr>
        <w:t>size</w:t>
      </w:r>
      <w:r>
        <w:t xml:space="preserve"> is 10x10x3 = 300. If we choose a type </w:t>
      </w:r>
      <w:r w:rsidRPr="00FC2FDA">
        <w:rPr>
          <w:rStyle w:val="CodeinText"/>
        </w:rPr>
        <w:t>Int32</w:t>
      </w:r>
      <w:r>
        <w:t xml:space="preserve"> for its items, then its </w:t>
      </w:r>
      <w:r w:rsidRPr="00FC2FDA">
        <w:rPr>
          <w:rStyle w:val="CodeinText"/>
        </w:rPr>
        <w:t>spec</w:t>
      </w:r>
      <w:r>
        <w:t xml:space="preserve"> is: </w:t>
      </w:r>
      <w:r w:rsidRPr="00577403">
        <w:t>10x10x3xint32</w:t>
      </w:r>
      <w:r>
        <w:t>. The space it takes up in memory is 4 bytes x 300 = 200 bytes.</w:t>
      </w:r>
      <w:r>
        <w:tab/>
      </w:r>
    </w:p>
    <w:p w14:paraId="54B98270" w14:textId="6F1CF7C3" w:rsidR="00091930" w:rsidRDefault="00B64758" w:rsidP="001117EF">
      <w:pPr>
        <w:pStyle w:val="ListBullet0"/>
      </w:pPr>
      <w:r>
        <w:t xml:space="preserve">The </w:t>
      </w:r>
      <w:r w:rsidRPr="00B64758">
        <w:rPr>
          <w:i/>
          <w:iCs/>
        </w:rPr>
        <w:t>strides</w:t>
      </w:r>
      <w:r>
        <w:t xml:space="preserve"> of a Tensor: These depend on the memory layout of the tensor: in other words, how its items are allocated in memory slots. By </w:t>
      </w:r>
      <w:r w:rsidR="00B960F7">
        <w:t>default,</w:t>
      </w:r>
      <w:r>
        <w:t xml:space="preserve"> t</w:t>
      </w:r>
      <w:r w:rsidR="00A03626">
        <w:t xml:space="preserve">he items of a tensor are allocated one after another in contiguous memory locations </w:t>
      </w:r>
      <w:r w:rsidR="002506FB">
        <w:t>i</w:t>
      </w:r>
      <w:r w:rsidR="00A03626">
        <w:t xml:space="preserve">n </w:t>
      </w:r>
      <w:r w:rsidR="00A03626" w:rsidRPr="00A03626">
        <w:rPr>
          <w:i/>
          <w:iCs/>
        </w:rPr>
        <w:t>row-major order</w:t>
      </w:r>
      <w:r w:rsidR="008F695A">
        <w:rPr>
          <w:i/>
          <w:iCs/>
        </w:rPr>
        <w:t xml:space="preserve"> </w:t>
      </w:r>
      <w:r w:rsidR="008F695A" w:rsidRPr="008F695A">
        <w:t>(or</w:t>
      </w:r>
      <w:r w:rsidR="008F695A">
        <w:rPr>
          <w:i/>
          <w:iCs/>
        </w:rPr>
        <w:t xml:space="preserve"> layout</w:t>
      </w:r>
      <w:r w:rsidR="008F695A" w:rsidRPr="008F695A">
        <w:t>)</w:t>
      </w:r>
      <w:r w:rsidR="00A03626">
        <w:t>, so row1, row2, row3, and so on, see Figure 8.1</w:t>
      </w:r>
      <w:r w:rsidR="003979EF">
        <w:t xml:space="preserve"> for a 2-dimensional tensor</w:t>
      </w:r>
      <w:r w:rsidR="00A03626">
        <w:t>:</w:t>
      </w:r>
    </w:p>
    <w:p w14:paraId="59692662" w14:textId="4E584F12" w:rsidR="00A03626" w:rsidRDefault="003979EF" w:rsidP="003979EF">
      <w:pPr>
        <w:pStyle w:val="Figure"/>
      </w:pPr>
      <w:r>
        <w:rPr>
          <w:noProof/>
        </w:rPr>
        <w:drawing>
          <wp:inline distT="0" distB="0" distL="0" distR="0" wp14:anchorId="2CDE57A8" wp14:editId="4C55E4CE">
            <wp:extent cx="2159111" cy="1358970"/>
            <wp:effectExtent l="0" t="0" r="0" b="0"/>
            <wp:docPr id="1311164231" name="Picture 3" descr="A red lines with black letters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164231" name="Picture 3" descr="A red lines with black letters and numbers"/>
                    <pic:cNvPicPr/>
                  </pic:nvPicPr>
                  <pic:blipFill>
                    <a:blip r:embed="rId10">
                      <a:extLst>
                        <a:ext uri="{28A0092B-C50C-407E-A947-70E740481C1C}">
                          <a14:useLocalDpi xmlns:a14="http://schemas.microsoft.com/office/drawing/2010/main" val="0"/>
                        </a:ext>
                      </a:extLst>
                    </a:blip>
                    <a:stretch>
                      <a:fillRect/>
                    </a:stretch>
                  </pic:blipFill>
                  <pic:spPr>
                    <a:xfrm>
                      <a:off x="0" y="0"/>
                      <a:ext cx="2159111" cy="1358970"/>
                    </a:xfrm>
                    <a:prstGeom prst="rect">
                      <a:avLst/>
                    </a:prstGeom>
                  </pic:spPr>
                </pic:pic>
              </a:graphicData>
            </a:graphic>
          </wp:inline>
        </w:drawing>
      </w:r>
    </w:p>
    <w:p w14:paraId="39001C80" w14:textId="2C90728B" w:rsidR="00A03626" w:rsidRDefault="003979EF" w:rsidP="003979EF">
      <w:pPr>
        <w:pStyle w:val="FigureCaption"/>
      </w:pPr>
      <w:r>
        <w:t>Figure 8.1 – The items of a tensor are stored in memory in row-major order: first all items of the first row, then the second row, and so on.</w:t>
      </w:r>
    </w:p>
    <w:p w14:paraId="6B81AD0D" w14:textId="77777777" w:rsidR="00AB5B67" w:rsidRDefault="00AB5B67" w:rsidP="00CC5D67">
      <w:pPr>
        <w:pStyle w:val="Body1"/>
      </w:pPr>
      <w:r>
        <w:t>The elements of the tensor in Figure 8.1 are stored in contiguous memory slots in this order:</w:t>
      </w:r>
    </w:p>
    <w:p w14:paraId="6A21C1FD" w14:textId="2BA907F5" w:rsidR="00AB5B67" w:rsidRDefault="00AB5B67" w:rsidP="00CC5D67">
      <w:pPr>
        <w:pStyle w:val="Body1"/>
      </w:pPr>
      <w:r>
        <w:t>a11 -  a12 - a13 - a21 - a22 - a23 - a31 - a32 - a33.</w:t>
      </w:r>
    </w:p>
    <w:p w14:paraId="727083B8" w14:textId="3959B013" w:rsidR="00AB5B67" w:rsidRDefault="00AB5B67" w:rsidP="00CC5D67">
      <w:pPr>
        <w:pStyle w:val="Body1"/>
      </w:pPr>
      <w:r>
        <w:t>This makes clear that r</w:t>
      </w:r>
      <w:r w:rsidRPr="00AB5B67">
        <w:t xml:space="preserve">ow-major storage </w:t>
      </w:r>
      <w:r w:rsidR="008F695A">
        <w:t xml:space="preserve">layout </w:t>
      </w:r>
      <w:r w:rsidRPr="00AB5B67">
        <w:t>is optimized for accessing rows as iterating row by row is faster</w:t>
      </w:r>
      <w:r w:rsidR="008F695A">
        <w:t>,</w:t>
      </w:r>
      <w:r w:rsidRPr="00AB5B67">
        <w:t xml:space="preserve"> because </w:t>
      </w:r>
      <w:r w:rsidR="008F695A">
        <w:t>we</w:t>
      </w:r>
      <w:r w:rsidRPr="00AB5B67">
        <w:t xml:space="preserve">'re accessing </w:t>
      </w:r>
      <w:r>
        <w:t>subsequent</w:t>
      </w:r>
      <w:r w:rsidRPr="00AB5B67">
        <w:t xml:space="preserve"> memory locations.</w:t>
      </w:r>
    </w:p>
    <w:p w14:paraId="32688044" w14:textId="678B9F70" w:rsidR="00CC5D67" w:rsidRDefault="00B960F7" w:rsidP="00CC5D67">
      <w:pPr>
        <w:pStyle w:val="Body1"/>
      </w:pPr>
      <w:r>
        <w:lastRenderedPageBreak/>
        <w:t xml:space="preserve">The </w:t>
      </w:r>
      <w:r w:rsidR="00B64758" w:rsidRPr="00B960F7">
        <w:rPr>
          <w:i/>
          <w:iCs/>
        </w:rPr>
        <w:t>stride</w:t>
      </w:r>
      <w:r>
        <w:t xml:space="preserve"> is </w:t>
      </w:r>
      <w:r w:rsidRPr="00B960F7">
        <w:t xml:space="preserve">the number of elements to skip </w:t>
      </w:r>
      <w:r w:rsidR="00CC5D67">
        <w:t xml:space="preserve">over </w:t>
      </w:r>
      <w:r w:rsidRPr="00B960F7">
        <w:t xml:space="preserve">in memory to move </w:t>
      </w:r>
      <w:r>
        <w:t xml:space="preserve">from </w:t>
      </w:r>
      <w:r w:rsidRPr="00B960F7">
        <w:t>one position along a particular dimension</w:t>
      </w:r>
      <w:r>
        <w:t xml:space="preserve"> </w:t>
      </w:r>
      <w:r w:rsidR="00CC5D67" w:rsidRPr="00CC5D67">
        <w:t xml:space="preserve">to </w:t>
      </w:r>
      <w:r w:rsidR="001A1C6C">
        <w:t>jump</w:t>
      </w:r>
      <w:r w:rsidR="00CC5D67" w:rsidRPr="00CC5D67">
        <w:t xml:space="preserve"> to the next element along a specific dimension of the tensor. </w:t>
      </w:r>
      <w:r w:rsidR="00CC5D67">
        <w:t xml:space="preserve">In </w:t>
      </w:r>
      <w:r w:rsidR="00CC5D67" w:rsidRPr="00CC5D67">
        <w:t>a multi-dimensional tensor, each dimension has its own stride. </w:t>
      </w:r>
      <w:r w:rsidR="00CC5D67">
        <w:t>Let’s make this concrete.</w:t>
      </w:r>
    </w:p>
    <w:p w14:paraId="4D231DFE" w14:textId="77777777" w:rsidR="00CC5D67" w:rsidRDefault="00CC5D67" w:rsidP="00CC5D67">
      <w:pPr>
        <w:pStyle w:val="Body"/>
        <w:ind w:firstLine="0"/>
      </w:pPr>
    </w:p>
    <w:p w14:paraId="69EF6E14" w14:textId="7398B8EE" w:rsidR="00CC5D67" w:rsidRDefault="00CC5D67" w:rsidP="00CC5D67">
      <w:pPr>
        <w:pStyle w:val="Body"/>
        <w:ind w:firstLine="0"/>
      </w:pPr>
      <w:r>
        <w:t xml:space="preserve">Consider the 3 x 3 tensor below:  </w:t>
      </w:r>
    </w:p>
    <w:p w14:paraId="63B85C53" w14:textId="77777777" w:rsidR="00CC5D67" w:rsidRDefault="00CC5D67" w:rsidP="00CC5D67">
      <w:pPr>
        <w:pStyle w:val="Body"/>
        <w:ind w:firstLine="0"/>
      </w:pPr>
    </w:p>
    <w:tbl>
      <w:tblPr>
        <w:tblStyle w:val="TableGrid"/>
        <w:tblW w:w="0" w:type="auto"/>
        <w:tblLook w:val="04A0" w:firstRow="1" w:lastRow="0" w:firstColumn="1" w:lastColumn="0" w:noHBand="0" w:noVBand="1"/>
      </w:tblPr>
      <w:tblGrid>
        <w:gridCol w:w="420"/>
        <w:gridCol w:w="420"/>
        <w:gridCol w:w="420"/>
      </w:tblGrid>
      <w:tr w:rsidR="00CC5D67" w14:paraId="4B427A23" w14:textId="77777777" w:rsidTr="00CC5D67">
        <w:tc>
          <w:tcPr>
            <w:tcW w:w="355" w:type="dxa"/>
          </w:tcPr>
          <w:p w14:paraId="44224F2D" w14:textId="7B9A1685" w:rsidR="00CC5D67" w:rsidRDefault="00CC5D67" w:rsidP="00CC5D67">
            <w:pPr>
              <w:pStyle w:val="Body"/>
              <w:ind w:firstLine="0"/>
            </w:pPr>
            <w:r>
              <w:t>1</w:t>
            </w:r>
            <w:r w:rsidR="001A1C6C">
              <w:t>1</w:t>
            </w:r>
          </w:p>
        </w:tc>
        <w:tc>
          <w:tcPr>
            <w:tcW w:w="360" w:type="dxa"/>
          </w:tcPr>
          <w:p w14:paraId="734437B4" w14:textId="615EF00A" w:rsidR="00CC5D67" w:rsidRDefault="001A1C6C" w:rsidP="00CC5D67">
            <w:pPr>
              <w:pStyle w:val="Body"/>
              <w:ind w:firstLine="0"/>
            </w:pPr>
            <w:r>
              <w:t>1</w:t>
            </w:r>
            <w:r w:rsidR="00CC5D67">
              <w:t>2</w:t>
            </w:r>
          </w:p>
        </w:tc>
        <w:tc>
          <w:tcPr>
            <w:tcW w:w="360" w:type="dxa"/>
          </w:tcPr>
          <w:p w14:paraId="1B19E3BD" w14:textId="122B9610" w:rsidR="00CC5D67" w:rsidRDefault="001A1C6C" w:rsidP="00CC5D67">
            <w:pPr>
              <w:pStyle w:val="Body"/>
              <w:ind w:firstLine="0"/>
            </w:pPr>
            <w:r>
              <w:t>1</w:t>
            </w:r>
            <w:r w:rsidR="00CC5D67">
              <w:t>3</w:t>
            </w:r>
          </w:p>
        </w:tc>
      </w:tr>
      <w:tr w:rsidR="00CC5D67" w14:paraId="46B3E683" w14:textId="77777777" w:rsidTr="00CC5D67">
        <w:tc>
          <w:tcPr>
            <w:tcW w:w="355" w:type="dxa"/>
          </w:tcPr>
          <w:p w14:paraId="50547E8F" w14:textId="2D28A2E7" w:rsidR="00CC5D67" w:rsidRDefault="001A1C6C" w:rsidP="00CC5D67">
            <w:pPr>
              <w:pStyle w:val="Body"/>
              <w:ind w:firstLine="0"/>
            </w:pPr>
            <w:r>
              <w:t>1</w:t>
            </w:r>
            <w:r w:rsidR="00CC5D67">
              <w:t>4</w:t>
            </w:r>
          </w:p>
        </w:tc>
        <w:tc>
          <w:tcPr>
            <w:tcW w:w="360" w:type="dxa"/>
          </w:tcPr>
          <w:p w14:paraId="548818BA" w14:textId="0AFE4F83" w:rsidR="00CC5D67" w:rsidRDefault="001A1C6C" w:rsidP="00CC5D67">
            <w:pPr>
              <w:pStyle w:val="Body"/>
              <w:ind w:firstLine="0"/>
            </w:pPr>
            <w:r>
              <w:t>1</w:t>
            </w:r>
            <w:r w:rsidR="00CC5D67">
              <w:t>5</w:t>
            </w:r>
          </w:p>
        </w:tc>
        <w:tc>
          <w:tcPr>
            <w:tcW w:w="360" w:type="dxa"/>
          </w:tcPr>
          <w:p w14:paraId="04297D2D" w14:textId="593D1507" w:rsidR="00CC5D67" w:rsidRDefault="001A1C6C" w:rsidP="00CC5D67">
            <w:pPr>
              <w:pStyle w:val="Body"/>
              <w:ind w:firstLine="0"/>
            </w:pPr>
            <w:r>
              <w:t>1</w:t>
            </w:r>
            <w:r w:rsidR="00CC5D67">
              <w:t>6</w:t>
            </w:r>
          </w:p>
        </w:tc>
      </w:tr>
      <w:tr w:rsidR="00CC5D67" w14:paraId="4C1AF765" w14:textId="77777777" w:rsidTr="00CC5D67">
        <w:tc>
          <w:tcPr>
            <w:tcW w:w="355" w:type="dxa"/>
          </w:tcPr>
          <w:p w14:paraId="7E9F0E25" w14:textId="175C8F7A" w:rsidR="00CC5D67" w:rsidRDefault="001A1C6C" w:rsidP="00CC5D67">
            <w:pPr>
              <w:pStyle w:val="Body"/>
              <w:ind w:firstLine="0"/>
            </w:pPr>
            <w:r>
              <w:t>1</w:t>
            </w:r>
            <w:r w:rsidR="00CC5D67">
              <w:t>7</w:t>
            </w:r>
          </w:p>
        </w:tc>
        <w:tc>
          <w:tcPr>
            <w:tcW w:w="360" w:type="dxa"/>
          </w:tcPr>
          <w:p w14:paraId="36EEAA7C" w14:textId="54F8FE4E" w:rsidR="00CC5D67" w:rsidRDefault="001A1C6C" w:rsidP="00CC5D67">
            <w:pPr>
              <w:pStyle w:val="Body"/>
              <w:ind w:firstLine="0"/>
            </w:pPr>
            <w:r>
              <w:t>1</w:t>
            </w:r>
            <w:r w:rsidR="00CC5D67">
              <w:t>8</w:t>
            </w:r>
          </w:p>
        </w:tc>
        <w:tc>
          <w:tcPr>
            <w:tcW w:w="360" w:type="dxa"/>
          </w:tcPr>
          <w:p w14:paraId="7D0F396D" w14:textId="6F40DF02" w:rsidR="00CC5D67" w:rsidRDefault="001A1C6C" w:rsidP="00CC5D67">
            <w:pPr>
              <w:pStyle w:val="Body"/>
              <w:ind w:firstLine="0"/>
            </w:pPr>
            <w:r>
              <w:t>1</w:t>
            </w:r>
            <w:r w:rsidR="00CC5D67">
              <w:t>9</w:t>
            </w:r>
          </w:p>
        </w:tc>
      </w:tr>
    </w:tbl>
    <w:p w14:paraId="43235D92" w14:textId="630DC2DB" w:rsidR="00CC5D67" w:rsidRDefault="00CC5D67" w:rsidP="00CC5D67">
      <w:pPr>
        <w:pStyle w:val="Body"/>
        <w:ind w:firstLine="0"/>
      </w:pPr>
    </w:p>
    <w:p w14:paraId="49716F54" w14:textId="137D10D8" w:rsidR="00CC5D67" w:rsidRDefault="00CC5D67" w:rsidP="00CC5D67">
      <w:pPr>
        <w:pStyle w:val="Body"/>
        <w:ind w:firstLine="0"/>
      </w:pPr>
      <w:r>
        <w:t xml:space="preserve">In memory its elements </w:t>
      </w:r>
      <w:r w:rsidR="00AB5B67" w:rsidRPr="00AB5B67">
        <w:t xml:space="preserve">are stored in a one-dimensional block of memory </w:t>
      </w:r>
      <w:r>
        <w:t>like this</w:t>
      </w:r>
      <w:r w:rsidR="001A1C6C">
        <w:t xml:space="preserve"> (row-major)</w:t>
      </w:r>
      <w:r>
        <w:t xml:space="preserve">: </w:t>
      </w:r>
    </w:p>
    <w:p w14:paraId="0F95D088" w14:textId="77777777" w:rsidR="001A1C6C" w:rsidRDefault="001A1C6C" w:rsidP="00CC5D67">
      <w:pPr>
        <w:pStyle w:val="Body"/>
        <w:ind w:firstLine="0"/>
      </w:pPr>
    </w:p>
    <w:tbl>
      <w:tblPr>
        <w:tblStyle w:val="TableGrid"/>
        <w:tblW w:w="360" w:type="dxa"/>
        <w:tblLook w:val="04A0" w:firstRow="1" w:lastRow="0" w:firstColumn="1" w:lastColumn="0" w:noHBand="0" w:noVBand="1"/>
      </w:tblPr>
      <w:tblGrid>
        <w:gridCol w:w="420"/>
        <w:gridCol w:w="420"/>
        <w:gridCol w:w="420"/>
        <w:gridCol w:w="420"/>
        <w:gridCol w:w="420"/>
        <w:gridCol w:w="420"/>
        <w:gridCol w:w="420"/>
        <w:gridCol w:w="420"/>
        <w:gridCol w:w="420"/>
      </w:tblGrid>
      <w:tr w:rsidR="00CC5D67" w14:paraId="4656AA8A" w14:textId="77777777" w:rsidTr="00CC5D67">
        <w:tc>
          <w:tcPr>
            <w:tcW w:w="360" w:type="dxa"/>
          </w:tcPr>
          <w:p w14:paraId="31B7FD3A" w14:textId="26B8466A" w:rsidR="00CC5D67" w:rsidRDefault="001A1C6C" w:rsidP="00CC5D67">
            <w:pPr>
              <w:pStyle w:val="Body"/>
              <w:ind w:firstLine="0"/>
            </w:pPr>
            <w:r>
              <w:t>11</w:t>
            </w:r>
          </w:p>
        </w:tc>
        <w:tc>
          <w:tcPr>
            <w:tcW w:w="839" w:type="dxa"/>
          </w:tcPr>
          <w:p w14:paraId="7A7A6944" w14:textId="06721F90" w:rsidR="00CC5D67" w:rsidRDefault="001A1C6C" w:rsidP="00CC5D67">
            <w:pPr>
              <w:pStyle w:val="Body"/>
              <w:ind w:firstLine="0"/>
            </w:pPr>
            <w:r>
              <w:t>12</w:t>
            </w:r>
          </w:p>
        </w:tc>
        <w:tc>
          <w:tcPr>
            <w:tcW w:w="839" w:type="dxa"/>
          </w:tcPr>
          <w:p w14:paraId="452555AE" w14:textId="63317CA0" w:rsidR="00CC5D67" w:rsidRDefault="001A1C6C" w:rsidP="00CC5D67">
            <w:pPr>
              <w:pStyle w:val="Body"/>
              <w:ind w:firstLine="0"/>
            </w:pPr>
            <w:r>
              <w:t>13</w:t>
            </w:r>
          </w:p>
        </w:tc>
        <w:tc>
          <w:tcPr>
            <w:tcW w:w="839" w:type="dxa"/>
          </w:tcPr>
          <w:p w14:paraId="4454D757" w14:textId="7C86F17E" w:rsidR="00CC5D67" w:rsidRDefault="001A1C6C" w:rsidP="00CC5D67">
            <w:pPr>
              <w:pStyle w:val="Body"/>
              <w:ind w:firstLine="0"/>
            </w:pPr>
            <w:r>
              <w:t>14</w:t>
            </w:r>
          </w:p>
        </w:tc>
        <w:tc>
          <w:tcPr>
            <w:tcW w:w="839" w:type="dxa"/>
          </w:tcPr>
          <w:p w14:paraId="05D60A5D" w14:textId="5FEB7A23" w:rsidR="00CC5D67" w:rsidRDefault="001A1C6C" w:rsidP="00CC5D67">
            <w:pPr>
              <w:pStyle w:val="Body"/>
              <w:ind w:firstLine="0"/>
            </w:pPr>
            <w:r>
              <w:t>15</w:t>
            </w:r>
          </w:p>
        </w:tc>
        <w:tc>
          <w:tcPr>
            <w:tcW w:w="839" w:type="dxa"/>
          </w:tcPr>
          <w:p w14:paraId="7F583885" w14:textId="67B98B38" w:rsidR="00CC5D67" w:rsidRDefault="001A1C6C" w:rsidP="00CC5D67">
            <w:pPr>
              <w:pStyle w:val="Body"/>
              <w:ind w:firstLine="0"/>
            </w:pPr>
            <w:r>
              <w:t>16</w:t>
            </w:r>
          </w:p>
        </w:tc>
        <w:tc>
          <w:tcPr>
            <w:tcW w:w="839" w:type="dxa"/>
          </w:tcPr>
          <w:p w14:paraId="767D42FE" w14:textId="541EE2DF" w:rsidR="00CC5D67" w:rsidRDefault="001A1C6C" w:rsidP="00CC5D67">
            <w:pPr>
              <w:pStyle w:val="Body"/>
              <w:ind w:firstLine="0"/>
            </w:pPr>
            <w:r>
              <w:t>17</w:t>
            </w:r>
          </w:p>
        </w:tc>
        <w:tc>
          <w:tcPr>
            <w:tcW w:w="839" w:type="dxa"/>
          </w:tcPr>
          <w:p w14:paraId="3E801411" w14:textId="3FF264B2" w:rsidR="00CC5D67" w:rsidRDefault="001A1C6C" w:rsidP="00CC5D67">
            <w:pPr>
              <w:pStyle w:val="Body"/>
              <w:ind w:firstLine="0"/>
            </w:pPr>
            <w:r>
              <w:t>18</w:t>
            </w:r>
          </w:p>
        </w:tc>
        <w:tc>
          <w:tcPr>
            <w:tcW w:w="839" w:type="dxa"/>
          </w:tcPr>
          <w:p w14:paraId="528EAB83" w14:textId="510DD8C7" w:rsidR="00CC5D67" w:rsidRDefault="001A1C6C" w:rsidP="00CC5D67">
            <w:pPr>
              <w:pStyle w:val="Body"/>
              <w:ind w:firstLine="0"/>
            </w:pPr>
            <w:r>
              <w:t>19</w:t>
            </w:r>
          </w:p>
        </w:tc>
      </w:tr>
    </w:tbl>
    <w:p w14:paraId="5381C429" w14:textId="062B6294" w:rsidR="00CC5D67" w:rsidRDefault="00CC5D67" w:rsidP="00CC5D67">
      <w:pPr>
        <w:pStyle w:val="Body"/>
        <w:ind w:firstLine="0"/>
      </w:pPr>
    </w:p>
    <w:p w14:paraId="652A250F" w14:textId="43129E8B" w:rsidR="001A1C6C" w:rsidRDefault="001A1C6C" w:rsidP="00CC5D67">
      <w:pPr>
        <w:pStyle w:val="Body"/>
        <w:ind w:firstLine="0"/>
      </w:pPr>
      <w:r>
        <w:t xml:space="preserve">The rows are dimension 0. To jump from position 11 to the next element of a row, which is position 14, requires skipping 3 elements in memory storage, so the stride </w:t>
      </w:r>
      <w:r w:rsidR="00AB5B67">
        <w:t>for</w:t>
      </w:r>
      <w:r>
        <w:t xml:space="preserve"> the rows is 3: </w:t>
      </w:r>
    </w:p>
    <w:p w14:paraId="5DF2811D" w14:textId="4ECED57A" w:rsidR="00CC5D67" w:rsidRPr="00AB5B67" w:rsidRDefault="001A1C6C" w:rsidP="00AB5B67">
      <w:pPr>
        <w:pStyle w:val="Code"/>
      </w:pPr>
      <w:r w:rsidRPr="00AB5B67">
        <w:tab/>
      </w:r>
      <w:r w:rsidRPr="00AB5B67">
        <w:rPr>
          <w:rStyle w:val="CodeinText"/>
          <w:color w:val="000000"/>
          <w:sz w:val="16"/>
        </w:rPr>
        <w:t>stride[0] = 3</w:t>
      </w:r>
    </w:p>
    <w:p w14:paraId="30E912A5" w14:textId="6382E0FB" w:rsidR="001A1C6C" w:rsidRDefault="001A1C6C" w:rsidP="001A1C6C">
      <w:pPr>
        <w:pStyle w:val="Body"/>
        <w:ind w:firstLine="0"/>
      </w:pPr>
      <w:r>
        <w:t xml:space="preserve">The columns are dimension 1. To jump from position 11 to the next element of a column, which is position 12, requires skipping only 1 element in memory storage, so the stride </w:t>
      </w:r>
      <w:r w:rsidR="00AB5B67">
        <w:t xml:space="preserve">for the columns </w:t>
      </w:r>
      <w:r>
        <w:t xml:space="preserve">is 1: </w:t>
      </w:r>
    </w:p>
    <w:p w14:paraId="787D0C52" w14:textId="7D967F2C" w:rsidR="001A1C6C" w:rsidRPr="00AB5B67" w:rsidRDefault="001A1C6C" w:rsidP="00AB5B67">
      <w:pPr>
        <w:pStyle w:val="Code"/>
      </w:pPr>
      <w:r w:rsidRPr="00AB5B67">
        <w:tab/>
      </w:r>
      <w:r w:rsidRPr="00AB5B67">
        <w:rPr>
          <w:rStyle w:val="CodeinText"/>
          <w:color w:val="000000"/>
          <w:sz w:val="16"/>
        </w:rPr>
        <w:t>stride[1] = 1</w:t>
      </w:r>
    </w:p>
    <w:p w14:paraId="0B1CB406" w14:textId="77777777" w:rsidR="00CC5D67" w:rsidRPr="00CC5D67" w:rsidRDefault="00CC5D67" w:rsidP="00CC5D67">
      <w:pPr>
        <w:pStyle w:val="Body"/>
        <w:ind w:firstLine="0"/>
      </w:pPr>
    </w:p>
    <w:p w14:paraId="4657C059" w14:textId="63ADFD07" w:rsidR="00AB5B67" w:rsidRDefault="00AB5B67" w:rsidP="00AB5B67">
      <w:pPr>
        <w:pStyle w:val="Body"/>
        <w:ind w:firstLine="0"/>
      </w:pPr>
      <w:r>
        <w:t>T</w:t>
      </w:r>
      <w:r w:rsidRPr="00AB5B67">
        <w:t xml:space="preserve">ensors </w:t>
      </w:r>
      <w:r>
        <w:t xml:space="preserve">are stored in 1 dimension in </w:t>
      </w:r>
      <w:r w:rsidR="008F695A">
        <w:t xml:space="preserve">computer </w:t>
      </w:r>
      <w:r>
        <w:t xml:space="preserve">memory, but they </w:t>
      </w:r>
      <w:r w:rsidRPr="00AB5B67">
        <w:t>can be accessed as multi-dimensional tensors based on their shape and strides. </w:t>
      </w:r>
      <w:r w:rsidR="008F695A">
        <w:t>Knowing the strides of a tensor is</w:t>
      </w:r>
      <w:r w:rsidR="008F695A" w:rsidRPr="008F695A">
        <w:t xml:space="preserve"> an important aspect</w:t>
      </w:r>
      <w:r w:rsidR="008F695A">
        <w:t xml:space="preserve"> to</w:t>
      </w:r>
      <w:r w:rsidR="008F695A" w:rsidRPr="008F695A">
        <w:t xml:space="preserve"> access</w:t>
      </w:r>
      <w:r w:rsidR="008F695A">
        <w:t>ing the</w:t>
      </w:r>
      <w:r w:rsidR="008F695A" w:rsidRPr="008F695A">
        <w:t xml:space="preserve"> tensor elements efficiently in memory.</w:t>
      </w:r>
    </w:p>
    <w:p w14:paraId="4F0B7307" w14:textId="77777777" w:rsidR="00AB5B67" w:rsidRPr="00B64758" w:rsidRDefault="00AB5B67" w:rsidP="00AB5B67">
      <w:pPr>
        <w:pStyle w:val="Body"/>
        <w:ind w:firstLine="0"/>
      </w:pPr>
    </w:p>
    <w:p w14:paraId="5854CE67" w14:textId="2A5AB2B9" w:rsidR="000A3883" w:rsidRDefault="000A3883" w:rsidP="000A3883">
      <w:pPr>
        <w:pStyle w:val="Body1"/>
      </w:pPr>
      <w:r w:rsidRPr="000A3883">
        <w:rPr>
          <w:i/>
          <w:iCs/>
        </w:rPr>
        <w:t>Column-major</w:t>
      </w:r>
      <w:r>
        <w:t xml:space="preserve"> order </w:t>
      </w:r>
      <w:r w:rsidR="00B15E11">
        <w:t>can</w:t>
      </w:r>
      <w:r>
        <w:t xml:space="preserve"> also </w:t>
      </w:r>
      <w:r w:rsidR="00B15E11">
        <w:t xml:space="preserve">be </w:t>
      </w:r>
      <w:r>
        <w:t>used where the elements are laid out in memory in the order column1 (a11, a21, a</w:t>
      </w:r>
      <w:r w:rsidR="00111FF5">
        <w:t>31…</w:t>
      </w:r>
      <w:r>
        <w:t>) , column2 (a12, a22, a32…)  , and so on.</w:t>
      </w:r>
    </w:p>
    <w:p w14:paraId="5D1265A6" w14:textId="27CBFE7F" w:rsidR="00AC3F17" w:rsidRPr="00AC3F17" w:rsidRDefault="00AC3F17" w:rsidP="00AC3F17">
      <w:pPr>
        <w:pStyle w:val="Body"/>
        <w:ind w:firstLine="0"/>
      </w:pPr>
      <w:r>
        <w:t xml:space="preserve">Row-major and column-major are two examples of possible </w:t>
      </w:r>
      <w:r w:rsidRPr="00AC3F17">
        <w:rPr>
          <w:i/>
          <w:iCs/>
        </w:rPr>
        <w:t>memory layout</w:t>
      </w:r>
      <w:r>
        <w:t xml:space="preserve"> strategies for tensors.</w:t>
      </w:r>
      <w:r w:rsidR="00D34D4E">
        <w:t xml:space="preserve"> With </w:t>
      </w:r>
      <w:proofErr w:type="spellStart"/>
      <w:r w:rsidR="00111FF5" w:rsidRPr="00111FF5">
        <w:rPr>
          <w:rStyle w:val="CodeinText"/>
        </w:rPr>
        <w:t>LayoutTensor</w:t>
      </w:r>
      <w:proofErr w:type="spellEnd"/>
      <w:r w:rsidR="00D34D4E">
        <w:t xml:space="preserve"> discussed in §</w:t>
      </w:r>
      <w:r w:rsidR="00D34D4E">
        <w:t>8.10.3</w:t>
      </w:r>
      <w:r w:rsidR="00D34D4E">
        <w:t xml:space="preserve">, you can specify the memory layout of data. </w:t>
      </w:r>
    </w:p>
    <w:p w14:paraId="4A0DC812" w14:textId="77777777" w:rsidR="00B64758" w:rsidRDefault="00B64758" w:rsidP="00B64758">
      <w:pPr>
        <w:pStyle w:val="Body"/>
      </w:pPr>
    </w:p>
    <w:p w14:paraId="43E71398" w14:textId="2D3DCCB8" w:rsidR="00037907" w:rsidRDefault="00091930" w:rsidP="008F695A">
      <w:pPr>
        <w:pStyle w:val="Body"/>
        <w:ind w:firstLine="0"/>
      </w:pPr>
      <w:r w:rsidRPr="00071C04">
        <w:t xml:space="preserve">Matrices are </w:t>
      </w:r>
      <w:r>
        <w:t xml:space="preserve">also </w:t>
      </w:r>
      <w:r w:rsidRPr="00071C04">
        <w:t>tensors, and MAX, which is the main AI library</w:t>
      </w:r>
      <w:r>
        <w:t xml:space="preserve"> using Mojo</w:t>
      </w:r>
      <w:r w:rsidRPr="00071C04">
        <w:t xml:space="preserve">, </w:t>
      </w:r>
      <w:r>
        <w:t>contains</w:t>
      </w:r>
      <w:r w:rsidRPr="00071C04">
        <w:t xml:space="preserve"> a </w:t>
      </w:r>
      <w:r w:rsidR="002506FB" w:rsidRPr="002506FB">
        <w:rPr>
          <w:rStyle w:val="CodeinText"/>
        </w:rPr>
        <w:t>T</w:t>
      </w:r>
      <w:r w:rsidRPr="002506FB">
        <w:rPr>
          <w:rStyle w:val="CodeinText"/>
        </w:rPr>
        <w:t>ensor</w:t>
      </w:r>
      <w:r w:rsidRPr="00071C04">
        <w:t xml:space="preserve"> </w:t>
      </w:r>
      <w:r w:rsidR="002506FB" w:rsidRPr="00071C04">
        <w:t>type</w:t>
      </w:r>
      <w:r w:rsidRPr="00071C04">
        <w:t xml:space="preserve"> which has </w:t>
      </w:r>
      <w:r>
        <w:t>full</w:t>
      </w:r>
      <w:r w:rsidRPr="00071C04">
        <w:t xml:space="preserve"> tensor</w:t>
      </w:r>
      <w:r>
        <w:t xml:space="preserve"> functionality</w:t>
      </w:r>
      <w:r w:rsidRPr="00071C04">
        <w:t>.</w:t>
      </w:r>
      <w:r>
        <w:t xml:space="preserve"> </w:t>
      </w:r>
      <w:r w:rsidR="006E7C30">
        <w:t xml:space="preserve">For </w:t>
      </w:r>
      <w:r w:rsidR="00227349">
        <w:t>example,</w:t>
      </w:r>
      <w:r w:rsidR="002506FB">
        <w:t xml:space="preserve"> in Ai applications,</w:t>
      </w:r>
      <w:r w:rsidR="006E7C30">
        <w:t xml:space="preserve"> a tensor can </w:t>
      </w:r>
      <w:r w:rsidR="002506FB">
        <w:t xml:space="preserve">be </w:t>
      </w:r>
      <w:r w:rsidR="006E7C30">
        <w:t xml:space="preserve">allocated on a GPU, or created on the CPU, and then move from the CPU to the GPU. </w:t>
      </w:r>
    </w:p>
    <w:p w14:paraId="56DCFECF" w14:textId="77777777" w:rsidR="00037907" w:rsidRDefault="00037907" w:rsidP="00091930">
      <w:pPr>
        <w:pStyle w:val="Body"/>
      </w:pPr>
    </w:p>
    <w:p w14:paraId="2CA57B96" w14:textId="17EEF2E7" w:rsidR="002506FB" w:rsidRDefault="00227349" w:rsidP="00227349">
      <w:pPr>
        <w:pStyle w:val="Body"/>
        <w:ind w:firstLine="0"/>
      </w:pPr>
      <w:r>
        <w:t>Now we’ll start using tensors. Listing 8.5 demonstrates some of the concepts we just discussed, like shape, spec and rank.</w:t>
      </w:r>
    </w:p>
    <w:p w14:paraId="0BB7ADAC" w14:textId="77777777" w:rsidR="00227349" w:rsidRDefault="00227349" w:rsidP="00227349">
      <w:pPr>
        <w:pStyle w:val="Body"/>
        <w:ind w:firstLine="0"/>
      </w:pPr>
    </w:p>
    <w:p w14:paraId="739D58E4" w14:textId="4DFE3AC1" w:rsidR="007143FC" w:rsidRDefault="00B15E11" w:rsidP="00B15E11">
      <w:pPr>
        <w:pStyle w:val="Head1"/>
        <w:numPr>
          <w:ilvl w:val="0"/>
          <w:numId w:val="0"/>
        </w:numPr>
        <w:ind w:left="792" w:hanging="792"/>
      </w:pPr>
      <w:r>
        <w:lastRenderedPageBreak/>
        <w:t>8.10</w:t>
      </w:r>
      <w:r w:rsidR="007143FC">
        <w:t xml:space="preserve">  Using Tensor types</w:t>
      </w:r>
    </w:p>
    <w:p w14:paraId="47EEE6A1" w14:textId="7535A83B" w:rsidR="00037907" w:rsidRDefault="006C7360" w:rsidP="00037907">
      <w:pPr>
        <w:pStyle w:val="Body1"/>
      </w:pPr>
      <w:r>
        <w:t xml:space="preserve">Because tensors are so popular in AI, the definitions and functionality for tensors are contained in the MAX Mojo API, more specifically in </w:t>
      </w:r>
      <w:r w:rsidR="004F4057">
        <w:t xml:space="preserve">modules </w:t>
      </w:r>
      <w:proofErr w:type="spellStart"/>
      <w:r w:rsidRPr="006C7360">
        <w:rPr>
          <w:i/>
          <w:iCs/>
        </w:rPr>
        <w:t>max.tensor</w:t>
      </w:r>
      <w:proofErr w:type="spellEnd"/>
      <w:r>
        <w:t xml:space="preserve"> and </w:t>
      </w:r>
      <w:proofErr w:type="spellStart"/>
      <w:r w:rsidRPr="006C7360">
        <w:rPr>
          <w:i/>
          <w:iCs/>
        </w:rPr>
        <w:t>max.driver</w:t>
      </w:r>
      <w:proofErr w:type="spellEnd"/>
      <w:r>
        <w:t>.</w:t>
      </w:r>
      <w:r w:rsidR="009371D4">
        <w:t xml:space="preserve"> </w:t>
      </w:r>
    </w:p>
    <w:p w14:paraId="2F30BEBC" w14:textId="3242646B" w:rsidR="00037907" w:rsidRDefault="00922DA5" w:rsidP="00922DA5">
      <w:pPr>
        <w:pStyle w:val="Head2"/>
        <w:numPr>
          <w:ilvl w:val="0"/>
          <w:numId w:val="0"/>
        </w:numPr>
        <w:ind w:left="1224" w:hanging="1224"/>
      </w:pPr>
      <w:r>
        <w:t>8.</w:t>
      </w:r>
      <w:r w:rsidR="003F10C3">
        <w:t>10</w:t>
      </w:r>
      <w:r>
        <w:t xml:space="preserve">.1 The Tensor type from </w:t>
      </w:r>
      <w:proofErr w:type="spellStart"/>
      <w:r>
        <w:t>max.tensor</w:t>
      </w:r>
      <w:proofErr w:type="spellEnd"/>
    </w:p>
    <w:p w14:paraId="0CF63720" w14:textId="77777777" w:rsidR="001612B1" w:rsidRDefault="008E4D87" w:rsidP="00922DA5">
      <w:pPr>
        <w:pStyle w:val="Body1"/>
      </w:pPr>
      <w:commentRangeStart w:id="4"/>
      <w:r w:rsidRPr="008E4D87">
        <w:t>A</w:t>
      </w:r>
      <w:commentRangeEnd w:id="4"/>
      <w:r w:rsidR="0055384A">
        <w:rPr>
          <w:rStyle w:val="CommentReference"/>
          <w:rFonts w:ascii="Times New Roman" w:hAnsi="Times New Roman"/>
        </w:rPr>
        <w:commentReference w:id="4"/>
      </w:r>
      <w:r w:rsidRPr="008E4D87">
        <w:t xml:space="preserve"> tensor is a higher-dimensional matrix, </w:t>
      </w:r>
      <w:r w:rsidR="00B729BC">
        <w:t>the</w:t>
      </w:r>
      <w:r w:rsidRPr="008E4D87">
        <w:t xml:space="preserve"> </w:t>
      </w:r>
      <w:r w:rsidRPr="004F4057">
        <w:rPr>
          <w:rStyle w:val="CodeinText"/>
        </w:rPr>
        <w:t>Tensor</w:t>
      </w:r>
      <w:r w:rsidRPr="008E4D87">
        <w:t xml:space="preserve"> </w:t>
      </w:r>
      <w:r w:rsidR="00B729BC">
        <w:t>ty</w:t>
      </w:r>
      <w:r w:rsidR="00B729BC" w:rsidRPr="008E4D87">
        <w:t>pe</w:t>
      </w:r>
      <w:r w:rsidR="00B729BC">
        <w:t xml:space="preserve"> </w:t>
      </w:r>
      <w:r w:rsidRPr="008E4D87">
        <w:t xml:space="preserve">is defined in module </w:t>
      </w:r>
      <w:proofErr w:type="spellStart"/>
      <w:r w:rsidRPr="004F4057">
        <w:rPr>
          <w:rStyle w:val="CodeinText"/>
        </w:rPr>
        <w:t>max.tensor</w:t>
      </w:r>
      <w:proofErr w:type="spellEnd"/>
      <w:r w:rsidRPr="008E4D87">
        <w:t>.  </w:t>
      </w:r>
    </w:p>
    <w:p w14:paraId="04941BBE" w14:textId="63082D44" w:rsidR="001612B1" w:rsidRDefault="001612B1" w:rsidP="00922DA5">
      <w:pPr>
        <w:pStyle w:val="Body1"/>
      </w:pPr>
      <w:r>
        <w:t>We already used this tensor type in § 2.4.3, running our Stable Diffusion model with MAX in chapter 2.</w:t>
      </w:r>
    </w:p>
    <w:p w14:paraId="715A092B" w14:textId="5CAD6F4F" w:rsidR="00922DA5" w:rsidRDefault="008E4D87" w:rsidP="00922DA5">
      <w:pPr>
        <w:pStyle w:val="Body1"/>
      </w:pPr>
      <w:r w:rsidRPr="008E4D87">
        <w:t xml:space="preserve">The </w:t>
      </w:r>
      <w:r w:rsidRPr="004F4057">
        <w:rPr>
          <w:rStyle w:val="CodeinText"/>
        </w:rPr>
        <w:t>Tensor</w:t>
      </w:r>
      <w:r w:rsidRPr="008E4D87">
        <w:t xml:space="preserve"> type manages its own data, that is:  </w:t>
      </w:r>
      <w:r w:rsidR="004F4057">
        <w:t xml:space="preserve">it </w:t>
      </w:r>
      <w:r w:rsidRPr="008E4D87">
        <w:t xml:space="preserve">performs its own memory allocation and freeing. </w:t>
      </w:r>
      <w:r>
        <w:t>It</w:t>
      </w:r>
      <w:r w:rsidR="00922DA5">
        <w:t xml:space="preserve"> owns its underlying data and takes a </w:t>
      </w:r>
      <w:proofErr w:type="spellStart"/>
      <w:r w:rsidR="00922DA5" w:rsidRPr="00922DA5">
        <w:rPr>
          <w:rStyle w:val="CodeinText"/>
        </w:rPr>
        <w:t>DType</w:t>
      </w:r>
      <w:proofErr w:type="spellEnd"/>
      <w:r w:rsidR="00922DA5">
        <w:t xml:space="preserve"> value as parameter. We used it in our Stable Diffusion Model in ch</w:t>
      </w:r>
      <w:r w:rsidR="004F4057">
        <w:t>apter</w:t>
      </w:r>
      <w:r w:rsidR="00922DA5">
        <w:t xml:space="preserve"> 2. It is defined as a </w:t>
      </w:r>
      <w:proofErr w:type="gramStart"/>
      <w:r w:rsidR="00922DA5">
        <w:t>struct</w:t>
      </w:r>
      <w:proofErr w:type="gramEnd"/>
      <w:r w:rsidR="00922DA5">
        <w:t xml:space="preserve"> like this:</w:t>
      </w:r>
    </w:p>
    <w:p w14:paraId="2E6139BF" w14:textId="77777777" w:rsidR="00922DA5" w:rsidRDefault="00922DA5" w:rsidP="00922DA5">
      <w:pPr>
        <w:pStyle w:val="Body"/>
      </w:pPr>
    </w:p>
    <w:p w14:paraId="5B508536" w14:textId="033155D9" w:rsidR="00B31F51" w:rsidRDefault="00922DA5" w:rsidP="004F4057">
      <w:pPr>
        <w:pStyle w:val="Code"/>
        <w:rPr>
          <w:rStyle w:val="CodeinText"/>
        </w:rPr>
      </w:pPr>
      <w:r>
        <w:tab/>
      </w:r>
      <w:r>
        <w:tab/>
      </w:r>
      <w:r w:rsidRPr="00922DA5">
        <w:rPr>
          <w:rStyle w:val="CodeinText"/>
        </w:rPr>
        <w:t xml:space="preserve">struct Tensor[type: </w:t>
      </w:r>
      <w:proofErr w:type="spellStart"/>
      <w:r w:rsidRPr="00922DA5">
        <w:rPr>
          <w:rStyle w:val="CodeinText"/>
        </w:rPr>
        <w:t>DType</w:t>
      </w:r>
      <w:proofErr w:type="spellEnd"/>
      <w:r w:rsidRPr="00922DA5">
        <w:rPr>
          <w:rStyle w:val="CodeinText"/>
        </w:rPr>
        <w:t>]</w:t>
      </w:r>
    </w:p>
    <w:p w14:paraId="35DFF721" w14:textId="77777777" w:rsidR="004F4057" w:rsidRDefault="004F4057" w:rsidP="004F4057">
      <w:pPr>
        <w:pStyle w:val="Code"/>
        <w:rPr>
          <w:rStyle w:val="CodeinText"/>
        </w:rPr>
      </w:pPr>
    </w:p>
    <w:p w14:paraId="6D22D196" w14:textId="35901271" w:rsidR="00B31F51" w:rsidRPr="00B31F51" w:rsidRDefault="00B31F51" w:rsidP="00B31F51">
      <w:pPr>
        <w:pStyle w:val="Body"/>
        <w:ind w:firstLine="0"/>
      </w:pPr>
      <w:r w:rsidRPr="00B31F51">
        <w:t>The fol</w:t>
      </w:r>
      <w:r>
        <w:t xml:space="preserve">lowing Listing </w:t>
      </w:r>
      <w:r w:rsidR="004F4057">
        <w:t xml:space="preserve">8.5 </w:t>
      </w:r>
      <w:r>
        <w:t>shows different ways of creating tensors</w:t>
      </w:r>
      <w:r w:rsidR="004F4057">
        <w:t xml:space="preserve">, using some of the many </w:t>
      </w:r>
      <w:r w:rsidR="004F4057" w:rsidRPr="00B31F51">
        <w:t xml:space="preserve">overloading constructors </w:t>
      </w:r>
      <w:r w:rsidR="004F4057">
        <w:t xml:space="preserve">that exist </w:t>
      </w:r>
      <w:r>
        <w:t xml:space="preserve">(see </w:t>
      </w:r>
      <w:r w:rsidRPr="00B31F51">
        <w:rPr>
          <w:rStyle w:val="CodeinText"/>
        </w:rPr>
        <w:t>tensor</w:t>
      </w:r>
      <w:r w:rsidR="006D5C55">
        <w:rPr>
          <w:rStyle w:val="CodeinText"/>
        </w:rPr>
        <w:t>1</w:t>
      </w:r>
      <w:r w:rsidRPr="00B31F51">
        <w:rPr>
          <w:rStyle w:val="CodeinText"/>
        </w:rPr>
        <w:t>.mojo</w:t>
      </w:r>
      <w:r>
        <w:t>):</w:t>
      </w:r>
    </w:p>
    <w:p w14:paraId="27A8BB5A" w14:textId="4A52FA5A" w:rsidR="00922DA5" w:rsidRDefault="00322160" w:rsidP="00322160">
      <w:pPr>
        <w:pStyle w:val="CodeListingCaption"/>
      </w:pPr>
      <w:proofErr w:type="gramStart"/>
      <w:r>
        <w:t xml:space="preserve">Listing 8.5 </w:t>
      </w:r>
      <w:proofErr w:type="gramEnd"/>
      <w:r>
        <w:t xml:space="preserve"> Using a Tensor </w:t>
      </w:r>
    </w:p>
    <w:p w14:paraId="293D34DF" w14:textId="4EFF3E35" w:rsidR="00577403" w:rsidRPr="00577403" w:rsidRDefault="00577403" w:rsidP="00577403">
      <w:pPr>
        <w:pStyle w:val="Code"/>
      </w:pPr>
      <w:r w:rsidRPr="00577403">
        <w:t>from tensor import Tensor, TensorShape, TensorSpec  </w:t>
      </w:r>
      <w:r>
        <w:t xml:space="preserve">     </w:t>
      </w:r>
      <w:r w:rsidRPr="00577403">
        <w:t>#A</w:t>
      </w:r>
    </w:p>
    <w:p w14:paraId="34D6ACC2" w14:textId="77777777" w:rsidR="00577403" w:rsidRPr="00577403" w:rsidRDefault="00577403" w:rsidP="00577403">
      <w:pPr>
        <w:pStyle w:val="Code"/>
      </w:pPr>
    </w:p>
    <w:p w14:paraId="2AAE56B6" w14:textId="77777777" w:rsidR="00577403" w:rsidRPr="00577403" w:rsidRDefault="00577403" w:rsidP="00577403">
      <w:pPr>
        <w:pStyle w:val="Code"/>
      </w:pPr>
      <w:r w:rsidRPr="00577403">
        <w:t>fn main():</w:t>
      </w:r>
    </w:p>
    <w:p w14:paraId="7D413B7C" w14:textId="2320F4C1" w:rsidR="00577403" w:rsidRPr="00577403" w:rsidRDefault="00577403" w:rsidP="00577403">
      <w:pPr>
        <w:pStyle w:val="Code"/>
      </w:pPr>
      <w:r w:rsidRPr="00577403">
        <w:t xml:space="preserve">    var shape = </w:t>
      </w:r>
      <w:r w:rsidRPr="004F4057">
        <w:rPr>
          <w:b/>
          <w:bCs/>
        </w:rPr>
        <w:t>TensorShape(10, 10, 3)</w:t>
      </w:r>
      <w:r w:rsidRPr="00577403">
        <w:t xml:space="preserve">  </w:t>
      </w:r>
      <w:r>
        <w:t xml:space="preserve">   </w:t>
      </w:r>
      <w:r w:rsidR="002B1D37">
        <w:t xml:space="preserve">    </w:t>
      </w:r>
      <w:r w:rsidRPr="00577403">
        <w:t>#</w:t>
      </w:r>
      <w:r>
        <w:t>B</w:t>
      </w:r>
    </w:p>
    <w:p w14:paraId="4A940D2A" w14:textId="77777777" w:rsidR="00577403" w:rsidRPr="00577403" w:rsidRDefault="00577403" w:rsidP="00577403">
      <w:pPr>
        <w:pStyle w:val="Code"/>
      </w:pPr>
      <w:r w:rsidRPr="00577403">
        <w:t>    print(shape.</w:t>
      </w:r>
      <w:r w:rsidRPr="004F4057">
        <w:rPr>
          <w:b/>
          <w:bCs/>
        </w:rPr>
        <w:t>rank()</w:t>
      </w:r>
      <w:r w:rsidRPr="00577403">
        <w:t>)  # =&gt; 3</w:t>
      </w:r>
    </w:p>
    <w:p w14:paraId="2CC9EDAF" w14:textId="77777777" w:rsidR="00577403" w:rsidRPr="00577403" w:rsidRDefault="00577403" w:rsidP="00577403">
      <w:pPr>
        <w:pStyle w:val="Code"/>
      </w:pPr>
      <w:r w:rsidRPr="00577403">
        <w:t>    print(shape.</w:t>
      </w:r>
      <w:r w:rsidRPr="004F4057">
        <w:rPr>
          <w:b/>
          <w:bCs/>
        </w:rPr>
        <w:t>num_elements()</w:t>
      </w:r>
      <w:r w:rsidRPr="00577403">
        <w:t>)  # =&gt; 300</w:t>
      </w:r>
    </w:p>
    <w:p w14:paraId="59B01BDA" w14:textId="77777777" w:rsidR="00577403" w:rsidRPr="00577403" w:rsidRDefault="00577403" w:rsidP="00577403">
      <w:pPr>
        <w:pStyle w:val="Code"/>
      </w:pPr>
      <w:r w:rsidRPr="00577403">
        <w:t>    print(shape)  # =&gt; 10x10x3</w:t>
      </w:r>
    </w:p>
    <w:p w14:paraId="54296CC2" w14:textId="77777777" w:rsidR="00577403" w:rsidRPr="00577403" w:rsidRDefault="00577403" w:rsidP="00577403">
      <w:pPr>
        <w:pStyle w:val="Code"/>
      </w:pPr>
      <w:r w:rsidRPr="00577403">
        <w:t>    print(shape[0])  # =&gt; 10</w:t>
      </w:r>
    </w:p>
    <w:p w14:paraId="543E4443" w14:textId="77777777" w:rsidR="00577403" w:rsidRPr="00577403" w:rsidRDefault="00577403" w:rsidP="00577403">
      <w:pPr>
        <w:pStyle w:val="Code"/>
      </w:pPr>
    </w:p>
    <w:p w14:paraId="73CDACDB" w14:textId="7B1CE3E6" w:rsidR="00577403" w:rsidRPr="00577403" w:rsidRDefault="00577403" w:rsidP="00577403">
      <w:pPr>
        <w:pStyle w:val="Code"/>
      </w:pPr>
      <w:r w:rsidRPr="00577403">
        <w:t xml:space="preserve">    var spec = </w:t>
      </w:r>
      <w:r w:rsidRPr="004F4057">
        <w:rPr>
          <w:b/>
          <w:bCs/>
        </w:rPr>
        <w:t>TensorSpec(DType.int32, shape)</w:t>
      </w:r>
      <w:r w:rsidRPr="00577403">
        <w:t xml:space="preserve">  </w:t>
      </w:r>
      <w:r>
        <w:t xml:space="preserve"> </w:t>
      </w:r>
      <w:r w:rsidRPr="00577403">
        <w:t>#</w:t>
      </w:r>
      <w:r>
        <w:t>C</w:t>
      </w:r>
    </w:p>
    <w:p w14:paraId="346D4AB1" w14:textId="77777777" w:rsidR="00577403" w:rsidRPr="00577403" w:rsidRDefault="00577403" w:rsidP="00577403">
      <w:pPr>
        <w:pStyle w:val="Code"/>
      </w:pPr>
      <w:r w:rsidRPr="00577403">
        <w:t>    print(spec.</w:t>
      </w:r>
      <w:r w:rsidRPr="004F4057">
        <w:rPr>
          <w:b/>
          <w:bCs/>
        </w:rPr>
        <w:t>dtype()</w:t>
      </w:r>
      <w:r w:rsidRPr="00577403">
        <w:t>)  # =&gt; int32</w:t>
      </w:r>
    </w:p>
    <w:p w14:paraId="5FD728F6" w14:textId="395A18C5" w:rsidR="00577403" w:rsidRPr="00577403" w:rsidRDefault="00577403" w:rsidP="00577403">
      <w:pPr>
        <w:pStyle w:val="Code"/>
      </w:pPr>
      <w:r w:rsidRPr="00577403">
        <w:t>    print(spec.</w:t>
      </w:r>
      <w:r w:rsidRPr="004F4057">
        <w:rPr>
          <w:b/>
          <w:bCs/>
        </w:rPr>
        <w:t>bytecount()</w:t>
      </w:r>
      <w:r w:rsidRPr="00577403">
        <w:t>)  # =&gt; 1200</w:t>
      </w:r>
      <w:r w:rsidR="00FA31A7">
        <w:t xml:space="preserve">          #D</w:t>
      </w:r>
    </w:p>
    <w:p w14:paraId="5C4B5C34" w14:textId="77777777" w:rsidR="00577403" w:rsidRDefault="00577403" w:rsidP="00577403">
      <w:pPr>
        <w:pStyle w:val="Code"/>
      </w:pPr>
      <w:r w:rsidRPr="00577403">
        <w:t>    print(spec)  # =&gt; 10x10x3xint32</w:t>
      </w:r>
    </w:p>
    <w:p w14:paraId="483DD457" w14:textId="77777777" w:rsidR="001374F3" w:rsidRPr="008E4D87" w:rsidRDefault="001374F3" w:rsidP="001374F3">
      <w:pPr>
        <w:pStyle w:val="Code"/>
      </w:pPr>
      <w:r w:rsidRPr="008E4D87">
        <w:t>    var spec</w:t>
      </w:r>
      <w:r>
        <w:t>2</w:t>
      </w:r>
      <w:r w:rsidRPr="008E4D87">
        <w:t xml:space="preserve"> = TensorSpec(DType.int32, (3, 3))</w:t>
      </w:r>
    </w:p>
    <w:p w14:paraId="521D13E0" w14:textId="77777777" w:rsidR="00577403" w:rsidRPr="00577403" w:rsidRDefault="00577403" w:rsidP="00577403">
      <w:pPr>
        <w:pStyle w:val="Code"/>
      </w:pPr>
    </w:p>
    <w:p w14:paraId="4090622D" w14:textId="3449C266" w:rsidR="00577403" w:rsidRDefault="00577403" w:rsidP="00577403">
      <w:pPr>
        <w:pStyle w:val="Code"/>
      </w:pPr>
      <w:r w:rsidRPr="00577403">
        <w:t xml:space="preserve">    var ts1 = </w:t>
      </w:r>
      <w:r w:rsidRPr="004F4057">
        <w:rPr>
          <w:b/>
          <w:bCs/>
        </w:rPr>
        <w:t>Tensor[DType.float32](shape)</w:t>
      </w:r>
      <w:r>
        <w:t xml:space="preserve">      #</w:t>
      </w:r>
      <w:r w:rsidR="00FA31A7">
        <w:t>E</w:t>
      </w:r>
    </w:p>
    <w:p w14:paraId="61C32F2C" w14:textId="5ED68E8C" w:rsidR="00FC2FDA" w:rsidRDefault="00FC2FDA" w:rsidP="00FC2FDA">
      <w:pPr>
        <w:pStyle w:val="Code"/>
      </w:pPr>
      <w:r>
        <w:t xml:space="preserve">    </w:t>
      </w:r>
      <w:r w:rsidRPr="00FC2FDA">
        <w:t xml:space="preserve">var ts2 = </w:t>
      </w:r>
      <w:r w:rsidRPr="004F4057">
        <w:rPr>
          <w:b/>
          <w:bCs/>
        </w:rPr>
        <w:t>Tensor[DType.float32](spec)</w:t>
      </w:r>
      <w:r>
        <w:t xml:space="preserve">       #</w:t>
      </w:r>
      <w:r w:rsidR="00FA31A7">
        <w:t>F</w:t>
      </w:r>
    </w:p>
    <w:p w14:paraId="6AB2B121" w14:textId="77777777" w:rsidR="008E4D87" w:rsidRDefault="002B1D37" w:rsidP="002B1D37">
      <w:pPr>
        <w:pStyle w:val="Code"/>
      </w:pPr>
      <w:r w:rsidRPr="002B1D37">
        <w:t xml:space="preserve">  </w:t>
      </w:r>
      <w:r>
        <w:t xml:space="preserve">  </w:t>
      </w:r>
    </w:p>
    <w:p w14:paraId="21BABC4E" w14:textId="7051BFC5" w:rsidR="008E4D87" w:rsidRPr="008E4D87" w:rsidRDefault="00CC5D67" w:rsidP="00CC5D67">
      <w:pPr>
        <w:pStyle w:val="Code"/>
      </w:pPr>
      <w:r>
        <w:t xml:space="preserve">    </w:t>
      </w:r>
      <w:r w:rsidR="008E4D87" w:rsidRPr="008E4D87">
        <w:t xml:space="preserve">var tdim1 = </w:t>
      </w:r>
      <w:r w:rsidR="008E4D87" w:rsidRPr="004F4057">
        <w:rPr>
          <w:b/>
          <w:bCs/>
        </w:rPr>
        <w:t>Tensor[DType.int32](10)</w:t>
      </w:r>
      <w:r w:rsidR="008E4D87">
        <w:t xml:space="preserve">        </w:t>
      </w:r>
      <w:r w:rsidR="001374F3">
        <w:t xml:space="preserve"> </w:t>
      </w:r>
      <w:r w:rsidR="008E4D87">
        <w:t>#G</w:t>
      </w:r>
    </w:p>
    <w:p w14:paraId="0827AB27" w14:textId="5F984434" w:rsidR="008E4D87" w:rsidRDefault="00CC5D67" w:rsidP="00CC5D67">
      <w:pPr>
        <w:pStyle w:val="Code"/>
      </w:pPr>
      <w:r>
        <w:t xml:space="preserve">    </w:t>
      </w:r>
      <w:r w:rsidR="008E4D87" w:rsidRPr="008E4D87">
        <w:t xml:space="preserve">print(tdim1)  # =&gt; Tensor([[0, 0, 0, ..., 0, 0, 0]], </w:t>
      </w:r>
    </w:p>
    <w:p w14:paraId="13D6B6DC" w14:textId="7E8D2740" w:rsidR="008E4D87" w:rsidRPr="008E4D87" w:rsidRDefault="008E4D87" w:rsidP="008E4D87">
      <w:pPr>
        <w:pStyle w:val="Code"/>
        <w:ind w:left="720" w:firstLine="720"/>
      </w:pPr>
      <w:r w:rsidRPr="008E4D87">
        <w:t>dtype=int32, shape=10)</w:t>
      </w:r>
    </w:p>
    <w:p w14:paraId="233C08E9" w14:textId="0A5DD176" w:rsidR="008E4D87" w:rsidRPr="008E4D87" w:rsidRDefault="008E4D87" w:rsidP="008E4D87">
      <w:pPr>
        <w:pStyle w:val="Code"/>
      </w:pPr>
      <w:r w:rsidRPr="008E4D87">
        <w:t>    var tdim2= Tensor[DType.int32](spec</w:t>
      </w:r>
      <w:r w:rsidR="001374F3">
        <w:t>2</w:t>
      </w:r>
      <w:r w:rsidRPr="008E4D87">
        <w:t>)  </w:t>
      </w:r>
      <w:r w:rsidR="001374F3">
        <w:t xml:space="preserve">     </w:t>
      </w:r>
      <w:r w:rsidRPr="008E4D87">
        <w:t>#</w:t>
      </w:r>
      <w:r>
        <w:t>H</w:t>
      </w:r>
    </w:p>
    <w:p w14:paraId="512E9DB9" w14:textId="77777777" w:rsidR="008E4D87" w:rsidRPr="008E4D87" w:rsidRDefault="008E4D87" w:rsidP="008E4D87">
      <w:pPr>
        <w:pStyle w:val="Code"/>
      </w:pPr>
      <w:r w:rsidRPr="008E4D87">
        <w:t>    print(tdim2)  # =&gt;</w:t>
      </w:r>
    </w:p>
    <w:p w14:paraId="04659C33" w14:textId="77777777" w:rsidR="008E4D87" w:rsidRPr="008E4D87" w:rsidRDefault="008E4D87" w:rsidP="008E4D87">
      <w:pPr>
        <w:pStyle w:val="Code"/>
      </w:pPr>
      <w:r w:rsidRPr="008E4D87">
        <w:t>    # Tensor([[0, 0, 0],</w:t>
      </w:r>
    </w:p>
    <w:p w14:paraId="492609C6" w14:textId="77777777" w:rsidR="008E4D87" w:rsidRPr="008E4D87" w:rsidRDefault="008E4D87" w:rsidP="008E4D87">
      <w:pPr>
        <w:pStyle w:val="Code"/>
      </w:pPr>
      <w:r w:rsidRPr="008E4D87">
        <w:t>    # [0, 0, 0],</w:t>
      </w:r>
    </w:p>
    <w:p w14:paraId="5351C214" w14:textId="77777777" w:rsidR="008E4D87" w:rsidRPr="008E4D87" w:rsidRDefault="008E4D87" w:rsidP="008E4D87">
      <w:pPr>
        <w:pStyle w:val="Code"/>
      </w:pPr>
      <w:r w:rsidRPr="008E4D87">
        <w:t>    # [0, 0, 0]], dtype=int32, shape=3x3)</w:t>
      </w:r>
    </w:p>
    <w:p w14:paraId="5FD25D17" w14:textId="2EE1A66F" w:rsidR="008E4D87" w:rsidRPr="002B1D37" w:rsidRDefault="008E4D87" w:rsidP="002B1D37">
      <w:pPr>
        <w:pStyle w:val="Code"/>
      </w:pPr>
    </w:p>
    <w:p w14:paraId="2AE603B3" w14:textId="5A8E2321" w:rsidR="00577403" w:rsidRDefault="00577403" w:rsidP="008E4D87">
      <w:pPr>
        <w:pStyle w:val="CodeAnnotation"/>
      </w:pPr>
      <w:r>
        <w:t xml:space="preserve">#A Tensor is imported from module </w:t>
      </w:r>
      <w:proofErr w:type="spellStart"/>
      <w:r>
        <w:t>max.tensor</w:t>
      </w:r>
      <w:proofErr w:type="spellEnd"/>
    </w:p>
    <w:p w14:paraId="3E76CFC5" w14:textId="1B190BCA" w:rsidR="00577403" w:rsidRDefault="00577403" w:rsidP="008E4D87">
      <w:pPr>
        <w:pStyle w:val="CodeAnnotation"/>
      </w:pPr>
      <w:r w:rsidRPr="00577403">
        <w:t>#</w:t>
      </w:r>
      <w:r>
        <w:t>B</w:t>
      </w:r>
      <w:r w:rsidRPr="00577403">
        <w:t xml:space="preserve"> A </w:t>
      </w:r>
      <w:proofErr w:type="spellStart"/>
      <w:r w:rsidRPr="00577403">
        <w:t>TensorShape</w:t>
      </w:r>
      <w:proofErr w:type="spellEnd"/>
      <w:r w:rsidRPr="00577403">
        <w:t xml:space="preserve"> initialized with a Tuple (10, 10, 3)</w:t>
      </w:r>
    </w:p>
    <w:p w14:paraId="7AA8A2F7" w14:textId="7CFC78AE" w:rsidR="00577403" w:rsidRDefault="00577403" w:rsidP="008E4D87">
      <w:pPr>
        <w:pStyle w:val="CodeAnnotation"/>
      </w:pPr>
      <w:r>
        <w:t xml:space="preserve">#C A </w:t>
      </w:r>
      <w:proofErr w:type="spellStart"/>
      <w:r>
        <w:t>TensorSpec</w:t>
      </w:r>
      <w:proofErr w:type="spellEnd"/>
      <w:r>
        <w:t xml:space="preserve"> needs a </w:t>
      </w:r>
      <w:proofErr w:type="spellStart"/>
      <w:r>
        <w:t>DType</w:t>
      </w:r>
      <w:proofErr w:type="spellEnd"/>
      <w:r>
        <w:t xml:space="preserve"> value and a </w:t>
      </w:r>
      <w:proofErr w:type="spellStart"/>
      <w:r>
        <w:t>TensorShape</w:t>
      </w:r>
      <w:proofErr w:type="spellEnd"/>
    </w:p>
    <w:p w14:paraId="1B9918E7" w14:textId="33F0AF14" w:rsidR="00FA31A7" w:rsidRPr="00577403" w:rsidRDefault="00FA31A7" w:rsidP="008E4D87">
      <w:pPr>
        <w:pStyle w:val="CodeAnnotation"/>
      </w:pPr>
      <w:r>
        <w:t xml:space="preserve">#D The </w:t>
      </w:r>
      <w:proofErr w:type="spellStart"/>
      <w:r>
        <w:t>bytecount</w:t>
      </w:r>
      <w:proofErr w:type="spellEnd"/>
      <w:r>
        <w:t xml:space="preserve"> specifies the memory the Tensor occupies</w:t>
      </w:r>
    </w:p>
    <w:p w14:paraId="6F0D8A03" w14:textId="4CF87265" w:rsidR="00577403" w:rsidRPr="00577403" w:rsidRDefault="00577403" w:rsidP="008E4D87">
      <w:pPr>
        <w:pStyle w:val="CodeAnnotation"/>
        <w:rPr>
          <w:rFonts w:ascii="Verdana" w:hAnsi="Verdana"/>
          <w:sz w:val="16"/>
        </w:rPr>
      </w:pPr>
      <w:r>
        <w:t>#</w:t>
      </w:r>
      <w:r w:rsidR="00FA31A7">
        <w:t>E</w:t>
      </w:r>
      <w:r>
        <w:t xml:space="preserve"> Creating a Tensor from a </w:t>
      </w:r>
      <w:proofErr w:type="spellStart"/>
      <w:r>
        <w:t>DType</w:t>
      </w:r>
      <w:proofErr w:type="spellEnd"/>
      <w:r>
        <w:t xml:space="preserve"> </w:t>
      </w:r>
      <w:r w:rsidR="00C20C87">
        <w:t>parameter</w:t>
      </w:r>
      <w:r>
        <w:t xml:space="preserve"> and a </w:t>
      </w:r>
      <w:proofErr w:type="spellStart"/>
      <w:r>
        <w:t>TensorShape</w:t>
      </w:r>
      <w:proofErr w:type="spellEnd"/>
      <w:r w:rsidR="00C20C87">
        <w:t xml:space="preserve"> argument</w:t>
      </w:r>
    </w:p>
    <w:p w14:paraId="4744F1FF" w14:textId="6BD4CE66" w:rsidR="00322160" w:rsidRDefault="00FC2FDA" w:rsidP="008E4D87">
      <w:pPr>
        <w:pStyle w:val="CodeAnnotation"/>
      </w:pPr>
      <w:r w:rsidRPr="00FA31A7">
        <w:lastRenderedPageBreak/>
        <w:t>#</w:t>
      </w:r>
      <w:r w:rsidR="00FA31A7">
        <w:t>F</w:t>
      </w:r>
      <w:r w:rsidRPr="00FA31A7">
        <w:t xml:space="preserve"> Creating a Tensor from a </w:t>
      </w:r>
      <w:proofErr w:type="spellStart"/>
      <w:r w:rsidRPr="00FA31A7">
        <w:t>DType</w:t>
      </w:r>
      <w:proofErr w:type="spellEnd"/>
      <w:r w:rsidRPr="00FA31A7">
        <w:t xml:space="preserve"> parameter and a </w:t>
      </w:r>
      <w:proofErr w:type="spellStart"/>
      <w:r w:rsidRPr="00FA31A7">
        <w:t>TensorSpec</w:t>
      </w:r>
      <w:proofErr w:type="spellEnd"/>
      <w:r w:rsidRPr="00FA31A7">
        <w:t xml:space="preserve"> argument</w:t>
      </w:r>
    </w:p>
    <w:p w14:paraId="177A000C" w14:textId="3B5787F5" w:rsidR="008E4D87" w:rsidRPr="00FA31A7" w:rsidRDefault="008E4D87" w:rsidP="008E4D87">
      <w:pPr>
        <w:pStyle w:val="CodeAnnotation"/>
      </w:pPr>
      <w:r>
        <w:t>#G tdim1 is a</w:t>
      </w:r>
      <w:r w:rsidR="004F4057">
        <w:t xml:space="preserve"> </w:t>
      </w:r>
      <w:r>
        <w:t xml:space="preserve">1-dimensional tensor (a vector) </w:t>
      </w:r>
      <w:r w:rsidR="004F4057">
        <w:t>with 10 elements</w:t>
      </w:r>
    </w:p>
    <w:p w14:paraId="3C521640" w14:textId="752801DC" w:rsidR="002B1D37" w:rsidRPr="00FA31A7" w:rsidRDefault="002B1D37" w:rsidP="008E4D87">
      <w:pPr>
        <w:pStyle w:val="CodeAnnotation"/>
      </w:pPr>
      <w:r>
        <w:t>#</w:t>
      </w:r>
      <w:r w:rsidR="008E4D87">
        <w:t>H</w:t>
      </w:r>
      <w:r>
        <w:t xml:space="preserve"> t</w:t>
      </w:r>
      <w:r w:rsidR="008E4D87">
        <w:t>dim2</w:t>
      </w:r>
      <w:r>
        <w:t xml:space="preserve"> is a 2-dimensional tensor (a matrix) </w:t>
      </w:r>
    </w:p>
    <w:p w14:paraId="07709268" w14:textId="77777777" w:rsidR="001374F3" w:rsidRDefault="001374F3" w:rsidP="00123ACF">
      <w:pPr>
        <w:pStyle w:val="Body"/>
      </w:pPr>
    </w:p>
    <w:p w14:paraId="701468F3" w14:textId="407D9BA0" w:rsidR="00123ACF" w:rsidRDefault="00322160" w:rsidP="001374F3">
      <w:pPr>
        <w:pStyle w:val="Body"/>
        <w:rPr>
          <w:rStyle w:val="CodeinText"/>
        </w:rPr>
      </w:pPr>
      <w:r>
        <w:t xml:space="preserve">A </w:t>
      </w:r>
      <w:proofErr w:type="spellStart"/>
      <w:r w:rsidRPr="00322160">
        <w:rPr>
          <w:rStyle w:val="CodeinText"/>
        </w:rPr>
        <w:t>TensorShape</w:t>
      </w:r>
      <w:proofErr w:type="spellEnd"/>
      <w:r>
        <w:rPr>
          <w:rStyle w:val="CodeinText"/>
        </w:rPr>
        <w:t xml:space="preserve"> </w:t>
      </w:r>
      <w:r w:rsidRPr="00322160">
        <w:t>is</w:t>
      </w:r>
      <w:r>
        <w:t xml:space="preserve"> nothing more than a series of integers.</w:t>
      </w:r>
      <w:r w:rsidR="00123ACF">
        <w:t xml:space="preserve"> It</w:t>
      </w:r>
      <w:r w:rsidR="00123ACF">
        <w:rPr>
          <w:rStyle w:val="CodeinText"/>
        </w:rPr>
        <w:t xml:space="preserve"> </w:t>
      </w:r>
      <w:r w:rsidR="00123ACF">
        <w:t xml:space="preserve">can be created from a </w:t>
      </w:r>
      <w:r w:rsidR="00123ACF" w:rsidRPr="001374F3">
        <w:rPr>
          <w:rStyle w:val="CodeinText"/>
        </w:rPr>
        <w:t>Tuple</w:t>
      </w:r>
      <w:r w:rsidR="00123ACF">
        <w:t xml:space="preserve">, a </w:t>
      </w:r>
      <w:r w:rsidR="00123ACF" w:rsidRPr="001374F3">
        <w:rPr>
          <w:rStyle w:val="CodeinText"/>
        </w:rPr>
        <w:t>List[Int]</w:t>
      </w:r>
      <w:r w:rsidR="00123ACF">
        <w:t xml:space="preserve">, a </w:t>
      </w:r>
      <w:proofErr w:type="spellStart"/>
      <w:r w:rsidR="00123ACF" w:rsidRPr="001374F3">
        <w:rPr>
          <w:rStyle w:val="CodeinText"/>
        </w:rPr>
        <w:t>VariadicList</w:t>
      </w:r>
      <w:proofErr w:type="spellEnd"/>
      <w:r w:rsidR="00123ACF" w:rsidRPr="001374F3">
        <w:rPr>
          <w:rStyle w:val="CodeinText"/>
        </w:rPr>
        <w:t>[Int]</w:t>
      </w:r>
      <w:r w:rsidR="00123ACF">
        <w:t xml:space="preserve">, or a variable number of integers, for example: </w:t>
      </w:r>
      <w:r w:rsidR="001374F3">
        <w:t xml:space="preserve"> </w:t>
      </w:r>
      <w:r w:rsidR="00577403">
        <w:rPr>
          <w:rStyle w:val="CodeinText"/>
        </w:rPr>
        <w:t xml:space="preserve"> </w:t>
      </w:r>
      <w:r w:rsidR="00123ACF" w:rsidRPr="00123ACF">
        <w:rPr>
          <w:rStyle w:val="CodeinText"/>
        </w:rPr>
        <w:t>TensorShape(10, 10, 3)</w:t>
      </w:r>
    </w:p>
    <w:p w14:paraId="6034AB5A" w14:textId="77777777" w:rsidR="001374F3" w:rsidRPr="00123ACF" w:rsidRDefault="001374F3" w:rsidP="00123ACF">
      <w:pPr>
        <w:pStyle w:val="Body"/>
        <w:rPr>
          <w:rStyle w:val="CodeinText"/>
        </w:rPr>
      </w:pPr>
    </w:p>
    <w:p w14:paraId="63A2832D" w14:textId="44645832" w:rsidR="00123ACF" w:rsidRDefault="00322160" w:rsidP="00123ACF">
      <w:pPr>
        <w:pStyle w:val="Body"/>
      </w:pPr>
      <w:r>
        <w:t xml:space="preserve"> Each integer represents a dimension. The number of integers is the </w:t>
      </w:r>
      <w:r w:rsidRPr="00123ACF">
        <w:rPr>
          <w:rStyle w:val="CodeinText"/>
        </w:rPr>
        <w:t>rank</w:t>
      </w:r>
      <w:r>
        <w:t xml:space="preserve"> of the tensor that is going to be created</w:t>
      </w:r>
      <w:r w:rsidR="00123ACF">
        <w:t>, so our shape has rank 3; the tensor created will be 3-dimensional.</w:t>
      </w:r>
      <w:r>
        <w:t xml:space="preserve"> The product of all the integers is the size </w:t>
      </w:r>
      <w:r w:rsidR="00123ACF">
        <w:t>(</w:t>
      </w:r>
      <w:proofErr w:type="spellStart"/>
      <w:r w:rsidR="00123ACF" w:rsidRPr="00123ACF">
        <w:rPr>
          <w:rStyle w:val="CodeinText"/>
        </w:rPr>
        <w:t>num_elements</w:t>
      </w:r>
      <w:proofErr w:type="spellEnd"/>
      <w:r w:rsidR="00123ACF">
        <w:t xml:space="preserve">) </w:t>
      </w:r>
      <w:r>
        <w:t xml:space="preserve">of the tensor.  </w:t>
      </w:r>
      <w:r w:rsidR="00123ACF">
        <w:t xml:space="preserve">When printed out, a </w:t>
      </w:r>
      <w:proofErr w:type="spellStart"/>
      <w:r w:rsidR="00123ACF" w:rsidRPr="001374F3">
        <w:rPr>
          <w:rStyle w:val="CodeinText"/>
        </w:rPr>
        <w:t>TensorShape</w:t>
      </w:r>
      <w:proofErr w:type="spellEnd"/>
      <w:r w:rsidR="00123ACF">
        <w:t xml:space="preserve"> nicely shows the dimensional structure, like in this case: </w:t>
      </w:r>
      <w:r w:rsidR="00123ACF" w:rsidRPr="00123ACF">
        <w:t>10x10x3</w:t>
      </w:r>
      <w:r w:rsidR="00123ACF">
        <w:t>.</w:t>
      </w:r>
    </w:p>
    <w:p w14:paraId="1061922F" w14:textId="77777777" w:rsidR="00577403" w:rsidRDefault="00577403" w:rsidP="00C40A8E">
      <w:pPr>
        <w:pStyle w:val="Body"/>
      </w:pPr>
    </w:p>
    <w:p w14:paraId="0488BA80" w14:textId="78091B19" w:rsidR="00C40A8E" w:rsidRPr="00C40A8E" w:rsidRDefault="00123ACF" w:rsidP="00C40A8E">
      <w:pPr>
        <w:pStyle w:val="Body"/>
        <w:rPr>
          <w:rStyle w:val="CodeinText"/>
        </w:rPr>
      </w:pPr>
      <w:r>
        <w:tab/>
        <w:t xml:space="preserve">A </w:t>
      </w:r>
      <w:proofErr w:type="spellStart"/>
      <w:r w:rsidRPr="00123ACF">
        <w:rPr>
          <w:rStyle w:val="CodeinText"/>
        </w:rPr>
        <w:t>TensorSpec</w:t>
      </w:r>
      <w:proofErr w:type="spellEnd"/>
      <w:r>
        <w:rPr>
          <w:rStyle w:val="CodeinText"/>
        </w:rPr>
        <w:t xml:space="preserve"> </w:t>
      </w:r>
      <w:r w:rsidR="009A3FC6" w:rsidRPr="009A3FC6">
        <w:t>combines</w:t>
      </w:r>
      <w:r w:rsidR="009A3FC6">
        <w:rPr>
          <w:rStyle w:val="CodeinText"/>
        </w:rPr>
        <w:t xml:space="preserve"> </w:t>
      </w:r>
      <w:r w:rsidR="009A3FC6" w:rsidRPr="009A3FC6">
        <w:t xml:space="preserve">a tensor shape with the </w:t>
      </w:r>
      <w:proofErr w:type="spellStart"/>
      <w:r w:rsidR="009A3FC6" w:rsidRPr="009A3FC6">
        <w:t>dtype</w:t>
      </w:r>
      <w:proofErr w:type="spellEnd"/>
      <w:r w:rsidR="009A3FC6" w:rsidRPr="009A3FC6">
        <w:t xml:space="preserve"> of the tensor’s items</w:t>
      </w:r>
      <w:r w:rsidR="00C40A8E">
        <w:t>, for example:</w:t>
      </w:r>
      <w:r w:rsidR="00C40A8E">
        <w:tab/>
      </w:r>
      <w:proofErr w:type="spellStart"/>
      <w:r w:rsidR="00C40A8E" w:rsidRPr="00C40A8E">
        <w:rPr>
          <w:rStyle w:val="CodeinText"/>
        </w:rPr>
        <w:t>TensorSpec</w:t>
      </w:r>
      <w:proofErr w:type="spellEnd"/>
      <w:r w:rsidR="00C40A8E" w:rsidRPr="00C40A8E">
        <w:rPr>
          <w:rStyle w:val="CodeinText"/>
        </w:rPr>
        <w:t>(DType.int32, shape)</w:t>
      </w:r>
    </w:p>
    <w:p w14:paraId="040A0E6A" w14:textId="2DBF9BA4" w:rsidR="00123ACF" w:rsidRDefault="00C40A8E" w:rsidP="00922DA5">
      <w:pPr>
        <w:pStyle w:val="Body"/>
        <w:ind w:firstLine="0"/>
      </w:pPr>
      <w:r>
        <w:t xml:space="preserve">It has the same properties as </w:t>
      </w:r>
      <w:proofErr w:type="spellStart"/>
      <w:r w:rsidRPr="00C40A8E">
        <w:rPr>
          <w:rStyle w:val="CodeinText"/>
        </w:rPr>
        <w:t>TensorShape</w:t>
      </w:r>
      <w:proofErr w:type="spellEnd"/>
      <w:r>
        <w:t xml:space="preserve">, and a </w:t>
      </w:r>
      <w:proofErr w:type="spellStart"/>
      <w:r w:rsidRPr="00C40A8E">
        <w:rPr>
          <w:rStyle w:val="CodeinText"/>
        </w:rPr>
        <w:t>dtype</w:t>
      </w:r>
      <w:proofErr w:type="spellEnd"/>
      <w:r w:rsidRPr="00C40A8E">
        <w:rPr>
          <w:rStyle w:val="CodeinText"/>
        </w:rPr>
        <w:t>()</w:t>
      </w:r>
      <w:r w:rsidR="001374F3">
        <w:rPr>
          <w:rStyle w:val="CodeinText"/>
        </w:rPr>
        <w:t xml:space="preserve"> </w:t>
      </w:r>
      <w:r w:rsidR="001374F3" w:rsidRPr="001374F3">
        <w:t>method</w:t>
      </w:r>
      <w:r w:rsidR="00C16109">
        <w:rPr>
          <w:rStyle w:val="CodeinText"/>
        </w:rPr>
        <w:t xml:space="preserve"> </w:t>
      </w:r>
      <w:r w:rsidR="00C16109" w:rsidRPr="000C0595">
        <w:t>(which gives int32 here)</w:t>
      </w:r>
      <w:r>
        <w:t xml:space="preserve"> and </w:t>
      </w:r>
      <w:proofErr w:type="spellStart"/>
      <w:r w:rsidRPr="00C40A8E">
        <w:rPr>
          <w:rStyle w:val="CodeinText"/>
        </w:rPr>
        <w:t>bytecount</w:t>
      </w:r>
      <w:proofErr w:type="spellEnd"/>
      <w:r w:rsidRPr="00C40A8E">
        <w:rPr>
          <w:rStyle w:val="CodeinText"/>
        </w:rPr>
        <w:t>()</w:t>
      </w:r>
      <w:r>
        <w:t xml:space="preserve"> </w:t>
      </w:r>
      <w:r w:rsidR="00C16109">
        <w:t>(which is 1200 = 10 x 10 x 3 x 4 bytes per integer</w:t>
      </w:r>
      <w:r w:rsidR="000C0595">
        <w:t xml:space="preserve">) </w:t>
      </w:r>
      <w:r>
        <w:t>method.</w:t>
      </w:r>
    </w:p>
    <w:p w14:paraId="440E1593" w14:textId="3F7D65D7" w:rsidR="00C40A8E" w:rsidRDefault="00C40A8E" w:rsidP="00C40A8E">
      <w:pPr>
        <w:pStyle w:val="Body"/>
      </w:pPr>
      <w:r>
        <w:t xml:space="preserve">A </w:t>
      </w:r>
      <w:proofErr w:type="spellStart"/>
      <w:r w:rsidRPr="00C20C87">
        <w:rPr>
          <w:rStyle w:val="CodeinText"/>
        </w:rPr>
        <w:t>TensorSpec</w:t>
      </w:r>
      <w:proofErr w:type="spellEnd"/>
      <w:r>
        <w:t xml:space="preserve"> prints out to </w:t>
      </w:r>
      <w:r w:rsidR="001374F3">
        <w:t>this format</w:t>
      </w:r>
      <w:r>
        <w:t xml:space="preserve">: </w:t>
      </w:r>
      <w:r w:rsidRPr="00C40A8E">
        <w:t>10x10x3xint32</w:t>
      </w:r>
      <w:r>
        <w:t>.</w:t>
      </w:r>
    </w:p>
    <w:p w14:paraId="59A23259" w14:textId="77777777" w:rsidR="00C20C87" w:rsidRDefault="00C20C87" w:rsidP="00C40A8E">
      <w:pPr>
        <w:pStyle w:val="Body"/>
      </w:pPr>
    </w:p>
    <w:p w14:paraId="460B0F53" w14:textId="328D1DC3" w:rsidR="00C20C87" w:rsidRDefault="00B729BC" w:rsidP="00B729BC">
      <w:pPr>
        <w:pStyle w:val="Body"/>
        <w:ind w:firstLine="0"/>
      </w:pPr>
      <w:r>
        <w:t xml:space="preserve">There are more than 10 overloading constructors for creating a </w:t>
      </w:r>
      <w:r w:rsidRPr="00C20C87">
        <w:rPr>
          <w:rStyle w:val="CodeinText"/>
        </w:rPr>
        <w:t>Tensor</w:t>
      </w:r>
      <w:r w:rsidR="00E045D8">
        <w:t>.</w:t>
      </w:r>
      <w:r>
        <w:t xml:space="preserve"> In most cases a </w:t>
      </w:r>
      <w:proofErr w:type="spellStart"/>
      <w:r w:rsidRPr="00322160">
        <w:rPr>
          <w:rStyle w:val="CodeinText"/>
        </w:rPr>
        <w:t>TensorShape</w:t>
      </w:r>
      <w:proofErr w:type="spellEnd"/>
      <w:r>
        <w:rPr>
          <w:rStyle w:val="CodeinText"/>
        </w:rPr>
        <w:t xml:space="preserve"> </w:t>
      </w:r>
      <w:r w:rsidRPr="00B729BC">
        <w:t>or</w:t>
      </w:r>
      <w:r>
        <w:rPr>
          <w:rStyle w:val="CodeinText"/>
        </w:rPr>
        <w:t xml:space="preserve"> </w:t>
      </w:r>
      <w:proofErr w:type="spellStart"/>
      <w:r w:rsidRPr="00123ACF">
        <w:rPr>
          <w:rStyle w:val="CodeinText"/>
        </w:rPr>
        <w:t>TensorSpec</w:t>
      </w:r>
      <w:proofErr w:type="spellEnd"/>
      <w:r>
        <w:rPr>
          <w:rStyle w:val="CodeinText"/>
        </w:rPr>
        <w:t xml:space="preserve"> </w:t>
      </w:r>
      <w:r w:rsidRPr="00B729BC">
        <w:t>is</w:t>
      </w:r>
      <w:r>
        <w:t xml:space="preserve"> needed. The data can be </w:t>
      </w:r>
      <w:r w:rsidRPr="00B729BC">
        <w:t>provided</w:t>
      </w:r>
      <w:r>
        <w:t xml:space="preserve"> through a variable number or a </w:t>
      </w:r>
      <w:r w:rsidRPr="00B729BC">
        <w:rPr>
          <w:rStyle w:val="CodeinText"/>
        </w:rPr>
        <w:t>List</w:t>
      </w:r>
      <w:r>
        <w:t xml:space="preserve"> of SIMD </w:t>
      </w:r>
      <w:r w:rsidR="0055384A">
        <w:t>values or</w:t>
      </w:r>
      <w:r>
        <w:t xml:space="preserve"> can be referenced by a pointer (see </w:t>
      </w:r>
      <w:proofErr w:type="spellStart"/>
      <w:r>
        <w:t>chpter</w:t>
      </w:r>
      <w:proofErr w:type="spellEnd"/>
      <w:r>
        <w:t xml:space="preserve"> 9). </w:t>
      </w:r>
      <w:r w:rsidR="00C20C87">
        <w:t xml:space="preserve"> </w:t>
      </w:r>
      <w:r w:rsidR="002B1D37">
        <w:t xml:space="preserve"> </w:t>
      </w:r>
      <w:r w:rsidR="001618B1">
        <w:t>A</w:t>
      </w:r>
      <w:r w:rsidR="002B1D37">
        <w:t xml:space="preserve"> new tensor</w:t>
      </w:r>
      <w:r w:rsidR="001618B1">
        <w:t xml:space="preserve"> </w:t>
      </w:r>
      <w:r w:rsidR="008A66DB">
        <w:t xml:space="preserve">is initialized with </w:t>
      </w:r>
      <w:r w:rsidR="00E045D8">
        <w:t>zeros (</w:t>
      </w:r>
      <w:r w:rsidR="008A66DB">
        <w:t>0</w:t>
      </w:r>
      <w:r w:rsidR="00E045D8">
        <w:t>)</w:t>
      </w:r>
      <w:r w:rsidR="008A66DB">
        <w:t>.</w:t>
      </w:r>
    </w:p>
    <w:p w14:paraId="5DB71C1E" w14:textId="77777777" w:rsidR="001618B1" w:rsidRPr="00C40A8E" w:rsidRDefault="001618B1" w:rsidP="00C40A8E">
      <w:pPr>
        <w:pStyle w:val="Body"/>
      </w:pPr>
    </w:p>
    <w:p w14:paraId="2B2F829B" w14:textId="3B7098DB" w:rsidR="00C40A8E" w:rsidRDefault="00B31F51" w:rsidP="00922DA5">
      <w:pPr>
        <w:pStyle w:val="Body"/>
        <w:ind w:firstLine="0"/>
      </w:pPr>
      <w:r>
        <w:t xml:space="preserve">The following </w:t>
      </w:r>
      <w:r w:rsidR="0029063D">
        <w:t>Listing</w:t>
      </w:r>
      <w:r>
        <w:t xml:space="preserve"> shows </w:t>
      </w:r>
      <w:r w:rsidR="00D64898">
        <w:t xml:space="preserve">different methods for </w:t>
      </w:r>
      <w:r>
        <w:t>read</w:t>
      </w:r>
      <w:r w:rsidR="00D64898">
        <w:t xml:space="preserve">ing and writing values to </w:t>
      </w:r>
      <w:r>
        <w:t xml:space="preserve">a </w:t>
      </w:r>
      <w:r w:rsidRPr="00D64898">
        <w:rPr>
          <w:rStyle w:val="CodeinText"/>
        </w:rPr>
        <w:t>Tensor</w:t>
      </w:r>
      <w:r>
        <w:t xml:space="preserve"> (see </w:t>
      </w:r>
      <w:r w:rsidRPr="00B31F51">
        <w:rPr>
          <w:rStyle w:val="CodeinText"/>
        </w:rPr>
        <w:t>tensor</w:t>
      </w:r>
      <w:r w:rsidR="006D5C55">
        <w:rPr>
          <w:rStyle w:val="CodeinText"/>
        </w:rPr>
        <w:t>2</w:t>
      </w:r>
      <w:r w:rsidRPr="00B31F51">
        <w:rPr>
          <w:rStyle w:val="CodeinText"/>
        </w:rPr>
        <w:t>.mojo</w:t>
      </w:r>
      <w:r>
        <w:t>):</w:t>
      </w:r>
    </w:p>
    <w:p w14:paraId="384A8604" w14:textId="3CF4E020" w:rsidR="0029063D" w:rsidRDefault="0029063D" w:rsidP="0029063D">
      <w:pPr>
        <w:pStyle w:val="CodeListingCaption"/>
      </w:pPr>
      <w:r>
        <w:t xml:space="preserve">Listing 8.6 – Reading and writing values </w:t>
      </w:r>
    </w:p>
    <w:p w14:paraId="76E93353" w14:textId="77777777" w:rsidR="00B31F51" w:rsidRDefault="00B31F51" w:rsidP="00B31F51">
      <w:pPr>
        <w:pStyle w:val="Code"/>
      </w:pPr>
      <w:r w:rsidRPr="00B31F51">
        <w:t>from tensor import Tensor</w:t>
      </w:r>
    </w:p>
    <w:p w14:paraId="233472C5" w14:textId="77777777" w:rsidR="0029063D" w:rsidRPr="0029063D" w:rsidRDefault="0029063D" w:rsidP="0029063D">
      <w:pPr>
        <w:pStyle w:val="Code"/>
      </w:pPr>
      <w:r w:rsidRPr="0029063D">
        <w:t>from pathlib import Path</w:t>
      </w:r>
    </w:p>
    <w:p w14:paraId="2E23BED8" w14:textId="77777777" w:rsidR="0029063D" w:rsidRPr="0029063D" w:rsidRDefault="0029063D" w:rsidP="0029063D">
      <w:pPr>
        <w:pStyle w:val="Code"/>
      </w:pPr>
      <w:r w:rsidRPr="0029063D">
        <w:t>from utils.index import Index</w:t>
      </w:r>
    </w:p>
    <w:p w14:paraId="4F92A5FA" w14:textId="77777777" w:rsidR="00B31F51" w:rsidRPr="00B31F51" w:rsidRDefault="00B31F51" w:rsidP="00B31F51">
      <w:pPr>
        <w:pStyle w:val="Code"/>
      </w:pPr>
    </w:p>
    <w:p w14:paraId="47F641F5" w14:textId="77777777" w:rsidR="00B31F51" w:rsidRPr="00B31F51" w:rsidRDefault="00B31F51" w:rsidP="00B31F51">
      <w:pPr>
        <w:pStyle w:val="Code"/>
      </w:pPr>
      <w:r w:rsidRPr="00B31F51">
        <w:t>fn main():</w:t>
      </w:r>
    </w:p>
    <w:p w14:paraId="0F040FF4" w14:textId="77777777" w:rsidR="00B31F51" w:rsidRDefault="00B31F51" w:rsidP="00B31F51">
      <w:pPr>
        <w:pStyle w:val="Code"/>
      </w:pPr>
      <w:r w:rsidRPr="00B31F51">
        <w:t xml:space="preserve">    var t = Tensor[DType.int32](2, 2)  </w:t>
      </w:r>
      <w:r>
        <w:t xml:space="preserve">  </w:t>
      </w:r>
      <w:r w:rsidRPr="00B31F51">
        <w:t>#</w:t>
      </w:r>
      <w:r>
        <w:t>A</w:t>
      </w:r>
    </w:p>
    <w:p w14:paraId="02901BC5" w14:textId="2C02A108" w:rsidR="00B31F51" w:rsidRPr="00B31F51" w:rsidRDefault="00FC49BB" w:rsidP="00FC49BB">
      <w:pPr>
        <w:pStyle w:val="Code"/>
      </w:pPr>
      <w:r>
        <w:t xml:space="preserve">    </w:t>
      </w:r>
      <w:r w:rsidR="00B31F51" w:rsidRPr="00B31F51">
        <w:t>print(t.</w:t>
      </w:r>
      <w:r w:rsidR="00B31F51" w:rsidRPr="00227349">
        <w:rPr>
          <w:b/>
          <w:bCs/>
        </w:rPr>
        <w:t>load()</w:t>
      </w:r>
      <w:r w:rsidR="00B31F51" w:rsidRPr="00B31F51">
        <w:t>)  # =&gt; 0</w:t>
      </w:r>
      <w:r w:rsidR="00B31F51">
        <w:t xml:space="preserve">             </w:t>
      </w:r>
      <w:r>
        <w:t xml:space="preserve"> </w:t>
      </w:r>
      <w:r w:rsidR="00B31F51">
        <w:t>#B</w:t>
      </w:r>
    </w:p>
    <w:p w14:paraId="27D88721" w14:textId="69FB11C1" w:rsidR="00B31F51" w:rsidRPr="00B31F51" w:rsidRDefault="00B31F51" w:rsidP="00B31F51">
      <w:pPr>
        <w:pStyle w:val="Code"/>
      </w:pPr>
      <w:r w:rsidRPr="00B31F51">
        <w:t xml:space="preserve">    print(t.</w:t>
      </w:r>
      <w:r w:rsidRPr="00227349">
        <w:rPr>
          <w:b/>
          <w:bCs/>
        </w:rPr>
        <w:t>load[width=4]()</w:t>
      </w:r>
      <w:r w:rsidRPr="00B31F51">
        <w:t>)  # =&gt; [0, 0, 0, 0]</w:t>
      </w:r>
      <w:r>
        <w:t xml:space="preserve">      #C</w:t>
      </w:r>
    </w:p>
    <w:p w14:paraId="38C4CCB6" w14:textId="31997022" w:rsidR="00B31F51" w:rsidRPr="00B31F51" w:rsidRDefault="00B31F51" w:rsidP="00B31F51">
      <w:pPr>
        <w:pStyle w:val="Code"/>
      </w:pPr>
      <w:r w:rsidRPr="00B31F51">
        <w:t xml:space="preserve">    t.</w:t>
      </w:r>
      <w:r w:rsidRPr="00227349">
        <w:rPr>
          <w:b/>
          <w:bCs/>
        </w:rPr>
        <w:t>store[4](0, 1)</w:t>
      </w:r>
      <w:r w:rsidRPr="00B31F51">
        <w:t xml:space="preserve">  </w:t>
      </w:r>
      <w:r w:rsidR="00FC49BB">
        <w:t xml:space="preserve">                               #D</w:t>
      </w:r>
    </w:p>
    <w:p w14:paraId="70EE4625" w14:textId="340A382A" w:rsidR="00B31F51" w:rsidRPr="00B31F51" w:rsidRDefault="00B31F51" w:rsidP="00B31F51">
      <w:pPr>
        <w:pStyle w:val="Code"/>
      </w:pPr>
      <w:r w:rsidRPr="00B31F51">
        <w:t xml:space="preserve">    t.store[4](2, </w:t>
      </w:r>
      <w:r w:rsidR="00FC49BB">
        <w:t>3</w:t>
      </w:r>
      <w:r w:rsidRPr="00B31F51">
        <w:t xml:space="preserve">) </w:t>
      </w:r>
      <w:r w:rsidR="00FC49BB">
        <w:t xml:space="preserve">                               </w:t>
      </w:r>
      <w:r w:rsidRPr="00B31F51">
        <w:t xml:space="preserve"> #</w:t>
      </w:r>
      <w:r w:rsidR="00FC49BB">
        <w:t>E</w:t>
      </w:r>
      <w:r w:rsidRPr="00B31F51">
        <w:t xml:space="preserve"> </w:t>
      </w:r>
    </w:p>
    <w:p w14:paraId="0005E617" w14:textId="77777777" w:rsidR="00B31F51" w:rsidRPr="00B31F51" w:rsidRDefault="00B31F51" w:rsidP="00B31F51">
      <w:pPr>
        <w:pStyle w:val="Code"/>
      </w:pPr>
      <w:r w:rsidRPr="00B31F51">
        <w:t xml:space="preserve">    print(t)</w:t>
      </w:r>
    </w:p>
    <w:p w14:paraId="7D58C284" w14:textId="77777777" w:rsidR="00B31F51" w:rsidRPr="00B31F51" w:rsidRDefault="00B31F51" w:rsidP="00B31F51">
      <w:pPr>
        <w:pStyle w:val="Code"/>
      </w:pPr>
      <w:r w:rsidRPr="00B31F51">
        <w:t xml:space="preserve">    # =&gt;</w:t>
      </w:r>
    </w:p>
    <w:p w14:paraId="2C480F9F" w14:textId="25ED8DA0" w:rsidR="00B31F51" w:rsidRDefault="00B31F51" w:rsidP="00B31F51">
      <w:pPr>
        <w:pStyle w:val="Code"/>
      </w:pPr>
      <w:r w:rsidRPr="00B31F51">
        <w:t xml:space="preserve">    # Tensor([[1, 0],[</w:t>
      </w:r>
      <w:r w:rsidR="00FC49BB">
        <w:t>3</w:t>
      </w:r>
      <w:r w:rsidRPr="00B31F51">
        <w:t>, 0]], dtype=int32, shape=2x2)</w:t>
      </w:r>
    </w:p>
    <w:p w14:paraId="36670611" w14:textId="01E11297" w:rsidR="00FC49BB" w:rsidRDefault="00FC49BB" w:rsidP="00FC49BB">
      <w:pPr>
        <w:pStyle w:val="Code"/>
      </w:pPr>
      <w:r>
        <w:t xml:space="preserve"> </w:t>
      </w:r>
      <w:r w:rsidRPr="00FC49BB">
        <w:t> </w:t>
      </w:r>
      <w:r>
        <w:t xml:space="preserve">  </w:t>
      </w:r>
      <w:r w:rsidRPr="00FC49BB">
        <w:t>print(t.load(2))  # =&gt; 3</w:t>
      </w:r>
      <w:r>
        <w:t xml:space="preserve">             #F</w:t>
      </w:r>
    </w:p>
    <w:p w14:paraId="6EED3815" w14:textId="77777777" w:rsidR="00506679" w:rsidRDefault="00506679" w:rsidP="00FC49BB">
      <w:pPr>
        <w:pStyle w:val="Code"/>
      </w:pPr>
    </w:p>
    <w:p w14:paraId="666BE39F" w14:textId="52099339" w:rsidR="00506679" w:rsidRPr="00506679" w:rsidRDefault="00506679" w:rsidP="00506679">
      <w:pPr>
        <w:pStyle w:val="Code"/>
      </w:pPr>
      <w:r>
        <w:t xml:space="preserve">   </w:t>
      </w:r>
      <w:r w:rsidRPr="00506679">
        <w:t> print(t[0, 0])  # =&gt; 1</w:t>
      </w:r>
      <w:r>
        <w:tab/>
      </w:r>
      <w:r>
        <w:tab/>
        <w:t xml:space="preserve">      #G</w:t>
      </w:r>
    </w:p>
    <w:p w14:paraId="5408414C" w14:textId="77777777" w:rsidR="00506679" w:rsidRPr="00506679" w:rsidRDefault="00506679" w:rsidP="00506679">
      <w:pPr>
        <w:pStyle w:val="Code"/>
      </w:pPr>
      <w:r w:rsidRPr="00506679">
        <w:t>    print(t[1, 0])  # =&gt; 1</w:t>
      </w:r>
    </w:p>
    <w:p w14:paraId="5BBDE815" w14:textId="4268C297" w:rsidR="00506679" w:rsidRPr="00506679" w:rsidRDefault="00506679" w:rsidP="00506679">
      <w:pPr>
        <w:pStyle w:val="Code"/>
      </w:pPr>
      <w:r w:rsidRPr="00506679">
        <w:t xml:space="preserve">    t[Index(0, 0)] = 3 </w:t>
      </w:r>
      <w:r>
        <w:t xml:space="preserve">                  #H</w:t>
      </w:r>
    </w:p>
    <w:p w14:paraId="578038E8" w14:textId="1F7D67EA" w:rsidR="00506679" w:rsidRDefault="00506679" w:rsidP="00FC49BB">
      <w:pPr>
        <w:pStyle w:val="Code"/>
      </w:pPr>
    </w:p>
    <w:p w14:paraId="442BBA99" w14:textId="6D965771" w:rsidR="00506679" w:rsidRPr="00631FEF" w:rsidRDefault="00506679" w:rsidP="00506679">
      <w:pPr>
        <w:pStyle w:val="Code"/>
      </w:pPr>
      <w:r>
        <w:lastRenderedPageBreak/>
        <w:t xml:space="preserve">   </w:t>
      </w:r>
      <w:r w:rsidRPr="00631FEF">
        <w:t> var t2 = Tensor[DType.float32](3, 10, 10)</w:t>
      </w:r>
    </w:p>
    <w:p w14:paraId="5CA24A0F" w14:textId="77777777" w:rsidR="00506679" w:rsidRPr="00631FEF" w:rsidRDefault="00506679" w:rsidP="00506679">
      <w:pPr>
        <w:pStyle w:val="Code"/>
      </w:pPr>
      <w:r w:rsidRPr="00631FEF">
        <w:t>    t2</w:t>
      </w:r>
      <w:r w:rsidRPr="00E045D8">
        <w:rPr>
          <w:b/>
          <w:bCs/>
        </w:rPr>
        <w:t>[Index(2, 9, 9)]</w:t>
      </w:r>
      <w:r w:rsidRPr="00631FEF">
        <w:t xml:space="preserve"> = 1</w:t>
      </w:r>
    </w:p>
    <w:p w14:paraId="5900106B" w14:textId="03427BC3" w:rsidR="00506679" w:rsidRPr="00631FEF" w:rsidRDefault="00506679" w:rsidP="00506679">
      <w:pPr>
        <w:pStyle w:val="Code"/>
      </w:pPr>
      <w:r w:rsidRPr="00631FEF">
        <w:t>    print(t2[Index(2, 9, 9)])  # =&gt; 1.0</w:t>
      </w:r>
      <w:r>
        <w:t xml:space="preserve">  </w:t>
      </w:r>
      <w:r>
        <w:t>#G</w:t>
      </w:r>
    </w:p>
    <w:p w14:paraId="6F5FA57A" w14:textId="7282B315" w:rsidR="00506679" w:rsidRDefault="0091018B" w:rsidP="00FC49BB">
      <w:pPr>
        <w:pStyle w:val="Code"/>
      </w:pPr>
      <w:r>
        <w:t xml:space="preserve">   </w:t>
      </w:r>
    </w:p>
    <w:p w14:paraId="3DB5D504" w14:textId="432EA43E" w:rsidR="0091018B" w:rsidRDefault="0091018B" w:rsidP="00FC49BB">
      <w:pPr>
        <w:pStyle w:val="Code"/>
      </w:pPr>
      <w:r>
        <w:t xml:space="preserve"> </w:t>
      </w:r>
    </w:p>
    <w:p w14:paraId="4A159FE9" w14:textId="523D5689" w:rsidR="0091018B" w:rsidRPr="0091018B" w:rsidRDefault="0091018B" w:rsidP="0091018B">
      <w:pPr>
        <w:pStyle w:val="Code"/>
      </w:pPr>
      <w:r>
        <w:t xml:space="preserve">    </w:t>
      </w:r>
      <w:r w:rsidRPr="0091018B">
        <w:t>t</w:t>
      </w:r>
      <w:r w:rsidRPr="00227349">
        <w:rPr>
          <w:b/>
          <w:bCs/>
        </w:rPr>
        <w:t>.tofile(Path("tensor1")</w:t>
      </w:r>
      <w:r w:rsidRPr="0091018B">
        <w:t>)</w:t>
      </w:r>
      <w:r>
        <w:t xml:space="preserve">            #</w:t>
      </w:r>
      <w:r w:rsidR="00506679">
        <w:t>I</w:t>
      </w:r>
    </w:p>
    <w:p w14:paraId="3AA48A42" w14:textId="6E28E2A9" w:rsidR="0091018B" w:rsidRPr="0091018B" w:rsidRDefault="0091018B" w:rsidP="0091018B">
      <w:pPr>
        <w:pStyle w:val="Code"/>
      </w:pPr>
      <w:r w:rsidRPr="0091018B">
        <w:t>    print(</w:t>
      </w:r>
      <w:r w:rsidRPr="00227349">
        <w:rPr>
          <w:b/>
          <w:bCs/>
        </w:rPr>
        <w:t>t.fromfile(Path("tensor1"))</w:t>
      </w:r>
      <w:r w:rsidRPr="0091018B">
        <w:t>)</w:t>
      </w:r>
      <w:r>
        <w:t xml:space="preserve">   #</w:t>
      </w:r>
      <w:r w:rsidR="00506679">
        <w:t>J</w:t>
      </w:r>
    </w:p>
    <w:p w14:paraId="5558CCEF" w14:textId="77777777" w:rsidR="0091018B" w:rsidRDefault="0091018B" w:rsidP="0091018B">
      <w:pPr>
        <w:pStyle w:val="Code"/>
      </w:pPr>
      <w:r w:rsidRPr="0091018B">
        <w:t>    # =&gt; Tensor([[1, 0, 3, 0]], dtype=int32, shape=4)</w:t>
      </w:r>
    </w:p>
    <w:p w14:paraId="669875A0" w14:textId="77777777" w:rsidR="00631FEF" w:rsidRDefault="00631FEF" w:rsidP="0091018B">
      <w:pPr>
        <w:pStyle w:val="Code"/>
      </w:pPr>
    </w:p>
    <w:p w14:paraId="64FF3E06" w14:textId="40F00C6C" w:rsidR="0029063D" w:rsidRPr="0029063D" w:rsidRDefault="00631FEF" w:rsidP="0029063D">
      <w:pPr>
        <w:pStyle w:val="Code"/>
      </w:pPr>
      <w:r>
        <w:t xml:space="preserve">   </w:t>
      </w:r>
      <w:r w:rsidR="0029063D" w:rsidRPr="0029063D">
        <w:t> print(t2.</w:t>
      </w:r>
      <w:r w:rsidR="0029063D" w:rsidRPr="0029063D">
        <w:rPr>
          <w:b/>
          <w:bCs/>
        </w:rPr>
        <w:t>reshape(TensorShape(4, 75))</w:t>
      </w:r>
      <w:r w:rsidR="0029063D" w:rsidRPr="0029063D">
        <w:t>)</w:t>
      </w:r>
      <w:r w:rsidR="0029063D">
        <w:t xml:space="preserve">    #K</w:t>
      </w:r>
    </w:p>
    <w:p w14:paraId="2EFB4D5D" w14:textId="77777777" w:rsidR="0029063D" w:rsidRPr="0029063D" w:rsidRDefault="0029063D" w:rsidP="0029063D">
      <w:pPr>
        <w:pStyle w:val="Code"/>
      </w:pPr>
      <w:r w:rsidRPr="0029063D">
        <w:t>    # =&gt;</w:t>
      </w:r>
    </w:p>
    <w:p w14:paraId="79D3B2D0" w14:textId="77777777" w:rsidR="0029063D" w:rsidRPr="0029063D" w:rsidRDefault="0029063D" w:rsidP="0029063D">
      <w:pPr>
        <w:pStyle w:val="Code"/>
      </w:pPr>
      <w:r w:rsidRPr="0029063D">
        <w:t>    # Tensor([[0.0, 0.0, 0.0, ..., 0.0, 0.0, 0.0],</w:t>
      </w:r>
    </w:p>
    <w:p w14:paraId="497FC116" w14:textId="77777777" w:rsidR="0029063D" w:rsidRPr="0029063D" w:rsidRDefault="0029063D" w:rsidP="0029063D">
      <w:pPr>
        <w:pStyle w:val="Code"/>
      </w:pPr>
      <w:r w:rsidRPr="0029063D">
        <w:t>    # [0.0, 0.0, 0.0, ..., 0.0, 0.0, 0.0],</w:t>
      </w:r>
    </w:p>
    <w:p w14:paraId="451F35A5" w14:textId="77777777" w:rsidR="0029063D" w:rsidRPr="0029063D" w:rsidRDefault="0029063D" w:rsidP="0029063D">
      <w:pPr>
        <w:pStyle w:val="Code"/>
      </w:pPr>
      <w:r w:rsidRPr="0029063D">
        <w:t>    # [0.0, 0.0, 0.0, ..., 0.0, 0.0, 0.0],</w:t>
      </w:r>
    </w:p>
    <w:p w14:paraId="5959CDD0" w14:textId="77777777" w:rsidR="0029063D" w:rsidRDefault="0029063D" w:rsidP="0029063D">
      <w:pPr>
        <w:pStyle w:val="Code"/>
      </w:pPr>
      <w:r w:rsidRPr="0029063D">
        <w:t>    # [0.0, 0.0, 0.0, ..., 0.0, 0.0, 1.0]], dtype=float32, shape=4x75)</w:t>
      </w:r>
    </w:p>
    <w:p w14:paraId="0BB0770B" w14:textId="77777777" w:rsidR="00255BCA" w:rsidRDefault="00255BCA" w:rsidP="0029063D">
      <w:pPr>
        <w:pStyle w:val="Code"/>
      </w:pPr>
    </w:p>
    <w:p w14:paraId="08DB90CA" w14:textId="43692886" w:rsidR="00255BCA" w:rsidRPr="00255BCA" w:rsidRDefault="00255BCA" w:rsidP="00255BCA">
      <w:pPr>
        <w:pStyle w:val="Code"/>
      </w:pPr>
      <w:r>
        <w:t xml:space="preserve">  </w:t>
      </w:r>
      <w:r w:rsidRPr="00255BCA">
        <w:t xml:space="preserve">  t2.</w:t>
      </w:r>
      <w:r w:rsidRPr="00255BCA">
        <w:rPr>
          <w:b/>
          <w:bCs/>
        </w:rPr>
        <w:t>astype[DType.int32]()</w:t>
      </w:r>
      <w:r>
        <w:rPr>
          <w:b/>
          <w:bCs/>
        </w:rPr>
        <w:t xml:space="preserve">     #L</w:t>
      </w:r>
    </w:p>
    <w:p w14:paraId="3D666DD4" w14:textId="4B980ED6" w:rsidR="00B31F51" w:rsidRDefault="00B31F51" w:rsidP="00E045D8">
      <w:pPr>
        <w:pStyle w:val="CodeAnnotation"/>
      </w:pPr>
      <w:r>
        <w:t xml:space="preserve">#A Tensor t has </w:t>
      </w:r>
      <w:r w:rsidRPr="00B31F51">
        <w:t>shape 2 x 2</w:t>
      </w:r>
    </w:p>
    <w:p w14:paraId="300E0DBA" w14:textId="72D749D8" w:rsidR="00B31F51" w:rsidRDefault="00B31F51" w:rsidP="00E045D8">
      <w:pPr>
        <w:pStyle w:val="CodeAnnotation"/>
      </w:pPr>
      <w:r>
        <w:t>#B Load 1 element, which is 0</w:t>
      </w:r>
    </w:p>
    <w:p w14:paraId="5603245C" w14:textId="4838EB9D" w:rsidR="00B31F51" w:rsidRDefault="00B31F51" w:rsidP="00E045D8">
      <w:pPr>
        <w:pStyle w:val="CodeAnnotation"/>
      </w:pPr>
      <w:r>
        <w:t>#C Load 4 int32 numbers which are all 0</w:t>
      </w:r>
    </w:p>
    <w:p w14:paraId="718244AA" w14:textId="77777777" w:rsidR="00FC49BB" w:rsidRDefault="00B31F51" w:rsidP="00E045D8">
      <w:pPr>
        <w:pStyle w:val="CodeAnnotation"/>
      </w:pPr>
      <w:r>
        <w:t>#</w:t>
      </w:r>
      <w:r w:rsidR="00FC49BB">
        <w:t>D S</w:t>
      </w:r>
      <w:r w:rsidR="00FC49BB" w:rsidRPr="00B31F51">
        <w:t>tores value 1 on index 0</w:t>
      </w:r>
      <w:r w:rsidR="00FC49BB">
        <w:t xml:space="preserve">   </w:t>
      </w:r>
    </w:p>
    <w:p w14:paraId="5CEEE6E8" w14:textId="77777777" w:rsidR="00FC49BB" w:rsidRDefault="00FC49BB" w:rsidP="00E045D8">
      <w:pPr>
        <w:pStyle w:val="CodeAnnotation"/>
      </w:pPr>
      <w:r>
        <w:t>#E S</w:t>
      </w:r>
      <w:r w:rsidRPr="00B31F51">
        <w:t xml:space="preserve">tores value </w:t>
      </w:r>
      <w:r>
        <w:t>3</w:t>
      </w:r>
      <w:r w:rsidRPr="00B31F51">
        <w:t xml:space="preserve"> on index </w:t>
      </w:r>
      <w:r>
        <w:t>2</w:t>
      </w:r>
    </w:p>
    <w:p w14:paraId="711A4B61" w14:textId="41238729" w:rsidR="00FC49BB" w:rsidRDefault="00FC49BB" w:rsidP="00E045D8">
      <w:pPr>
        <w:pStyle w:val="CodeAnnotation"/>
      </w:pPr>
      <w:r>
        <w:t xml:space="preserve">#F Load item on index 2   </w:t>
      </w:r>
    </w:p>
    <w:p w14:paraId="3EBFA28A" w14:textId="50D81D46" w:rsidR="00506679" w:rsidRDefault="00506679" w:rsidP="00E045D8">
      <w:pPr>
        <w:pStyle w:val="CodeAnnotation"/>
      </w:pPr>
      <w:r>
        <w:t>#G Reading with index notation or Index function</w:t>
      </w:r>
    </w:p>
    <w:p w14:paraId="16FD616D" w14:textId="739EC828" w:rsidR="00506679" w:rsidRDefault="00506679" w:rsidP="00E045D8">
      <w:pPr>
        <w:pStyle w:val="CodeAnnotation"/>
      </w:pPr>
      <w:r>
        <w:t xml:space="preserve">#H Changing </w:t>
      </w:r>
      <w:proofErr w:type="gramStart"/>
      <w:r>
        <w:t>a value</w:t>
      </w:r>
      <w:proofErr w:type="gramEnd"/>
      <w:r>
        <w:t xml:space="preserve"> with the Index function</w:t>
      </w:r>
    </w:p>
    <w:p w14:paraId="2685AA23" w14:textId="73A2F4E9" w:rsidR="0091018B" w:rsidRDefault="0091018B" w:rsidP="00E045D8">
      <w:pPr>
        <w:pStyle w:val="CodeAnnotation"/>
      </w:pPr>
      <w:r>
        <w:t>#</w:t>
      </w:r>
      <w:r w:rsidR="00506679">
        <w:t>I</w:t>
      </w:r>
      <w:r>
        <w:t xml:space="preserve"> </w:t>
      </w:r>
      <w:r w:rsidR="00A03B28">
        <w:t>Write the tensor to a file</w:t>
      </w:r>
    </w:p>
    <w:p w14:paraId="6C6FD1EB" w14:textId="3A3F30FF" w:rsidR="00A03B28" w:rsidRDefault="00A03B28" w:rsidP="00E045D8">
      <w:pPr>
        <w:pStyle w:val="CodeAnnotation"/>
      </w:pPr>
      <w:r>
        <w:t>#</w:t>
      </w:r>
      <w:r w:rsidR="00506679">
        <w:t>J</w:t>
      </w:r>
      <w:r>
        <w:t xml:space="preserve"> Read the tensor from a file</w:t>
      </w:r>
    </w:p>
    <w:p w14:paraId="6B6D10E9" w14:textId="32C537B5" w:rsidR="0029063D" w:rsidRDefault="0029063D" w:rsidP="00E045D8">
      <w:pPr>
        <w:pStyle w:val="CodeAnnotation"/>
      </w:pPr>
      <w:r>
        <w:t xml:space="preserve">#K Reshaping a tensor </w:t>
      </w:r>
      <w:r w:rsidR="00255BCA">
        <w:t>from 3x10x10 to 4x75</w:t>
      </w:r>
    </w:p>
    <w:p w14:paraId="766C3EA5" w14:textId="366BC308" w:rsidR="00B31F51" w:rsidRDefault="0055384A" w:rsidP="0055384A">
      <w:pPr>
        <w:pStyle w:val="CodeAnnotation"/>
        <w:ind w:left="0"/>
      </w:pPr>
      <w:r>
        <w:t xml:space="preserve">        </w:t>
      </w:r>
      <w:r w:rsidR="00255BCA">
        <w:t xml:space="preserve"> #L Changing the type of a tensor</w:t>
      </w:r>
    </w:p>
    <w:p w14:paraId="732A8660" w14:textId="77777777" w:rsidR="00255BCA" w:rsidRPr="00B31F51" w:rsidRDefault="00255BCA" w:rsidP="00B31F51">
      <w:pPr>
        <w:pStyle w:val="Code"/>
      </w:pPr>
    </w:p>
    <w:p w14:paraId="338B25E0" w14:textId="4C5A2C19" w:rsidR="00506679" w:rsidRDefault="00FC49BB" w:rsidP="00506679">
      <w:pPr>
        <w:pStyle w:val="Body"/>
        <w:ind w:firstLine="0"/>
      </w:pPr>
      <w:r>
        <w:t xml:space="preserve">If </w:t>
      </w:r>
      <w:r w:rsidR="0091018B">
        <w:t>you</w:t>
      </w:r>
      <w:r w:rsidR="00E045D8">
        <w:t>r</w:t>
      </w:r>
      <w:r w:rsidR="0091018B">
        <w:t xml:space="preserve"> </w:t>
      </w:r>
      <w:r w:rsidRPr="00E045D8">
        <w:rPr>
          <w:rStyle w:val="CodeinText"/>
        </w:rPr>
        <w:t>load</w:t>
      </w:r>
      <w:r>
        <w:t xml:space="preserve"> or </w:t>
      </w:r>
      <w:r w:rsidRPr="00E045D8">
        <w:rPr>
          <w:rStyle w:val="CodeinText"/>
        </w:rPr>
        <w:t>store</w:t>
      </w:r>
      <w:r>
        <w:t xml:space="preserve"> ha</w:t>
      </w:r>
      <w:r w:rsidR="00E045D8">
        <w:t>s</w:t>
      </w:r>
      <w:r>
        <w:t xml:space="preserve"> a parameter in [], this is the number of elements to be loaded or stored, otherwise only one item is read or written.</w:t>
      </w:r>
      <w:r w:rsidR="00A03B28">
        <w:t xml:space="preserve"> </w:t>
      </w:r>
      <w:r w:rsidR="00506679">
        <w:t xml:space="preserve">You can use the normal [ix] notation for reading a value. </w:t>
      </w:r>
      <w:r w:rsidR="00506679">
        <w:t xml:space="preserve">An item from a tensor can be also retrieved (or changed) with the </w:t>
      </w:r>
      <w:r w:rsidR="00506679" w:rsidRPr="00631FEF">
        <w:rPr>
          <w:rStyle w:val="CodeinText"/>
        </w:rPr>
        <w:t>t[Index(x, y, z)]</w:t>
      </w:r>
      <w:r w:rsidR="00506679">
        <w:t xml:space="preserve"> notation, using the </w:t>
      </w:r>
      <w:r w:rsidR="00506679" w:rsidRPr="00631FEF">
        <w:rPr>
          <w:rStyle w:val="CodeinText"/>
        </w:rPr>
        <w:t>Index</w:t>
      </w:r>
      <w:r w:rsidR="00506679">
        <w:t xml:space="preserve"> function from § 8.8.1.</w:t>
      </w:r>
    </w:p>
    <w:p w14:paraId="0AEABDE0" w14:textId="3F259E67" w:rsidR="00322160" w:rsidRDefault="00A03B28" w:rsidP="00922DA5">
      <w:pPr>
        <w:pStyle w:val="Body"/>
        <w:ind w:firstLine="0"/>
      </w:pPr>
      <w:r>
        <w:t xml:space="preserve">You can also write a tensor to a file with the </w:t>
      </w:r>
      <w:proofErr w:type="spellStart"/>
      <w:r w:rsidRPr="00A03B28">
        <w:rPr>
          <w:rStyle w:val="CodeinText"/>
        </w:rPr>
        <w:t>tofile</w:t>
      </w:r>
      <w:proofErr w:type="spellEnd"/>
      <w:r>
        <w:t xml:space="preserve"> method (it is not in readable format) and read it back again with the </w:t>
      </w:r>
      <w:proofErr w:type="spellStart"/>
      <w:r w:rsidRPr="00A03B28">
        <w:rPr>
          <w:rStyle w:val="CodeinText"/>
        </w:rPr>
        <w:t>fromfile</w:t>
      </w:r>
      <w:proofErr w:type="spellEnd"/>
      <w:r>
        <w:t xml:space="preserve"> method. As you can see, the items are stored in </w:t>
      </w:r>
      <w:r w:rsidRPr="00E045D8">
        <w:rPr>
          <w:i/>
          <w:iCs/>
        </w:rPr>
        <w:t>row-major</w:t>
      </w:r>
      <w:r>
        <w:t xml:space="preserve"> order.</w:t>
      </w:r>
      <w:r w:rsidR="00631FEF">
        <w:t xml:space="preserve"> </w:t>
      </w:r>
    </w:p>
    <w:p w14:paraId="3DF3DE76" w14:textId="5273C4A7" w:rsidR="00322160" w:rsidRDefault="00255BCA" w:rsidP="00922DA5">
      <w:pPr>
        <w:pStyle w:val="Body"/>
        <w:ind w:firstLine="0"/>
      </w:pPr>
      <w:r>
        <w:t xml:space="preserve">A tensor can be </w:t>
      </w:r>
      <w:r w:rsidRPr="00255BCA">
        <w:rPr>
          <w:rStyle w:val="CodeinText"/>
        </w:rPr>
        <w:t>reshape</w:t>
      </w:r>
      <w:r>
        <w:t xml:space="preserve">d to another form given a </w:t>
      </w:r>
      <w:proofErr w:type="spellStart"/>
      <w:r w:rsidRPr="00255BCA">
        <w:rPr>
          <w:rStyle w:val="CodeinText"/>
        </w:rPr>
        <w:t>TensorShape</w:t>
      </w:r>
      <w:proofErr w:type="spellEnd"/>
      <w:r>
        <w:t xml:space="preserve"> argument, on condition that the number of elements stays the same. The </w:t>
      </w:r>
      <w:proofErr w:type="spellStart"/>
      <w:r w:rsidRPr="00255BCA">
        <w:rPr>
          <w:rStyle w:val="CodeinText"/>
        </w:rPr>
        <w:t>astype</w:t>
      </w:r>
      <w:proofErr w:type="spellEnd"/>
      <w:r>
        <w:t xml:space="preserve"> method can change the type of all values of a </w:t>
      </w:r>
      <w:r w:rsidRPr="00255BCA">
        <w:rPr>
          <w:rStyle w:val="CodeinText"/>
        </w:rPr>
        <w:t>Tensor</w:t>
      </w:r>
      <w:r>
        <w:t>, given a new type that the current type can be converted to.</w:t>
      </w:r>
    </w:p>
    <w:p w14:paraId="032022B1" w14:textId="77777777" w:rsidR="0029063D" w:rsidRDefault="0029063D" w:rsidP="00922DA5">
      <w:pPr>
        <w:pStyle w:val="Body"/>
        <w:ind w:firstLine="0"/>
      </w:pPr>
    </w:p>
    <w:p w14:paraId="2B1E65CF" w14:textId="41485D83" w:rsidR="00CF5BE9" w:rsidRDefault="00CF5BE9" w:rsidP="00CF5BE9">
      <w:pPr>
        <w:pStyle w:val="Head2"/>
        <w:numPr>
          <w:ilvl w:val="0"/>
          <w:numId w:val="0"/>
        </w:numPr>
        <w:ind w:left="1224" w:hanging="1224"/>
      </w:pPr>
      <w:r>
        <w:t>8.</w:t>
      </w:r>
      <w:r w:rsidR="003F10C3">
        <w:t>10</w:t>
      </w:r>
      <w:r>
        <w:t xml:space="preserve">.2 The Tensor type from </w:t>
      </w:r>
      <w:proofErr w:type="spellStart"/>
      <w:r>
        <w:t>max.driver</w:t>
      </w:r>
      <w:proofErr w:type="spellEnd"/>
    </w:p>
    <w:p w14:paraId="0DB35D72" w14:textId="7A3E5980" w:rsidR="004F26B3" w:rsidRPr="00B376E8" w:rsidRDefault="00CF5BE9" w:rsidP="00B376E8">
      <w:pPr>
        <w:pStyle w:val="Body"/>
      </w:pPr>
      <w:r>
        <w:t xml:space="preserve">The module </w:t>
      </w:r>
      <w:proofErr w:type="spellStart"/>
      <w:r w:rsidRPr="00CF5BE9">
        <w:rPr>
          <w:i/>
          <w:iCs/>
        </w:rPr>
        <w:t>max.driver</w:t>
      </w:r>
      <w:proofErr w:type="spellEnd"/>
      <w:r>
        <w:rPr>
          <w:i/>
          <w:iCs/>
        </w:rPr>
        <w:t xml:space="preserve"> </w:t>
      </w:r>
      <w:r>
        <w:t>also contains a Tensor definition</w:t>
      </w:r>
      <w:r w:rsidR="006D5C55">
        <w:t xml:space="preserve">, which is like the Tensor type from the previous section an owned, indexed buffer type. </w:t>
      </w:r>
      <w:r w:rsidR="00B376E8">
        <w:t xml:space="preserve">This tensor type however </w:t>
      </w:r>
      <w:r w:rsidR="004F26B3" w:rsidRPr="00B376E8">
        <w:t xml:space="preserve">provides primitives for working with heterogeneous hardware systems (GPUs and CPUs). It allows you to allocate on-device memory, transfer data between host and device, and query device stats. The </w:t>
      </w:r>
      <w:proofErr w:type="spellStart"/>
      <w:r w:rsidR="004F26B3" w:rsidRPr="00B376E8">
        <w:rPr>
          <w:rStyle w:val="CodeinText"/>
        </w:rPr>
        <w:t>max.driver.Tensor</w:t>
      </w:r>
      <w:proofErr w:type="spellEnd"/>
      <w:r w:rsidR="004F26B3" w:rsidRPr="00B376E8">
        <w:t xml:space="preserve"> is designed to be hardware-aware and can be explicitly associated with specific devices</w:t>
      </w:r>
      <w:r w:rsidR="00B376E8" w:rsidRPr="00B376E8">
        <w:t>.</w:t>
      </w:r>
    </w:p>
    <w:p w14:paraId="7B8A4A8E" w14:textId="77777777" w:rsidR="004F26B3" w:rsidRDefault="004F26B3" w:rsidP="00037907">
      <w:pPr>
        <w:pStyle w:val="Body"/>
      </w:pPr>
    </w:p>
    <w:p w14:paraId="5A62D827" w14:textId="6F8279DF" w:rsidR="00037907" w:rsidRDefault="006D5C55" w:rsidP="00037907">
      <w:pPr>
        <w:pStyle w:val="Body"/>
      </w:pPr>
      <w:r>
        <w:t xml:space="preserve">One difference is that with the </w:t>
      </w:r>
      <w:proofErr w:type="spellStart"/>
      <w:r>
        <w:t>max.driver</w:t>
      </w:r>
      <w:proofErr w:type="spellEnd"/>
      <w:r>
        <w:t xml:space="preserve"> Tensor type, you can specify the rank as a parameter, like this</w:t>
      </w:r>
      <w:r w:rsidR="00DE3533">
        <w:t xml:space="preserve"> (see </w:t>
      </w:r>
      <w:r w:rsidR="00DE3533" w:rsidRPr="00DE3533">
        <w:rPr>
          <w:rStyle w:val="CodeinText"/>
        </w:rPr>
        <w:t>tensor3.mojo</w:t>
      </w:r>
      <w:r w:rsidR="00DE3533">
        <w:t>)</w:t>
      </w:r>
      <w:r>
        <w:t>:</w:t>
      </w:r>
    </w:p>
    <w:p w14:paraId="53389F12" w14:textId="77777777" w:rsidR="006D5C55" w:rsidRDefault="006D5C55" w:rsidP="00037907">
      <w:pPr>
        <w:pStyle w:val="Body"/>
      </w:pPr>
    </w:p>
    <w:p w14:paraId="07B11EC4" w14:textId="3DBEEB90" w:rsidR="006D5C55" w:rsidRDefault="006D5C55" w:rsidP="00037907">
      <w:pPr>
        <w:pStyle w:val="Body"/>
        <w:rPr>
          <w:rStyle w:val="CodeinText"/>
        </w:rPr>
      </w:pPr>
      <w:r w:rsidRPr="006D5C55">
        <w:rPr>
          <w:rStyle w:val="CodeinText"/>
        </w:rPr>
        <w:tab/>
      </w:r>
      <w:r w:rsidRPr="006D5C55">
        <w:rPr>
          <w:rStyle w:val="CodeinText"/>
        </w:rPr>
        <w:tab/>
      </w:r>
      <w:proofErr w:type="gramStart"/>
      <w:r w:rsidRPr="006D5C55">
        <w:rPr>
          <w:rStyle w:val="CodeinText"/>
        </w:rPr>
        <w:t>struct</w:t>
      </w:r>
      <w:proofErr w:type="gramEnd"/>
      <w:r w:rsidRPr="006D5C55">
        <w:rPr>
          <w:rStyle w:val="CodeinText"/>
        </w:rPr>
        <w:t xml:space="preserve"> Tensor[type: </w:t>
      </w:r>
      <w:proofErr w:type="spellStart"/>
      <w:r w:rsidRPr="006D5C55">
        <w:rPr>
          <w:rStyle w:val="CodeinText"/>
        </w:rPr>
        <w:t>DType</w:t>
      </w:r>
      <w:proofErr w:type="spellEnd"/>
      <w:r w:rsidRPr="006D5C55">
        <w:rPr>
          <w:rStyle w:val="CodeinText"/>
        </w:rPr>
        <w:t>, rank: Int]</w:t>
      </w:r>
    </w:p>
    <w:p w14:paraId="59476220" w14:textId="77777777" w:rsidR="00CF5BE9" w:rsidRDefault="00CF5BE9" w:rsidP="00037907">
      <w:pPr>
        <w:pStyle w:val="Body"/>
      </w:pPr>
    </w:p>
    <w:p w14:paraId="5AD6C87B" w14:textId="5F25D090" w:rsidR="006E20FC" w:rsidRDefault="006E20FC" w:rsidP="006D5C55">
      <w:pPr>
        <w:pStyle w:val="Body"/>
        <w:ind w:firstLine="0"/>
      </w:pPr>
      <w:r>
        <w:t>Mojo can execute code on the CPU as well as on GPU’s. So</w:t>
      </w:r>
      <w:r w:rsidR="0055384A">
        <w:t>,</w:t>
      </w:r>
      <w:r>
        <w:t xml:space="preserve"> you will want to be able to specify on which device your tensor is placed, as in the following snippet (see </w:t>
      </w:r>
      <w:r w:rsidRPr="006D5C55">
        <w:rPr>
          <w:rStyle w:val="CodeinText"/>
        </w:rPr>
        <w:t>tensor</w:t>
      </w:r>
      <w:r>
        <w:rPr>
          <w:rStyle w:val="CodeinText"/>
        </w:rPr>
        <w:t>3</w:t>
      </w:r>
      <w:r w:rsidRPr="006D5C55">
        <w:rPr>
          <w:rStyle w:val="CodeinText"/>
        </w:rPr>
        <w:t>.mojo</w:t>
      </w:r>
      <w:r>
        <w:t>):</w:t>
      </w:r>
    </w:p>
    <w:p w14:paraId="29416D5A" w14:textId="77777777" w:rsidR="006D5C55" w:rsidRDefault="006D5C55" w:rsidP="006D5C55">
      <w:pPr>
        <w:pStyle w:val="Body"/>
        <w:ind w:firstLine="0"/>
      </w:pPr>
    </w:p>
    <w:p w14:paraId="2F3CC62D" w14:textId="580993D7" w:rsidR="006D5C55" w:rsidRPr="006D5C55" w:rsidRDefault="006D5C55" w:rsidP="006D5C55">
      <w:pPr>
        <w:pStyle w:val="Code"/>
      </w:pPr>
      <w:r w:rsidRPr="006D5C55">
        <w:t>from max.driver import Tensor, cpu</w:t>
      </w:r>
      <w:r>
        <w:t xml:space="preserve">                 #A</w:t>
      </w:r>
    </w:p>
    <w:p w14:paraId="498B7C85" w14:textId="767F3FFA" w:rsidR="006D5C55" w:rsidRPr="006D5C55" w:rsidRDefault="006D5C55" w:rsidP="006D5C55">
      <w:pPr>
        <w:pStyle w:val="Code"/>
      </w:pPr>
      <w:r w:rsidRPr="006D5C55">
        <w:t>from tensor import TensorShape, TensorSpec</w:t>
      </w:r>
    </w:p>
    <w:p w14:paraId="0734E1CC" w14:textId="77777777" w:rsidR="006D5C55" w:rsidRPr="006D5C55" w:rsidRDefault="006D5C55" w:rsidP="006D5C55">
      <w:pPr>
        <w:pStyle w:val="Code"/>
      </w:pPr>
    </w:p>
    <w:p w14:paraId="12C6FCAB" w14:textId="77777777" w:rsidR="006D5C55" w:rsidRPr="006D5C55" w:rsidRDefault="006D5C55" w:rsidP="006D5C55">
      <w:pPr>
        <w:pStyle w:val="Code"/>
      </w:pPr>
      <w:r w:rsidRPr="006D5C55">
        <w:t>def main():</w:t>
      </w:r>
    </w:p>
    <w:p w14:paraId="76D7F061" w14:textId="5175B725" w:rsidR="006D5C55" w:rsidRPr="006D5C55" w:rsidRDefault="006D5C55" w:rsidP="006D5C55">
      <w:pPr>
        <w:pStyle w:val="Code"/>
      </w:pPr>
      <w:r w:rsidRPr="006D5C55">
        <w:t xml:space="preserve">    tensor = Tensor[DType.float32, </w:t>
      </w:r>
      <w:r w:rsidRPr="00B376E8">
        <w:rPr>
          <w:b/>
          <w:bCs/>
        </w:rPr>
        <w:t>rank=2</w:t>
      </w:r>
      <w:r w:rsidRPr="006D5C55">
        <w:t>](TensorShape(1, 2))</w:t>
      </w:r>
      <w:r>
        <w:t xml:space="preserve">            #B</w:t>
      </w:r>
    </w:p>
    <w:p w14:paraId="552DA549" w14:textId="77777777" w:rsidR="006D5C55" w:rsidRDefault="006D5C55" w:rsidP="006D5C55">
      <w:pPr>
        <w:pStyle w:val="Code"/>
      </w:pPr>
      <w:r w:rsidRPr="006D5C55">
        <w:t>    tensor[0, 0] = 1.0</w:t>
      </w:r>
    </w:p>
    <w:p w14:paraId="3734E72D" w14:textId="4C72C8B9" w:rsidR="00B376E8" w:rsidRPr="00B376E8" w:rsidRDefault="00B376E8" w:rsidP="00B376E8">
      <w:pPr>
        <w:pStyle w:val="Code"/>
      </w:pPr>
      <w:r>
        <w:t xml:space="preserve">   </w:t>
      </w:r>
      <w:r w:rsidRPr="00B376E8">
        <w:t> print(tensor)  # =&gt;</w:t>
      </w:r>
    </w:p>
    <w:p w14:paraId="0395770D" w14:textId="77777777" w:rsidR="00B376E8" w:rsidRPr="00B376E8" w:rsidRDefault="00B376E8" w:rsidP="00B376E8">
      <w:pPr>
        <w:pStyle w:val="Code"/>
      </w:pPr>
      <w:r w:rsidRPr="00B376E8">
        <w:t>    # Tensor([[1.0, 0.0]], dtype=float32, shape=1x2)</w:t>
      </w:r>
    </w:p>
    <w:p w14:paraId="532AB8A9" w14:textId="77777777" w:rsidR="006D5C55" w:rsidRPr="006D5C55" w:rsidRDefault="006D5C55" w:rsidP="006D5C55">
      <w:pPr>
        <w:pStyle w:val="Code"/>
      </w:pPr>
    </w:p>
    <w:p w14:paraId="4271B00B" w14:textId="0ED58A8F" w:rsidR="006D5C55" w:rsidRPr="006D5C55" w:rsidRDefault="006D5C55" w:rsidP="006D5C55">
      <w:pPr>
        <w:pStyle w:val="Code"/>
      </w:pPr>
      <w:r w:rsidRPr="006E20FC">
        <w:rPr>
          <w:b/>
          <w:bCs/>
        </w:rPr>
        <w:t>    device = cpu()</w:t>
      </w:r>
      <w:r w:rsidRPr="006E20FC">
        <w:rPr>
          <w:b/>
          <w:bCs/>
        </w:rPr>
        <w:tab/>
      </w:r>
      <w:r>
        <w:tab/>
      </w:r>
      <w:r>
        <w:tab/>
      </w:r>
      <w:r>
        <w:tab/>
        <w:t>#C</w:t>
      </w:r>
    </w:p>
    <w:p w14:paraId="1E7B7D1A" w14:textId="3C23DD9A" w:rsidR="006D5C55" w:rsidRPr="006D5C55" w:rsidRDefault="006D5C55" w:rsidP="006D5C55">
      <w:pPr>
        <w:pStyle w:val="Code"/>
      </w:pPr>
      <w:r w:rsidRPr="006D5C55">
        <w:t>    tensor</w:t>
      </w:r>
      <w:r w:rsidR="00B376E8">
        <w:t>2</w:t>
      </w:r>
      <w:r w:rsidRPr="006D5C55">
        <w:t xml:space="preserve"> = Tensor[DType.float32, rank=2](TensorShape(1, 2), </w:t>
      </w:r>
      <w:r w:rsidRPr="006E20FC">
        <w:rPr>
          <w:b/>
          <w:bCs/>
        </w:rPr>
        <w:t>device</w:t>
      </w:r>
      <w:r w:rsidRPr="006D5C55">
        <w:t>)</w:t>
      </w:r>
      <w:r>
        <w:t>#B</w:t>
      </w:r>
    </w:p>
    <w:p w14:paraId="43A9908B" w14:textId="56825DB3" w:rsidR="006D5C55" w:rsidRDefault="006D5C55" w:rsidP="006D5C55">
      <w:pPr>
        <w:pStyle w:val="Code"/>
      </w:pPr>
      <w:r w:rsidRPr="006D5C55">
        <w:t>    tensor</w:t>
      </w:r>
      <w:r w:rsidR="00B376E8">
        <w:t>2</w:t>
      </w:r>
      <w:r w:rsidRPr="006D5C55">
        <w:t>[0, 0] = 1.</w:t>
      </w:r>
      <w:r>
        <w:t>0</w:t>
      </w:r>
    </w:p>
    <w:p w14:paraId="5824EB20" w14:textId="77777777" w:rsidR="00AC3F17" w:rsidRDefault="00AC3F17" w:rsidP="006D5C55">
      <w:pPr>
        <w:pStyle w:val="Code"/>
      </w:pPr>
    </w:p>
    <w:p w14:paraId="6BEB597C" w14:textId="15CEC3AB" w:rsidR="00AC3F17" w:rsidRPr="00AC3F17" w:rsidRDefault="00AC3F17" w:rsidP="00AC3F17">
      <w:pPr>
        <w:pStyle w:val="Code"/>
      </w:pPr>
      <w:r>
        <w:t xml:space="preserve"> </w:t>
      </w:r>
      <w:r w:rsidRPr="00AC3F17">
        <w:t xml:space="preserve">   tensor3 = tensor.</w:t>
      </w:r>
      <w:r w:rsidRPr="00AC3F17">
        <w:rPr>
          <w:b/>
          <w:bCs/>
        </w:rPr>
        <w:t>move_to(device)</w:t>
      </w:r>
      <w:r>
        <w:t xml:space="preserve">     #D</w:t>
      </w:r>
    </w:p>
    <w:p w14:paraId="44AB7C2B" w14:textId="03135A98" w:rsidR="006D5C55" w:rsidRPr="006D5C55" w:rsidRDefault="006D5C55" w:rsidP="006D5C55">
      <w:pPr>
        <w:pStyle w:val="CodeAnnotation"/>
      </w:pPr>
      <w:r w:rsidRPr="006D5C55">
        <w:t>#</w:t>
      </w:r>
      <w:proofErr w:type="gramStart"/>
      <w:r w:rsidRPr="006D5C55">
        <w:t>A</w:t>
      </w:r>
      <w:proofErr w:type="gramEnd"/>
      <w:r w:rsidRPr="006D5C55">
        <w:t xml:space="preserve"> Import the device tensor from </w:t>
      </w:r>
      <w:proofErr w:type="spellStart"/>
      <w:r w:rsidRPr="006D5C55">
        <w:t>max.driver</w:t>
      </w:r>
      <w:proofErr w:type="spellEnd"/>
    </w:p>
    <w:p w14:paraId="5E7CACE7" w14:textId="1FF8A186" w:rsidR="006D5C55" w:rsidRPr="006D5C55" w:rsidRDefault="006D5C55" w:rsidP="006D5C55">
      <w:pPr>
        <w:pStyle w:val="CodeAnnotation"/>
      </w:pPr>
      <w:r w:rsidRPr="006D5C55">
        <w:t>#B Specify the tensor with rank and/or device on which to store the tensor</w:t>
      </w:r>
    </w:p>
    <w:p w14:paraId="03A5ABBC" w14:textId="517B06B6" w:rsidR="006D5C55" w:rsidRDefault="006D5C55" w:rsidP="006D5C55">
      <w:pPr>
        <w:pStyle w:val="CodeAnnotation"/>
      </w:pPr>
      <w:r w:rsidRPr="006D5C55">
        <w:t xml:space="preserve">#C device can take on the values </w:t>
      </w:r>
      <w:proofErr w:type="spellStart"/>
      <w:r w:rsidRPr="006D5C55">
        <w:t>cpu</w:t>
      </w:r>
      <w:proofErr w:type="spellEnd"/>
      <w:r w:rsidRPr="006D5C55">
        <w:t xml:space="preserve">() or </w:t>
      </w:r>
      <w:proofErr w:type="spellStart"/>
      <w:r w:rsidRPr="006D5C55">
        <w:t>gpu</w:t>
      </w:r>
      <w:proofErr w:type="spellEnd"/>
      <w:r w:rsidRPr="006D5C55">
        <w:t>()</w:t>
      </w:r>
    </w:p>
    <w:p w14:paraId="6ACCBFF5" w14:textId="2058FC39" w:rsidR="00AC3F17" w:rsidRPr="006D5C55" w:rsidRDefault="00AC3F17" w:rsidP="006D5C55">
      <w:pPr>
        <w:pStyle w:val="CodeAnnotation"/>
      </w:pPr>
      <w:r>
        <w:t>#D Move tensor explicitly to CPU</w:t>
      </w:r>
    </w:p>
    <w:p w14:paraId="15A94E62" w14:textId="77777777" w:rsidR="006D5C55" w:rsidRDefault="006D5C55" w:rsidP="006D5C55">
      <w:pPr>
        <w:pStyle w:val="CodeAnnotation"/>
      </w:pPr>
    </w:p>
    <w:p w14:paraId="04C7795E" w14:textId="77777777" w:rsidR="00B376E8" w:rsidRDefault="00B376E8" w:rsidP="006D5C55">
      <w:pPr>
        <w:pStyle w:val="CodeAnnotation"/>
      </w:pPr>
    </w:p>
    <w:p w14:paraId="3ACD40A3" w14:textId="4580E30C" w:rsidR="00AC3F17" w:rsidRDefault="00AC3F17" w:rsidP="00AC3F17">
      <w:pPr>
        <w:pStyle w:val="Head2"/>
        <w:numPr>
          <w:ilvl w:val="0"/>
          <w:numId w:val="0"/>
        </w:numPr>
        <w:ind w:left="1224" w:hanging="1224"/>
      </w:pPr>
      <w:r>
        <w:t>8.10.</w:t>
      </w:r>
      <w:r>
        <w:t>3</w:t>
      </w:r>
      <w:r>
        <w:t xml:space="preserve"> The </w:t>
      </w:r>
      <w:proofErr w:type="spellStart"/>
      <w:r>
        <w:t>Layout</w:t>
      </w:r>
      <w:r w:rsidR="00D34D4E">
        <w:t>T</w:t>
      </w:r>
      <w:r>
        <w:t>ensor</w:t>
      </w:r>
      <w:proofErr w:type="spellEnd"/>
      <w:r>
        <w:t xml:space="preserve"> type</w:t>
      </w:r>
    </w:p>
    <w:p w14:paraId="342A4408" w14:textId="2C5F8449" w:rsidR="00AC3F17" w:rsidRDefault="00AC3F17" w:rsidP="00AC3F17">
      <w:pPr>
        <w:pStyle w:val="Body1"/>
      </w:pPr>
      <w:r>
        <w:t xml:space="preserve">This is a tensor type which provides </w:t>
      </w:r>
      <w:r w:rsidRPr="00AC3F17">
        <w:t xml:space="preserve">precise control over memory </w:t>
      </w:r>
      <w:r>
        <w:t xml:space="preserve">layout and </w:t>
      </w:r>
      <w:r w:rsidRPr="00AC3F17">
        <w:t>organization.</w:t>
      </w:r>
      <w:r>
        <w:t xml:space="preserve"> </w:t>
      </w:r>
      <w:r w:rsidRPr="00AC3F17">
        <w:t>It supports various memory layouts (row-major, column-major, tiled), hardware-specific optimizations, and efficient parallel access patterns.</w:t>
      </w:r>
      <w:r w:rsidR="00D34D4E">
        <w:t xml:space="preserve"> It can also be allocated on the stack. All these possibilities make it possible to create high-performance tensors.</w:t>
      </w:r>
    </w:p>
    <w:p w14:paraId="31589045" w14:textId="2A163F50" w:rsidR="00D34D4E" w:rsidRDefault="00D34D4E" w:rsidP="00D34D4E">
      <w:pPr>
        <w:pStyle w:val="Body"/>
        <w:ind w:firstLine="0"/>
      </w:pPr>
      <w:r>
        <w:t xml:space="preserve">The following Listing gives a first impression of how to use </w:t>
      </w:r>
      <w:proofErr w:type="spellStart"/>
      <w:r w:rsidRPr="00D34D4E">
        <w:rPr>
          <w:rStyle w:val="CodeinText"/>
        </w:rPr>
        <w:t>LayoutTensor</w:t>
      </w:r>
      <w:proofErr w:type="spellEnd"/>
      <w:r>
        <w:t xml:space="preserve"> in practice:</w:t>
      </w:r>
    </w:p>
    <w:p w14:paraId="3FD87A6E" w14:textId="7FEBAF59" w:rsidR="00D34D4E" w:rsidRDefault="00D34D4E" w:rsidP="00D34D4E">
      <w:pPr>
        <w:pStyle w:val="CodeListingCaption"/>
      </w:pPr>
      <w:r>
        <w:t xml:space="preserve">Listing 8.7 – Using </w:t>
      </w:r>
      <w:proofErr w:type="spellStart"/>
      <w:r>
        <w:t>LayoutTensor</w:t>
      </w:r>
      <w:proofErr w:type="spellEnd"/>
    </w:p>
    <w:p w14:paraId="7DDD2C61" w14:textId="77777777" w:rsidR="00A00EAF" w:rsidRPr="00A00EAF" w:rsidRDefault="00A00EAF" w:rsidP="00A00EAF">
      <w:pPr>
        <w:pStyle w:val="Code"/>
      </w:pPr>
      <w:r w:rsidRPr="00A00EAF">
        <w:t xml:space="preserve">from </w:t>
      </w:r>
      <w:proofErr w:type="spellStart"/>
      <w:r w:rsidRPr="00A00EAF">
        <w:t>gpu.host</w:t>
      </w:r>
      <w:proofErr w:type="spellEnd"/>
      <w:r w:rsidRPr="00A00EAF">
        <w:t xml:space="preserve"> import </w:t>
      </w:r>
      <w:proofErr w:type="spellStart"/>
      <w:r w:rsidRPr="00A00EAF">
        <w:t>DeviceContext</w:t>
      </w:r>
      <w:proofErr w:type="spellEnd"/>
      <w:r w:rsidRPr="00A00EAF">
        <w:t xml:space="preserve">, </w:t>
      </w:r>
      <w:proofErr w:type="spellStart"/>
      <w:r w:rsidRPr="00A00EAF">
        <w:t>DeviceBuffer</w:t>
      </w:r>
      <w:proofErr w:type="spellEnd"/>
    </w:p>
    <w:p w14:paraId="28FC76C2" w14:textId="37B42CD6" w:rsidR="00A00EAF" w:rsidRPr="00A00EAF" w:rsidRDefault="00A00EAF" w:rsidP="00A00EAF">
      <w:pPr>
        <w:pStyle w:val="Code"/>
      </w:pPr>
      <w:r w:rsidRPr="00A00EAF">
        <w:t>from layout import Layout, LayoutTensor, IntTuple</w:t>
      </w:r>
      <w:r>
        <w:t xml:space="preserve">     #A</w:t>
      </w:r>
    </w:p>
    <w:p w14:paraId="7864AB24" w14:textId="77777777" w:rsidR="00A00EAF" w:rsidRPr="00A00EAF" w:rsidRDefault="00A00EAF" w:rsidP="00A00EAF">
      <w:pPr>
        <w:pStyle w:val="Code"/>
      </w:pPr>
      <w:r w:rsidRPr="00A00EAF">
        <w:t>from layout.layout import blocked_product</w:t>
      </w:r>
    </w:p>
    <w:p w14:paraId="49068CE6" w14:textId="77777777" w:rsidR="00A00EAF" w:rsidRPr="00A00EAF" w:rsidRDefault="00A00EAF" w:rsidP="00A00EAF">
      <w:pPr>
        <w:pStyle w:val="Code"/>
      </w:pPr>
    </w:p>
    <w:p w14:paraId="1B58211C" w14:textId="77777777" w:rsidR="00A00EAF" w:rsidRPr="00A00EAF" w:rsidRDefault="00A00EAF" w:rsidP="00A00EAF">
      <w:pPr>
        <w:pStyle w:val="Code"/>
      </w:pPr>
      <w:r w:rsidRPr="00A00EAF">
        <w:t>alias dtype = DType.float32</w:t>
      </w:r>
    </w:p>
    <w:p w14:paraId="1EFAE293" w14:textId="4A1AE2E7" w:rsidR="00A00EAF" w:rsidRPr="00A00EAF" w:rsidRDefault="00A00EAF" w:rsidP="00A00EAF">
      <w:pPr>
        <w:pStyle w:val="Code"/>
      </w:pPr>
      <w:r w:rsidRPr="00A00EAF">
        <w:t xml:space="preserve">alias layout = </w:t>
      </w:r>
      <w:r w:rsidRPr="00CF225C">
        <w:rPr>
          <w:b/>
          <w:bCs/>
        </w:rPr>
        <w:t>Layout.row_major(4, 4)</w:t>
      </w:r>
      <w:r>
        <w:t xml:space="preserve">                 #B</w:t>
      </w:r>
    </w:p>
    <w:p w14:paraId="19D2EC1C" w14:textId="77777777" w:rsidR="00A00EAF" w:rsidRPr="00A00EAF" w:rsidRDefault="00A00EAF" w:rsidP="00A00EAF">
      <w:pPr>
        <w:pStyle w:val="Code"/>
      </w:pPr>
    </w:p>
    <w:p w14:paraId="4BB8A552" w14:textId="77777777" w:rsidR="00A00EAF" w:rsidRPr="00A00EAF" w:rsidRDefault="00A00EAF" w:rsidP="00A00EAF">
      <w:pPr>
        <w:pStyle w:val="Code"/>
      </w:pPr>
    </w:p>
    <w:p w14:paraId="05AB08A5" w14:textId="77777777" w:rsidR="00A00EAF" w:rsidRPr="00A00EAF" w:rsidRDefault="00A00EAF" w:rsidP="00A00EAF">
      <w:pPr>
        <w:pStyle w:val="Code"/>
      </w:pPr>
      <w:r w:rsidRPr="00A00EAF">
        <w:t>fn main() raises:</w:t>
      </w:r>
    </w:p>
    <w:p w14:paraId="347F6DC7" w14:textId="2DB54C8F" w:rsidR="00A00EAF" w:rsidRPr="00A00EAF" w:rsidRDefault="00A00EAF" w:rsidP="00A00EAF">
      <w:pPr>
        <w:pStyle w:val="Code"/>
      </w:pPr>
      <w:r w:rsidRPr="00A00EAF">
        <w:t xml:space="preserve">    var layout0 = Layout.row_major(3, 4)</w:t>
      </w:r>
      <w:r>
        <w:t xml:space="preserve">              #C</w:t>
      </w:r>
    </w:p>
    <w:p w14:paraId="66687906" w14:textId="5B931183" w:rsidR="00A00EAF" w:rsidRPr="00A00EAF" w:rsidRDefault="00A00EAF" w:rsidP="00A00EAF">
      <w:pPr>
        <w:pStyle w:val="Code"/>
      </w:pPr>
      <w:r w:rsidRPr="00A00EAF">
        <w:t xml:space="preserve">    var memory_idx = layout(IntTuple(1, 2))</w:t>
      </w:r>
      <w:r>
        <w:t xml:space="preserve">           #D</w:t>
      </w:r>
    </w:p>
    <w:p w14:paraId="50F7C367" w14:textId="77777777" w:rsidR="00A00EAF" w:rsidRPr="00A00EAF" w:rsidRDefault="00A00EAF" w:rsidP="00A00EAF">
      <w:pPr>
        <w:pStyle w:val="Code"/>
      </w:pPr>
    </w:p>
    <w:p w14:paraId="2580C9CF" w14:textId="034BF5E5" w:rsidR="00A00EAF" w:rsidRPr="00A00EAF" w:rsidRDefault="00A00EAF" w:rsidP="00A00EAF">
      <w:pPr>
        <w:pStyle w:val="Code"/>
      </w:pPr>
      <w:r w:rsidRPr="00A00EAF">
        <w:lastRenderedPageBreak/>
        <w:t xml:space="preserve">    var matrix = Layout.row_major(2, 3)</w:t>
      </w:r>
      <w:r>
        <w:t xml:space="preserve">     #E</w:t>
      </w:r>
    </w:p>
    <w:p w14:paraId="7825A1A0" w14:textId="67C87223" w:rsidR="00A00EAF" w:rsidRPr="00A00EAF" w:rsidRDefault="00A00EAF" w:rsidP="00A00EAF">
      <w:pPr>
        <w:pStyle w:val="Code"/>
      </w:pPr>
      <w:r w:rsidRPr="00A00EAF">
        <w:t xml:space="preserve">    var block = Layout.row_major(2, 2)</w:t>
      </w:r>
      <w:r>
        <w:t xml:space="preserve">      #F</w:t>
      </w:r>
    </w:p>
    <w:p w14:paraId="2E40E38A" w14:textId="7FE1F4AF" w:rsidR="00A00EAF" w:rsidRPr="00A00EAF" w:rsidRDefault="00A00EAF" w:rsidP="00A00EAF">
      <w:pPr>
        <w:pStyle w:val="Code"/>
      </w:pPr>
      <w:r w:rsidRPr="00A00EAF">
        <w:t xml:space="preserve">    var blocked = </w:t>
      </w:r>
      <w:r w:rsidRPr="00CF225C">
        <w:rPr>
          <w:b/>
          <w:bCs/>
        </w:rPr>
        <w:t>blocked_product(block, matrix)</w:t>
      </w:r>
      <w:r>
        <w:t xml:space="preserve">  #G</w:t>
      </w:r>
    </w:p>
    <w:p w14:paraId="5DF5ABCD" w14:textId="7712F53F" w:rsidR="00A00EAF" w:rsidRPr="00A00EAF" w:rsidRDefault="00A00EAF" w:rsidP="00A00EAF">
      <w:pPr>
        <w:pStyle w:val="Code"/>
      </w:pPr>
      <w:r w:rsidRPr="00A00EAF">
        <w:t xml:space="preserve">    var tiled = blocked_product(layout, Layout(IntTuple(2, 2)))</w:t>
      </w:r>
      <w:r w:rsidR="00CF225C">
        <w:t xml:space="preserve">   #H</w:t>
      </w:r>
    </w:p>
    <w:p w14:paraId="34CCB8CE" w14:textId="77777777" w:rsidR="00A00EAF" w:rsidRPr="00A00EAF" w:rsidRDefault="00A00EAF" w:rsidP="00A00EAF">
      <w:pPr>
        <w:pStyle w:val="Code"/>
      </w:pPr>
    </w:p>
    <w:p w14:paraId="57A531C0" w14:textId="77777777" w:rsidR="00A00EAF" w:rsidRPr="00A00EAF" w:rsidRDefault="00A00EAF" w:rsidP="00A00EAF">
      <w:pPr>
        <w:pStyle w:val="Code"/>
      </w:pPr>
      <w:r w:rsidRPr="00A00EAF">
        <w:t xml:space="preserve">    var ctx = </w:t>
      </w:r>
      <w:r w:rsidRPr="003C53DE">
        <w:rPr>
          <w:b/>
          <w:bCs/>
        </w:rPr>
        <w:t>DeviceContext()</w:t>
      </w:r>
    </w:p>
    <w:p w14:paraId="77728670" w14:textId="77777777" w:rsidR="00A00EAF" w:rsidRPr="00A00EAF" w:rsidRDefault="00A00EAF" w:rsidP="00A00EAF">
      <w:pPr>
        <w:pStyle w:val="Code"/>
      </w:pPr>
      <w:r w:rsidRPr="00A00EAF">
        <w:t xml:space="preserve">    var dev_buf = ctx.enqueue_create_buffer[dtype](8)</w:t>
      </w:r>
    </w:p>
    <w:p w14:paraId="2D64FECA" w14:textId="42444517" w:rsidR="00A00EAF" w:rsidRPr="00A00EAF" w:rsidRDefault="00A00EAF" w:rsidP="00A00EAF">
      <w:pPr>
        <w:pStyle w:val="Code"/>
      </w:pPr>
      <w:r w:rsidRPr="00A00EAF">
        <w:t xml:space="preserve">    var tensor = </w:t>
      </w:r>
      <w:r w:rsidRPr="00433828">
        <w:rPr>
          <w:b/>
          <w:bCs/>
        </w:rPr>
        <w:t>LayoutTensor[dtype, layout](dev_buf)</w:t>
      </w:r>
      <w:r w:rsidR="00CF225C">
        <w:t xml:space="preserve">    #I</w:t>
      </w:r>
    </w:p>
    <w:p w14:paraId="168F4874" w14:textId="77777777" w:rsidR="00A00EAF" w:rsidRPr="00A00EAF" w:rsidRDefault="00A00EAF" w:rsidP="00A00EAF">
      <w:pPr>
        <w:pStyle w:val="Code"/>
      </w:pPr>
    </w:p>
    <w:p w14:paraId="11DB3F0B" w14:textId="77777777" w:rsidR="00A00EAF" w:rsidRPr="00A00EAF" w:rsidRDefault="00A00EAF" w:rsidP="00A00EAF">
      <w:pPr>
        <w:pStyle w:val="Code"/>
      </w:pPr>
      <w:r w:rsidRPr="00A00EAF">
        <w:t xml:space="preserve">    var storage = InlineArray[Scalar[DType.float32], 5 * 4](uninitialized=True)</w:t>
      </w:r>
    </w:p>
    <w:p w14:paraId="230E459D" w14:textId="77777777" w:rsidR="00A00EAF" w:rsidRPr="00433828" w:rsidRDefault="00A00EAF" w:rsidP="00A00EAF">
      <w:pPr>
        <w:pStyle w:val="Code"/>
        <w:rPr>
          <w:b/>
          <w:bCs/>
        </w:rPr>
      </w:pPr>
      <w:r w:rsidRPr="00A00EAF">
        <w:t xml:space="preserve">    var tensor_5x4 = </w:t>
      </w:r>
      <w:r w:rsidRPr="00433828">
        <w:rPr>
          <w:b/>
          <w:bCs/>
        </w:rPr>
        <w:t>LayoutTensor[DType.float32, Layout.row_major(5, 4)](</w:t>
      </w:r>
    </w:p>
    <w:p w14:paraId="75916FD9" w14:textId="3DD30A8E" w:rsidR="00A00EAF" w:rsidRPr="00433828" w:rsidRDefault="00A00EAF" w:rsidP="00A00EAF">
      <w:pPr>
        <w:pStyle w:val="Code"/>
      </w:pPr>
      <w:r w:rsidRPr="00433828">
        <w:rPr>
          <w:b/>
          <w:bCs/>
        </w:rPr>
        <w:t xml:space="preserve">        storage</w:t>
      </w:r>
      <w:r w:rsidR="00433828" w:rsidRPr="00433828">
        <w:rPr>
          <w:b/>
          <w:bCs/>
        </w:rPr>
        <w:t xml:space="preserve">        </w:t>
      </w:r>
      <w:r w:rsidR="00433828" w:rsidRPr="00433828">
        <w:t>#J</w:t>
      </w:r>
    </w:p>
    <w:p w14:paraId="0784F551" w14:textId="677CD389" w:rsidR="00D34D4E" w:rsidRPr="00433828" w:rsidRDefault="00A00EAF" w:rsidP="00A00EAF">
      <w:pPr>
        <w:pStyle w:val="Code"/>
        <w:rPr>
          <w:b/>
          <w:bCs/>
        </w:rPr>
      </w:pPr>
      <w:r w:rsidRPr="00433828">
        <w:rPr>
          <w:b/>
          <w:bCs/>
        </w:rPr>
        <w:t xml:space="preserve">    )</w:t>
      </w:r>
    </w:p>
    <w:p w14:paraId="22DE64D6" w14:textId="48CF1DB7" w:rsidR="00A00EAF" w:rsidRDefault="00A00EAF" w:rsidP="00433828">
      <w:pPr>
        <w:pStyle w:val="CodeAnnotation"/>
      </w:pPr>
      <w:r>
        <w:t>#</w:t>
      </w:r>
      <w:proofErr w:type="gramStart"/>
      <w:r>
        <w:t>A</w:t>
      </w:r>
      <w:proofErr w:type="gramEnd"/>
      <w:r>
        <w:t xml:space="preserve"> Import LayoutTensor from module layout</w:t>
      </w:r>
    </w:p>
    <w:p w14:paraId="75920A92" w14:textId="65762D3A" w:rsidR="00D34D4E" w:rsidRDefault="00A00EAF" w:rsidP="00433828">
      <w:pPr>
        <w:pStyle w:val="CodeAnnotation"/>
      </w:pPr>
      <w:r>
        <w:t>#B</w:t>
      </w:r>
      <w:r>
        <w:t xml:space="preserve"> Define a layout at </w:t>
      </w:r>
      <w:proofErr w:type="spellStart"/>
      <w:r>
        <w:t>comptime</w:t>
      </w:r>
      <w:proofErr w:type="spellEnd"/>
    </w:p>
    <w:p w14:paraId="4106383C" w14:textId="464AA005" w:rsidR="00A00EAF" w:rsidRDefault="00A00EAF" w:rsidP="00433828">
      <w:pPr>
        <w:pStyle w:val="CodeAnnotation"/>
      </w:pPr>
      <w:r>
        <w:t xml:space="preserve">#C </w:t>
      </w:r>
      <w:r w:rsidRPr="00A00EAF">
        <w:t>Create a 3x4 row-major layout</w:t>
      </w:r>
      <w:r>
        <w:t xml:space="preserve"> at run-time</w:t>
      </w:r>
    </w:p>
    <w:p w14:paraId="3413C0A2" w14:textId="60BBE7AB" w:rsidR="00A00EAF" w:rsidRPr="00A00EAF" w:rsidRDefault="00A00EAF" w:rsidP="00433828">
      <w:pPr>
        <w:pStyle w:val="CodeAnnotation"/>
      </w:pPr>
      <w:r>
        <w:t xml:space="preserve">#D </w:t>
      </w:r>
      <w:r w:rsidRPr="00A00EAF">
        <w:t>Access the memory location for logical coordinates (1, 2)</w:t>
      </w:r>
    </w:p>
    <w:p w14:paraId="47628657" w14:textId="37BE09E1" w:rsidR="00A00EAF" w:rsidRDefault="00A00EAF" w:rsidP="00433828">
      <w:pPr>
        <w:pStyle w:val="CodeAnnotation"/>
      </w:pPr>
      <w:r>
        <w:t xml:space="preserve">#E </w:t>
      </w:r>
      <w:r w:rsidRPr="00A00EAF">
        <w:t>Create a 2x3 matrix layout</w:t>
      </w:r>
    </w:p>
    <w:p w14:paraId="38E73DAD" w14:textId="17075FCC" w:rsidR="00A00EAF" w:rsidRDefault="00A00EAF" w:rsidP="00433828">
      <w:pPr>
        <w:pStyle w:val="CodeAnnotation"/>
      </w:pPr>
      <w:r>
        <w:t xml:space="preserve">#F </w:t>
      </w:r>
      <w:r w:rsidRPr="00A00EAF">
        <w:t>Define 2x2 blocks</w:t>
      </w:r>
    </w:p>
    <w:p w14:paraId="790AC9DF" w14:textId="7E4BF6A6" w:rsidR="00A00EAF" w:rsidRDefault="00A00EAF" w:rsidP="00433828">
      <w:pPr>
        <w:pStyle w:val="CodeAnnotation"/>
      </w:pPr>
      <w:r>
        <w:t xml:space="preserve">#G </w:t>
      </w:r>
      <w:r w:rsidRPr="00A00EAF">
        <w:t>Create a blocked layout with 2x2 blocks</w:t>
      </w:r>
    </w:p>
    <w:p w14:paraId="4223D8E6" w14:textId="56E128B1" w:rsidR="00CF225C" w:rsidRDefault="00CF225C" w:rsidP="00433828">
      <w:pPr>
        <w:pStyle w:val="CodeAnnotation"/>
      </w:pPr>
      <w:r w:rsidRPr="00A00EAF">
        <w:t>#</w:t>
      </w:r>
      <w:r>
        <w:t>H</w:t>
      </w:r>
      <w:r w:rsidRPr="00A00EAF">
        <w:t xml:space="preserve"> Create a tiled layout for blocked matrix multiplication</w:t>
      </w:r>
    </w:p>
    <w:p w14:paraId="64DEB947" w14:textId="4CECED87" w:rsidR="00CF225C" w:rsidRPr="00A00EAF" w:rsidRDefault="00CF225C" w:rsidP="00433828">
      <w:pPr>
        <w:pStyle w:val="CodeAnnotation"/>
      </w:pPr>
      <w:r>
        <w:t xml:space="preserve">#I </w:t>
      </w:r>
      <w:r w:rsidRPr="00A00EAF">
        <w:t>Create a LayoutTensor from a DeviceBuffer</w:t>
      </w:r>
    </w:p>
    <w:p w14:paraId="09F50DE2" w14:textId="5A57686E" w:rsidR="00433828" w:rsidRPr="00A00EAF" w:rsidRDefault="00433828" w:rsidP="00433828">
      <w:pPr>
        <w:pStyle w:val="CodeAnnotation"/>
      </w:pPr>
      <w:r>
        <w:t xml:space="preserve">#I </w:t>
      </w:r>
      <w:r w:rsidRPr="00A00EAF">
        <w:t xml:space="preserve">Create a </w:t>
      </w:r>
      <w:proofErr w:type="spellStart"/>
      <w:r w:rsidRPr="00A00EAF">
        <w:t>LayoutTensor</w:t>
      </w:r>
      <w:proofErr w:type="spellEnd"/>
      <w:r w:rsidRPr="00A00EAF">
        <w:t xml:space="preserve"> </w:t>
      </w:r>
      <w:r>
        <w:t xml:space="preserve">with an </w:t>
      </w:r>
      <w:proofErr w:type="spellStart"/>
      <w:r>
        <w:t>InlineArray</w:t>
      </w:r>
      <w:proofErr w:type="spellEnd"/>
    </w:p>
    <w:p w14:paraId="43210C5D" w14:textId="4F76BCD2" w:rsidR="00CF225C" w:rsidRPr="00A00EAF" w:rsidRDefault="00CF225C" w:rsidP="00433828">
      <w:pPr>
        <w:pStyle w:val="CodeAnnotation"/>
      </w:pPr>
    </w:p>
    <w:p w14:paraId="1D1F6CB9" w14:textId="7FFD1383" w:rsidR="00A00EAF" w:rsidRDefault="00CF225C" w:rsidP="00A00EAF">
      <w:pPr>
        <w:pStyle w:val="Body"/>
      </w:pPr>
      <w:r>
        <w:t xml:space="preserve">The </w:t>
      </w:r>
      <w:proofErr w:type="spellStart"/>
      <w:r w:rsidRPr="00CF225C">
        <w:rPr>
          <w:rStyle w:val="CodeinText"/>
        </w:rPr>
        <w:t>blocked_product</w:t>
      </w:r>
      <w:proofErr w:type="spellEnd"/>
      <w:r>
        <w:t xml:space="preserve"> function creates a</w:t>
      </w:r>
      <w:r w:rsidR="00A00EAF">
        <w:t xml:space="preserve"> </w:t>
      </w:r>
      <w:r w:rsidR="00A00EAF" w:rsidRPr="00CF225C">
        <w:rPr>
          <w:rStyle w:val="Italics"/>
        </w:rPr>
        <w:t>blocked layout</w:t>
      </w:r>
      <w:r>
        <w:rPr>
          <w:rStyle w:val="Italics"/>
        </w:rPr>
        <w:t xml:space="preserve">. </w:t>
      </w:r>
      <w:r w:rsidRPr="00CF225C">
        <w:rPr>
          <w:rStyle w:val="Italics"/>
          <w:i w:val="0"/>
          <w:iCs/>
        </w:rPr>
        <w:t>In our example</w:t>
      </w:r>
      <w:r w:rsidR="00A00EAF" w:rsidRPr="00CF225C">
        <w:t xml:space="preserve"> </w:t>
      </w:r>
      <w:r>
        <w:t xml:space="preserve">this means that in any of the 6 (2 x 3) positions of the </w:t>
      </w:r>
      <w:r w:rsidRPr="00CF225C">
        <w:rPr>
          <w:rStyle w:val="CodeinText"/>
        </w:rPr>
        <w:t>matrix</w:t>
      </w:r>
      <w:r>
        <w:t xml:space="preserve"> layout, a </w:t>
      </w:r>
      <w:r w:rsidRPr="00CF225C">
        <w:rPr>
          <w:rStyle w:val="CodeinText"/>
        </w:rPr>
        <w:t>block</w:t>
      </w:r>
      <w:r>
        <w:t xml:space="preserve"> of 2 x 2 items is placed.</w:t>
      </w:r>
    </w:p>
    <w:p w14:paraId="04AAB9F6" w14:textId="77777777" w:rsidR="0076040E" w:rsidRDefault="0076040E" w:rsidP="00A00EAF">
      <w:pPr>
        <w:pStyle w:val="Body"/>
      </w:pPr>
    </w:p>
    <w:p w14:paraId="0C7A8842" w14:textId="60248BF5" w:rsidR="0076040E" w:rsidRPr="0076040E" w:rsidRDefault="0076040E" w:rsidP="00A00EAF">
      <w:pPr>
        <w:pStyle w:val="Body"/>
      </w:pPr>
      <w:r>
        <w:t xml:space="preserve">In calculations, a </w:t>
      </w:r>
      <w:r w:rsidRPr="0076040E">
        <w:rPr>
          <w:i/>
          <w:iCs/>
        </w:rPr>
        <w:t>device</w:t>
      </w:r>
      <w:r>
        <w:rPr>
          <w:i/>
          <w:iCs/>
        </w:rPr>
        <w:t xml:space="preserve"> </w:t>
      </w:r>
      <w:r>
        <w:t>can be any kind of CPU, GPU, or other execution hardware.</w:t>
      </w:r>
    </w:p>
    <w:p w14:paraId="22DD4B22" w14:textId="2CAC0075" w:rsidR="0076040E" w:rsidRDefault="0076040E" w:rsidP="00A00EAF">
      <w:pPr>
        <w:pStyle w:val="Body"/>
      </w:pPr>
      <w:r>
        <w:t>T</w:t>
      </w:r>
      <w:r>
        <w:t xml:space="preserve">he term </w:t>
      </w:r>
      <w:r w:rsidRPr="0076040E">
        <w:rPr>
          <w:i/>
          <w:iCs/>
        </w:rPr>
        <w:t>accelerator</w:t>
      </w:r>
      <w:r>
        <w:t xml:space="preserve"> </w:t>
      </w:r>
      <w:r>
        <w:t>is used to denote any non-CPU device, like any kind of GPU, or TPU, and so on. F</w:t>
      </w:r>
      <w:r w:rsidRPr="0076040E">
        <w:t xml:space="preserve">unctions </w:t>
      </w:r>
      <w:r>
        <w:t xml:space="preserve">that are executed </w:t>
      </w:r>
      <w:r w:rsidRPr="0076040E">
        <w:t xml:space="preserve">on </w:t>
      </w:r>
      <w:r>
        <w:t xml:space="preserve">an accelerator are also called </w:t>
      </w:r>
      <w:r w:rsidRPr="0076040E">
        <w:rPr>
          <w:i/>
          <w:iCs/>
        </w:rPr>
        <w:t>kernels</w:t>
      </w:r>
      <w:r w:rsidRPr="0076040E">
        <w:t>.</w:t>
      </w:r>
      <w:r>
        <w:t xml:space="preserve"> </w:t>
      </w:r>
    </w:p>
    <w:p w14:paraId="1AE2806C" w14:textId="1E981E89" w:rsidR="0076040E" w:rsidRPr="00CF225C" w:rsidRDefault="0076040E" w:rsidP="00A00EAF">
      <w:pPr>
        <w:pStyle w:val="Body"/>
      </w:pPr>
      <w:r>
        <w:t xml:space="preserve">A </w:t>
      </w:r>
      <w:proofErr w:type="spellStart"/>
      <w:r w:rsidRPr="0076040E">
        <w:rPr>
          <w:rStyle w:val="CodeinText"/>
        </w:rPr>
        <w:t>DeviceContext</w:t>
      </w:r>
      <w:proofErr w:type="spellEnd"/>
      <w:r>
        <w:t xml:space="preserve"> is a low-level software interface from MAX to a particular accelerator. </w:t>
      </w:r>
    </w:p>
    <w:p w14:paraId="7A4AB455" w14:textId="7843E56B" w:rsidR="00A00EAF" w:rsidRDefault="0076040E" w:rsidP="00D34D4E">
      <w:pPr>
        <w:pStyle w:val="Body"/>
      </w:pPr>
      <w:r>
        <w:t xml:space="preserve">It </w:t>
      </w:r>
      <w:r w:rsidRPr="0076040E">
        <w:t>provides methods for allocating buffers on the device, copying data between host and device, and for compiling and running kernels</w:t>
      </w:r>
      <w:r>
        <w:t xml:space="preserve"> </w:t>
      </w:r>
      <w:r w:rsidRPr="0076040E">
        <w:t>on the device.</w:t>
      </w:r>
      <w:r w:rsidR="003C53DE">
        <w:t xml:space="preserve"> The </w:t>
      </w:r>
      <w:proofErr w:type="spellStart"/>
      <w:r w:rsidR="003C53DE" w:rsidRPr="003C53DE">
        <w:rPr>
          <w:rStyle w:val="CodeinText"/>
        </w:rPr>
        <w:t>enqueue_create_buffer</w:t>
      </w:r>
      <w:proofErr w:type="spellEnd"/>
    </w:p>
    <w:p w14:paraId="20983249" w14:textId="504156F1" w:rsidR="00A00EAF" w:rsidRDefault="003C53DE" w:rsidP="003C53DE">
      <w:pPr>
        <w:pStyle w:val="Body"/>
        <w:ind w:firstLine="0"/>
      </w:pPr>
      <w:r>
        <w:t xml:space="preserve">method takes a </w:t>
      </w:r>
      <w:proofErr w:type="spellStart"/>
      <w:r>
        <w:t>DType</w:t>
      </w:r>
      <w:proofErr w:type="spellEnd"/>
      <w:r>
        <w:t xml:space="preserve"> value and creates a </w:t>
      </w:r>
      <w:proofErr w:type="spellStart"/>
      <w:r w:rsidRPr="003C53DE">
        <w:rPr>
          <w:rStyle w:val="CodeinText"/>
        </w:rPr>
        <w:t>DeviceBuffer</w:t>
      </w:r>
      <w:proofErr w:type="spellEnd"/>
      <w:r w:rsidRPr="003C53DE">
        <w:rPr>
          <w:rStyle w:val="CodeinText"/>
        </w:rPr>
        <w:t xml:space="preserve"> </w:t>
      </w:r>
      <w:proofErr w:type="spellStart"/>
      <w:r w:rsidRPr="003C53DE">
        <w:rPr>
          <w:rStyle w:val="CodeinText"/>
        </w:rPr>
        <w:t>dev_buf</w:t>
      </w:r>
      <w:proofErr w:type="spellEnd"/>
      <w:r>
        <w:t xml:space="preserve"> on the device. </w:t>
      </w:r>
      <w:proofErr w:type="spellStart"/>
      <w:r w:rsidRPr="003C53DE">
        <w:rPr>
          <w:rStyle w:val="CodeinText"/>
        </w:rPr>
        <w:t>DeviceBuffer</w:t>
      </w:r>
      <w:proofErr w:type="spellEnd"/>
      <w:r w:rsidRPr="003C53DE">
        <w:rPr>
          <w:rStyle w:val="CodeinText"/>
        </w:rPr>
        <w:t xml:space="preserve"> </w:t>
      </w:r>
      <w:r>
        <w:rPr>
          <w:rStyle w:val="CodeinText"/>
        </w:rPr>
        <w:t>is a</w:t>
      </w:r>
      <w:r>
        <w:t xml:space="preserve"> </w:t>
      </w:r>
      <w:r w:rsidRPr="003C53DE">
        <w:t>block of storage</w:t>
      </w:r>
      <w:r>
        <w:t xml:space="preserve"> on that device</w:t>
      </w:r>
      <w:r w:rsidRPr="003C53DE">
        <w:t>. For GPU</w:t>
      </w:r>
      <w:r w:rsidR="002C6765">
        <w:t>’s</w:t>
      </w:r>
      <w:r w:rsidRPr="003C53DE">
        <w:t xml:space="preserve">, </w:t>
      </w:r>
      <w:r w:rsidR="002C6765">
        <w:t>this</w:t>
      </w:r>
      <w:r w:rsidRPr="003C53DE">
        <w:t xml:space="preserve"> is allocated in the device's global memory.</w:t>
      </w:r>
    </w:p>
    <w:p w14:paraId="19BDAEF2" w14:textId="67F391CE" w:rsidR="00433828" w:rsidRDefault="00433828" w:rsidP="003C53DE">
      <w:pPr>
        <w:pStyle w:val="Body"/>
        <w:ind w:firstLine="0"/>
      </w:pPr>
      <w:r>
        <w:tab/>
        <w:t xml:space="preserve">A </w:t>
      </w:r>
      <w:proofErr w:type="spellStart"/>
      <w:r w:rsidRPr="00433828">
        <w:rPr>
          <w:rStyle w:val="CodeinText"/>
        </w:rPr>
        <w:t>LayoutTensor</w:t>
      </w:r>
      <w:proofErr w:type="spellEnd"/>
      <w:r>
        <w:t xml:space="preserve"> can then be created with a </w:t>
      </w:r>
      <w:proofErr w:type="spellStart"/>
      <w:r>
        <w:t>Dtype</w:t>
      </w:r>
      <w:proofErr w:type="spellEnd"/>
      <w:r>
        <w:t xml:space="preserve"> value and layout as parameters, and a </w:t>
      </w:r>
      <w:proofErr w:type="spellStart"/>
      <w:r w:rsidRPr="00433828">
        <w:rPr>
          <w:rStyle w:val="CodeinText"/>
        </w:rPr>
        <w:t>DeviceBuffer</w:t>
      </w:r>
      <w:proofErr w:type="spellEnd"/>
      <w:r>
        <w:t xml:space="preserve"> </w:t>
      </w:r>
      <w:r w:rsidR="005442E2">
        <w:t xml:space="preserve">or an </w:t>
      </w:r>
      <w:proofErr w:type="spellStart"/>
      <w:r w:rsidR="005442E2" w:rsidRPr="005442E2">
        <w:rPr>
          <w:rStyle w:val="CodeinText"/>
        </w:rPr>
        <w:t>InlineArray</w:t>
      </w:r>
      <w:proofErr w:type="spellEnd"/>
      <w:r w:rsidR="005442E2">
        <w:t xml:space="preserve"> </w:t>
      </w:r>
      <w:r>
        <w:t>as argument.</w:t>
      </w:r>
    </w:p>
    <w:p w14:paraId="3887920D" w14:textId="77777777" w:rsidR="00D34D4E" w:rsidRPr="00D34D4E" w:rsidRDefault="00D34D4E" w:rsidP="00D34D4E">
      <w:pPr>
        <w:pStyle w:val="Body"/>
      </w:pPr>
    </w:p>
    <w:p w14:paraId="27D1E865" w14:textId="77777777" w:rsidR="00AC3F17" w:rsidRDefault="00AC3F17" w:rsidP="006D5C55">
      <w:pPr>
        <w:pStyle w:val="CodeAnnotation"/>
      </w:pPr>
    </w:p>
    <w:p w14:paraId="78206365" w14:textId="11C13819" w:rsidR="00BB5BDB" w:rsidRDefault="00BB5BDB" w:rsidP="00BB5BDB">
      <w:pPr>
        <w:pStyle w:val="Body1"/>
      </w:pPr>
      <w:r>
        <w:t xml:space="preserve">The </w:t>
      </w:r>
      <w:r>
        <w:t xml:space="preserve">Stable Diffusion model with MAX </w:t>
      </w:r>
      <w:r>
        <w:t xml:space="preserve">we saw in action in </w:t>
      </w:r>
      <w:r>
        <w:t>§ 2.4.3</w:t>
      </w:r>
      <w:r>
        <w:t xml:space="preserve"> contains lots of manipulations and computations with tensors. But we still need to learn more about memory operations and unsafe pointers to understand that code in detail. Finally, in the next chapter, we’ll </w:t>
      </w:r>
      <w:r>
        <w:t>be able</w:t>
      </w:r>
      <w:r>
        <w:t xml:space="preserve"> to do that! </w:t>
      </w:r>
    </w:p>
    <w:p w14:paraId="412B594C" w14:textId="77777777" w:rsidR="00BB5BDB" w:rsidRDefault="00BB5BDB" w:rsidP="006D5C55">
      <w:pPr>
        <w:pStyle w:val="CodeAnnotation"/>
      </w:pPr>
    </w:p>
    <w:p w14:paraId="1D5C471A" w14:textId="77777777" w:rsidR="00BB5BDB" w:rsidRDefault="00BB5BDB" w:rsidP="006D5C55">
      <w:pPr>
        <w:pStyle w:val="CodeAnnotation"/>
      </w:pPr>
    </w:p>
    <w:p w14:paraId="51E97F7D" w14:textId="0DAB2EBA" w:rsidR="004025D7" w:rsidRDefault="00CE146E" w:rsidP="00CE146E">
      <w:pPr>
        <w:pStyle w:val="Head1"/>
        <w:numPr>
          <w:ilvl w:val="0"/>
          <w:numId w:val="0"/>
        </w:numPr>
        <w:ind w:left="792" w:hanging="792"/>
      </w:pPr>
      <w:r>
        <w:lastRenderedPageBreak/>
        <w:t>Summary</w:t>
      </w:r>
    </w:p>
    <w:p w14:paraId="3CC7CA1F" w14:textId="77777777" w:rsidR="00C14AEF" w:rsidRPr="004C294C" w:rsidRDefault="00C14AEF" w:rsidP="00C14AEF">
      <w:pPr>
        <w:pStyle w:val="ListBullet0"/>
      </w:pPr>
      <w:r>
        <w:t xml:space="preserve">A </w:t>
      </w:r>
      <w:r w:rsidRPr="00C14AEF">
        <w:rPr>
          <w:rStyle w:val="CodeinText"/>
        </w:rPr>
        <w:t>Tuple</w:t>
      </w:r>
      <w:r>
        <w:t xml:space="preserve"> is immutable and contains</w:t>
      </w:r>
      <w:r w:rsidRPr="004C294C">
        <w:t xml:space="preserve"> </w:t>
      </w:r>
      <w:r>
        <w:t xml:space="preserve">index-ordered </w:t>
      </w:r>
      <w:r w:rsidRPr="004C294C">
        <w:t xml:space="preserve">heterogeneous values </w:t>
      </w:r>
      <w:r>
        <w:t xml:space="preserve">enclosed </w:t>
      </w:r>
      <w:r w:rsidRPr="004C294C">
        <w:t>in ()</w:t>
      </w:r>
      <w:r>
        <w:t>. Use it when you want to return a few different-type values from a function, which you can then unpack at the call site.</w:t>
      </w:r>
    </w:p>
    <w:p w14:paraId="57A1E72B" w14:textId="77777777" w:rsidR="00C14AEF" w:rsidRPr="004C294C" w:rsidRDefault="00C14AEF" w:rsidP="00C14AEF">
      <w:pPr>
        <w:pStyle w:val="ListBullet0"/>
      </w:pPr>
      <w:r>
        <w:t xml:space="preserve">A </w:t>
      </w:r>
      <w:r w:rsidRPr="00C14AEF">
        <w:rPr>
          <w:rStyle w:val="CodeinText"/>
        </w:rPr>
        <w:t>List</w:t>
      </w:r>
      <w:r>
        <w:t xml:space="preserve"> is </w:t>
      </w:r>
      <w:r w:rsidRPr="004C294C">
        <w:t>a</w:t>
      </w:r>
      <w:r>
        <w:t xml:space="preserve"> mutable index-ordered,</w:t>
      </w:r>
      <w:r w:rsidRPr="004C294C">
        <w:t xml:space="preserve"> dynamically</w:t>
      </w:r>
      <w:r>
        <w:t xml:space="preserve"> </w:t>
      </w:r>
      <w:r w:rsidRPr="004C294C">
        <w:t xml:space="preserve">sized </w:t>
      </w:r>
      <w:r>
        <w:t>collection</w:t>
      </w:r>
      <w:r w:rsidRPr="004C294C">
        <w:t xml:space="preserve"> of </w:t>
      </w:r>
      <w:r>
        <w:t xml:space="preserve">homogeneous </w:t>
      </w:r>
      <w:r w:rsidRPr="004C294C">
        <w:t>items.</w:t>
      </w:r>
    </w:p>
    <w:p w14:paraId="792E49A3" w14:textId="77777777" w:rsidR="00C14AEF" w:rsidRDefault="00C14AEF" w:rsidP="00C14AEF">
      <w:pPr>
        <w:pStyle w:val="ListBullet0"/>
      </w:pPr>
      <w:r>
        <w:t xml:space="preserve">A </w:t>
      </w:r>
      <w:r w:rsidRPr="00C14AEF">
        <w:rPr>
          <w:rStyle w:val="CodeinText"/>
        </w:rPr>
        <w:t>Set</w:t>
      </w:r>
      <w:r>
        <w:t xml:space="preserve"> is an unordered, dynamically sized collection of unique homogeneous values</w:t>
      </w:r>
      <w:r w:rsidRPr="004C294C">
        <w:t>.</w:t>
      </w:r>
    </w:p>
    <w:p w14:paraId="7FCBFD6E" w14:textId="77777777" w:rsidR="00C14AEF" w:rsidRPr="004C294C" w:rsidRDefault="00C14AEF" w:rsidP="00C14AEF">
      <w:pPr>
        <w:pStyle w:val="ListBullet0"/>
      </w:pPr>
      <w:r>
        <w:t xml:space="preserve">A </w:t>
      </w:r>
      <w:proofErr w:type="spellStart"/>
      <w:r w:rsidRPr="00C14AEF">
        <w:rPr>
          <w:rStyle w:val="CodeinText"/>
        </w:rPr>
        <w:t>Dict</w:t>
      </w:r>
      <w:proofErr w:type="spellEnd"/>
      <w:r>
        <w:t xml:space="preserve"> is</w:t>
      </w:r>
      <w:r w:rsidRPr="004C294C">
        <w:t xml:space="preserve"> a</w:t>
      </w:r>
      <w:r>
        <w:t xml:space="preserve"> mutable </w:t>
      </w:r>
      <w:r w:rsidRPr="004C294C">
        <w:t>associative array of key-value pairs.</w:t>
      </w:r>
      <w:r>
        <w:t xml:space="preserve"> </w:t>
      </w:r>
    </w:p>
    <w:p w14:paraId="4FC651AE" w14:textId="77777777" w:rsidR="00C14AEF" w:rsidRPr="004C294C" w:rsidRDefault="00C14AEF" w:rsidP="00C14AEF">
      <w:pPr>
        <w:pStyle w:val="ListBullet0"/>
      </w:pPr>
      <w:r>
        <w:t xml:space="preserve">An </w:t>
      </w:r>
      <w:r w:rsidRPr="00C14AEF">
        <w:rPr>
          <w:rStyle w:val="CodeinText"/>
        </w:rPr>
        <w:t>Optional</w:t>
      </w:r>
      <w:r w:rsidRPr="004C294C">
        <w:t xml:space="preserve"> represents a value that may or may not be present.</w:t>
      </w:r>
      <w:r>
        <w:t xml:space="preserve"> It is a safe, nullable type and must be checked with </w:t>
      </w:r>
      <w:r w:rsidRPr="00C14AEF">
        <w:rPr>
          <w:rStyle w:val="CodeinText"/>
        </w:rPr>
        <w:t>if</w:t>
      </w:r>
      <w:r>
        <w:t xml:space="preserve"> or </w:t>
      </w:r>
      <w:proofErr w:type="spellStart"/>
      <w:r w:rsidRPr="00C14AEF">
        <w:rPr>
          <w:rStyle w:val="CodeinText"/>
        </w:rPr>
        <w:t>or_else</w:t>
      </w:r>
      <w:proofErr w:type="spellEnd"/>
      <w:r>
        <w:t xml:space="preserve"> to avoid compile errors.</w:t>
      </w:r>
    </w:p>
    <w:p w14:paraId="06386FA2" w14:textId="77777777" w:rsidR="00C14AEF" w:rsidRPr="004C294C" w:rsidRDefault="00C14AEF" w:rsidP="00C14AEF">
      <w:pPr>
        <w:pStyle w:val="ListBullet0"/>
      </w:pPr>
      <w:r>
        <w:t xml:space="preserve">A </w:t>
      </w:r>
      <w:r w:rsidRPr="00C14AEF">
        <w:rPr>
          <w:rStyle w:val="CodeinText"/>
        </w:rPr>
        <w:t>Variant</w:t>
      </w:r>
      <w:r>
        <w:t xml:space="preserve"> can contain one value at a time, but it can</w:t>
      </w:r>
      <w:r w:rsidRPr="004C294C">
        <w:t xml:space="preserve"> hold different types</w:t>
      </w:r>
      <w:r>
        <w:t xml:space="preserve">. Check the type with </w:t>
      </w:r>
      <w:r w:rsidRPr="00C14AEF">
        <w:rPr>
          <w:rStyle w:val="CodeinText"/>
        </w:rPr>
        <w:t>isa</w:t>
      </w:r>
      <w:r>
        <w:t>.</w:t>
      </w:r>
    </w:p>
    <w:p w14:paraId="3E1F5126" w14:textId="77777777" w:rsidR="00C14AEF" w:rsidRDefault="00C14AEF" w:rsidP="00C14AEF">
      <w:pPr>
        <w:pStyle w:val="ListBullet0"/>
      </w:pPr>
      <w:r>
        <w:t xml:space="preserve">Supporting types for tensor calculations contain </w:t>
      </w:r>
      <w:r w:rsidRPr="00C14AEF">
        <w:rPr>
          <w:rStyle w:val="CodeinText"/>
        </w:rPr>
        <w:t xml:space="preserve">Dim, Index, </w:t>
      </w:r>
      <w:proofErr w:type="spellStart"/>
      <w:r w:rsidRPr="00C14AEF">
        <w:rPr>
          <w:rStyle w:val="CodeinText"/>
        </w:rPr>
        <w:t>DimList</w:t>
      </w:r>
      <w:proofErr w:type="spellEnd"/>
      <w:r w:rsidRPr="00C14AEF">
        <w:rPr>
          <w:rStyle w:val="CodeinText"/>
        </w:rPr>
        <w:t xml:space="preserve">, </w:t>
      </w:r>
      <w:proofErr w:type="spellStart"/>
      <w:r w:rsidRPr="00C14AEF">
        <w:rPr>
          <w:rStyle w:val="CodeinText"/>
        </w:rPr>
        <w:t>IndexList</w:t>
      </w:r>
      <w:proofErr w:type="spellEnd"/>
      <w:r w:rsidRPr="00C14AEF">
        <w:rPr>
          <w:rStyle w:val="CodeinText"/>
        </w:rPr>
        <w:t xml:space="preserve">, </w:t>
      </w:r>
      <w:proofErr w:type="spellStart"/>
      <w:r w:rsidRPr="00C14AEF">
        <w:rPr>
          <w:rStyle w:val="CodeinText"/>
        </w:rPr>
        <w:t>IntTuple</w:t>
      </w:r>
      <w:proofErr w:type="spellEnd"/>
      <w:r>
        <w:t xml:space="preserve"> and </w:t>
      </w:r>
      <w:proofErr w:type="spellStart"/>
      <w:r w:rsidRPr="00C14AEF">
        <w:rPr>
          <w:rStyle w:val="CodeinText"/>
        </w:rPr>
        <w:t>InlineArray</w:t>
      </w:r>
      <w:proofErr w:type="spellEnd"/>
      <w:r>
        <w:t>.</w:t>
      </w:r>
    </w:p>
    <w:p w14:paraId="2A61316F" w14:textId="631F1B44" w:rsidR="00CE146E" w:rsidRDefault="00C14AEF" w:rsidP="00D6606A">
      <w:pPr>
        <w:pStyle w:val="ListBullet0"/>
      </w:pPr>
      <w:r w:rsidRPr="00C14AEF">
        <w:rPr>
          <w:rStyle w:val="CodeinText"/>
        </w:rPr>
        <w:t>Tensors</w:t>
      </w:r>
      <w:r>
        <w:t xml:space="preserve"> of all ranks are the most widely used structure in AI calculations. Mostly</w:t>
      </w:r>
      <w:r w:rsidRPr="004C294C">
        <w:t xml:space="preserve"> </w:t>
      </w:r>
      <w:r>
        <w:t xml:space="preserve">they come as </w:t>
      </w:r>
      <w:r w:rsidRPr="004C294C">
        <w:t xml:space="preserve">a higher-dimensional matrix of </w:t>
      </w:r>
      <w:r>
        <w:t xml:space="preserve">homogeneous </w:t>
      </w:r>
      <w:r w:rsidRPr="004C294C">
        <w:t>items.</w:t>
      </w:r>
      <w:r>
        <w:t xml:space="preserve"> </w:t>
      </w:r>
      <w:r w:rsidR="00527885">
        <w:t xml:space="preserve">Different types of tensors exist in the current Mojo and MAX libraries. They will probably converge </w:t>
      </w:r>
      <w:proofErr w:type="gramStart"/>
      <w:r w:rsidR="00527885">
        <w:t>to</w:t>
      </w:r>
      <w:proofErr w:type="gramEnd"/>
      <w:r w:rsidR="00527885">
        <w:t xml:space="preserve"> the </w:t>
      </w:r>
      <w:proofErr w:type="spellStart"/>
      <w:r w:rsidR="00527885" w:rsidRPr="00527885">
        <w:rPr>
          <w:rStyle w:val="CodeinText"/>
        </w:rPr>
        <w:t>LayoutTensor</w:t>
      </w:r>
      <w:proofErr w:type="spellEnd"/>
      <w:r w:rsidR="00527885">
        <w:t xml:space="preserve"> type, which can be configured with a </w:t>
      </w:r>
      <w:proofErr w:type="spellStart"/>
      <w:r w:rsidR="00527885">
        <w:t>highy</w:t>
      </w:r>
      <w:proofErr w:type="spellEnd"/>
      <w:r w:rsidR="00527885">
        <w:t>-flexible layout and can adapt to device characteristics.</w:t>
      </w:r>
    </w:p>
    <w:sectPr w:rsidR="00CE146E" w:rsidSect="005F1BFA">
      <w:headerReference w:type="even" r:id="rId15"/>
      <w:headerReference w:type="default" r:id="rId16"/>
      <w:footerReference w:type="first" r:id="rId17"/>
      <w:footnotePr>
        <w:numRestart w:val="eachSect"/>
      </w:footnotePr>
      <w:pgSz w:w="10627" w:h="13320" w:code="13"/>
      <w:pgMar w:top="1800" w:right="1080" w:bottom="1080" w:left="1987" w:header="720" w:footer="720" w:gutter="0"/>
      <w:pgNumType w:start="1" w:chapSep="period"/>
      <w:cols w:space="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Ivo Balbaert" w:date="2025-04-24T14:35:00Z" w:initials="IB">
    <w:p w14:paraId="1D640A13" w14:textId="77777777" w:rsidR="0055384A" w:rsidRDefault="0055384A" w:rsidP="0055384A">
      <w:pPr>
        <w:pStyle w:val="CommentText"/>
      </w:pPr>
      <w:r>
        <w:rPr>
          <w:rStyle w:val="CommentReference"/>
        </w:rPr>
        <w:annotationRef/>
      </w:r>
      <w:r>
        <w:rPr>
          <w:i/>
          <w:iCs/>
        </w:rPr>
        <w:t xml:space="preserve">!! This type is gradually being phased out in favor of other tensor types, probably LayoutTensor in the next 3 months. This § will have to be reviewed/adapted.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D640A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0ADBA5" w16cex:dateUtc="2025-04-24T1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D640A13" w16cid:durableId="280ADB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6486E4" w14:textId="77777777" w:rsidR="00851754" w:rsidRDefault="00851754">
      <w:r>
        <w:separator/>
      </w:r>
    </w:p>
    <w:p w14:paraId="4397CA6B" w14:textId="77777777" w:rsidR="00851754" w:rsidRDefault="00851754"/>
  </w:endnote>
  <w:endnote w:type="continuationSeparator" w:id="0">
    <w:p w14:paraId="189E337A" w14:textId="77777777" w:rsidR="00851754" w:rsidRDefault="00851754">
      <w:r>
        <w:continuationSeparator/>
      </w:r>
    </w:p>
    <w:p w14:paraId="0829A138" w14:textId="77777777" w:rsidR="00851754" w:rsidRDefault="008517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2D086" w14:textId="77777777" w:rsidR="00F957EB" w:rsidRDefault="00F957EB" w:rsidP="00327B8E">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FC084C" w14:textId="77777777" w:rsidR="00851754" w:rsidRDefault="00851754">
      <w:r>
        <w:separator/>
      </w:r>
    </w:p>
    <w:p w14:paraId="7FD7078C" w14:textId="77777777" w:rsidR="00851754" w:rsidRDefault="00851754"/>
  </w:footnote>
  <w:footnote w:type="continuationSeparator" w:id="0">
    <w:p w14:paraId="5C74D0DE" w14:textId="77777777" w:rsidR="00851754" w:rsidRDefault="00851754">
      <w:r>
        <w:continuationSeparator/>
      </w:r>
    </w:p>
    <w:p w14:paraId="087DADE4" w14:textId="77777777" w:rsidR="00851754" w:rsidRDefault="008517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09597" w14:textId="672A1B56" w:rsidR="00F957EB" w:rsidRPr="00754508" w:rsidRDefault="00A637F1" w:rsidP="00F94AEA">
    <w:pPr>
      <w:pStyle w:val="Body1"/>
      <w:tabs>
        <w:tab w:val="clear" w:pos="360"/>
        <w:tab w:val="center" w:pos="2970"/>
        <w:tab w:val="right" w:pos="7200"/>
      </w:tabs>
    </w:pPr>
    <w:r w:rsidRPr="00754508">
      <w:fldChar w:fldCharType="begin"/>
    </w:r>
    <w:r w:rsidR="00F957EB" w:rsidRPr="00754508">
      <w:instrText xml:space="preserve">PAGE  </w:instrText>
    </w:r>
    <w:r w:rsidRPr="00754508">
      <w:fldChar w:fldCharType="separate"/>
    </w:r>
    <w:r w:rsidR="001510E7">
      <w:rPr>
        <w:noProof/>
      </w:rPr>
      <w:t>2</w:t>
    </w:r>
    <w:r w:rsidRPr="00754508">
      <w:fldChar w:fldCharType="end"/>
    </w:r>
    <w:r w:rsidR="00F957EB">
      <w:tab/>
    </w:r>
    <w:r w:rsidR="00F957EB">
      <w:tab/>
      <w:t xml:space="preserve">Last saved: </w:t>
    </w:r>
    <w:r>
      <w:fldChar w:fldCharType="begin"/>
    </w:r>
    <w:r w:rsidR="00F957EB">
      <w:instrText xml:space="preserve"> SAVEDATE  \@ "M/d/yyyy"  \* MERGEFORMAT </w:instrText>
    </w:r>
    <w:r>
      <w:fldChar w:fldCharType="separate"/>
    </w:r>
    <w:r w:rsidR="004F4057">
      <w:rPr>
        <w:noProof/>
      </w:rPr>
      <w:t>4/22/2025</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1E718" w14:textId="3163184B" w:rsidR="00F957EB" w:rsidRPr="00327B8E" w:rsidRDefault="00F957EB" w:rsidP="00F94AEA">
    <w:pPr>
      <w:pStyle w:val="Body1"/>
      <w:tabs>
        <w:tab w:val="clear" w:pos="360"/>
        <w:tab w:val="center" w:pos="4680"/>
        <w:tab w:val="left" w:pos="7200"/>
      </w:tabs>
    </w:pPr>
    <w:r>
      <w:t xml:space="preserve">Last saved: </w:t>
    </w:r>
    <w:r w:rsidR="00A637F1">
      <w:fldChar w:fldCharType="begin"/>
    </w:r>
    <w:r>
      <w:instrText xml:space="preserve"> SAVEDATE  \@ "M/d/yyyy"  \* MERGEFORMAT </w:instrText>
    </w:r>
    <w:r w:rsidR="00A637F1">
      <w:fldChar w:fldCharType="separate"/>
    </w:r>
    <w:r w:rsidR="004F4057">
      <w:rPr>
        <w:noProof/>
      </w:rPr>
      <w:t>4/22/2025</w:t>
    </w:r>
    <w:r w:rsidR="00A637F1">
      <w:fldChar w:fldCharType="end"/>
    </w:r>
    <w:r>
      <w:tab/>
    </w:r>
    <w:r w:rsidRPr="00754508">
      <w:tab/>
    </w:r>
    <w:r w:rsidR="00A637F1" w:rsidRPr="00327B8E">
      <w:fldChar w:fldCharType="begin"/>
    </w:r>
    <w:r w:rsidRPr="00327B8E">
      <w:instrText xml:space="preserve">PAGE  </w:instrText>
    </w:r>
    <w:r w:rsidR="00A637F1" w:rsidRPr="00327B8E">
      <w:fldChar w:fldCharType="separate"/>
    </w:r>
    <w:r w:rsidR="001510E7">
      <w:rPr>
        <w:noProof/>
      </w:rPr>
      <w:t>1</w:t>
    </w:r>
    <w:r w:rsidR="00A637F1" w:rsidRPr="00327B8E">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5AC0EF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9417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60A8B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8145A5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988E01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412C25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36C77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A0C6C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92B4D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996E9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2" w15:restartNumberingAfterBreak="0">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3" w15:restartNumberingAfterBreak="0">
    <w:nsid w:val="00F9793F"/>
    <w:multiLevelType w:val="multilevel"/>
    <w:tmpl w:val="9638914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11DC681F"/>
    <w:multiLevelType w:val="hybridMultilevel"/>
    <w:tmpl w:val="5422F1F8"/>
    <w:lvl w:ilvl="0" w:tplc="AC42F06E">
      <w:start w:val="8"/>
      <w:numFmt w:val="bullet"/>
      <w:lvlText w:val=""/>
      <w:lvlJc w:val="left"/>
      <w:pPr>
        <w:ind w:left="634" w:hanging="360"/>
      </w:pPr>
      <w:rPr>
        <w:rFonts w:ascii="Wingdings" w:eastAsia="Times New Roman" w:hAnsi="Wingdings" w:cs="Times New Roman"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16" w15:restartNumberingAfterBreak="0">
    <w:nsid w:val="157D0EE8"/>
    <w:multiLevelType w:val="hybridMultilevel"/>
    <w:tmpl w:val="DE38CB86"/>
    <w:lvl w:ilvl="0" w:tplc="4F78019C">
      <w:start w:val="1"/>
      <w:numFmt w:val="bullet"/>
      <w:pStyle w:val="Respons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FB0F9F"/>
    <w:multiLevelType w:val="multilevel"/>
    <w:tmpl w:val="D3B0C39A"/>
    <w:lvl w:ilvl="0">
      <w:start w:val="7"/>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E8D4CF6"/>
    <w:multiLevelType w:val="hybridMultilevel"/>
    <w:tmpl w:val="146E0E72"/>
    <w:lvl w:ilvl="0" w:tplc="9934C824">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ED74A3E"/>
    <w:multiLevelType w:val="hybridMultilevel"/>
    <w:tmpl w:val="F0582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31222A"/>
    <w:multiLevelType w:val="hybridMultilevel"/>
    <w:tmpl w:val="980A3C9C"/>
    <w:lvl w:ilvl="0" w:tplc="7E3E9AB6">
      <w:start w:val="1"/>
      <w:numFmt w:val="lowerLetter"/>
      <w:pStyle w:val="ResponseNumberSub"/>
      <w:lvlText w:val="%1"/>
      <w:lvlJc w:val="left"/>
      <w:pPr>
        <w:ind w:left="1627" w:hanging="360"/>
      </w:pPr>
      <w:rPr>
        <w:rFonts w:ascii="Franklin Gothic Book" w:hAnsi="Franklin Gothic Book" w:hint="default"/>
        <w:b/>
        <w:i w:val="0"/>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21" w15:restartNumberingAfterBreak="0">
    <w:nsid w:val="2E6F253C"/>
    <w:multiLevelType w:val="multilevel"/>
    <w:tmpl w:val="69B82388"/>
    <w:lvl w:ilvl="0">
      <w:start w:val="6"/>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22" w15:restartNumberingAfterBreak="0">
    <w:nsid w:val="319974F9"/>
    <w:multiLevelType w:val="hybridMultilevel"/>
    <w:tmpl w:val="85581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DD1B07"/>
    <w:multiLevelType w:val="multilevel"/>
    <w:tmpl w:val="4BD82416"/>
    <w:lvl w:ilvl="0">
      <w:start w:val="2"/>
      <w:numFmt w:val="decimal"/>
      <w:pStyle w:val="COChapterNumber"/>
      <w:lvlText w:val="%1"/>
      <w:lvlJc w:val="left"/>
      <w:pPr>
        <w:tabs>
          <w:tab w:val="num" w:pos="360"/>
        </w:tabs>
        <w:ind w:left="360" w:hanging="360"/>
      </w:pPr>
      <w:rPr>
        <w:rFonts w:hint="default"/>
      </w:rPr>
    </w:lvl>
    <w:lvl w:ilvl="1">
      <w:start w:val="1"/>
      <w:numFmt w:val="decimal"/>
      <w:pStyle w:val="Head1"/>
      <w:lvlText w:val="%1.%2"/>
      <w:lvlJc w:val="left"/>
      <w:pPr>
        <w:tabs>
          <w:tab w:val="num" w:pos="792"/>
        </w:tabs>
        <w:ind w:left="792" w:hanging="792"/>
      </w:pPr>
      <w:rPr>
        <w:rFonts w:hint="default"/>
      </w:rPr>
    </w:lvl>
    <w:lvl w:ilvl="2">
      <w:start w:val="1"/>
      <w:numFmt w:val="decimal"/>
      <w:pStyle w:val="Head2"/>
      <w:lvlText w:val="%1.%2.%3"/>
      <w:lvlJc w:val="left"/>
      <w:pPr>
        <w:tabs>
          <w:tab w:val="num" w:pos="1440"/>
        </w:tabs>
        <w:ind w:left="1224" w:hanging="122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1E31AB2"/>
    <w:multiLevelType w:val="hybridMultilevel"/>
    <w:tmpl w:val="9266D1FE"/>
    <w:lvl w:ilvl="0" w:tplc="47CA66E0">
      <w:start w:val="1"/>
      <w:numFmt w:val="decimal"/>
      <w:pStyle w:val="ResponseNumber"/>
      <w:lvlText w:val="%1"/>
      <w:lvlJc w:val="left"/>
      <w:pPr>
        <w:ind w:left="1296" w:hanging="360"/>
      </w:pPr>
      <w:rPr>
        <w:rFonts w:ascii="Franklin Gothic Book" w:hAnsi="Franklin Gothic Book" w:hint="default"/>
        <w:b/>
        <w:i w:val="0"/>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5" w15:restartNumberingAfterBreak="0">
    <w:nsid w:val="35052E4C"/>
    <w:multiLevelType w:val="hybridMultilevel"/>
    <w:tmpl w:val="E9585110"/>
    <w:lvl w:ilvl="0" w:tplc="5CB6340A">
      <w:start w:val="1"/>
      <w:numFmt w:val="lowerLetter"/>
      <w:pStyle w:val="ListNumberedSub"/>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15:restartNumberingAfterBreak="0">
    <w:nsid w:val="36CD2319"/>
    <w:multiLevelType w:val="multilevel"/>
    <w:tmpl w:val="4970D080"/>
    <w:lvl w:ilvl="0">
      <w:start w:val="8"/>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9A94973"/>
    <w:multiLevelType w:val="hybridMultilevel"/>
    <w:tmpl w:val="B25AD8D8"/>
    <w:lvl w:ilvl="0" w:tplc="816A42C4">
      <w:start w:val="1"/>
      <w:numFmt w:val="bullet"/>
      <w:pStyle w:val="ListBullet0"/>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BB13006"/>
    <w:multiLevelType w:val="hybridMultilevel"/>
    <w:tmpl w:val="8A0A3780"/>
    <w:lvl w:ilvl="0" w:tplc="F96EB350">
      <w:start w:val="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41102F"/>
    <w:multiLevelType w:val="multilevel"/>
    <w:tmpl w:val="FCDABFBA"/>
    <w:lvl w:ilvl="0">
      <w:start w:val="7"/>
      <w:numFmt w:val="decimal"/>
      <w:lvlText w:val="%1"/>
      <w:lvlJc w:val="left"/>
      <w:pPr>
        <w:ind w:left="450" w:hanging="450"/>
      </w:pPr>
      <w:rPr>
        <w:rFonts w:hint="default"/>
      </w:rPr>
    </w:lvl>
    <w:lvl w:ilvl="1">
      <w:start w:val="3"/>
      <w:numFmt w:val="decimal"/>
      <w:lvlText w:val="%1.%2"/>
      <w:lvlJc w:val="left"/>
      <w:pPr>
        <w:ind w:left="1062" w:hanging="45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30" w15:restartNumberingAfterBreak="0">
    <w:nsid w:val="48AC39F7"/>
    <w:multiLevelType w:val="multilevel"/>
    <w:tmpl w:val="9638914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49A50F78"/>
    <w:multiLevelType w:val="hybridMultilevel"/>
    <w:tmpl w:val="448E4EBC"/>
    <w:lvl w:ilvl="0" w:tplc="94BA202C">
      <w:start w:val="1"/>
      <w:numFmt w:val="bullet"/>
      <w:pStyle w:val="ListBulletSub"/>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2" w15:restartNumberingAfterBreak="0">
    <w:nsid w:val="4AD05F44"/>
    <w:multiLevelType w:val="multilevel"/>
    <w:tmpl w:val="9638914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4CD30D9B"/>
    <w:multiLevelType w:val="hybridMultilevel"/>
    <w:tmpl w:val="5F688008"/>
    <w:lvl w:ilvl="0" w:tplc="189C7962">
      <w:start w:val="1"/>
      <w:numFmt w:val="bullet"/>
      <w:pStyle w:val="ResponseBulletSub"/>
      <w:lvlText w:val="o"/>
      <w:lvlJc w:val="left"/>
      <w:pPr>
        <w:ind w:left="1656" w:hanging="360"/>
      </w:pPr>
      <w:rPr>
        <w:rFonts w:ascii="Courier New" w:hAnsi="Courier New" w:cs="Courier New" w:hint="default"/>
      </w:rPr>
    </w:lvl>
    <w:lvl w:ilvl="1" w:tplc="FFFFFFFF" w:tentative="1">
      <w:start w:val="1"/>
      <w:numFmt w:val="bullet"/>
      <w:lvlText w:val="o"/>
      <w:lvlJc w:val="left"/>
      <w:pPr>
        <w:ind w:left="2376" w:hanging="360"/>
      </w:pPr>
      <w:rPr>
        <w:rFonts w:ascii="Courier New" w:hAnsi="Courier New" w:cs="Courier New" w:hint="default"/>
      </w:rPr>
    </w:lvl>
    <w:lvl w:ilvl="2" w:tplc="FFFFFFFF" w:tentative="1">
      <w:start w:val="1"/>
      <w:numFmt w:val="bullet"/>
      <w:lvlText w:val=""/>
      <w:lvlJc w:val="left"/>
      <w:pPr>
        <w:ind w:left="3096" w:hanging="360"/>
      </w:pPr>
      <w:rPr>
        <w:rFonts w:ascii="Wingdings" w:hAnsi="Wingdings" w:hint="default"/>
      </w:rPr>
    </w:lvl>
    <w:lvl w:ilvl="3" w:tplc="FFFFFFFF" w:tentative="1">
      <w:start w:val="1"/>
      <w:numFmt w:val="bullet"/>
      <w:lvlText w:val=""/>
      <w:lvlJc w:val="left"/>
      <w:pPr>
        <w:ind w:left="3816" w:hanging="360"/>
      </w:pPr>
      <w:rPr>
        <w:rFonts w:ascii="Symbol" w:hAnsi="Symbol" w:hint="default"/>
      </w:rPr>
    </w:lvl>
    <w:lvl w:ilvl="4" w:tplc="FFFFFFFF" w:tentative="1">
      <w:start w:val="1"/>
      <w:numFmt w:val="bullet"/>
      <w:lvlText w:val="o"/>
      <w:lvlJc w:val="left"/>
      <w:pPr>
        <w:ind w:left="4536" w:hanging="360"/>
      </w:pPr>
      <w:rPr>
        <w:rFonts w:ascii="Courier New" w:hAnsi="Courier New" w:cs="Courier New" w:hint="default"/>
      </w:rPr>
    </w:lvl>
    <w:lvl w:ilvl="5" w:tplc="FFFFFFFF" w:tentative="1">
      <w:start w:val="1"/>
      <w:numFmt w:val="bullet"/>
      <w:lvlText w:val=""/>
      <w:lvlJc w:val="left"/>
      <w:pPr>
        <w:ind w:left="5256" w:hanging="360"/>
      </w:pPr>
      <w:rPr>
        <w:rFonts w:ascii="Wingdings" w:hAnsi="Wingdings" w:hint="default"/>
      </w:rPr>
    </w:lvl>
    <w:lvl w:ilvl="6" w:tplc="FFFFFFFF" w:tentative="1">
      <w:start w:val="1"/>
      <w:numFmt w:val="bullet"/>
      <w:lvlText w:val=""/>
      <w:lvlJc w:val="left"/>
      <w:pPr>
        <w:ind w:left="5976" w:hanging="360"/>
      </w:pPr>
      <w:rPr>
        <w:rFonts w:ascii="Symbol" w:hAnsi="Symbol" w:hint="default"/>
      </w:rPr>
    </w:lvl>
    <w:lvl w:ilvl="7" w:tplc="FFFFFFFF" w:tentative="1">
      <w:start w:val="1"/>
      <w:numFmt w:val="bullet"/>
      <w:lvlText w:val="o"/>
      <w:lvlJc w:val="left"/>
      <w:pPr>
        <w:ind w:left="6696" w:hanging="360"/>
      </w:pPr>
      <w:rPr>
        <w:rFonts w:ascii="Courier New" w:hAnsi="Courier New" w:cs="Courier New" w:hint="default"/>
      </w:rPr>
    </w:lvl>
    <w:lvl w:ilvl="8" w:tplc="FFFFFFFF" w:tentative="1">
      <w:start w:val="1"/>
      <w:numFmt w:val="bullet"/>
      <w:lvlText w:val=""/>
      <w:lvlJc w:val="left"/>
      <w:pPr>
        <w:ind w:left="7416" w:hanging="360"/>
      </w:pPr>
      <w:rPr>
        <w:rFonts w:ascii="Wingdings" w:hAnsi="Wingdings" w:hint="default"/>
      </w:rPr>
    </w:lvl>
  </w:abstractNum>
  <w:abstractNum w:abstractNumId="34" w15:restartNumberingAfterBreak="0">
    <w:nsid w:val="50051F34"/>
    <w:multiLevelType w:val="multilevel"/>
    <w:tmpl w:val="A34AB590"/>
    <w:lvl w:ilvl="0">
      <w:start w:val="8"/>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5" w15:restartNumberingAfterBreak="0">
    <w:nsid w:val="522D4D10"/>
    <w:multiLevelType w:val="hybridMultilevel"/>
    <w:tmpl w:val="4C6EAFFA"/>
    <w:lvl w:ilvl="0" w:tplc="DD5249E8">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36" w15:restartNumberingAfterBreak="0">
    <w:nsid w:val="53F2379D"/>
    <w:multiLevelType w:val="hybridMultilevel"/>
    <w:tmpl w:val="8EE0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E05981"/>
    <w:multiLevelType w:val="hybridMultilevel"/>
    <w:tmpl w:val="87E00854"/>
    <w:lvl w:ilvl="0" w:tplc="2FFA0CCE">
      <w:start w:val="7"/>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BE1507"/>
    <w:multiLevelType w:val="multilevel"/>
    <w:tmpl w:val="BE9C181C"/>
    <w:lvl w:ilvl="0">
      <w:start w:val="7"/>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E8A4EB3"/>
    <w:multiLevelType w:val="multilevel"/>
    <w:tmpl w:val="9638914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28279860">
    <w:abstractNumId w:val="14"/>
  </w:num>
  <w:num w:numId="2" w16cid:durableId="1477380691">
    <w:abstractNumId w:val="27"/>
  </w:num>
  <w:num w:numId="3" w16cid:durableId="1166557198">
    <w:abstractNumId w:val="23"/>
  </w:num>
  <w:num w:numId="4" w16cid:durableId="742145032">
    <w:abstractNumId w:val="25"/>
  </w:num>
  <w:num w:numId="5" w16cid:durableId="1211720629">
    <w:abstractNumId w:val="31"/>
  </w:num>
  <w:num w:numId="6" w16cid:durableId="1518815201">
    <w:abstractNumId w:val="9"/>
  </w:num>
  <w:num w:numId="7" w16cid:durableId="1218512477">
    <w:abstractNumId w:val="7"/>
  </w:num>
  <w:num w:numId="8" w16cid:durableId="1391417842">
    <w:abstractNumId w:val="6"/>
  </w:num>
  <w:num w:numId="9" w16cid:durableId="1509060589">
    <w:abstractNumId w:val="5"/>
  </w:num>
  <w:num w:numId="10" w16cid:durableId="531920270">
    <w:abstractNumId w:val="4"/>
  </w:num>
  <w:num w:numId="11" w16cid:durableId="538057591">
    <w:abstractNumId w:val="8"/>
  </w:num>
  <w:num w:numId="12" w16cid:durableId="1255288590">
    <w:abstractNumId w:val="3"/>
  </w:num>
  <w:num w:numId="13" w16cid:durableId="1548030254">
    <w:abstractNumId w:val="2"/>
  </w:num>
  <w:num w:numId="14" w16cid:durableId="1108626346">
    <w:abstractNumId w:val="1"/>
  </w:num>
  <w:num w:numId="15" w16cid:durableId="2043968606">
    <w:abstractNumId w:val="0"/>
  </w:num>
  <w:num w:numId="16" w16cid:durableId="1739279137">
    <w:abstractNumId w:val="18"/>
    <w:lvlOverride w:ilvl="0">
      <w:startOverride w:val="1"/>
    </w:lvlOverride>
  </w:num>
  <w:num w:numId="17" w16cid:durableId="1873692901">
    <w:abstractNumId w:val="24"/>
  </w:num>
  <w:num w:numId="18" w16cid:durableId="1326588841">
    <w:abstractNumId w:val="20"/>
  </w:num>
  <w:num w:numId="19" w16cid:durableId="818419347">
    <w:abstractNumId w:val="35"/>
  </w:num>
  <w:num w:numId="20" w16cid:durableId="818376307">
    <w:abstractNumId w:val="19"/>
  </w:num>
  <w:num w:numId="21" w16cid:durableId="743186053">
    <w:abstractNumId w:val="18"/>
  </w:num>
  <w:num w:numId="22" w16cid:durableId="445973634">
    <w:abstractNumId w:val="22"/>
  </w:num>
  <w:num w:numId="23" w16cid:durableId="688412119">
    <w:abstractNumId w:val="36"/>
  </w:num>
  <w:num w:numId="24" w16cid:durableId="538250087">
    <w:abstractNumId w:val="16"/>
  </w:num>
  <w:num w:numId="25" w16cid:durableId="559828083">
    <w:abstractNumId w:val="33"/>
  </w:num>
  <w:num w:numId="26" w16cid:durableId="802042698">
    <w:abstractNumId w:val="21"/>
  </w:num>
  <w:num w:numId="27" w16cid:durableId="529148214">
    <w:abstractNumId w:val="38"/>
  </w:num>
  <w:num w:numId="28" w16cid:durableId="1667634383">
    <w:abstractNumId w:val="29"/>
  </w:num>
  <w:num w:numId="29" w16cid:durableId="881749967">
    <w:abstractNumId w:val="17"/>
  </w:num>
  <w:num w:numId="30" w16cid:durableId="265314988">
    <w:abstractNumId w:val="13"/>
  </w:num>
  <w:num w:numId="31" w16cid:durableId="179971777">
    <w:abstractNumId w:val="32"/>
  </w:num>
  <w:num w:numId="32" w16cid:durableId="1983273333">
    <w:abstractNumId w:val="37"/>
  </w:num>
  <w:num w:numId="33" w16cid:durableId="84571">
    <w:abstractNumId w:val="39"/>
  </w:num>
  <w:num w:numId="34" w16cid:durableId="1832714635">
    <w:abstractNumId w:val="30"/>
  </w:num>
  <w:num w:numId="35" w16cid:durableId="1665236864">
    <w:abstractNumId w:val="18"/>
    <w:lvlOverride w:ilvl="0">
      <w:startOverride w:val="1"/>
    </w:lvlOverride>
  </w:num>
  <w:num w:numId="36" w16cid:durableId="1813864019">
    <w:abstractNumId w:val="34"/>
  </w:num>
  <w:num w:numId="37" w16cid:durableId="140195949">
    <w:abstractNumId w:val="28"/>
  </w:num>
  <w:num w:numId="38" w16cid:durableId="638613844">
    <w:abstractNumId w:val="15"/>
  </w:num>
  <w:num w:numId="39" w16cid:durableId="1028407699">
    <w:abstractNumId w:val="26"/>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Ivo Balbaert">
    <w15:presenceInfo w15:providerId="Windows Live" w15:userId="6b0348a31062b5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mirrorMargins/>
  <w:proofState w:spelling="clean" w:grammar="clean"/>
  <w:attachedTemplate r:id="rId1"/>
  <w:linkStyle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ocumentProtection w:formatting="1" w:enforcement="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xNjK0NDUxNDMzNjdW0lEKTi0uzszPAykwrwUABSGVSCwAAAA="/>
    <w:docVar w:name="Total_Editing_Time" w:val="6"/>
  </w:docVars>
  <w:rsids>
    <w:rsidRoot w:val="00EA65AF"/>
    <w:rsid w:val="00001532"/>
    <w:rsid w:val="00002F65"/>
    <w:rsid w:val="00003281"/>
    <w:rsid w:val="0000638E"/>
    <w:rsid w:val="00011EF3"/>
    <w:rsid w:val="0001373E"/>
    <w:rsid w:val="00013EAA"/>
    <w:rsid w:val="0001432C"/>
    <w:rsid w:val="0001713C"/>
    <w:rsid w:val="00017809"/>
    <w:rsid w:val="000204FA"/>
    <w:rsid w:val="0002169A"/>
    <w:rsid w:val="00023ADE"/>
    <w:rsid w:val="00030718"/>
    <w:rsid w:val="00030749"/>
    <w:rsid w:val="0003082E"/>
    <w:rsid w:val="00037907"/>
    <w:rsid w:val="00042567"/>
    <w:rsid w:val="000427BF"/>
    <w:rsid w:val="000434A7"/>
    <w:rsid w:val="00045064"/>
    <w:rsid w:val="000454AF"/>
    <w:rsid w:val="00047D29"/>
    <w:rsid w:val="00050392"/>
    <w:rsid w:val="00051CCD"/>
    <w:rsid w:val="0005205C"/>
    <w:rsid w:val="000556A6"/>
    <w:rsid w:val="00061280"/>
    <w:rsid w:val="000616FF"/>
    <w:rsid w:val="00061C0C"/>
    <w:rsid w:val="00062749"/>
    <w:rsid w:val="00064A72"/>
    <w:rsid w:val="00065DD2"/>
    <w:rsid w:val="00066200"/>
    <w:rsid w:val="000674EB"/>
    <w:rsid w:val="000678BF"/>
    <w:rsid w:val="00070EBB"/>
    <w:rsid w:val="00073440"/>
    <w:rsid w:val="000830AF"/>
    <w:rsid w:val="00085C8C"/>
    <w:rsid w:val="000864E5"/>
    <w:rsid w:val="00087BFB"/>
    <w:rsid w:val="00091930"/>
    <w:rsid w:val="00091DB4"/>
    <w:rsid w:val="00092916"/>
    <w:rsid w:val="00093DF4"/>
    <w:rsid w:val="00094E75"/>
    <w:rsid w:val="000979F2"/>
    <w:rsid w:val="00097F58"/>
    <w:rsid w:val="000A091E"/>
    <w:rsid w:val="000A22F2"/>
    <w:rsid w:val="000A3883"/>
    <w:rsid w:val="000A5D54"/>
    <w:rsid w:val="000A7206"/>
    <w:rsid w:val="000B481C"/>
    <w:rsid w:val="000B4ABE"/>
    <w:rsid w:val="000C0595"/>
    <w:rsid w:val="000C1402"/>
    <w:rsid w:val="000C2F05"/>
    <w:rsid w:val="000C39B0"/>
    <w:rsid w:val="000C533A"/>
    <w:rsid w:val="000C799C"/>
    <w:rsid w:val="000C7FBD"/>
    <w:rsid w:val="000D2400"/>
    <w:rsid w:val="000D5201"/>
    <w:rsid w:val="000E0AA4"/>
    <w:rsid w:val="000E1569"/>
    <w:rsid w:val="000E6267"/>
    <w:rsid w:val="000E63C0"/>
    <w:rsid w:val="000E6D5F"/>
    <w:rsid w:val="000E73B2"/>
    <w:rsid w:val="000F0DEC"/>
    <w:rsid w:val="000F1906"/>
    <w:rsid w:val="000F6248"/>
    <w:rsid w:val="00103F76"/>
    <w:rsid w:val="0010772E"/>
    <w:rsid w:val="00107F7F"/>
    <w:rsid w:val="00110A73"/>
    <w:rsid w:val="001117EF"/>
    <w:rsid w:val="00111FF5"/>
    <w:rsid w:val="00114D2A"/>
    <w:rsid w:val="001152FB"/>
    <w:rsid w:val="00116A8C"/>
    <w:rsid w:val="00116ACE"/>
    <w:rsid w:val="00116CDD"/>
    <w:rsid w:val="001177C3"/>
    <w:rsid w:val="001205E6"/>
    <w:rsid w:val="00123ACF"/>
    <w:rsid w:val="001244E1"/>
    <w:rsid w:val="0012713F"/>
    <w:rsid w:val="0013412A"/>
    <w:rsid w:val="001374F3"/>
    <w:rsid w:val="00140946"/>
    <w:rsid w:val="00142662"/>
    <w:rsid w:val="001443EB"/>
    <w:rsid w:val="0014456E"/>
    <w:rsid w:val="00144D2B"/>
    <w:rsid w:val="001510E7"/>
    <w:rsid w:val="00152167"/>
    <w:rsid w:val="001537C4"/>
    <w:rsid w:val="00154EBA"/>
    <w:rsid w:val="00155FBB"/>
    <w:rsid w:val="00157250"/>
    <w:rsid w:val="00160CEF"/>
    <w:rsid w:val="001612B1"/>
    <w:rsid w:val="001618B1"/>
    <w:rsid w:val="00162BBE"/>
    <w:rsid w:val="0016350A"/>
    <w:rsid w:val="00164B60"/>
    <w:rsid w:val="001716E6"/>
    <w:rsid w:val="0017215C"/>
    <w:rsid w:val="001721F0"/>
    <w:rsid w:val="001731FA"/>
    <w:rsid w:val="00176F26"/>
    <w:rsid w:val="00177477"/>
    <w:rsid w:val="00177983"/>
    <w:rsid w:val="00182300"/>
    <w:rsid w:val="0018647A"/>
    <w:rsid w:val="0018654A"/>
    <w:rsid w:val="00190124"/>
    <w:rsid w:val="00191A68"/>
    <w:rsid w:val="00194736"/>
    <w:rsid w:val="001A0B2C"/>
    <w:rsid w:val="001A1C6C"/>
    <w:rsid w:val="001A45FD"/>
    <w:rsid w:val="001A5077"/>
    <w:rsid w:val="001B32A0"/>
    <w:rsid w:val="001B5004"/>
    <w:rsid w:val="001B5BD8"/>
    <w:rsid w:val="001B619E"/>
    <w:rsid w:val="001B6382"/>
    <w:rsid w:val="001B76AB"/>
    <w:rsid w:val="001C1023"/>
    <w:rsid w:val="001C1997"/>
    <w:rsid w:val="001C5C5B"/>
    <w:rsid w:val="001C6896"/>
    <w:rsid w:val="001C797E"/>
    <w:rsid w:val="001D6D5C"/>
    <w:rsid w:val="001E2A87"/>
    <w:rsid w:val="001E61C8"/>
    <w:rsid w:val="001E77D7"/>
    <w:rsid w:val="001F00EE"/>
    <w:rsid w:val="001F53BD"/>
    <w:rsid w:val="00201379"/>
    <w:rsid w:val="00201B5A"/>
    <w:rsid w:val="00204668"/>
    <w:rsid w:val="0020579B"/>
    <w:rsid w:val="00210213"/>
    <w:rsid w:val="002135F4"/>
    <w:rsid w:val="00214673"/>
    <w:rsid w:val="00214E6E"/>
    <w:rsid w:val="0021551B"/>
    <w:rsid w:val="00215BF2"/>
    <w:rsid w:val="00222D29"/>
    <w:rsid w:val="002231AD"/>
    <w:rsid w:val="00224060"/>
    <w:rsid w:val="002241C3"/>
    <w:rsid w:val="00227349"/>
    <w:rsid w:val="00227CF4"/>
    <w:rsid w:val="0023700D"/>
    <w:rsid w:val="00242879"/>
    <w:rsid w:val="00242959"/>
    <w:rsid w:val="002433AB"/>
    <w:rsid w:val="00246C91"/>
    <w:rsid w:val="002504DB"/>
    <w:rsid w:val="002506FB"/>
    <w:rsid w:val="0025094B"/>
    <w:rsid w:val="00250CEA"/>
    <w:rsid w:val="002535F8"/>
    <w:rsid w:val="00255BCA"/>
    <w:rsid w:val="00263F76"/>
    <w:rsid w:val="00264D33"/>
    <w:rsid w:val="0026500B"/>
    <w:rsid w:val="00265329"/>
    <w:rsid w:val="00271C4C"/>
    <w:rsid w:val="002725B0"/>
    <w:rsid w:val="002725C9"/>
    <w:rsid w:val="00272F80"/>
    <w:rsid w:val="00273769"/>
    <w:rsid w:val="002742D9"/>
    <w:rsid w:val="00275591"/>
    <w:rsid w:val="002775CF"/>
    <w:rsid w:val="00277F44"/>
    <w:rsid w:val="002863D7"/>
    <w:rsid w:val="002867B1"/>
    <w:rsid w:val="00287A59"/>
    <w:rsid w:val="00290557"/>
    <w:rsid w:val="0029063D"/>
    <w:rsid w:val="00291EEA"/>
    <w:rsid w:val="002961C0"/>
    <w:rsid w:val="0029624C"/>
    <w:rsid w:val="002A0565"/>
    <w:rsid w:val="002A41E9"/>
    <w:rsid w:val="002A4705"/>
    <w:rsid w:val="002A48EB"/>
    <w:rsid w:val="002A54DC"/>
    <w:rsid w:val="002A5FA8"/>
    <w:rsid w:val="002A6E49"/>
    <w:rsid w:val="002B1D37"/>
    <w:rsid w:val="002B687E"/>
    <w:rsid w:val="002B6D85"/>
    <w:rsid w:val="002B6FE6"/>
    <w:rsid w:val="002C6765"/>
    <w:rsid w:val="002C6F14"/>
    <w:rsid w:val="002D002B"/>
    <w:rsid w:val="002D1724"/>
    <w:rsid w:val="002D24E6"/>
    <w:rsid w:val="002D28DB"/>
    <w:rsid w:val="002D59C7"/>
    <w:rsid w:val="002D6E9A"/>
    <w:rsid w:val="002D7781"/>
    <w:rsid w:val="002E14A3"/>
    <w:rsid w:val="002E1C2B"/>
    <w:rsid w:val="002F1201"/>
    <w:rsid w:val="002F4D34"/>
    <w:rsid w:val="00300807"/>
    <w:rsid w:val="00301071"/>
    <w:rsid w:val="00301919"/>
    <w:rsid w:val="00301B7C"/>
    <w:rsid w:val="00305BDC"/>
    <w:rsid w:val="00307990"/>
    <w:rsid w:val="00307A65"/>
    <w:rsid w:val="00310609"/>
    <w:rsid w:val="0031190B"/>
    <w:rsid w:val="003142A0"/>
    <w:rsid w:val="003157C0"/>
    <w:rsid w:val="00316E06"/>
    <w:rsid w:val="0032139C"/>
    <w:rsid w:val="003217CA"/>
    <w:rsid w:val="00322160"/>
    <w:rsid w:val="00322A8C"/>
    <w:rsid w:val="0032347A"/>
    <w:rsid w:val="00325EE2"/>
    <w:rsid w:val="00326F66"/>
    <w:rsid w:val="00327B8E"/>
    <w:rsid w:val="00327BB7"/>
    <w:rsid w:val="00331DA7"/>
    <w:rsid w:val="00331F10"/>
    <w:rsid w:val="00332793"/>
    <w:rsid w:val="00333BBC"/>
    <w:rsid w:val="00336FDF"/>
    <w:rsid w:val="003424B8"/>
    <w:rsid w:val="00346EC9"/>
    <w:rsid w:val="0034730A"/>
    <w:rsid w:val="003502F6"/>
    <w:rsid w:val="00351326"/>
    <w:rsid w:val="00354241"/>
    <w:rsid w:val="00355483"/>
    <w:rsid w:val="00355FC7"/>
    <w:rsid w:val="00360455"/>
    <w:rsid w:val="00360B9B"/>
    <w:rsid w:val="00363155"/>
    <w:rsid w:val="003634BD"/>
    <w:rsid w:val="0036624E"/>
    <w:rsid w:val="003666DA"/>
    <w:rsid w:val="0036685B"/>
    <w:rsid w:val="00366CBE"/>
    <w:rsid w:val="00371EE0"/>
    <w:rsid w:val="0037280B"/>
    <w:rsid w:val="00376157"/>
    <w:rsid w:val="00381365"/>
    <w:rsid w:val="00382C0F"/>
    <w:rsid w:val="003848AA"/>
    <w:rsid w:val="00384B1E"/>
    <w:rsid w:val="003911D4"/>
    <w:rsid w:val="003970E1"/>
    <w:rsid w:val="003979EF"/>
    <w:rsid w:val="003A1EA1"/>
    <w:rsid w:val="003A24D3"/>
    <w:rsid w:val="003A34A8"/>
    <w:rsid w:val="003A36BE"/>
    <w:rsid w:val="003A3CE7"/>
    <w:rsid w:val="003A4CE2"/>
    <w:rsid w:val="003A7168"/>
    <w:rsid w:val="003A74CA"/>
    <w:rsid w:val="003A7D29"/>
    <w:rsid w:val="003B51AB"/>
    <w:rsid w:val="003B5AB2"/>
    <w:rsid w:val="003B6EB4"/>
    <w:rsid w:val="003C2391"/>
    <w:rsid w:val="003C2A79"/>
    <w:rsid w:val="003C2DE7"/>
    <w:rsid w:val="003C360E"/>
    <w:rsid w:val="003C3702"/>
    <w:rsid w:val="003C3FC4"/>
    <w:rsid w:val="003C473F"/>
    <w:rsid w:val="003C47F2"/>
    <w:rsid w:val="003C4BB0"/>
    <w:rsid w:val="003C4FE4"/>
    <w:rsid w:val="003C53DE"/>
    <w:rsid w:val="003C581D"/>
    <w:rsid w:val="003C5906"/>
    <w:rsid w:val="003C66EC"/>
    <w:rsid w:val="003D1131"/>
    <w:rsid w:val="003D2272"/>
    <w:rsid w:val="003D415D"/>
    <w:rsid w:val="003D7E33"/>
    <w:rsid w:val="003E092B"/>
    <w:rsid w:val="003E1976"/>
    <w:rsid w:val="003E2012"/>
    <w:rsid w:val="003E3A88"/>
    <w:rsid w:val="003E4AE2"/>
    <w:rsid w:val="003F0778"/>
    <w:rsid w:val="003F10C3"/>
    <w:rsid w:val="003F14DB"/>
    <w:rsid w:val="003F3294"/>
    <w:rsid w:val="003F5D18"/>
    <w:rsid w:val="004025D7"/>
    <w:rsid w:val="00406E78"/>
    <w:rsid w:val="0041080C"/>
    <w:rsid w:val="00410E59"/>
    <w:rsid w:val="00410FB8"/>
    <w:rsid w:val="00411979"/>
    <w:rsid w:val="004139B9"/>
    <w:rsid w:val="00417461"/>
    <w:rsid w:val="004216EF"/>
    <w:rsid w:val="00423112"/>
    <w:rsid w:val="0042317E"/>
    <w:rsid w:val="0043245A"/>
    <w:rsid w:val="00433828"/>
    <w:rsid w:val="00435B50"/>
    <w:rsid w:val="0043698D"/>
    <w:rsid w:val="004404E3"/>
    <w:rsid w:val="00442013"/>
    <w:rsid w:val="004427D5"/>
    <w:rsid w:val="00442D4E"/>
    <w:rsid w:val="00444C83"/>
    <w:rsid w:val="004466C4"/>
    <w:rsid w:val="00447215"/>
    <w:rsid w:val="00450F8D"/>
    <w:rsid w:val="00453B8A"/>
    <w:rsid w:val="00456669"/>
    <w:rsid w:val="00456B5F"/>
    <w:rsid w:val="00456F69"/>
    <w:rsid w:val="00467655"/>
    <w:rsid w:val="00471E42"/>
    <w:rsid w:val="00472589"/>
    <w:rsid w:val="0047301B"/>
    <w:rsid w:val="00475A6D"/>
    <w:rsid w:val="004775FA"/>
    <w:rsid w:val="0048007C"/>
    <w:rsid w:val="00483413"/>
    <w:rsid w:val="004902C6"/>
    <w:rsid w:val="00490F1D"/>
    <w:rsid w:val="00491BFB"/>
    <w:rsid w:val="00492D85"/>
    <w:rsid w:val="00495AD7"/>
    <w:rsid w:val="0049609E"/>
    <w:rsid w:val="00496FD1"/>
    <w:rsid w:val="0049782D"/>
    <w:rsid w:val="004A2D7A"/>
    <w:rsid w:val="004A312F"/>
    <w:rsid w:val="004A3F0D"/>
    <w:rsid w:val="004A44C7"/>
    <w:rsid w:val="004A53BA"/>
    <w:rsid w:val="004A57FF"/>
    <w:rsid w:val="004B06EB"/>
    <w:rsid w:val="004B3438"/>
    <w:rsid w:val="004B59BD"/>
    <w:rsid w:val="004C1541"/>
    <w:rsid w:val="004C1BB4"/>
    <w:rsid w:val="004C294C"/>
    <w:rsid w:val="004C330F"/>
    <w:rsid w:val="004C491D"/>
    <w:rsid w:val="004C73B7"/>
    <w:rsid w:val="004C7CF1"/>
    <w:rsid w:val="004D5876"/>
    <w:rsid w:val="004D7345"/>
    <w:rsid w:val="004D7FE9"/>
    <w:rsid w:val="004E188C"/>
    <w:rsid w:val="004E42A1"/>
    <w:rsid w:val="004E463E"/>
    <w:rsid w:val="004E70A8"/>
    <w:rsid w:val="004E7E47"/>
    <w:rsid w:val="004F26B3"/>
    <w:rsid w:val="004F272E"/>
    <w:rsid w:val="004F4057"/>
    <w:rsid w:val="004F4998"/>
    <w:rsid w:val="004F5CB9"/>
    <w:rsid w:val="004F5F22"/>
    <w:rsid w:val="004F650C"/>
    <w:rsid w:val="005063F2"/>
    <w:rsid w:val="00506679"/>
    <w:rsid w:val="00507FF6"/>
    <w:rsid w:val="00511E7A"/>
    <w:rsid w:val="00511F4F"/>
    <w:rsid w:val="005135DC"/>
    <w:rsid w:val="00513B88"/>
    <w:rsid w:val="00515654"/>
    <w:rsid w:val="00516647"/>
    <w:rsid w:val="00517368"/>
    <w:rsid w:val="00517E4D"/>
    <w:rsid w:val="00527885"/>
    <w:rsid w:val="005306EE"/>
    <w:rsid w:val="00533F3D"/>
    <w:rsid w:val="00540665"/>
    <w:rsid w:val="0054093B"/>
    <w:rsid w:val="00542820"/>
    <w:rsid w:val="00542E83"/>
    <w:rsid w:val="005430A5"/>
    <w:rsid w:val="005442E2"/>
    <w:rsid w:val="0054486E"/>
    <w:rsid w:val="00546700"/>
    <w:rsid w:val="005505A4"/>
    <w:rsid w:val="00551337"/>
    <w:rsid w:val="00551D77"/>
    <w:rsid w:val="005522E8"/>
    <w:rsid w:val="0055384A"/>
    <w:rsid w:val="00554975"/>
    <w:rsid w:val="0055629B"/>
    <w:rsid w:val="00562FCD"/>
    <w:rsid w:val="00565345"/>
    <w:rsid w:val="00567EE5"/>
    <w:rsid w:val="00570757"/>
    <w:rsid w:val="00570BA2"/>
    <w:rsid w:val="00576296"/>
    <w:rsid w:val="00577403"/>
    <w:rsid w:val="0057782B"/>
    <w:rsid w:val="00584F4F"/>
    <w:rsid w:val="00586CC6"/>
    <w:rsid w:val="00587AA1"/>
    <w:rsid w:val="00590A2F"/>
    <w:rsid w:val="005924F1"/>
    <w:rsid w:val="00593CFB"/>
    <w:rsid w:val="00597C02"/>
    <w:rsid w:val="005A116A"/>
    <w:rsid w:val="005A234C"/>
    <w:rsid w:val="005A2A40"/>
    <w:rsid w:val="005A46FE"/>
    <w:rsid w:val="005A5022"/>
    <w:rsid w:val="005A5837"/>
    <w:rsid w:val="005B1BA2"/>
    <w:rsid w:val="005B634B"/>
    <w:rsid w:val="005C65A8"/>
    <w:rsid w:val="005D2F86"/>
    <w:rsid w:val="005D3A1A"/>
    <w:rsid w:val="005D3A9F"/>
    <w:rsid w:val="005D5EA4"/>
    <w:rsid w:val="005D7972"/>
    <w:rsid w:val="005E5909"/>
    <w:rsid w:val="005E5DF3"/>
    <w:rsid w:val="005E7822"/>
    <w:rsid w:val="005F0352"/>
    <w:rsid w:val="005F1BFA"/>
    <w:rsid w:val="005F5E64"/>
    <w:rsid w:val="00600546"/>
    <w:rsid w:val="00601315"/>
    <w:rsid w:val="006013AB"/>
    <w:rsid w:val="006024A5"/>
    <w:rsid w:val="00614604"/>
    <w:rsid w:val="006150B4"/>
    <w:rsid w:val="006155CC"/>
    <w:rsid w:val="00620BA9"/>
    <w:rsid w:val="00622B21"/>
    <w:rsid w:val="00624C2B"/>
    <w:rsid w:val="00624F14"/>
    <w:rsid w:val="006305BF"/>
    <w:rsid w:val="00631FEF"/>
    <w:rsid w:val="00632F09"/>
    <w:rsid w:val="00635F6E"/>
    <w:rsid w:val="006360FC"/>
    <w:rsid w:val="00640517"/>
    <w:rsid w:val="0064126F"/>
    <w:rsid w:val="006417D8"/>
    <w:rsid w:val="00644D70"/>
    <w:rsid w:val="00645833"/>
    <w:rsid w:val="006459AD"/>
    <w:rsid w:val="006460C2"/>
    <w:rsid w:val="00646724"/>
    <w:rsid w:val="00652905"/>
    <w:rsid w:val="00653AF0"/>
    <w:rsid w:val="0065458B"/>
    <w:rsid w:val="00654960"/>
    <w:rsid w:val="00656211"/>
    <w:rsid w:val="00663007"/>
    <w:rsid w:val="00664CF4"/>
    <w:rsid w:val="006664F9"/>
    <w:rsid w:val="00670E9B"/>
    <w:rsid w:val="00671BA6"/>
    <w:rsid w:val="00674AA9"/>
    <w:rsid w:val="00674DA2"/>
    <w:rsid w:val="00675639"/>
    <w:rsid w:val="00675946"/>
    <w:rsid w:val="00676CDB"/>
    <w:rsid w:val="00677C4E"/>
    <w:rsid w:val="00681AF4"/>
    <w:rsid w:val="00683071"/>
    <w:rsid w:val="00687002"/>
    <w:rsid w:val="00692682"/>
    <w:rsid w:val="00693231"/>
    <w:rsid w:val="00693F51"/>
    <w:rsid w:val="00694738"/>
    <w:rsid w:val="006978DA"/>
    <w:rsid w:val="006A0C32"/>
    <w:rsid w:val="006A3B75"/>
    <w:rsid w:val="006A5E2E"/>
    <w:rsid w:val="006A6357"/>
    <w:rsid w:val="006A6BC3"/>
    <w:rsid w:val="006A749D"/>
    <w:rsid w:val="006B0F63"/>
    <w:rsid w:val="006B719F"/>
    <w:rsid w:val="006C112D"/>
    <w:rsid w:val="006C5570"/>
    <w:rsid w:val="006C619B"/>
    <w:rsid w:val="006C7360"/>
    <w:rsid w:val="006D0E2C"/>
    <w:rsid w:val="006D1B86"/>
    <w:rsid w:val="006D50C2"/>
    <w:rsid w:val="006D5C55"/>
    <w:rsid w:val="006D7A63"/>
    <w:rsid w:val="006E1E21"/>
    <w:rsid w:val="006E20FC"/>
    <w:rsid w:val="006E57C0"/>
    <w:rsid w:val="006E6B97"/>
    <w:rsid w:val="006E76B6"/>
    <w:rsid w:val="006E7C30"/>
    <w:rsid w:val="006F1C3B"/>
    <w:rsid w:val="006F37FF"/>
    <w:rsid w:val="006F7A34"/>
    <w:rsid w:val="006F7C11"/>
    <w:rsid w:val="0070096E"/>
    <w:rsid w:val="00700A6B"/>
    <w:rsid w:val="00702D44"/>
    <w:rsid w:val="00702E41"/>
    <w:rsid w:val="00703985"/>
    <w:rsid w:val="00703990"/>
    <w:rsid w:val="00704AE8"/>
    <w:rsid w:val="00705CBB"/>
    <w:rsid w:val="00706CD3"/>
    <w:rsid w:val="00707F26"/>
    <w:rsid w:val="00710CE8"/>
    <w:rsid w:val="00712658"/>
    <w:rsid w:val="00712AD4"/>
    <w:rsid w:val="007143FC"/>
    <w:rsid w:val="00716539"/>
    <w:rsid w:val="00716EBE"/>
    <w:rsid w:val="00717858"/>
    <w:rsid w:val="007204AE"/>
    <w:rsid w:val="00720E78"/>
    <w:rsid w:val="00720F75"/>
    <w:rsid w:val="00733216"/>
    <w:rsid w:val="007337DC"/>
    <w:rsid w:val="007342FD"/>
    <w:rsid w:val="00735598"/>
    <w:rsid w:val="007364EF"/>
    <w:rsid w:val="00740006"/>
    <w:rsid w:val="00741D1C"/>
    <w:rsid w:val="00742644"/>
    <w:rsid w:val="00742BBC"/>
    <w:rsid w:val="007442EE"/>
    <w:rsid w:val="0074588D"/>
    <w:rsid w:val="007476C0"/>
    <w:rsid w:val="007510F0"/>
    <w:rsid w:val="007537C4"/>
    <w:rsid w:val="00754508"/>
    <w:rsid w:val="007560AD"/>
    <w:rsid w:val="007566B2"/>
    <w:rsid w:val="0076040E"/>
    <w:rsid w:val="00761EB8"/>
    <w:rsid w:val="00764959"/>
    <w:rsid w:val="00765CFC"/>
    <w:rsid w:val="00765E29"/>
    <w:rsid w:val="00766B65"/>
    <w:rsid w:val="00767697"/>
    <w:rsid w:val="00770EA8"/>
    <w:rsid w:val="00772212"/>
    <w:rsid w:val="00772D77"/>
    <w:rsid w:val="00773B43"/>
    <w:rsid w:val="00773C06"/>
    <w:rsid w:val="0077483B"/>
    <w:rsid w:val="007760A6"/>
    <w:rsid w:val="00776BAB"/>
    <w:rsid w:val="00781A6E"/>
    <w:rsid w:val="00786472"/>
    <w:rsid w:val="00790D41"/>
    <w:rsid w:val="007955B0"/>
    <w:rsid w:val="0079610F"/>
    <w:rsid w:val="007A35E6"/>
    <w:rsid w:val="007A413C"/>
    <w:rsid w:val="007A67A7"/>
    <w:rsid w:val="007A72A8"/>
    <w:rsid w:val="007B11AD"/>
    <w:rsid w:val="007B372B"/>
    <w:rsid w:val="007B38E3"/>
    <w:rsid w:val="007B3D1C"/>
    <w:rsid w:val="007B67BE"/>
    <w:rsid w:val="007C05E5"/>
    <w:rsid w:val="007C64F8"/>
    <w:rsid w:val="007C6743"/>
    <w:rsid w:val="007D26D5"/>
    <w:rsid w:val="007D2A56"/>
    <w:rsid w:val="007D3CE0"/>
    <w:rsid w:val="007D4306"/>
    <w:rsid w:val="007D5204"/>
    <w:rsid w:val="007D539E"/>
    <w:rsid w:val="007D7554"/>
    <w:rsid w:val="007E4A3F"/>
    <w:rsid w:val="007E669F"/>
    <w:rsid w:val="007F457D"/>
    <w:rsid w:val="007F4791"/>
    <w:rsid w:val="00802A1A"/>
    <w:rsid w:val="008039C9"/>
    <w:rsid w:val="008044E3"/>
    <w:rsid w:val="00805EFE"/>
    <w:rsid w:val="0081183F"/>
    <w:rsid w:val="008170A8"/>
    <w:rsid w:val="00817206"/>
    <w:rsid w:val="00823DDC"/>
    <w:rsid w:val="00824E6D"/>
    <w:rsid w:val="00826AB4"/>
    <w:rsid w:val="008279CE"/>
    <w:rsid w:val="00827C1C"/>
    <w:rsid w:val="00830FB1"/>
    <w:rsid w:val="0083123A"/>
    <w:rsid w:val="008321BA"/>
    <w:rsid w:val="00833F01"/>
    <w:rsid w:val="0083742B"/>
    <w:rsid w:val="00840F8D"/>
    <w:rsid w:val="008439D4"/>
    <w:rsid w:val="0084430D"/>
    <w:rsid w:val="0084681F"/>
    <w:rsid w:val="00847D94"/>
    <w:rsid w:val="00850F69"/>
    <w:rsid w:val="00851754"/>
    <w:rsid w:val="008540E1"/>
    <w:rsid w:val="00855B80"/>
    <w:rsid w:val="008564E4"/>
    <w:rsid w:val="008577DB"/>
    <w:rsid w:val="008579A5"/>
    <w:rsid w:val="00860DFF"/>
    <w:rsid w:val="00861C1B"/>
    <w:rsid w:val="00861E69"/>
    <w:rsid w:val="0086249A"/>
    <w:rsid w:val="00864450"/>
    <w:rsid w:val="00871FEF"/>
    <w:rsid w:val="00875201"/>
    <w:rsid w:val="008819F2"/>
    <w:rsid w:val="00883633"/>
    <w:rsid w:val="0089027D"/>
    <w:rsid w:val="00892D03"/>
    <w:rsid w:val="008A2F65"/>
    <w:rsid w:val="008A3B09"/>
    <w:rsid w:val="008A4822"/>
    <w:rsid w:val="008A5E65"/>
    <w:rsid w:val="008A66DB"/>
    <w:rsid w:val="008A6D7D"/>
    <w:rsid w:val="008B36B6"/>
    <w:rsid w:val="008B592A"/>
    <w:rsid w:val="008B7248"/>
    <w:rsid w:val="008C028B"/>
    <w:rsid w:val="008C211F"/>
    <w:rsid w:val="008C29A4"/>
    <w:rsid w:val="008C5570"/>
    <w:rsid w:val="008D0D11"/>
    <w:rsid w:val="008D2117"/>
    <w:rsid w:val="008D2877"/>
    <w:rsid w:val="008D63EE"/>
    <w:rsid w:val="008D6FF2"/>
    <w:rsid w:val="008E04E4"/>
    <w:rsid w:val="008E447F"/>
    <w:rsid w:val="008E4D87"/>
    <w:rsid w:val="008E63C5"/>
    <w:rsid w:val="008E762A"/>
    <w:rsid w:val="008E7AD5"/>
    <w:rsid w:val="008F2581"/>
    <w:rsid w:val="008F4AC3"/>
    <w:rsid w:val="008F695A"/>
    <w:rsid w:val="0090208D"/>
    <w:rsid w:val="00907A45"/>
    <w:rsid w:val="009100FF"/>
    <w:rsid w:val="0091018B"/>
    <w:rsid w:val="00917D1C"/>
    <w:rsid w:val="00922DA5"/>
    <w:rsid w:val="0092458C"/>
    <w:rsid w:val="009247C1"/>
    <w:rsid w:val="00924A5B"/>
    <w:rsid w:val="00924D67"/>
    <w:rsid w:val="00927694"/>
    <w:rsid w:val="00930C74"/>
    <w:rsid w:val="0093415A"/>
    <w:rsid w:val="009354C8"/>
    <w:rsid w:val="009371D4"/>
    <w:rsid w:val="009378B5"/>
    <w:rsid w:val="00937DCE"/>
    <w:rsid w:val="009429E4"/>
    <w:rsid w:val="00943252"/>
    <w:rsid w:val="00945730"/>
    <w:rsid w:val="00950D83"/>
    <w:rsid w:val="00957AA4"/>
    <w:rsid w:val="00960B9C"/>
    <w:rsid w:val="009650D9"/>
    <w:rsid w:val="00970301"/>
    <w:rsid w:val="009714A3"/>
    <w:rsid w:val="00971E9C"/>
    <w:rsid w:val="00976212"/>
    <w:rsid w:val="00977424"/>
    <w:rsid w:val="00980344"/>
    <w:rsid w:val="009808D8"/>
    <w:rsid w:val="00985606"/>
    <w:rsid w:val="00985BFF"/>
    <w:rsid w:val="0098753C"/>
    <w:rsid w:val="00987DAD"/>
    <w:rsid w:val="009925C9"/>
    <w:rsid w:val="00992DD8"/>
    <w:rsid w:val="00992F78"/>
    <w:rsid w:val="00993EE0"/>
    <w:rsid w:val="00995FD0"/>
    <w:rsid w:val="009976CB"/>
    <w:rsid w:val="009A29DB"/>
    <w:rsid w:val="009A3FC6"/>
    <w:rsid w:val="009B1D6A"/>
    <w:rsid w:val="009B2899"/>
    <w:rsid w:val="009B554E"/>
    <w:rsid w:val="009B586C"/>
    <w:rsid w:val="009B6288"/>
    <w:rsid w:val="009C1AA4"/>
    <w:rsid w:val="009C55EE"/>
    <w:rsid w:val="009C6582"/>
    <w:rsid w:val="009D2CC6"/>
    <w:rsid w:val="009D757C"/>
    <w:rsid w:val="009D7F4F"/>
    <w:rsid w:val="009E0053"/>
    <w:rsid w:val="009E100B"/>
    <w:rsid w:val="009E1DFE"/>
    <w:rsid w:val="009E52B5"/>
    <w:rsid w:val="009E5ED8"/>
    <w:rsid w:val="009E703A"/>
    <w:rsid w:val="009E70B4"/>
    <w:rsid w:val="009F0DB6"/>
    <w:rsid w:val="009F4DFB"/>
    <w:rsid w:val="009F522C"/>
    <w:rsid w:val="009F73ED"/>
    <w:rsid w:val="00A00EAF"/>
    <w:rsid w:val="00A02839"/>
    <w:rsid w:val="00A03626"/>
    <w:rsid w:val="00A03B28"/>
    <w:rsid w:val="00A03F27"/>
    <w:rsid w:val="00A049BB"/>
    <w:rsid w:val="00A06880"/>
    <w:rsid w:val="00A10136"/>
    <w:rsid w:val="00A10EAC"/>
    <w:rsid w:val="00A1298D"/>
    <w:rsid w:val="00A14524"/>
    <w:rsid w:val="00A30C1E"/>
    <w:rsid w:val="00A31B4E"/>
    <w:rsid w:val="00A34F3E"/>
    <w:rsid w:val="00A3646A"/>
    <w:rsid w:val="00A3680F"/>
    <w:rsid w:val="00A373E4"/>
    <w:rsid w:val="00A433D5"/>
    <w:rsid w:val="00A445E2"/>
    <w:rsid w:val="00A4483C"/>
    <w:rsid w:val="00A45365"/>
    <w:rsid w:val="00A46C51"/>
    <w:rsid w:val="00A46C96"/>
    <w:rsid w:val="00A5272D"/>
    <w:rsid w:val="00A552FE"/>
    <w:rsid w:val="00A60A34"/>
    <w:rsid w:val="00A61C23"/>
    <w:rsid w:val="00A627DE"/>
    <w:rsid w:val="00A629E3"/>
    <w:rsid w:val="00A637F1"/>
    <w:rsid w:val="00A67D74"/>
    <w:rsid w:val="00A729C4"/>
    <w:rsid w:val="00A7433C"/>
    <w:rsid w:val="00A74519"/>
    <w:rsid w:val="00A74BA3"/>
    <w:rsid w:val="00A85CAA"/>
    <w:rsid w:val="00A91949"/>
    <w:rsid w:val="00A93BBC"/>
    <w:rsid w:val="00A94B75"/>
    <w:rsid w:val="00A950C1"/>
    <w:rsid w:val="00A951A5"/>
    <w:rsid w:val="00AA0EB2"/>
    <w:rsid w:val="00AA3AD3"/>
    <w:rsid w:val="00AA4ED3"/>
    <w:rsid w:val="00AB0005"/>
    <w:rsid w:val="00AB0334"/>
    <w:rsid w:val="00AB1ABC"/>
    <w:rsid w:val="00AB4C3F"/>
    <w:rsid w:val="00AB5B67"/>
    <w:rsid w:val="00AB5D6D"/>
    <w:rsid w:val="00AB690F"/>
    <w:rsid w:val="00AC02EE"/>
    <w:rsid w:val="00AC0442"/>
    <w:rsid w:val="00AC27B0"/>
    <w:rsid w:val="00AC3772"/>
    <w:rsid w:val="00AC3F17"/>
    <w:rsid w:val="00AC41DC"/>
    <w:rsid w:val="00AC45EF"/>
    <w:rsid w:val="00AD0BF4"/>
    <w:rsid w:val="00AD4AF8"/>
    <w:rsid w:val="00AE2FB6"/>
    <w:rsid w:val="00AE4FB9"/>
    <w:rsid w:val="00AE5190"/>
    <w:rsid w:val="00AF07BF"/>
    <w:rsid w:val="00AF3376"/>
    <w:rsid w:val="00B060A9"/>
    <w:rsid w:val="00B07495"/>
    <w:rsid w:val="00B07936"/>
    <w:rsid w:val="00B1061E"/>
    <w:rsid w:val="00B1107D"/>
    <w:rsid w:val="00B11D83"/>
    <w:rsid w:val="00B12099"/>
    <w:rsid w:val="00B12E60"/>
    <w:rsid w:val="00B15AA5"/>
    <w:rsid w:val="00B15E11"/>
    <w:rsid w:val="00B15E16"/>
    <w:rsid w:val="00B176C3"/>
    <w:rsid w:val="00B177F2"/>
    <w:rsid w:val="00B2073F"/>
    <w:rsid w:val="00B24EB3"/>
    <w:rsid w:val="00B25193"/>
    <w:rsid w:val="00B252B7"/>
    <w:rsid w:val="00B26046"/>
    <w:rsid w:val="00B307BE"/>
    <w:rsid w:val="00B31F51"/>
    <w:rsid w:val="00B376E8"/>
    <w:rsid w:val="00B40AD4"/>
    <w:rsid w:val="00B40DCD"/>
    <w:rsid w:val="00B41619"/>
    <w:rsid w:val="00B41734"/>
    <w:rsid w:val="00B4216B"/>
    <w:rsid w:val="00B437CF"/>
    <w:rsid w:val="00B46669"/>
    <w:rsid w:val="00B53376"/>
    <w:rsid w:val="00B54BA9"/>
    <w:rsid w:val="00B56662"/>
    <w:rsid w:val="00B5680B"/>
    <w:rsid w:val="00B615E5"/>
    <w:rsid w:val="00B626DD"/>
    <w:rsid w:val="00B62E65"/>
    <w:rsid w:val="00B638FA"/>
    <w:rsid w:val="00B64200"/>
    <w:rsid w:val="00B644F9"/>
    <w:rsid w:val="00B64758"/>
    <w:rsid w:val="00B65597"/>
    <w:rsid w:val="00B705A1"/>
    <w:rsid w:val="00B729BC"/>
    <w:rsid w:val="00B73DA3"/>
    <w:rsid w:val="00B75DAB"/>
    <w:rsid w:val="00B819F4"/>
    <w:rsid w:val="00B864BA"/>
    <w:rsid w:val="00B86E4D"/>
    <w:rsid w:val="00B9168F"/>
    <w:rsid w:val="00B932DA"/>
    <w:rsid w:val="00B94D55"/>
    <w:rsid w:val="00B960F7"/>
    <w:rsid w:val="00BA27F8"/>
    <w:rsid w:val="00BA2B7C"/>
    <w:rsid w:val="00BA66EB"/>
    <w:rsid w:val="00BA72AD"/>
    <w:rsid w:val="00BB1293"/>
    <w:rsid w:val="00BB1AF0"/>
    <w:rsid w:val="00BB5BDB"/>
    <w:rsid w:val="00BB6601"/>
    <w:rsid w:val="00BC006F"/>
    <w:rsid w:val="00BC0491"/>
    <w:rsid w:val="00BC232F"/>
    <w:rsid w:val="00BC332A"/>
    <w:rsid w:val="00BC3385"/>
    <w:rsid w:val="00BD0594"/>
    <w:rsid w:val="00BD0F64"/>
    <w:rsid w:val="00BD2345"/>
    <w:rsid w:val="00BD350F"/>
    <w:rsid w:val="00BD3DFF"/>
    <w:rsid w:val="00BE1B6D"/>
    <w:rsid w:val="00BE5771"/>
    <w:rsid w:val="00BE7B8A"/>
    <w:rsid w:val="00BF0D31"/>
    <w:rsid w:val="00BF6364"/>
    <w:rsid w:val="00C06310"/>
    <w:rsid w:val="00C14AEF"/>
    <w:rsid w:val="00C16109"/>
    <w:rsid w:val="00C17C40"/>
    <w:rsid w:val="00C20BCB"/>
    <w:rsid w:val="00C20C87"/>
    <w:rsid w:val="00C2676A"/>
    <w:rsid w:val="00C314CC"/>
    <w:rsid w:val="00C332BB"/>
    <w:rsid w:val="00C3387C"/>
    <w:rsid w:val="00C3434F"/>
    <w:rsid w:val="00C36EE7"/>
    <w:rsid w:val="00C37343"/>
    <w:rsid w:val="00C37D17"/>
    <w:rsid w:val="00C40A8E"/>
    <w:rsid w:val="00C43F70"/>
    <w:rsid w:val="00C45ACD"/>
    <w:rsid w:val="00C46759"/>
    <w:rsid w:val="00C47EFE"/>
    <w:rsid w:val="00C516D0"/>
    <w:rsid w:val="00C51E29"/>
    <w:rsid w:val="00C54A90"/>
    <w:rsid w:val="00C61F9D"/>
    <w:rsid w:val="00C65293"/>
    <w:rsid w:val="00C65BCA"/>
    <w:rsid w:val="00C728AF"/>
    <w:rsid w:val="00C739B0"/>
    <w:rsid w:val="00C739B7"/>
    <w:rsid w:val="00C73A92"/>
    <w:rsid w:val="00C7633D"/>
    <w:rsid w:val="00C76FA5"/>
    <w:rsid w:val="00C813E5"/>
    <w:rsid w:val="00C83812"/>
    <w:rsid w:val="00C842CA"/>
    <w:rsid w:val="00C85074"/>
    <w:rsid w:val="00C872B0"/>
    <w:rsid w:val="00C90730"/>
    <w:rsid w:val="00C91AE6"/>
    <w:rsid w:val="00C91BEB"/>
    <w:rsid w:val="00C935CC"/>
    <w:rsid w:val="00C94C29"/>
    <w:rsid w:val="00C962C1"/>
    <w:rsid w:val="00CA1A2B"/>
    <w:rsid w:val="00CA292E"/>
    <w:rsid w:val="00CA2F27"/>
    <w:rsid w:val="00CA3424"/>
    <w:rsid w:val="00CA3DE6"/>
    <w:rsid w:val="00CA4769"/>
    <w:rsid w:val="00CA490D"/>
    <w:rsid w:val="00CA4CA8"/>
    <w:rsid w:val="00CA59E9"/>
    <w:rsid w:val="00CA78BD"/>
    <w:rsid w:val="00CB08C6"/>
    <w:rsid w:val="00CB31A0"/>
    <w:rsid w:val="00CB4ADA"/>
    <w:rsid w:val="00CC2E4D"/>
    <w:rsid w:val="00CC3E13"/>
    <w:rsid w:val="00CC5D67"/>
    <w:rsid w:val="00CC637C"/>
    <w:rsid w:val="00CC78BC"/>
    <w:rsid w:val="00CD04BE"/>
    <w:rsid w:val="00CD1840"/>
    <w:rsid w:val="00CD2C1C"/>
    <w:rsid w:val="00CD3157"/>
    <w:rsid w:val="00CD4688"/>
    <w:rsid w:val="00CD4F5B"/>
    <w:rsid w:val="00CD6B24"/>
    <w:rsid w:val="00CD73C2"/>
    <w:rsid w:val="00CE146E"/>
    <w:rsid w:val="00CE3394"/>
    <w:rsid w:val="00CE4A1D"/>
    <w:rsid w:val="00CF193A"/>
    <w:rsid w:val="00CF225C"/>
    <w:rsid w:val="00CF36AC"/>
    <w:rsid w:val="00CF4AE3"/>
    <w:rsid w:val="00CF5BE9"/>
    <w:rsid w:val="00CF5C09"/>
    <w:rsid w:val="00D01048"/>
    <w:rsid w:val="00D01B51"/>
    <w:rsid w:val="00D02910"/>
    <w:rsid w:val="00D03287"/>
    <w:rsid w:val="00D0599B"/>
    <w:rsid w:val="00D06559"/>
    <w:rsid w:val="00D07C37"/>
    <w:rsid w:val="00D11D3A"/>
    <w:rsid w:val="00D11EC4"/>
    <w:rsid w:val="00D1232F"/>
    <w:rsid w:val="00D20429"/>
    <w:rsid w:val="00D23167"/>
    <w:rsid w:val="00D2421E"/>
    <w:rsid w:val="00D261F1"/>
    <w:rsid w:val="00D266CE"/>
    <w:rsid w:val="00D32799"/>
    <w:rsid w:val="00D340E2"/>
    <w:rsid w:val="00D34D4E"/>
    <w:rsid w:val="00D36C17"/>
    <w:rsid w:val="00D405C3"/>
    <w:rsid w:val="00D4093D"/>
    <w:rsid w:val="00D42862"/>
    <w:rsid w:val="00D434D0"/>
    <w:rsid w:val="00D439FC"/>
    <w:rsid w:val="00D45E94"/>
    <w:rsid w:val="00D505D7"/>
    <w:rsid w:val="00D50AAF"/>
    <w:rsid w:val="00D55113"/>
    <w:rsid w:val="00D56F8E"/>
    <w:rsid w:val="00D60EEF"/>
    <w:rsid w:val="00D6346A"/>
    <w:rsid w:val="00D640B7"/>
    <w:rsid w:val="00D646CB"/>
    <w:rsid w:val="00D64898"/>
    <w:rsid w:val="00D65ACC"/>
    <w:rsid w:val="00D678E4"/>
    <w:rsid w:val="00D70240"/>
    <w:rsid w:val="00D743E3"/>
    <w:rsid w:val="00D745A3"/>
    <w:rsid w:val="00D750DA"/>
    <w:rsid w:val="00D76440"/>
    <w:rsid w:val="00D77A53"/>
    <w:rsid w:val="00D77F68"/>
    <w:rsid w:val="00D806CA"/>
    <w:rsid w:val="00D80B1F"/>
    <w:rsid w:val="00D82190"/>
    <w:rsid w:val="00D84C42"/>
    <w:rsid w:val="00D854AD"/>
    <w:rsid w:val="00D854CB"/>
    <w:rsid w:val="00D86066"/>
    <w:rsid w:val="00D917E3"/>
    <w:rsid w:val="00D92DC8"/>
    <w:rsid w:val="00D93464"/>
    <w:rsid w:val="00D94267"/>
    <w:rsid w:val="00D94802"/>
    <w:rsid w:val="00D96EA4"/>
    <w:rsid w:val="00DA3820"/>
    <w:rsid w:val="00DA4905"/>
    <w:rsid w:val="00DA6D69"/>
    <w:rsid w:val="00DA7286"/>
    <w:rsid w:val="00DB209A"/>
    <w:rsid w:val="00DB2A5F"/>
    <w:rsid w:val="00DB3E55"/>
    <w:rsid w:val="00DB51D3"/>
    <w:rsid w:val="00DB58B9"/>
    <w:rsid w:val="00DB62B9"/>
    <w:rsid w:val="00DB6917"/>
    <w:rsid w:val="00DB760A"/>
    <w:rsid w:val="00DB7BE2"/>
    <w:rsid w:val="00DC3E18"/>
    <w:rsid w:val="00DC50C1"/>
    <w:rsid w:val="00DC6A2C"/>
    <w:rsid w:val="00DC6A85"/>
    <w:rsid w:val="00DC755F"/>
    <w:rsid w:val="00DC7669"/>
    <w:rsid w:val="00DD2791"/>
    <w:rsid w:val="00DD2F07"/>
    <w:rsid w:val="00DD32D3"/>
    <w:rsid w:val="00DD3E4C"/>
    <w:rsid w:val="00DD521A"/>
    <w:rsid w:val="00DE3060"/>
    <w:rsid w:val="00DE3533"/>
    <w:rsid w:val="00DE4726"/>
    <w:rsid w:val="00DE495B"/>
    <w:rsid w:val="00DE4CBF"/>
    <w:rsid w:val="00DE5193"/>
    <w:rsid w:val="00DE657C"/>
    <w:rsid w:val="00DF5A7C"/>
    <w:rsid w:val="00E009E9"/>
    <w:rsid w:val="00E00EB9"/>
    <w:rsid w:val="00E0111E"/>
    <w:rsid w:val="00E02F46"/>
    <w:rsid w:val="00E04566"/>
    <w:rsid w:val="00E045D8"/>
    <w:rsid w:val="00E06408"/>
    <w:rsid w:val="00E07BC6"/>
    <w:rsid w:val="00E13295"/>
    <w:rsid w:val="00E14663"/>
    <w:rsid w:val="00E15F8F"/>
    <w:rsid w:val="00E161B4"/>
    <w:rsid w:val="00E161B5"/>
    <w:rsid w:val="00E1667E"/>
    <w:rsid w:val="00E200FB"/>
    <w:rsid w:val="00E219E3"/>
    <w:rsid w:val="00E23F08"/>
    <w:rsid w:val="00E250CD"/>
    <w:rsid w:val="00E412E7"/>
    <w:rsid w:val="00E46B22"/>
    <w:rsid w:val="00E46D89"/>
    <w:rsid w:val="00E543A1"/>
    <w:rsid w:val="00E54ECF"/>
    <w:rsid w:val="00E57764"/>
    <w:rsid w:val="00E600CB"/>
    <w:rsid w:val="00E611BA"/>
    <w:rsid w:val="00E65047"/>
    <w:rsid w:val="00E66CD8"/>
    <w:rsid w:val="00E732DE"/>
    <w:rsid w:val="00E746EA"/>
    <w:rsid w:val="00E75165"/>
    <w:rsid w:val="00E76D50"/>
    <w:rsid w:val="00E8097C"/>
    <w:rsid w:val="00E80F79"/>
    <w:rsid w:val="00E81B75"/>
    <w:rsid w:val="00E820D4"/>
    <w:rsid w:val="00E83ABC"/>
    <w:rsid w:val="00E84489"/>
    <w:rsid w:val="00E874F5"/>
    <w:rsid w:val="00E90B0F"/>
    <w:rsid w:val="00EA265A"/>
    <w:rsid w:val="00EA4F45"/>
    <w:rsid w:val="00EA5F21"/>
    <w:rsid w:val="00EA65AF"/>
    <w:rsid w:val="00EA7D43"/>
    <w:rsid w:val="00EB14A6"/>
    <w:rsid w:val="00EB1790"/>
    <w:rsid w:val="00EB78BF"/>
    <w:rsid w:val="00EC075B"/>
    <w:rsid w:val="00EC0E6D"/>
    <w:rsid w:val="00EC121C"/>
    <w:rsid w:val="00EC1D52"/>
    <w:rsid w:val="00EC2BDD"/>
    <w:rsid w:val="00ED3C03"/>
    <w:rsid w:val="00ED60C7"/>
    <w:rsid w:val="00EE005A"/>
    <w:rsid w:val="00EE07AC"/>
    <w:rsid w:val="00EE2CE8"/>
    <w:rsid w:val="00EE48EB"/>
    <w:rsid w:val="00EE55F1"/>
    <w:rsid w:val="00EE6523"/>
    <w:rsid w:val="00EE78EC"/>
    <w:rsid w:val="00EE7B2B"/>
    <w:rsid w:val="00EF08F2"/>
    <w:rsid w:val="00EF1CFC"/>
    <w:rsid w:val="00EF3C47"/>
    <w:rsid w:val="00EF3F69"/>
    <w:rsid w:val="00EF4F22"/>
    <w:rsid w:val="00EF62B4"/>
    <w:rsid w:val="00EF6731"/>
    <w:rsid w:val="00EF7672"/>
    <w:rsid w:val="00F02288"/>
    <w:rsid w:val="00F023D1"/>
    <w:rsid w:val="00F041FD"/>
    <w:rsid w:val="00F06246"/>
    <w:rsid w:val="00F07469"/>
    <w:rsid w:val="00F07E30"/>
    <w:rsid w:val="00F10813"/>
    <w:rsid w:val="00F153CD"/>
    <w:rsid w:val="00F160C2"/>
    <w:rsid w:val="00F209DA"/>
    <w:rsid w:val="00F21E55"/>
    <w:rsid w:val="00F24DCC"/>
    <w:rsid w:val="00F26481"/>
    <w:rsid w:val="00F30053"/>
    <w:rsid w:val="00F309C7"/>
    <w:rsid w:val="00F30AF1"/>
    <w:rsid w:val="00F337D3"/>
    <w:rsid w:val="00F33DBC"/>
    <w:rsid w:val="00F348B8"/>
    <w:rsid w:val="00F36973"/>
    <w:rsid w:val="00F41D8D"/>
    <w:rsid w:val="00F46E62"/>
    <w:rsid w:val="00F51636"/>
    <w:rsid w:val="00F539BC"/>
    <w:rsid w:val="00F55290"/>
    <w:rsid w:val="00F55299"/>
    <w:rsid w:val="00F55914"/>
    <w:rsid w:val="00F7034C"/>
    <w:rsid w:val="00F736D6"/>
    <w:rsid w:val="00F742CA"/>
    <w:rsid w:val="00F82457"/>
    <w:rsid w:val="00F831A0"/>
    <w:rsid w:val="00F843D0"/>
    <w:rsid w:val="00F84EE5"/>
    <w:rsid w:val="00F85215"/>
    <w:rsid w:val="00F85AE6"/>
    <w:rsid w:val="00F86350"/>
    <w:rsid w:val="00F91B72"/>
    <w:rsid w:val="00F94AEA"/>
    <w:rsid w:val="00F950B5"/>
    <w:rsid w:val="00F957EB"/>
    <w:rsid w:val="00F95804"/>
    <w:rsid w:val="00FA010D"/>
    <w:rsid w:val="00FA31A7"/>
    <w:rsid w:val="00FA5B73"/>
    <w:rsid w:val="00FA73BB"/>
    <w:rsid w:val="00FB5F6B"/>
    <w:rsid w:val="00FB7944"/>
    <w:rsid w:val="00FC09B8"/>
    <w:rsid w:val="00FC2158"/>
    <w:rsid w:val="00FC2FDA"/>
    <w:rsid w:val="00FC344C"/>
    <w:rsid w:val="00FC3FFA"/>
    <w:rsid w:val="00FC49BB"/>
    <w:rsid w:val="00FD3978"/>
    <w:rsid w:val="00FE1145"/>
    <w:rsid w:val="00FE3714"/>
    <w:rsid w:val="00FE7D85"/>
    <w:rsid w:val="00FF05DA"/>
    <w:rsid w:val="00FF51B6"/>
    <w:rsid w:val="00FF6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99559D"/>
  <w15:docId w15:val="{70BB3F27-F124-435C-A690-0594E04B6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lsdException w:name="heading 1" w:locked="0"/>
    <w:lsdException w:name="heading 3" w:locked="0"/>
    <w:lsdException w:name="heading 4" w:locked="0"/>
    <w:lsdException w:name="heading 5" w:locked="0"/>
    <w:lsdException w:name="heading 6" w:locked="0"/>
    <w:lsdException w:name="heading 7" w:locked="0" w:semiHidden="1" w:unhideWhenUsed="1"/>
    <w:lsdException w:name="heading 8" w:locked="0" w:semiHidden="1" w:unhideWhenUsed="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iPriority="98"/>
    <w:lsdException w:name="index 5" w:semiHidden="1" w:uiPriority="98"/>
    <w:lsdException w:name="index 6" w:semiHidden="1" w:uiPriority="98"/>
    <w:lsdException w:name="index 7" w:semiHidden="1" w:uiPriority="98"/>
    <w:lsdException w:name="index 8" w:semiHidden="1" w:uiPriority="98"/>
    <w:lsdException w:name="index 9" w:semiHidden="1" w:uiPriority="98"/>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8"/>
    <w:lsdException w:name="footnote text" w:semiHidden="1" w:unhideWhenUsed="1"/>
    <w:lsdException w:name="annotation text" w:locked="0" w:semiHidden="1" w:unhideWhenUsed="1"/>
    <w:lsdException w:name="header" w:semiHidden="1" w:unhideWhenUsed="1"/>
    <w:lsdException w:name="footer" w:semiHidden="1" w:unhideWhenUsed="1"/>
    <w:lsdException w:name="index heading" w:semiHidden="1" w:uiPriority="98"/>
    <w:lsdException w:name="caption" w:semiHidden="1" w:uiPriority="98"/>
    <w:lsdException w:name="table of figures" w:semiHidden="1" w:uiPriority="98"/>
    <w:lsdException w:name="envelope address" w:semiHidden="1" w:uiPriority="98"/>
    <w:lsdException w:name="envelope return" w:semiHidden="1" w:uiPriority="98"/>
    <w:lsdException w:name="footnote reference" w:semiHidden="1" w:unhideWhenUsed="1"/>
    <w:lsdException w:name="annotation reference" w:locked="0" w:semiHidden="1" w:unhideWhenUsed="1"/>
    <w:lsdException w:name="line number" w:semiHidden="1" w:uiPriority="98"/>
    <w:lsdException w:name="page number" w:semiHidden="1" w:unhideWhenUsed="1"/>
    <w:lsdException w:name="endnote reference" w:semiHidden="1" w:uiPriority="98"/>
    <w:lsdException w:name="endnote text" w:semiHidden="1" w:uiPriority="98"/>
    <w:lsdException w:name="table of authorities" w:semiHidden="1" w:uiPriority="98"/>
    <w:lsdException w:name="macro" w:semiHidden="1" w:uiPriority="98"/>
    <w:lsdException w:name="toa heading" w:semiHidden="1" w:uiPriority="98"/>
    <w:lsdException w:name="List" w:semiHidden="1" w:unhideWhenUsed="1"/>
    <w:lsdException w:name="List Bullet" w:semiHidden="1" w:uiPriority="98"/>
    <w:lsdException w:name="List Number" w:semiHidden="1" w:uiPriority="98"/>
    <w:lsdException w:name="List 2" w:semiHidden="1" w:uiPriority="98"/>
    <w:lsdException w:name="List 3" w:semiHidden="1" w:uiPriority="98"/>
    <w:lsdException w:name="List 4" w:semiHidden="1" w:uiPriority="98"/>
    <w:lsdException w:name="List 5" w:semiHidden="1" w:uiPriority="98"/>
    <w:lsdException w:name="List Bullet 2" w:semiHidden="1" w:uiPriority="98"/>
    <w:lsdException w:name="List Bullet 3" w:semiHidden="1" w:uiPriority="98"/>
    <w:lsdException w:name="List Bullet 4" w:semiHidden="1" w:uiPriority="98"/>
    <w:lsdException w:name="List Bullet 5" w:semiHidden="1" w:uiPriority="98"/>
    <w:lsdException w:name="List Number 2" w:semiHidden="1" w:uiPriority="98"/>
    <w:lsdException w:name="List Number 3" w:semiHidden="1" w:uiPriority="98"/>
    <w:lsdException w:name="List Number 4" w:semiHidden="1" w:uiPriority="98"/>
    <w:lsdException w:name="List Number 5" w:semiHidden="1" w:uiPriority="98"/>
    <w:lsdException w:name="Title" w:semiHidden="1" w:uiPriority="98"/>
    <w:lsdException w:name="Closing" w:semiHidden="1" w:uiPriority="98"/>
    <w:lsdException w:name="Signature" w:semiHidden="1" w:uiPriority="98"/>
    <w:lsdException w:name="Default Paragraph Font" w:locked="0" w:semiHidden="1" w:uiPriority="1" w:unhideWhenUsed="1"/>
    <w:lsdException w:name="Body Text" w:semiHidden="1" w:uiPriority="98"/>
    <w:lsdException w:name="Body Text Indent" w:semiHidden="1" w:uiPriority="98"/>
    <w:lsdException w:name="List Continue" w:semiHidden="1" w:uiPriority="98"/>
    <w:lsdException w:name="List Continue 2" w:semiHidden="1" w:uiPriority="98"/>
    <w:lsdException w:name="List Continue 3" w:semiHidden="1" w:uiPriority="98"/>
    <w:lsdException w:name="List Continue 4" w:semiHidden="1" w:uiPriority="98"/>
    <w:lsdException w:name="List Continue 5" w:semiHidden="1" w:uiPriority="98"/>
    <w:lsdException w:name="Message Header" w:semiHidden="1" w:uiPriority="98"/>
    <w:lsdException w:name="Subtitle" w:semiHidden="1" w:uiPriority="98"/>
    <w:lsdException w:name="Salutation" w:semiHidden="1" w:uiPriority="98"/>
    <w:lsdException w:name="Date" w:semiHidden="1" w:uiPriority="98"/>
    <w:lsdException w:name="Body Text First Indent" w:semiHidden="1" w:uiPriority="98"/>
    <w:lsdException w:name="Body Text First Indent 2" w:semiHidden="1" w:uiPriority="98"/>
    <w:lsdException w:name="Note Heading" w:semiHidden="1" w:uiPriority="98"/>
    <w:lsdException w:name="Body Text 2" w:semiHidden="1" w:uiPriority="98"/>
    <w:lsdException w:name="Body Text 3" w:semiHidden="1" w:uiPriority="98"/>
    <w:lsdException w:name="Body Text Indent 2" w:semiHidden="1" w:uiPriority="98"/>
    <w:lsdException w:name="Body Text Indent 3" w:semiHidden="1" w:uiPriority="98"/>
    <w:lsdException w:name="Block Text" w:semiHidden="1" w:uiPriority="98"/>
    <w:lsdException w:name="Hyperlink" w:semiHidden="1" w:uiPriority="99" w:unhideWhenUsed="1"/>
    <w:lsdException w:name="FollowedHyperlink" w:semiHidden="1" w:unhideWhenUsed="1"/>
    <w:lsdException w:name="Emphasis" w:semiHidden="1" w:uiPriority="98"/>
    <w:lsdException w:name="Document Map" w:locked="0" w:semiHidden="1" w:unhideWhenUsed="1"/>
    <w:lsdException w:name="Plain Text" w:semiHidden="1" w:uiPriority="98"/>
    <w:lsdException w:name="E-mail Signature" w:semiHidden="1" w:uiPriority="98"/>
    <w:lsdException w:name="HTML Top of Form" w:locked="0" w:semiHidden="1" w:unhideWhenUsed="1"/>
    <w:lsdException w:name="HTML Bottom of Form" w:locked="0" w:semiHidden="1" w:unhideWhenUsed="1"/>
    <w:lsdException w:name="Normal (Web)" w:semiHidden="1" w:uiPriority="98"/>
    <w:lsdException w:name="HTML Acronym" w:semiHidden="1" w:uiPriority="98"/>
    <w:lsdException w:name="HTML Address" w:semiHidden="1" w:uiPriority="98"/>
    <w:lsdException w:name="HTML Cite" w:semiHidden="1" w:uiPriority="98"/>
    <w:lsdException w:name="HTML Code" w:semiHidden="1" w:uiPriority="98"/>
    <w:lsdException w:name="HTML Definition" w:semiHidden="1" w:uiPriority="98"/>
    <w:lsdException w:name="HTML Keyboard" w:semiHidden="1" w:uiPriority="98" w:unhideWhenUsed="1"/>
    <w:lsdException w:name="HTML Preformatted" w:semiHidden="1" w:uiPriority="98"/>
    <w:lsdException w:name="HTML Sample" w:semiHidden="1" w:uiPriority="98"/>
    <w:lsdException w:name="HTML Typewriter" w:semiHidden="1" w:uiPriority="98"/>
    <w:lsdException w:name="HTML Variable" w:semiHidden="1" w:uiPriority="98"/>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8" w:unhideWhenUsed="1"/>
    <w:lsdException w:name="Table Theme" w:semiHidden="1" w:unhideWhenUsed="1"/>
    <w:lsdException w:name="Placeholder Text" w:semiHidden="1" w:uiPriority="98"/>
    <w:lsdException w:name="No Spacing" w:semiHidden="1" w:uiPriority="98"/>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semiHidden="1" w:uiPriority="98"/>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lsdException w:name="Intense Emphasis" w:semiHidden="1" w:uiPriority="98"/>
    <w:lsdException w:name="Subtle Reference" w:semiHidden="1" w:uiPriority="98"/>
    <w:lsdException w:name="Intense Reference" w:semiHidden="1" w:uiPriority="98"/>
    <w:lsdException w:name="Book Title" w:semiHidden="1" w:uiPriority="98"/>
    <w:lsdException w:name="Bibliography" w:semiHidden="1" w:uiPriority="98"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uiPriority w:val="98"/>
    <w:semiHidden/>
    <w:rsid w:val="004F4057"/>
    <w:rPr>
      <w:color w:val="000000"/>
    </w:rPr>
  </w:style>
  <w:style w:type="paragraph" w:styleId="Heading1">
    <w:name w:val="heading 1"/>
    <w:basedOn w:val="Normal"/>
    <w:next w:val="Normal"/>
    <w:uiPriority w:val="98"/>
    <w:semiHidden/>
    <w:locked/>
    <w:rsid w:val="004F4057"/>
    <w:pPr>
      <w:keepNext/>
      <w:spacing w:before="240" w:after="60"/>
      <w:outlineLvl w:val="0"/>
    </w:pPr>
    <w:rPr>
      <w:rFonts w:ascii="Arial" w:hAnsi="Arial"/>
      <w:b/>
      <w:kern w:val="28"/>
      <w:sz w:val="28"/>
    </w:rPr>
  </w:style>
  <w:style w:type="paragraph" w:styleId="Heading2">
    <w:name w:val="heading 2"/>
    <w:basedOn w:val="Normal"/>
    <w:next w:val="Normal"/>
    <w:uiPriority w:val="98"/>
    <w:semiHidden/>
    <w:locked/>
    <w:rsid w:val="004F4057"/>
    <w:pPr>
      <w:keepNext/>
      <w:spacing w:before="240" w:after="60"/>
      <w:outlineLvl w:val="1"/>
    </w:pPr>
    <w:rPr>
      <w:rFonts w:ascii="Arial" w:hAnsi="Arial" w:cs="Arial"/>
      <w:b/>
      <w:bCs/>
      <w:i/>
      <w:iCs/>
      <w:sz w:val="28"/>
      <w:szCs w:val="28"/>
    </w:rPr>
  </w:style>
  <w:style w:type="paragraph" w:styleId="Heading3">
    <w:name w:val="heading 3"/>
    <w:basedOn w:val="Normal"/>
    <w:next w:val="Normal"/>
    <w:uiPriority w:val="98"/>
    <w:semiHidden/>
    <w:locked/>
    <w:rsid w:val="004F4057"/>
    <w:pPr>
      <w:keepNext/>
      <w:numPr>
        <w:ilvl w:val="2"/>
        <w:numId w:val="1"/>
      </w:numPr>
      <w:spacing w:before="240" w:after="60"/>
      <w:outlineLvl w:val="2"/>
    </w:pPr>
    <w:rPr>
      <w:rFonts w:ascii="Arial" w:hAnsi="Arial"/>
      <w:sz w:val="24"/>
    </w:rPr>
  </w:style>
  <w:style w:type="paragraph" w:styleId="Heading4">
    <w:name w:val="heading 4"/>
    <w:basedOn w:val="Normal"/>
    <w:next w:val="Normal"/>
    <w:uiPriority w:val="98"/>
    <w:semiHidden/>
    <w:locked/>
    <w:rsid w:val="004F4057"/>
    <w:pPr>
      <w:keepNext/>
      <w:numPr>
        <w:ilvl w:val="3"/>
        <w:numId w:val="1"/>
      </w:numPr>
      <w:spacing w:before="240" w:after="60"/>
      <w:outlineLvl w:val="3"/>
    </w:pPr>
    <w:rPr>
      <w:rFonts w:ascii="Arial" w:hAnsi="Arial"/>
      <w:b/>
      <w:sz w:val="24"/>
    </w:rPr>
  </w:style>
  <w:style w:type="paragraph" w:styleId="Heading5">
    <w:name w:val="heading 5"/>
    <w:basedOn w:val="Normal"/>
    <w:next w:val="Normal"/>
    <w:uiPriority w:val="98"/>
    <w:semiHidden/>
    <w:locked/>
    <w:rsid w:val="004F4057"/>
    <w:pPr>
      <w:numPr>
        <w:ilvl w:val="4"/>
        <w:numId w:val="1"/>
      </w:numPr>
      <w:spacing w:before="240" w:after="60"/>
      <w:outlineLvl w:val="4"/>
    </w:pPr>
    <w:rPr>
      <w:sz w:val="22"/>
    </w:rPr>
  </w:style>
  <w:style w:type="paragraph" w:styleId="Heading6">
    <w:name w:val="heading 6"/>
    <w:basedOn w:val="Normal"/>
    <w:next w:val="Normal"/>
    <w:uiPriority w:val="98"/>
    <w:semiHidden/>
    <w:locked/>
    <w:rsid w:val="004F4057"/>
    <w:pPr>
      <w:numPr>
        <w:ilvl w:val="5"/>
        <w:numId w:val="1"/>
      </w:numPr>
      <w:spacing w:before="240" w:after="60"/>
      <w:outlineLvl w:val="5"/>
    </w:pPr>
    <w:rPr>
      <w:i/>
      <w:sz w:val="22"/>
    </w:rPr>
  </w:style>
  <w:style w:type="paragraph" w:styleId="Heading7">
    <w:name w:val="heading 7"/>
    <w:basedOn w:val="Normal"/>
    <w:next w:val="Normal"/>
    <w:uiPriority w:val="98"/>
    <w:semiHidden/>
    <w:locked/>
    <w:rsid w:val="004F4057"/>
    <w:pPr>
      <w:numPr>
        <w:ilvl w:val="6"/>
        <w:numId w:val="1"/>
      </w:numPr>
      <w:spacing w:before="240" w:after="60"/>
      <w:outlineLvl w:val="6"/>
    </w:pPr>
    <w:rPr>
      <w:rFonts w:ascii="Arial" w:hAnsi="Arial"/>
    </w:rPr>
  </w:style>
  <w:style w:type="paragraph" w:styleId="Heading8">
    <w:name w:val="heading 8"/>
    <w:basedOn w:val="Normal"/>
    <w:next w:val="Normal"/>
    <w:uiPriority w:val="98"/>
    <w:semiHidden/>
    <w:locked/>
    <w:rsid w:val="004F4057"/>
    <w:pPr>
      <w:numPr>
        <w:ilvl w:val="7"/>
        <w:numId w:val="1"/>
      </w:numPr>
      <w:spacing w:before="240" w:after="60"/>
      <w:outlineLvl w:val="7"/>
    </w:pPr>
    <w:rPr>
      <w:rFonts w:ascii="Arial" w:hAnsi="Arial"/>
      <w:i/>
    </w:rPr>
  </w:style>
  <w:style w:type="paragraph" w:styleId="Heading9">
    <w:name w:val="heading 9"/>
    <w:basedOn w:val="Normal"/>
    <w:next w:val="Normal"/>
    <w:uiPriority w:val="98"/>
    <w:semiHidden/>
    <w:locked/>
    <w:rsid w:val="004F4057"/>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rsid w:val="004F40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4057"/>
  </w:style>
  <w:style w:type="paragraph" w:customStyle="1" w:styleId="Body">
    <w:name w:val=".Body"/>
    <w:link w:val="BodyChar"/>
    <w:qFormat/>
    <w:rsid w:val="004F4057"/>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link w:val="Body"/>
    <w:rsid w:val="004F4057"/>
    <w:rPr>
      <w:rFonts w:ascii="Verdana" w:hAnsi="Verdana"/>
      <w:color w:val="000000"/>
      <w:sz w:val="16"/>
    </w:rPr>
  </w:style>
  <w:style w:type="paragraph" w:customStyle="1" w:styleId="ListBullet0">
    <w:name w:val=".List Bullet"/>
    <w:basedOn w:val="Normal"/>
    <w:qFormat/>
    <w:rsid w:val="004F4057"/>
    <w:pPr>
      <w:widowControl w:val="0"/>
      <w:numPr>
        <w:numId w:val="2"/>
      </w:numPr>
      <w:suppressAutoHyphens/>
      <w:spacing w:before="80" w:after="80" w:line="240" w:lineRule="exact"/>
      <w:jc w:val="both"/>
    </w:pPr>
    <w:rPr>
      <w:rFonts w:ascii="Verdana" w:hAnsi="Verdana"/>
      <w:sz w:val="16"/>
    </w:rPr>
  </w:style>
  <w:style w:type="paragraph" w:customStyle="1" w:styleId="TableBody">
    <w:name w:val=".Table Body"/>
    <w:qFormat/>
    <w:rsid w:val="004F4057"/>
    <w:pPr>
      <w:spacing w:before="120" w:line="240" w:lineRule="exact"/>
    </w:pPr>
    <w:rPr>
      <w:rFonts w:ascii="Arial" w:hAnsi="Arial"/>
      <w:bCs/>
      <w:color w:val="000000"/>
      <w:sz w:val="16"/>
    </w:rPr>
  </w:style>
  <w:style w:type="paragraph" w:customStyle="1" w:styleId="TableHead">
    <w:name w:val=".Table Head"/>
    <w:basedOn w:val="TableBody"/>
    <w:next w:val="TableBody"/>
    <w:qFormat/>
    <w:rsid w:val="004F4057"/>
    <w:pPr>
      <w:pBdr>
        <w:bottom w:val="single" w:sz="2" w:space="1" w:color="auto"/>
      </w:pBdr>
    </w:pPr>
    <w:rPr>
      <w:b/>
      <w:bCs w:val="0"/>
      <w:color w:val="960000"/>
    </w:rPr>
  </w:style>
  <w:style w:type="paragraph" w:customStyle="1" w:styleId="COChapterNumber">
    <w:name w:val="CO Chapter Number"/>
    <w:next w:val="COChapterTitle"/>
    <w:qFormat/>
    <w:rsid w:val="004F4057"/>
    <w:pPr>
      <w:widowControl w:val="0"/>
      <w:numPr>
        <w:numId w:val="3"/>
      </w:numPr>
      <w:spacing w:line="480" w:lineRule="atLeast"/>
      <w:jc w:val="right"/>
    </w:pPr>
    <w:rPr>
      <w:rFonts w:ascii="Arial" w:hAnsi="Arial"/>
      <w:b/>
      <w:i/>
      <w:color w:val="960000"/>
      <w:spacing w:val="20"/>
      <w:sz w:val="96"/>
    </w:rPr>
  </w:style>
  <w:style w:type="paragraph" w:customStyle="1" w:styleId="COChapterTitle">
    <w:name w:val="CO Chapter Title"/>
    <w:next w:val="Body1"/>
    <w:qFormat/>
    <w:rsid w:val="004F4057"/>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4F4057"/>
    <w:pPr>
      <w:ind w:firstLine="0"/>
    </w:pPr>
  </w:style>
  <w:style w:type="paragraph" w:customStyle="1" w:styleId="FigureCaption">
    <w:name w:val=".Figure Caption"/>
    <w:next w:val="Body1"/>
    <w:qFormat/>
    <w:rsid w:val="004F4057"/>
    <w:pPr>
      <w:widowControl w:val="0"/>
      <w:spacing w:before="160" w:after="360" w:line="200" w:lineRule="exact"/>
    </w:pPr>
    <w:rPr>
      <w:rFonts w:ascii="Arial" w:hAnsi="Arial"/>
      <w:color w:val="960000"/>
      <w:sz w:val="16"/>
    </w:rPr>
  </w:style>
  <w:style w:type="paragraph" w:customStyle="1" w:styleId="Head1">
    <w:name w:val=".Head 1"/>
    <w:next w:val="Body1"/>
    <w:link w:val="Head1Char"/>
    <w:qFormat/>
    <w:rsid w:val="004F4057"/>
    <w:pPr>
      <w:keepNext/>
      <w:widowControl w:val="0"/>
      <w:numPr>
        <w:ilvl w:val="1"/>
        <w:numId w:val="3"/>
      </w:numPr>
      <w:tabs>
        <w:tab w:val="left" w:pos="720"/>
      </w:tabs>
      <w:spacing w:before="160" w:after="40"/>
      <w:outlineLvl w:val="0"/>
    </w:pPr>
    <w:rPr>
      <w:rFonts w:ascii="Arial" w:hAnsi="Arial"/>
      <w:b/>
      <w:i/>
      <w:color w:val="960000"/>
      <w:sz w:val="24"/>
    </w:rPr>
  </w:style>
  <w:style w:type="paragraph" w:customStyle="1" w:styleId="Head2">
    <w:name w:val=".Head 2"/>
    <w:basedOn w:val="Head1"/>
    <w:next w:val="Body1"/>
    <w:qFormat/>
    <w:rsid w:val="004F4057"/>
    <w:pPr>
      <w:numPr>
        <w:ilvl w:val="2"/>
      </w:numPr>
      <w:outlineLvl w:val="1"/>
    </w:pPr>
    <w:rPr>
      <w:sz w:val="20"/>
    </w:rPr>
  </w:style>
  <w:style w:type="paragraph" w:customStyle="1" w:styleId="ListNumbered">
    <w:name w:val=".List Numbered"/>
    <w:qFormat/>
    <w:rsid w:val="004F4057"/>
    <w:pPr>
      <w:numPr>
        <w:numId w:val="21"/>
      </w:numPr>
      <w:spacing w:before="80" w:after="80" w:line="240" w:lineRule="exact"/>
    </w:pPr>
    <w:rPr>
      <w:rFonts w:ascii="Verdana" w:hAnsi="Verdana"/>
      <w:color w:val="000000"/>
      <w:sz w:val="16"/>
    </w:rPr>
  </w:style>
  <w:style w:type="paragraph" w:customStyle="1" w:styleId="GlossaryTerm">
    <w:name w:val=".Glossary Term"/>
    <w:basedOn w:val="Body1"/>
    <w:next w:val="GlossaryDefinition"/>
    <w:rsid w:val="004F4057"/>
    <w:rPr>
      <w:b/>
    </w:rPr>
  </w:style>
  <w:style w:type="paragraph" w:customStyle="1" w:styleId="GlossaryDefinition">
    <w:name w:val=".Glossary Definition"/>
    <w:basedOn w:val="GlossaryTerm"/>
    <w:next w:val="GlossaryTerm"/>
    <w:rsid w:val="004F4057"/>
    <w:pPr>
      <w:spacing w:after="120"/>
    </w:pPr>
    <w:rPr>
      <w:b w:val="0"/>
    </w:rPr>
  </w:style>
  <w:style w:type="paragraph" w:customStyle="1" w:styleId="TableCaption">
    <w:name w:val=".Table Caption"/>
    <w:next w:val="Body1"/>
    <w:qFormat/>
    <w:rsid w:val="004F4057"/>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4F4057"/>
    <w:pPr>
      <w:widowControl w:val="0"/>
      <w:ind w:left="270"/>
    </w:pPr>
    <w:rPr>
      <w:rFonts w:ascii="Courier New" w:hAnsi="Courier New"/>
      <w:noProof/>
      <w:snapToGrid w:val="0"/>
      <w:color w:val="000000"/>
      <w:sz w:val="16"/>
    </w:rPr>
  </w:style>
  <w:style w:type="character" w:customStyle="1" w:styleId="CodeChar">
    <w:name w:val=".Code Char"/>
    <w:link w:val="Code"/>
    <w:rsid w:val="004F4057"/>
    <w:rPr>
      <w:rFonts w:ascii="Courier New" w:hAnsi="Courier New"/>
      <w:noProof/>
      <w:snapToGrid w:val="0"/>
      <w:color w:val="000000"/>
      <w:sz w:val="16"/>
    </w:rPr>
  </w:style>
  <w:style w:type="paragraph" w:styleId="DocumentMap">
    <w:name w:val="Document Map"/>
    <w:basedOn w:val="Normal"/>
    <w:uiPriority w:val="98"/>
    <w:semiHidden/>
    <w:locked/>
    <w:rsid w:val="004F4057"/>
    <w:pPr>
      <w:shd w:val="clear" w:color="auto" w:fill="000080"/>
    </w:pPr>
    <w:rPr>
      <w:rFonts w:ascii="Tahoma" w:hAnsi="Tahoma"/>
    </w:rPr>
  </w:style>
  <w:style w:type="paragraph" w:customStyle="1" w:styleId="CodeAnnotation">
    <w:name w:val=".Code Annotation"/>
    <w:qFormat/>
    <w:rsid w:val="004F4057"/>
    <w:pPr>
      <w:spacing w:line="190" w:lineRule="exact"/>
      <w:ind w:left="360"/>
    </w:pPr>
    <w:rPr>
      <w:rFonts w:ascii="Arial" w:hAnsi="Arial"/>
      <w:b/>
      <w:sz w:val="15"/>
    </w:rPr>
  </w:style>
  <w:style w:type="paragraph" w:customStyle="1" w:styleId="Head3">
    <w:name w:val=".Head 3"/>
    <w:basedOn w:val="Head2"/>
    <w:next w:val="Body1"/>
    <w:qFormat/>
    <w:rsid w:val="004F4057"/>
    <w:pPr>
      <w:numPr>
        <w:ilvl w:val="0"/>
        <w:numId w:val="0"/>
      </w:numPr>
      <w:spacing w:before="100" w:after="20"/>
      <w:outlineLvl w:val="2"/>
    </w:pPr>
    <w:rPr>
      <w:i w:val="0"/>
      <w:smallCaps/>
      <w:sz w:val="16"/>
    </w:rPr>
  </w:style>
  <w:style w:type="character" w:customStyle="1" w:styleId="CalloutHead">
    <w:name w:val=".Callout Head"/>
    <w:qFormat/>
    <w:rsid w:val="004F4057"/>
    <w:rPr>
      <w:rFonts w:ascii="Arial" w:hAnsi="Arial"/>
      <w:b/>
      <w:caps/>
      <w:color w:val="960000"/>
      <w:sz w:val="17"/>
    </w:rPr>
  </w:style>
  <w:style w:type="paragraph" w:customStyle="1" w:styleId="Callout">
    <w:name w:val=".Callout"/>
    <w:basedOn w:val="Body"/>
    <w:qFormat/>
    <w:rsid w:val="004F4057"/>
    <w:pPr>
      <w:spacing w:before="240" w:after="240" w:line="240" w:lineRule="exact"/>
      <w:ind w:left="360" w:right="360" w:firstLine="0"/>
    </w:pPr>
    <w:rPr>
      <w:sz w:val="15"/>
    </w:rPr>
  </w:style>
  <w:style w:type="paragraph" w:customStyle="1" w:styleId="CodeListingCaption">
    <w:name w:val=".Code Listing Caption"/>
    <w:next w:val="Code"/>
    <w:qFormat/>
    <w:rsid w:val="004F4057"/>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4F4057"/>
    <w:pPr>
      <w:pBdr>
        <w:top w:val="single" w:sz="18" w:space="1" w:color="auto"/>
      </w:pBdr>
      <w:shd w:val="clear" w:color="auto" w:fill="E6E6E6"/>
      <w:spacing w:before="360" w:after="120"/>
    </w:pPr>
    <w:rPr>
      <w:rFonts w:ascii="Arial" w:hAnsi="Arial"/>
      <w:b/>
      <w:color w:val="960000"/>
      <w:sz w:val="19"/>
    </w:rPr>
  </w:style>
  <w:style w:type="paragraph" w:customStyle="1" w:styleId="Sidebar">
    <w:name w:val=".Sidebar"/>
    <w:basedOn w:val="Callout"/>
    <w:qFormat/>
    <w:rsid w:val="004F4057"/>
    <w:pPr>
      <w:shd w:val="clear" w:color="auto" w:fill="E6E6E6"/>
      <w:spacing w:before="120" w:after="120"/>
    </w:pPr>
  </w:style>
  <w:style w:type="character" w:styleId="CommentReference">
    <w:name w:val="annotation reference"/>
    <w:uiPriority w:val="98"/>
    <w:semiHidden/>
    <w:locked/>
    <w:rsid w:val="004F4057"/>
    <w:rPr>
      <w:sz w:val="16"/>
      <w:szCs w:val="16"/>
    </w:rPr>
  </w:style>
  <w:style w:type="paragraph" w:styleId="CommentText">
    <w:name w:val="annotation text"/>
    <w:basedOn w:val="Normal"/>
    <w:uiPriority w:val="98"/>
    <w:semiHidden/>
    <w:locked/>
    <w:rsid w:val="004F4057"/>
  </w:style>
  <w:style w:type="character" w:customStyle="1" w:styleId="CodeinTable">
    <w:name w:val=".Code in Table"/>
    <w:qFormat/>
    <w:rsid w:val="004F4057"/>
    <w:rPr>
      <w:rFonts w:ascii="Courier New" w:hAnsi="Courier New"/>
      <w:color w:val="auto"/>
      <w:sz w:val="17"/>
      <w:szCs w:val="20"/>
      <w:u w:val="none"/>
    </w:rPr>
  </w:style>
  <w:style w:type="character" w:customStyle="1" w:styleId="CodeinText">
    <w:name w:val=".Code in Text"/>
    <w:qFormat/>
    <w:rsid w:val="004F4057"/>
    <w:rPr>
      <w:rFonts w:ascii="Courier New" w:hAnsi="Courier New"/>
      <w:color w:val="auto"/>
      <w:sz w:val="18"/>
      <w:szCs w:val="20"/>
      <w:u w:val="none"/>
    </w:rPr>
  </w:style>
  <w:style w:type="paragraph" w:customStyle="1" w:styleId="ListBody">
    <w:name w:val=".List Body"/>
    <w:qFormat/>
    <w:rsid w:val="004F4057"/>
    <w:pPr>
      <w:spacing w:before="80" w:after="80" w:line="240" w:lineRule="exact"/>
      <w:ind w:left="540"/>
    </w:pPr>
    <w:rPr>
      <w:rFonts w:ascii="Verdana" w:hAnsi="Verdana"/>
      <w:color w:val="000000"/>
      <w:sz w:val="16"/>
    </w:rPr>
  </w:style>
  <w:style w:type="character" w:customStyle="1" w:styleId="Bold">
    <w:name w:val=".Bold"/>
    <w:qFormat/>
    <w:rsid w:val="004F4057"/>
    <w:rPr>
      <w:b/>
    </w:rPr>
  </w:style>
  <w:style w:type="character" w:customStyle="1" w:styleId="Italics">
    <w:name w:val=".Italics"/>
    <w:qFormat/>
    <w:rsid w:val="004F4057"/>
    <w:rPr>
      <w:i/>
    </w:rPr>
  </w:style>
  <w:style w:type="paragraph" w:customStyle="1" w:styleId="TypesetterNote">
    <w:name w:val=".Typesetter Note"/>
    <w:basedOn w:val="Body1"/>
    <w:next w:val="Body"/>
    <w:qFormat/>
    <w:rsid w:val="004F4057"/>
    <w:pPr>
      <w:spacing w:before="240" w:after="240"/>
    </w:pPr>
    <w:rPr>
      <w:rFonts w:ascii="Arial" w:hAnsi="Arial" w:cs="Arial"/>
      <w:b/>
      <w:bCs/>
      <w:color w:val="3366FF"/>
      <w:sz w:val="24"/>
    </w:rPr>
  </w:style>
  <w:style w:type="character" w:customStyle="1" w:styleId="Underline">
    <w:name w:val=".Underline"/>
    <w:qFormat/>
    <w:rsid w:val="004F4057"/>
    <w:rPr>
      <w:u w:val="single"/>
    </w:rPr>
  </w:style>
  <w:style w:type="paragraph" w:customStyle="1" w:styleId="Quote">
    <w:name w:val=".Quote"/>
    <w:basedOn w:val="Body"/>
    <w:next w:val="Normal"/>
    <w:qFormat/>
    <w:rsid w:val="004F4057"/>
    <w:pPr>
      <w:spacing w:before="240"/>
      <w:ind w:left="720" w:right="720" w:firstLine="0"/>
    </w:pPr>
    <w:rPr>
      <w:szCs w:val="21"/>
    </w:rPr>
  </w:style>
  <w:style w:type="paragraph" w:customStyle="1" w:styleId="QuoteSource">
    <w:name w:val=".Quote Source"/>
    <w:basedOn w:val="Quote"/>
    <w:next w:val="Body"/>
    <w:qFormat/>
    <w:rsid w:val="004F4057"/>
    <w:pPr>
      <w:spacing w:after="240"/>
    </w:pPr>
  </w:style>
  <w:style w:type="paragraph" w:styleId="Header">
    <w:name w:val="header"/>
    <w:basedOn w:val="Normal"/>
    <w:uiPriority w:val="98"/>
    <w:semiHidden/>
    <w:locked/>
    <w:rsid w:val="004F4057"/>
    <w:pPr>
      <w:tabs>
        <w:tab w:val="center" w:pos="4320"/>
        <w:tab w:val="right" w:pos="8640"/>
      </w:tabs>
    </w:pPr>
  </w:style>
  <w:style w:type="paragraph" w:styleId="TOC1">
    <w:name w:val="toc 1"/>
    <w:basedOn w:val="Normal"/>
    <w:next w:val="Normal"/>
    <w:uiPriority w:val="98"/>
    <w:semiHidden/>
    <w:locked/>
    <w:rsid w:val="004F4057"/>
  </w:style>
  <w:style w:type="paragraph" w:styleId="Index1">
    <w:name w:val="index 1"/>
    <w:basedOn w:val="Normal"/>
    <w:next w:val="Normal"/>
    <w:uiPriority w:val="98"/>
    <w:semiHidden/>
    <w:locked/>
    <w:rsid w:val="004F4057"/>
    <w:pPr>
      <w:ind w:left="200" w:hanging="200"/>
    </w:pPr>
  </w:style>
  <w:style w:type="paragraph" w:styleId="TOC2">
    <w:name w:val="toc 2"/>
    <w:basedOn w:val="Normal"/>
    <w:next w:val="Normal"/>
    <w:uiPriority w:val="98"/>
    <w:semiHidden/>
    <w:locked/>
    <w:rsid w:val="004F4057"/>
    <w:pPr>
      <w:ind w:left="200"/>
    </w:pPr>
  </w:style>
  <w:style w:type="paragraph" w:styleId="TOC3">
    <w:name w:val="toc 3"/>
    <w:basedOn w:val="Normal"/>
    <w:next w:val="Normal"/>
    <w:uiPriority w:val="98"/>
    <w:semiHidden/>
    <w:locked/>
    <w:rsid w:val="004F4057"/>
    <w:pPr>
      <w:ind w:left="400"/>
    </w:pPr>
  </w:style>
  <w:style w:type="paragraph" w:styleId="TOC4">
    <w:name w:val="toc 4"/>
    <w:basedOn w:val="Normal"/>
    <w:next w:val="Normal"/>
    <w:uiPriority w:val="98"/>
    <w:semiHidden/>
    <w:locked/>
    <w:rsid w:val="004F4057"/>
    <w:pPr>
      <w:ind w:left="600"/>
    </w:pPr>
  </w:style>
  <w:style w:type="paragraph" w:styleId="TOC5">
    <w:name w:val="toc 5"/>
    <w:basedOn w:val="Normal"/>
    <w:next w:val="Normal"/>
    <w:uiPriority w:val="98"/>
    <w:semiHidden/>
    <w:locked/>
    <w:rsid w:val="004F4057"/>
    <w:pPr>
      <w:ind w:left="800"/>
    </w:pPr>
  </w:style>
  <w:style w:type="paragraph" w:styleId="TOC6">
    <w:name w:val="toc 6"/>
    <w:basedOn w:val="Normal"/>
    <w:next w:val="Normal"/>
    <w:uiPriority w:val="98"/>
    <w:semiHidden/>
    <w:locked/>
    <w:rsid w:val="004F4057"/>
    <w:pPr>
      <w:ind w:left="1000"/>
    </w:pPr>
  </w:style>
  <w:style w:type="paragraph" w:styleId="TOC7">
    <w:name w:val="toc 7"/>
    <w:basedOn w:val="Normal"/>
    <w:next w:val="Normal"/>
    <w:uiPriority w:val="98"/>
    <w:semiHidden/>
    <w:locked/>
    <w:rsid w:val="004F4057"/>
    <w:pPr>
      <w:ind w:left="1200"/>
    </w:pPr>
  </w:style>
  <w:style w:type="paragraph" w:styleId="TOC8">
    <w:name w:val="toc 8"/>
    <w:basedOn w:val="Normal"/>
    <w:next w:val="Normal"/>
    <w:uiPriority w:val="98"/>
    <w:semiHidden/>
    <w:locked/>
    <w:rsid w:val="004F4057"/>
    <w:pPr>
      <w:ind w:left="1400"/>
    </w:pPr>
  </w:style>
  <w:style w:type="paragraph" w:styleId="TOC9">
    <w:name w:val="toc 9"/>
    <w:basedOn w:val="Normal"/>
    <w:next w:val="Normal"/>
    <w:uiPriority w:val="98"/>
    <w:semiHidden/>
    <w:locked/>
    <w:rsid w:val="004F4057"/>
    <w:pPr>
      <w:ind w:left="1600"/>
    </w:pPr>
  </w:style>
  <w:style w:type="character" w:customStyle="1" w:styleId="BoldItalics">
    <w:name w:val=".Bold Italics"/>
    <w:rsid w:val="004F4057"/>
    <w:rPr>
      <w:b/>
      <w:i/>
    </w:rPr>
  </w:style>
  <w:style w:type="paragraph" w:customStyle="1" w:styleId="Figure">
    <w:name w:val=".Figure"/>
    <w:basedOn w:val="Normal"/>
    <w:next w:val="FigureCaption"/>
    <w:qFormat/>
    <w:rsid w:val="004F4057"/>
    <w:pPr>
      <w:spacing w:before="240" w:after="160"/>
    </w:pPr>
  </w:style>
  <w:style w:type="paragraph" w:styleId="FootnoteText">
    <w:name w:val="footnote text"/>
    <w:basedOn w:val="Normal"/>
    <w:uiPriority w:val="98"/>
    <w:semiHidden/>
    <w:locked/>
    <w:rsid w:val="004F4057"/>
    <w:rPr>
      <w:rFonts w:ascii="Verdana" w:hAnsi="Verdana"/>
      <w:sz w:val="13"/>
    </w:rPr>
  </w:style>
  <w:style w:type="paragraph" w:customStyle="1" w:styleId="TableFooter">
    <w:name w:val=".Table Footer"/>
    <w:basedOn w:val="Normal"/>
    <w:rsid w:val="004F4057"/>
    <w:pPr>
      <w:widowControl w:val="0"/>
      <w:spacing w:after="120" w:line="200" w:lineRule="atLeast"/>
      <w:contextualSpacing/>
    </w:pPr>
    <w:rPr>
      <w:rFonts w:ascii="Verdana" w:hAnsi="Verdana"/>
      <w:sz w:val="14"/>
    </w:rPr>
  </w:style>
  <w:style w:type="character" w:styleId="FootnoteReference">
    <w:name w:val="footnote reference"/>
    <w:uiPriority w:val="98"/>
    <w:semiHidden/>
    <w:locked/>
    <w:rsid w:val="004F4057"/>
    <w:rPr>
      <w:vertAlign w:val="superscript"/>
    </w:rPr>
  </w:style>
  <w:style w:type="paragraph" w:styleId="Footer">
    <w:name w:val="footer"/>
    <w:basedOn w:val="Normal"/>
    <w:uiPriority w:val="98"/>
    <w:semiHidden/>
    <w:locked/>
    <w:rsid w:val="004F4057"/>
    <w:pPr>
      <w:tabs>
        <w:tab w:val="center" w:pos="4320"/>
        <w:tab w:val="right" w:pos="8640"/>
      </w:tabs>
    </w:pPr>
  </w:style>
  <w:style w:type="paragraph" w:customStyle="1" w:styleId="Equation">
    <w:name w:val=".Equation"/>
    <w:basedOn w:val="Body1"/>
    <w:next w:val="EquationCaption"/>
    <w:qFormat/>
    <w:rsid w:val="004F4057"/>
    <w:pPr>
      <w:spacing w:before="120" w:after="120" w:line="240" w:lineRule="auto"/>
      <w:jc w:val="center"/>
    </w:pPr>
  </w:style>
  <w:style w:type="paragraph" w:styleId="CommentSubject">
    <w:name w:val="annotation subject"/>
    <w:basedOn w:val="CommentText"/>
    <w:next w:val="CommentText"/>
    <w:uiPriority w:val="98"/>
    <w:semiHidden/>
    <w:locked/>
    <w:rsid w:val="004F4057"/>
    <w:rPr>
      <w:b/>
      <w:bCs/>
    </w:rPr>
  </w:style>
  <w:style w:type="paragraph" w:customStyle="1" w:styleId="EquationCaption">
    <w:name w:val=".Equation Caption"/>
    <w:basedOn w:val="FigureCaption"/>
    <w:next w:val="Body1"/>
    <w:qFormat/>
    <w:rsid w:val="004F4057"/>
    <w:pPr>
      <w:jc w:val="right"/>
    </w:pPr>
  </w:style>
  <w:style w:type="paragraph" w:styleId="Index2">
    <w:name w:val="index 2"/>
    <w:basedOn w:val="Normal"/>
    <w:next w:val="Normal"/>
    <w:uiPriority w:val="98"/>
    <w:semiHidden/>
    <w:locked/>
    <w:rsid w:val="004F4057"/>
    <w:pPr>
      <w:ind w:left="480" w:hanging="240"/>
    </w:pPr>
  </w:style>
  <w:style w:type="paragraph" w:styleId="Index3">
    <w:name w:val="index 3"/>
    <w:basedOn w:val="Normal"/>
    <w:next w:val="Normal"/>
    <w:uiPriority w:val="98"/>
    <w:semiHidden/>
    <w:locked/>
    <w:rsid w:val="004F4057"/>
    <w:pPr>
      <w:ind w:left="720" w:hanging="240"/>
    </w:pPr>
  </w:style>
  <w:style w:type="character" w:customStyle="1" w:styleId="CodeUnderline">
    <w:name w:val=".Code Underline"/>
    <w:rsid w:val="004F4057"/>
    <w:rPr>
      <w:rFonts w:ascii="Courier New" w:hAnsi="Courier New"/>
      <w:sz w:val="16"/>
      <w:u w:val="single"/>
    </w:rPr>
  </w:style>
  <w:style w:type="character" w:customStyle="1" w:styleId="CodeItalic">
    <w:name w:val=".Code Italic"/>
    <w:rsid w:val="004F4057"/>
    <w:rPr>
      <w:rFonts w:ascii="Courier New" w:hAnsi="Courier New"/>
      <w:i/>
      <w:sz w:val="16"/>
    </w:rPr>
  </w:style>
  <w:style w:type="character" w:styleId="Hyperlink">
    <w:name w:val="Hyperlink"/>
    <w:uiPriority w:val="98"/>
    <w:semiHidden/>
    <w:locked/>
    <w:rsid w:val="004F4057"/>
    <w:rPr>
      <w:color w:val="0000FF"/>
      <w:u w:val="single"/>
    </w:rPr>
  </w:style>
  <w:style w:type="character" w:styleId="Strong">
    <w:name w:val="Strong"/>
    <w:uiPriority w:val="98"/>
    <w:semiHidden/>
    <w:locked/>
    <w:rsid w:val="004F4057"/>
    <w:rPr>
      <w:b/>
    </w:rPr>
  </w:style>
  <w:style w:type="character" w:styleId="PageNumber">
    <w:name w:val="page number"/>
    <w:uiPriority w:val="98"/>
    <w:semiHidden/>
    <w:locked/>
    <w:rsid w:val="004F4057"/>
  </w:style>
  <w:style w:type="character" w:styleId="FollowedHyperlink">
    <w:name w:val="FollowedHyperlink"/>
    <w:uiPriority w:val="98"/>
    <w:semiHidden/>
    <w:locked/>
    <w:rsid w:val="004F4057"/>
    <w:rPr>
      <w:color w:val="800080"/>
      <w:u w:val="single"/>
    </w:rPr>
  </w:style>
  <w:style w:type="character" w:customStyle="1" w:styleId="FootnoteCharacters">
    <w:name w:val="Footnote Characters"/>
    <w:semiHidden/>
    <w:locked/>
    <w:rsid w:val="004F4057"/>
    <w:rPr>
      <w:vertAlign w:val="superscript"/>
    </w:rPr>
  </w:style>
  <w:style w:type="character" w:customStyle="1" w:styleId="EndnoteCharacters">
    <w:name w:val="Endnote Characters"/>
    <w:semiHidden/>
    <w:locked/>
    <w:rsid w:val="004F4057"/>
    <w:rPr>
      <w:vertAlign w:val="superscript"/>
    </w:rPr>
  </w:style>
  <w:style w:type="character" w:customStyle="1" w:styleId="NumberingSymbols">
    <w:name w:val="Numbering Symbols"/>
    <w:semiHidden/>
    <w:locked/>
    <w:rsid w:val="004F4057"/>
  </w:style>
  <w:style w:type="paragraph" w:styleId="List">
    <w:name w:val="List"/>
    <w:basedOn w:val="Normal"/>
    <w:uiPriority w:val="98"/>
    <w:semiHidden/>
    <w:locked/>
    <w:rsid w:val="004F4057"/>
    <w:pPr>
      <w:spacing w:after="120"/>
    </w:pPr>
    <w:rPr>
      <w:rFonts w:cs="Tahoma"/>
    </w:rPr>
  </w:style>
  <w:style w:type="paragraph" w:customStyle="1" w:styleId="Index">
    <w:name w:val="Index"/>
    <w:basedOn w:val="Normal"/>
    <w:semiHidden/>
    <w:locked/>
    <w:rsid w:val="004F4057"/>
    <w:pPr>
      <w:suppressLineNumbers/>
    </w:pPr>
    <w:rPr>
      <w:rFonts w:cs="Tahoma"/>
    </w:rPr>
  </w:style>
  <w:style w:type="paragraph" w:customStyle="1" w:styleId="Heading">
    <w:name w:val="Heading"/>
    <w:basedOn w:val="Normal"/>
    <w:next w:val="Normal"/>
    <w:semiHidden/>
    <w:locked/>
    <w:rsid w:val="004F4057"/>
    <w:pPr>
      <w:keepNext/>
      <w:spacing w:before="240" w:after="120"/>
    </w:pPr>
    <w:rPr>
      <w:rFonts w:ascii="Arial" w:eastAsia="MS Mincho" w:hAnsi="Arial" w:cs="Tahoma"/>
      <w:sz w:val="28"/>
      <w:szCs w:val="28"/>
    </w:rPr>
  </w:style>
  <w:style w:type="paragraph" w:customStyle="1" w:styleId="Tablecelltext">
    <w:name w:val="Table cell text"/>
    <w:basedOn w:val="Normal"/>
    <w:semiHidden/>
    <w:locked/>
    <w:rsid w:val="004F4057"/>
    <w:rPr>
      <w:rFonts w:ascii="Arial" w:hAnsi="Arial"/>
    </w:rPr>
  </w:style>
  <w:style w:type="paragraph" w:customStyle="1" w:styleId="Framecontents">
    <w:name w:val="Frame contents"/>
    <w:basedOn w:val="Normal"/>
    <w:semiHidden/>
    <w:locked/>
    <w:rsid w:val="004F4057"/>
    <w:pPr>
      <w:spacing w:after="120"/>
    </w:pPr>
  </w:style>
  <w:style w:type="table" w:styleId="TableGrid">
    <w:name w:val="Table Grid"/>
    <w:basedOn w:val="TableNormal"/>
    <w:locked/>
    <w:rsid w:val="004F4057"/>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1Char">
    <w:name w:val=".Body 1 Char"/>
    <w:link w:val="Body1"/>
    <w:qFormat/>
    <w:rsid w:val="004F4057"/>
    <w:rPr>
      <w:rFonts w:ascii="Verdana" w:hAnsi="Verdana"/>
      <w:color w:val="000000"/>
      <w:sz w:val="16"/>
    </w:rPr>
  </w:style>
  <w:style w:type="character" w:customStyle="1" w:styleId="CodeBold">
    <w:name w:val=".Code Bold"/>
    <w:rsid w:val="004F4057"/>
    <w:rPr>
      <w:rFonts w:ascii="Courier New" w:hAnsi="Courier New"/>
      <w:b/>
    </w:rPr>
  </w:style>
  <w:style w:type="character" w:customStyle="1" w:styleId="Subscript">
    <w:name w:val=".Subscript"/>
    <w:rsid w:val="004F4057"/>
    <w:rPr>
      <w:vertAlign w:val="subscript"/>
    </w:rPr>
  </w:style>
  <w:style w:type="character" w:customStyle="1" w:styleId="Superscript">
    <w:name w:val=".Superscript"/>
    <w:rsid w:val="004F4057"/>
    <w:rPr>
      <w:vertAlign w:val="superscript"/>
    </w:rPr>
  </w:style>
  <w:style w:type="paragraph" w:customStyle="1" w:styleId="SidebarEnd">
    <w:name w:val=".Sidebar End"/>
    <w:basedOn w:val="Sidebar"/>
    <w:next w:val="Body1"/>
    <w:qFormat/>
    <w:rsid w:val="004F4057"/>
    <w:pPr>
      <w:pBdr>
        <w:bottom w:val="single" w:sz="18" w:space="1" w:color="auto"/>
      </w:pBdr>
    </w:pPr>
  </w:style>
  <w:style w:type="paragraph" w:styleId="ListParagraph">
    <w:name w:val="List Paragraph"/>
    <w:basedOn w:val="Normal"/>
    <w:uiPriority w:val="98"/>
    <w:semiHidden/>
    <w:locked/>
    <w:rsid w:val="004F4057"/>
    <w:pPr>
      <w:ind w:left="720"/>
    </w:pPr>
  </w:style>
  <w:style w:type="paragraph" w:customStyle="1" w:styleId="ListBulletSub">
    <w:name w:val=".List Bullet Sub"/>
    <w:basedOn w:val="ListBullet0"/>
    <w:qFormat/>
    <w:rsid w:val="004F4057"/>
    <w:pPr>
      <w:numPr>
        <w:numId w:val="5"/>
      </w:numPr>
    </w:pPr>
  </w:style>
  <w:style w:type="paragraph" w:customStyle="1" w:styleId="ListNumberedSub">
    <w:name w:val=".List Numbered Sub"/>
    <w:basedOn w:val="ListNumbered"/>
    <w:qFormat/>
    <w:rsid w:val="004F4057"/>
    <w:pPr>
      <w:numPr>
        <w:numId w:val="4"/>
      </w:numPr>
    </w:pPr>
  </w:style>
  <w:style w:type="paragraph" w:styleId="TOCHeading">
    <w:name w:val="TOC Heading"/>
    <w:basedOn w:val="Heading1"/>
    <w:next w:val="Normal"/>
    <w:uiPriority w:val="98"/>
    <w:semiHidden/>
    <w:qFormat/>
    <w:locked/>
    <w:rsid w:val="004F4057"/>
    <w:pPr>
      <w:keepLines/>
      <w:spacing w:after="0" w:line="259" w:lineRule="auto"/>
      <w:outlineLvl w:val="9"/>
    </w:pPr>
    <w:rPr>
      <w:rFonts w:ascii="Calibri Light" w:hAnsi="Calibri Light"/>
      <w:b w:val="0"/>
      <w:color w:val="2E74B5"/>
      <w:kern w:val="0"/>
      <w:sz w:val="32"/>
      <w:szCs w:val="32"/>
    </w:rPr>
  </w:style>
  <w:style w:type="character" w:customStyle="1" w:styleId="Head1Char">
    <w:name w:val=".Head 1 Char"/>
    <w:link w:val="Head1"/>
    <w:rsid w:val="004F4057"/>
    <w:rPr>
      <w:rFonts w:ascii="Arial" w:hAnsi="Arial"/>
      <w:b/>
      <w:i/>
      <w:color w:val="960000"/>
      <w:sz w:val="24"/>
    </w:rPr>
  </w:style>
  <w:style w:type="character" w:customStyle="1" w:styleId="Hyperlink0">
    <w:name w:val=".Hyperlink"/>
    <w:qFormat/>
    <w:rsid w:val="004F4057"/>
    <w:rPr>
      <w:color w:val="0000FF"/>
      <w:u w:val="single"/>
    </w:rPr>
  </w:style>
  <w:style w:type="paragraph" w:styleId="BalloonText">
    <w:name w:val="Balloon Text"/>
    <w:basedOn w:val="Normal"/>
    <w:link w:val="BalloonTextChar"/>
    <w:uiPriority w:val="98"/>
    <w:semiHidden/>
    <w:unhideWhenUsed/>
    <w:locked/>
    <w:rsid w:val="004F4057"/>
    <w:rPr>
      <w:rFonts w:ascii="Segoe UI" w:hAnsi="Segoe UI" w:cs="Segoe UI"/>
      <w:sz w:val="18"/>
      <w:szCs w:val="18"/>
    </w:rPr>
  </w:style>
  <w:style w:type="character" w:customStyle="1" w:styleId="BalloonTextChar">
    <w:name w:val="Balloon Text Char"/>
    <w:link w:val="BalloonText"/>
    <w:uiPriority w:val="98"/>
    <w:semiHidden/>
    <w:rsid w:val="004F4057"/>
    <w:rPr>
      <w:rFonts w:ascii="Segoe UI" w:hAnsi="Segoe UI" w:cs="Segoe UI"/>
      <w:color w:val="000000"/>
      <w:sz w:val="18"/>
      <w:szCs w:val="18"/>
    </w:rPr>
  </w:style>
  <w:style w:type="paragraph" w:styleId="Bibliography">
    <w:name w:val="Bibliography"/>
    <w:basedOn w:val="Normal"/>
    <w:next w:val="Normal"/>
    <w:uiPriority w:val="98"/>
    <w:semiHidden/>
    <w:unhideWhenUsed/>
    <w:locked/>
    <w:rsid w:val="004F4057"/>
  </w:style>
  <w:style w:type="paragraph" w:styleId="BlockText">
    <w:name w:val="Block Text"/>
    <w:basedOn w:val="Normal"/>
    <w:uiPriority w:val="98"/>
    <w:semiHidden/>
    <w:locked/>
    <w:rsid w:val="004F4057"/>
    <w:pPr>
      <w:pBdr>
        <w:top w:val="single" w:sz="2" w:space="10" w:color="4F81BD"/>
        <w:left w:val="single" w:sz="2" w:space="10" w:color="4F81BD"/>
        <w:bottom w:val="single" w:sz="2" w:space="10" w:color="4F81BD"/>
        <w:right w:val="single" w:sz="2" w:space="10" w:color="4F81BD"/>
      </w:pBdr>
      <w:ind w:left="1152" w:right="1152"/>
    </w:pPr>
    <w:rPr>
      <w:rFonts w:ascii="Calibri" w:hAnsi="Calibri"/>
      <w:i/>
      <w:iCs/>
      <w:color w:val="4F81BD"/>
    </w:rPr>
  </w:style>
  <w:style w:type="paragraph" w:styleId="BodyText">
    <w:name w:val="Body Text"/>
    <w:basedOn w:val="Normal"/>
    <w:link w:val="BodyTextChar"/>
    <w:uiPriority w:val="98"/>
    <w:semiHidden/>
    <w:locked/>
    <w:rsid w:val="004F4057"/>
    <w:pPr>
      <w:spacing w:after="120"/>
    </w:pPr>
  </w:style>
  <w:style w:type="character" w:customStyle="1" w:styleId="BodyTextChar">
    <w:name w:val="Body Text Char"/>
    <w:link w:val="BodyText"/>
    <w:uiPriority w:val="98"/>
    <w:semiHidden/>
    <w:rsid w:val="004F4057"/>
    <w:rPr>
      <w:color w:val="000000"/>
    </w:rPr>
  </w:style>
  <w:style w:type="paragraph" w:styleId="BodyText2">
    <w:name w:val="Body Text 2"/>
    <w:basedOn w:val="Normal"/>
    <w:link w:val="BodyText2Char"/>
    <w:uiPriority w:val="98"/>
    <w:semiHidden/>
    <w:locked/>
    <w:rsid w:val="004F4057"/>
    <w:pPr>
      <w:spacing w:after="120" w:line="480" w:lineRule="auto"/>
    </w:pPr>
  </w:style>
  <w:style w:type="character" w:customStyle="1" w:styleId="BodyText2Char">
    <w:name w:val="Body Text 2 Char"/>
    <w:link w:val="BodyText2"/>
    <w:uiPriority w:val="98"/>
    <w:semiHidden/>
    <w:rsid w:val="004F4057"/>
    <w:rPr>
      <w:color w:val="000000"/>
    </w:rPr>
  </w:style>
  <w:style w:type="paragraph" w:styleId="BodyText3">
    <w:name w:val="Body Text 3"/>
    <w:basedOn w:val="Normal"/>
    <w:link w:val="BodyText3Char"/>
    <w:uiPriority w:val="98"/>
    <w:semiHidden/>
    <w:locked/>
    <w:rsid w:val="004F4057"/>
    <w:pPr>
      <w:spacing w:after="120"/>
    </w:pPr>
    <w:rPr>
      <w:sz w:val="16"/>
      <w:szCs w:val="16"/>
    </w:rPr>
  </w:style>
  <w:style w:type="character" w:customStyle="1" w:styleId="BodyText3Char">
    <w:name w:val="Body Text 3 Char"/>
    <w:link w:val="BodyText3"/>
    <w:uiPriority w:val="98"/>
    <w:semiHidden/>
    <w:rsid w:val="004F4057"/>
    <w:rPr>
      <w:color w:val="000000"/>
      <w:sz w:val="16"/>
      <w:szCs w:val="16"/>
    </w:rPr>
  </w:style>
  <w:style w:type="paragraph" w:styleId="BodyTextFirstIndent">
    <w:name w:val="Body Text First Indent"/>
    <w:basedOn w:val="BodyText"/>
    <w:link w:val="BodyTextFirstIndentChar"/>
    <w:uiPriority w:val="98"/>
    <w:semiHidden/>
    <w:locked/>
    <w:rsid w:val="004F4057"/>
    <w:pPr>
      <w:spacing w:after="0"/>
      <w:ind w:firstLine="360"/>
    </w:pPr>
  </w:style>
  <w:style w:type="character" w:customStyle="1" w:styleId="BodyTextFirstIndentChar">
    <w:name w:val="Body Text First Indent Char"/>
    <w:link w:val="BodyTextFirstIndent"/>
    <w:uiPriority w:val="98"/>
    <w:semiHidden/>
    <w:rsid w:val="004F4057"/>
    <w:rPr>
      <w:color w:val="000000"/>
    </w:rPr>
  </w:style>
  <w:style w:type="paragraph" w:styleId="BodyTextIndent">
    <w:name w:val="Body Text Indent"/>
    <w:basedOn w:val="Normal"/>
    <w:link w:val="BodyTextIndentChar"/>
    <w:uiPriority w:val="98"/>
    <w:semiHidden/>
    <w:locked/>
    <w:rsid w:val="004F4057"/>
    <w:pPr>
      <w:spacing w:after="120"/>
      <w:ind w:left="360"/>
    </w:pPr>
  </w:style>
  <w:style w:type="character" w:customStyle="1" w:styleId="BodyTextIndentChar">
    <w:name w:val="Body Text Indent Char"/>
    <w:link w:val="BodyTextIndent"/>
    <w:uiPriority w:val="98"/>
    <w:semiHidden/>
    <w:rsid w:val="004F4057"/>
    <w:rPr>
      <w:color w:val="000000"/>
    </w:rPr>
  </w:style>
  <w:style w:type="paragraph" w:styleId="BodyTextFirstIndent2">
    <w:name w:val="Body Text First Indent 2"/>
    <w:basedOn w:val="BodyTextIndent"/>
    <w:link w:val="BodyTextFirstIndent2Char"/>
    <w:uiPriority w:val="98"/>
    <w:semiHidden/>
    <w:locked/>
    <w:rsid w:val="004F4057"/>
    <w:pPr>
      <w:spacing w:after="0"/>
      <w:ind w:firstLine="360"/>
    </w:pPr>
  </w:style>
  <w:style w:type="character" w:customStyle="1" w:styleId="BodyTextFirstIndent2Char">
    <w:name w:val="Body Text First Indent 2 Char"/>
    <w:link w:val="BodyTextFirstIndent2"/>
    <w:uiPriority w:val="98"/>
    <w:semiHidden/>
    <w:rsid w:val="004F4057"/>
    <w:rPr>
      <w:color w:val="000000"/>
    </w:rPr>
  </w:style>
  <w:style w:type="paragraph" w:styleId="BodyTextIndent2">
    <w:name w:val="Body Text Indent 2"/>
    <w:basedOn w:val="Normal"/>
    <w:link w:val="BodyTextIndent2Char"/>
    <w:uiPriority w:val="98"/>
    <w:semiHidden/>
    <w:locked/>
    <w:rsid w:val="004F4057"/>
    <w:pPr>
      <w:spacing w:after="120" w:line="480" w:lineRule="auto"/>
      <w:ind w:left="360"/>
    </w:pPr>
  </w:style>
  <w:style w:type="character" w:customStyle="1" w:styleId="BodyTextIndent2Char">
    <w:name w:val="Body Text Indent 2 Char"/>
    <w:link w:val="BodyTextIndent2"/>
    <w:uiPriority w:val="98"/>
    <w:semiHidden/>
    <w:rsid w:val="004F4057"/>
    <w:rPr>
      <w:color w:val="000000"/>
    </w:rPr>
  </w:style>
  <w:style w:type="paragraph" w:styleId="BodyTextIndent3">
    <w:name w:val="Body Text Indent 3"/>
    <w:basedOn w:val="Normal"/>
    <w:link w:val="BodyTextIndent3Char"/>
    <w:uiPriority w:val="98"/>
    <w:semiHidden/>
    <w:locked/>
    <w:rsid w:val="004F4057"/>
    <w:pPr>
      <w:spacing w:after="120"/>
      <w:ind w:left="360"/>
    </w:pPr>
    <w:rPr>
      <w:sz w:val="16"/>
      <w:szCs w:val="16"/>
    </w:rPr>
  </w:style>
  <w:style w:type="character" w:customStyle="1" w:styleId="BodyTextIndent3Char">
    <w:name w:val="Body Text Indent 3 Char"/>
    <w:link w:val="BodyTextIndent3"/>
    <w:uiPriority w:val="98"/>
    <w:semiHidden/>
    <w:rsid w:val="004F4057"/>
    <w:rPr>
      <w:color w:val="000000"/>
      <w:sz w:val="16"/>
      <w:szCs w:val="16"/>
    </w:rPr>
  </w:style>
  <w:style w:type="paragraph" w:styleId="Caption">
    <w:name w:val="caption"/>
    <w:basedOn w:val="Normal"/>
    <w:next w:val="Normal"/>
    <w:uiPriority w:val="98"/>
    <w:semiHidden/>
    <w:locked/>
    <w:rsid w:val="004F4057"/>
    <w:pPr>
      <w:spacing w:after="200"/>
    </w:pPr>
    <w:rPr>
      <w:i/>
      <w:iCs/>
      <w:color w:val="1F497D"/>
      <w:sz w:val="18"/>
      <w:szCs w:val="18"/>
    </w:rPr>
  </w:style>
  <w:style w:type="paragraph" w:styleId="Closing">
    <w:name w:val="Closing"/>
    <w:basedOn w:val="Normal"/>
    <w:link w:val="ClosingChar"/>
    <w:uiPriority w:val="98"/>
    <w:semiHidden/>
    <w:locked/>
    <w:rsid w:val="004F4057"/>
    <w:pPr>
      <w:ind w:left="4320"/>
    </w:pPr>
  </w:style>
  <w:style w:type="character" w:customStyle="1" w:styleId="ClosingChar">
    <w:name w:val="Closing Char"/>
    <w:link w:val="Closing"/>
    <w:uiPriority w:val="98"/>
    <w:semiHidden/>
    <w:rsid w:val="004F4057"/>
    <w:rPr>
      <w:color w:val="000000"/>
    </w:rPr>
  </w:style>
  <w:style w:type="paragraph" w:styleId="Date">
    <w:name w:val="Date"/>
    <w:basedOn w:val="Normal"/>
    <w:next w:val="Normal"/>
    <w:link w:val="DateChar"/>
    <w:uiPriority w:val="98"/>
    <w:semiHidden/>
    <w:locked/>
    <w:rsid w:val="004F4057"/>
  </w:style>
  <w:style w:type="character" w:customStyle="1" w:styleId="DateChar">
    <w:name w:val="Date Char"/>
    <w:link w:val="Date"/>
    <w:uiPriority w:val="98"/>
    <w:semiHidden/>
    <w:rsid w:val="004F4057"/>
    <w:rPr>
      <w:color w:val="000000"/>
    </w:rPr>
  </w:style>
  <w:style w:type="paragraph" w:styleId="E-mailSignature">
    <w:name w:val="E-mail Signature"/>
    <w:basedOn w:val="Normal"/>
    <w:link w:val="E-mailSignatureChar"/>
    <w:uiPriority w:val="98"/>
    <w:semiHidden/>
    <w:locked/>
    <w:rsid w:val="004F4057"/>
  </w:style>
  <w:style w:type="character" w:customStyle="1" w:styleId="E-mailSignatureChar">
    <w:name w:val="E-mail Signature Char"/>
    <w:link w:val="E-mailSignature"/>
    <w:uiPriority w:val="98"/>
    <w:semiHidden/>
    <w:rsid w:val="004F4057"/>
    <w:rPr>
      <w:color w:val="000000"/>
    </w:rPr>
  </w:style>
  <w:style w:type="paragraph" w:styleId="EndnoteText">
    <w:name w:val="endnote text"/>
    <w:basedOn w:val="Normal"/>
    <w:link w:val="EndnoteTextChar"/>
    <w:uiPriority w:val="98"/>
    <w:semiHidden/>
    <w:locked/>
    <w:rsid w:val="004F4057"/>
  </w:style>
  <w:style w:type="character" w:customStyle="1" w:styleId="EndnoteTextChar">
    <w:name w:val="Endnote Text Char"/>
    <w:link w:val="EndnoteText"/>
    <w:uiPriority w:val="98"/>
    <w:semiHidden/>
    <w:rsid w:val="004F4057"/>
    <w:rPr>
      <w:color w:val="000000"/>
    </w:rPr>
  </w:style>
  <w:style w:type="paragraph" w:styleId="EnvelopeAddress">
    <w:name w:val="envelope address"/>
    <w:basedOn w:val="Normal"/>
    <w:uiPriority w:val="98"/>
    <w:semiHidden/>
    <w:locked/>
    <w:rsid w:val="004F4057"/>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8"/>
    <w:semiHidden/>
    <w:locked/>
    <w:rsid w:val="004F4057"/>
    <w:rPr>
      <w:rFonts w:ascii="Cambria" w:hAnsi="Cambria"/>
    </w:rPr>
  </w:style>
  <w:style w:type="paragraph" w:styleId="HTMLAddress">
    <w:name w:val="HTML Address"/>
    <w:basedOn w:val="Normal"/>
    <w:link w:val="HTMLAddressChar"/>
    <w:uiPriority w:val="98"/>
    <w:semiHidden/>
    <w:locked/>
    <w:rsid w:val="004F4057"/>
    <w:rPr>
      <w:i/>
      <w:iCs/>
    </w:rPr>
  </w:style>
  <w:style w:type="character" w:customStyle="1" w:styleId="HTMLAddressChar">
    <w:name w:val="HTML Address Char"/>
    <w:link w:val="HTMLAddress"/>
    <w:uiPriority w:val="98"/>
    <w:semiHidden/>
    <w:rsid w:val="004F4057"/>
    <w:rPr>
      <w:i/>
      <w:iCs/>
      <w:color w:val="000000"/>
    </w:rPr>
  </w:style>
  <w:style w:type="paragraph" w:styleId="HTMLPreformatted">
    <w:name w:val="HTML Preformatted"/>
    <w:basedOn w:val="Normal"/>
    <w:link w:val="HTMLPreformattedChar"/>
    <w:uiPriority w:val="98"/>
    <w:semiHidden/>
    <w:locked/>
    <w:rsid w:val="004F4057"/>
    <w:rPr>
      <w:rFonts w:ascii="Consolas" w:hAnsi="Consolas"/>
    </w:rPr>
  </w:style>
  <w:style w:type="character" w:customStyle="1" w:styleId="HTMLPreformattedChar">
    <w:name w:val="HTML Preformatted Char"/>
    <w:link w:val="HTMLPreformatted"/>
    <w:uiPriority w:val="98"/>
    <w:semiHidden/>
    <w:rsid w:val="004F4057"/>
    <w:rPr>
      <w:rFonts w:ascii="Consolas" w:hAnsi="Consolas"/>
      <w:color w:val="000000"/>
    </w:rPr>
  </w:style>
  <w:style w:type="paragraph" w:styleId="Index4">
    <w:name w:val="index 4"/>
    <w:basedOn w:val="Normal"/>
    <w:next w:val="Normal"/>
    <w:uiPriority w:val="98"/>
    <w:semiHidden/>
    <w:locked/>
    <w:rsid w:val="004F4057"/>
    <w:pPr>
      <w:ind w:left="800" w:hanging="200"/>
    </w:pPr>
  </w:style>
  <w:style w:type="paragraph" w:styleId="Index5">
    <w:name w:val="index 5"/>
    <w:basedOn w:val="Normal"/>
    <w:next w:val="Normal"/>
    <w:uiPriority w:val="98"/>
    <w:semiHidden/>
    <w:locked/>
    <w:rsid w:val="004F4057"/>
    <w:pPr>
      <w:ind w:left="1000" w:hanging="200"/>
    </w:pPr>
  </w:style>
  <w:style w:type="paragraph" w:styleId="Index6">
    <w:name w:val="index 6"/>
    <w:basedOn w:val="Normal"/>
    <w:next w:val="Normal"/>
    <w:uiPriority w:val="98"/>
    <w:semiHidden/>
    <w:locked/>
    <w:rsid w:val="004F4057"/>
    <w:pPr>
      <w:ind w:left="1200" w:hanging="200"/>
    </w:pPr>
  </w:style>
  <w:style w:type="paragraph" w:styleId="Index7">
    <w:name w:val="index 7"/>
    <w:basedOn w:val="Normal"/>
    <w:next w:val="Normal"/>
    <w:uiPriority w:val="98"/>
    <w:semiHidden/>
    <w:locked/>
    <w:rsid w:val="004F4057"/>
    <w:pPr>
      <w:ind w:left="1400" w:hanging="200"/>
    </w:pPr>
  </w:style>
  <w:style w:type="paragraph" w:styleId="Index8">
    <w:name w:val="index 8"/>
    <w:basedOn w:val="Normal"/>
    <w:next w:val="Normal"/>
    <w:uiPriority w:val="98"/>
    <w:semiHidden/>
    <w:locked/>
    <w:rsid w:val="004F4057"/>
    <w:pPr>
      <w:ind w:left="1600" w:hanging="200"/>
    </w:pPr>
  </w:style>
  <w:style w:type="paragraph" w:styleId="Index9">
    <w:name w:val="index 9"/>
    <w:basedOn w:val="Normal"/>
    <w:next w:val="Normal"/>
    <w:uiPriority w:val="98"/>
    <w:semiHidden/>
    <w:locked/>
    <w:rsid w:val="004F4057"/>
    <w:pPr>
      <w:ind w:left="1800" w:hanging="200"/>
    </w:pPr>
  </w:style>
  <w:style w:type="paragraph" w:styleId="IndexHeading">
    <w:name w:val="index heading"/>
    <w:basedOn w:val="Normal"/>
    <w:next w:val="Index1"/>
    <w:uiPriority w:val="98"/>
    <w:semiHidden/>
    <w:locked/>
    <w:rsid w:val="004F4057"/>
    <w:rPr>
      <w:rFonts w:ascii="Cambria" w:hAnsi="Cambria"/>
      <w:b/>
      <w:bCs/>
    </w:rPr>
  </w:style>
  <w:style w:type="paragraph" w:styleId="IntenseQuote">
    <w:name w:val="Intense Quote"/>
    <w:basedOn w:val="Normal"/>
    <w:next w:val="Normal"/>
    <w:link w:val="IntenseQuoteChar"/>
    <w:uiPriority w:val="98"/>
    <w:semiHidden/>
    <w:locked/>
    <w:rsid w:val="004F4057"/>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link w:val="IntenseQuote"/>
    <w:uiPriority w:val="98"/>
    <w:semiHidden/>
    <w:rsid w:val="004F4057"/>
    <w:rPr>
      <w:i/>
      <w:iCs/>
      <w:color w:val="4F81BD"/>
    </w:rPr>
  </w:style>
  <w:style w:type="paragraph" w:styleId="List2">
    <w:name w:val="List 2"/>
    <w:basedOn w:val="Normal"/>
    <w:uiPriority w:val="98"/>
    <w:semiHidden/>
    <w:locked/>
    <w:rsid w:val="004F4057"/>
    <w:pPr>
      <w:ind w:left="720" w:hanging="360"/>
      <w:contextualSpacing/>
    </w:pPr>
  </w:style>
  <w:style w:type="paragraph" w:styleId="List3">
    <w:name w:val="List 3"/>
    <w:basedOn w:val="Normal"/>
    <w:uiPriority w:val="98"/>
    <w:semiHidden/>
    <w:locked/>
    <w:rsid w:val="004F4057"/>
    <w:pPr>
      <w:ind w:left="1080" w:hanging="360"/>
      <w:contextualSpacing/>
    </w:pPr>
  </w:style>
  <w:style w:type="paragraph" w:styleId="List4">
    <w:name w:val="List 4"/>
    <w:basedOn w:val="Normal"/>
    <w:uiPriority w:val="98"/>
    <w:semiHidden/>
    <w:locked/>
    <w:rsid w:val="004F4057"/>
    <w:pPr>
      <w:ind w:left="1440" w:hanging="360"/>
      <w:contextualSpacing/>
    </w:pPr>
  </w:style>
  <w:style w:type="paragraph" w:styleId="List5">
    <w:name w:val="List 5"/>
    <w:basedOn w:val="Normal"/>
    <w:uiPriority w:val="98"/>
    <w:semiHidden/>
    <w:locked/>
    <w:rsid w:val="004F4057"/>
    <w:pPr>
      <w:ind w:left="1800" w:hanging="360"/>
      <w:contextualSpacing/>
    </w:pPr>
  </w:style>
  <w:style w:type="paragraph" w:styleId="ListBullet">
    <w:name w:val="List Bullet"/>
    <w:basedOn w:val="Normal"/>
    <w:uiPriority w:val="98"/>
    <w:semiHidden/>
    <w:locked/>
    <w:rsid w:val="004F4057"/>
    <w:pPr>
      <w:numPr>
        <w:numId w:val="6"/>
      </w:numPr>
      <w:contextualSpacing/>
    </w:pPr>
  </w:style>
  <w:style w:type="paragraph" w:styleId="ListBullet2">
    <w:name w:val="List Bullet 2"/>
    <w:basedOn w:val="Normal"/>
    <w:uiPriority w:val="98"/>
    <w:semiHidden/>
    <w:locked/>
    <w:rsid w:val="004F4057"/>
    <w:pPr>
      <w:numPr>
        <w:numId w:val="7"/>
      </w:numPr>
      <w:contextualSpacing/>
    </w:pPr>
  </w:style>
  <w:style w:type="paragraph" w:styleId="ListBullet3">
    <w:name w:val="List Bullet 3"/>
    <w:basedOn w:val="Normal"/>
    <w:uiPriority w:val="98"/>
    <w:semiHidden/>
    <w:locked/>
    <w:rsid w:val="004F4057"/>
    <w:pPr>
      <w:numPr>
        <w:numId w:val="8"/>
      </w:numPr>
      <w:contextualSpacing/>
    </w:pPr>
  </w:style>
  <w:style w:type="paragraph" w:styleId="ListBullet4">
    <w:name w:val="List Bullet 4"/>
    <w:basedOn w:val="Normal"/>
    <w:uiPriority w:val="98"/>
    <w:semiHidden/>
    <w:locked/>
    <w:rsid w:val="004F4057"/>
    <w:pPr>
      <w:numPr>
        <w:numId w:val="9"/>
      </w:numPr>
      <w:contextualSpacing/>
    </w:pPr>
  </w:style>
  <w:style w:type="paragraph" w:styleId="ListBullet5">
    <w:name w:val="List Bullet 5"/>
    <w:basedOn w:val="Normal"/>
    <w:uiPriority w:val="98"/>
    <w:semiHidden/>
    <w:locked/>
    <w:rsid w:val="004F4057"/>
    <w:pPr>
      <w:numPr>
        <w:numId w:val="10"/>
      </w:numPr>
      <w:contextualSpacing/>
    </w:pPr>
  </w:style>
  <w:style w:type="paragraph" w:styleId="ListContinue">
    <w:name w:val="List Continue"/>
    <w:basedOn w:val="Normal"/>
    <w:uiPriority w:val="98"/>
    <w:semiHidden/>
    <w:locked/>
    <w:rsid w:val="004F4057"/>
    <w:pPr>
      <w:spacing w:after="120"/>
      <w:ind w:left="360"/>
      <w:contextualSpacing/>
    </w:pPr>
  </w:style>
  <w:style w:type="paragraph" w:styleId="ListContinue2">
    <w:name w:val="List Continue 2"/>
    <w:basedOn w:val="Normal"/>
    <w:uiPriority w:val="98"/>
    <w:semiHidden/>
    <w:locked/>
    <w:rsid w:val="004F4057"/>
    <w:pPr>
      <w:spacing w:after="120"/>
      <w:ind w:left="720"/>
      <w:contextualSpacing/>
    </w:pPr>
  </w:style>
  <w:style w:type="paragraph" w:styleId="ListContinue3">
    <w:name w:val="List Continue 3"/>
    <w:basedOn w:val="Normal"/>
    <w:uiPriority w:val="98"/>
    <w:semiHidden/>
    <w:locked/>
    <w:rsid w:val="004F4057"/>
    <w:pPr>
      <w:spacing w:after="120"/>
      <w:ind w:left="1080"/>
      <w:contextualSpacing/>
    </w:pPr>
  </w:style>
  <w:style w:type="paragraph" w:styleId="ListContinue4">
    <w:name w:val="List Continue 4"/>
    <w:basedOn w:val="Normal"/>
    <w:uiPriority w:val="98"/>
    <w:semiHidden/>
    <w:locked/>
    <w:rsid w:val="004F4057"/>
    <w:pPr>
      <w:spacing w:after="120"/>
      <w:ind w:left="1440"/>
      <w:contextualSpacing/>
    </w:pPr>
  </w:style>
  <w:style w:type="paragraph" w:styleId="ListContinue5">
    <w:name w:val="List Continue 5"/>
    <w:basedOn w:val="Normal"/>
    <w:uiPriority w:val="98"/>
    <w:semiHidden/>
    <w:locked/>
    <w:rsid w:val="004F4057"/>
    <w:pPr>
      <w:spacing w:after="120"/>
      <w:ind w:left="1800"/>
      <w:contextualSpacing/>
    </w:pPr>
  </w:style>
  <w:style w:type="paragraph" w:styleId="ListNumber">
    <w:name w:val="List Number"/>
    <w:basedOn w:val="Normal"/>
    <w:uiPriority w:val="98"/>
    <w:semiHidden/>
    <w:locked/>
    <w:rsid w:val="004F4057"/>
    <w:pPr>
      <w:numPr>
        <w:numId w:val="11"/>
      </w:numPr>
      <w:contextualSpacing/>
    </w:pPr>
  </w:style>
  <w:style w:type="paragraph" w:styleId="ListNumber2">
    <w:name w:val="List Number 2"/>
    <w:basedOn w:val="Normal"/>
    <w:uiPriority w:val="98"/>
    <w:semiHidden/>
    <w:locked/>
    <w:rsid w:val="004F4057"/>
    <w:pPr>
      <w:numPr>
        <w:numId w:val="12"/>
      </w:numPr>
      <w:contextualSpacing/>
    </w:pPr>
  </w:style>
  <w:style w:type="paragraph" w:styleId="ListNumber3">
    <w:name w:val="List Number 3"/>
    <w:basedOn w:val="Normal"/>
    <w:uiPriority w:val="98"/>
    <w:semiHidden/>
    <w:locked/>
    <w:rsid w:val="004F4057"/>
    <w:pPr>
      <w:numPr>
        <w:numId w:val="13"/>
      </w:numPr>
      <w:contextualSpacing/>
    </w:pPr>
  </w:style>
  <w:style w:type="paragraph" w:styleId="ListNumber4">
    <w:name w:val="List Number 4"/>
    <w:basedOn w:val="Normal"/>
    <w:uiPriority w:val="98"/>
    <w:semiHidden/>
    <w:locked/>
    <w:rsid w:val="004F4057"/>
    <w:pPr>
      <w:numPr>
        <w:numId w:val="14"/>
      </w:numPr>
      <w:contextualSpacing/>
    </w:pPr>
  </w:style>
  <w:style w:type="paragraph" w:styleId="ListNumber5">
    <w:name w:val="List Number 5"/>
    <w:basedOn w:val="Normal"/>
    <w:uiPriority w:val="98"/>
    <w:semiHidden/>
    <w:locked/>
    <w:rsid w:val="004F4057"/>
    <w:pPr>
      <w:numPr>
        <w:numId w:val="15"/>
      </w:numPr>
      <w:contextualSpacing/>
    </w:pPr>
  </w:style>
  <w:style w:type="paragraph" w:styleId="MacroText">
    <w:name w:val="macro"/>
    <w:link w:val="MacroTextChar"/>
    <w:uiPriority w:val="98"/>
    <w:semiHidden/>
    <w:locked/>
    <w:rsid w:val="004F4057"/>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000000"/>
    </w:rPr>
  </w:style>
  <w:style w:type="character" w:customStyle="1" w:styleId="MacroTextChar">
    <w:name w:val="Macro Text Char"/>
    <w:link w:val="MacroText"/>
    <w:uiPriority w:val="98"/>
    <w:semiHidden/>
    <w:rsid w:val="004F4057"/>
    <w:rPr>
      <w:rFonts w:ascii="Consolas" w:hAnsi="Consolas"/>
      <w:color w:val="000000"/>
    </w:rPr>
  </w:style>
  <w:style w:type="paragraph" w:styleId="MessageHeader">
    <w:name w:val="Message Header"/>
    <w:basedOn w:val="Normal"/>
    <w:link w:val="MessageHeaderChar"/>
    <w:uiPriority w:val="98"/>
    <w:semiHidden/>
    <w:locked/>
    <w:rsid w:val="004F4057"/>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link w:val="MessageHeader"/>
    <w:uiPriority w:val="98"/>
    <w:semiHidden/>
    <w:rsid w:val="004F4057"/>
    <w:rPr>
      <w:rFonts w:ascii="Cambria" w:hAnsi="Cambria"/>
      <w:color w:val="000000"/>
      <w:sz w:val="24"/>
      <w:szCs w:val="24"/>
      <w:shd w:val="pct20" w:color="auto" w:fill="auto"/>
    </w:rPr>
  </w:style>
  <w:style w:type="paragraph" w:styleId="NoSpacing">
    <w:name w:val="No Spacing"/>
    <w:uiPriority w:val="98"/>
    <w:semiHidden/>
    <w:locked/>
    <w:rsid w:val="004F4057"/>
    <w:rPr>
      <w:color w:val="000000"/>
    </w:rPr>
  </w:style>
  <w:style w:type="paragraph" w:styleId="NormalWeb">
    <w:name w:val="Normal (Web)"/>
    <w:basedOn w:val="Normal"/>
    <w:uiPriority w:val="98"/>
    <w:semiHidden/>
    <w:locked/>
    <w:rsid w:val="004F4057"/>
    <w:rPr>
      <w:sz w:val="24"/>
      <w:szCs w:val="24"/>
    </w:rPr>
  </w:style>
  <w:style w:type="paragraph" w:styleId="NormalIndent">
    <w:name w:val="Normal Indent"/>
    <w:basedOn w:val="Normal"/>
    <w:uiPriority w:val="98"/>
    <w:semiHidden/>
    <w:locked/>
    <w:rsid w:val="004F4057"/>
    <w:pPr>
      <w:ind w:left="720"/>
    </w:pPr>
  </w:style>
  <w:style w:type="paragraph" w:styleId="NoteHeading">
    <w:name w:val="Note Heading"/>
    <w:basedOn w:val="Normal"/>
    <w:next w:val="Normal"/>
    <w:link w:val="NoteHeadingChar"/>
    <w:uiPriority w:val="98"/>
    <w:semiHidden/>
    <w:locked/>
    <w:rsid w:val="004F4057"/>
  </w:style>
  <w:style w:type="character" w:customStyle="1" w:styleId="NoteHeadingChar">
    <w:name w:val="Note Heading Char"/>
    <w:link w:val="NoteHeading"/>
    <w:uiPriority w:val="98"/>
    <w:semiHidden/>
    <w:rsid w:val="004F4057"/>
    <w:rPr>
      <w:color w:val="000000"/>
    </w:rPr>
  </w:style>
  <w:style w:type="paragraph" w:styleId="PlainText">
    <w:name w:val="Plain Text"/>
    <w:basedOn w:val="Normal"/>
    <w:link w:val="PlainTextChar"/>
    <w:uiPriority w:val="98"/>
    <w:semiHidden/>
    <w:locked/>
    <w:rsid w:val="004F4057"/>
    <w:rPr>
      <w:rFonts w:ascii="Consolas" w:hAnsi="Consolas"/>
      <w:sz w:val="21"/>
      <w:szCs w:val="21"/>
    </w:rPr>
  </w:style>
  <w:style w:type="character" w:customStyle="1" w:styleId="PlainTextChar">
    <w:name w:val="Plain Text Char"/>
    <w:link w:val="PlainText"/>
    <w:uiPriority w:val="98"/>
    <w:semiHidden/>
    <w:rsid w:val="004F4057"/>
    <w:rPr>
      <w:rFonts w:ascii="Consolas" w:hAnsi="Consolas"/>
      <w:color w:val="000000"/>
      <w:sz w:val="21"/>
      <w:szCs w:val="21"/>
    </w:rPr>
  </w:style>
  <w:style w:type="paragraph" w:styleId="Quote0">
    <w:name w:val="Quote"/>
    <w:basedOn w:val="Normal"/>
    <w:next w:val="Normal"/>
    <w:link w:val="QuoteChar"/>
    <w:uiPriority w:val="98"/>
    <w:semiHidden/>
    <w:locked/>
    <w:rsid w:val="004F4057"/>
    <w:pPr>
      <w:spacing w:before="200" w:after="160"/>
      <w:ind w:left="864" w:right="864"/>
      <w:jc w:val="center"/>
    </w:pPr>
    <w:rPr>
      <w:i/>
      <w:iCs/>
      <w:color w:val="404040"/>
    </w:rPr>
  </w:style>
  <w:style w:type="character" w:customStyle="1" w:styleId="QuoteChar">
    <w:name w:val="Quote Char"/>
    <w:link w:val="Quote0"/>
    <w:uiPriority w:val="98"/>
    <w:semiHidden/>
    <w:rsid w:val="004F4057"/>
    <w:rPr>
      <w:i/>
      <w:iCs/>
      <w:color w:val="404040"/>
    </w:rPr>
  </w:style>
  <w:style w:type="paragraph" w:styleId="Salutation">
    <w:name w:val="Salutation"/>
    <w:basedOn w:val="Normal"/>
    <w:next w:val="Normal"/>
    <w:link w:val="SalutationChar"/>
    <w:uiPriority w:val="98"/>
    <w:semiHidden/>
    <w:locked/>
    <w:rsid w:val="004F4057"/>
  </w:style>
  <w:style w:type="character" w:customStyle="1" w:styleId="SalutationChar">
    <w:name w:val="Salutation Char"/>
    <w:link w:val="Salutation"/>
    <w:uiPriority w:val="98"/>
    <w:semiHidden/>
    <w:rsid w:val="004F4057"/>
    <w:rPr>
      <w:color w:val="000000"/>
    </w:rPr>
  </w:style>
  <w:style w:type="paragraph" w:styleId="Signature">
    <w:name w:val="Signature"/>
    <w:basedOn w:val="Normal"/>
    <w:link w:val="SignatureChar"/>
    <w:uiPriority w:val="98"/>
    <w:semiHidden/>
    <w:locked/>
    <w:rsid w:val="004F4057"/>
    <w:pPr>
      <w:ind w:left="4320"/>
    </w:pPr>
  </w:style>
  <w:style w:type="character" w:customStyle="1" w:styleId="SignatureChar">
    <w:name w:val="Signature Char"/>
    <w:link w:val="Signature"/>
    <w:uiPriority w:val="98"/>
    <w:semiHidden/>
    <w:rsid w:val="004F4057"/>
    <w:rPr>
      <w:color w:val="000000"/>
    </w:rPr>
  </w:style>
  <w:style w:type="paragraph" w:styleId="Subtitle">
    <w:name w:val="Subtitle"/>
    <w:basedOn w:val="Normal"/>
    <w:next w:val="Normal"/>
    <w:link w:val="SubtitleChar"/>
    <w:uiPriority w:val="98"/>
    <w:semiHidden/>
    <w:locked/>
    <w:rsid w:val="004F4057"/>
    <w:pPr>
      <w:numPr>
        <w:ilvl w:val="1"/>
      </w:numPr>
      <w:spacing w:after="160"/>
    </w:pPr>
    <w:rPr>
      <w:rFonts w:ascii="Calibri" w:hAnsi="Calibri"/>
      <w:color w:val="5A5A5A"/>
      <w:spacing w:val="15"/>
      <w:sz w:val="22"/>
      <w:szCs w:val="22"/>
    </w:rPr>
  </w:style>
  <w:style w:type="character" w:customStyle="1" w:styleId="SubtitleChar">
    <w:name w:val="Subtitle Char"/>
    <w:link w:val="Subtitle"/>
    <w:uiPriority w:val="98"/>
    <w:semiHidden/>
    <w:rsid w:val="004F4057"/>
    <w:rPr>
      <w:rFonts w:ascii="Calibri" w:hAnsi="Calibri"/>
      <w:color w:val="5A5A5A"/>
      <w:spacing w:val="15"/>
      <w:sz w:val="22"/>
      <w:szCs w:val="22"/>
    </w:rPr>
  </w:style>
  <w:style w:type="paragraph" w:styleId="TableofAuthorities">
    <w:name w:val="table of authorities"/>
    <w:basedOn w:val="Normal"/>
    <w:next w:val="Normal"/>
    <w:uiPriority w:val="98"/>
    <w:semiHidden/>
    <w:locked/>
    <w:rsid w:val="004F4057"/>
    <w:pPr>
      <w:ind w:left="200" w:hanging="200"/>
    </w:pPr>
  </w:style>
  <w:style w:type="paragraph" w:styleId="TableofFigures">
    <w:name w:val="table of figures"/>
    <w:basedOn w:val="Normal"/>
    <w:next w:val="Normal"/>
    <w:uiPriority w:val="98"/>
    <w:semiHidden/>
    <w:locked/>
    <w:rsid w:val="004F4057"/>
  </w:style>
  <w:style w:type="paragraph" w:styleId="Title">
    <w:name w:val="Title"/>
    <w:basedOn w:val="Normal"/>
    <w:next w:val="Normal"/>
    <w:link w:val="TitleChar"/>
    <w:uiPriority w:val="98"/>
    <w:semiHidden/>
    <w:locked/>
    <w:rsid w:val="004F4057"/>
    <w:pPr>
      <w:contextualSpacing/>
    </w:pPr>
    <w:rPr>
      <w:rFonts w:ascii="Cambria" w:hAnsi="Cambria"/>
      <w:color w:val="auto"/>
      <w:spacing w:val="-10"/>
      <w:kern w:val="28"/>
      <w:sz w:val="56"/>
      <w:szCs w:val="56"/>
    </w:rPr>
  </w:style>
  <w:style w:type="character" w:customStyle="1" w:styleId="TitleChar">
    <w:name w:val="Title Char"/>
    <w:link w:val="Title"/>
    <w:uiPriority w:val="98"/>
    <w:semiHidden/>
    <w:rsid w:val="004F4057"/>
    <w:rPr>
      <w:rFonts w:ascii="Cambria" w:hAnsi="Cambria"/>
      <w:spacing w:val="-10"/>
      <w:kern w:val="28"/>
      <w:sz w:val="56"/>
      <w:szCs w:val="56"/>
    </w:rPr>
  </w:style>
  <w:style w:type="paragraph" w:styleId="TOAHeading">
    <w:name w:val="toa heading"/>
    <w:basedOn w:val="Normal"/>
    <w:next w:val="Normal"/>
    <w:uiPriority w:val="98"/>
    <w:semiHidden/>
    <w:locked/>
    <w:rsid w:val="004F4057"/>
    <w:pPr>
      <w:spacing w:before="120"/>
    </w:pPr>
    <w:rPr>
      <w:rFonts w:ascii="Cambria" w:hAnsi="Cambria"/>
      <w:b/>
      <w:bCs/>
      <w:sz w:val="24"/>
      <w:szCs w:val="24"/>
    </w:rPr>
  </w:style>
  <w:style w:type="paragraph" w:customStyle="1" w:styleId="Response">
    <w:name w:val=".Response"/>
    <w:basedOn w:val="Body1"/>
    <w:qFormat/>
    <w:rsid w:val="004F4057"/>
    <w:pPr>
      <w:spacing w:before="200" w:after="60" w:line="228" w:lineRule="exact"/>
      <w:ind w:left="936"/>
    </w:pPr>
    <w:rPr>
      <w:rFonts w:ascii="Franklin Gothic Book" w:eastAsia="Calibri" w:hAnsi="Franklin Gothic Book"/>
      <w:sz w:val="19"/>
    </w:rPr>
  </w:style>
  <w:style w:type="paragraph" w:customStyle="1" w:styleId="ResponseNumber">
    <w:name w:val=".Response Number"/>
    <w:basedOn w:val="ListNumbered"/>
    <w:qFormat/>
    <w:rsid w:val="004F4057"/>
    <w:pPr>
      <w:numPr>
        <w:numId w:val="17"/>
      </w:numPr>
      <w:spacing w:before="100" w:after="40" w:line="220" w:lineRule="exact"/>
      <w:ind w:left="936"/>
    </w:pPr>
    <w:rPr>
      <w:rFonts w:ascii="Franklin Gothic Book" w:hAnsi="Franklin Gothic Book"/>
      <w:sz w:val="19"/>
    </w:rPr>
  </w:style>
  <w:style w:type="paragraph" w:customStyle="1" w:styleId="ResponseNumberSub">
    <w:name w:val=".Response NumberSub"/>
    <w:basedOn w:val="ListNumberedSub"/>
    <w:qFormat/>
    <w:rsid w:val="004F4057"/>
    <w:pPr>
      <w:numPr>
        <w:numId w:val="18"/>
      </w:numPr>
      <w:spacing w:before="0" w:after="40" w:line="220" w:lineRule="exact"/>
      <w:ind w:left="1296"/>
    </w:pPr>
    <w:rPr>
      <w:rFonts w:ascii="Franklin Gothic Book" w:hAnsi="Franklin Gothic Book"/>
      <w:sz w:val="19"/>
    </w:rPr>
  </w:style>
  <w:style w:type="paragraph" w:customStyle="1" w:styleId="oldstyle">
    <w:name w:val="old_style"/>
    <w:basedOn w:val="ResponseNumber"/>
    <w:rsid w:val="004F4057"/>
    <w:pPr>
      <w:numPr>
        <w:numId w:val="0"/>
      </w:numPr>
      <w:spacing w:before="80" w:after="80"/>
      <w:ind w:left="936"/>
    </w:pPr>
  </w:style>
  <w:style w:type="paragraph" w:customStyle="1" w:styleId="numbersubbody">
    <w:name w:val="number_sub_body"/>
    <w:basedOn w:val="ResponseNumberSub"/>
    <w:qFormat/>
    <w:rsid w:val="004F4057"/>
    <w:pPr>
      <w:numPr>
        <w:numId w:val="0"/>
      </w:numPr>
      <w:ind w:left="1296"/>
    </w:pPr>
  </w:style>
  <w:style w:type="paragraph" w:customStyle="1" w:styleId="Prompt">
    <w:name w:val=".Prompt"/>
    <w:basedOn w:val="Response"/>
    <w:qFormat/>
    <w:rsid w:val="004F4057"/>
  </w:style>
  <w:style w:type="character" w:customStyle="1" w:styleId="SubscriptItalics">
    <w:name w:val=".Subscript Italics"/>
    <w:uiPriority w:val="1"/>
    <w:qFormat/>
    <w:rsid w:val="004F4057"/>
    <w:rPr>
      <w:i/>
      <w:vertAlign w:val="subscript"/>
    </w:rPr>
  </w:style>
  <w:style w:type="character" w:customStyle="1" w:styleId="SubscriptBold">
    <w:name w:val=".Subscript Bold"/>
    <w:uiPriority w:val="1"/>
    <w:qFormat/>
    <w:rsid w:val="004F4057"/>
    <w:rPr>
      <w:b/>
      <w:i/>
      <w:vertAlign w:val="subscript"/>
    </w:rPr>
  </w:style>
  <w:style w:type="character" w:customStyle="1" w:styleId="SuperscriptItalics">
    <w:name w:val=".Superscript Italics"/>
    <w:uiPriority w:val="1"/>
    <w:qFormat/>
    <w:rsid w:val="004F4057"/>
    <w:rPr>
      <w:i/>
      <w:vertAlign w:val="superscript"/>
    </w:rPr>
  </w:style>
  <w:style w:type="character" w:customStyle="1" w:styleId="SuperscriptBold">
    <w:name w:val=".Superscript Bold"/>
    <w:uiPriority w:val="1"/>
    <w:qFormat/>
    <w:rsid w:val="004F4057"/>
    <w:rPr>
      <w:b/>
      <w:vertAlign w:val="superscript"/>
    </w:rPr>
  </w:style>
  <w:style w:type="paragraph" w:customStyle="1" w:styleId="CodeBoldItalics">
    <w:name w:val=".Code Bold Italics"/>
    <w:basedOn w:val="Code"/>
    <w:qFormat/>
    <w:rsid w:val="004F4057"/>
    <w:rPr>
      <w:b/>
      <w:i/>
    </w:rPr>
  </w:style>
  <w:style w:type="character" w:customStyle="1" w:styleId="CodeinTextItalics">
    <w:name w:val=".Code in Text Italics"/>
    <w:uiPriority w:val="1"/>
    <w:qFormat/>
    <w:rsid w:val="004F4057"/>
    <w:rPr>
      <w:rFonts w:ascii="Courier New" w:hAnsi="Courier New"/>
      <w:i/>
      <w:color w:val="auto"/>
      <w:sz w:val="18"/>
      <w:szCs w:val="20"/>
      <w:u w:val="none"/>
    </w:rPr>
  </w:style>
  <w:style w:type="character" w:customStyle="1" w:styleId="CodeinTextBold">
    <w:name w:val=".Code in Text Bold"/>
    <w:uiPriority w:val="1"/>
    <w:qFormat/>
    <w:rsid w:val="004F4057"/>
    <w:rPr>
      <w:rFonts w:ascii="Courier New" w:hAnsi="Courier New"/>
      <w:b/>
      <w:color w:val="auto"/>
      <w:sz w:val="18"/>
      <w:szCs w:val="20"/>
      <w:u w:val="none"/>
    </w:rPr>
  </w:style>
  <w:style w:type="paragraph" w:customStyle="1" w:styleId="old">
    <w:name w:val="old"/>
    <w:basedOn w:val="ListNumbered"/>
    <w:rsid w:val="004F4057"/>
    <w:pPr>
      <w:numPr>
        <w:numId w:val="0"/>
      </w:numPr>
      <w:spacing w:before="100" w:after="40" w:line="220" w:lineRule="exact"/>
      <w:ind w:left="936" w:hanging="360"/>
    </w:pPr>
    <w:rPr>
      <w:rFonts w:ascii="Franklin Gothic Book" w:hAnsi="Franklin Gothic Book"/>
      <w:sz w:val="19"/>
    </w:rPr>
  </w:style>
  <w:style w:type="paragraph" w:customStyle="1" w:styleId="ResponseBody">
    <w:name w:val=".Response Body"/>
    <w:basedOn w:val="old"/>
    <w:qFormat/>
    <w:rsid w:val="004F4057"/>
    <w:pPr>
      <w:spacing w:before="80" w:after="80"/>
      <w:ind w:firstLine="0"/>
    </w:pPr>
  </w:style>
  <w:style w:type="paragraph" w:customStyle="1" w:styleId="ResponseSubBody">
    <w:name w:val=".Response Sub Body"/>
    <w:basedOn w:val="ResponseNumberSub"/>
    <w:qFormat/>
    <w:rsid w:val="004F4057"/>
    <w:pPr>
      <w:numPr>
        <w:numId w:val="0"/>
      </w:numPr>
      <w:ind w:left="1296"/>
    </w:pPr>
  </w:style>
  <w:style w:type="paragraph" w:customStyle="1" w:styleId="ResponseBulletSub">
    <w:name w:val=".Response BulletSub"/>
    <w:basedOn w:val="ResponseNumberSub"/>
    <w:qFormat/>
    <w:rsid w:val="004F4057"/>
    <w:pPr>
      <w:numPr>
        <w:numId w:val="25"/>
      </w:numPr>
      <w:ind w:left="1296"/>
    </w:pPr>
  </w:style>
  <w:style w:type="character" w:customStyle="1" w:styleId="SubscriptBoldItalics">
    <w:name w:val=".Subscript Bold Italics"/>
    <w:uiPriority w:val="1"/>
    <w:qFormat/>
    <w:rsid w:val="004F4057"/>
    <w:rPr>
      <w:b/>
      <w:i/>
      <w:u w:val="none"/>
      <w:vertAlign w:val="subscript"/>
    </w:rPr>
  </w:style>
  <w:style w:type="character" w:customStyle="1" w:styleId="SuperscriptBoldItalics">
    <w:name w:val=".Superscript Bold Italics"/>
    <w:uiPriority w:val="1"/>
    <w:qFormat/>
    <w:rsid w:val="004F4057"/>
    <w:rPr>
      <w:b/>
      <w:i/>
      <w:vertAlign w:val="superscript"/>
    </w:rPr>
  </w:style>
  <w:style w:type="paragraph" w:customStyle="1" w:styleId="ResponseBullet">
    <w:name w:val=".Response Bullet"/>
    <w:basedOn w:val="Body1"/>
    <w:rsid w:val="004F4057"/>
    <w:pPr>
      <w:numPr>
        <w:numId w:val="24"/>
      </w:numPr>
      <w:spacing w:before="100" w:after="40" w:line="220" w:lineRule="exact"/>
      <w:ind w:left="936"/>
    </w:pPr>
    <w:rPr>
      <w:rFonts w:ascii="Franklin Gothic Book" w:hAnsi="Franklin Gothic Book"/>
      <w:sz w:val="19"/>
    </w:rPr>
  </w:style>
  <w:style w:type="paragraph" w:customStyle="1" w:styleId="subbody">
    <w:name w:val="sub_body"/>
    <w:basedOn w:val="ResponseBulletSub"/>
    <w:rsid w:val="004F4057"/>
    <w:pPr>
      <w:numPr>
        <w:numId w:val="0"/>
      </w:numPr>
      <w:ind w:left="1152" w:firstLine="504"/>
    </w:pPr>
    <w:rPr>
      <w:rFonts w:eastAsia="Calibri"/>
    </w:rPr>
  </w:style>
  <w:style w:type="paragraph" w:customStyle="1" w:styleId="sub-list">
    <w:name w:val="sub-list"/>
    <w:basedOn w:val="ResponseBullet"/>
    <w:rsid w:val="004F4057"/>
    <w:pPr>
      <w:numPr>
        <w:numId w:val="0"/>
      </w:numPr>
      <w:ind w:left="720"/>
    </w:pPr>
    <w:rPr>
      <w:rFonts w:eastAsia="Calibri"/>
    </w:rPr>
  </w:style>
  <w:style w:type="paragraph" w:customStyle="1" w:styleId="numberbody">
    <w:name w:val="number_body"/>
    <w:basedOn w:val="ResponseNumber"/>
    <w:rsid w:val="004F4057"/>
    <w:pPr>
      <w:numPr>
        <w:numId w:val="0"/>
      </w:numPr>
      <w:ind w:left="936"/>
    </w:pPr>
    <w:rPr>
      <w:rFonts w:eastAsia="Calibri"/>
    </w:rPr>
  </w:style>
  <w:style w:type="paragraph" w:customStyle="1" w:styleId="Default">
    <w:name w:val="Default"/>
    <w:qFormat/>
    <w:rsid w:val="009E52B5"/>
    <w:pPr>
      <w:suppressAutoHyphens/>
      <w:overflowPunct w:val="0"/>
    </w:pPr>
    <w:rPr>
      <w:rFonts w:ascii="Helvetica" w:eastAsia="Arial Unicode MS" w:hAnsi="Helvetica" w:cs="Arial Unicode MS"/>
      <w:color w:val="000000"/>
      <w:sz w:val="22"/>
      <w:szCs w:val="22"/>
      <w:lang w:val="nl-NL"/>
    </w:rPr>
  </w:style>
  <w:style w:type="character" w:styleId="UnresolvedMention">
    <w:name w:val="Unresolved Mention"/>
    <w:basedOn w:val="DefaultParagraphFont"/>
    <w:uiPriority w:val="99"/>
    <w:semiHidden/>
    <w:unhideWhenUsed/>
    <w:rsid w:val="006013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5874">
      <w:bodyDiv w:val="1"/>
      <w:marLeft w:val="0"/>
      <w:marRight w:val="0"/>
      <w:marTop w:val="0"/>
      <w:marBottom w:val="0"/>
      <w:divBdr>
        <w:top w:val="none" w:sz="0" w:space="0" w:color="auto"/>
        <w:left w:val="none" w:sz="0" w:space="0" w:color="auto"/>
        <w:bottom w:val="none" w:sz="0" w:space="0" w:color="auto"/>
        <w:right w:val="none" w:sz="0" w:space="0" w:color="auto"/>
      </w:divBdr>
      <w:divsChild>
        <w:div w:id="1217742259">
          <w:marLeft w:val="0"/>
          <w:marRight w:val="0"/>
          <w:marTop w:val="0"/>
          <w:marBottom w:val="0"/>
          <w:divBdr>
            <w:top w:val="none" w:sz="0" w:space="0" w:color="auto"/>
            <w:left w:val="none" w:sz="0" w:space="0" w:color="auto"/>
            <w:bottom w:val="none" w:sz="0" w:space="0" w:color="auto"/>
            <w:right w:val="none" w:sz="0" w:space="0" w:color="auto"/>
          </w:divBdr>
          <w:divsChild>
            <w:div w:id="457191334">
              <w:marLeft w:val="0"/>
              <w:marRight w:val="0"/>
              <w:marTop w:val="0"/>
              <w:marBottom w:val="0"/>
              <w:divBdr>
                <w:top w:val="none" w:sz="0" w:space="0" w:color="auto"/>
                <w:left w:val="none" w:sz="0" w:space="0" w:color="auto"/>
                <w:bottom w:val="none" w:sz="0" w:space="0" w:color="auto"/>
                <w:right w:val="none" w:sz="0" w:space="0" w:color="auto"/>
              </w:divBdr>
            </w:div>
            <w:div w:id="2094661860">
              <w:marLeft w:val="0"/>
              <w:marRight w:val="0"/>
              <w:marTop w:val="0"/>
              <w:marBottom w:val="0"/>
              <w:divBdr>
                <w:top w:val="none" w:sz="0" w:space="0" w:color="auto"/>
                <w:left w:val="none" w:sz="0" w:space="0" w:color="auto"/>
                <w:bottom w:val="none" w:sz="0" w:space="0" w:color="auto"/>
                <w:right w:val="none" w:sz="0" w:space="0" w:color="auto"/>
              </w:divBdr>
            </w:div>
            <w:div w:id="576669850">
              <w:marLeft w:val="0"/>
              <w:marRight w:val="0"/>
              <w:marTop w:val="0"/>
              <w:marBottom w:val="0"/>
              <w:divBdr>
                <w:top w:val="none" w:sz="0" w:space="0" w:color="auto"/>
                <w:left w:val="none" w:sz="0" w:space="0" w:color="auto"/>
                <w:bottom w:val="none" w:sz="0" w:space="0" w:color="auto"/>
                <w:right w:val="none" w:sz="0" w:space="0" w:color="auto"/>
              </w:divBdr>
            </w:div>
            <w:div w:id="1378243451">
              <w:marLeft w:val="0"/>
              <w:marRight w:val="0"/>
              <w:marTop w:val="0"/>
              <w:marBottom w:val="0"/>
              <w:divBdr>
                <w:top w:val="none" w:sz="0" w:space="0" w:color="auto"/>
                <w:left w:val="none" w:sz="0" w:space="0" w:color="auto"/>
                <w:bottom w:val="none" w:sz="0" w:space="0" w:color="auto"/>
                <w:right w:val="none" w:sz="0" w:space="0" w:color="auto"/>
              </w:divBdr>
            </w:div>
            <w:div w:id="758453070">
              <w:marLeft w:val="0"/>
              <w:marRight w:val="0"/>
              <w:marTop w:val="0"/>
              <w:marBottom w:val="0"/>
              <w:divBdr>
                <w:top w:val="none" w:sz="0" w:space="0" w:color="auto"/>
                <w:left w:val="none" w:sz="0" w:space="0" w:color="auto"/>
                <w:bottom w:val="none" w:sz="0" w:space="0" w:color="auto"/>
                <w:right w:val="none" w:sz="0" w:space="0" w:color="auto"/>
              </w:divBdr>
            </w:div>
            <w:div w:id="920675803">
              <w:marLeft w:val="0"/>
              <w:marRight w:val="0"/>
              <w:marTop w:val="0"/>
              <w:marBottom w:val="0"/>
              <w:divBdr>
                <w:top w:val="none" w:sz="0" w:space="0" w:color="auto"/>
                <w:left w:val="none" w:sz="0" w:space="0" w:color="auto"/>
                <w:bottom w:val="none" w:sz="0" w:space="0" w:color="auto"/>
                <w:right w:val="none" w:sz="0" w:space="0" w:color="auto"/>
              </w:divBdr>
            </w:div>
            <w:div w:id="471101743">
              <w:marLeft w:val="0"/>
              <w:marRight w:val="0"/>
              <w:marTop w:val="0"/>
              <w:marBottom w:val="0"/>
              <w:divBdr>
                <w:top w:val="none" w:sz="0" w:space="0" w:color="auto"/>
                <w:left w:val="none" w:sz="0" w:space="0" w:color="auto"/>
                <w:bottom w:val="none" w:sz="0" w:space="0" w:color="auto"/>
                <w:right w:val="none" w:sz="0" w:space="0" w:color="auto"/>
              </w:divBdr>
            </w:div>
            <w:div w:id="1356037294">
              <w:marLeft w:val="0"/>
              <w:marRight w:val="0"/>
              <w:marTop w:val="0"/>
              <w:marBottom w:val="0"/>
              <w:divBdr>
                <w:top w:val="none" w:sz="0" w:space="0" w:color="auto"/>
                <w:left w:val="none" w:sz="0" w:space="0" w:color="auto"/>
                <w:bottom w:val="none" w:sz="0" w:space="0" w:color="auto"/>
                <w:right w:val="none" w:sz="0" w:space="0" w:color="auto"/>
              </w:divBdr>
            </w:div>
            <w:div w:id="1509759754">
              <w:marLeft w:val="0"/>
              <w:marRight w:val="0"/>
              <w:marTop w:val="0"/>
              <w:marBottom w:val="0"/>
              <w:divBdr>
                <w:top w:val="none" w:sz="0" w:space="0" w:color="auto"/>
                <w:left w:val="none" w:sz="0" w:space="0" w:color="auto"/>
                <w:bottom w:val="none" w:sz="0" w:space="0" w:color="auto"/>
                <w:right w:val="none" w:sz="0" w:space="0" w:color="auto"/>
              </w:divBdr>
            </w:div>
            <w:div w:id="1468007710">
              <w:marLeft w:val="0"/>
              <w:marRight w:val="0"/>
              <w:marTop w:val="0"/>
              <w:marBottom w:val="0"/>
              <w:divBdr>
                <w:top w:val="none" w:sz="0" w:space="0" w:color="auto"/>
                <w:left w:val="none" w:sz="0" w:space="0" w:color="auto"/>
                <w:bottom w:val="none" w:sz="0" w:space="0" w:color="auto"/>
                <w:right w:val="none" w:sz="0" w:space="0" w:color="auto"/>
              </w:divBdr>
            </w:div>
            <w:div w:id="1653219650">
              <w:marLeft w:val="0"/>
              <w:marRight w:val="0"/>
              <w:marTop w:val="0"/>
              <w:marBottom w:val="0"/>
              <w:divBdr>
                <w:top w:val="none" w:sz="0" w:space="0" w:color="auto"/>
                <w:left w:val="none" w:sz="0" w:space="0" w:color="auto"/>
                <w:bottom w:val="none" w:sz="0" w:space="0" w:color="auto"/>
                <w:right w:val="none" w:sz="0" w:space="0" w:color="auto"/>
              </w:divBdr>
            </w:div>
            <w:div w:id="1928267027">
              <w:marLeft w:val="0"/>
              <w:marRight w:val="0"/>
              <w:marTop w:val="0"/>
              <w:marBottom w:val="0"/>
              <w:divBdr>
                <w:top w:val="none" w:sz="0" w:space="0" w:color="auto"/>
                <w:left w:val="none" w:sz="0" w:space="0" w:color="auto"/>
                <w:bottom w:val="none" w:sz="0" w:space="0" w:color="auto"/>
                <w:right w:val="none" w:sz="0" w:space="0" w:color="auto"/>
              </w:divBdr>
            </w:div>
            <w:div w:id="662272699">
              <w:marLeft w:val="0"/>
              <w:marRight w:val="0"/>
              <w:marTop w:val="0"/>
              <w:marBottom w:val="0"/>
              <w:divBdr>
                <w:top w:val="none" w:sz="0" w:space="0" w:color="auto"/>
                <w:left w:val="none" w:sz="0" w:space="0" w:color="auto"/>
                <w:bottom w:val="none" w:sz="0" w:space="0" w:color="auto"/>
                <w:right w:val="none" w:sz="0" w:space="0" w:color="auto"/>
              </w:divBdr>
            </w:div>
            <w:div w:id="1997997586">
              <w:marLeft w:val="0"/>
              <w:marRight w:val="0"/>
              <w:marTop w:val="0"/>
              <w:marBottom w:val="0"/>
              <w:divBdr>
                <w:top w:val="none" w:sz="0" w:space="0" w:color="auto"/>
                <w:left w:val="none" w:sz="0" w:space="0" w:color="auto"/>
                <w:bottom w:val="none" w:sz="0" w:space="0" w:color="auto"/>
                <w:right w:val="none" w:sz="0" w:space="0" w:color="auto"/>
              </w:divBdr>
            </w:div>
            <w:div w:id="1956138455">
              <w:marLeft w:val="0"/>
              <w:marRight w:val="0"/>
              <w:marTop w:val="0"/>
              <w:marBottom w:val="0"/>
              <w:divBdr>
                <w:top w:val="none" w:sz="0" w:space="0" w:color="auto"/>
                <w:left w:val="none" w:sz="0" w:space="0" w:color="auto"/>
                <w:bottom w:val="none" w:sz="0" w:space="0" w:color="auto"/>
                <w:right w:val="none" w:sz="0" w:space="0" w:color="auto"/>
              </w:divBdr>
            </w:div>
            <w:div w:id="1052732611">
              <w:marLeft w:val="0"/>
              <w:marRight w:val="0"/>
              <w:marTop w:val="0"/>
              <w:marBottom w:val="0"/>
              <w:divBdr>
                <w:top w:val="none" w:sz="0" w:space="0" w:color="auto"/>
                <w:left w:val="none" w:sz="0" w:space="0" w:color="auto"/>
                <w:bottom w:val="none" w:sz="0" w:space="0" w:color="auto"/>
                <w:right w:val="none" w:sz="0" w:space="0" w:color="auto"/>
              </w:divBdr>
            </w:div>
            <w:div w:id="562956504">
              <w:marLeft w:val="0"/>
              <w:marRight w:val="0"/>
              <w:marTop w:val="0"/>
              <w:marBottom w:val="0"/>
              <w:divBdr>
                <w:top w:val="none" w:sz="0" w:space="0" w:color="auto"/>
                <w:left w:val="none" w:sz="0" w:space="0" w:color="auto"/>
                <w:bottom w:val="none" w:sz="0" w:space="0" w:color="auto"/>
                <w:right w:val="none" w:sz="0" w:space="0" w:color="auto"/>
              </w:divBdr>
            </w:div>
            <w:div w:id="16736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032">
      <w:bodyDiv w:val="1"/>
      <w:marLeft w:val="0"/>
      <w:marRight w:val="0"/>
      <w:marTop w:val="0"/>
      <w:marBottom w:val="0"/>
      <w:divBdr>
        <w:top w:val="none" w:sz="0" w:space="0" w:color="auto"/>
        <w:left w:val="none" w:sz="0" w:space="0" w:color="auto"/>
        <w:bottom w:val="none" w:sz="0" w:space="0" w:color="auto"/>
        <w:right w:val="none" w:sz="0" w:space="0" w:color="auto"/>
      </w:divBdr>
    </w:div>
    <w:div w:id="8801768">
      <w:bodyDiv w:val="1"/>
      <w:marLeft w:val="0"/>
      <w:marRight w:val="0"/>
      <w:marTop w:val="0"/>
      <w:marBottom w:val="0"/>
      <w:divBdr>
        <w:top w:val="none" w:sz="0" w:space="0" w:color="auto"/>
        <w:left w:val="none" w:sz="0" w:space="0" w:color="auto"/>
        <w:bottom w:val="none" w:sz="0" w:space="0" w:color="auto"/>
        <w:right w:val="none" w:sz="0" w:space="0" w:color="auto"/>
      </w:divBdr>
      <w:divsChild>
        <w:div w:id="560143295">
          <w:marLeft w:val="0"/>
          <w:marRight w:val="0"/>
          <w:marTop w:val="0"/>
          <w:marBottom w:val="0"/>
          <w:divBdr>
            <w:top w:val="none" w:sz="0" w:space="0" w:color="auto"/>
            <w:left w:val="none" w:sz="0" w:space="0" w:color="auto"/>
            <w:bottom w:val="none" w:sz="0" w:space="0" w:color="auto"/>
            <w:right w:val="none" w:sz="0" w:space="0" w:color="auto"/>
          </w:divBdr>
          <w:divsChild>
            <w:div w:id="1558708385">
              <w:marLeft w:val="0"/>
              <w:marRight w:val="0"/>
              <w:marTop w:val="0"/>
              <w:marBottom w:val="0"/>
              <w:divBdr>
                <w:top w:val="none" w:sz="0" w:space="0" w:color="auto"/>
                <w:left w:val="none" w:sz="0" w:space="0" w:color="auto"/>
                <w:bottom w:val="none" w:sz="0" w:space="0" w:color="auto"/>
                <w:right w:val="none" w:sz="0" w:space="0" w:color="auto"/>
              </w:divBdr>
            </w:div>
            <w:div w:id="533273110">
              <w:marLeft w:val="0"/>
              <w:marRight w:val="0"/>
              <w:marTop w:val="0"/>
              <w:marBottom w:val="0"/>
              <w:divBdr>
                <w:top w:val="none" w:sz="0" w:space="0" w:color="auto"/>
                <w:left w:val="none" w:sz="0" w:space="0" w:color="auto"/>
                <w:bottom w:val="none" w:sz="0" w:space="0" w:color="auto"/>
                <w:right w:val="none" w:sz="0" w:space="0" w:color="auto"/>
              </w:divBdr>
            </w:div>
            <w:div w:id="1496530458">
              <w:marLeft w:val="0"/>
              <w:marRight w:val="0"/>
              <w:marTop w:val="0"/>
              <w:marBottom w:val="0"/>
              <w:divBdr>
                <w:top w:val="none" w:sz="0" w:space="0" w:color="auto"/>
                <w:left w:val="none" w:sz="0" w:space="0" w:color="auto"/>
                <w:bottom w:val="none" w:sz="0" w:space="0" w:color="auto"/>
                <w:right w:val="none" w:sz="0" w:space="0" w:color="auto"/>
              </w:divBdr>
            </w:div>
            <w:div w:id="281038311">
              <w:marLeft w:val="0"/>
              <w:marRight w:val="0"/>
              <w:marTop w:val="0"/>
              <w:marBottom w:val="0"/>
              <w:divBdr>
                <w:top w:val="none" w:sz="0" w:space="0" w:color="auto"/>
                <w:left w:val="none" w:sz="0" w:space="0" w:color="auto"/>
                <w:bottom w:val="none" w:sz="0" w:space="0" w:color="auto"/>
                <w:right w:val="none" w:sz="0" w:space="0" w:color="auto"/>
              </w:divBdr>
            </w:div>
            <w:div w:id="80026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742">
      <w:bodyDiv w:val="1"/>
      <w:marLeft w:val="0"/>
      <w:marRight w:val="0"/>
      <w:marTop w:val="0"/>
      <w:marBottom w:val="0"/>
      <w:divBdr>
        <w:top w:val="none" w:sz="0" w:space="0" w:color="auto"/>
        <w:left w:val="none" w:sz="0" w:space="0" w:color="auto"/>
        <w:bottom w:val="none" w:sz="0" w:space="0" w:color="auto"/>
        <w:right w:val="none" w:sz="0" w:space="0" w:color="auto"/>
      </w:divBdr>
    </w:div>
    <w:div w:id="12848880">
      <w:bodyDiv w:val="1"/>
      <w:marLeft w:val="0"/>
      <w:marRight w:val="0"/>
      <w:marTop w:val="0"/>
      <w:marBottom w:val="0"/>
      <w:divBdr>
        <w:top w:val="none" w:sz="0" w:space="0" w:color="auto"/>
        <w:left w:val="none" w:sz="0" w:space="0" w:color="auto"/>
        <w:bottom w:val="none" w:sz="0" w:space="0" w:color="auto"/>
        <w:right w:val="none" w:sz="0" w:space="0" w:color="auto"/>
      </w:divBdr>
      <w:divsChild>
        <w:div w:id="3168119">
          <w:marLeft w:val="0"/>
          <w:marRight w:val="0"/>
          <w:marTop w:val="0"/>
          <w:marBottom w:val="0"/>
          <w:divBdr>
            <w:top w:val="none" w:sz="0" w:space="0" w:color="auto"/>
            <w:left w:val="none" w:sz="0" w:space="0" w:color="auto"/>
            <w:bottom w:val="none" w:sz="0" w:space="0" w:color="auto"/>
            <w:right w:val="none" w:sz="0" w:space="0" w:color="auto"/>
          </w:divBdr>
          <w:divsChild>
            <w:div w:id="1787656241">
              <w:marLeft w:val="0"/>
              <w:marRight w:val="0"/>
              <w:marTop w:val="0"/>
              <w:marBottom w:val="0"/>
              <w:divBdr>
                <w:top w:val="none" w:sz="0" w:space="0" w:color="auto"/>
                <w:left w:val="none" w:sz="0" w:space="0" w:color="auto"/>
                <w:bottom w:val="none" w:sz="0" w:space="0" w:color="auto"/>
                <w:right w:val="none" w:sz="0" w:space="0" w:color="auto"/>
              </w:divBdr>
            </w:div>
            <w:div w:id="357438732">
              <w:marLeft w:val="0"/>
              <w:marRight w:val="0"/>
              <w:marTop w:val="0"/>
              <w:marBottom w:val="0"/>
              <w:divBdr>
                <w:top w:val="none" w:sz="0" w:space="0" w:color="auto"/>
                <w:left w:val="none" w:sz="0" w:space="0" w:color="auto"/>
                <w:bottom w:val="none" w:sz="0" w:space="0" w:color="auto"/>
                <w:right w:val="none" w:sz="0" w:space="0" w:color="auto"/>
              </w:divBdr>
            </w:div>
            <w:div w:id="735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20059726">
      <w:bodyDiv w:val="1"/>
      <w:marLeft w:val="0"/>
      <w:marRight w:val="0"/>
      <w:marTop w:val="0"/>
      <w:marBottom w:val="0"/>
      <w:divBdr>
        <w:top w:val="none" w:sz="0" w:space="0" w:color="auto"/>
        <w:left w:val="none" w:sz="0" w:space="0" w:color="auto"/>
        <w:bottom w:val="none" w:sz="0" w:space="0" w:color="auto"/>
        <w:right w:val="none" w:sz="0" w:space="0" w:color="auto"/>
      </w:divBdr>
      <w:divsChild>
        <w:div w:id="1293051047">
          <w:marLeft w:val="0"/>
          <w:marRight w:val="0"/>
          <w:marTop w:val="0"/>
          <w:marBottom w:val="0"/>
          <w:divBdr>
            <w:top w:val="none" w:sz="0" w:space="0" w:color="auto"/>
            <w:left w:val="none" w:sz="0" w:space="0" w:color="auto"/>
            <w:bottom w:val="none" w:sz="0" w:space="0" w:color="auto"/>
            <w:right w:val="none" w:sz="0" w:space="0" w:color="auto"/>
          </w:divBdr>
          <w:divsChild>
            <w:div w:id="17904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9623">
      <w:bodyDiv w:val="1"/>
      <w:marLeft w:val="0"/>
      <w:marRight w:val="0"/>
      <w:marTop w:val="0"/>
      <w:marBottom w:val="0"/>
      <w:divBdr>
        <w:top w:val="none" w:sz="0" w:space="0" w:color="auto"/>
        <w:left w:val="none" w:sz="0" w:space="0" w:color="auto"/>
        <w:bottom w:val="none" w:sz="0" w:space="0" w:color="auto"/>
        <w:right w:val="none" w:sz="0" w:space="0" w:color="auto"/>
      </w:divBdr>
      <w:divsChild>
        <w:div w:id="197595564">
          <w:marLeft w:val="0"/>
          <w:marRight w:val="0"/>
          <w:marTop w:val="0"/>
          <w:marBottom w:val="0"/>
          <w:divBdr>
            <w:top w:val="none" w:sz="0" w:space="0" w:color="auto"/>
            <w:left w:val="none" w:sz="0" w:space="0" w:color="auto"/>
            <w:bottom w:val="none" w:sz="0" w:space="0" w:color="auto"/>
            <w:right w:val="none" w:sz="0" w:space="0" w:color="auto"/>
          </w:divBdr>
          <w:divsChild>
            <w:div w:id="539830334">
              <w:marLeft w:val="0"/>
              <w:marRight w:val="0"/>
              <w:marTop w:val="0"/>
              <w:marBottom w:val="0"/>
              <w:divBdr>
                <w:top w:val="none" w:sz="0" w:space="0" w:color="auto"/>
                <w:left w:val="none" w:sz="0" w:space="0" w:color="auto"/>
                <w:bottom w:val="none" w:sz="0" w:space="0" w:color="auto"/>
                <w:right w:val="none" w:sz="0" w:space="0" w:color="auto"/>
              </w:divBdr>
            </w:div>
            <w:div w:id="723455854">
              <w:marLeft w:val="0"/>
              <w:marRight w:val="0"/>
              <w:marTop w:val="0"/>
              <w:marBottom w:val="0"/>
              <w:divBdr>
                <w:top w:val="none" w:sz="0" w:space="0" w:color="auto"/>
                <w:left w:val="none" w:sz="0" w:space="0" w:color="auto"/>
                <w:bottom w:val="none" w:sz="0" w:space="0" w:color="auto"/>
                <w:right w:val="none" w:sz="0" w:space="0" w:color="auto"/>
              </w:divBdr>
            </w:div>
            <w:div w:id="14939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5398">
      <w:bodyDiv w:val="1"/>
      <w:marLeft w:val="0"/>
      <w:marRight w:val="0"/>
      <w:marTop w:val="0"/>
      <w:marBottom w:val="0"/>
      <w:divBdr>
        <w:top w:val="none" w:sz="0" w:space="0" w:color="auto"/>
        <w:left w:val="none" w:sz="0" w:space="0" w:color="auto"/>
        <w:bottom w:val="none" w:sz="0" w:space="0" w:color="auto"/>
        <w:right w:val="none" w:sz="0" w:space="0" w:color="auto"/>
      </w:divBdr>
      <w:divsChild>
        <w:div w:id="1204251235">
          <w:marLeft w:val="0"/>
          <w:marRight w:val="0"/>
          <w:marTop w:val="0"/>
          <w:marBottom w:val="0"/>
          <w:divBdr>
            <w:top w:val="none" w:sz="0" w:space="0" w:color="auto"/>
            <w:left w:val="none" w:sz="0" w:space="0" w:color="auto"/>
            <w:bottom w:val="none" w:sz="0" w:space="0" w:color="auto"/>
            <w:right w:val="none" w:sz="0" w:space="0" w:color="auto"/>
          </w:divBdr>
          <w:divsChild>
            <w:div w:id="1793744249">
              <w:marLeft w:val="0"/>
              <w:marRight w:val="0"/>
              <w:marTop w:val="0"/>
              <w:marBottom w:val="0"/>
              <w:divBdr>
                <w:top w:val="none" w:sz="0" w:space="0" w:color="auto"/>
                <w:left w:val="none" w:sz="0" w:space="0" w:color="auto"/>
                <w:bottom w:val="none" w:sz="0" w:space="0" w:color="auto"/>
                <w:right w:val="none" w:sz="0" w:space="0" w:color="auto"/>
              </w:divBdr>
            </w:div>
            <w:div w:id="87508858">
              <w:marLeft w:val="0"/>
              <w:marRight w:val="0"/>
              <w:marTop w:val="0"/>
              <w:marBottom w:val="0"/>
              <w:divBdr>
                <w:top w:val="none" w:sz="0" w:space="0" w:color="auto"/>
                <w:left w:val="none" w:sz="0" w:space="0" w:color="auto"/>
                <w:bottom w:val="none" w:sz="0" w:space="0" w:color="auto"/>
                <w:right w:val="none" w:sz="0" w:space="0" w:color="auto"/>
              </w:divBdr>
            </w:div>
            <w:div w:id="1045133790">
              <w:marLeft w:val="0"/>
              <w:marRight w:val="0"/>
              <w:marTop w:val="0"/>
              <w:marBottom w:val="0"/>
              <w:divBdr>
                <w:top w:val="none" w:sz="0" w:space="0" w:color="auto"/>
                <w:left w:val="none" w:sz="0" w:space="0" w:color="auto"/>
                <w:bottom w:val="none" w:sz="0" w:space="0" w:color="auto"/>
                <w:right w:val="none" w:sz="0" w:space="0" w:color="auto"/>
              </w:divBdr>
            </w:div>
            <w:div w:id="1881433834">
              <w:marLeft w:val="0"/>
              <w:marRight w:val="0"/>
              <w:marTop w:val="0"/>
              <w:marBottom w:val="0"/>
              <w:divBdr>
                <w:top w:val="none" w:sz="0" w:space="0" w:color="auto"/>
                <w:left w:val="none" w:sz="0" w:space="0" w:color="auto"/>
                <w:bottom w:val="none" w:sz="0" w:space="0" w:color="auto"/>
                <w:right w:val="none" w:sz="0" w:space="0" w:color="auto"/>
              </w:divBdr>
            </w:div>
            <w:div w:id="1155025910">
              <w:marLeft w:val="0"/>
              <w:marRight w:val="0"/>
              <w:marTop w:val="0"/>
              <w:marBottom w:val="0"/>
              <w:divBdr>
                <w:top w:val="none" w:sz="0" w:space="0" w:color="auto"/>
                <w:left w:val="none" w:sz="0" w:space="0" w:color="auto"/>
                <w:bottom w:val="none" w:sz="0" w:space="0" w:color="auto"/>
                <w:right w:val="none" w:sz="0" w:space="0" w:color="auto"/>
              </w:divBdr>
            </w:div>
            <w:div w:id="942762098">
              <w:marLeft w:val="0"/>
              <w:marRight w:val="0"/>
              <w:marTop w:val="0"/>
              <w:marBottom w:val="0"/>
              <w:divBdr>
                <w:top w:val="none" w:sz="0" w:space="0" w:color="auto"/>
                <w:left w:val="none" w:sz="0" w:space="0" w:color="auto"/>
                <w:bottom w:val="none" w:sz="0" w:space="0" w:color="auto"/>
                <w:right w:val="none" w:sz="0" w:space="0" w:color="auto"/>
              </w:divBdr>
            </w:div>
            <w:div w:id="217471780">
              <w:marLeft w:val="0"/>
              <w:marRight w:val="0"/>
              <w:marTop w:val="0"/>
              <w:marBottom w:val="0"/>
              <w:divBdr>
                <w:top w:val="none" w:sz="0" w:space="0" w:color="auto"/>
                <w:left w:val="none" w:sz="0" w:space="0" w:color="auto"/>
                <w:bottom w:val="none" w:sz="0" w:space="0" w:color="auto"/>
                <w:right w:val="none" w:sz="0" w:space="0" w:color="auto"/>
              </w:divBdr>
            </w:div>
            <w:div w:id="101271324">
              <w:marLeft w:val="0"/>
              <w:marRight w:val="0"/>
              <w:marTop w:val="0"/>
              <w:marBottom w:val="0"/>
              <w:divBdr>
                <w:top w:val="none" w:sz="0" w:space="0" w:color="auto"/>
                <w:left w:val="none" w:sz="0" w:space="0" w:color="auto"/>
                <w:bottom w:val="none" w:sz="0" w:space="0" w:color="auto"/>
                <w:right w:val="none" w:sz="0" w:space="0" w:color="auto"/>
              </w:divBdr>
            </w:div>
            <w:div w:id="132724964">
              <w:marLeft w:val="0"/>
              <w:marRight w:val="0"/>
              <w:marTop w:val="0"/>
              <w:marBottom w:val="0"/>
              <w:divBdr>
                <w:top w:val="none" w:sz="0" w:space="0" w:color="auto"/>
                <w:left w:val="none" w:sz="0" w:space="0" w:color="auto"/>
                <w:bottom w:val="none" w:sz="0" w:space="0" w:color="auto"/>
                <w:right w:val="none" w:sz="0" w:space="0" w:color="auto"/>
              </w:divBdr>
            </w:div>
            <w:div w:id="379592587">
              <w:marLeft w:val="0"/>
              <w:marRight w:val="0"/>
              <w:marTop w:val="0"/>
              <w:marBottom w:val="0"/>
              <w:divBdr>
                <w:top w:val="none" w:sz="0" w:space="0" w:color="auto"/>
                <w:left w:val="none" w:sz="0" w:space="0" w:color="auto"/>
                <w:bottom w:val="none" w:sz="0" w:space="0" w:color="auto"/>
                <w:right w:val="none" w:sz="0" w:space="0" w:color="auto"/>
              </w:divBdr>
            </w:div>
            <w:div w:id="995844230">
              <w:marLeft w:val="0"/>
              <w:marRight w:val="0"/>
              <w:marTop w:val="0"/>
              <w:marBottom w:val="0"/>
              <w:divBdr>
                <w:top w:val="none" w:sz="0" w:space="0" w:color="auto"/>
                <w:left w:val="none" w:sz="0" w:space="0" w:color="auto"/>
                <w:bottom w:val="none" w:sz="0" w:space="0" w:color="auto"/>
                <w:right w:val="none" w:sz="0" w:space="0" w:color="auto"/>
              </w:divBdr>
            </w:div>
            <w:div w:id="219021962">
              <w:marLeft w:val="0"/>
              <w:marRight w:val="0"/>
              <w:marTop w:val="0"/>
              <w:marBottom w:val="0"/>
              <w:divBdr>
                <w:top w:val="none" w:sz="0" w:space="0" w:color="auto"/>
                <w:left w:val="none" w:sz="0" w:space="0" w:color="auto"/>
                <w:bottom w:val="none" w:sz="0" w:space="0" w:color="auto"/>
                <w:right w:val="none" w:sz="0" w:space="0" w:color="auto"/>
              </w:divBdr>
            </w:div>
            <w:div w:id="1851286873">
              <w:marLeft w:val="0"/>
              <w:marRight w:val="0"/>
              <w:marTop w:val="0"/>
              <w:marBottom w:val="0"/>
              <w:divBdr>
                <w:top w:val="none" w:sz="0" w:space="0" w:color="auto"/>
                <w:left w:val="none" w:sz="0" w:space="0" w:color="auto"/>
                <w:bottom w:val="none" w:sz="0" w:space="0" w:color="auto"/>
                <w:right w:val="none" w:sz="0" w:space="0" w:color="auto"/>
              </w:divBdr>
            </w:div>
            <w:div w:id="842863545">
              <w:marLeft w:val="0"/>
              <w:marRight w:val="0"/>
              <w:marTop w:val="0"/>
              <w:marBottom w:val="0"/>
              <w:divBdr>
                <w:top w:val="none" w:sz="0" w:space="0" w:color="auto"/>
                <w:left w:val="none" w:sz="0" w:space="0" w:color="auto"/>
                <w:bottom w:val="none" w:sz="0" w:space="0" w:color="auto"/>
                <w:right w:val="none" w:sz="0" w:space="0" w:color="auto"/>
              </w:divBdr>
            </w:div>
            <w:div w:id="5985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4240">
      <w:bodyDiv w:val="1"/>
      <w:marLeft w:val="0"/>
      <w:marRight w:val="0"/>
      <w:marTop w:val="0"/>
      <w:marBottom w:val="0"/>
      <w:divBdr>
        <w:top w:val="none" w:sz="0" w:space="0" w:color="auto"/>
        <w:left w:val="none" w:sz="0" w:space="0" w:color="auto"/>
        <w:bottom w:val="none" w:sz="0" w:space="0" w:color="auto"/>
        <w:right w:val="none" w:sz="0" w:space="0" w:color="auto"/>
      </w:divBdr>
      <w:divsChild>
        <w:div w:id="913510788">
          <w:marLeft w:val="0"/>
          <w:marRight w:val="0"/>
          <w:marTop w:val="0"/>
          <w:marBottom w:val="0"/>
          <w:divBdr>
            <w:top w:val="none" w:sz="0" w:space="0" w:color="auto"/>
            <w:left w:val="none" w:sz="0" w:space="0" w:color="auto"/>
            <w:bottom w:val="none" w:sz="0" w:space="0" w:color="auto"/>
            <w:right w:val="none" w:sz="0" w:space="0" w:color="auto"/>
          </w:divBdr>
          <w:divsChild>
            <w:div w:id="11919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0088">
      <w:bodyDiv w:val="1"/>
      <w:marLeft w:val="0"/>
      <w:marRight w:val="0"/>
      <w:marTop w:val="0"/>
      <w:marBottom w:val="0"/>
      <w:divBdr>
        <w:top w:val="none" w:sz="0" w:space="0" w:color="auto"/>
        <w:left w:val="none" w:sz="0" w:space="0" w:color="auto"/>
        <w:bottom w:val="none" w:sz="0" w:space="0" w:color="auto"/>
        <w:right w:val="none" w:sz="0" w:space="0" w:color="auto"/>
      </w:divBdr>
      <w:divsChild>
        <w:div w:id="56630864">
          <w:marLeft w:val="0"/>
          <w:marRight w:val="0"/>
          <w:marTop w:val="0"/>
          <w:marBottom w:val="0"/>
          <w:divBdr>
            <w:top w:val="none" w:sz="0" w:space="0" w:color="auto"/>
            <w:left w:val="none" w:sz="0" w:space="0" w:color="auto"/>
            <w:bottom w:val="none" w:sz="0" w:space="0" w:color="auto"/>
            <w:right w:val="none" w:sz="0" w:space="0" w:color="auto"/>
          </w:divBdr>
          <w:divsChild>
            <w:div w:id="524171165">
              <w:marLeft w:val="0"/>
              <w:marRight w:val="0"/>
              <w:marTop w:val="0"/>
              <w:marBottom w:val="0"/>
              <w:divBdr>
                <w:top w:val="none" w:sz="0" w:space="0" w:color="auto"/>
                <w:left w:val="none" w:sz="0" w:space="0" w:color="auto"/>
                <w:bottom w:val="none" w:sz="0" w:space="0" w:color="auto"/>
                <w:right w:val="none" w:sz="0" w:space="0" w:color="auto"/>
              </w:divBdr>
            </w:div>
            <w:div w:id="195050773">
              <w:marLeft w:val="0"/>
              <w:marRight w:val="0"/>
              <w:marTop w:val="0"/>
              <w:marBottom w:val="0"/>
              <w:divBdr>
                <w:top w:val="none" w:sz="0" w:space="0" w:color="auto"/>
                <w:left w:val="none" w:sz="0" w:space="0" w:color="auto"/>
                <w:bottom w:val="none" w:sz="0" w:space="0" w:color="auto"/>
                <w:right w:val="none" w:sz="0" w:space="0" w:color="auto"/>
              </w:divBdr>
            </w:div>
            <w:div w:id="19959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5386">
      <w:bodyDiv w:val="1"/>
      <w:marLeft w:val="0"/>
      <w:marRight w:val="0"/>
      <w:marTop w:val="0"/>
      <w:marBottom w:val="0"/>
      <w:divBdr>
        <w:top w:val="none" w:sz="0" w:space="0" w:color="auto"/>
        <w:left w:val="none" w:sz="0" w:space="0" w:color="auto"/>
        <w:bottom w:val="none" w:sz="0" w:space="0" w:color="auto"/>
        <w:right w:val="none" w:sz="0" w:space="0" w:color="auto"/>
      </w:divBdr>
      <w:divsChild>
        <w:div w:id="430780106">
          <w:marLeft w:val="0"/>
          <w:marRight w:val="0"/>
          <w:marTop w:val="0"/>
          <w:marBottom w:val="0"/>
          <w:divBdr>
            <w:top w:val="none" w:sz="0" w:space="0" w:color="auto"/>
            <w:left w:val="none" w:sz="0" w:space="0" w:color="auto"/>
            <w:bottom w:val="none" w:sz="0" w:space="0" w:color="auto"/>
            <w:right w:val="none" w:sz="0" w:space="0" w:color="auto"/>
          </w:divBdr>
          <w:divsChild>
            <w:div w:id="429353615">
              <w:marLeft w:val="0"/>
              <w:marRight w:val="0"/>
              <w:marTop w:val="0"/>
              <w:marBottom w:val="0"/>
              <w:divBdr>
                <w:top w:val="none" w:sz="0" w:space="0" w:color="auto"/>
                <w:left w:val="none" w:sz="0" w:space="0" w:color="auto"/>
                <w:bottom w:val="none" w:sz="0" w:space="0" w:color="auto"/>
                <w:right w:val="none" w:sz="0" w:space="0" w:color="auto"/>
              </w:divBdr>
            </w:div>
            <w:div w:id="947934051">
              <w:marLeft w:val="0"/>
              <w:marRight w:val="0"/>
              <w:marTop w:val="0"/>
              <w:marBottom w:val="0"/>
              <w:divBdr>
                <w:top w:val="none" w:sz="0" w:space="0" w:color="auto"/>
                <w:left w:val="none" w:sz="0" w:space="0" w:color="auto"/>
                <w:bottom w:val="none" w:sz="0" w:space="0" w:color="auto"/>
                <w:right w:val="none" w:sz="0" w:space="0" w:color="auto"/>
              </w:divBdr>
            </w:div>
            <w:div w:id="17859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2852">
      <w:bodyDiv w:val="1"/>
      <w:marLeft w:val="0"/>
      <w:marRight w:val="0"/>
      <w:marTop w:val="0"/>
      <w:marBottom w:val="0"/>
      <w:divBdr>
        <w:top w:val="none" w:sz="0" w:space="0" w:color="auto"/>
        <w:left w:val="none" w:sz="0" w:space="0" w:color="auto"/>
        <w:bottom w:val="none" w:sz="0" w:space="0" w:color="auto"/>
        <w:right w:val="none" w:sz="0" w:space="0" w:color="auto"/>
      </w:divBdr>
      <w:divsChild>
        <w:div w:id="1090127232">
          <w:marLeft w:val="0"/>
          <w:marRight w:val="0"/>
          <w:marTop w:val="0"/>
          <w:marBottom w:val="0"/>
          <w:divBdr>
            <w:top w:val="none" w:sz="0" w:space="0" w:color="auto"/>
            <w:left w:val="none" w:sz="0" w:space="0" w:color="auto"/>
            <w:bottom w:val="none" w:sz="0" w:space="0" w:color="auto"/>
            <w:right w:val="none" w:sz="0" w:space="0" w:color="auto"/>
          </w:divBdr>
          <w:divsChild>
            <w:div w:id="43482590">
              <w:marLeft w:val="0"/>
              <w:marRight w:val="0"/>
              <w:marTop w:val="0"/>
              <w:marBottom w:val="0"/>
              <w:divBdr>
                <w:top w:val="none" w:sz="0" w:space="0" w:color="auto"/>
                <w:left w:val="none" w:sz="0" w:space="0" w:color="auto"/>
                <w:bottom w:val="none" w:sz="0" w:space="0" w:color="auto"/>
                <w:right w:val="none" w:sz="0" w:space="0" w:color="auto"/>
              </w:divBdr>
            </w:div>
            <w:div w:id="167401981">
              <w:marLeft w:val="0"/>
              <w:marRight w:val="0"/>
              <w:marTop w:val="0"/>
              <w:marBottom w:val="0"/>
              <w:divBdr>
                <w:top w:val="none" w:sz="0" w:space="0" w:color="auto"/>
                <w:left w:val="none" w:sz="0" w:space="0" w:color="auto"/>
                <w:bottom w:val="none" w:sz="0" w:space="0" w:color="auto"/>
                <w:right w:val="none" w:sz="0" w:space="0" w:color="auto"/>
              </w:divBdr>
            </w:div>
            <w:div w:id="240677798">
              <w:marLeft w:val="0"/>
              <w:marRight w:val="0"/>
              <w:marTop w:val="0"/>
              <w:marBottom w:val="0"/>
              <w:divBdr>
                <w:top w:val="none" w:sz="0" w:space="0" w:color="auto"/>
                <w:left w:val="none" w:sz="0" w:space="0" w:color="auto"/>
                <w:bottom w:val="none" w:sz="0" w:space="0" w:color="auto"/>
                <w:right w:val="none" w:sz="0" w:space="0" w:color="auto"/>
              </w:divBdr>
            </w:div>
            <w:div w:id="359865561">
              <w:marLeft w:val="0"/>
              <w:marRight w:val="0"/>
              <w:marTop w:val="0"/>
              <w:marBottom w:val="0"/>
              <w:divBdr>
                <w:top w:val="none" w:sz="0" w:space="0" w:color="auto"/>
                <w:left w:val="none" w:sz="0" w:space="0" w:color="auto"/>
                <w:bottom w:val="none" w:sz="0" w:space="0" w:color="auto"/>
                <w:right w:val="none" w:sz="0" w:space="0" w:color="auto"/>
              </w:divBdr>
            </w:div>
            <w:div w:id="483351404">
              <w:marLeft w:val="0"/>
              <w:marRight w:val="0"/>
              <w:marTop w:val="0"/>
              <w:marBottom w:val="0"/>
              <w:divBdr>
                <w:top w:val="none" w:sz="0" w:space="0" w:color="auto"/>
                <w:left w:val="none" w:sz="0" w:space="0" w:color="auto"/>
                <w:bottom w:val="none" w:sz="0" w:space="0" w:color="auto"/>
                <w:right w:val="none" w:sz="0" w:space="0" w:color="auto"/>
              </w:divBdr>
            </w:div>
            <w:div w:id="498928154">
              <w:marLeft w:val="0"/>
              <w:marRight w:val="0"/>
              <w:marTop w:val="0"/>
              <w:marBottom w:val="0"/>
              <w:divBdr>
                <w:top w:val="none" w:sz="0" w:space="0" w:color="auto"/>
                <w:left w:val="none" w:sz="0" w:space="0" w:color="auto"/>
                <w:bottom w:val="none" w:sz="0" w:space="0" w:color="auto"/>
                <w:right w:val="none" w:sz="0" w:space="0" w:color="auto"/>
              </w:divBdr>
            </w:div>
            <w:div w:id="510412938">
              <w:marLeft w:val="0"/>
              <w:marRight w:val="0"/>
              <w:marTop w:val="0"/>
              <w:marBottom w:val="0"/>
              <w:divBdr>
                <w:top w:val="none" w:sz="0" w:space="0" w:color="auto"/>
                <w:left w:val="none" w:sz="0" w:space="0" w:color="auto"/>
                <w:bottom w:val="none" w:sz="0" w:space="0" w:color="auto"/>
                <w:right w:val="none" w:sz="0" w:space="0" w:color="auto"/>
              </w:divBdr>
            </w:div>
            <w:div w:id="791165709">
              <w:marLeft w:val="0"/>
              <w:marRight w:val="0"/>
              <w:marTop w:val="0"/>
              <w:marBottom w:val="0"/>
              <w:divBdr>
                <w:top w:val="none" w:sz="0" w:space="0" w:color="auto"/>
                <w:left w:val="none" w:sz="0" w:space="0" w:color="auto"/>
                <w:bottom w:val="none" w:sz="0" w:space="0" w:color="auto"/>
                <w:right w:val="none" w:sz="0" w:space="0" w:color="auto"/>
              </w:divBdr>
            </w:div>
            <w:div w:id="791897752">
              <w:marLeft w:val="0"/>
              <w:marRight w:val="0"/>
              <w:marTop w:val="0"/>
              <w:marBottom w:val="0"/>
              <w:divBdr>
                <w:top w:val="none" w:sz="0" w:space="0" w:color="auto"/>
                <w:left w:val="none" w:sz="0" w:space="0" w:color="auto"/>
                <w:bottom w:val="none" w:sz="0" w:space="0" w:color="auto"/>
                <w:right w:val="none" w:sz="0" w:space="0" w:color="auto"/>
              </w:divBdr>
            </w:div>
            <w:div w:id="875850394">
              <w:marLeft w:val="0"/>
              <w:marRight w:val="0"/>
              <w:marTop w:val="0"/>
              <w:marBottom w:val="0"/>
              <w:divBdr>
                <w:top w:val="none" w:sz="0" w:space="0" w:color="auto"/>
                <w:left w:val="none" w:sz="0" w:space="0" w:color="auto"/>
                <w:bottom w:val="none" w:sz="0" w:space="0" w:color="auto"/>
                <w:right w:val="none" w:sz="0" w:space="0" w:color="auto"/>
              </w:divBdr>
            </w:div>
            <w:div w:id="905455750">
              <w:marLeft w:val="0"/>
              <w:marRight w:val="0"/>
              <w:marTop w:val="0"/>
              <w:marBottom w:val="0"/>
              <w:divBdr>
                <w:top w:val="none" w:sz="0" w:space="0" w:color="auto"/>
                <w:left w:val="none" w:sz="0" w:space="0" w:color="auto"/>
                <w:bottom w:val="none" w:sz="0" w:space="0" w:color="auto"/>
                <w:right w:val="none" w:sz="0" w:space="0" w:color="auto"/>
              </w:divBdr>
            </w:div>
            <w:div w:id="922645699">
              <w:marLeft w:val="0"/>
              <w:marRight w:val="0"/>
              <w:marTop w:val="0"/>
              <w:marBottom w:val="0"/>
              <w:divBdr>
                <w:top w:val="none" w:sz="0" w:space="0" w:color="auto"/>
                <w:left w:val="none" w:sz="0" w:space="0" w:color="auto"/>
                <w:bottom w:val="none" w:sz="0" w:space="0" w:color="auto"/>
                <w:right w:val="none" w:sz="0" w:space="0" w:color="auto"/>
              </w:divBdr>
            </w:div>
            <w:div w:id="936642561">
              <w:marLeft w:val="0"/>
              <w:marRight w:val="0"/>
              <w:marTop w:val="0"/>
              <w:marBottom w:val="0"/>
              <w:divBdr>
                <w:top w:val="none" w:sz="0" w:space="0" w:color="auto"/>
                <w:left w:val="none" w:sz="0" w:space="0" w:color="auto"/>
                <w:bottom w:val="none" w:sz="0" w:space="0" w:color="auto"/>
                <w:right w:val="none" w:sz="0" w:space="0" w:color="auto"/>
              </w:divBdr>
            </w:div>
            <w:div w:id="944191381">
              <w:marLeft w:val="0"/>
              <w:marRight w:val="0"/>
              <w:marTop w:val="0"/>
              <w:marBottom w:val="0"/>
              <w:divBdr>
                <w:top w:val="none" w:sz="0" w:space="0" w:color="auto"/>
                <w:left w:val="none" w:sz="0" w:space="0" w:color="auto"/>
                <w:bottom w:val="none" w:sz="0" w:space="0" w:color="auto"/>
                <w:right w:val="none" w:sz="0" w:space="0" w:color="auto"/>
              </w:divBdr>
            </w:div>
            <w:div w:id="1323897248">
              <w:marLeft w:val="0"/>
              <w:marRight w:val="0"/>
              <w:marTop w:val="0"/>
              <w:marBottom w:val="0"/>
              <w:divBdr>
                <w:top w:val="none" w:sz="0" w:space="0" w:color="auto"/>
                <w:left w:val="none" w:sz="0" w:space="0" w:color="auto"/>
                <w:bottom w:val="none" w:sz="0" w:space="0" w:color="auto"/>
                <w:right w:val="none" w:sz="0" w:space="0" w:color="auto"/>
              </w:divBdr>
            </w:div>
            <w:div w:id="1365668050">
              <w:marLeft w:val="0"/>
              <w:marRight w:val="0"/>
              <w:marTop w:val="0"/>
              <w:marBottom w:val="0"/>
              <w:divBdr>
                <w:top w:val="none" w:sz="0" w:space="0" w:color="auto"/>
                <w:left w:val="none" w:sz="0" w:space="0" w:color="auto"/>
                <w:bottom w:val="none" w:sz="0" w:space="0" w:color="auto"/>
                <w:right w:val="none" w:sz="0" w:space="0" w:color="auto"/>
              </w:divBdr>
            </w:div>
            <w:div w:id="1503424974">
              <w:marLeft w:val="0"/>
              <w:marRight w:val="0"/>
              <w:marTop w:val="0"/>
              <w:marBottom w:val="0"/>
              <w:divBdr>
                <w:top w:val="none" w:sz="0" w:space="0" w:color="auto"/>
                <w:left w:val="none" w:sz="0" w:space="0" w:color="auto"/>
                <w:bottom w:val="none" w:sz="0" w:space="0" w:color="auto"/>
                <w:right w:val="none" w:sz="0" w:space="0" w:color="auto"/>
              </w:divBdr>
            </w:div>
            <w:div w:id="1514026234">
              <w:marLeft w:val="0"/>
              <w:marRight w:val="0"/>
              <w:marTop w:val="0"/>
              <w:marBottom w:val="0"/>
              <w:divBdr>
                <w:top w:val="none" w:sz="0" w:space="0" w:color="auto"/>
                <w:left w:val="none" w:sz="0" w:space="0" w:color="auto"/>
                <w:bottom w:val="none" w:sz="0" w:space="0" w:color="auto"/>
                <w:right w:val="none" w:sz="0" w:space="0" w:color="auto"/>
              </w:divBdr>
            </w:div>
            <w:div w:id="1593394886">
              <w:marLeft w:val="0"/>
              <w:marRight w:val="0"/>
              <w:marTop w:val="0"/>
              <w:marBottom w:val="0"/>
              <w:divBdr>
                <w:top w:val="none" w:sz="0" w:space="0" w:color="auto"/>
                <w:left w:val="none" w:sz="0" w:space="0" w:color="auto"/>
                <w:bottom w:val="none" w:sz="0" w:space="0" w:color="auto"/>
                <w:right w:val="none" w:sz="0" w:space="0" w:color="auto"/>
              </w:divBdr>
            </w:div>
            <w:div w:id="1610891257">
              <w:marLeft w:val="0"/>
              <w:marRight w:val="0"/>
              <w:marTop w:val="0"/>
              <w:marBottom w:val="0"/>
              <w:divBdr>
                <w:top w:val="none" w:sz="0" w:space="0" w:color="auto"/>
                <w:left w:val="none" w:sz="0" w:space="0" w:color="auto"/>
                <w:bottom w:val="none" w:sz="0" w:space="0" w:color="auto"/>
                <w:right w:val="none" w:sz="0" w:space="0" w:color="auto"/>
              </w:divBdr>
            </w:div>
            <w:div w:id="1701281540">
              <w:marLeft w:val="0"/>
              <w:marRight w:val="0"/>
              <w:marTop w:val="0"/>
              <w:marBottom w:val="0"/>
              <w:divBdr>
                <w:top w:val="none" w:sz="0" w:space="0" w:color="auto"/>
                <w:left w:val="none" w:sz="0" w:space="0" w:color="auto"/>
                <w:bottom w:val="none" w:sz="0" w:space="0" w:color="auto"/>
                <w:right w:val="none" w:sz="0" w:space="0" w:color="auto"/>
              </w:divBdr>
            </w:div>
            <w:div w:id="1740518478">
              <w:marLeft w:val="0"/>
              <w:marRight w:val="0"/>
              <w:marTop w:val="0"/>
              <w:marBottom w:val="0"/>
              <w:divBdr>
                <w:top w:val="none" w:sz="0" w:space="0" w:color="auto"/>
                <w:left w:val="none" w:sz="0" w:space="0" w:color="auto"/>
                <w:bottom w:val="none" w:sz="0" w:space="0" w:color="auto"/>
                <w:right w:val="none" w:sz="0" w:space="0" w:color="auto"/>
              </w:divBdr>
            </w:div>
            <w:div w:id="1797210302">
              <w:marLeft w:val="0"/>
              <w:marRight w:val="0"/>
              <w:marTop w:val="0"/>
              <w:marBottom w:val="0"/>
              <w:divBdr>
                <w:top w:val="none" w:sz="0" w:space="0" w:color="auto"/>
                <w:left w:val="none" w:sz="0" w:space="0" w:color="auto"/>
                <w:bottom w:val="none" w:sz="0" w:space="0" w:color="auto"/>
                <w:right w:val="none" w:sz="0" w:space="0" w:color="auto"/>
              </w:divBdr>
            </w:div>
            <w:div w:id="1848472356">
              <w:marLeft w:val="0"/>
              <w:marRight w:val="0"/>
              <w:marTop w:val="0"/>
              <w:marBottom w:val="0"/>
              <w:divBdr>
                <w:top w:val="none" w:sz="0" w:space="0" w:color="auto"/>
                <w:left w:val="none" w:sz="0" w:space="0" w:color="auto"/>
                <w:bottom w:val="none" w:sz="0" w:space="0" w:color="auto"/>
                <w:right w:val="none" w:sz="0" w:space="0" w:color="auto"/>
              </w:divBdr>
            </w:div>
            <w:div w:id="1881161760">
              <w:marLeft w:val="0"/>
              <w:marRight w:val="0"/>
              <w:marTop w:val="0"/>
              <w:marBottom w:val="0"/>
              <w:divBdr>
                <w:top w:val="none" w:sz="0" w:space="0" w:color="auto"/>
                <w:left w:val="none" w:sz="0" w:space="0" w:color="auto"/>
                <w:bottom w:val="none" w:sz="0" w:space="0" w:color="auto"/>
                <w:right w:val="none" w:sz="0" w:space="0" w:color="auto"/>
              </w:divBdr>
            </w:div>
            <w:div w:id="1918980256">
              <w:marLeft w:val="0"/>
              <w:marRight w:val="0"/>
              <w:marTop w:val="0"/>
              <w:marBottom w:val="0"/>
              <w:divBdr>
                <w:top w:val="none" w:sz="0" w:space="0" w:color="auto"/>
                <w:left w:val="none" w:sz="0" w:space="0" w:color="auto"/>
                <w:bottom w:val="none" w:sz="0" w:space="0" w:color="auto"/>
                <w:right w:val="none" w:sz="0" w:space="0" w:color="auto"/>
              </w:divBdr>
            </w:div>
            <w:div w:id="194807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1540">
      <w:bodyDiv w:val="1"/>
      <w:marLeft w:val="0"/>
      <w:marRight w:val="0"/>
      <w:marTop w:val="0"/>
      <w:marBottom w:val="0"/>
      <w:divBdr>
        <w:top w:val="none" w:sz="0" w:space="0" w:color="auto"/>
        <w:left w:val="none" w:sz="0" w:space="0" w:color="auto"/>
        <w:bottom w:val="none" w:sz="0" w:space="0" w:color="auto"/>
        <w:right w:val="none" w:sz="0" w:space="0" w:color="auto"/>
      </w:divBdr>
      <w:divsChild>
        <w:div w:id="1331635836">
          <w:marLeft w:val="0"/>
          <w:marRight w:val="0"/>
          <w:marTop w:val="0"/>
          <w:marBottom w:val="0"/>
          <w:divBdr>
            <w:top w:val="none" w:sz="0" w:space="0" w:color="auto"/>
            <w:left w:val="none" w:sz="0" w:space="0" w:color="auto"/>
            <w:bottom w:val="none" w:sz="0" w:space="0" w:color="auto"/>
            <w:right w:val="none" w:sz="0" w:space="0" w:color="auto"/>
          </w:divBdr>
          <w:divsChild>
            <w:div w:id="66289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4897">
      <w:bodyDiv w:val="1"/>
      <w:marLeft w:val="0"/>
      <w:marRight w:val="0"/>
      <w:marTop w:val="0"/>
      <w:marBottom w:val="0"/>
      <w:divBdr>
        <w:top w:val="none" w:sz="0" w:space="0" w:color="auto"/>
        <w:left w:val="none" w:sz="0" w:space="0" w:color="auto"/>
        <w:bottom w:val="none" w:sz="0" w:space="0" w:color="auto"/>
        <w:right w:val="none" w:sz="0" w:space="0" w:color="auto"/>
      </w:divBdr>
      <w:divsChild>
        <w:div w:id="1979535019">
          <w:marLeft w:val="0"/>
          <w:marRight w:val="0"/>
          <w:marTop w:val="0"/>
          <w:marBottom w:val="0"/>
          <w:divBdr>
            <w:top w:val="none" w:sz="0" w:space="0" w:color="auto"/>
            <w:left w:val="none" w:sz="0" w:space="0" w:color="auto"/>
            <w:bottom w:val="none" w:sz="0" w:space="0" w:color="auto"/>
            <w:right w:val="none" w:sz="0" w:space="0" w:color="auto"/>
          </w:divBdr>
          <w:divsChild>
            <w:div w:id="605383741">
              <w:marLeft w:val="0"/>
              <w:marRight w:val="0"/>
              <w:marTop w:val="0"/>
              <w:marBottom w:val="0"/>
              <w:divBdr>
                <w:top w:val="none" w:sz="0" w:space="0" w:color="auto"/>
                <w:left w:val="none" w:sz="0" w:space="0" w:color="auto"/>
                <w:bottom w:val="none" w:sz="0" w:space="0" w:color="auto"/>
                <w:right w:val="none" w:sz="0" w:space="0" w:color="auto"/>
              </w:divBdr>
            </w:div>
            <w:div w:id="345718639">
              <w:marLeft w:val="0"/>
              <w:marRight w:val="0"/>
              <w:marTop w:val="0"/>
              <w:marBottom w:val="0"/>
              <w:divBdr>
                <w:top w:val="none" w:sz="0" w:space="0" w:color="auto"/>
                <w:left w:val="none" w:sz="0" w:space="0" w:color="auto"/>
                <w:bottom w:val="none" w:sz="0" w:space="0" w:color="auto"/>
                <w:right w:val="none" w:sz="0" w:space="0" w:color="auto"/>
              </w:divBdr>
            </w:div>
            <w:div w:id="4336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8577">
      <w:bodyDiv w:val="1"/>
      <w:marLeft w:val="0"/>
      <w:marRight w:val="0"/>
      <w:marTop w:val="0"/>
      <w:marBottom w:val="0"/>
      <w:divBdr>
        <w:top w:val="none" w:sz="0" w:space="0" w:color="auto"/>
        <w:left w:val="none" w:sz="0" w:space="0" w:color="auto"/>
        <w:bottom w:val="none" w:sz="0" w:space="0" w:color="auto"/>
        <w:right w:val="none" w:sz="0" w:space="0" w:color="auto"/>
      </w:divBdr>
      <w:divsChild>
        <w:div w:id="405031814">
          <w:marLeft w:val="0"/>
          <w:marRight w:val="0"/>
          <w:marTop w:val="0"/>
          <w:marBottom w:val="0"/>
          <w:divBdr>
            <w:top w:val="none" w:sz="0" w:space="0" w:color="auto"/>
            <w:left w:val="none" w:sz="0" w:space="0" w:color="auto"/>
            <w:bottom w:val="none" w:sz="0" w:space="0" w:color="auto"/>
            <w:right w:val="none" w:sz="0" w:space="0" w:color="auto"/>
          </w:divBdr>
          <w:divsChild>
            <w:div w:id="180320167">
              <w:marLeft w:val="0"/>
              <w:marRight w:val="0"/>
              <w:marTop w:val="0"/>
              <w:marBottom w:val="0"/>
              <w:divBdr>
                <w:top w:val="none" w:sz="0" w:space="0" w:color="auto"/>
                <w:left w:val="none" w:sz="0" w:space="0" w:color="auto"/>
                <w:bottom w:val="none" w:sz="0" w:space="0" w:color="auto"/>
                <w:right w:val="none" w:sz="0" w:space="0" w:color="auto"/>
              </w:divBdr>
            </w:div>
            <w:div w:id="1528787662">
              <w:marLeft w:val="0"/>
              <w:marRight w:val="0"/>
              <w:marTop w:val="0"/>
              <w:marBottom w:val="0"/>
              <w:divBdr>
                <w:top w:val="none" w:sz="0" w:space="0" w:color="auto"/>
                <w:left w:val="none" w:sz="0" w:space="0" w:color="auto"/>
                <w:bottom w:val="none" w:sz="0" w:space="0" w:color="auto"/>
                <w:right w:val="none" w:sz="0" w:space="0" w:color="auto"/>
              </w:divBdr>
            </w:div>
            <w:div w:id="58022196">
              <w:marLeft w:val="0"/>
              <w:marRight w:val="0"/>
              <w:marTop w:val="0"/>
              <w:marBottom w:val="0"/>
              <w:divBdr>
                <w:top w:val="none" w:sz="0" w:space="0" w:color="auto"/>
                <w:left w:val="none" w:sz="0" w:space="0" w:color="auto"/>
                <w:bottom w:val="none" w:sz="0" w:space="0" w:color="auto"/>
                <w:right w:val="none" w:sz="0" w:space="0" w:color="auto"/>
              </w:divBdr>
            </w:div>
            <w:div w:id="1223951987">
              <w:marLeft w:val="0"/>
              <w:marRight w:val="0"/>
              <w:marTop w:val="0"/>
              <w:marBottom w:val="0"/>
              <w:divBdr>
                <w:top w:val="none" w:sz="0" w:space="0" w:color="auto"/>
                <w:left w:val="none" w:sz="0" w:space="0" w:color="auto"/>
                <w:bottom w:val="none" w:sz="0" w:space="0" w:color="auto"/>
                <w:right w:val="none" w:sz="0" w:space="0" w:color="auto"/>
              </w:divBdr>
            </w:div>
            <w:div w:id="1783766865">
              <w:marLeft w:val="0"/>
              <w:marRight w:val="0"/>
              <w:marTop w:val="0"/>
              <w:marBottom w:val="0"/>
              <w:divBdr>
                <w:top w:val="none" w:sz="0" w:space="0" w:color="auto"/>
                <w:left w:val="none" w:sz="0" w:space="0" w:color="auto"/>
                <w:bottom w:val="none" w:sz="0" w:space="0" w:color="auto"/>
                <w:right w:val="none" w:sz="0" w:space="0" w:color="auto"/>
              </w:divBdr>
            </w:div>
            <w:div w:id="1883394909">
              <w:marLeft w:val="0"/>
              <w:marRight w:val="0"/>
              <w:marTop w:val="0"/>
              <w:marBottom w:val="0"/>
              <w:divBdr>
                <w:top w:val="none" w:sz="0" w:space="0" w:color="auto"/>
                <w:left w:val="none" w:sz="0" w:space="0" w:color="auto"/>
                <w:bottom w:val="none" w:sz="0" w:space="0" w:color="auto"/>
                <w:right w:val="none" w:sz="0" w:space="0" w:color="auto"/>
              </w:divBdr>
            </w:div>
            <w:div w:id="701244920">
              <w:marLeft w:val="0"/>
              <w:marRight w:val="0"/>
              <w:marTop w:val="0"/>
              <w:marBottom w:val="0"/>
              <w:divBdr>
                <w:top w:val="none" w:sz="0" w:space="0" w:color="auto"/>
                <w:left w:val="none" w:sz="0" w:space="0" w:color="auto"/>
                <w:bottom w:val="none" w:sz="0" w:space="0" w:color="auto"/>
                <w:right w:val="none" w:sz="0" w:space="0" w:color="auto"/>
              </w:divBdr>
            </w:div>
            <w:div w:id="953440377">
              <w:marLeft w:val="0"/>
              <w:marRight w:val="0"/>
              <w:marTop w:val="0"/>
              <w:marBottom w:val="0"/>
              <w:divBdr>
                <w:top w:val="none" w:sz="0" w:space="0" w:color="auto"/>
                <w:left w:val="none" w:sz="0" w:space="0" w:color="auto"/>
                <w:bottom w:val="none" w:sz="0" w:space="0" w:color="auto"/>
                <w:right w:val="none" w:sz="0" w:space="0" w:color="auto"/>
              </w:divBdr>
            </w:div>
            <w:div w:id="114419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4568">
      <w:bodyDiv w:val="1"/>
      <w:marLeft w:val="0"/>
      <w:marRight w:val="0"/>
      <w:marTop w:val="0"/>
      <w:marBottom w:val="0"/>
      <w:divBdr>
        <w:top w:val="none" w:sz="0" w:space="0" w:color="auto"/>
        <w:left w:val="none" w:sz="0" w:space="0" w:color="auto"/>
        <w:bottom w:val="none" w:sz="0" w:space="0" w:color="auto"/>
        <w:right w:val="none" w:sz="0" w:space="0" w:color="auto"/>
      </w:divBdr>
      <w:divsChild>
        <w:div w:id="1055160462">
          <w:marLeft w:val="0"/>
          <w:marRight w:val="0"/>
          <w:marTop w:val="0"/>
          <w:marBottom w:val="0"/>
          <w:divBdr>
            <w:top w:val="none" w:sz="0" w:space="0" w:color="auto"/>
            <w:left w:val="none" w:sz="0" w:space="0" w:color="auto"/>
            <w:bottom w:val="none" w:sz="0" w:space="0" w:color="auto"/>
            <w:right w:val="none" w:sz="0" w:space="0" w:color="auto"/>
          </w:divBdr>
          <w:divsChild>
            <w:div w:id="60562903">
              <w:marLeft w:val="0"/>
              <w:marRight w:val="0"/>
              <w:marTop w:val="0"/>
              <w:marBottom w:val="0"/>
              <w:divBdr>
                <w:top w:val="none" w:sz="0" w:space="0" w:color="auto"/>
                <w:left w:val="none" w:sz="0" w:space="0" w:color="auto"/>
                <w:bottom w:val="none" w:sz="0" w:space="0" w:color="auto"/>
                <w:right w:val="none" w:sz="0" w:space="0" w:color="auto"/>
              </w:divBdr>
            </w:div>
            <w:div w:id="112333794">
              <w:marLeft w:val="0"/>
              <w:marRight w:val="0"/>
              <w:marTop w:val="0"/>
              <w:marBottom w:val="0"/>
              <w:divBdr>
                <w:top w:val="none" w:sz="0" w:space="0" w:color="auto"/>
                <w:left w:val="none" w:sz="0" w:space="0" w:color="auto"/>
                <w:bottom w:val="none" w:sz="0" w:space="0" w:color="auto"/>
                <w:right w:val="none" w:sz="0" w:space="0" w:color="auto"/>
              </w:divBdr>
            </w:div>
            <w:div w:id="182406278">
              <w:marLeft w:val="0"/>
              <w:marRight w:val="0"/>
              <w:marTop w:val="0"/>
              <w:marBottom w:val="0"/>
              <w:divBdr>
                <w:top w:val="none" w:sz="0" w:space="0" w:color="auto"/>
                <w:left w:val="none" w:sz="0" w:space="0" w:color="auto"/>
                <w:bottom w:val="none" w:sz="0" w:space="0" w:color="auto"/>
                <w:right w:val="none" w:sz="0" w:space="0" w:color="auto"/>
              </w:divBdr>
            </w:div>
            <w:div w:id="226184854">
              <w:marLeft w:val="0"/>
              <w:marRight w:val="0"/>
              <w:marTop w:val="0"/>
              <w:marBottom w:val="0"/>
              <w:divBdr>
                <w:top w:val="none" w:sz="0" w:space="0" w:color="auto"/>
                <w:left w:val="none" w:sz="0" w:space="0" w:color="auto"/>
                <w:bottom w:val="none" w:sz="0" w:space="0" w:color="auto"/>
                <w:right w:val="none" w:sz="0" w:space="0" w:color="auto"/>
              </w:divBdr>
            </w:div>
            <w:div w:id="243414688">
              <w:marLeft w:val="0"/>
              <w:marRight w:val="0"/>
              <w:marTop w:val="0"/>
              <w:marBottom w:val="0"/>
              <w:divBdr>
                <w:top w:val="none" w:sz="0" w:space="0" w:color="auto"/>
                <w:left w:val="none" w:sz="0" w:space="0" w:color="auto"/>
                <w:bottom w:val="none" w:sz="0" w:space="0" w:color="auto"/>
                <w:right w:val="none" w:sz="0" w:space="0" w:color="auto"/>
              </w:divBdr>
            </w:div>
            <w:div w:id="437527801">
              <w:marLeft w:val="0"/>
              <w:marRight w:val="0"/>
              <w:marTop w:val="0"/>
              <w:marBottom w:val="0"/>
              <w:divBdr>
                <w:top w:val="none" w:sz="0" w:space="0" w:color="auto"/>
                <w:left w:val="none" w:sz="0" w:space="0" w:color="auto"/>
                <w:bottom w:val="none" w:sz="0" w:space="0" w:color="auto"/>
                <w:right w:val="none" w:sz="0" w:space="0" w:color="auto"/>
              </w:divBdr>
            </w:div>
            <w:div w:id="460072727">
              <w:marLeft w:val="0"/>
              <w:marRight w:val="0"/>
              <w:marTop w:val="0"/>
              <w:marBottom w:val="0"/>
              <w:divBdr>
                <w:top w:val="none" w:sz="0" w:space="0" w:color="auto"/>
                <w:left w:val="none" w:sz="0" w:space="0" w:color="auto"/>
                <w:bottom w:val="none" w:sz="0" w:space="0" w:color="auto"/>
                <w:right w:val="none" w:sz="0" w:space="0" w:color="auto"/>
              </w:divBdr>
            </w:div>
            <w:div w:id="530652370">
              <w:marLeft w:val="0"/>
              <w:marRight w:val="0"/>
              <w:marTop w:val="0"/>
              <w:marBottom w:val="0"/>
              <w:divBdr>
                <w:top w:val="none" w:sz="0" w:space="0" w:color="auto"/>
                <w:left w:val="none" w:sz="0" w:space="0" w:color="auto"/>
                <w:bottom w:val="none" w:sz="0" w:space="0" w:color="auto"/>
                <w:right w:val="none" w:sz="0" w:space="0" w:color="auto"/>
              </w:divBdr>
            </w:div>
            <w:div w:id="614597083">
              <w:marLeft w:val="0"/>
              <w:marRight w:val="0"/>
              <w:marTop w:val="0"/>
              <w:marBottom w:val="0"/>
              <w:divBdr>
                <w:top w:val="none" w:sz="0" w:space="0" w:color="auto"/>
                <w:left w:val="none" w:sz="0" w:space="0" w:color="auto"/>
                <w:bottom w:val="none" w:sz="0" w:space="0" w:color="auto"/>
                <w:right w:val="none" w:sz="0" w:space="0" w:color="auto"/>
              </w:divBdr>
            </w:div>
            <w:div w:id="693967565">
              <w:marLeft w:val="0"/>
              <w:marRight w:val="0"/>
              <w:marTop w:val="0"/>
              <w:marBottom w:val="0"/>
              <w:divBdr>
                <w:top w:val="none" w:sz="0" w:space="0" w:color="auto"/>
                <w:left w:val="none" w:sz="0" w:space="0" w:color="auto"/>
                <w:bottom w:val="none" w:sz="0" w:space="0" w:color="auto"/>
                <w:right w:val="none" w:sz="0" w:space="0" w:color="auto"/>
              </w:divBdr>
            </w:div>
            <w:div w:id="740716460">
              <w:marLeft w:val="0"/>
              <w:marRight w:val="0"/>
              <w:marTop w:val="0"/>
              <w:marBottom w:val="0"/>
              <w:divBdr>
                <w:top w:val="none" w:sz="0" w:space="0" w:color="auto"/>
                <w:left w:val="none" w:sz="0" w:space="0" w:color="auto"/>
                <w:bottom w:val="none" w:sz="0" w:space="0" w:color="auto"/>
                <w:right w:val="none" w:sz="0" w:space="0" w:color="auto"/>
              </w:divBdr>
            </w:div>
            <w:div w:id="796141760">
              <w:marLeft w:val="0"/>
              <w:marRight w:val="0"/>
              <w:marTop w:val="0"/>
              <w:marBottom w:val="0"/>
              <w:divBdr>
                <w:top w:val="none" w:sz="0" w:space="0" w:color="auto"/>
                <w:left w:val="none" w:sz="0" w:space="0" w:color="auto"/>
                <w:bottom w:val="none" w:sz="0" w:space="0" w:color="auto"/>
                <w:right w:val="none" w:sz="0" w:space="0" w:color="auto"/>
              </w:divBdr>
            </w:div>
            <w:div w:id="836111521">
              <w:marLeft w:val="0"/>
              <w:marRight w:val="0"/>
              <w:marTop w:val="0"/>
              <w:marBottom w:val="0"/>
              <w:divBdr>
                <w:top w:val="none" w:sz="0" w:space="0" w:color="auto"/>
                <w:left w:val="none" w:sz="0" w:space="0" w:color="auto"/>
                <w:bottom w:val="none" w:sz="0" w:space="0" w:color="auto"/>
                <w:right w:val="none" w:sz="0" w:space="0" w:color="auto"/>
              </w:divBdr>
            </w:div>
            <w:div w:id="860126855">
              <w:marLeft w:val="0"/>
              <w:marRight w:val="0"/>
              <w:marTop w:val="0"/>
              <w:marBottom w:val="0"/>
              <w:divBdr>
                <w:top w:val="none" w:sz="0" w:space="0" w:color="auto"/>
                <w:left w:val="none" w:sz="0" w:space="0" w:color="auto"/>
                <w:bottom w:val="none" w:sz="0" w:space="0" w:color="auto"/>
                <w:right w:val="none" w:sz="0" w:space="0" w:color="auto"/>
              </w:divBdr>
            </w:div>
            <w:div w:id="877625219">
              <w:marLeft w:val="0"/>
              <w:marRight w:val="0"/>
              <w:marTop w:val="0"/>
              <w:marBottom w:val="0"/>
              <w:divBdr>
                <w:top w:val="none" w:sz="0" w:space="0" w:color="auto"/>
                <w:left w:val="none" w:sz="0" w:space="0" w:color="auto"/>
                <w:bottom w:val="none" w:sz="0" w:space="0" w:color="auto"/>
                <w:right w:val="none" w:sz="0" w:space="0" w:color="auto"/>
              </w:divBdr>
            </w:div>
            <w:div w:id="893195842">
              <w:marLeft w:val="0"/>
              <w:marRight w:val="0"/>
              <w:marTop w:val="0"/>
              <w:marBottom w:val="0"/>
              <w:divBdr>
                <w:top w:val="none" w:sz="0" w:space="0" w:color="auto"/>
                <w:left w:val="none" w:sz="0" w:space="0" w:color="auto"/>
                <w:bottom w:val="none" w:sz="0" w:space="0" w:color="auto"/>
                <w:right w:val="none" w:sz="0" w:space="0" w:color="auto"/>
              </w:divBdr>
            </w:div>
            <w:div w:id="915700756">
              <w:marLeft w:val="0"/>
              <w:marRight w:val="0"/>
              <w:marTop w:val="0"/>
              <w:marBottom w:val="0"/>
              <w:divBdr>
                <w:top w:val="none" w:sz="0" w:space="0" w:color="auto"/>
                <w:left w:val="none" w:sz="0" w:space="0" w:color="auto"/>
                <w:bottom w:val="none" w:sz="0" w:space="0" w:color="auto"/>
                <w:right w:val="none" w:sz="0" w:space="0" w:color="auto"/>
              </w:divBdr>
            </w:div>
            <w:div w:id="941842072">
              <w:marLeft w:val="0"/>
              <w:marRight w:val="0"/>
              <w:marTop w:val="0"/>
              <w:marBottom w:val="0"/>
              <w:divBdr>
                <w:top w:val="none" w:sz="0" w:space="0" w:color="auto"/>
                <w:left w:val="none" w:sz="0" w:space="0" w:color="auto"/>
                <w:bottom w:val="none" w:sz="0" w:space="0" w:color="auto"/>
                <w:right w:val="none" w:sz="0" w:space="0" w:color="auto"/>
              </w:divBdr>
            </w:div>
            <w:div w:id="986282051">
              <w:marLeft w:val="0"/>
              <w:marRight w:val="0"/>
              <w:marTop w:val="0"/>
              <w:marBottom w:val="0"/>
              <w:divBdr>
                <w:top w:val="none" w:sz="0" w:space="0" w:color="auto"/>
                <w:left w:val="none" w:sz="0" w:space="0" w:color="auto"/>
                <w:bottom w:val="none" w:sz="0" w:space="0" w:color="auto"/>
                <w:right w:val="none" w:sz="0" w:space="0" w:color="auto"/>
              </w:divBdr>
            </w:div>
            <w:div w:id="1016274957">
              <w:marLeft w:val="0"/>
              <w:marRight w:val="0"/>
              <w:marTop w:val="0"/>
              <w:marBottom w:val="0"/>
              <w:divBdr>
                <w:top w:val="none" w:sz="0" w:space="0" w:color="auto"/>
                <w:left w:val="none" w:sz="0" w:space="0" w:color="auto"/>
                <w:bottom w:val="none" w:sz="0" w:space="0" w:color="auto"/>
                <w:right w:val="none" w:sz="0" w:space="0" w:color="auto"/>
              </w:divBdr>
            </w:div>
            <w:div w:id="1034574281">
              <w:marLeft w:val="0"/>
              <w:marRight w:val="0"/>
              <w:marTop w:val="0"/>
              <w:marBottom w:val="0"/>
              <w:divBdr>
                <w:top w:val="none" w:sz="0" w:space="0" w:color="auto"/>
                <w:left w:val="none" w:sz="0" w:space="0" w:color="auto"/>
                <w:bottom w:val="none" w:sz="0" w:space="0" w:color="auto"/>
                <w:right w:val="none" w:sz="0" w:space="0" w:color="auto"/>
              </w:divBdr>
            </w:div>
            <w:div w:id="1036471410">
              <w:marLeft w:val="0"/>
              <w:marRight w:val="0"/>
              <w:marTop w:val="0"/>
              <w:marBottom w:val="0"/>
              <w:divBdr>
                <w:top w:val="none" w:sz="0" w:space="0" w:color="auto"/>
                <w:left w:val="none" w:sz="0" w:space="0" w:color="auto"/>
                <w:bottom w:val="none" w:sz="0" w:space="0" w:color="auto"/>
                <w:right w:val="none" w:sz="0" w:space="0" w:color="auto"/>
              </w:divBdr>
            </w:div>
            <w:div w:id="1092749304">
              <w:marLeft w:val="0"/>
              <w:marRight w:val="0"/>
              <w:marTop w:val="0"/>
              <w:marBottom w:val="0"/>
              <w:divBdr>
                <w:top w:val="none" w:sz="0" w:space="0" w:color="auto"/>
                <w:left w:val="none" w:sz="0" w:space="0" w:color="auto"/>
                <w:bottom w:val="none" w:sz="0" w:space="0" w:color="auto"/>
                <w:right w:val="none" w:sz="0" w:space="0" w:color="auto"/>
              </w:divBdr>
            </w:div>
            <w:div w:id="1093627192">
              <w:marLeft w:val="0"/>
              <w:marRight w:val="0"/>
              <w:marTop w:val="0"/>
              <w:marBottom w:val="0"/>
              <w:divBdr>
                <w:top w:val="none" w:sz="0" w:space="0" w:color="auto"/>
                <w:left w:val="none" w:sz="0" w:space="0" w:color="auto"/>
                <w:bottom w:val="none" w:sz="0" w:space="0" w:color="auto"/>
                <w:right w:val="none" w:sz="0" w:space="0" w:color="auto"/>
              </w:divBdr>
            </w:div>
            <w:div w:id="1189757613">
              <w:marLeft w:val="0"/>
              <w:marRight w:val="0"/>
              <w:marTop w:val="0"/>
              <w:marBottom w:val="0"/>
              <w:divBdr>
                <w:top w:val="none" w:sz="0" w:space="0" w:color="auto"/>
                <w:left w:val="none" w:sz="0" w:space="0" w:color="auto"/>
                <w:bottom w:val="none" w:sz="0" w:space="0" w:color="auto"/>
                <w:right w:val="none" w:sz="0" w:space="0" w:color="auto"/>
              </w:divBdr>
            </w:div>
            <w:div w:id="1204901521">
              <w:marLeft w:val="0"/>
              <w:marRight w:val="0"/>
              <w:marTop w:val="0"/>
              <w:marBottom w:val="0"/>
              <w:divBdr>
                <w:top w:val="none" w:sz="0" w:space="0" w:color="auto"/>
                <w:left w:val="none" w:sz="0" w:space="0" w:color="auto"/>
                <w:bottom w:val="none" w:sz="0" w:space="0" w:color="auto"/>
                <w:right w:val="none" w:sz="0" w:space="0" w:color="auto"/>
              </w:divBdr>
            </w:div>
            <w:div w:id="1208756688">
              <w:marLeft w:val="0"/>
              <w:marRight w:val="0"/>
              <w:marTop w:val="0"/>
              <w:marBottom w:val="0"/>
              <w:divBdr>
                <w:top w:val="none" w:sz="0" w:space="0" w:color="auto"/>
                <w:left w:val="none" w:sz="0" w:space="0" w:color="auto"/>
                <w:bottom w:val="none" w:sz="0" w:space="0" w:color="auto"/>
                <w:right w:val="none" w:sz="0" w:space="0" w:color="auto"/>
              </w:divBdr>
            </w:div>
            <w:div w:id="1228688816">
              <w:marLeft w:val="0"/>
              <w:marRight w:val="0"/>
              <w:marTop w:val="0"/>
              <w:marBottom w:val="0"/>
              <w:divBdr>
                <w:top w:val="none" w:sz="0" w:space="0" w:color="auto"/>
                <w:left w:val="none" w:sz="0" w:space="0" w:color="auto"/>
                <w:bottom w:val="none" w:sz="0" w:space="0" w:color="auto"/>
                <w:right w:val="none" w:sz="0" w:space="0" w:color="auto"/>
              </w:divBdr>
            </w:div>
            <w:div w:id="1238324012">
              <w:marLeft w:val="0"/>
              <w:marRight w:val="0"/>
              <w:marTop w:val="0"/>
              <w:marBottom w:val="0"/>
              <w:divBdr>
                <w:top w:val="none" w:sz="0" w:space="0" w:color="auto"/>
                <w:left w:val="none" w:sz="0" w:space="0" w:color="auto"/>
                <w:bottom w:val="none" w:sz="0" w:space="0" w:color="auto"/>
                <w:right w:val="none" w:sz="0" w:space="0" w:color="auto"/>
              </w:divBdr>
            </w:div>
            <w:div w:id="1331909799">
              <w:marLeft w:val="0"/>
              <w:marRight w:val="0"/>
              <w:marTop w:val="0"/>
              <w:marBottom w:val="0"/>
              <w:divBdr>
                <w:top w:val="none" w:sz="0" w:space="0" w:color="auto"/>
                <w:left w:val="none" w:sz="0" w:space="0" w:color="auto"/>
                <w:bottom w:val="none" w:sz="0" w:space="0" w:color="auto"/>
                <w:right w:val="none" w:sz="0" w:space="0" w:color="auto"/>
              </w:divBdr>
            </w:div>
            <w:div w:id="1343969123">
              <w:marLeft w:val="0"/>
              <w:marRight w:val="0"/>
              <w:marTop w:val="0"/>
              <w:marBottom w:val="0"/>
              <w:divBdr>
                <w:top w:val="none" w:sz="0" w:space="0" w:color="auto"/>
                <w:left w:val="none" w:sz="0" w:space="0" w:color="auto"/>
                <w:bottom w:val="none" w:sz="0" w:space="0" w:color="auto"/>
                <w:right w:val="none" w:sz="0" w:space="0" w:color="auto"/>
              </w:divBdr>
            </w:div>
            <w:div w:id="1348170921">
              <w:marLeft w:val="0"/>
              <w:marRight w:val="0"/>
              <w:marTop w:val="0"/>
              <w:marBottom w:val="0"/>
              <w:divBdr>
                <w:top w:val="none" w:sz="0" w:space="0" w:color="auto"/>
                <w:left w:val="none" w:sz="0" w:space="0" w:color="auto"/>
                <w:bottom w:val="none" w:sz="0" w:space="0" w:color="auto"/>
                <w:right w:val="none" w:sz="0" w:space="0" w:color="auto"/>
              </w:divBdr>
            </w:div>
            <w:div w:id="1380743896">
              <w:marLeft w:val="0"/>
              <w:marRight w:val="0"/>
              <w:marTop w:val="0"/>
              <w:marBottom w:val="0"/>
              <w:divBdr>
                <w:top w:val="none" w:sz="0" w:space="0" w:color="auto"/>
                <w:left w:val="none" w:sz="0" w:space="0" w:color="auto"/>
                <w:bottom w:val="none" w:sz="0" w:space="0" w:color="auto"/>
                <w:right w:val="none" w:sz="0" w:space="0" w:color="auto"/>
              </w:divBdr>
            </w:div>
            <w:div w:id="1467893849">
              <w:marLeft w:val="0"/>
              <w:marRight w:val="0"/>
              <w:marTop w:val="0"/>
              <w:marBottom w:val="0"/>
              <w:divBdr>
                <w:top w:val="none" w:sz="0" w:space="0" w:color="auto"/>
                <w:left w:val="none" w:sz="0" w:space="0" w:color="auto"/>
                <w:bottom w:val="none" w:sz="0" w:space="0" w:color="auto"/>
                <w:right w:val="none" w:sz="0" w:space="0" w:color="auto"/>
              </w:divBdr>
            </w:div>
            <w:div w:id="1645770167">
              <w:marLeft w:val="0"/>
              <w:marRight w:val="0"/>
              <w:marTop w:val="0"/>
              <w:marBottom w:val="0"/>
              <w:divBdr>
                <w:top w:val="none" w:sz="0" w:space="0" w:color="auto"/>
                <w:left w:val="none" w:sz="0" w:space="0" w:color="auto"/>
                <w:bottom w:val="none" w:sz="0" w:space="0" w:color="auto"/>
                <w:right w:val="none" w:sz="0" w:space="0" w:color="auto"/>
              </w:divBdr>
            </w:div>
            <w:div w:id="1708750641">
              <w:marLeft w:val="0"/>
              <w:marRight w:val="0"/>
              <w:marTop w:val="0"/>
              <w:marBottom w:val="0"/>
              <w:divBdr>
                <w:top w:val="none" w:sz="0" w:space="0" w:color="auto"/>
                <w:left w:val="none" w:sz="0" w:space="0" w:color="auto"/>
                <w:bottom w:val="none" w:sz="0" w:space="0" w:color="auto"/>
                <w:right w:val="none" w:sz="0" w:space="0" w:color="auto"/>
              </w:divBdr>
            </w:div>
            <w:div w:id="1734815102">
              <w:marLeft w:val="0"/>
              <w:marRight w:val="0"/>
              <w:marTop w:val="0"/>
              <w:marBottom w:val="0"/>
              <w:divBdr>
                <w:top w:val="none" w:sz="0" w:space="0" w:color="auto"/>
                <w:left w:val="none" w:sz="0" w:space="0" w:color="auto"/>
                <w:bottom w:val="none" w:sz="0" w:space="0" w:color="auto"/>
                <w:right w:val="none" w:sz="0" w:space="0" w:color="auto"/>
              </w:divBdr>
            </w:div>
            <w:div w:id="1775982123">
              <w:marLeft w:val="0"/>
              <w:marRight w:val="0"/>
              <w:marTop w:val="0"/>
              <w:marBottom w:val="0"/>
              <w:divBdr>
                <w:top w:val="none" w:sz="0" w:space="0" w:color="auto"/>
                <w:left w:val="none" w:sz="0" w:space="0" w:color="auto"/>
                <w:bottom w:val="none" w:sz="0" w:space="0" w:color="auto"/>
                <w:right w:val="none" w:sz="0" w:space="0" w:color="auto"/>
              </w:divBdr>
            </w:div>
            <w:div w:id="1827936133">
              <w:marLeft w:val="0"/>
              <w:marRight w:val="0"/>
              <w:marTop w:val="0"/>
              <w:marBottom w:val="0"/>
              <w:divBdr>
                <w:top w:val="none" w:sz="0" w:space="0" w:color="auto"/>
                <w:left w:val="none" w:sz="0" w:space="0" w:color="auto"/>
                <w:bottom w:val="none" w:sz="0" w:space="0" w:color="auto"/>
                <w:right w:val="none" w:sz="0" w:space="0" w:color="auto"/>
              </w:divBdr>
            </w:div>
            <w:div w:id="1856578766">
              <w:marLeft w:val="0"/>
              <w:marRight w:val="0"/>
              <w:marTop w:val="0"/>
              <w:marBottom w:val="0"/>
              <w:divBdr>
                <w:top w:val="none" w:sz="0" w:space="0" w:color="auto"/>
                <w:left w:val="none" w:sz="0" w:space="0" w:color="auto"/>
                <w:bottom w:val="none" w:sz="0" w:space="0" w:color="auto"/>
                <w:right w:val="none" w:sz="0" w:space="0" w:color="auto"/>
              </w:divBdr>
            </w:div>
            <w:div w:id="1879777701">
              <w:marLeft w:val="0"/>
              <w:marRight w:val="0"/>
              <w:marTop w:val="0"/>
              <w:marBottom w:val="0"/>
              <w:divBdr>
                <w:top w:val="none" w:sz="0" w:space="0" w:color="auto"/>
                <w:left w:val="none" w:sz="0" w:space="0" w:color="auto"/>
                <w:bottom w:val="none" w:sz="0" w:space="0" w:color="auto"/>
                <w:right w:val="none" w:sz="0" w:space="0" w:color="auto"/>
              </w:divBdr>
            </w:div>
            <w:div w:id="1892231478">
              <w:marLeft w:val="0"/>
              <w:marRight w:val="0"/>
              <w:marTop w:val="0"/>
              <w:marBottom w:val="0"/>
              <w:divBdr>
                <w:top w:val="none" w:sz="0" w:space="0" w:color="auto"/>
                <w:left w:val="none" w:sz="0" w:space="0" w:color="auto"/>
                <w:bottom w:val="none" w:sz="0" w:space="0" w:color="auto"/>
                <w:right w:val="none" w:sz="0" w:space="0" w:color="auto"/>
              </w:divBdr>
            </w:div>
            <w:div w:id="1976913232">
              <w:marLeft w:val="0"/>
              <w:marRight w:val="0"/>
              <w:marTop w:val="0"/>
              <w:marBottom w:val="0"/>
              <w:divBdr>
                <w:top w:val="none" w:sz="0" w:space="0" w:color="auto"/>
                <w:left w:val="none" w:sz="0" w:space="0" w:color="auto"/>
                <w:bottom w:val="none" w:sz="0" w:space="0" w:color="auto"/>
                <w:right w:val="none" w:sz="0" w:space="0" w:color="auto"/>
              </w:divBdr>
            </w:div>
            <w:div w:id="1995258909">
              <w:marLeft w:val="0"/>
              <w:marRight w:val="0"/>
              <w:marTop w:val="0"/>
              <w:marBottom w:val="0"/>
              <w:divBdr>
                <w:top w:val="none" w:sz="0" w:space="0" w:color="auto"/>
                <w:left w:val="none" w:sz="0" w:space="0" w:color="auto"/>
                <w:bottom w:val="none" w:sz="0" w:space="0" w:color="auto"/>
                <w:right w:val="none" w:sz="0" w:space="0" w:color="auto"/>
              </w:divBdr>
            </w:div>
            <w:div w:id="209003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1099">
      <w:bodyDiv w:val="1"/>
      <w:marLeft w:val="0"/>
      <w:marRight w:val="0"/>
      <w:marTop w:val="0"/>
      <w:marBottom w:val="0"/>
      <w:divBdr>
        <w:top w:val="none" w:sz="0" w:space="0" w:color="auto"/>
        <w:left w:val="none" w:sz="0" w:space="0" w:color="auto"/>
        <w:bottom w:val="none" w:sz="0" w:space="0" w:color="auto"/>
        <w:right w:val="none" w:sz="0" w:space="0" w:color="auto"/>
      </w:divBdr>
      <w:divsChild>
        <w:div w:id="232932610">
          <w:marLeft w:val="0"/>
          <w:marRight w:val="0"/>
          <w:marTop w:val="0"/>
          <w:marBottom w:val="0"/>
          <w:divBdr>
            <w:top w:val="none" w:sz="0" w:space="0" w:color="auto"/>
            <w:left w:val="none" w:sz="0" w:space="0" w:color="auto"/>
            <w:bottom w:val="none" w:sz="0" w:space="0" w:color="auto"/>
            <w:right w:val="none" w:sz="0" w:space="0" w:color="auto"/>
          </w:divBdr>
          <w:divsChild>
            <w:div w:id="976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629">
      <w:bodyDiv w:val="1"/>
      <w:marLeft w:val="0"/>
      <w:marRight w:val="0"/>
      <w:marTop w:val="0"/>
      <w:marBottom w:val="0"/>
      <w:divBdr>
        <w:top w:val="none" w:sz="0" w:space="0" w:color="auto"/>
        <w:left w:val="none" w:sz="0" w:space="0" w:color="auto"/>
        <w:bottom w:val="none" w:sz="0" w:space="0" w:color="auto"/>
        <w:right w:val="none" w:sz="0" w:space="0" w:color="auto"/>
      </w:divBdr>
      <w:divsChild>
        <w:div w:id="2071995585">
          <w:marLeft w:val="0"/>
          <w:marRight w:val="0"/>
          <w:marTop w:val="0"/>
          <w:marBottom w:val="0"/>
          <w:divBdr>
            <w:top w:val="none" w:sz="0" w:space="0" w:color="auto"/>
            <w:left w:val="none" w:sz="0" w:space="0" w:color="auto"/>
            <w:bottom w:val="none" w:sz="0" w:space="0" w:color="auto"/>
            <w:right w:val="none" w:sz="0" w:space="0" w:color="auto"/>
          </w:divBdr>
          <w:divsChild>
            <w:div w:id="17434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1579">
      <w:bodyDiv w:val="1"/>
      <w:marLeft w:val="0"/>
      <w:marRight w:val="0"/>
      <w:marTop w:val="0"/>
      <w:marBottom w:val="0"/>
      <w:divBdr>
        <w:top w:val="none" w:sz="0" w:space="0" w:color="auto"/>
        <w:left w:val="none" w:sz="0" w:space="0" w:color="auto"/>
        <w:bottom w:val="none" w:sz="0" w:space="0" w:color="auto"/>
        <w:right w:val="none" w:sz="0" w:space="0" w:color="auto"/>
      </w:divBdr>
      <w:divsChild>
        <w:div w:id="2018342877">
          <w:marLeft w:val="0"/>
          <w:marRight w:val="0"/>
          <w:marTop w:val="0"/>
          <w:marBottom w:val="0"/>
          <w:divBdr>
            <w:top w:val="none" w:sz="0" w:space="0" w:color="auto"/>
            <w:left w:val="none" w:sz="0" w:space="0" w:color="auto"/>
            <w:bottom w:val="none" w:sz="0" w:space="0" w:color="auto"/>
            <w:right w:val="none" w:sz="0" w:space="0" w:color="auto"/>
          </w:divBdr>
          <w:divsChild>
            <w:div w:id="1574850197">
              <w:marLeft w:val="0"/>
              <w:marRight w:val="0"/>
              <w:marTop w:val="0"/>
              <w:marBottom w:val="0"/>
              <w:divBdr>
                <w:top w:val="none" w:sz="0" w:space="0" w:color="auto"/>
                <w:left w:val="none" w:sz="0" w:space="0" w:color="auto"/>
                <w:bottom w:val="none" w:sz="0" w:space="0" w:color="auto"/>
                <w:right w:val="none" w:sz="0" w:space="0" w:color="auto"/>
              </w:divBdr>
            </w:div>
            <w:div w:id="12567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814">
      <w:bodyDiv w:val="1"/>
      <w:marLeft w:val="0"/>
      <w:marRight w:val="0"/>
      <w:marTop w:val="0"/>
      <w:marBottom w:val="0"/>
      <w:divBdr>
        <w:top w:val="none" w:sz="0" w:space="0" w:color="auto"/>
        <w:left w:val="none" w:sz="0" w:space="0" w:color="auto"/>
        <w:bottom w:val="none" w:sz="0" w:space="0" w:color="auto"/>
        <w:right w:val="none" w:sz="0" w:space="0" w:color="auto"/>
      </w:divBdr>
      <w:divsChild>
        <w:div w:id="1267687714">
          <w:marLeft w:val="0"/>
          <w:marRight w:val="0"/>
          <w:marTop w:val="0"/>
          <w:marBottom w:val="0"/>
          <w:divBdr>
            <w:top w:val="none" w:sz="0" w:space="0" w:color="auto"/>
            <w:left w:val="none" w:sz="0" w:space="0" w:color="auto"/>
            <w:bottom w:val="none" w:sz="0" w:space="0" w:color="auto"/>
            <w:right w:val="none" w:sz="0" w:space="0" w:color="auto"/>
          </w:divBdr>
          <w:divsChild>
            <w:div w:id="151529568">
              <w:marLeft w:val="0"/>
              <w:marRight w:val="0"/>
              <w:marTop w:val="0"/>
              <w:marBottom w:val="0"/>
              <w:divBdr>
                <w:top w:val="none" w:sz="0" w:space="0" w:color="auto"/>
                <w:left w:val="none" w:sz="0" w:space="0" w:color="auto"/>
                <w:bottom w:val="none" w:sz="0" w:space="0" w:color="auto"/>
                <w:right w:val="none" w:sz="0" w:space="0" w:color="auto"/>
              </w:divBdr>
            </w:div>
            <w:div w:id="21053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6225">
      <w:bodyDiv w:val="1"/>
      <w:marLeft w:val="0"/>
      <w:marRight w:val="0"/>
      <w:marTop w:val="0"/>
      <w:marBottom w:val="0"/>
      <w:divBdr>
        <w:top w:val="none" w:sz="0" w:space="0" w:color="auto"/>
        <w:left w:val="none" w:sz="0" w:space="0" w:color="auto"/>
        <w:bottom w:val="none" w:sz="0" w:space="0" w:color="auto"/>
        <w:right w:val="none" w:sz="0" w:space="0" w:color="auto"/>
      </w:divBdr>
      <w:divsChild>
        <w:div w:id="1972978853">
          <w:marLeft w:val="0"/>
          <w:marRight w:val="0"/>
          <w:marTop w:val="0"/>
          <w:marBottom w:val="0"/>
          <w:divBdr>
            <w:top w:val="none" w:sz="0" w:space="0" w:color="auto"/>
            <w:left w:val="none" w:sz="0" w:space="0" w:color="auto"/>
            <w:bottom w:val="none" w:sz="0" w:space="0" w:color="auto"/>
            <w:right w:val="none" w:sz="0" w:space="0" w:color="auto"/>
          </w:divBdr>
          <w:divsChild>
            <w:div w:id="156964998">
              <w:marLeft w:val="0"/>
              <w:marRight w:val="0"/>
              <w:marTop w:val="0"/>
              <w:marBottom w:val="0"/>
              <w:divBdr>
                <w:top w:val="none" w:sz="0" w:space="0" w:color="auto"/>
                <w:left w:val="none" w:sz="0" w:space="0" w:color="auto"/>
                <w:bottom w:val="none" w:sz="0" w:space="0" w:color="auto"/>
                <w:right w:val="none" w:sz="0" w:space="0" w:color="auto"/>
              </w:divBdr>
            </w:div>
            <w:div w:id="16795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387">
      <w:bodyDiv w:val="1"/>
      <w:marLeft w:val="0"/>
      <w:marRight w:val="0"/>
      <w:marTop w:val="0"/>
      <w:marBottom w:val="0"/>
      <w:divBdr>
        <w:top w:val="none" w:sz="0" w:space="0" w:color="auto"/>
        <w:left w:val="none" w:sz="0" w:space="0" w:color="auto"/>
        <w:bottom w:val="none" w:sz="0" w:space="0" w:color="auto"/>
        <w:right w:val="none" w:sz="0" w:space="0" w:color="auto"/>
      </w:divBdr>
      <w:divsChild>
        <w:div w:id="1760759686">
          <w:marLeft w:val="0"/>
          <w:marRight w:val="0"/>
          <w:marTop w:val="0"/>
          <w:marBottom w:val="0"/>
          <w:divBdr>
            <w:top w:val="none" w:sz="0" w:space="0" w:color="auto"/>
            <w:left w:val="none" w:sz="0" w:space="0" w:color="auto"/>
            <w:bottom w:val="none" w:sz="0" w:space="0" w:color="auto"/>
            <w:right w:val="none" w:sz="0" w:space="0" w:color="auto"/>
          </w:divBdr>
          <w:divsChild>
            <w:div w:id="944851727">
              <w:marLeft w:val="0"/>
              <w:marRight w:val="0"/>
              <w:marTop w:val="0"/>
              <w:marBottom w:val="0"/>
              <w:divBdr>
                <w:top w:val="none" w:sz="0" w:space="0" w:color="auto"/>
                <w:left w:val="none" w:sz="0" w:space="0" w:color="auto"/>
                <w:bottom w:val="none" w:sz="0" w:space="0" w:color="auto"/>
                <w:right w:val="none" w:sz="0" w:space="0" w:color="auto"/>
              </w:divBdr>
            </w:div>
            <w:div w:id="445932472">
              <w:marLeft w:val="0"/>
              <w:marRight w:val="0"/>
              <w:marTop w:val="0"/>
              <w:marBottom w:val="0"/>
              <w:divBdr>
                <w:top w:val="none" w:sz="0" w:space="0" w:color="auto"/>
                <w:left w:val="none" w:sz="0" w:space="0" w:color="auto"/>
                <w:bottom w:val="none" w:sz="0" w:space="0" w:color="auto"/>
                <w:right w:val="none" w:sz="0" w:space="0" w:color="auto"/>
              </w:divBdr>
            </w:div>
            <w:div w:id="1035892115">
              <w:marLeft w:val="0"/>
              <w:marRight w:val="0"/>
              <w:marTop w:val="0"/>
              <w:marBottom w:val="0"/>
              <w:divBdr>
                <w:top w:val="none" w:sz="0" w:space="0" w:color="auto"/>
                <w:left w:val="none" w:sz="0" w:space="0" w:color="auto"/>
                <w:bottom w:val="none" w:sz="0" w:space="0" w:color="auto"/>
                <w:right w:val="none" w:sz="0" w:space="0" w:color="auto"/>
              </w:divBdr>
            </w:div>
            <w:div w:id="604264569">
              <w:marLeft w:val="0"/>
              <w:marRight w:val="0"/>
              <w:marTop w:val="0"/>
              <w:marBottom w:val="0"/>
              <w:divBdr>
                <w:top w:val="none" w:sz="0" w:space="0" w:color="auto"/>
                <w:left w:val="none" w:sz="0" w:space="0" w:color="auto"/>
                <w:bottom w:val="none" w:sz="0" w:space="0" w:color="auto"/>
                <w:right w:val="none" w:sz="0" w:space="0" w:color="auto"/>
              </w:divBdr>
            </w:div>
            <w:div w:id="954557353">
              <w:marLeft w:val="0"/>
              <w:marRight w:val="0"/>
              <w:marTop w:val="0"/>
              <w:marBottom w:val="0"/>
              <w:divBdr>
                <w:top w:val="none" w:sz="0" w:space="0" w:color="auto"/>
                <w:left w:val="none" w:sz="0" w:space="0" w:color="auto"/>
                <w:bottom w:val="none" w:sz="0" w:space="0" w:color="auto"/>
                <w:right w:val="none" w:sz="0" w:space="0" w:color="auto"/>
              </w:divBdr>
            </w:div>
            <w:div w:id="10761894">
              <w:marLeft w:val="0"/>
              <w:marRight w:val="0"/>
              <w:marTop w:val="0"/>
              <w:marBottom w:val="0"/>
              <w:divBdr>
                <w:top w:val="none" w:sz="0" w:space="0" w:color="auto"/>
                <w:left w:val="none" w:sz="0" w:space="0" w:color="auto"/>
                <w:bottom w:val="none" w:sz="0" w:space="0" w:color="auto"/>
                <w:right w:val="none" w:sz="0" w:space="0" w:color="auto"/>
              </w:divBdr>
            </w:div>
            <w:div w:id="102117952">
              <w:marLeft w:val="0"/>
              <w:marRight w:val="0"/>
              <w:marTop w:val="0"/>
              <w:marBottom w:val="0"/>
              <w:divBdr>
                <w:top w:val="none" w:sz="0" w:space="0" w:color="auto"/>
                <w:left w:val="none" w:sz="0" w:space="0" w:color="auto"/>
                <w:bottom w:val="none" w:sz="0" w:space="0" w:color="auto"/>
                <w:right w:val="none" w:sz="0" w:space="0" w:color="auto"/>
              </w:divBdr>
            </w:div>
            <w:div w:id="1582912988">
              <w:marLeft w:val="0"/>
              <w:marRight w:val="0"/>
              <w:marTop w:val="0"/>
              <w:marBottom w:val="0"/>
              <w:divBdr>
                <w:top w:val="none" w:sz="0" w:space="0" w:color="auto"/>
                <w:left w:val="none" w:sz="0" w:space="0" w:color="auto"/>
                <w:bottom w:val="none" w:sz="0" w:space="0" w:color="auto"/>
                <w:right w:val="none" w:sz="0" w:space="0" w:color="auto"/>
              </w:divBdr>
            </w:div>
            <w:div w:id="186871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745">
      <w:bodyDiv w:val="1"/>
      <w:marLeft w:val="0"/>
      <w:marRight w:val="0"/>
      <w:marTop w:val="0"/>
      <w:marBottom w:val="0"/>
      <w:divBdr>
        <w:top w:val="none" w:sz="0" w:space="0" w:color="auto"/>
        <w:left w:val="none" w:sz="0" w:space="0" w:color="auto"/>
        <w:bottom w:val="none" w:sz="0" w:space="0" w:color="auto"/>
        <w:right w:val="none" w:sz="0" w:space="0" w:color="auto"/>
      </w:divBdr>
      <w:divsChild>
        <w:div w:id="1741710183">
          <w:marLeft w:val="0"/>
          <w:marRight w:val="0"/>
          <w:marTop w:val="0"/>
          <w:marBottom w:val="0"/>
          <w:divBdr>
            <w:top w:val="none" w:sz="0" w:space="0" w:color="auto"/>
            <w:left w:val="none" w:sz="0" w:space="0" w:color="auto"/>
            <w:bottom w:val="none" w:sz="0" w:space="0" w:color="auto"/>
            <w:right w:val="none" w:sz="0" w:space="0" w:color="auto"/>
          </w:divBdr>
          <w:divsChild>
            <w:div w:id="6397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0498">
      <w:bodyDiv w:val="1"/>
      <w:marLeft w:val="0"/>
      <w:marRight w:val="0"/>
      <w:marTop w:val="0"/>
      <w:marBottom w:val="0"/>
      <w:divBdr>
        <w:top w:val="none" w:sz="0" w:space="0" w:color="auto"/>
        <w:left w:val="none" w:sz="0" w:space="0" w:color="auto"/>
        <w:bottom w:val="none" w:sz="0" w:space="0" w:color="auto"/>
        <w:right w:val="none" w:sz="0" w:space="0" w:color="auto"/>
      </w:divBdr>
      <w:divsChild>
        <w:div w:id="459231198">
          <w:marLeft w:val="0"/>
          <w:marRight w:val="0"/>
          <w:marTop w:val="0"/>
          <w:marBottom w:val="0"/>
          <w:divBdr>
            <w:top w:val="none" w:sz="0" w:space="0" w:color="auto"/>
            <w:left w:val="none" w:sz="0" w:space="0" w:color="auto"/>
            <w:bottom w:val="none" w:sz="0" w:space="0" w:color="auto"/>
            <w:right w:val="none" w:sz="0" w:space="0" w:color="auto"/>
          </w:divBdr>
          <w:divsChild>
            <w:div w:id="1189030102">
              <w:marLeft w:val="0"/>
              <w:marRight w:val="0"/>
              <w:marTop w:val="0"/>
              <w:marBottom w:val="0"/>
              <w:divBdr>
                <w:top w:val="none" w:sz="0" w:space="0" w:color="auto"/>
                <w:left w:val="none" w:sz="0" w:space="0" w:color="auto"/>
                <w:bottom w:val="none" w:sz="0" w:space="0" w:color="auto"/>
                <w:right w:val="none" w:sz="0" w:space="0" w:color="auto"/>
              </w:divBdr>
            </w:div>
            <w:div w:id="950891200">
              <w:marLeft w:val="0"/>
              <w:marRight w:val="0"/>
              <w:marTop w:val="0"/>
              <w:marBottom w:val="0"/>
              <w:divBdr>
                <w:top w:val="none" w:sz="0" w:space="0" w:color="auto"/>
                <w:left w:val="none" w:sz="0" w:space="0" w:color="auto"/>
                <w:bottom w:val="none" w:sz="0" w:space="0" w:color="auto"/>
                <w:right w:val="none" w:sz="0" w:space="0" w:color="auto"/>
              </w:divBdr>
            </w:div>
            <w:div w:id="1255165285">
              <w:marLeft w:val="0"/>
              <w:marRight w:val="0"/>
              <w:marTop w:val="0"/>
              <w:marBottom w:val="0"/>
              <w:divBdr>
                <w:top w:val="none" w:sz="0" w:space="0" w:color="auto"/>
                <w:left w:val="none" w:sz="0" w:space="0" w:color="auto"/>
                <w:bottom w:val="none" w:sz="0" w:space="0" w:color="auto"/>
                <w:right w:val="none" w:sz="0" w:space="0" w:color="auto"/>
              </w:divBdr>
            </w:div>
            <w:div w:id="1179395057">
              <w:marLeft w:val="0"/>
              <w:marRight w:val="0"/>
              <w:marTop w:val="0"/>
              <w:marBottom w:val="0"/>
              <w:divBdr>
                <w:top w:val="none" w:sz="0" w:space="0" w:color="auto"/>
                <w:left w:val="none" w:sz="0" w:space="0" w:color="auto"/>
                <w:bottom w:val="none" w:sz="0" w:space="0" w:color="auto"/>
                <w:right w:val="none" w:sz="0" w:space="0" w:color="auto"/>
              </w:divBdr>
            </w:div>
            <w:div w:id="1445953477">
              <w:marLeft w:val="0"/>
              <w:marRight w:val="0"/>
              <w:marTop w:val="0"/>
              <w:marBottom w:val="0"/>
              <w:divBdr>
                <w:top w:val="none" w:sz="0" w:space="0" w:color="auto"/>
                <w:left w:val="none" w:sz="0" w:space="0" w:color="auto"/>
                <w:bottom w:val="none" w:sz="0" w:space="0" w:color="auto"/>
                <w:right w:val="none" w:sz="0" w:space="0" w:color="auto"/>
              </w:divBdr>
            </w:div>
            <w:div w:id="1324626182">
              <w:marLeft w:val="0"/>
              <w:marRight w:val="0"/>
              <w:marTop w:val="0"/>
              <w:marBottom w:val="0"/>
              <w:divBdr>
                <w:top w:val="none" w:sz="0" w:space="0" w:color="auto"/>
                <w:left w:val="none" w:sz="0" w:space="0" w:color="auto"/>
                <w:bottom w:val="none" w:sz="0" w:space="0" w:color="auto"/>
                <w:right w:val="none" w:sz="0" w:space="0" w:color="auto"/>
              </w:divBdr>
            </w:div>
            <w:div w:id="1486580363">
              <w:marLeft w:val="0"/>
              <w:marRight w:val="0"/>
              <w:marTop w:val="0"/>
              <w:marBottom w:val="0"/>
              <w:divBdr>
                <w:top w:val="none" w:sz="0" w:space="0" w:color="auto"/>
                <w:left w:val="none" w:sz="0" w:space="0" w:color="auto"/>
                <w:bottom w:val="none" w:sz="0" w:space="0" w:color="auto"/>
                <w:right w:val="none" w:sz="0" w:space="0" w:color="auto"/>
              </w:divBdr>
            </w:div>
            <w:div w:id="2021620240">
              <w:marLeft w:val="0"/>
              <w:marRight w:val="0"/>
              <w:marTop w:val="0"/>
              <w:marBottom w:val="0"/>
              <w:divBdr>
                <w:top w:val="none" w:sz="0" w:space="0" w:color="auto"/>
                <w:left w:val="none" w:sz="0" w:space="0" w:color="auto"/>
                <w:bottom w:val="none" w:sz="0" w:space="0" w:color="auto"/>
                <w:right w:val="none" w:sz="0" w:space="0" w:color="auto"/>
              </w:divBdr>
            </w:div>
            <w:div w:id="1463184444">
              <w:marLeft w:val="0"/>
              <w:marRight w:val="0"/>
              <w:marTop w:val="0"/>
              <w:marBottom w:val="0"/>
              <w:divBdr>
                <w:top w:val="none" w:sz="0" w:space="0" w:color="auto"/>
                <w:left w:val="none" w:sz="0" w:space="0" w:color="auto"/>
                <w:bottom w:val="none" w:sz="0" w:space="0" w:color="auto"/>
                <w:right w:val="none" w:sz="0" w:space="0" w:color="auto"/>
              </w:divBdr>
            </w:div>
            <w:div w:id="1877234113">
              <w:marLeft w:val="0"/>
              <w:marRight w:val="0"/>
              <w:marTop w:val="0"/>
              <w:marBottom w:val="0"/>
              <w:divBdr>
                <w:top w:val="none" w:sz="0" w:space="0" w:color="auto"/>
                <w:left w:val="none" w:sz="0" w:space="0" w:color="auto"/>
                <w:bottom w:val="none" w:sz="0" w:space="0" w:color="auto"/>
                <w:right w:val="none" w:sz="0" w:space="0" w:color="auto"/>
              </w:divBdr>
            </w:div>
            <w:div w:id="196549653">
              <w:marLeft w:val="0"/>
              <w:marRight w:val="0"/>
              <w:marTop w:val="0"/>
              <w:marBottom w:val="0"/>
              <w:divBdr>
                <w:top w:val="none" w:sz="0" w:space="0" w:color="auto"/>
                <w:left w:val="none" w:sz="0" w:space="0" w:color="auto"/>
                <w:bottom w:val="none" w:sz="0" w:space="0" w:color="auto"/>
                <w:right w:val="none" w:sz="0" w:space="0" w:color="auto"/>
              </w:divBdr>
            </w:div>
            <w:div w:id="1577133080">
              <w:marLeft w:val="0"/>
              <w:marRight w:val="0"/>
              <w:marTop w:val="0"/>
              <w:marBottom w:val="0"/>
              <w:divBdr>
                <w:top w:val="none" w:sz="0" w:space="0" w:color="auto"/>
                <w:left w:val="none" w:sz="0" w:space="0" w:color="auto"/>
                <w:bottom w:val="none" w:sz="0" w:space="0" w:color="auto"/>
                <w:right w:val="none" w:sz="0" w:space="0" w:color="auto"/>
              </w:divBdr>
            </w:div>
            <w:div w:id="1330983599">
              <w:marLeft w:val="0"/>
              <w:marRight w:val="0"/>
              <w:marTop w:val="0"/>
              <w:marBottom w:val="0"/>
              <w:divBdr>
                <w:top w:val="none" w:sz="0" w:space="0" w:color="auto"/>
                <w:left w:val="none" w:sz="0" w:space="0" w:color="auto"/>
                <w:bottom w:val="none" w:sz="0" w:space="0" w:color="auto"/>
                <w:right w:val="none" w:sz="0" w:space="0" w:color="auto"/>
              </w:divBdr>
            </w:div>
            <w:div w:id="1993948298">
              <w:marLeft w:val="0"/>
              <w:marRight w:val="0"/>
              <w:marTop w:val="0"/>
              <w:marBottom w:val="0"/>
              <w:divBdr>
                <w:top w:val="none" w:sz="0" w:space="0" w:color="auto"/>
                <w:left w:val="none" w:sz="0" w:space="0" w:color="auto"/>
                <w:bottom w:val="none" w:sz="0" w:space="0" w:color="auto"/>
                <w:right w:val="none" w:sz="0" w:space="0" w:color="auto"/>
              </w:divBdr>
            </w:div>
            <w:div w:id="34041947">
              <w:marLeft w:val="0"/>
              <w:marRight w:val="0"/>
              <w:marTop w:val="0"/>
              <w:marBottom w:val="0"/>
              <w:divBdr>
                <w:top w:val="none" w:sz="0" w:space="0" w:color="auto"/>
                <w:left w:val="none" w:sz="0" w:space="0" w:color="auto"/>
                <w:bottom w:val="none" w:sz="0" w:space="0" w:color="auto"/>
                <w:right w:val="none" w:sz="0" w:space="0" w:color="auto"/>
              </w:divBdr>
            </w:div>
            <w:div w:id="1995137661">
              <w:marLeft w:val="0"/>
              <w:marRight w:val="0"/>
              <w:marTop w:val="0"/>
              <w:marBottom w:val="0"/>
              <w:divBdr>
                <w:top w:val="none" w:sz="0" w:space="0" w:color="auto"/>
                <w:left w:val="none" w:sz="0" w:space="0" w:color="auto"/>
                <w:bottom w:val="none" w:sz="0" w:space="0" w:color="auto"/>
                <w:right w:val="none" w:sz="0" w:space="0" w:color="auto"/>
              </w:divBdr>
            </w:div>
            <w:div w:id="1938710279">
              <w:marLeft w:val="0"/>
              <w:marRight w:val="0"/>
              <w:marTop w:val="0"/>
              <w:marBottom w:val="0"/>
              <w:divBdr>
                <w:top w:val="none" w:sz="0" w:space="0" w:color="auto"/>
                <w:left w:val="none" w:sz="0" w:space="0" w:color="auto"/>
                <w:bottom w:val="none" w:sz="0" w:space="0" w:color="auto"/>
                <w:right w:val="none" w:sz="0" w:space="0" w:color="auto"/>
              </w:divBdr>
            </w:div>
            <w:div w:id="1179537390">
              <w:marLeft w:val="0"/>
              <w:marRight w:val="0"/>
              <w:marTop w:val="0"/>
              <w:marBottom w:val="0"/>
              <w:divBdr>
                <w:top w:val="none" w:sz="0" w:space="0" w:color="auto"/>
                <w:left w:val="none" w:sz="0" w:space="0" w:color="auto"/>
                <w:bottom w:val="none" w:sz="0" w:space="0" w:color="auto"/>
                <w:right w:val="none" w:sz="0" w:space="0" w:color="auto"/>
              </w:divBdr>
            </w:div>
            <w:div w:id="123935900">
              <w:marLeft w:val="0"/>
              <w:marRight w:val="0"/>
              <w:marTop w:val="0"/>
              <w:marBottom w:val="0"/>
              <w:divBdr>
                <w:top w:val="none" w:sz="0" w:space="0" w:color="auto"/>
                <w:left w:val="none" w:sz="0" w:space="0" w:color="auto"/>
                <w:bottom w:val="none" w:sz="0" w:space="0" w:color="auto"/>
                <w:right w:val="none" w:sz="0" w:space="0" w:color="auto"/>
              </w:divBdr>
            </w:div>
            <w:div w:id="2200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3816">
      <w:bodyDiv w:val="1"/>
      <w:marLeft w:val="0"/>
      <w:marRight w:val="0"/>
      <w:marTop w:val="0"/>
      <w:marBottom w:val="0"/>
      <w:divBdr>
        <w:top w:val="none" w:sz="0" w:space="0" w:color="auto"/>
        <w:left w:val="none" w:sz="0" w:space="0" w:color="auto"/>
        <w:bottom w:val="none" w:sz="0" w:space="0" w:color="auto"/>
        <w:right w:val="none" w:sz="0" w:space="0" w:color="auto"/>
      </w:divBdr>
    </w:div>
    <w:div w:id="113837089">
      <w:bodyDiv w:val="1"/>
      <w:marLeft w:val="0"/>
      <w:marRight w:val="0"/>
      <w:marTop w:val="0"/>
      <w:marBottom w:val="0"/>
      <w:divBdr>
        <w:top w:val="none" w:sz="0" w:space="0" w:color="auto"/>
        <w:left w:val="none" w:sz="0" w:space="0" w:color="auto"/>
        <w:bottom w:val="none" w:sz="0" w:space="0" w:color="auto"/>
        <w:right w:val="none" w:sz="0" w:space="0" w:color="auto"/>
      </w:divBdr>
      <w:divsChild>
        <w:div w:id="84498989">
          <w:marLeft w:val="0"/>
          <w:marRight w:val="0"/>
          <w:marTop w:val="0"/>
          <w:marBottom w:val="0"/>
          <w:divBdr>
            <w:top w:val="none" w:sz="0" w:space="0" w:color="auto"/>
            <w:left w:val="none" w:sz="0" w:space="0" w:color="auto"/>
            <w:bottom w:val="none" w:sz="0" w:space="0" w:color="auto"/>
            <w:right w:val="none" w:sz="0" w:space="0" w:color="auto"/>
          </w:divBdr>
          <w:divsChild>
            <w:div w:id="1460297020">
              <w:marLeft w:val="0"/>
              <w:marRight w:val="0"/>
              <w:marTop w:val="0"/>
              <w:marBottom w:val="0"/>
              <w:divBdr>
                <w:top w:val="none" w:sz="0" w:space="0" w:color="auto"/>
                <w:left w:val="none" w:sz="0" w:space="0" w:color="auto"/>
                <w:bottom w:val="none" w:sz="0" w:space="0" w:color="auto"/>
                <w:right w:val="none" w:sz="0" w:space="0" w:color="auto"/>
              </w:divBdr>
            </w:div>
            <w:div w:id="2083135833">
              <w:marLeft w:val="0"/>
              <w:marRight w:val="0"/>
              <w:marTop w:val="0"/>
              <w:marBottom w:val="0"/>
              <w:divBdr>
                <w:top w:val="none" w:sz="0" w:space="0" w:color="auto"/>
                <w:left w:val="none" w:sz="0" w:space="0" w:color="auto"/>
                <w:bottom w:val="none" w:sz="0" w:space="0" w:color="auto"/>
                <w:right w:val="none" w:sz="0" w:space="0" w:color="auto"/>
              </w:divBdr>
            </w:div>
            <w:div w:id="1588730160">
              <w:marLeft w:val="0"/>
              <w:marRight w:val="0"/>
              <w:marTop w:val="0"/>
              <w:marBottom w:val="0"/>
              <w:divBdr>
                <w:top w:val="none" w:sz="0" w:space="0" w:color="auto"/>
                <w:left w:val="none" w:sz="0" w:space="0" w:color="auto"/>
                <w:bottom w:val="none" w:sz="0" w:space="0" w:color="auto"/>
                <w:right w:val="none" w:sz="0" w:space="0" w:color="auto"/>
              </w:divBdr>
            </w:div>
            <w:div w:id="1638221539">
              <w:marLeft w:val="0"/>
              <w:marRight w:val="0"/>
              <w:marTop w:val="0"/>
              <w:marBottom w:val="0"/>
              <w:divBdr>
                <w:top w:val="none" w:sz="0" w:space="0" w:color="auto"/>
                <w:left w:val="none" w:sz="0" w:space="0" w:color="auto"/>
                <w:bottom w:val="none" w:sz="0" w:space="0" w:color="auto"/>
                <w:right w:val="none" w:sz="0" w:space="0" w:color="auto"/>
              </w:divBdr>
            </w:div>
            <w:div w:id="29381493">
              <w:marLeft w:val="0"/>
              <w:marRight w:val="0"/>
              <w:marTop w:val="0"/>
              <w:marBottom w:val="0"/>
              <w:divBdr>
                <w:top w:val="none" w:sz="0" w:space="0" w:color="auto"/>
                <w:left w:val="none" w:sz="0" w:space="0" w:color="auto"/>
                <w:bottom w:val="none" w:sz="0" w:space="0" w:color="auto"/>
                <w:right w:val="none" w:sz="0" w:space="0" w:color="auto"/>
              </w:divBdr>
            </w:div>
            <w:div w:id="1628125648">
              <w:marLeft w:val="0"/>
              <w:marRight w:val="0"/>
              <w:marTop w:val="0"/>
              <w:marBottom w:val="0"/>
              <w:divBdr>
                <w:top w:val="none" w:sz="0" w:space="0" w:color="auto"/>
                <w:left w:val="none" w:sz="0" w:space="0" w:color="auto"/>
                <w:bottom w:val="none" w:sz="0" w:space="0" w:color="auto"/>
                <w:right w:val="none" w:sz="0" w:space="0" w:color="auto"/>
              </w:divBdr>
            </w:div>
            <w:div w:id="1725594940">
              <w:marLeft w:val="0"/>
              <w:marRight w:val="0"/>
              <w:marTop w:val="0"/>
              <w:marBottom w:val="0"/>
              <w:divBdr>
                <w:top w:val="none" w:sz="0" w:space="0" w:color="auto"/>
                <w:left w:val="none" w:sz="0" w:space="0" w:color="auto"/>
                <w:bottom w:val="none" w:sz="0" w:space="0" w:color="auto"/>
                <w:right w:val="none" w:sz="0" w:space="0" w:color="auto"/>
              </w:divBdr>
            </w:div>
            <w:div w:id="229771471">
              <w:marLeft w:val="0"/>
              <w:marRight w:val="0"/>
              <w:marTop w:val="0"/>
              <w:marBottom w:val="0"/>
              <w:divBdr>
                <w:top w:val="none" w:sz="0" w:space="0" w:color="auto"/>
                <w:left w:val="none" w:sz="0" w:space="0" w:color="auto"/>
                <w:bottom w:val="none" w:sz="0" w:space="0" w:color="auto"/>
                <w:right w:val="none" w:sz="0" w:space="0" w:color="auto"/>
              </w:divBdr>
            </w:div>
            <w:div w:id="9367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800">
      <w:bodyDiv w:val="1"/>
      <w:marLeft w:val="0"/>
      <w:marRight w:val="0"/>
      <w:marTop w:val="0"/>
      <w:marBottom w:val="0"/>
      <w:divBdr>
        <w:top w:val="none" w:sz="0" w:space="0" w:color="auto"/>
        <w:left w:val="none" w:sz="0" w:space="0" w:color="auto"/>
        <w:bottom w:val="none" w:sz="0" w:space="0" w:color="auto"/>
        <w:right w:val="none" w:sz="0" w:space="0" w:color="auto"/>
      </w:divBdr>
      <w:divsChild>
        <w:div w:id="839856078">
          <w:marLeft w:val="0"/>
          <w:marRight w:val="0"/>
          <w:marTop w:val="0"/>
          <w:marBottom w:val="0"/>
          <w:divBdr>
            <w:top w:val="none" w:sz="0" w:space="0" w:color="auto"/>
            <w:left w:val="none" w:sz="0" w:space="0" w:color="auto"/>
            <w:bottom w:val="none" w:sz="0" w:space="0" w:color="auto"/>
            <w:right w:val="none" w:sz="0" w:space="0" w:color="auto"/>
          </w:divBdr>
          <w:divsChild>
            <w:div w:id="1403942938">
              <w:marLeft w:val="0"/>
              <w:marRight w:val="0"/>
              <w:marTop w:val="0"/>
              <w:marBottom w:val="0"/>
              <w:divBdr>
                <w:top w:val="none" w:sz="0" w:space="0" w:color="auto"/>
                <w:left w:val="none" w:sz="0" w:space="0" w:color="auto"/>
                <w:bottom w:val="none" w:sz="0" w:space="0" w:color="auto"/>
                <w:right w:val="none" w:sz="0" w:space="0" w:color="auto"/>
              </w:divBdr>
            </w:div>
            <w:div w:id="663557044">
              <w:marLeft w:val="0"/>
              <w:marRight w:val="0"/>
              <w:marTop w:val="0"/>
              <w:marBottom w:val="0"/>
              <w:divBdr>
                <w:top w:val="none" w:sz="0" w:space="0" w:color="auto"/>
                <w:left w:val="none" w:sz="0" w:space="0" w:color="auto"/>
                <w:bottom w:val="none" w:sz="0" w:space="0" w:color="auto"/>
                <w:right w:val="none" w:sz="0" w:space="0" w:color="auto"/>
              </w:divBdr>
            </w:div>
            <w:div w:id="6031308">
              <w:marLeft w:val="0"/>
              <w:marRight w:val="0"/>
              <w:marTop w:val="0"/>
              <w:marBottom w:val="0"/>
              <w:divBdr>
                <w:top w:val="none" w:sz="0" w:space="0" w:color="auto"/>
                <w:left w:val="none" w:sz="0" w:space="0" w:color="auto"/>
                <w:bottom w:val="none" w:sz="0" w:space="0" w:color="auto"/>
                <w:right w:val="none" w:sz="0" w:space="0" w:color="auto"/>
              </w:divBdr>
            </w:div>
            <w:div w:id="697971789">
              <w:marLeft w:val="0"/>
              <w:marRight w:val="0"/>
              <w:marTop w:val="0"/>
              <w:marBottom w:val="0"/>
              <w:divBdr>
                <w:top w:val="none" w:sz="0" w:space="0" w:color="auto"/>
                <w:left w:val="none" w:sz="0" w:space="0" w:color="auto"/>
                <w:bottom w:val="none" w:sz="0" w:space="0" w:color="auto"/>
                <w:right w:val="none" w:sz="0" w:space="0" w:color="auto"/>
              </w:divBdr>
            </w:div>
            <w:div w:id="392781145">
              <w:marLeft w:val="0"/>
              <w:marRight w:val="0"/>
              <w:marTop w:val="0"/>
              <w:marBottom w:val="0"/>
              <w:divBdr>
                <w:top w:val="none" w:sz="0" w:space="0" w:color="auto"/>
                <w:left w:val="none" w:sz="0" w:space="0" w:color="auto"/>
                <w:bottom w:val="none" w:sz="0" w:space="0" w:color="auto"/>
                <w:right w:val="none" w:sz="0" w:space="0" w:color="auto"/>
              </w:divBdr>
            </w:div>
            <w:div w:id="910700513">
              <w:marLeft w:val="0"/>
              <w:marRight w:val="0"/>
              <w:marTop w:val="0"/>
              <w:marBottom w:val="0"/>
              <w:divBdr>
                <w:top w:val="none" w:sz="0" w:space="0" w:color="auto"/>
                <w:left w:val="none" w:sz="0" w:space="0" w:color="auto"/>
                <w:bottom w:val="none" w:sz="0" w:space="0" w:color="auto"/>
                <w:right w:val="none" w:sz="0" w:space="0" w:color="auto"/>
              </w:divBdr>
            </w:div>
            <w:div w:id="1843347781">
              <w:marLeft w:val="0"/>
              <w:marRight w:val="0"/>
              <w:marTop w:val="0"/>
              <w:marBottom w:val="0"/>
              <w:divBdr>
                <w:top w:val="none" w:sz="0" w:space="0" w:color="auto"/>
                <w:left w:val="none" w:sz="0" w:space="0" w:color="auto"/>
                <w:bottom w:val="none" w:sz="0" w:space="0" w:color="auto"/>
                <w:right w:val="none" w:sz="0" w:space="0" w:color="auto"/>
              </w:divBdr>
            </w:div>
            <w:div w:id="407771098">
              <w:marLeft w:val="0"/>
              <w:marRight w:val="0"/>
              <w:marTop w:val="0"/>
              <w:marBottom w:val="0"/>
              <w:divBdr>
                <w:top w:val="none" w:sz="0" w:space="0" w:color="auto"/>
                <w:left w:val="none" w:sz="0" w:space="0" w:color="auto"/>
                <w:bottom w:val="none" w:sz="0" w:space="0" w:color="auto"/>
                <w:right w:val="none" w:sz="0" w:space="0" w:color="auto"/>
              </w:divBdr>
            </w:div>
            <w:div w:id="655064768">
              <w:marLeft w:val="0"/>
              <w:marRight w:val="0"/>
              <w:marTop w:val="0"/>
              <w:marBottom w:val="0"/>
              <w:divBdr>
                <w:top w:val="none" w:sz="0" w:space="0" w:color="auto"/>
                <w:left w:val="none" w:sz="0" w:space="0" w:color="auto"/>
                <w:bottom w:val="none" w:sz="0" w:space="0" w:color="auto"/>
                <w:right w:val="none" w:sz="0" w:space="0" w:color="auto"/>
              </w:divBdr>
            </w:div>
            <w:div w:id="743838751">
              <w:marLeft w:val="0"/>
              <w:marRight w:val="0"/>
              <w:marTop w:val="0"/>
              <w:marBottom w:val="0"/>
              <w:divBdr>
                <w:top w:val="none" w:sz="0" w:space="0" w:color="auto"/>
                <w:left w:val="none" w:sz="0" w:space="0" w:color="auto"/>
                <w:bottom w:val="none" w:sz="0" w:space="0" w:color="auto"/>
                <w:right w:val="none" w:sz="0" w:space="0" w:color="auto"/>
              </w:divBdr>
            </w:div>
            <w:div w:id="1715083973">
              <w:marLeft w:val="0"/>
              <w:marRight w:val="0"/>
              <w:marTop w:val="0"/>
              <w:marBottom w:val="0"/>
              <w:divBdr>
                <w:top w:val="none" w:sz="0" w:space="0" w:color="auto"/>
                <w:left w:val="none" w:sz="0" w:space="0" w:color="auto"/>
                <w:bottom w:val="none" w:sz="0" w:space="0" w:color="auto"/>
                <w:right w:val="none" w:sz="0" w:space="0" w:color="auto"/>
              </w:divBdr>
            </w:div>
            <w:div w:id="277101572">
              <w:marLeft w:val="0"/>
              <w:marRight w:val="0"/>
              <w:marTop w:val="0"/>
              <w:marBottom w:val="0"/>
              <w:divBdr>
                <w:top w:val="none" w:sz="0" w:space="0" w:color="auto"/>
                <w:left w:val="none" w:sz="0" w:space="0" w:color="auto"/>
                <w:bottom w:val="none" w:sz="0" w:space="0" w:color="auto"/>
                <w:right w:val="none" w:sz="0" w:space="0" w:color="auto"/>
              </w:divBdr>
            </w:div>
            <w:div w:id="1164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0549">
      <w:bodyDiv w:val="1"/>
      <w:marLeft w:val="0"/>
      <w:marRight w:val="0"/>
      <w:marTop w:val="0"/>
      <w:marBottom w:val="0"/>
      <w:divBdr>
        <w:top w:val="none" w:sz="0" w:space="0" w:color="auto"/>
        <w:left w:val="none" w:sz="0" w:space="0" w:color="auto"/>
        <w:bottom w:val="none" w:sz="0" w:space="0" w:color="auto"/>
        <w:right w:val="none" w:sz="0" w:space="0" w:color="auto"/>
      </w:divBdr>
      <w:divsChild>
        <w:div w:id="966815705">
          <w:marLeft w:val="0"/>
          <w:marRight w:val="0"/>
          <w:marTop w:val="0"/>
          <w:marBottom w:val="0"/>
          <w:divBdr>
            <w:top w:val="none" w:sz="0" w:space="0" w:color="auto"/>
            <w:left w:val="none" w:sz="0" w:space="0" w:color="auto"/>
            <w:bottom w:val="none" w:sz="0" w:space="0" w:color="auto"/>
            <w:right w:val="none" w:sz="0" w:space="0" w:color="auto"/>
          </w:divBdr>
          <w:divsChild>
            <w:div w:id="5094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6986">
      <w:bodyDiv w:val="1"/>
      <w:marLeft w:val="0"/>
      <w:marRight w:val="0"/>
      <w:marTop w:val="0"/>
      <w:marBottom w:val="0"/>
      <w:divBdr>
        <w:top w:val="none" w:sz="0" w:space="0" w:color="auto"/>
        <w:left w:val="none" w:sz="0" w:space="0" w:color="auto"/>
        <w:bottom w:val="none" w:sz="0" w:space="0" w:color="auto"/>
        <w:right w:val="none" w:sz="0" w:space="0" w:color="auto"/>
      </w:divBdr>
      <w:divsChild>
        <w:div w:id="1674916788">
          <w:marLeft w:val="0"/>
          <w:marRight w:val="0"/>
          <w:marTop w:val="0"/>
          <w:marBottom w:val="0"/>
          <w:divBdr>
            <w:top w:val="none" w:sz="0" w:space="0" w:color="auto"/>
            <w:left w:val="none" w:sz="0" w:space="0" w:color="auto"/>
            <w:bottom w:val="none" w:sz="0" w:space="0" w:color="auto"/>
            <w:right w:val="none" w:sz="0" w:space="0" w:color="auto"/>
          </w:divBdr>
          <w:divsChild>
            <w:div w:id="688029110">
              <w:marLeft w:val="0"/>
              <w:marRight w:val="0"/>
              <w:marTop w:val="0"/>
              <w:marBottom w:val="0"/>
              <w:divBdr>
                <w:top w:val="none" w:sz="0" w:space="0" w:color="auto"/>
                <w:left w:val="none" w:sz="0" w:space="0" w:color="auto"/>
                <w:bottom w:val="none" w:sz="0" w:space="0" w:color="auto"/>
                <w:right w:val="none" w:sz="0" w:space="0" w:color="auto"/>
              </w:divBdr>
            </w:div>
            <w:div w:id="920456277">
              <w:marLeft w:val="0"/>
              <w:marRight w:val="0"/>
              <w:marTop w:val="0"/>
              <w:marBottom w:val="0"/>
              <w:divBdr>
                <w:top w:val="none" w:sz="0" w:space="0" w:color="auto"/>
                <w:left w:val="none" w:sz="0" w:space="0" w:color="auto"/>
                <w:bottom w:val="none" w:sz="0" w:space="0" w:color="auto"/>
                <w:right w:val="none" w:sz="0" w:space="0" w:color="auto"/>
              </w:divBdr>
            </w:div>
            <w:div w:id="15448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885">
      <w:bodyDiv w:val="1"/>
      <w:marLeft w:val="0"/>
      <w:marRight w:val="0"/>
      <w:marTop w:val="0"/>
      <w:marBottom w:val="0"/>
      <w:divBdr>
        <w:top w:val="none" w:sz="0" w:space="0" w:color="auto"/>
        <w:left w:val="none" w:sz="0" w:space="0" w:color="auto"/>
        <w:bottom w:val="none" w:sz="0" w:space="0" w:color="auto"/>
        <w:right w:val="none" w:sz="0" w:space="0" w:color="auto"/>
      </w:divBdr>
      <w:divsChild>
        <w:div w:id="1358433451">
          <w:marLeft w:val="0"/>
          <w:marRight w:val="0"/>
          <w:marTop w:val="0"/>
          <w:marBottom w:val="0"/>
          <w:divBdr>
            <w:top w:val="none" w:sz="0" w:space="0" w:color="auto"/>
            <w:left w:val="none" w:sz="0" w:space="0" w:color="auto"/>
            <w:bottom w:val="none" w:sz="0" w:space="0" w:color="auto"/>
            <w:right w:val="none" w:sz="0" w:space="0" w:color="auto"/>
          </w:divBdr>
          <w:divsChild>
            <w:div w:id="146897981">
              <w:marLeft w:val="0"/>
              <w:marRight w:val="0"/>
              <w:marTop w:val="0"/>
              <w:marBottom w:val="0"/>
              <w:divBdr>
                <w:top w:val="none" w:sz="0" w:space="0" w:color="auto"/>
                <w:left w:val="none" w:sz="0" w:space="0" w:color="auto"/>
                <w:bottom w:val="none" w:sz="0" w:space="0" w:color="auto"/>
                <w:right w:val="none" w:sz="0" w:space="0" w:color="auto"/>
              </w:divBdr>
            </w:div>
            <w:div w:id="332535771">
              <w:marLeft w:val="0"/>
              <w:marRight w:val="0"/>
              <w:marTop w:val="0"/>
              <w:marBottom w:val="0"/>
              <w:divBdr>
                <w:top w:val="none" w:sz="0" w:space="0" w:color="auto"/>
                <w:left w:val="none" w:sz="0" w:space="0" w:color="auto"/>
                <w:bottom w:val="none" w:sz="0" w:space="0" w:color="auto"/>
                <w:right w:val="none" w:sz="0" w:space="0" w:color="auto"/>
              </w:divBdr>
            </w:div>
            <w:div w:id="542057914">
              <w:marLeft w:val="0"/>
              <w:marRight w:val="0"/>
              <w:marTop w:val="0"/>
              <w:marBottom w:val="0"/>
              <w:divBdr>
                <w:top w:val="none" w:sz="0" w:space="0" w:color="auto"/>
                <w:left w:val="none" w:sz="0" w:space="0" w:color="auto"/>
                <w:bottom w:val="none" w:sz="0" w:space="0" w:color="auto"/>
                <w:right w:val="none" w:sz="0" w:space="0" w:color="auto"/>
              </w:divBdr>
            </w:div>
            <w:div w:id="1019819321">
              <w:marLeft w:val="0"/>
              <w:marRight w:val="0"/>
              <w:marTop w:val="0"/>
              <w:marBottom w:val="0"/>
              <w:divBdr>
                <w:top w:val="none" w:sz="0" w:space="0" w:color="auto"/>
                <w:left w:val="none" w:sz="0" w:space="0" w:color="auto"/>
                <w:bottom w:val="none" w:sz="0" w:space="0" w:color="auto"/>
                <w:right w:val="none" w:sz="0" w:space="0" w:color="auto"/>
              </w:divBdr>
            </w:div>
            <w:div w:id="1418096303">
              <w:marLeft w:val="0"/>
              <w:marRight w:val="0"/>
              <w:marTop w:val="0"/>
              <w:marBottom w:val="0"/>
              <w:divBdr>
                <w:top w:val="none" w:sz="0" w:space="0" w:color="auto"/>
                <w:left w:val="none" w:sz="0" w:space="0" w:color="auto"/>
                <w:bottom w:val="none" w:sz="0" w:space="0" w:color="auto"/>
                <w:right w:val="none" w:sz="0" w:space="0" w:color="auto"/>
              </w:divBdr>
            </w:div>
            <w:div w:id="1433478840">
              <w:marLeft w:val="0"/>
              <w:marRight w:val="0"/>
              <w:marTop w:val="0"/>
              <w:marBottom w:val="0"/>
              <w:divBdr>
                <w:top w:val="none" w:sz="0" w:space="0" w:color="auto"/>
                <w:left w:val="none" w:sz="0" w:space="0" w:color="auto"/>
                <w:bottom w:val="none" w:sz="0" w:space="0" w:color="auto"/>
                <w:right w:val="none" w:sz="0" w:space="0" w:color="auto"/>
              </w:divBdr>
            </w:div>
            <w:div w:id="1466197199">
              <w:marLeft w:val="0"/>
              <w:marRight w:val="0"/>
              <w:marTop w:val="0"/>
              <w:marBottom w:val="0"/>
              <w:divBdr>
                <w:top w:val="none" w:sz="0" w:space="0" w:color="auto"/>
                <w:left w:val="none" w:sz="0" w:space="0" w:color="auto"/>
                <w:bottom w:val="none" w:sz="0" w:space="0" w:color="auto"/>
                <w:right w:val="none" w:sz="0" w:space="0" w:color="auto"/>
              </w:divBdr>
            </w:div>
            <w:div w:id="1587110682">
              <w:marLeft w:val="0"/>
              <w:marRight w:val="0"/>
              <w:marTop w:val="0"/>
              <w:marBottom w:val="0"/>
              <w:divBdr>
                <w:top w:val="none" w:sz="0" w:space="0" w:color="auto"/>
                <w:left w:val="none" w:sz="0" w:space="0" w:color="auto"/>
                <w:bottom w:val="none" w:sz="0" w:space="0" w:color="auto"/>
                <w:right w:val="none" w:sz="0" w:space="0" w:color="auto"/>
              </w:divBdr>
            </w:div>
            <w:div w:id="20467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810">
      <w:bodyDiv w:val="1"/>
      <w:marLeft w:val="0"/>
      <w:marRight w:val="0"/>
      <w:marTop w:val="0"/>
      <w:marBottom w:val="0"/>
      <w:divBdr>
        <w:top w:val="none" w:sz="0" w:space="0" w:color="auto"/>
        <w:left w:val="none" w:sz="0" w:space="0" w:color="auto"/>
        <w:bottom w:val="none" w:sz="0" w:space="0" w:color="auto"/>
        <w:right w:val="none" w:sz="0" w:space="0" w:color="auto"/>
      </w:divBdr>
      <w:divsChild>
        <w:div w:id="1924752421">
          <w:marLeft w:val="0"/>
          <w:marRight w:val="0"/>
          <w:marTop w:val="0"/>
          <w:marBottom w:val="0"/>
          <w:divBdr>
            <w:top w:val="none" w:sz="0" w:space="0" w:color="auto"/>
            <w:left w:val="none" w:sz="0" w:space="0" w:color="auto"/>
            <w:bottom w:val="none" w:sz="0" w:space="0" w:color="auto"/>
            <w:right w:val="none" w:sz="0" w:space="0" w:color="auto"/>
          </w:divBdr>
          <w:divsChild>
            <w:div w:id="870606006">
              <w:marLeft w:val="0"/>
              <w:marRight w:val="0"/>
              <w:marTop w:val="0"/>
              <w:marBottom w:val="0"/>
              <w:divBdr>
                <w:top w:val="none" w:sz="0" w:space="0" w:color="auto"/>
                <w:left w:val="none" w:sz="0" w:space="0" w:color="auto"/>
                <w:bottom w:val="none" w:sz="0" w:space="0" w:color="auto"/>
                <w:right w:val="none" w:sz="0" w:space="0" w:color="auto"/>
              </w:divBdr>
            </w:div>
            <w:div w:id="1251355493">
              <w:marLeft w:val="0"/>
              <w:marRight w:val="0"/>
              <w:marTop w:val="0"/>
              <w:marBottom w:val="0"/>
              <w:divBdr>
                <w:top w:val="none" w:sz="0" w:space="0" w:color="auto"/>
                <w:left w:val="none" w:sz="0" w:space="0" w:color="auto"/>
                <w:bottom w:val="none" w:sz="0" w:space="0" w:color="auto"/>
                <w:right w:val="none" w:sz="0" w:space="0" w:color="auto"/>
              </w:divBdr>
            </w:div>
            <w:div w:id="1731416604">
              <w:marLeft w:val="0"/>
              <w:marRight w:val="0"/>
              <w:marTop w:val="0"/>
              <w:marBottom w:val="0"/>
              <w:divBdr>
                <w:top w:val="none" w:sz="0" w:space="0" w:color="auto"/>
                <w:left w:val="none" w:sz="0" w:space="0" w:color="auto"/>
                <w:bottom w:val="none" w:sz="0" w:space="0" w:color="auto"/>
                <w:right w:val="none" w:sz="0" w:space="0" w:color="auto"/>
              </w:divBdr>
            </w:div>
            <w:div w:id="2093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0570">
      <w:bodyDiv w:val="1"/>
      <w:marLeft w:val="0"/>
      <w:marRight w:val="0"/>
      <w:marTop w:val="0"/>
      <w:marBottom w:val="0"/>
      <w:divBdr>
        <w:top w:val="none" w:sz="0" w:space="0" w:color="auto"/>
        <w:left w:val="none" w:sz="0" w:space="0" w:color="auto"/>
        <w:bottom w:val="none" w:sz="0" w:space="0" w:color="auto"/>
        <w:right w:val="none" w:sz="0" w:space="0" w:color="auto"/>
      </w:divBdr>
      <w:divsChild>
        <w:div w:id="1029724366">
          <w:marLeft w:val="0"/>
          <w:marRight w:val="0"/>
          <w:marTop w:val="0"/>
          <w:marBottom w:val="0"/>
          <w:divBdr>
            <w:top w:val="none" w:sz="0" w:space="0" w:color="auto"/>
            <w:left w:val="none" w:sz="0" w:space="0" w:color="auto"/>
            <w:bottom w:val="none" w:sz="0" w:space="0" w:color="auto"/>
            <w:right w:val="none" w:sz="0" w:space="0" w:color="auto"/>
          </w:divBdr>
          <w:divsChild>
            <w:div w:id="375937442">
              <w:marLeft w:val="0"/>
              <w:marRight w:val="0"/>
              <w:marTop w:val="0"/>
              <w:marBottom w:val="0"/>
              <w:divBdr>
                <w:top w:val="none" w:sz="0" w:space="0" w:color="auto"/>
                <w:left w:val="none" w:sz="0" w:space="0" w:color="auto"/>
                <w:bottom w:val="none" w:sz="0" w:space="0" w:color="auto"/>
                <w:right w:val="none" w:sz="0" w:space="0" w:color="auto"/>
              </w:divBdr>
            </w:div>
            <w:div w:id="776171359">
              <w:marLeft w:val="0"/>
              <w:marRight w:val="0"/>
              <w:marTop w:val="0"/>
              <w:marBottom w:val="0"/>
              <w:divBdr>
                <w:top w:val="none" w:sz="0" w:space="0" w:color="auto"/>
                <w:left w:val="none" w:sz="0" w:space="0" w:color="auto"/>
                <w:bottom w:val="none" w:sz="0" w:space="0" w:color="auto"/>
                <w:right w:val="none" w:sz="0" w:space="0" w:color="auto"/>
              </w:divBdr>
            </w:div>
            <w:div w:id="9024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5798">
      <w:bodyDiv w:val="1"/>
      <w:marLeft w:val="0"/>
      <w:marRight w:val="0"/>
      <w:marTop w:val="0"/>
      <w:marBottom w:val="0"/>
      <w:divBdr>
        <w:top w:val="none" w:sz="0" w:space="0" w:color="auto"/>
        <w:left w:val="none" w:sz="0" w:space="0" w:color="auto"/>
        <w:bottom w:val="none" w:sz="0" w:space="0" w:color="auto"/>
        <w:right w:val="none" w:sz="0" w:space="0" w:color="auto"/>
      </w:divBdr>
      <w:divsChild>
        <w:div w:id="356741368">
          <w:marLeft w:val="0"/>
          <w:marRight w:val="0"/>
          <w:marTop w:val="0"/>
          <w:marBottom w:val="0"/>
          <w:divBdr>
            <w:top w:val="none" w:sz="0" w:space="0" w:color="auto"/>
            <w:left w:val="none" w:sz="0" w:space="0" w:color="auto"/>
            <w:bottom w:val="none" w:sz="0" w:space="0" w:color="auto"/>
            <w:right w:val="none" w:sz="0" w:space="0" w:color="auto"/>
          </w:divBdr>
          <w:divsChild>
            <w:div w:id="1251163633">
              <w:marLeft w:val="0"/>
              <w:marRight w:val="0"/>
              <w:marTop w:val="0"/>
              <w:marBottom w:val="0"/>
              <w:divBdr>
                <w:top w:val="none" w:sz="0" w:space="0" w:color="auto"/>
                <w:left w:val="none" w:sz="0" w:space="0" w:color="auto"/>
                <w:bottom w:val="none" w:sz="0" w:space="0" w:color="auto"/>
                <w:right w:val="none" w:sz="0" w:space="0" w:color="auto"/>
              </w:divBdr>
            </w:div>
            <w:div w:id="1380324730">
              <w:marLeft w:val="0"/>
              <w:marRight w:val="0"/>
              <w:marTop w:val="0"/>
              <w:marBottom w:val="0"/>
              <w:divBdr>
                <w:top w:val="none" w:sz="0" w:space="0" w:color="auto"/>
                <w:left w:val="none" w:sz="0" w:space="0" w:color="auto"/>
                <w:bottom w:val="none" w:sz="0" w:space="0" w:color="auto"/>
                <w:right w:val="none" w:sz="0" w:space="0" w:color="auto"/>
              </w:divBdr>
            </w:div>
            <w:div w:id="1737585204">
              <w:marLeft w:val="0"/>
              <w:marRight w:val="0"/>
              <w:marTop w:val="0"/>
              <w:marBottom w:val="0"/>
              <w:divBdr>
                <w:top w:val="none" w:sz="0" w:space="0" w:color="auto"/>
                <w:left w:val="none" w:sz="0" w:space="0" w:color="auto"/>
                <w:bottom w:val="none" w:sz="0" w:space="0" w:color="auto"/>
                <w:right w:val="none" w:sz="0" w:space="0" w:color="auto"/>
              </w:divBdr>
            </w:div>
            <w:div w:id="1824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0253">
      <w:bodyDiv w:val="1"/>
      <w:marLeft w:val="0"/>
      <w:marRight w:val="0"/>
      <w:marTop w:val="0"/>
      <w:marBottom w:val="0"/>
      <w:divBdr>
        <w:top w:val="none" w:sz="0" w:space="0" w:color="auto"/>
        <w:left w:val="none" w:sz="0" w:space="0" w:color="auto"/>
        <w:bottom w:val="none" w:sz="0" w:space="0" w:color="auto"/>
        <w:right w:val="none" w:sz="0" w:space="0" w:color="auto"/>
      </w:divBdr>
      <w:divsChild>
        <w:div w:id="325135653">
          <w:marLeft w:val="0"/>
          <w:marRight w:val="0"/>
          <w:marTop w:val="0"/>
          <w:marBottom w:val="0"/>
          <w:divBdr>
            <w:top w:val="none" w:sz="0" w:space="0" w:color="auto"/>
            <w:left w:val="none" w:sz="0" w:space="0" w:color="auto"/>
            <w:bottom w:val="none" w:sz="0" w:space="0" w:color="auto"/>
            <w:right w:val="none" w:sz="0" w:space="0" w:color="auto"/>
          </w:divBdr>
          <w:divsChild>
            <w:div w:id="175813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0479">
      <w:bodyDiv w:val="1"/>
      <w:marLeft w:val="0"/>
      <w:marRight w:val="0"/>
      <w:marTop w:val="0"/>
      <w:marBottom w:val="0"/>
      <w:divBdr>
        <w:top w:val="none" w:sz="0" w:space="0" w:color="auto"/>
        <w:left w:val="none" w:sz="0" w:space="0" w:color="auto"/>
        <w:bottom w:val="none" w:sz="0" w:space="0" w:color="auto"/>
        <w:right w:val="none" w:sz="0" w:space="0" w:color="auto"/>
      </w:divBdr>
      <w:divsChild>
        <w:div w:id="54088737">
          <w:marLeft w:val="0"/>
          <w:marRight w:val="0"/>
          <w:marTop w:val="0"/>
          <w:marBottom w:val="0"/>
          <w:divBdr>
            <w:top w:val="none" w:sz="0" w:space="0" w:color="auto"/>
            <w:left w:val="none" w:sz="0" w:space="0" w:color="auto"/>
            <w:bottom w:val="none" w:sz="0" w:space="0" w:color="auto"/>
            <w:right w:val="none" w:sz="0" w:space="0" w:color="auto"/>
          </w:divBdr>
          <w:divsChild>
            <w:div w:id="70314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0024">
      <w:bodyDiv w:val="1"/>
      <w:marLeft w:val="0"/>
      <w:marRight w:val="0"/>
      <w:marTop w:val="0"/>
      <w:marBottom w:val="0"/>
      <w:divBdr>
        <w:top w:val="none" w:sz="0" w:space="0" w:color="auto"/>
        <w:left w:val="none" w:sz="0" w:space="0" w:color="auto"/>
        <w:bottom w:val="none" w:sz="0" w:space="0" w:color="auto"/>
        <w:right w:val="none" w:sz="0" w:space="0" w:color="auto"/>
      </w:divBdr>
      <w:divsChild>
        <w:div w:id="527455748">
          <w:marLeft w:val="0"/>
          <w:marRight w:val="0"/>
          <w:marTop w:val="0"/>
          <w:marBottom w:val="0"/>
          <w:divBdr>
            <w:top w:val="none" w:sz="0" w:space="0" w:color="auto"/>
            <w:left w:val="none" w:sz="0" w:space="0" w:color="auto"/>
            <w:bottom w:val="none" w:sz="0" w:space="0" w:color="auto"/>
            <w:right w:val="none" w:sz="0" w:space="0" w:color="auto"/>
          </w:divBdr>
          <w:divsChild>
            <w:div w:id="1783959393">
              <w:marLeft w:val="0"/>
              <w:marRight w:val="0"/>
              <w:marTop w:val="0"/>
              <w:marBottom w:val="0"/>
              <w:divBdr>
                <w:top w:val="none" w:sz="0" w:space="0" w:color="auto"/>
                <w:left w:val="none" w:sz="0" w:space="0" w:color="auto"/>
                <w:bottom w:val="none" w:sz="0" w:space="0" w:color="auto"/>
                <w:right w:val="none" w:sz="0" w:space="0" w:color="auto"/>
              </w:divBdr>
            </w:div>
            <w:div w:id="184829577">
              <w:marLeft w:val="0"/>
              <w:marRight w:val="0"/>
              <w:marTop w:val="0"/>
              <w:marBottom w:val="0"/>
              <w:divBdr>
                <w:top w:val="none" w:sz="0" w:space="0" w:color="auto"/>
                <w:left w:val="none" w:sz="0" w:space="0" w:color="auto"/>
                <w:bottom w:val="none" w:sz="0" w:space="0" w:color="auto"/>
                <w:right w:val="none" w:sz="0" w:space="0" w:color="auto"/>
              </w:divBdr>
            </w:div>
            <w:div w:id="336226805">
              <w:marLeft w:val="0"/>
              <w:marRight w:val="0"/>
              <w:marTop w:val="0"/>
              <w:marBottom w:val="0"/>
              <w:divBdr>
                <w:top w:val="none" w:sz="0" w:space="0" w:color="auto"/>
                <w:left w:val="none" w:sz="0" w:space="0" w:color="auto"/>
                <w:bottom w:val="none" w:sz="0" w:space="0" w:color="auto"/>
                <w:right w:val="none" w:sz="0" w:space="0" w:color="auto"/>
              </w:divBdr>
            </w:div>
            <w:div w:id="1923679994">
              <w:marLeft w:val="0"/>
              <w:marRight w:val="0"/>
              <w:marTop w:val="0"/>
              <w:marBottom w:val="0"/>
              <w:divBdr>
                <w:top w:val="none" w:sz="0" w:space="0" w:color="auto"/>
                <w:left w:val="none" w:sz="0" w:space="0" w:color="auto"/>
                <w:bottom w:val="none" w:sz="0" w:space="0" w:color="auto"/>
                <w:right w:val="none" w:sz="0" w:space="0" w:color="auto"/>
              </w:divBdr>
            </w:div>
            <w:div w:id="1080637952">
              <w:marLeft w:val="0"/>
              <w:marRight w:val="0"/>
              <w:marTop w:val="0"/>
              <w:marBottom w:val="0"/>
              <w:divBdr>
                <w:top w:val="none" w:sz="0" w:space="0" w:color="auto"/>
                <w:left w:val="none" w:sz="0" w:space="0" w:color="auto"/>
                <w:bottom w:val="none" w:sz="0" w:space="0" w:color="auto"/>
                <w:right w:val="none" w:sz="0" w:space="0" w:color="auto"/>
              </w:divBdr>
            </w:div>
            <w:div w:id="987242154">
              <w:marLeft w:val="0"/>
              <w:marRight w:val="0"/>
              <w:marTop w:val="0"/>
              <w:marBottom w:val="0"/>
              <w:divBdr>
                <w:top w:val="none" w:sz="0" w:space="0" w:color="auto"/>
                <w:left w:val="none" w:sz="0" w:space="0" w:color="auto"/>
                <w:bottom w:val="none" w:sz="0" w:space="0" w:color="auto"/>
                <w:right w:val="none" w:sz="0" w:space="0" w:color="auto"/>
              </w:divBdr>
            </w:div>
            <w:div w:id="1746338937">
              <w:marLeft w:val="0"/>
              <w:marRight w:val="0"/>
              <w:marTop w:val="0"/>
              <w:marBottom w:val="0"/>
              <w:divBdr>
                <w:top w:val="none" w:sz="0" w:space="0" w:color="auto"/>
                <w:left w:val="none" w:sz="0" w:space="0" w:color="auto"/>
                <w:bottom w:val="none" w:sz="0" w:space="0" w:color="auto"/>
                <w:right w:val="none" w:sz="0" w:space="0" w:color="auto"/>
              </w:divBdr>
            </w:div>
            <w:div w:id="477843054">
              <w:marLeft w:val="0"/>
              <w:marRight w:val="0"/>
              <w:marTop w:val="0"/>
              <w:marBottom w:val="0"/>
              <w:divBdr>
                <w:top w:val="none" w:sz="0" w:space="0" w:color="auto"/>
                <w:left w:val="none" w:sz="0" w:space="0" w:color="auto"/>
                <w:bottom w:val="none" w:sz="0" w:space="0" w:color="auto"/>
                <w:right w:val="none" w:sz="0" w:space="0" w:color="auto"/>
              </w:divBdr>
            </w:div>
            <w:div w:id="2058701645">
              <w:marLeft w:val="0"/>
              <w:marRight w:val="0"/>
              <w:marTop w:val="0"/>
              <w:marBottom w:val="0"/>
              <w:divBdr>
                <w:top w:val="none" w:sz="0" w:space="0" w:color="auto"/>
                <w:left w:val="none" w:sz="0" w:space="0" w:color="auto"/>
                <w:bottom w:val="none" w:sz="0" w:space="0" w:color="auto"/>
                <w:right w:val="none" w:sz="0" w:space="0" w:color="auto"/>
              </w:divBdr>
            </w:div>
            <w:div w:id="1653294886">
              <w:marLeft w:val="0"/>
              <w:marRight w:val="0"/>
              <w:marTop w:val="0"/>
              <w:marBottom w:val="0"/>
              <w:divBdr>
                <w:top w:val="none" w:sz="0" w:space="0" w:color="auto"/>
                <w:left w:val="none" w:sz="0" w:space="0" w:color="auto"/>
                <w:bottom w:val="none" w:sz="0" w:space="0" w:color="auto"/>
                <w:right w:val="none" w:sz="0" w:space="0" w:color="auto"/>
              </w:divBdr>
            </w:div>
            <w:div w:id="396124758">
              <w:marLeft w:val="0"/>
              <w:marRight w:val="0"/>
              <w:marTop w:val="0"/>
              <w:marBottom w:val="0"/>
              <w:divBdr>
                <w:top w:val="none" w:sz="0" w:space="0" w:color="auto"/>
                <w:left w:val="none" w:sz="0" w:space="0" w:color="auto"/>
                <w:bottom w:val="none" w:sz="0" w:space="0" w:color="auto"/>
                <w:right w:val="none" w:sz="0" w:space="0" w:color="auto"/>
              </w:divBdr>
            </w:div>
            <w:div w:id="779566473">
              <w:marLeft w:val="0"/>
              <w:marRight w:val="0"/>
              <w:marTop w:val="0"/>
              <w:marBottom w:val="0"/>
              <w:divBdr>
                <w:top w:val="none" w:sz="0" w:space="0" w:color="auto"/>
                <w:left w:val="none" w:sz="0" w:space="0" w:color="auto"/>
                <w:bottom w:val="none" w:sz="0" w:space="0" w:color="auto"/>
                <w:right w:val="none" w:sz="0" w:space="0" w:color="auto"/>
              </w:divBdr>
            </w:div>
            <w:div w:id="1476144388">
              <w:marLeft w:val="0"/>
              <w:marRight w:val="0"/>
              <w:marTop w:val="0"/>
              <w:marBottom w:val="0"/>
              <w:divBdr>
                <w:top w:val="none" w:sz="0" w:space="0" w:color="auto"/>
                <w:left w:val="none" w:sz="0" w:space="0" w:color="auto"/>
                <w:bottom w:val="none" w:sz="0" w:space="0" w:color="auto"/>
                <w:right w:val="none" w:sz="0" w:space="0" w:color="auto"/>
              </w:divBdr>
            </w:div>
            <w:div w:id="97915684">
              <w:marLeft w:val="0"/>
              <w:marRight w:val="0"/>
              <w:marTop w:val="0"/>
              <w:marBottom w:val="0"/>
              <w:divBdr>
                <w:top w:val="none" w:sz="0" w:space="0" w:color="auto"/>
                <w:left w:val="none" w:sz="0" w:space="0" w:color="auto"/>
                <w:bottom w:val="none" w:sz="0" w:space="0" w:color="auto"/>
                <w:right w:val="none" w:sz="0" w:space="0" w:color="auto"/>
              </w:divBdr>
            </w:div>
            <w:div w:id="1589384619">
              <w:marLeft w:val="0"/>
              <w:marRight w:val="0"/>
              <w:marTop w:val="0"/>
              <w:marBottom w:val="0"/>
              <w:divBdr>
                <w:top w:val="none" w:sz="0" w:space="0" w:color="auto"/>
                <w:left w:val="none" w:sz="0" w:space="0" w:color="auto"/>
                <w:bottom w:val="none" w:sz="0" w:space="0" w:color="auto"/>
                <w:right w:val="none" w:sz="0" w:space="0" w:color="auto"/>
              </w:divBdr>
            </w:div>
            <w:div w:id="1361542494">
              <w:marLeft w:val="0"/>
              <w:marRight w:val="0"/>
              <w:marTop w:val="0"/>
              <w:marBottom w:val="0"/>
              <w:divBdr>
                <w:top w:val="none" w:sz="0" w:space="0" w:color="auto"/>
                <w:left w:val="none" w:sz="0" w:space="0" w:color="auto"/>
                <w:bottom w:val="none" w:sz="0" w:space="0" w:color="auto"/>
                <w:right w:val="none" w:sz="0" w:space="0" w:color="auto"/>
              </w:divBdr>
            </w:div>
            <w:div w:id="976375438">
              <w:marLeft w:val="0"/>
              <w:marRight w:val="0"/>
              <w:marTop w:val="0"/>
              <w:marBottom w:val="0"/>
              <w:divBdr>
                <w:top w:val="none" w:sz="0" w:space="0" w:color="auto"/>
                <w:left w:val="none" w:sz="0" w:space="0" w:color="auto"/>
                <w:bottom w:val="none" w:sz="0" w:space="0" w:color="auto"/>
                <w:right w:val="none" w:sz="0" w:space="0" w:color="auto"/>
              </w:divBdr>
            </w:div>
            <w:div w:id="722099203">
              <w:marLeft w:val="0"/>
              <w:marRight w:val="0"/>
              <w:marTop w:val="0"/>
              <w:marBottom w:val="0"/>
              <w:divBdr>
                <w:top w:val="none" w:sz="0" w:space="0" w:color="auto"/>
                <w:left w:val="none" w:sz="0" w:space="0" w:color="auto"/>
                <w:bottom w:val="none" w:sz="0" w:space="0" w:color="auto"/>
                <w:right w:val="none" w:sz="0" w:space="0" w:color="auto"/>
              </w:divBdr>
            </w:div>
            <w:div w:id="309098913">
              <w:marLeft w:val="0"/>
              <w:marRight w:val="0"/>
              <w:marTop w:val="0"/>
              <w:marBottom w:val="0"/>
              <w:divBdr>
                <w:top w:val="none" w:sz="0" w:space="0" w:color="auto"/>
                <w:left w:val="none" w:sz="0" w:space="0" w:color="auto"/>
                <w:bottom w:val="none" w:sz="0" w:space="0" w:color="auto"/>
                <w:right w:val="none" w:sz="0" w:space="0" w:color="auto"/>
              </w:divBdr>
            </w:div>
            <w:div w:id="988631786">
              <w:marLeft w:val="0"/>
              <w:marRight w:val="0"/>
              <w:marTop w:val="0"/>
              <w:marBottom w:val="0"/>
              <w:divBdr>
                <w:top w:val="none" w:sz="0" w:space="0" w:color="auto"/>
                <w:left w:val="none" w:sz="0" w:space="0" w:color="auto"/>
                <w:bottom w:val="none" w:sz="0" w:space="0" w:color="auto"/>
                <w:right w:val="none" w:sz="0" w:space="0" w:color="auto"/>
              </w:divBdr>
            </w:div>
            <w:div w:id="185363646">
              <w:marLeft w:val="0"/>
              <w:marRight w:val="0"/>
              <w:marTop w:val="0"/>
              <w:marBottom w:val="0"/>
              <w:divBdr>
                <w:top w:val="none" w:sz="0" w:space="0" w:color="auto"/>
                <w:left w:val="none" w:sz="0" w:space="0" w:color="auto"/>
                <w:bottom w:val="none" w:sz="0" w:space="0" w:color="auto"/>
                <w:right w:val="none" w:sz="0" w:space="0" w:color="auto"/>
              </w:divBdr>
            </w:div>
            <w:div w:id="1459299531">
              <w:marLeft w:val="0"/>
              <w:marRight w:val="0"/>
              <w:marTop w:val="0"/>
              <w:marBottom w:val="0"/>
              <w:divBdr>
                <w:top w:val="none" w:sz="0" w:space="0" w:color="auto"/>
                <w:left w:val="none" w:sz="0" w:space="0" w:color="auto"/>
                <w:bottom w:val="none" w:sz="0" w:space="0" w:color="auto"/>
                <w:right w:val="none" w:sz="0" w:space="0" w:color="auto"/>
              </w:divBdr>
            </w:div>
            <w:div w:id="20665415">
              <w:marLeft w:val="0"/>
              <w:marRight w:val="0"/>
              <w:marTop w:val="0"/>
              <w:marBottom w:val="0"/>
              <w:divBdr>
                <w:top w:val="none" w:sz="0" w:space="0" w:color="auto"/>
                <w:left w:val="none" w:sz="0" w:space="0" w:color="auto"/>
                <w:bottom w:val="none" w:sz="0" w:space="0" w:color="auto"/>
                <w:right w:val="none" w:sz="0" w:space="0" w:color="auto"/>
              </w:divBdr>
            </w:div>
            <w:div w:id="1225407976">
              <w:marLeft w:val="0"/>
              <w:marRight w:val="0"/>
              <w:marTop w:val="0"/>
              <w:marBottom w:val="0"/>
              <w:divBdr>
                <w:top w:val="none" w:sz="0" w:space="0" w:color="auto"/>
                <w:left w:val="none" w:sz="0" w:space="0" w:color="auto"/>
                <w:bottom w:val="none" w:sz="0" w:space="0" w:color="auto"/>
                <w:right w:val="none" w:sz="0" w:space="0" w:color="auto"/>
              </w:divBdr>
            </w:div>
            <w:div w:id="2122651746">
              <w:marLeft w:val="0"/>
              <w:marRight w:val="0"/>
              <w:marTop w:val="0"/>
              <w:marBottom w:val="0"/>
              <w:divBdr>
                <w:top w:val="none" w:sz="0" w:space="0" w:color="auto"/>
                <w:left w:val="none" w:sz="0" w:space="0" w:color="auto"/>
                <w:bottom w:val="none" w:sz="0" w:space="0" w:color="auto"/>
                <w:right w:val="none" w:sz="0" w:space="0" w:color="auto"/>
              </w:divBdr>
            </w:div>
            <w:div w:id="62534552">
              <w:marLeft w:val="0"/>
              <w:marRight w:val="0"/>
              <w:marTop w:val="0"/>
              <w:marBottom w:val="0"/>
              <w:divBdr>
                <w:top w:val="none" w:sz="0" w:space="0" w:color="auto"/>
                <w:left w:val="none" w:sz="0" w:space="0" w:color="auto"/>
                <w:bottom w:val="none" w:sz="0" w:space="0" w:color="auto"/>
                <w:right w:val="none" w:sz="0" w:space="0" w:color="auto"/>
              </w:divBdr>
            </w:div>
            <w:div w:id="1724711631">
              <w:marLeft w:val="0"/>
              <w:marRight w:val="0"/>
              <w:marTop w:val="0"/>
              <w:marBottom w:val="0"/>
              <w:divBdr>
                <w:top w:val="none" w:sz="0" w:space="0" w:color="auto"/>
                <w:left w:val="none" w:sz="0" w:space="0" w:color="auto"/>
                <w:bottom w:val="none" w:sz="0" w:space="0" w:color="auto"/>
                <w:right w:val="none" w:sz="0" w:space="0" w:color="auto"/>
              </w:divBdr>
            </w:div>
            <w:div w:id="995719721">
              <w:marLeft w:val="0"/>
              <w:marRight w:val="0"/>
              <w:marTop w:val="0"/>
              <w:marBottom w:val="0"/>
              <w:divBdr>
                <w:top w:val="none" w:sz="0" w:space="0" w:color="auto"/>
                <w:left w:val="none" w:sz="0" w:space="0" w:color="auto"/>
                <w:bottom w:val="none" w:sz="0" w:space="0" w:color="auto"/>
                <w:right w:val="none" w:sz="0" w:space="0" w:color="auto"/>
              </w:divBdr>
            </w:div>
            <w:div w:id="817190150">
              <w:marLeft w:val="0"/>
              <w:marRight w:val="0"/>
              <w:marTop w:val="0"/>
              <w:marBottom w:val="0"/>
              <w:divBdr>
                <w:top w:val="none" w:sz="0" w:space="0" w:color="auto"/>
                <w:left w:val="none" w:sz="0" w:space="0" w:color="auto"/>
                <w:bottom w:val="none" w:sz="0" w:space="0" w:color="auto"/>
                <w:right w:val="none" w:sz="0" w:space="0" w:color="auto"/>
              </w:divBdr>
            </w:div>
            <w:div w:id="15677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7817">
      <w:bodyDiv w:val="1"/>
      <w:marLeft w:val="0"/>
      <w:marRight w:val="0"/>
      <w:marTop w:val="0"/>
      <w:marBottom w:val="0"/>
      <w:divBdr>
        <w:top w:val="none" w:sz="0" w:space="0" w:color="auto"/>
        <w:left w:val="none" w:sz="0" w:space="0" w:color="auto"/>
        <w:bottom w:val="none" w:sz="0" w:space="0" w:color="auto"/>
        <w:right w:val="none" w:sz="0" w:space="0" w:color="auto"/>
      </w:divBdr>
      <w:divsChild>
        <w:div w:id="1793397738">
          <w:marLeft w:val="0"/>
          <w:marRight w:val="0"/>
          <w:marTop w:val="0"/>
          <w:marBottom w:val="0"/>
          <w:divBdr>
            <w:top w:val="none" w:sz="0" w:space="0" w:color="auto"/>
            <w:left w:val="none" w:sz="0" w:space="0" w:color="auto"/>
            <w:bottom w:val="none" w:sz="0" w:space="0" w:color="auto"/>
            <w:right w:val="none" w:sz="0" w:space="0" w:color="auto"/>
          </w:divBdr>
          <w:divsChild>
            <w:div w:id="104813177">
              <w:marLeft w:val="0"/>
              <w:marRight w:val="0"/>
              <w:marTop w:val="0"/>
              <w:marBottom w:val="0"/>
              <w:divBdr>
                <w:top w:val="none" w:sz="0" w:space="0" w:color="auto"/>
                <w:left w:val="none" w:sz="0" w:space="0" w:color="auto"/>
                <w:bottom w:val="none" w:sz="0" w:space="0" w:color="auto"/>
                <w:right w:val="none" w:sz="0" w:space="0" w:color="auto"/>
              </w:divBdr>
            </w:div>
            <w:div w:id="1282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3917">
      <w:bodyDiv w:val="1"/>
      <w:marLeft w:val="0"/>
      <w:marRight w:val="0"/>
      <w:marTop w:val="0"/>
      <w:marBottom w:val="0"/>
      <w:divBdr>
        <w:top w:val="none" w:sz="0" w:space="0" w:color="auto"/>
        <w:left w:val="none" w:sz="0" w:space="0" w:color="auto"/>
        <w:bottom w:val="none" w:sz="0" w:space="0" w:color="auto"/>
        <w:right w:val="none" w:sz="0" w:space="0" w:color="auto"/>
      </w:divBdr>
      <w:divsChild>
        <w:div w:id="1297300254">
          <w:marLeft w:val="0"/>
          <w:marRight w:val="0"/>
          <w:marTop w:val="0"/>
          <w:marBottom w:val="0"/>
          <w:divBdr>
            <w:top w:val="none" w:sz="0" w:space="0" w:color="auto"/>
            <w:left w:val="none" w:sz="0" w:space="0" w:color="auto"/>
            <w:bottom w:val="none" w:sz="0" w:space="0" w:color="auto"/>
            <w:right w:val="none" w:sz="0" w:space="0" w:color="auto"/>
          </w:divBdr>
          <w:divsChild>
            <w:div w:id="337386482">
              <w:marLeft w:val="0"/>
              <w:marRight w:val="0"/>
              <w:marTop w:val="0"/>
              <w:marBottom w:val="0"/>
              <w:divBdr>
                <w:top w:val="none" w:sz="0" w:space="0" w:color="auto"/>
                <w:left w:val="none" w:sz="0" w:space="0" w:color="auto"/>
                <w:bottom w:val="none" w:sz="0" w:space="0" w:color="auto"/>
                <w:right w:val="none" w:sz="0" w:space="0" w:color="auto"/>
              </w:divBdr>
            </w:div>
            <w:div w:id="8526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3179">
      <w:bodyDiv w:val="1"/>
      <w:marLeft w:val="0"/>
      <w:marRight w:val="0"/>
      <w:marTop w:val="0"/>
      <w:marBottom w:val="0"/>
      <w:divBdr>
        <w:top w:val="none" w:sz="0" w:space="0" w:color="auto"/>
        <w:left w:val="none" w:sz="0" w:space="0" w:color="auto"/>
        <w:bottom w:val="none" w:sz="0" w:space="0" w:color="auto"/>
        <w:right w:val="none" w:sz="0" w:space="0" w:color="auto"/>
      </w:divBdr>
      <w:divsChild>
        <w:div w:id="1716856885">
          <w:marLeft w:val="0"/>
          <w:marRight w:val="0"/>
          <w:marTop w:val="0"/>
          <w:marBottom w:val="0"/>
          <w:divBdr>
            <w:top w:val="none" w:sz="0" w:space="0" w:color="auto"/>
            <w:left w:val="none" w:sz="0" w:space="0" w:color="auto"/>
            <w:bottom w:val="none" w:sz="0" w:space="0" w:color="auto"/>
            <w:right w:val="none" w:sz="0" w:space="0" w:color="auto"/>
          </w:divBdr>
          <w:divsChild>
            <w:div w:id="184442379">
              <w:marLeft w:val="0"/>
              <w:marRight w:val="0"/>
              <w:marTop w:val="0"/>
              <w:marBottom w:val="0"/>
              <w:divBdr>
                <w:top w:val="none" w:sz="0" w:space="0" w:color="auto"/>
                <w:left w:val="none" w:sz="0" w:space="0" w:color="auto"/>
                <w:bottom w:val="none" w:sz="0" w:space="0" w:color="auto"/>
                <w:right w:val="none" w:sz="0" w:space="0" w:color="auto"/>
              </w:divBdr>
            </w:div>
            <w:div w:id="203562283">
              <w:marLeft w:val="0"/>
              <w:marRight w:val="0"/>
              <w:marTop w:val="0"/>
              <w:marBottom w:val="0"/>
              <w:divBdr>
                <w:top w:val="none" w:sz="0" w:space="0" w:color="auto"/>
                <w:left w:val="none" w:sz="0" w:space="0" w:color="auto"/>
                <w:bottom w:val="none" w:sz="0" w:space="0" w:color="auto"/>
                <w:right w:val="none" w:sz="0" w:space="0" w:color="auto"/>
              </w:divBdr>
            </w:div>
            <w:div w:id="492259242">
              <w:marLeft w:val="0"/>
              <w:marRight w:val="0"/>
              <w:marTop w:val="0"/>
              <w:marBottom w:val="0"/>
              <w:divBdr>
                <w:top w:val="none" w:sz="0" w:space="0" w:color="auto"/>
                <w:left w:val="none" w:sz="0" w:space="0" w:color="auto"/>
                <w:bottom w:val="none" w:sz="0" w:space="0" w:color="auto"/>
                <w:right w:val="none" w:sz="0" w:space="0" w:color="auto"/>
              </w:divBdr>
            </w:div>
            <w:div w:id="845746346">
              <w:marLeft w:val="0"/>
              <w:marRight w:val="0"/>
              <w:marTop w:val="0"/>
              <w:marBottom w:val="0"/>
              <w:divBdr>
                <w:top w:val="none" w:sz="0" w:space="0" w:color="auto"/>
                <w:left w:val="none" w:sz="0" w:space="0" w:color="auto"/>
                <w:bottom w:val="none" w:sz="0" w:space="0" w:color="auto"/>
                <w:right w:val="none" w:sz="0" w:space="0" w:color="auto"/>
              </w:divBdr>
            </w:div>
            <w:div w:id="1095131819">
              <w:marLeft w:val="0"/>
              <w:marRight w:val="0"/>
              <w:marTop w:val="0"/>
              <w:marBottom w:val="0"/>
              <w:divBdr>
                <w:top w:val="none" w:sz="0" w:space="0" w:color="auto"/>
                <w:left w:val="none" w:sz="0" w:space="0" w:color="auto"/>
                <w:bottom w:val="none" w:sz="0" w:space="0" w:color="auto"/>
                <w:right w:val="none" w:sz="0" w:space="0" w:color="auto"/>
              </w:divBdr>
            </w:div>
            <w:div w:id="1381589939">
              <w:marLeft w:val="0"/>
              <w:marRight w:val="0"/>
              <w:marTop w:val="0"/>
              <w:marBottom w:val="0"/>
              <w:divBdr>
                <w:top w:val="none" w:sz="0" w:space="0" w:color="auto"/>
                <w:left w:val="none" w:sz="0" w:space="0" w:color="auto"/>
                <w:bottom w:val="none" w:sz="0" w:space="0" w:color="auto"/>
                <w:right w:val="none" w:sz="0" w:space="0" w:color="auto"/>
              </w:divBdr>
            </w:div>
            <w:div w:id="1797529379">
              <w:marLeft w:val="0"/>
              <w:marRight w:val="0"/>
              <w:marTop w:val="0"/>
              <w:marBottom w:val="0"/>
              <w:divBdr>
                <w:top w:val="none" w:sz="0" w:space="0" w:color="auto"/>
                <w:left w:val="none" w:sz="0" w:space="0" w:color="auto"/>
                <w:bottom w:val="none" w:sz="0" w:space="0" w:color="auto"/>
                <w:right w:val="none" w:sz="0" w:space="0" w:color="auto"/>
              </w:divBdr>
            </w:div>
            <w:div w:id="1847480550">
              <w:marLeft w:val="0"/>
              <w:marRight w:val="0"/>
              <w:marTop w:val="0"/>
              <w:marBottom w:val="0"/>
              <w:divBdr>
                <w:top w:val="none" w:sz="0" w:space="0" w:color="auto"/>
                <w:left w:val="none" w:sz="0" w:space="0" w:color="auto"/>
                <w:bottom w:val="none" w:sz="0" w:space="0" w:color="auto"/>
                <w:right w:val="none" w:sz="0" w:space="0" w:color="auto"/>
              </w:divBdr>
            </w:div>
            <w:div w:id="1910728182">
              <w:marLeft w:val="0"/>
              <w:marRight w:val="0"/>
              <w:marTop w:val="0"/>
              <w:marBottom w:val="0"/>
              <w:divBdr>
                <w:top w:val="none" w:sz="0" w:space="0" w:color="auto"/>
                <w:left w:val="none" w:sz="0" w:space="0" w:color="auto"/>
                <w:bottom w:val="none" w:sz="0" w:space="0" w:color="auto"/>
                <w:right w:val="none" w:sz="0" w:space="0" w:color="auto"/>
              </w:divBdr>
            </w:div>
            <w:div w:id="198122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180">
      <w:bodyDiv w:val="1"/>
      <w:marLeft w:val="0"/>
      <w:marRight w:val="0"/>
      <w:marTop w:val="0"/>
      <w:marBottom w:val="0"/>
      <w:divBdr>
        <w:top w:val="none" w:sz="0" w:space="0" w:color="auto"/>
        <w:left w:val="none" w:sz="0" w:space="0" w:color="auto"/>
        <w:bottom w:val="none" w:sz="0" w:space="0" w:color="auto"/>
        <w:right w:val="none" w:sz="0" w:space="0" w:color="auto"/>
      </w:divBdr>
      <w:divsChild>
        <w:div w:id="823855905">
          <w:marLeft w:val="0"/>
          <w:marRight w:val="0"/>
          <w:marTop w:val="0"/>
          <w:marBottom w:val="0"/>
          <w:divBdr>
            <w:top w:val="none" w:sz="0" w:space="0" w:color="auto"/>
            <w:left w:val="none" w:sz="0" w:space="0" w:color="auto"/>
            <w:bottom w:val="none" w:sz="0" w:space="0" w:color="auto"/>
            <w:right w:val="none" w:sz="0" w:space="0" w:color="auto"/>
          </w:divBdr>
          <w:divsChild>
            <w:div w:id="10612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286">
      <w:bodyDiv w:val="1"/>
      <w:marLeft w:val="0"/>
      <w:marRight w:val="0"/>
      <w:marTop w:val="0"/>
      <w:marBottom w:val="0"/>
      <w:divBdr>
        <w:top w:val="none" w:sz="0" w:space="0" w:color="auto"/>
        <w:left w:val="none" w:sz="0" w:space="0" w:color="auto"/>
        <w:bottom w:val="none" w:sz="0" w:space="0" w:color="auto"/>
        <w:right w:val="none" w:sz="0" w:space="0" w:color="auto"/>
      </w:divBdr>
      <w:divsChild>
        <w:div w:id="169148683">
          <w:marLeft w:val="0"/>
          <w:marRight w:val="0"/>
          <w:marTop w:val="0"/>
          <w:marBottom w:val="0"/>
          <w:divBdr>
            <w:top w:val="none" w:sz="0" w:space="0" w:color="auto"/>
            <w:left w:val="none" w:sz="0" w:space="0" w:color="auto"/>
            <w:bottom w:val="none" w:sz="0" w:space="0" w:color="auto"/>
            <w:right w:val="none" w:sz="0" w:space="0" w:color="auto"/>
          </w:divBdr>
          <w:divsChild>
            <w:div w:id="11615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4376">
      <w:bodyDiv w:val="1"/>
      <w:marLeft w:val="0"/>
      <w:marRight w:val="0"/>
      <w:marTop w:val="0"/>
      <w:marBottom w:val="0"/>
      <w:divBdr>
        <w:top w:val="none" w:sz="0" w:space="0" w:color="auto"/>
        <w:left w:val="none" w:sz="0" w:space="0" w:color="auto"/>
        <w:bottom w:val="none" w:sz="0" w:space="0" w:color="auto"/>
        <w:right w:val="none" w:sz="0" w:space="0" w:color="auto"/>
      </w:divBdr>
      <w:divsChild>
        <w:div w:id="293104414">
          <w:marLeft w:val="0"/>
          <w:marRight w:val="0"/>
          <w:marTop w:val="0"/>
          <w:marBottom w:val="0"/>
          <w:divBdr>
            <w:top w:val="none" w:sz="0" w:space="0" w:color="auto"/>
            <w:left w:val="none" w:sz="0" w:space="0" w:color="auto"/>
            <w:bottom w:val="none" w:sz="0" w:space="0" w:color="auto"/>
            <w:right w:val="none" w:sz="0" w:space="0" w:color="auto"/>
          </w:divBdr>
          <w:divsChild>
            <w:div w:id="559636457">
              <w:marLeft w:val="0"/>
              <w:marRight w:val="0"/>
              <w:marTop w:val="0"/>
              <w:marBottom w:val="0"/>
              <w:divBdr>
                <w:top w:val="none" w:sz="0" w:space="0" w:color="auto"/>
                <w:left w:val="none" w:sz="0" w:space="0" w:color="auto"/>
                <w:bottom w:val="none" w:sz="0" w:space="0" w:color="auto"/>
                <w:right w:val="none" w:sz="0" w:space="0" w:color="auto"/>
              </w:divBdr>
            </w:div>
            <w:div w:id="715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3130">
      <w:bodyDiv w:val="1"/>
      <w:marLeft w:val="0"/>
      <w:marRight w:val="0"/>
      <w:marTop w:val="0"/>
      <w:marBottom w:val="0"/>
      <w:divBdr>
        <w:top w:val="none" w:sz="0" w:space="0" w:color="auto"/>
        <w:left w:val="none" w:sz="0" w:space="0" w:color="auto"/>
        <w:bottom w:val="none" w:sz="0" w:space="0" w:color="auto"/>
        <w:right w:val="none" w:sz="0" w:space="0" w:color="auto"/>
      </w:divBdr>
      <w:divsChild>
        <w:div w:id="578487310">
          <w:marLeft w:val="0"/>
          <w:marRight w:val="0"/>
          <w:marTop w:val="0"/>
          <w:marBottom w:val="0"/>
          <w:divBdr>
            <w:top w:val="none" w:sz="0" w:space="0" w:color="auto"/>
            <w:left w:val="none" w:sz="0" w:space="0" w:color="auto"/>
            <w:bottom w:val="none" w:sz="0" w:space="0" w:color="auto"/>
            <w:right w:val="none" w:sz="0" w:space="0" w:color="auto"/>
          </w:divBdr>
          <w:divsChild>
            <w:div w:id="178738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0914">
      <w:bodyDiv w:val="1"/>
      <w:marLeft w:val="0"/>
      <w:marRight w:val="0"/>
      <w:marTop w:val="0"/>
      <w:marBottom w:val="0"/>
      <w:divBdr>
        <w:top w:val="none" w:sz="0" w:space="0" w:color="auto"/>
        <w:left w:val="none" w:sz="0" w:space="0" w:color="auto"/>
        <w:bottom w:val="none" w:sz="0" w:space="0" w:color="auto"/>
        <w:right w:val="none" w:sz="0" w:space="0" w:color="auto"/>
      </w:divBdr>
      <w:divsChild>
        <w:div w:id="542135225">
          <w:marLeft w:val="0"/>
          <w:marRight w:val="0"/>
          <w:marTop w:val="0"/>
          <w:marBottom w:val="0"/>
          <w:divBdr>
            <w:top w:val="none" w:sz="0" w:space="0" w:color="auto"/>
            <w:left w:val="none" w:sz="0" w:space="0" w:color="auto"/>
            <w:bottom w:val="none" w:sz="0" w:space="0" w:color="auto"/>
            <w:right w:val="none" w:sz="0" w:space="0" w:color="auto"/>
          </w:divBdr>
          <w:divsChild>
            <w:div w:id="864514093">
              <w:marLeft w:val="0"/>
              <w:marRight w:val="0"/>
              <w:marTop w:val="0"/>
              <w:marBottom w:val="0"/>
              <w:divBdr>
                <w:top w:val="none" w:sz="0" w:space="0" w:color="auto"/>
                <w:left w:val="none" w:sz="0" w:space="0" w:color="auto"/>
                <w:bottom w:val="none" w:sz="0" w:space="0" w:color="auto"/>
                <w:right w:val="none" w:sz="0" w:space="0" w:color="auto"/>
              </w:divBdr>
            </w:div>
            <w:div w:id="17232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6157">
      <w:bodyDiv w:val="1"/>
      <w:marLeft w:val="0"/>
      <w:marRight w:val="0"/>
      <w:marTop w:val="0"/>
      <w:marBottom w:val="0"/>
      <w:divBdr>
        <w:top w:val="none" w:sz="0" w:space="0" w:color="auto"/>
        <w:left w:val="none" w:sz="0" w:space="0" w:color="auto"/>
        <w:bottom w:val="none" w:sz="0" w:space="0" w:color="auto"/>
        <w:right w:val="none" w:sz="0" w:space="0" w:color="auto"/>
      </w:divBdr>
      <w:divsChild>
        <w:div w:id="1244756677">
          <w:marLeft w:val="0"/>
          <w:marRight w:val="0"/>
          <w:marTop w:val="0"/>
          <w:marBottom w:val="0"/>
          <w:divBdr>
            <w:top w:val="none" w:sz="0" w:space="0" w:color="auto"/>
            <w:left w:val="none" w:sz="0" w:space="0" w:color="auto"/>
            <w:bottom w:val="none" w:sz="0" w:space="0" w:color="auto"/>
            <w:right w:val="none" w:sz="0" w:space="0" w:color="auto"/>
          </w:divBdr>
          <w:divsChild>
            <w:div w:id="1576939819">
              <w:marLeft w:val="0"/>
              <w:marRight w:val="0"/>
              <w:marTop w:val="0"/>
              <w:marBottom w:val="0"/>
              <w:divBdr>
                <w:top w:val="none" w:sz="0" w:space="0" w:color="auto"/>
                <w:left w:val="none" w:sz="0" w:space="0" w:color="auto"/>
                <w:bottom w:val="none" w:sz="0" w:space="0" w:color="auto"/>
                <w:right w:val="none" w:sz="0" w:space="0" w:color="auto"/>
              </w:divBdr>
            </w:div>
            <w:div w:id="1124541965">
              <w:marLeft w:val="0"/>
              <w:marRight w:val="0"/>
              <w:marTop w:val="0"/>
              <w:marBottom w:val="0"/>
              <w:divBdr>
                <w:top w:val="none" w:sz="0" w:space="0" w:color="auto"/>
                <w:left w:val="none" w:sz="0" w:space="0" w:color="auto"/>
                <w:bottom w:val="none" w:sz="0" w:space="0" w:color="auto"/>
                <w:right w:val="none" w:sz="0" w:space="0" w:color="auto"/>
              </w:divBdr>
            </w:div>
            <w:div w:id="1254900445">
              <w:marLeft w:val="0"/>
              <w:marRight w:val="0"/>
              <w:marTop w:val="0"/>
              <w:marBottom w:val="0"/>
              <w:divBdr>
                <w:top w:val="none" w:sz="0" w:space="0" w:color="auto"/>
                <w:left w:val="none" w:sz="0" w:space="0" w:color="auto"/>
                <w:bottom w:val="none" w:sz="0" w:space="0" w:color="auto"/>
                <w:right w:val="none" w:sz="0" w:space="0" w:color="auto"/>
              </w:divBdr>
            </w:div>
            <w:div w:id="1078359426">
              <w:marLeft w:val="0"/>
              <w:marRight w:val="0"/>
              <w:marTop w:val="0"/>
              <w:marBottom w:val="0"/>
              <w:divBdr>
                <w:top w:val="none" w:sz="0" w:space="0" w:color="auto"/>
                <w:left w:val="none" w:sz="0" w:space="0" w:color="auto"/>
                <w:bottom w:val="none" w:sz="0" w:space="0" w:color="auto"/>
                <w:right w:val="none" w:sz="0" w:space="0" w:color="auto"/>
              </w:divBdr>
            </w:div>
            <w:div w:id="6707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854">
      <w:bodyDiv w:val="1"/>
      <w:marLeft w:val="0"/>
      <w:marRight w:val="0"/>
      <w:marTop w:val="0"/>
      <w:marBottom w:val="0"/>
      <w:divBdr>
        <w:top w:val="none" w:sz="0" w:space="0" w:color="auto"/>
        <w:left w:val="none" w:sz="0" w:space="0" w:color="auto"/>
        <w:bottom w:val="none" w:sz="0" w:space="0" w:color="auto"/>
        <w:right w:val="none" w:sz="0" w:space="0" w:color="auto"/>
      </w:divBdr>
      <w:divsChild>
        <w:div w:id="722556941">
          <w:marLeft w:val="0"/>
          <w:marRight w:val="0"/>
          <w:marTop w:val="0"/>
          <w:marBottom w:val="0"/>
          <w:divBdr>
            <w:top w:val="none" w:sz="0" w:space="0" w:color="auto"/>
            <w:left w:val="none" w:sz="0" w:space="0" w:color="auto"/>
            <w:bottom w:val="none" w:sz="0" w:space="0" w:color="auto"/>
            <w:right w:val="none" w:sz="0" w:space="0" w:color="auto"/>
          </w:divBdr>
          <w:divsChild>
            <w:div w:id="55859461">
              <w:marLeft w:val="0"/>
              <w:marRight w:val="0"/>
              <w:marTop w:val="0"/>
              <w:marBottom w:val="0"/>
              <w:divBdr>
                <w:top w:val="none" w:sz="0" w:space="0" w:color="auto"/>
                <w:left w:val="none" w:sz="0" w:space="0" w:color="auto"/>
                <w:bottom w:val="none" w:sz="0" w:space="0" w:color="auto"/>
                <w:right w:val="none" w:sz="0" w:space="0" w:color="auto"/>
              </w:divBdr>
            </w:div>
            <w:div w:id="111705542">
              <w:marLeft w:val="0"/>
              <w:marRight w:val="0"/>
              <w:marTop w:val="0"/>
              <w:marBottom w:val="0"/>
              <w:divBdr>
                <w:top w:val="none" w:sz="0" w:space="0" w:color="auto"/>
                <w:left w:val="none" w:sz="0" w:space="0" w:color="auto"/>
                <w:bottom w:val="none" w:sz="0" w:space="0" w:color="auto"/>
                <w:right w:val="none" w:sz="0" w:space="0" w:color="auto"/>
              </w:divBdr>
            </w:div>
            <w:div w:id="156773398">
              <w:marLeft w:val="0"/>
              <w:marRight w:val="0"/>
              <w:marTop w:val="0"/>
              <w:marBottom w:val="0"/>
              <w:divBdr>
                <w:top w:val="none" w:sz="0" w:space="0" w:color="auto"/>
                <w:left w:val="none" w:sz="0" w:space="0" w:color="auto"/>
                <w:bottom w:val="none" w:sz="0" w:space="0" w:color="auto"/>
                <w:right w:val="none" w:sz="0" w:space="0" w:color="auto"/>
              </w:divBdr>
            </w:div>
            <w:div w:id="365101393">
              <w:marLeft w:val="0"/>
              <w:marRight w:val="0"/>
              <w:marTop w:val="0"/>
              <w:marBottom w:val="0"/>
              <w:divBdr>
                <w:top w:val="none" w:sz="0" w:space="0" w:color="auto"/>
                <w:left w:val="none" w:sz="0" w:space="0" w:color="auto"/>
                <w:bottom w:val="none" w:sz="0" w:space="0" w:color="auto"/>
                <w:right w:val="none" w:sz="0" w:space="0" w:color="auto"/>
              </w:divBdr>
            </w:div>
            <w:div w:id="444927774">
              <w:marLeft w:val="0"/>
              <w:marRight w:val="0"/>
              <w:marTop w:val="0"/>
              <w:marBottom w:val="0"/>
              <w:divBdr>
                <w:top w:val="none" w:sz="0" w:space="0" w:color="auto"/>
                <w:left w:val="none" w:sz="0" w:space="0" w:color="auto"/>
                <w:bottom w:val="none" w:sz="0" w:space="0" w:color="auto"/>
                <w:right w:val="none" w:sz="0" w:space="0" w:color="auto"/>
              </w:divBdr>
            </w:div>
            <w:div w:id="474765073">
              <w:marLeft w:val="0"/>
              <w:marRight w:val="0"/>
              <w:marTop w:val="0"/>
              <w:marBottom w:val="0"/>
              <w:divBdr>
                <w:top w:val="none" w:sz="0" w:space="0" w:color="auto"/>
                <w:left w:val="none" w:sz="0" w:space="0" w:color="auto"/>
                <w:bottom w:val="none" w:sz="0" w:space="0" w:color="auto"/>
                <w:right w:val="none" w:sz="0" w:space="0" w:color="auto"/>
              </w:divBdr>
            </w:div>
            <w:div w:id="647514916">
              <w:marLeft w:val="0"/>
              <w:marRight w:val="0"/>
              <w:marTop w:val="0"/>
              <w:marBottom w:val="0"/>
              <w:divBdr>
                <w:top w:val="none" w:sz="0" w:space="0" w:color="auto"/>
                <w:left w:val="none" w:sz="0" w:space="0" w:color="auto"/>
                <w:bottom w:val="none" w:sz="0" w:space="0" w:color="auto"/>
                <w:right w:val="none" w:sz="0" w:space="0" w:color="auto"/>
              </w:divBdr>
            </w:div>
            <w:div w:id="720061409">
              <w:marLeft w:val="0"/>
              <w:marRight w:val="0"/>
              <w:marTop w:val="0"/>
              <w:marBottom w:val="0"/>
              <w:divBdr>
                <w:top w:val="none" w:sz="0" w:space="0" w:color="auto"/>
                <w:left w:val="none" w:sz="0" w:space="0" w:color="auto"/>
                <w:bottom w:val="none" w:sz="0" w:space="0" w:color="auto"/>
                <w:right w:val="none" w:sz="0" w:space="0" w:color="auto"/>
              </w:divBdr>
            </w:div>
            <w:div w:id="771702436">
              <w:marLeft w:val="0"/>
              <w:marRight w:val="0"/>
              <w:marTop w:val="0"/>
              <w:marBottom w:val="0"/>
              <w:divBdr>
                <w:top w:val="none" w:sz="0" w:space="0" w:color="auto"/>
                <w:left w:val="none" w:sz="0" w:space="0" w:color="auto"/>
                <w:bottom w:val="none" w:sz="0" w:space="0" w:color="auto"/>
                <w:right w:val="none" w:sz="0" w:space="0" w:color="auto"/>
              </w:divBdr>
            </w:div>
            <w:div w:id="806049273">
              <w:marLeft w:val="0"/>
              <w:marRight w:val="0"/>
              <w:marTop w:val="0"/>
              <w:marBottom w:val="0"/>
              <w:divBdr>
                <w:top w:val="none" w:sz="0" w:space="0" w:color="auto"/>
                <w:left w:val="none" w:sz="0" w:space="0" w:color="auto"/>
                <w:bottom w:val="none" w:sz="0" w:space="0" w:color="auto"/>
                <w:right w:val="none" w:sz="0" w:space="0" w:color="auto"/>
              </w:divBdr>
            </w:div>
            <w:div w:id="831990587">
              <w:marLeft w:val="0"/>
              <w:marRight w:val="0"/>
              <w:marTop w:val="0"/>
              <w:marBottom w:val="0"/>
              <w:divBdr>
                <w:top w:val="none" w:sz="0" w:space="0" w:color="auto"/>
                <w:left w:val="none" w:sz="0" w:space="0" w:color="auto"/>
                <w:bottom w:val="none" w:sz="0" w:space="0" w:color="auto"/>
                <w:right w:val="none" w:sz="0" w:space="0" w:color="auto"/>
              </w:divBdr>
            </w:div>
            <w:div w:id="932397991">
              <w:marLeft w:val="0"/>
              <w:marRight w:val="0"/>
              <w:marTop w:val="0"/>
              <w:marBottom w:val="0"/>
              <w:divBdr>
                <w:top w:val="none" w:sz="0" w:space="0" w:color="auto"/>
                <w:left w:val="none" w:sz="0" w:space="0" w:color="auto"/>
                <w:bottom w:val="none" w:sz="0" w:space="0" w:color="auto"/>
                <w:right w:val="none" w:sz="0" w:space="0" w:color="auto"/>
              </w:divBdr>
            </w:div>
            <w:div w:id="1040130291">
              <w:marLeft w:val="0"/>
              <w:marRight w:val="0"/>
              <w:marTop w:val="0"/>
              <w:marBottom w:val="0"/>
              <w:divBdr>
                <w:top w:val="none" w:sz="0" w:space="0" w:color="auto"/>
                <w:left w:val="none" w:sz="0" w:space="0" w:color="auto"/>
                <w:bottom w:val="none" w:sz="0" w:space="0" w:color="auto"/>
                <w:right w:val="none" w:sz="0" w:space="0" w:color="auto"/>
              </w:divBdr>
            </w:div>
            <w:div w:id="1106387865">
              <w:marLeft w:val="0"/>
              <w:marRight w:val="0"/>
              <w:marTop w:val="0"/>
              <w:marBottom w:val="0"/>
              <w:divBdr>
                <w:top w:val="none" w:sz="0" w:space="0" w:color="auto"/>
                <w:left w:val="none" w:sz="0" w:space="0" w:color="auto"/>
                <w:bottom w:val="none" w:sz="0" w:space="0" w:color="auto"/>
                <w:right w:val="none" w:sz="0" w:space="0" w:color="auto"/>
              </w:divBdr>
            </w:div>
            <w:div w:id="1195845422">
              <w:marLeft w:val="0"/>
              <w:marRight w:val="0"/>
              <w:marTop w:val="0"/>
              <w:marBottom w:val="0"/>
              <w:divBdr>
                <w:top w:val="none" w:sz="0" w:space="0" w:color="auto"/>
                <w:left w:val="none" w:sz="0" w:space="0" w:color="auto"/>
                <w:bottom w:val="none" w:sz="0" w:space="0" w:color="auto"/>
                <w:right w:val="none" w:sz="0" w:space="0" w:color="auto"/>
              </w:divBdr>
            </w:div>
            <w:div w:id="1246301880">
              <w:marLeft w:val="0"/>
              <w:marRight w:val="0"/>
              <w:marTop w:val="0"/>
              <w:marBottom w:val="0"/>
              <w:divBdr>
                <w:top w:val="none" w:sz="0" w:space="0" w:color="auto"/>
                <w:left w:val="none" w:sz="0" w:space="0" w:color="auto"/>
                <w:bottom w:val="none" w:sz="0" w:space="0" w:color="auto"/>
                <w:right w:val="none" w:sz="0" w:space="0" w:color="auto"/>
              </w:divBdr>
            </w:div>
            <w:div w:id="1408109625">
              <w:marLeft w:val="0"/>
              <w:marRight w:val="0"/>
              <w:marTop w:val="0"/>
              <w:marBottom w:val="0"/>
              <w:divBdr>
                <w:top w:val="none" w:sz="0" w:space="0" w:color="auto"/>
                <w:left w:val="none" w:sz="0" w:space="0" w:color="auto"/>
                <w:bottom w:val="none" w:sz="0" w:space="0" w:color="auto"/>
                <w:right w:val="none" w:sz="0" w:space="0" w:color="auto"/>
              </w:divBdr>
            </w:div>
            <w:div w:id="1442260306">
              <w:marLeft w:val="0"/>
              <w:marRight w:val="0"/>
              <w:marTop w:val="0"/>
              <w:marBottom w:val="0"/>
              <w:divBdr>
                <w:top w:val="none" w:sz="0" w:space="0" w:color="auto"/>
                <w:left w:val="none" w:sz="0" w:space="0" w:color="auto"/>
                <w:bottom w:val="none" w:sz="0" w:space="0" w:color="auto"/>
                <w:right w:val="none" w:sz="0" w:space="0" w:color="auto"/>
              </w:divBdr>
            </w:div>
            <w:div w:id="1465389162">
              <w:marLeft w:val="0"/>
              <w:marRight w:val="0"/>
              <w:marTop w:val="0"/>
              <w:marBottom w:val="0"/>
              <w:divBdr>
                <w:top w:val="none" w:sz="0" w:space="0" w:color="auto"/>
                <w:left w:val="none" w:sz="0" w:space="0" w:color="auto"/>
                <w:bottom w:val="none" w:sz="0" w:space="0" w:color="auto"/>
                <w:right w:val="none" w:sz="0" w:space="0" w:color="auto"/>
              </w:divBdr>
            </w:div>
            <w:div w:id="1515223025">
              <w:marLeft w:val="0"/>
              <w:marRight w:val="0"/>
              <w:marTop w:val="0"/>
              <w:marBottom w:val="0"/>
              <w:divBdr>
                <w:top w:val="none" w:sz="0" w:space="0" w:color="auto"/>
                <w:left w:val="none" w:sz="0" w:space="0" w:color="auto"/>
                <w:bottom w:val="none" w:sz="0" w:space="0" w:color="auto"/>
                <w:right w:val="none" w:sz="0" w:space="0" w:color="auto"/>
              </w:divBdr>
            </w:div>
            <w:div w:id="1670674163">
              <w:marLeft w:val="0"/>
              <w:marRight w:val="0"/>
              <w:marTop w:val="0"/>
              <w:marBottom w:val="0"/>
              <w:divBdr>
                <w:top w:val="none" w:sz="0" w:space="0" w:color="auto"/>
                <w:left w:val="none" w:sz="0" w:space="0" w:color="auto"/>
                <w:bottom w:val="none" w:sz="0" w:space="0" w:color="auto"/>
                <w:right w:val="none" w:sz="0" w:space="0" w:color="auto"/>
              </w:divBdr>
            </w:div>
            <w:div w:id="1678459616">
              <w:marLeft w:val="0"/>
              <w:marRight w:val="0"/>
              <w:marTop w:val="0"/>
              <w:marBottom w:val="0"/>
              <w:divBdr>
                <w:top w:val="none" w:sz="0" w:space="0" w:color="auto"/>
                <w:left w:val="none" w:sz="0" w:space="0" w:color="auto"/>
                <w:bottom w:val="none" w:sz="0" w:space="0" w:color="auto"/>
                <w:right w:val="none" w:sz="0" w:space="0" w:color="auto"/>
              </w:divBdr>
            </w:div>
            <w:div w:id="202246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908">
      <w:bodyDiv w:val="1"/>
      <w:marLeft w:val="0"/>
      <w:marRight w:val="0"/>
      <w:marTop w:val="0"/>
      <w:marBottom w:val="0"/>
      <w:divBdr>
        <w:top w:val="none" w:sz="0" w:space="0" w:color="auto"/>
        <w:left w:val="none" w:sz="0" w:space="0" w:color="auto"/>
        <w:bottom w:val="none" w:sz="0" w:space="0" w:color="auto"/>
        <w:right w:val="none" w:sz="0" w:space="0" w:color="auto"/>
      </w:divBdr>
      <w:divsChild>
        <w:div w:id="51194366">
          <w:marLeft w:val="0"/>
          <w:marRight w:val="0"/>
          <w:marTop w:val="0"/>
          <w:marBottom w:val="0"/>
          <w:divBdr>
            <w:top w:val="none" w:sz="0" w:space="0" w:color="auto"/>
            <w:left w:val="none" w:sz="0" w:space="0" w:color="auto"/>
            <w:bottom w:val="none" w:sz="0" w:space="0" w:color="auto"/>
            <w:right w:val="none" w:sz="0" w:space="0" w:color="auto"/>
          </w:divBdr>
          <w:divsChild>
            <w:div w:id="118377762">
              <w:marLeft w:val="0"/>
              <w:marRight w:val="0"/>
              <w:marTop w:val="0"/>
              <w:marBottom w:val="0"/>
              <w:divBdr>
                <w:top w:val="none" w:sz="0" w:space="0" w:color="auto"/>
                <w:left w:val="none" w:sz="0" w:space="0" w:color="auto"/>
                <w:bottom w:val="none" w:sz="0" w:space="0" w:color="auto"/>
                <w:right w:val="none" w:sz="0" w:space="0" w:color="auto"/>
              </w:divBdr>
            </w:div>
            <w:div w:id="306857249">
              <w:marLeft w:val="0"/>
              <w:marRight w:val="0"/>
              <w:marTop w:val="0"/>
              <w:marBottom w:val="0"/>
              <w:divBdr>
                <w:top w:val="none" w:sz="0" w:space="0" w:color="auto"/>
                <w:left w:val="none" w:sz="0" w:space="0" w:color="auto"/>
                <w:bottom w:val="none" w:sz="0" w:space="0" w:color="auto"/>
                <w:right w:val="none" w:sz="0" w:space="0" w:color="auto"/>
              </w:divBdr>
            </w:div>
            <w:div w:id="383722700">
              <w:marLeft w:val="0"/>
              <w:marRight w:val="0"/>
              <w:marTop w:val="0"/>
              <w:marBottom w:val="0"/>
              <w:divBdr>
                <w:top w:val="none" w:sz="0" w:space="0" w:color="auto"/>
                <w:left w:val="none" w:sz="0" w:space="0" w:color="auto"/>
                <w:bottom w:val="none" w:sz="0" w:space="0" w:color="auto"/>
                <w:right w:val="none" w:sz="0" w:space="0" w:color="auto"/>
              </w:divBdr>
            </w:div>
            <w:div w:id="415172939">
              <w:marLeft w:val="0"/>
              <w:marRight w:val="0"/>
              <w:marTop w:val="0"/>
              <w:marBottom w:val="0"/>
              <w:divBdr>
                <w:top w:val="none" w:sz="0" w:space="0" w:color="auto"/>
                <w:left w:val="none" w:sz="0" w:space="0" w:color="auto"/>
                <w:bottom w:val="none" w:sz="0" w:space="0" w:color="auto"/>
                <w:right w:val="none" w:sz="0" w:space="0" w:color="auto"/>
              </w:divBdr>
            </w:div>
            <w:div w:id="449974143">
              <w:marLeft w:val="0"/>
              <w:marRight w:val="0"/>
              <w:marTop w:val="0"/>
              <w:marBottom w:val="0"/>
              <w:divBdr>
                <w:top w:val="none" w:sz="0" w:space="0" w:color="auto"/>
                <w:left w:val="none" w:sz="0" w:space="0" w:color="auto"/>
                <w:bottom w:val="none" w:sz="0" w:space="0" w:color="auto"/>
                <w:right w:val="none" w:sz="0" w:space="0" w:color="auto"/>
              </w:divBdr>
            </w:div>
            <w:div w:id="608971419">
              <w:marLeft w:val="0"/>
              <w:marRight w:val="0"/>
              <w:marTop w:val="0"/>
              <w:marBottom w:val="0"/>
              <w:divBdr>
                <w:top w:val="none" w:sz="0" w:space="0" w:color="auto"/>
                <w:left w:val="none" w:sz="0" w:space="0" w:color="auto"/>
                <w:bottom w:val="none" w:sz="0" w:space="0" w:color="auto"/>
                <w:right w:val="none" w:sz="0" w:space="0" w:color="auto"/>
              </w:divBdr>
            </w:div>
            <w:div w:id="736785590">
              <w:marLeft w:val="0"/>
              <w:marRight w:val="0"/>
              <w:marTop w:val="0"/>
              <w:marBottom w:val="0"/>
              <w:divBdr>
                <w:top w:val="none" w:sz="0" w:space="0" w:color="auto"/>
                <w:left w:val="none" w:sz="0" w:space="0" w:color="auto"/>
                <w:bottom w:val="none" w:sz="0" w:space="0" w:color="auto"/>
                <w:right w:val="none" w:sz="0" w:space="0" w:color="auto"/>
              </w:divBdr>
            </w:div>
            <w:div w:id="949968892">
              <w:marLeft w:val="0"/>
              <w:marRight w:val="0"/>
              <w:marTop w:val="0"/>
              <w:marBottom w:val="0"/>
              <w:divBdr>
                <w:top w:val="none" w:sz="0" w:space="0" w:color="auto"/>
                <w:left w:val="none" w:sz="0" w:space="0" w:color="auto"/>
                <w:bottom w:val="none" w:sz="0" w:space="0" w:color="auto"/>
                <w:right w:val="none" w:sz="0" w:space="0" w:color="auto"/>
              </w:divBdr>
            </w:div>
            <w:div w:id="960182657">
              <w:marLeft w:val="0"/>
              <w:marRight w:val="0"/>
              <w:marTop w:val="0"/>
              <w:marBottom w:val="0"/>
              <w:divBdr>
                <w:top w:val="none" w:sz="0" w:space="0" w:color="auto"/>
                <w:left w:val="none" w:sz="0" w:space="0" w:color="auto"/>
                <w:bottom w:val="none" w:sz="0" w:space="0" w:color="auto"/>
                <w:right w:val="none" w:sz="0" w:space="0" w:color="auto"/>
              </w:divBdr>
            </w:div>
            <w:div w:id="1116679717">
              <w:marLeft w:val="0"/>
              <w:marRight w:val="0"/>
              <w:marTop w:val="0"/>
              <w:marBottom w:val="0"/>
              <w:divBdr>
                <w:top w:val="none" w:sz="0" w:space="0" w:color="auto"/>
                <w:left w:val="none" w:sz="0" w:space="0" w:color="auto"/>
                <w:bottom w:val="none" w:sz="0" w:space="0" w:color="auto"/>
                <w:right w:val="none" w:sz="0" w:space="0" w:color="auto"/>
              </w:divBdr>
            </w:div>
            <w:div w:id="1325280562">
              <w:marLeft w:val="0"/>
              <w:marRight w:val="0"/>
              <w:marTop w:val="0"/>
              <w:marBottom w:val="0"/>
              <w:divBdr>
                <w:top w:val="none" w:sz="0" w:space="0" w:color="auto"/>
                <w:left w:val="none" w:sz="0" w:space="0" w:color="auto"/>
                <w:bottom w:val="none" w:sz="0" w:space="0" w:color="auto"/>
                <w:right w:val="none" w:sz="0" w:space="0" w:color="auto"/>
              </w:divBdr>
            </w:div>
            <w:div w:id="1453669484">
              <w:marLeft w:val="0"/>
              <w:marRight w:val="0"/>
              <w:marTop w:val="0"/>
              <w:marBottom w:val="0"/>
              <w:divBdr>
                <w:top w:val="none" w:sz="0" w:space="0" w:color="auto"/>
                <w:left w:val="none" w:sz="0" w:space="0" w:color="auto"/>
                <w:bottom w:val="none" w:sz="0" w:space="0" w:color="auto"/>
                <w:right w:val="none" w:sz="0" w:space="0" w:color="auto"/>
              </w:divBdr>
            </w:div>
            <w:div w:id="1681273517">
              <w:marLeft w:val="0"/>
              <w:marRight w:val="0"/>
              <w:marTop w:val="0"/>
              <w:marBottom w:val="0"/>
              <w:divBdr>
                <w:top w:val="none" w:sz="0" w:space="0" w:color="auto"/>
                <w:left w:val="none" w:sz="0" w:space="0" w:color="auto"/>
                <w:bottom w:val="none" w:sz="0" w:space="0" w:color="auto"/>
                <w:right w:val="none" w:sz="0" w:space="0" w:color="auto"/>
              </w:divBdr>
            </w:div>
            <w:div w:id="1750226005">
              <w:marLeft w:val="0"/>
              <w:marRight w:val="0"/>
              <w:marTop w:val="0"/>
              <w:marBottom w:val="0"/>
              <w:divBdr>
                <w:top w:val="none" w:sz="0" w:space="0" w:color="auto"/>
                <w:left w:val="none" w:sz="0" w:space="0" w:color="auto"/>
                <w:bottom w:val="none" w:sz="0" w:space="0" w:color="auto"/>
                <w:right w:val="none" w:sz="0" w:space="0" w:color="auto"/>
              </w:divBdr>
            </w:div>
            <w:div w:id="1802071381">
              <w:marLeft w:val="0"/>
              <w:marRight w:val="0"/>
              <w:marTop w:val="0"/>
              <w:marBottom w:val="0"/>
              <w:divBdr>
                <w:top w:val="none" w:sz="0" w:space="0" w:color="auto"/>
                <w:left w:val="none" w:sz="0" w:space="0" w:color="auto"/>
                <w:bottom w:val="none" w:sz="0" w:space="0" w:color="auto"/>
                <w:right w:val="none" w:sz="0" w:space="0" w:color="auto"/>
              </w:divBdr>
            </w:div>
            <w:div w:id="1884751071">
              <w:marLeft w:val="0"/>
              <w:marRight w:val="0"/>
              <w:marTop w:val="0"/>
              <w:marBottom w:val="0"/>
              <w:divBdr>
                <w:top w:val="none" w:sz="0" w:space="0" w:color="auto"/>
                <w:left w:val="none" w:sz="0" w:space="0" w:color="auto"/>
                <w:bottom w:val="none" w:sz="0" w:space="0" w:color="auto"/>
                <w:right w:val="none" w:sz="0" w:space="0" w:color="auto"/>
              </w:divBdr>
            </w:div>
            <w:div w:id="1895584759">
              <w:marLeft w:val="0"/>
              <w:marRight w:val="0"/>
              <w:marTop w:val="0"/>
              <w:marBottom w:val="0"/>
              <w:divBdr>
                <w:top w:val="none" w:sz="0" w:space="0" w:color="auto"/>
                <w:left w:val="none" w:sz="0" w:space="0" w:color="auto"/>
                <w:bottom w:val="none" w:sz="0" w:space="0" w:color="auto"/>
                <w:right w:val="none" w:sz="0" w:space="0" w:color="auto"/>
              </w:divBdr>
            </w:div>
            <w:div w:id="2043478152">
              <w:marLeft w:val="0"/>
              <w:marRight w:val="0"/>
              <w:marTop w:val="0"/>
              <w:marBottom w:val="0"/>
              <w:divBdr>
                <w:top w:val="none" w:sz="0" w:space="0" w:color="auto"/>
                <w:left w:val="none" w:sz="0" w:space="0" w:color="auto"/>
                <w:bottom w:val="none" w:sz="0" w:space="0" w:color="auto"/>
                <w:right w:val="none" w:sz="0" w:space="0" w:color="auto"/>
              </w:divBdr>
            </w:div>
            <w:div w:id="211381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8972">
      <w:bodyDiv w:val="1"/>
      <w:marLeft w:val="0"/>
      <w:marRight w:val="0"/>
      <w:marTop w:val="0"/>
      <w:marBottom w:val="0"/>
      <w:divBdr>
        <w:top w:val="none" w:sz="0" w:space="0" w:color="auto"/>
        <w:left w:val="none" w:sz="0" w:space="0" w:color="auto"/>
        <w:bottom w:val="none" w:sz="0" w:space="0" w:color="auto"/>
        <w:right w:val="none" w:sz="0" w:space="0" w:color="auto"/>
      </w:divBdr>
      <w:divsChild>
        <w:div w:id="1603145416">
          <w:marLeft w:val="0"/>
          <w:marRight w:val="0"/>
          <w:marTop w:val="0"/>
          <w:marBottom w:val="0"/>
          <w:divBdr>
            <w:top w:val="none" w:sz="0" w:space="0" w:color="auto"/>
            <w:left w:val="none" w:sz="0" w:space="0" w:color="auto"/>
            <w:bottom w:val="none" w:sz="0" w:space="0" w:color="auto"/>
            <w:right w:val="none" w:sz="0" w:space="0" w:color="auto"/>
          </w:divBdr>
          <w:divsChild>
            <w:div w:id="179324282">
              <w:marLeft w:val="0"/>
              <w:marRight w:val="0"/>
              <w:marTop w:val="0"/>
              <w:marBottom w:val="0"/>
              <w:divBdr>
                <w:top w:val="none" w:sz="0" w:space="0" w:color="auto"/>
                <w:left w:val="none" w:sz="0" w:space="0" w:color="auto"/>
                <w:bottom w:val="none" w:sz="0" w:space="0" w:color="auto"/>
                <w:right w:val="none" w:sz="0" w:space="0" w:color="auto"/>
              </w:divBdr>
            </w:div>
            <w:div w:id="20333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77383">
      <w:bodyDiv w:val="1"/>
      <w:marLeft w:val="0"/>
      <w:marRight w:val="0"/>
      <w:marTop w:val="0"/>
      <w:marBottom w:val="0"/>
      <w:divBdr>
        <w:top w:val="none" w:sz="0" w:space="0" w:color="auto"/>
        <w:left w:val="none" w:sz="0" w:space="0" w:color="auto"/>
        <w:bottom w:val="none" w:sz="0" w:space="0" w:color="auto"/>
        <w:right w:val="none" w:sz="0" w:space="0" w:color="auto"/>
      </w:divBdr>
      <w:divsChild>
        <w:div w:id="1004822882">
          <w:marLeft w:val="0"/>
          <w:marRight w:val="0"/>
          <w:marTop w:val="0"/>
          <w:marBottom w:val="0"/>
          <w:divBdr>
            <w:top w:val="none" w:sz="0" w:space="0" w:color="auto"/>
            <w:left w:val="none" w:sz="0" w:space="0" w:color="auto"/>
            <w:bottom w:val="none" w:sz="0" w:space="0" w:color="auto"/>
            <w:right w:val="none" w:sz="0" w:space="0" w:color="auto"/>
          </w:divBdr>
          <w:divsChild>
            <w:div w:id="352651188">
              <w:marLeft w:val="0"/>
              <w:marRight w:val="0"/>
              <w:marTop w:val="0"/>
              <w:marBottom w:val="0"/>
              <w:divBdr>
                <w:top w:val="none" w:sz="0" w:space="0" w:color="auto"/>
                <w:left w:val="none" w:sz="0" w:space="0" w:color="auto"/>
                <w:bottom w:val="none" w:sz="0" w:space="0" w:color="auto"/>
                <w:right w:val="none" w:sz="0" w:space="0" w:color="auto"/>
              </w:divBdr>
            </w:div>
            <w:div w:id="495220696">
              <w:marLeft w:val="0"/>
              <w:marRight w:val="0"/>
              <w:marTop w:val="0"/>
              <w:marBottom w:val="0"/>
              <w:divBdr>
                <w:top w:val="none" w:sz="0" w:space="0" w:color="auto"/>
                <w:left w:val="none" w:sz="0" w:space="0" w:color="auto"/>
                <w:bottom w:val="none" w:sz="0" w:space="0" w:color="auto"/>
                <w:right w:val="none" w:sz="0" w:space="0" w:color="auto"/>
              </w:divBdr>
            </w:div>
            <w:div w:id="541209248">
              <w:marLeft w:val="0"/>
              <w:marRight w:val="0"/>
              <w:marTop w:val="0"/>
              <w:marBottom w:val="0"/>
              <w:divBdr>
                <w:top w:val="none" w:sz="0" w:space="0" w:color="auto"/>
                <w:left w:val="none" w:sz="0" w:space="0" w:color="auto"/>
                <w:bottom w:val="none" w:sz="0" w:space="0" w:color="auto"/>
                <w:right w:val="none" w:sz="0" w:space="0" w:color="auto"/>
              </w:divBdr>
            </w:div>
            <w:div w:id="819494728">
              <w:marLeft w:val="0"/>
              <w:marRight w:val="0"/>
              <w:marTop w:val="0"/>
              <w:marBottom w:val="0"/>
              <w:divBdr>
                <w:top w:val="none" w:sz="0" w:space="0" w:color="auto"/>
                <w:left w:val="none" w:sz="0" w:space="0" w:color="auto"/>
                <w:bottom w:val="none" w:sz="0" w:space="0" w:color="auto"/>
                <w:right w:val="none" w:sz="0" w:space="0" w:color="auto"/>
              </w:divBdr>
            </w:div>
            <w:div w:id="845902727">
              <w:marLeft w:val="0"/>
              <w:marRight w:val="0"/>
              <w:marTop w:val="0"/>
              <w:marBottom w:val="0"/>
              <w:divBdr>
                <w:top w:val="none" w:sz="0" w:space="0" w:color="auto"/>
                <w:left w:val="none" w:sz="0" w:space="0" w:color="auto"/>
                <w:bottom w:val="none" w:sz="0" w:space="0" w:color="auto"/>
                <w:right w:val="none" w:sz="0" w:space="0" w:color="auto"/>
              </w:divBdr>
            </w:div>
            <w:div w:id="971061700">
              <w:marLeft w:val="0"/>
              <w:marRight w:val="0"/>
              <w:marTop w:val="0"/>
              <w:marBottom w:val="0"/>
              <w:divBdr>
                <w:top w:val="none" w:sz="0" w:space="0" w:color="auto"/>
                <w:left w:val="none" w:sz="0" w:space="0" w:color="auto"/>
                <w:bottom w:val="none" w:sz="0" w:space="0" w:color="auto"/>
                <w:right w:val="none" w:sz="0" w:space="0" w:color="auto"/>
              </w:divBdr>
            </w:div>
            <w:div w:id="997811212">
              <w:marLeft w:val="0"/>
              <w:marRight w:val="0"/>
              <w:marTop w:val="0"/>
              <w:marBottom w:val="0"/>
              <w:divBdr>
                <w:top w:val="none" w:sz="0" w:space="0" w:color="auto"/>
                <w:left w:val="none" w:sz="0" w:space="0" w:color="auto"/>
                <w:bottom w:val="none" w:sz="0" w:space="0" w:color="auto"/>
                <w:right w:val="none" w:sz="0" w:space="0" w:color="auto"/>
              </w:divBdr>
            </w:div>
            <w:div w:id="1200169769">
              <w:marLeft w:val="0"/>
              <w:marRight w:val="0"/>
              <w:marTop w:val="0"/>
              <w:marBottom w:val="0"/>
              <w:divBdr>
                <w:top w:val="none" w:sz="0" w:space="0" w:color="auto"/>
                <w:left w:val="none" w:sz="0" w:space="0" w:color="auto"/>
                <w:bottom w:val="none" w:sz="0" w:space="0" w:color="auto"/>
                <w:right w:val="none" w:sz="0" w:space="0" w:color="auto"/>
              </w:divBdr>
            </w:div>
            <w:div w:id="15567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02247">
      <w:bodyDiv w:val="1"/>
      <w:marLeft w:val="0"/>
      <w:marRight w:val="0"/>
      <w:marTop w:val="0"/>
      <w:marBottom w:val="0"/>
      <w:divBdr>
        <w:top w:val="none" w:sz="0" w:space="0" w:color="auto"/>
        <w:left w:val="none" w:sz="0" w:space="0" w:color="auto"/>
        <w:bottom w:val="none" w:sz="0" w:space="0" w:color="auto"/>
        <w:right w:val="none" w:sz="0" w:space="0" w:color="auto"/>
      </w:divBdr>
      <w:divsChild>
        <w:div w:id="70932456">
          <w:marLeft w:val="0"/>
          <w:marRight w:val="0"/>
          <w:marTop w:val="0"/>
          <w:marBottom w:val="0"/>
          <w:divBdr>
            <w:top w:val="none" w:sz="0" w:space="0" w:color="auto"/>
            <w:left w:val="none" w:sz="0" w:space="0" w:color="auto"/>
            <w:bottom w:val="none" w:sz="0" w:space="0" w:color="auto"/>
            <w:right w:val="none" w:sz="0" w:space="0" w:color="auto"/>
          </w:divBdr>
          <w:divsChild>
            <w:div w:id="2138329449">
              <w:marLeft w:val="0"/>
              <w:marRight w:val="0"/>
              <w:marTop w:val="0"/>
              <w:marBottom w:val="0"/>
              <w:divBdr>
                <w:top w:val="none" w:sz="0" w:space="0" w:color="auto"/>
                <w:left w:val="none" w:sz="0" w:space="0" w:color="auto"/>
                <w:bottom w:val="none" w:sz="0" w:space="0" w:color="auto"/>
                <w:right w:val="none" w:sz="0" w:space="0" w:color="auto"/>
              </w:divBdr>
            </w:div>
            <w:div w:id="1552695130">
              <w:marLeft w:val="0"/>
              <w:marRight w:val="0"/>
              <w:marTop w:val="0"/>
              <w:marBottom w:val="0"/>
              <w:divBdr>
                <w:top w:val="none" w:sz="0" w:space="0" w:color="auto"/>
                <w:left w:val="none" w:sz="0" w:space="0" w:color="auto"/>
                <w:bottom w:val="none" w:sz="0" w:space="0" w:color="auto"/>
                <w:right w:val="none" w:sz="0" w:space="0" w:color="auto"/>
              </w:divBdr>
            </w:div>
            <w:div w:id="229583024">
              <w:marLeft w:val="0"/>
              <w:marRight w:val="0"/>
              <w:marTop w:val="0"/>
              <w:marBottom w:val="0"/>
              <w:divBdr>
                <w:top w:val="none" w:sz="0" w:space="0" w:color="auto"/>
                <w:left w:val="none" w:sz="0" w:space="0" w:color="auto"/>
                <w:bottom w:val="none" w:sz="0" w:space="0" w:color="auto"/>
                <w:right w:val="none" w:sz="0" w:space="0" w:color="auto"/>
              </w:divBdr>
            </w:div>
            <w:div w:id="62995260">
              <w:marLeft w:val="0"/>
              <w:marRight w:val="0"/>
              <w:marTop w:val="0"/>
              <w:marBottom w:val="0"/>
              <w:divBdr>
                <w:top w:val="none" w:sz="0" w:space="0" w:color="auto"/>
                <w:left w:val="none" w:sz="0" w:space="0" w:color="auto"/>
                <w:bottom w:val="none" w:sz="0" w:space="0" w:color="auto"/>
                <w:right w:val="none" w:sz="0" w:space="0" w:color="auto"/>
              </w:divBdr>
            </w:div>
            <w:div w:id="138035730">
              <w:marLeft w:val="0"/>
              <w:marRight w:val="0"/>
              <w:marTop w:val="0"/>
              <w:marBottom w:val="0"/>
              <w:divBdr>
                <w:top w:val="none" w:sz="0" w:space="0" w:color="auto"/>
                <w:left w:val="none" w:sz="0" w:space="0" w:color="auto"/>
                <w:bottom w:val="none" w:sz="0" w:space="0" w:color="auto"/>
                <w:right w:val="none" w:sz="0" w:space="0" w:color="auto"/>
              </w:divBdr>
            </w:div>
            <w:div w:id="1402943744">
              <w:marLeft w:val="0"/>
              <w:marRight w:val="0"/>
              <w:marTop w:val="0"/>
              <w:marBottom w:val="0"/>
              <w:divBdr>
                <w:top w:val="none" w:sz="0" w:space="0" w:color="auto"/>
                <w:left w:val="none" w:sz="0" w:space="0" w:color="auto"/>
                <w:bottom w:val="none" w:sz="0" w:space="0" w:color="auto"/>
                <w:right w:val="none" w:sz="0" w:space="0" w:color="auto"/>
              </w:divBdr>
            </w:div>
            <w:div w:id="998192279">
              <w:marLeft w:val="0"/>
              <w:marRight w:val="0"/>
              <w:marTop w:val="0"/>
              <w:marBottom w:val="0"/>
              <w:divBdr>
                <w:top w:val="none" w:sz="0" w:space="0" w:color="auto"/>
                <w:left w:val="none" w:sz="0" w:space="0" w:color="auto"/>
                <w:bottom w:val="none" w:sz="0" w:space="0" w:color="auto"/>
                <w:right w:val="none" w:sz="0" w:space="0" w:color="auto"/>
              </w:divBdr>
            </w:div>
            <w:div w:id="215089854">
              <w:marLeft w:val="0"/>
              <w:marRight w:val="0"/>
              <w:marTop w:val="0"/>
              <w:marBottom w:val="0"/>
              <w:divBdr>
                <w:top w:val="none" w:sz="0" w:space="0" w:color="auto"/>
                <w:left w:val="none" w:sz="0" w:space="0" w:color="auto"/>
                <w:bottom w:val="none" w:sz="0" w:space="0" w:color="auto"/>
                <w:right w:val="none" w:sz="0" w:space="0" w:color="auto"/>
              </w:divBdr>
            </w:div>
            <w:div w:id="1279606783">
              <w:marLeft w:val="0"/>
              <w:marRight w:val="0"/>
              <w:marTop w:val="0"/>
              <w:marBottom w:val="0"/>
              <w:divBdr>
                <w:top w:val="none" w:sz="0" w:space="0" w:color="auto"/>
                <w:left w:val="none" w:sz="0" w:space="0" w:color="auto"/>
                <w:bottom w:val="none" w:sz="0" w:space="0" w:color="auto"/>
                <w:right w:val="none" w:sz="0" w:space="0" w:color="auto"/>
              </w:divBdr>
            </w:div>
            <w:div w:id="580602000">
              <w:marLeft w:val="0"/>
              <w:marRight w:val="0"/>
              <w:marTop w:val="0"/>
              <w:marBottom w:val="0"/>
              <w:divBdr>
                <w:top w:val="none" w:sz="0" w:space="0" w:color="auto"/>
                <w:left w:val="none" w:sz="0" w:space="0" w:color="auto"/>
                <w:bottom w:val="none" w:sz="0" w:space="0" w:color="auto"/>
                <w:right w:val="none" w:sz="0" w:space="0" w:color="auto"/>
              </w:divBdr>
            </w:div>
            <w:div w:id="1617714543">
              <w:marLeft w:val="0"/>
              <w:marRight w:val="0"/>
              <w:marTop w:val="0"/>
              <w:marBottom w:val="0"/>
              <w:divBdr>
                <w:top w:val="none" w:sz="0" w:space="0" w:color="auto"/>
                <w:left w:val="none" w:sz="0" w:space="0" w:color="auto"/>
                <w:bottom w:val="none" w:sz="0" w:space="0" w:color="auto"/>
                <w:right w:val="none" w:sz="0" w:space="0" w:color="auto"/>
              </w:divBdr>
            </w:div>
            <w:div w:id="495339428">
              <w:marLeft w:val="0"/>
              <w:marRight w:val="0"/>
              <w:marTop w:val="0"/>
              <w:marBottom w:val="0"/>
              <w:divBdr>
                <w:top w:val="none" w:sz="0" w:space="0" w:color="auto"/>
                <w:left w:val="none" w:sz="0" w:space="0" w:color="auto"/>
                <w:bottom w:val="none" w:sz="0" w:space="0" w:color="auto"/>
                <w:right w:val="none" w:sz="0" w:space="0" w:color="auto"/>
              </w:divBdr>
            </w:div>
            <w:div w:id="98260998">
              <w:marLeft w:val="0"/>
              <w:marRight w:val="0"/>
              <w:marTop w:val="0"/>
              <w:marBottom w:val="0"/>
              <w:divBdr>
                <w:top w:val="none" w:sz="0" w:space="0" w:color="auto"/>
                <w:left w:val="none" w:sz="0" w:space="0" w:color="auto"/>
                <w:bottom w:val="none" w:sz="0" w:space="0" w:color="auto"/>
                <w:right w:val="none" w:sz="0" w:space="0" w:color="auto"/>
              </w:divBdr>
            </w:div>
            <w:div w:id="165823791">
              <w:marLeft w:val="0"/>
              <w:marRight w:val="0"/>
              <w:marTop w:val="0"/>
              <w:marBottom w:val="0"/>
              <w:divBdr>
                <w:top w:val="none" w:sz="0" w:space="0" w:color="auto"/>
                <w:left w:val="none" w:sz="0" w:space="0" w:color="auto"/>
                <w:bottom w:val="none" w:sz="0" w:space="0" w:color="auto"/>
                <w:right w:val="none" w:sz="0" w:space="0" w:color="auto"/>
              </w:divBdr>
            </w:div>
            <w:div w:id="1248808321">
              <w:marLeft w:val="0"/>
              <w:marRight w:val="0"/>
              <w:marTop w:val="0"/>
              <w:marBottom w:val="0"/>
              <w:divBdr>
                <w:top w:val="none" w:sz="0" w:space="0" w:color="auto"/>
                <w:left w:val="none" w:sz="0" w:space="0" w:color="auto"/>
                <w:bottom w:val="none" w:sz="0" w:space="0" w:color="auto"/>
                <w:right w:val="none" w:sz="0" w:space="0" w:color="auto"/>
              </w:divBdr>
            </w:div>
            <w:div w:id="1642735697">
              <w:marLeft w:val="0"/>
              <w:marRight w:val="0"/>
              <w:marTop w:val="0"/>
              <w:marBottom w:val="0"/>
              <w:divBdr>
                <w:top w:val="none" w:sz="0" w:space="0" w:color="auto"/>
                <w:left w:val="none" w:sz="0" w:space="0" w:color="auto"/>
                <w:bottom w:val="none" w:sz="0" w:space="0" w:color="auto"/>
                <w:right w:val="none" w:sz="0" w:space="0" w:color="auto"/>
              </w:divBdr>
            </w:div>
            <w:div w:id="780491050">
              <w:marLeft w:val="0"/>
              <w:marRight w:val="0"/>
              <w:marTop w:val="0"/>
              <w:marBottom w:val="0"/>
              <w:divBdr>
                <w:top w:val="none" w:sz="0" w:space="0" w:color="auto"/>
                <w:left w:val="none" w:sz="0" w:space="0" w:color="auto"/>
                <w:bottom w:val="none" w:sz="0" w:space="0" w:color="auto"/>
                <w:right w:val="none" w:sz="0" w:space="0" w:color="auto"/>
              </w:divBdr>
            </w:div>
            <w:div w:id="1224411018">
              <w:marLeft w:val="0"/>
              <w:marRight w:val="0"/>
              <w:marTop w:val="0"/>
              <w:marBottom w:val="0"/>
              <w:divBdr>
                <w:top w:val="none" w:sz="0" w:space="0" w:color="auto"/>
                <w:left w:val="none" w:sz="0" w:space="0" w:color="auto"/>
                <w:bottom w:val="none" w:sz="0" w:space="0" w:color="auto"/>
                <w:right w:val="none" w:sz="0" w:space="0" w:color="auto"/>
              </w:divBdr>
            </w:div>
            <w:div w:id="1403287810">
              <w:marLeft w:val="0"/>
              <w:marRight w:val="0"/>
              <w:marTop w:val="0"/>
              <w:marBottom w:val="0"/>
              <w:divBdr>
                <w:top w:val="none" w:sz="0" w:space="0" w:color="auto"/>
                <w:left w:val="none" w:sz="0" w:space="0" w:color="auto"/>
                <w:bottom w:val="none" w:sz="0" w:space="0" w:color="auto"/>
                <w:right w:val="none" w:sz="0" w:space="0" w:color="auto"/>
              </w:divBdr>
            </w:div>
            <w:div w:id="2077362771">
              <w:marLeft w:val="0"/>
              <w:marRight w:val="0"/>
              <w:marTop w:val="0"/>
              <w:marBottom w:val="0"/>
              <w:divBdr>
                <w:top w:val="none" w:sz="0" w:space="0" w:color="auto"/>
                <w:left w:val="none" w:sz="0" w:space="0" w:color="auto"/>
                <w:bottom w:val="none" w:sz="0" w:space="0" w:color="auto"/>
                <w:right w:val="none" w:sz="0" w:space="0" w:color="auto"/>
              </w:divBdr>
            </w:div>
            <w:div w:id="446311635">
              <w:marLeft w:val="0"/>
              <w:marRight w:val="0"/>
              <w:marTop w:val="0"/>
              <w:marBottom w:val="0"/>
              <w:divBdr>
                <w:top w:val="none" w:sz="0" w:space="0" w:color="auto"/>
                <w:left w:val="none" w:sz="0" w:space="0" w:color="auto"/>
                <w:bottom w:val="none" w:sz="0" w:space="0" w:color="auto"/>
                <w:right w:val="none" w:sz="0" w:space="0" w:color="auto"/>
              </w:divBdr>
            </w:div>
            <w:div w:id="1074939264">
              <w:marLeft w:val="0"/>
              <w:marRight w:val="0"/>
              <w:marTop w:val="0"/>
              <w:marBottom w:val="0"/>
              <w:divBdr>
                <w:top w:val="none" w:sz="0" w:space="0" w:color="auto"/>
                <w:left w:val="none" w:sz="0" w:space="0" w:color="auto"/>
                <w:bottom w:val="none" w:sz="0" w:space="0" w:color="auto"/>
                <w:right w:val="none" w:sz="0" w:space="0" w:color="auto"/>
              </w:divBdr>
            </w:div>
            <w:div w:id="1555048702">
              <w:marLeft w:val="0"/>
              <w:marRight w:val="0"/>
              <w:marTop w:val="0"/>
              <w:marBottom w:val="0"/>
              <w:divBdr>
                <w:top w:val="none" w:sz="0" w:space="0" w:color="auto"/>
                <w:left w:val="none" w:sz="0" w:space="0" w:color="auto"/>
                <w:bottom w:val="none" w:sz="0" w:space="0" w:color="auto"/>
                <w:right w:val="none" w:sz="0" w:space="0" w:color="auto"/>
              </w:divBdr>
            </w:div>
            <w:div w:id="876427381">
              <w:marLeft w:val="0"/>
              <w:marRight w:val="0"/>
              <w:marTop w:val="0"/>
              <w:marBottom w:val="0"/>
              <w:divBdr>
                <w:top w:val="none" w:sz="0" w:space="0" w:color="auto"/>
                <w:left w:val="none" w:sz="0" w:space="0" w:color="auto"/>
                <w:bottom w:val="none" w:sz="0" w:space="0" w:color="auto"/>
                <w:right w:val="none" w:sz="0" w:space="0" w:color="auto"/>
              </w:divBdr>
            </w:div>
            <w:div w:id="2088307825">
              <w:marLeft w:val="0"/>
              <w:marRight w:val="0"/>
              <w:marTop w:val="0"/>
              <w:marBottom w:val="0"/>
              <w:divBdr>
                <w:top w:val="none" w:sz="0" w:space="0" w:color="auto"/>
                <w:left w:val="none" w:sz="0" w:space="0" w:color="auto"/>
                <w:bottom w:val="none" w:sz="0" w:space="0" w:color="auto"/>
                <w:right w:val="none" w:sz="0" w:space="0" w:color="auto"/>
              </w:divBdr>
            </w:div>
            <w:div w:id="1693651021">
              <w:marLeft w:val="0"/>
              <w:marRight w:val="0"/>
              <w:marTop w:val="0"/>
              <w:marBottom w:val="0"/>
              <w:divBdr>
                <w:top w:val="none" w:sz="0" w:space="0" w:color="auto"/>
                <w:left w:val="none" w:sz="0" w:space="0" w:color="auto"/>
                <w:bottom w:val="none" w:sz="0" w:space="0" w:color="auto"/>
                <w:right w:val="none" w:sz="0" w:space="0" w:color="auto"/>
              </w:divBdr>
            </w:div>
            <w:div w:id="1839880554">
              <w:marLeft w:val="0"/>
              <w:marRight w:val="0"/>
              <w:marTop w:val="0"/>
              <w:marBottom w:val="0"/>
              <w:divBdr>
                <w:top w:val="none" w:sz="0" w:space="0" w:color="auto"/>
                <w:left w:val="none" w:sz="0" w:space="0" w:color="auto"/>
                <w:bottom w:val="none" w:sz="0" w:space="0" w:color="auto"/>
                <w:right w:val="none" w:sz="0" w:space="0" w:color="auto"/>
              </w:divBdr>
            </w:div>
            <w:div w:id="1820221578">
              <w:marLeft w:val="0"/>
              <w:marRight w:val="0"/>
              <w:marTop w:val="0"/>
              <w:marBottom w:val="0"/>
              <w:divBdr>
                <w:top w:val="none" w:sz="0" w:space="0" w:color="auto"/>
                <w:left w:val="none" w:sz="0" w:space="0" w:color="auto"/>
                <w:bottom w:val="none" w:sz="0" w:space="0" w:color="auto"/>
                <w:right w:val="none" w:sz="0" w:space="0" w:color="auto"/>
              </w:divBdr>
            </w:div>
            <w:div w:id="654340574">
              <w:marLeft w:val="0"/>
              <w:marRight w:val="0"/>
              <w:marTop w:val="0"/>
              <w:marBottom w:val="0"/>
              <w:divBdr>
                <w:top w:val="none" w:sz="0" w:space="0" w:color="auto"/>
                <w:left w:val="none" w:sz="0" w:space="0" w:color="auto"/>
                <w:bottom w:val="none" w:sz="0" w:space="0" w:color="auto"/>
                <w:right w:val="none" w:sz="0" w:space="0" w:color="auto"/>
              </w:divBdr>
            </w:div>
            <w:div w:id="18061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0659">
      <w:bodyDiv w:val="1"/>
      <w:marLeft w:val="0"/>
      <w:marRight w:val="0"/>
      <w:marTop w:val="0"/>
      <w:marBottom w:val="0"/>
      <w:divBdr>
        <w:top w:val="none" w:sz="0" w:space="0" w:color="auto"/>
        <w:left w:val="none" w:sz="0" w:space="0" w:color="auto"/>
        <w:bottom w:val="none" w:sz="0" w:space="0" w:color="auto"/>
        <w:right w:val="none" w:sz="0" w:space="0" w:color="auto"/>
      </w:divBdr>
      <w:divsChild>
        <w:div w:id="673580042">
          <w:marLeft w:val="0"/>
          <w:marRight w:val="0"/>
          <w:marTop w:val="0"/>
          <w:marBottom w:val="0"/>
          <w:divBdr>
            <w:top w:val="none" w:sz="0" w:space="0" w:color="auto"/>
            <w:left w:val="none" w:sz="0" w:space="0" w:color="auto"/>
            <w:bottom w:val="none" w:sz="0" w:space="0" w:color="auto"/>
            <w:right w:val="none" w:sz="0" w:space="0" w:color="auto"/>
          </w:divBdr>
          <w:divsChild>
            <w:div w:id="16945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3180">
      <w:bodyDiv w:val="1"/>
      <w:marLeft w:val="0"/>
      <w:marRight w:val="0"/>
      <w:marTop w:val="0"/>
      <w:marBottom w:val="0"/>
      <w:divBdr>
        <w:top w:val="none" w:sz="0" w:space="0" w:color="auto"/>
        <w:left w:val="none" w:sz="0" w:space="0" w:color="auto"/>
        <w:bottom w:val="none" w:sz="0" w:space="0" w:color="auto"/>
        <w:right w:val="none" w:sz="0" w:space="0" w:color="auto"/>
      </w:divBdr>
    </w:div>
    <w:div w:id="229003031">
      <w:bodyDiv w:val="1"/>
      <w:marLeft w:val="0"/>
      <w:marRight w:val="0"/>
      <w:marTop w:val="0"/>
      <w:marBottom w:val="0"/>
      <w:divBdr>
        <w:top w:val="none" w:sz="0" w:space="0" w:color="auto"/>
        <w:left w:val="none" w:sz="0" w:space="0" w:color="auto"/>
        <w:bottom w:val="none" w:sz="0" w:space="0" w:color="auto"/>
        <w:right w:val="none" w:sz="0" w:space="0" w:color="auto"/>
      </w:divBdr>
      <w:divsChild>
        <w:div w:id="325517763">
          <w:marLeft w:val="0"/>
          <w:marRight w:val="0"/>
          <w:marTop w:val="0"/>
          <w:marBottom w:val="0"/>
          <w:divBdr>
            <w:top w:val="none" w:sz="0" w:space="0" w:color="auto"/>
            <w:left w:val="none" w:sz="0" w:space="0" w:color="auto"/>
            <w:bottom w:val="none" w:sz="0" w:space="0" w:color="auto"/>
            <w:right w:val="none" w:sz="0" w:space="0" w:color="auto"/>
          </w:divBdr>
          <w:divsChild>
            <w:div w:id="2112897136">
              <w:marLeft w:val="0"/>
              <w:marRight w:val="0"/>
              <w:marTop w:val="0"/>
              <w:marBottom w:val="0"/>
              <w:divBdr>
                <w:top w:val="none" w:sz="0" w:space="0" w:color="auto"/>
                <w:left w:val="none" w:sz="0" w:space="0" w:color="auto"/>
                <w:bottom w:val="none" w:sz="0" w:space="0" w:color="auto"/>
                <w:right w:val="none" w:sz="0" w:space="0" w:color="auto"/>
              </w:divBdr>
            </w:div>
            <w:div w:id="548226159">
              <w:marLeft w:val="0"/>
              <w:marRight w:val="0"/>
              <w:marTop w:val="0"/>
              <w:marBottom w:val="0"/>
              <w:divBdr>
                <w:top w:val="none" w:sz="0" w:space="0" w:color="auto"/>
                <w:left w:val="none" w:sz="0" w:space="0" w:color="auto"/>
                <w:bottom w:val="none" w:sz="0" w:space="0" w:color="auto"/>
                <w:right w:val="none" w:sz="0" w:space="0" w:color="auto"/>
              </w:divBdr>
            </w:div>
            <w:div w:id="190810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7013">
      <w:bodyDiv w:val="1"/>
      <w:marLeft w:val="0"/>
      <w:marRight w:val="0"/>
      <w:marTop w:val="0"/>
      <w:marBottom w:val="0"/>
      <w:divBdr>
        <w:top w:val="none" w:sz="0" w:space="0" w:color="auto"/>
        <w:left w:val="none" w:sz="0" w:space="0" w:color="auto"/>
        <w:bottom w:val="none" w:sz="0" w:space="0" w:color="auto"/>
        <w:right w:val="none" w:sz="0" w:space="0" w:color="auto"/>
      </w:divBdr>
      <w:divsChild>
        <w:div w:id="2041122073">
          <w:marLeft w:val="0"/>
          <w:marRight w:val="0"/>
          <w:marTop w:val="0"/>
          <w:marBottom w:val="0"/>
          <w:divBdr>
            <w:top w:val="none" w:sz="0" w:space="0" w:color="auto"/>
            <w:left w:val="none" w:sz="0" w:space="0" w:color="auto"/>
            <w:bottom w:val="none" w:sz="0" w:space="0" w:color="auto"/>
            <w:right w:val="none" w:sz="0" w:space="0" w:color="auto"/>
          </w:divBdr>
          <w:divsChild>
            <w:div w:id="1463305277">
              <w:marLeft w:val="0"/>
              <w:marRight w:val="0"/>
              <w:marTop w:val="0"/>
              <w:marBottom w:val="0"/>
              <w:divBdr>
                <w:top w:val="none" w:sz="0" w:space="0" w:color="auto"/>
                <w:left w:val="none" w:sz="0" w:space="0" w:color="auto"/>
                <w:bottom w:val="none" w:sz="0" w:space="0" w:color="auto"/>
                <w:right w:val="none" w:sz="0" w:space="0" w:color="auto"/>
              </w:divBdr>
            </w:div>
            <w:div w:id="1679039059">
              <w:marLeft w:val="0"/>
              <w:marRight w:val="0"/>
              <w:marTop w:val="0"/>
              <w:marBottom w:val="0"/>
              <w:divBdr>
                <w:top w:val="none" w:sz="0" w:space="0" w:color="auto"/>
                <w:left w:val="none" w:sz="0" w:space="0" w:color="auto"/>
                <w:bottom w:val="none" w:sz="0" w:space="0" w:color="auto"/>
                <w:right w:val="none" w:sz="0" w:space="0" w:color="auto"/>
              </w:divBdr>
            </w:div>
            <w:div w:id="17992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2626">
      <w:bodyDiv w:val="1"/>
      <w:marLeft w:val="0"/>
      <w:marRight w:val="0"/>
      <w:marTop w:val="0"/>
      <w:marBottom w:val="0"/>
      <w:divBdr>
        <w:top w:val="none" w:sz="0" w:space="0" w:color="auto"/>
        <w:left w:val="none" w:sz="0" w:space="0" w:color="auto"/>
        <w:bottom w:val="none" w:sz="0" w:space="0" w:color="auto"/>
        <w:right w:val="none" w:sz="0" w:space="0" w:color="auto"/>
      </w:divBdr>
      <w:divsChild>
        <w:div w:id="1376733930">
          <w:marLeft w:val="0"/>
          <w:marRight w:val="0"/>
          <w:marTop w:val="0"/>
          <w:marBottom w:val="0"/>
          <w:divBdr>
            <w:top w:val="none" w:sz="0" w:space="0" w:color="auto"/>
            <w:left w:val="none" w:sz="0" w:space="0" w:color="auto"/>
            <w:bottom w:val="none" w:sz="0" w:space="0" w:color="auto"/>
            <w:right w:val="none" w:sz="0" w:space="0" w:color="auto"/>
          </w:divBdr>
          <w:divsChild>
            <w:div w:id="1576623310">
              <w:marLeft w:val="0"/>
              <w:marRight w:val="0"/>
              <w:marTop w:val="0"/>
              <w:marBottom w:val="0"/>
              <w:divBdr>
                <w:top w:val="none" w:sz="0" w:space="0" w:color="auto"/>
                <w:left w:val="none" w:sz="0" w:space="0" w:color="auto"/>
                <w:bottom w:val="none" w:sz="0" w:space="0" w:color="auto"/>
                <w:right w:val="none" w:sz="0" w:space="0" w:color="auto"/>
              </w:divBdr>
            </w:div>
            <w:div w:id="17039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3989">
      <w:bodyDiv w:val="1"/>
      <w:marLeft w:val="0"/>
      <w:marRight w:val="0"/>
      <w:marTop w:val="0"/>
      <w:marBottom w:val="0"/>
      <w:divBdr>
        <w:top w:val="none" w:sz="0" w:space="0" w:color="auto"/>
        <w:left w:val="none" w:sz="0" w:space="0" w:color="auto"/>
        <w:bottom w:val="none" w:sz="0" w:space="0" w:color="auto"/>
        <w:right w:val="none" w:sz="0" w:space="0" w:color="auto"/>
      </w:divBdr>
      <w:divsChild>
        <w:div w:id="210043731">
          <w:marLeft w:val="0"/>
          <w:marRight w:val="0"/>
          <w:marTop w:val="0"/>
          <w:marBottom w:val="0"/>
          <w:divBdr>
            <w:top w:val="none" w:sz="0" w:space="0" w:color="auto"/>
            <w:left w:val="none" w:sz="0" w:space="0" w:color="auto"/>
            <w:bottom w:val="none" w:sz="0" w:space="0" w:color="auto"/>
            <w:right w:val="none" w:sz="0" w:space="0" w:color="auto"/>
          </w:divBdr>
          <w:divsChild>
            <w:div w:id="95946323">
              <w:marLeft w:val="0"/>
              <w:marRight w:val="0"/>
              <w:marTop w:val="0"/>
              <w:marBottom w:val="0"/>
              <w:divBdr>
                <w:top w:val="none" w:sz="0" w:space="0" w:color="auto"/>
                <w:left w:val="none" w:sz="0" w:space="0" w:color="auto"/>
                <w:bottom w:val="none" w:sz="0" w:space="0" w:color="auto"/>
                <w:right w:val="none" w:sz="0" w:space="0" w:color="auto"/>
              </w:divBdr>
            </w:div>
            <w:div w:id="4466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2550">
      <w:bodyDiv w:val="1"/>
      <w:marLeft w:val="0"/>
      <w:marRight w:val="0"/>
      <w:marTop w:val="0"/>
      <w:marBottom w:val="0"/>
      <w:divBdr>
        <w:top w:val="none" w:sz="0" w:space="0" w:color="auto"/>
        <w:left w:val="none" w:sz="0" w:space="0" w:color="auto"/>
        <w:bottom w:val="none" w:sz="0" w:space="0" w:color="auto"/>
        <w:right w:val="none" w:sz="0" w:space="0" w:color="auto"/>
      </w:divBdr>
      <w:divsChild>
        <w:div w:id="1058407221">
          <w:marLeft w:val="0"/>
          <w:marRight w:val="0"/>
          <w:marTop w:val="0"/>
          <w:marBottom w:val="0"/>
          <w:divBdr>
            <w:top w:val="none" w:sz="0" w:space="0" w:color="auto"/>
            <w:left w:val="none" w:sz="0" w:space="0" w:color="auto"/>
            <w:bottom w:val="none" w:sz="0" w:space="0" w:color="auto"/>
            <w:right w:val="none" w:sz="0" w:space="0" w:color="auto"/>
          </w:divBdr>
          <w:divsChild>
            <w:div w:id="1274707502">
              <w:marLeft w:val="0"/>
              <w:marRight w:val="0"/>
              <w:marTop w:val="0"/>
              <w:marBottom w:val="0"/>
              <w:divBdr>
                <w:top w:val="none" w:sz="0" w:space="0" w:color="auto"/>
                <w:left w:val="none" w:sz="0" w:space="0" w:color="auto"/>
                <w:bottom w:val="none" w:sz="0" w:space="0" w:color="auto"/>
                <w:right w:val="none" w:sz="0" w:space="0" w:color="auto"/>
              </w:divBdr>
            </w:div>
            <w:div w:id="16582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0339">
      <w:bodyDiv w:val="1"/>
      <w:marLeft w:val="0"/>
      <w:marRight w:val="0"/>
      <w:marTop w:val="0"/>
      <w:marBottom w:val="0"/>
      <w:divBdr>
        <w:top w:val="none" w:sz="0" w:space="0" w:color="auto"/>
        <w:left w:val="none" w:sz="0" w:space="0" w:color="auto"/>
        <w:bottom w:val="none" w:sz="0" w:space="0" w:color="auto"/>
        <w:right w:val="none" w:sz="0" w:space="0" w:color="auto"/>
      </w:divBdr>
      <w:divsChild>
        <w:div w:id="820077412">
          <w:marLeft w:val="0"/>
          <w:marRight w:val="0"/>
          <w:marTop w:val="0"/>
          <w:marBottom w:val="0"/>
          <w:divBdr>
            <w:top w:val="none" w:sz="0" w:space="0" w:color="auto"/>
            <w:left w:val="none" w:sz="0" w:space="0" w:color="auto"/>
            <w:bottom w:val="none" w:sz="0" w:space="0" w:color="auto"/>
            <w:right w:val="none" w:sz="0" w:space="0" w:color="auto"/>
          </w:divBdr>
          <w:divsChild>
            <w:div w:id="538320691">
              <w:marLeft w:val="0"/>
              <w:marRight w:val="0"/>
              <w:marTop w:val="0"/>
              <w:marBottom w:val="0"/>
              <w:divBdr>
                <w:top w:val="none" w:sz="0" w:space="0" w:color="auto"/>
                <w:left w:val="none" w:sz="0" w:space="0" w:color="auto"/>
                <w:bottom w:val="none" w:sz="0" w:space="0" w:color="auto"/>
                <w:right w:val="none" w:sz="0" w:space="0" w:color="auto"/>
              </w:divBdr>
            </w:div>
            <w:div w:id="173781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2222">
      <w:bodyDiv w:val="1"/>
      <w:marLeft w:val="0"/>
      <w:marRight w:val="0"/>
      <w:marTop w:val="0"/>
      <w:marBottom w:val="0"/>
      <w:divBdr>
        <w:top w:val="none" w:sz="0" w:space="0" w:color="auto"/>
        <w:left w:val="none" w:sz="0" w:space="0" w:color="auto"/>
        <w:bottom w:val="none" w:sz="0" w:space="0" w:color="auto"/>
        <w:right w:val="none" w:sz="0" w:space="0" w:color="auto"/>
      </w:divBdr>
      <w:divsChild>
        <w:div w:id="965156796">
          <w:marLeft w:val="0"/>
          <w:marRight w:val="0"/>
          <w:marTop w:val="0"/>
          <w:marBottom w:val="0"/>
          <w:divBdr>
            <w:top w:val="none" w:sz="0" w:space="0" w:color="auto"/>
            <w:left w:val="none" w:sz="0" w:space="0" w:color="auto"/>
            <w:bottom w:val="none" w:sz="0" w:space="0" w:color="auto"/>
            <w:right w:val="none" w:sz="0" w:space="0" w:color="auto"/>
          </w:divBdr>
          <w:divsChild>
            <w:div w:id="6604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3632">
      <w:bodyDiv w:val="1"/>
      <w:marLeft w:val="0"/>
      <w:marRight w:val="0"/>
      <w:marTop w:val="0"/>
      <w:marBottom w:val="0"/>
      <w:divBdr>
        <w:top w:val="none" w:sz="0" w:space="0" w:color="auto"/>
        <w:left w:val="none" w:sz="0" w:space="0" w:color="auto"/>
        <w:bottom w:val="none" w:sz="0" w:space="0" w:color="auto"/>
        <w:right w:val="none" w:sz="0" w:space="0" w:color="auto"/>
      </w:divBdr>
      <w:divsChild>
        <w:div w:id="1248686622">
          <w:marLeft w:val="0"/>
          <w:marRight w:val="0"/>
          <w:marTop w:val="0"/>
          <w:marBottom w:val="0"/>
          <w:divBdr>
            <w:top w:val="none" w:sz="0" w:space="0" w:color="auto"/>
            <w:left w:val="none" w:sz="0" w:space="0" w:color="auto"/>
            <w:bottom w:val="none" w:sz="0" w:space="0" w:color="auto"/>
            <w:right w:val="none" w:sz="0" w:space="0" w:color="auto"/>
          </w:divBdr>
          <w:divsChild>
            <w:div w:id="31542651">
              <w:marLeft w:val="0"/>
              <w:marRight w:val="0"/>
              <w:marTop w:val="0"/>
              <w:marBottom w:val="0"/>
              <w:divBdr>
                <w:top w:val="none" w:sz="0" w:space="0" w:color="auto"/>
                <w:left w:val="none" w:sz="0" w:space="0" w:color="auto"/>
                <w:bottom w:val="none" w:sz="0" w:space="0" w:color="auto"/>
                <w:right w:val="none" w:sz="0" w:space="0" w:color="auto"/>
              </w:divBdr>
            </w:div>
            <w:div w:id="2008362286">
              <w:marLeft w:val="0"/>
              <w:marRight w:val="0"/>
              <w:marTop w:val="0"/>
              <w:marBottom w:val="0"/>
              <w:divBdr>
                <w:top w:val="none" w:sz="0" w:space="0" w:color="auto"/>
                <w:left w:val="none" w:sz="0" w:space="0" w:color="auto"/>
                <w:bottom w:val="none" w:sz="0" w:space="0" w:color="auto"/>
                <w:right w:val="none" w:sz="0" w:space="0" w:color="auto"/>
              </w:divBdr>
            </w:div>
            <w:div w:id="1132747512">
              <w:marLeft w:val="0"/>
              <w:marRight w:val="0"/>
              <w:marTop w:val="0"/>
              <w:marBottom w:val="0"/>
              <w:divBdr>
                <w:top w:val="none" w:sz="0" w:space="0" w:color="auto"/>
                <w:left w:val="none" w:sz="0" w:space="0" w:color="auto"/>
                <w:bottom w:val="none" w:sz="0" w:space="0" w:color="auto"/>
                <w:right w:val="none" w:sz="0" w:space="0" w:color="auto"/>
              </w:divBdr>
            </w:div>
            <w:div w:id="56246904">
              <w:marLeft w:val="0"/>
              <w:marRight w:val="0"/>
              <w:marTop w:val="0"/>
              <w:marBottom w:val="0"/>
              <w:divBdr>
                <w:top w:val="none" w:sz="0" w:space="0" w:color="auto"/>
                <w:left w:val="none" w:sz="0" w:space="0" w:color="auto"/>
                <w:bottom w:val="none" w:sz="0" w:space="0" w:color="auto"/>
                <w:right w:val="none" w:sz="0" w:space="0" w:color="auto"/>
              </w:divBdr>
            </w:div>
            <w:div w:id="433788333">
              <w:marLeft w:val="0"/>
              <w:marRight w:val="0"/>
              <w:marTop w:val="0"/>
              <w:marBottom w:val="0"/>
              <w:divBdr>
                <w:top w:val="none" w:sz="0" w:space="0" w:color="auto"/>
                <w:left w:val="none" w:sz="0" w:space="0" w:color="auto"/>
                <w:bottom w:val="none" w:sz="0" w:space="0" w:color="auto"/>
                <w:right w:val="none" w:sz="0" w:space="0" w:color="auto"/>
              </w:divBdr>
            </w:div>
            <w:div w:id="565846703">
              <w:marLeft w:val="0"/>
              <w:marRight w:val="0"/>
              <w:marTop w:val="0"/>
              <w:marBottom w:val="0"/>
              <w:divBdr>
                <w:top w:val="none" w:sz="0" w:space="0" w:color="auto"/>
                <w:left w:val="none" w:sz="0" w:space="0" w:color="auto"/>
                <w:bottom w:val="none" w:sz="0" w:space="0" w:color="auto"/>
                <w:right w:val="none" w:sz="0" w:space="0" w:color="auto"/>
              </w:divBdr>
            </w:div>
            <w:div w:id="365760670">
              <w:marLeft w:val="0"/>
              <w:marRight w:val="0"/>
              <w:marTop w:val="0"/>
              <w:marBottom w:val="0"/>
              <w:divBdr>
                <w:top w:val="none" w:sz="0" w:space="0" w:color="auto"/>
                <w:left w:val="none" w:sz="0" w:space="0" w:color="auto"/>
                <w:bottom w:val="none" w:sz="0" w:space="0" w:color="auto"/>
                <w:right w:val="none" w:sz="0" w:space="0" w:color="auto"/>
              </w:divBdr>
            </w:div>
            <w:div w:id="120072865">
              <w:marLeft w:val="0"/>
              <w:marRight w:val="0"/>
              <w:marTop w:val="0"/>
              <w:marBottom w:val="0"/>
              <w:divBdr>
                <w:top w:val="none" w:sz="0" w:space="0" w:color="auto"/>
                <w:left w:val="none" w:sz="0" w:space="0" w:color="auto"/>
                <w:bottom w:val="none" w:sz="0" w:space="0" w:color="auto"/>
                <w:right w:val="none" w:sz="0" w:space="0" w:color="auto"/>
              </w:divBdr>
            </w:div>
            <w:div w:id="1830751864">
              <w:marLeft w:val="0"/>
              <w:marRight w:val="0"/>
              <w:marTop w:val="0"/>
              <w:marBottom w:val="0"/>
              <w:divBdr>
                <w:top w:val="none" w:sz="0" w:space="0" w:color="auto"/>
                <w:left w:val="none" w:sz="0" w:space="0" w:color="auto"/>
                <w:bottom w:val="none" w:sz="0" w:space="0" w:color="auto"/>
                <w:right w:val="none" w:sz="0" w:space="0" w:color="auto"/>
              </w:divBdr>
            </w:div>
            <w:div w:id="478498083">
              <w:marLeft w:val="0"/>
              <w:marRight w:val="0"/>
              <w:marTop w:val="0"/>
              <w:marBottom w:val="0"/>
              <w:divBdr>
                <w:top w:val="none" w:sz="0" w:space="0" w:color="auto"/>
                <w:left w:val="none" w:sz="0" w:space="0" w:color="auto"/>
                <w:bottom w:val="none" w:sz="0" w:space="0" w:color="auto"/>
                <w:right w:val="none" w:sz="0" w:space="0" w:color="auto"/>
              </w:divBdr>
            </w:div>
            <w:div w:id="1357732568">
              <w:marLeft w:val="0"/>
              <w:marRight w:val="0"/>
              <w:marTop w:val="0"/>
              <w:marBottom w:val="0"/>
              <w:divBdr>
                <w:top w:val="none" w:sz="0" w:space="0" w:color="auto"/>
                <w:left w:val="none" w:sz="0" w:space="0" w:color="auto"/>
                <w:bottom w:val="none" w:sz="0" w:space="0" w:color="auto"/>
                <w:right w:val="none" w:sz="0" w:space="0" w:color="auto"/>
              </w:divBdr>
            </w:div>
            <w:div w:id="627664404">
              <w:marLeft w:val="0"/>
              <w:marRight w:val="0"/>
              <w:marTop w:val="0"/>
              <w:marBottom w:val="0"/>
              <w:divBdr>
                <w:top w:val="none" w:sz="0" w:space="0" w:color="auto"/>
                <w:left w:val="none" w:sz="0" w:space="0" w:color="auto"/>
                <w:bottom w:val="none" w:sz="0" w:space="0" w:color="auto"/>
                <w:right w:val="none" w:sz="0" w:space="0" w:color="auto"/>
              </w:divBdr>
            </w:div>
            <w:div w:id="1142965692">
              <w:marLeft w:val="0"/>
              <w:marRight w:val="0"/>
              <w:marTop w:val="0"/>
              <w:marBottom w:val="0"/>
              <w:divBdr>
                <w:top w:val="none" w:sz="0" w:space="0" w:color="auto"/>
                <w:left w:val="none" w:sz="0" w:space="0" w:color="auto"/>
                <w:bottom w:val="none" w:sz="0" w:space="0" w:color="auto"/>
                <w:right w:val="none" w:sz="0" w:space="0" w:color="auto"/>
              </w:divBdr>
            </w:div>
            <w:div w:id="1523977717">
              <w:marLeft w:val="0"/>
              <w:marRight w:val="0"/>
              <w:marTop w:val="0"/>
              <w:marBottom w:val="0"/>
              <w:divBdr>
                <w:top w:val="none" w:sz="0" w:space="0" w:color="auto"/>
                <w:left w:val="none" w:sz="0" w:space="0" w:color="auto"/>
                <w:bottom w:val="none" w:sz="0" w:space="0" w:color="auto"/>
                <w:right w:val="none" w:sz="0" w:space="0" w:color="auto"/>
              </w:divBdr>
            </w:div>
            <w:div w:id="2031644882">
              <w:marLeft w:val="0"/>
              <w:marRight w:val="0"/>
              <w:marTop w:val="0"/>
              <w:marBottom w:val="0"/>
              <w:divBdr>
                <w:top w:val="none" w:sz="0" w:space="0" w:color="auto"/>
                <w:left w:val="none" w:sz="0" w:space="0" w:color="auto"/>
                <w:bottom w:val="none" w:sz="0" w:space="0" w:color="auto"/>
                <w:right w:val="none" w:sz="0" w:space="0" w:color="auto"/>
              </w:divBdr>
            </w:div>
            <w:div w:id="16108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631">
      <w:bodyDiv w:val="1"/>
      <w:marLeft w:val="0"/>
      <w:marRight w:val="0"/>
      <w:marTop w:val="0"/>
      <w:marBottom w:val="0"/>
      <w:divBdr>
        <w:top w:val="none" w:sz="0" w:space="0" w:color="auto"/>
        <w:left w:val="none" w:sz="0" w:space="0" w:color="auto"/>
        <w:bottom w:val="none" w:sz="0" w:space="0" w:color="auto"/>
        <w:right w:val="none" w:sz="0" w:space="0" w:color="auto"/>
      </w:divBdr>
      <w:divsChild>
        <w:div w:id="124930217">
          <w:marLeft w:val="0"/>
          <w:marRight w:val="0"/>
          <w:marTop w:val="0"/>
          <w:marBottom w:val="0"/>
          <w:divBdr>
            <w:top w:val="none" w:sz="0" w:space="0" w:color="auto"/>
            <w:left w:val="none" w:sz="0" w:space="0" w:color="auto"/>
            <w:bottom w:val="none" w:sz="0" w:space="0" w:color="auto"/>
            <w:right w:val="none" w:sz="0" w:space="0" w:color="auto"/>
          </w:divBdr>
          <w:divsChild>
            <w:div w:id="3020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4383">
      <w:bodyDiv w:val="1"/>
      <w:marLeft w:val="0"/>
      <w:marRight w:val="0"/>
      <w:marTop w:val="0"/>
      <w:marBottom w:val="0"/>
      <w:divBdr>
        <w:top w:val="none" w:sz="0" w:space="0" w:color="auto"/>
        <w:left w:val="none" w:sz="0" w:space="0" w:color="auto"/>
        <w:bottom w:val="none" w:sz="0" w:space="0" w:color="auto"/>
        <w:right w:val="none" w:sz="0" w:space="0" w:color="auto"/>
      </w:divBdr>
    </w:div>
    <w:div w:id="285815018">
      <w:bodyDiv w:val="1"/>
      <w:marLeft w:val="0"/>
      <w:marRight w:val="0"/>
      <w:marTop w:val="0"/>
      <w:marBottom w:val="0"/>
      <w:divBdr>
        <w:top w:val="none" w:sz="0" w:space="0" w:color="auto"/>
        <w:left w:val="none" w:sz="0" w:space="0" w:color="auto"/>
        <w:bottom w:val="none" w:sz="0" w:space="0" w:color="auto"/>
        <w:right w:val="none" w:sz="0" w:space="0" w:color="auto"/>
      </w:divBdr>
      <w:divsChild>
        <w:div w:id="274412495">
          <w:marLeft w:val="0"/>
          <w:marRight w:val="0"/>
          <w:marTop w:val="0"/>
          <w:marBottom w:val="0"/>
          <w:divBdr>
            <w:top w:val="none" w:sz="0" w:space="0" w:color="auto"/>
            <w:left w:val="none" w:sz="0" w:space="0" w:color="auto"/>
            <w:bottom w:val="none" w:sz="0" w:space="0" w:color="auto"/>
            <w:right w:val="none" w:sz="0" w:space="0" w:color="auto"/>
          </w:divBdr>
          <w:divsChild>
            <w:div w:id="1591885404">
              <w:marLeft w:val="0"/>
              <w:marRight w:val="0"/>
              <w:marTop w:val="0"/>
              <w:marBottom w:val="0"/>
              <w:divBdr>
                <w:top w:val="none" w:sz="0" w:space="0" w:color="auto"/>
                <w:left w:val="none" w:sz="0" w:space="0" w:color="auto"/>
                <w:bottom w:val="none" w:sz="0" w:space="0" w:color="auto"/>
                <w:right w:val="none" w:sz="0" w:space="0" w:color="auto"/>
              </w:divBdr>
            </w:div>
            <w:div w:id="17912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99880">
      <w:bodyDiv w:val="1"/>
      <w:marLeft w:val="0"/>
      <w:marRight w:val="0"/>
      <w:marTop w:val="0"/>
      <w:marBottom w:val="0"/>
      <w:divBdr>
        <w:top w:val="none" w:sz="0" w:space="0" w:color="auto"/>
        <w:left w:val="none" w:sz="0" w:space="0" w:color="auto"/>
        <w:bottom w:val="none" w:sz="0" w:space="0" w:color="auto"/>
        <w:right w:val="none" w:sz="0" w:space="0" w:color="auto"/>
      </w:divBdr>
      <w:divsChild>
        <w:div w:id="307176541">
          <w:marLeft w:val="0"/>
          <w:marRight w:val="0"/>
          <w:marTop w:val="0"/>
          <w:marBottom w:val="0"/>
          <w:divBdr>
            <w:top w:val="none" w:sz="0" w:space="0" w:color="auto"/>
            <w:left w:val="none" w:sz="0" w:space="0" w:color="auto"/>
            <w:bottom w:val="none" w:sz="0" w:space="0" w:color="auto"/>
            <w:right w:val="none" w:sz="0" w:space="0" w:color="auto"/>
          </w:divBdr>
          <w:divsChild>
            <w:div w:id="19025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8722">
      <w:bodyDiv w:val="1"/>
      <w:marLeft w:val="0"/>
      <w:marRight w:val="0"/>
      <w:marTop w:val="0"/>
      <w:marBottom w:val="0"/>
      <w:divBdr>
        <w:top w:val="none" w:sz="0" w:space="0" w:color="auto"/>
        <w:left w:val="none" w:sz="0" w:space="0" w:color="auto"/>
        <w:bottom w:val="none" w:sz="0" w:space="0" w:color="auto"/>
        <w:right w:val="none" w:sz="0" w:space="0" w:color="auto"/>
      </w:divBdr>
      <w:divsChild>
        <w:div w:id="763575551">
          <w:marLeft w:val="0"/>
          <w:marRight w:val="0"/>
          <w:marTop w:val="0"/>
          <w:marBottom w:val="0"/>
          <w:divBdr>
            <w:top w:val="none" w:sz="0" w:space="0" w:color="auto"/>
            <w:left w:val="none" w:sz="0" w:space="0" w:color="auto"/>
            <w:bottom w:val="none" w:sz="0" w:space="0" w:color="auto"/>
            <w:right w:val="none" w:sz="0" w:space="0" w:color="auto"/>
          </w:divBdr>
          <w:divsChild>
            <w:div w:id="102456225">
              <w:marLeft w:val="0"/>
              <w:marRight w:val="0"/>
              <w:marTop w:val="0"/>
              <w:marBottom w:val="0"/>
              <w:divBdr>
                <w:top w:val="none" w:sz="0" w:space="0" w:color="auto"/>
                <w:left w:val="none" w:sz="0" w:space="0" w:color="auto"/>
                <w:bottom w:val="none" w:sz="0" w:space="0" w:color="auto"/>
                <w:right w:val="none" w:sz="0" w:space="0" w:color="auto"/>
              </w:divBdr>
            </w:div>
            <w:div w:id="458762252">
              <w:marLeft w:val="0"/>
              <w:marRight w:val="0"/>
              <w:marTop w:val="0"/>
              <w:marBottom w:val="0"/>
              <w:divBdr>
                <w:top w:val="none" w:sz="0" w:space="0" w:color="auto"/>
                <w:left w:val="none" w:sz="0" w:space="0" w:color="auto"/>
                <w:bottom w:val="none" w:sz="0" w:space="0" w:color="auto"/>
                <w:right w:val="none" w:sz="0" w:space="0" w:color="auto"/>
              </w:divBdr>
            </w:div>
            <w:div w:id="874583997">
              <w:marLeft w:val="0"/>
              <w:marRight w:val="0"/>
              <w:marTop w:val="0"/>
              <w:marBottom w:val="0"/>
              <w:divBdr>
                <w:top w:val="none" w:sz="0" w:space="0" w:color="auto"/>
                <w:left w:val="none" w:sz="0" w:space="0" w:color="auto"/>
                <w:bottom w:val="none" w:sz="0" w:space="0" w:color="auto"/>
                <w:right w:val="none" w:sz="0" w:space="0" w:color="auto"/>
              </w:divBdr>
            </w:div>
            <w:div w:id="945312544">
              <w:marLeft w:val="0"/>
              <w:marRight w:val="0"/>
              <w:marTop w:val="0"/>
              <w:marBottom w:val="0"/>
              <w:divBdr>
                <w:top w:val="none" w:sz="0" w:space="0" w:color="auto"/>
                <w:left w:val="none" w:sz="0" w:space="0" w:color="auto"/>
                <w:bottom w:val="none" w:sz="0" w:space="0" w:color="auto"/>
                <w:right w:val="none" w:sz="0" w:space="0" w:color="auto"/>
              </w:divBdr>
            </w:div>
            <w:div w:id="946422418">
              <w:marLeft w:val="0"/>
              <w:marRight w:val="0"/>
              <w:marTop w:val="0"/>
              <w:marBottom w:val="0"/>
              <w:divBdr>
                <w:top w:val="none" w:sz="0" w:space="0" w:color="auto"/>
                <w:left w:val="none" w:sz="0" w:space="0" w:color="auto"/>
                <w:bottom w:val="none" w:sz="0" w:space="0" w:color="auto"/>
                <w:right w:val="none" w:sz="0" w:space="0" w:color="auto"/>
              </w:divBdr>
            </w:div>
            <w:div w:id="1265654583">
              <w:marLeft w:val="0"/>
              <w:marRight w:val="0"/>
              <w:marTop w:val="0"/>
              <w:marBottom w:val="0"/>
              <w:divBdr>
                <w:top w:val="none" w:sz="0" w:space="0" w:color="auto"/>
                <w:left w:val="none" w:sz="0" w:space="0" w:color="auto"/>
                <w:bottom w:val="none" w:sz="0" w:space="0" w:color="auto"/>
                <w:right w:val="none" w:sz="0" w:space="0" w:color="auto"/>
              </w:divBdr>
            </w:div>
            <w:div w:id="1450278713">
              <w:marLeft w:val="0"/>
              <w:marRight w:val="0"/>
              <w:marTop w:val="0"/>
              <w:marBottom w:val="0"/>
              <w:divBdr>
                <w:top w:val="none" w:sz="0" w:space="0" w:color="auto"/>
                <w:left w:val="none" w:sz="0" w:space="0" w:color="auto"/>
                <w:bottom w:val="none" w:sz="0" w:space="0" w:color="auto"/>
                <w:right w:val="none" w:sz="0" w:space="0" w:color="auto"/>
              </w:divBdr>
            </w:div>
            <w:div w:id="1510296533">
              <w:marLeft w:val="0"/>
              <w:marRight w:val="0"/>
              <w:marTop w:val="0"/>
              <w:marBottom w:val="0"/>
              <w:divBdr>
                <w:top w:val="none" w:sz="0" w:space="0" w:color="auto"/>
                <w:left w:val="none" w:sz="0" w:space="0" w:color="auto"/>
                <w:bottom w:val="none" w:sz="0" w:space="0" w:color="auto"/>
                <w:right w:val="none" w:sz="0" w:space="0" w:color="auto"/>
              </w:divBdr>
            </w:div>
            <w:div w:id="1851328886">
              <w:marLeft w:val="0"/>
              <w:marRight w:val="0"/>
              <w:marTop w:val="0"/>
              <w:marBottom w:val="0"/>
              <w:divBdr>
                <w:top w:val="none" w:sz="0" w:space="0" w:color="auto"/>
                <w:left w:val="none" w:sz="0" w:space="0" w:color="auto"/>
                <w:bottom w:val="none" w:sz="0" w:space="0" w:color="auto"/>
                <w:right w:val="none" w:sz="0" w:space="0" w:color="auto"/>
              </w:divBdr>
            </w:div>
            <w:div w:id="2081125956">
              <w:marLeft w:val="0"/>
              <w:marRight w:val="0"/>
              <w:marTop w:val="0"/>
              <w:marBottom w:val="0"/>
              <w:divBdr>
                <w:top w:val="none" w:sz="0" w:space="0" w:color="auto"/>
                <w:left w:val="none" w:sz="0" w:space="0" w:color="auto"/>
                <w:bottom w:val="none" w:sz="0" w:space="0" w:color="auto"/>
                <w:right w:val="none" w:sz="0" w:space="0" w:color="auto"/>
              </w:divBdr>
            </w:div>
            <w:div w:id="21314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5482">
      <w:bodyDiv w:val="1"/>
      <w:marLeft w:val="0"/>
      <w:marRight w:val="0"/>
      <w:marTop w:val="0"/>
      <w:marBottom w:val="0"/>
      <w:divBdr>
        <w:top w:val="none" w:sz="0" w:space="0" w:color="auto"/>
        <w:left w:val="none" w:sz="0" w:space="0" w:color="auto"/>
        <w:bottom w:val="none" w:sz="0" w:space="0" w:color="auto"/>
        <w:right w:val="none" w:sz="0" w:space="0" w:color="auto"/>
      </w:divBdr>
      <w:divsChild>
        <w:div w:id="1229804577">
          <w:marLeft w:val="0"/>
          <w:marRight w:val="0"/>
          <w:marTop w:val="0"/>
          <w:marBottom w:val="0"/>
          <w:divBdr>
            <w:top w:val="none" w:sz="0" w:space="0" w:color="auto"/>
            <w:left w:val="none" w:sz="0" w:space="0" w:color="auto"/>
            <w:bottom w:val="none" w:sz="0" w:space="0" w:color="auto"/>
            <w:right w:val="none" w:sz="0" w:space="0" w:color="auto"/>
          </w:divBdr>
          <w:divsChild>
            <w:div w:id="364866785">
              <w:marLeft w:val="0"/>
              <w:marRight w:val="0"/>
              <w:marTop w:val="0"/>
              <w:marBottom w:val="0"/>
              <w:divBdr>
                <w:top w:val="none" w:sz="0" w:space="0" w:color="auto"/>
                <w:left w:val="none" w:sz="0" w:space="0" w:color="auto"/>
                <w:bottom w:val="none" w:sz="0" w:space="0" w:color="auto"/>
                <w:right w:val="none" w:sz="0" w:space="0" w:color="auto"/>
              </w:divBdr>
            </w:div>
            <w:div w:id="180509941">
              <w:marLeft w:val="0"/>
              <w:marRight w:val="0"/>
              <w:marTop w:val="0"/>
              <w:marBottom w:val="0"/>
              <w:divBdr>
                <w:top w:val="none" w:sz="0" w:space="0" w:color="auto"/>
                <w:left w:val="none" w:sz="0" w:space="0" w:color="auto"/>
                <w:bottom w:val="none" w:sz="0" w:space="0" w:color="auto"/>
                <w:right w:val="none" w:sz="0" w:space="0" w:color="auto"/>
              </w:divBdr>
            </w:div>
            <w:div w:id="1353847618">
              <w:marLeft w:val="0"/>
              <w:marRight w:val="0"/>
              <w:marTop w:val="0"/>
              <w:marBottom w:val="0"/>
              <w:divBdr>
                <w:top w:val="none" w:sz="0" w:space="0" w:color="auto"/>
                <w:left w:val="none" w:sz="0" w:space="0" w:color="auto"/>
                <w:bottom w:val="none" w:sz="0" w:space="0" w:color="auto"/>
                <w:right w:val="none" w:sz="0" w:space="0" w:color="auto"/>
              </w:divBdr>
            </w:div>
            <w:div w:id="1621180991">
              <w:marLeft w:val="0"/>
              <w:marRight w:val="0"/>
              <w:marTop w:val="0"/>
              <w:marBottom w:val="0"/>
              <w:divBdr>
                <w:top w:val="none" w:sz="0" w:space="0" w:color="auto"/>
                <w:left w:val="none" w:sz="0" w:space="0" w:color="auto"/>
                <w:bottom w:val="none" w:sz="0" w:space="0" w:color="auto"/>
                <w:right w:val="none" w:sz="0" w:space="0" w:color="auto"/>
              </w:divBdr>
            </w:div>
            <w:div w:id="306783660">
              <w:marLeft w:val="0"/>
              <w:marRight w:val="0"/>
              <w:marTop w:val="0"/>
              <w:marBottom w:val="0"/>
              <w:divBdr>
                <w:top w:val="none" w:sz="0" w:space="0" w:color="auto"/>
                <w:left w:val="none" w:sz="0" w:space="0" w:color="auto"/>
                <w:bottom w:val="none" w:sz="0" w:space="0" w:color="auto"/>
                <w:right w:val="none" w:sz="0" w:space="0" w:color="auto"/>
              </w:divBdr>
            </w:div>
            <w:div w:id="1315334633">
              <w:marLeft w:val="0"/>
              <w:marRight w:val="0"/>
              <w:marTop w:val="0"/>
              <w:marBottom w:val="0"/>
              <w:divBdr>
                <w:top w:val="none" w:sz="0" w:space="0" w:color="auto"/>
                <w:left w:val="none" w:sz="0" w:space="0" w:color="auto"/>
                <w:bottom w:val="none" w:sz="0" w:space="0" w:color="auto"/>
                <w:right w:val="none" w:sz="0" w:space="0" w:color="auto"/>
              </w:divBdr>
            </w:div>
            <w:div w:id="662318125">
              <w:marLeft w:val="0"/>
              <w:marRight w:val="0"/>
              <w:marTop w:val="0"/>
              <w:marBottom w:val="0"/>
              <w:divBdr>
                <w:top w:val="none" w:sz="0" w:space="0" w:color="auto"/>
                <w:left w:val="none" w:sz="0" w:space="0" w:color="auto"/>
                <w:bottom w:val="none" w:sz="0" w:space="0" w:color="auto"/>
                <w:right w:val="none" w:sz="0" w:space="0" w:color="auto"/>
              </w:divBdr>
            </w:div>
            <w:div w:id="13471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57025">
      <w:bodyDiv w:val="1"/>
      <w:marLeft w:val="0"/>
      <w:marRight w:val="0"/>
      <w:marTop w:val="0"/>
      <w:marBottom w:val="0"/>
      <w:divBdr>
        <w:top w:val="none" w:sz="0" w:space="0" w:color="auto"/>
        <w:left w:val="none" w:sz="0" w:space="0" w:color="auto"/>
        <w:bottom w:val="none" w:sz="0" w:space="0" w:color="auto"/>
        <w:right w:val="none" w:sz="0" w:space="0" w:color="auto"/>
      </w:divBdr>
      <w:divsChild>
        <w:div w:id="281034300">
          <w:marLeft w:val="0"/>
          <w:marRight w:val="0"/>
          <w:marTop w:val="0"/>
          <w:marBottom w:val="0"/>
          <w:divBdr>
            <w:top w:val="none" w:sz="0" w:space="0" w:color="auto"/>
            <w:left w:val="none" w:sz="0" w:space="0" w:color="auto"/>
            <w:bottom w:val="none" w:sz="0" w:space="0" w:color="auto"/>
            <w:right w:val="none" w:sz="0" w:space="0" w:color="auto"/>
          </w:divBdr>
          <w:divsChild>
            <w:div w:id="18228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3079">
      <w:bodyDiv w:val="1"/>
      <w:marLeft w:val="0"/>
      <w:marRight w:val="0"/>
      <w:marTop w:val="0"/>
      <w:marBottom w:val="0"/>
      <w:divBdr>
        <w:top w:val="none" w:sz="0" w:space="0" w:color="auto"/>
        <w:left w:val="none" w:sz="0" w:space="0" w:color="auto"/>
        <w:bottom w:val="none" w:sz="0" w:space="0" w:color="auto"/>
        <w:right w:val="none" w:sz="0" w:space="0" w:color="auto"/>
      </w:divBdr>
      <w:divsChild>
        <w:div w:id="301035221">
          <w:marLeft w:val="0"/>
          <w:marRight w:val="0"/>
          <w:marTop w:val="0"/>
          <w:marBottom w:val="0"/>
          <w:divBdr>
            <w:top w:val="none" w:sz="0" w:space="0" w:color="auto"/>
            <w:left w:val="none" w:sz="0" w:space="0" w:color="auto"/>
            <w:bottom w:val="none" w:sz="0" w:space="0" w:color="auto"/>
            <w:right w:val="none" w:sz="0" w:space="0" w:color="auto"/>
          </w:divBdr>
          <w:divsChild>
            <w:div w:id="2053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4638">
      <w:bodyDiv w:val="1"/>
      <w:marLeft w:val="0"/>
      <w:marRight w:val="0"/>
      <w:marTop w:val="0"/>
      <w:marBottom w:val="0"/>
      <w:divBdr>
        <w:top w:val="none" w:sz="0" w:space="0" w:color="auto"/>
        <w:left w:val="none" w:sz="0" w:space="0" w:color="auto"/>
        <w:bottom w:val="none" w:sz="0" w:space="0" w:color="auto"/>
        <w:right w:val="none" w:sz="0" w:space="0" w:color="auto"/>
      </w:divBdr>
      <w:divsChild>
        <w:div w:id="1698038318">
          <w:marLeft w:val="0"/>
          <w:marRight w:val="0"/>
          <w:marTop w:val="0"/>
          <w:marBottom w:val="0"/>
          <w:divBdr>
            <w:top w:val="none" w:sz="0" w:space="0" w:color="auto"/>
            <w:left w:val="none" w:sz="0" w:space="0" w:color="auto"/>
            <w:bottom w:val="none" w:sz="0" w:space="0" w:color="auto"/>
            <w:right w:val="none" w:sz="0" w:space="0" w:color="auto"/>
          </w:divBdr>
          <w:divsChild>
            <w:div w:id="2121027032">
              <w:marLeft w:val="0"/>
              <w:marRight w:val="0"/>
              <w:marTop w:val="0"/>
              <w:marBottom w:val="0"/>
              <w:divBdr>
                <w:top w:val="none" w:sz="0" w:space="0" w:color="auto"/>
                <w:left w:val="none" w:sz="0" w:space="0" w:color="auto"/>
                <w:bottom w:val="none" w:sz="0" w:space="0" w:color="auto"/>
                <w:right w:val="none" w:sz="0" w:space="0" w:color="auto"/>
              </w:divBdr>
            </w:div>
            <w:div w:id="2101483957">
              <w:marLeft w:val="0"/>
              <w:marRight w:val="0"/>
              <w:marTop w:val="0"/>
              <w:marBottom w:val="0"/>
              <w:divBdr>
                <w:top w:val="none" w:sz="0" w:space="0" w:color="auto"/>
                <w:left w:val="none" w:sz="0" w:space="0" w:color="auto"/>
                <w:bottom w:val="none" w:sz="0" w:space="0" w:color="auto"/>
                <w:right w:val="none" w:sz="0" w:space="0" w:color="auto"/>
              </w:divBdr>
            </w:div>
            <w:div w:id="1092161963">
              <w:marLeft w:val="0"/>
              <w:marRight w:val="0"/>
              <w:marTop w:val="0"/>
              <w:marBottom w:val="0"/>
              <w:divBdr>
                <w:top w:val="none" w:sz="0" w:space="0" w:color="auto"/>
                <w:left w:val="none" w:sz="0" w:space="0" w:color="auto"/>
                <w:bottom w:val="none" w:sz="0" w:space="0" w:color="auto"/>
                <w:right w:val="none" w:sz="0" w:space="0" w:color="auto"/>
              </w:divBdr>
            </w:div>
            <w:div w:id="1291669979">
              <w:marLeft w:val="0"/>
              <w:marRight w:val="0"/>
              <w:marTop w:val="0"/>
              <w:marBottom w:val="0"/>
              <w:divBdr>
                <w:top w:val="none" w:sz="0" w:space="0" w:color="auto"/>
                <w:left w:val="none" w:sz="0" w:space="0" w:color="auto"/>
                <w:bottom w:val="none" w:sz="0" w:space="0" w:color="auto"/>
                <w:right w:val="none" w:sz="0" w:space="0" w:color="auto"/>
              </w:divBdr>
            </w:div>
            <w:div w:id="1416129539">
              <w:marLeft w:val="0"/>
              <w:marRight w:val="0"/>
              <w:marTop w:val="0"/>
              <w:marBottom w:val="0"/>
              <w:divBdr>
                <w:top w:val="none" w:sz="0" w:space="0" w:color="auto"/>
                <w:left w:val="none" w:sz="0" w:space="0" w:color="auto"/>
                <w:bottom w:val="none" w:sz="0" w:space="0" w:color="auto"/>
                <w:right w:val="none" w:sz="0" w:space="0" w:color="auto"/>
              </w:divBdr>
            </w:div>
            <w:div w:id="1344211997">
              <w:marLeft w:val="0"/>
              <w:marRight w:val="0"/>
              <w:marTop w:val="0"/>
              <w:marBottom w:val="0"/>
              <w:divBdr>
                <w:top w:val="none" w:sz="0" w:space="0" w:color="auto"/>
                <w:left w:val="none" w:sz="0" w:space="0" w:color="auto"/>
                <w:bottom w:val="none" w:sz="0" w:space="0" w:color="auto"/>
                <w:right w:val="none" w:sz="0" w:space="0" w:color="auto"/>
              </w:divBdr>
            </w:div>
            <w:div w:id="8035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3062">
      <w:bodyDiv w:val="1"/>
      <w:marLeft w:val="0"/>
      <w:marRight w:val="0"/>
      <w:marTop w:val="0"/>
      <w:marBottom w:val="0"/>
      <w:divBdr>
        <w:top w:val="none" w:sz="0" w:space="0" w:color="auto"/>
        <w:left w:val="none" w:sz="0" w:space="0" w:color="auto"/>
        <w:bottom w:val="none" w:sz="0" w:space="0" w:color="auto"/>
        <w:right w:val="none" w:sz="0" w:space="0" w:color="auto"/>
      </w:divBdr>
      <w:divsChild>
        <w:div w:id="1831291796">
          <w:marLeft w:val="0"/>
          <w:marRight w:val="0"/>
          <w:marTop w:val="0"/>
          <w:marBottom w:val="0"/>
          <w:divBdr>
            <w:top w:val="none" w:sz="0" w:space="0" w:color="auto"/>
            <w:left w:val="none" w:sz="0" w:space="0" w:color="auto"/>
            <w:bottom w:val="none" w:sz="0" w:space="0" w:color="auto"/>
            <w:right w:val="none" w:sz="0" w:space="0" w:color="auto"/>
          </w:divBdr>
          <w:divsChild>
            <w:div w:id="1831409521">
              <w:marLeft w:val="0"/>
              <w:marRight w:val="0"/>
              <w:marTop w:val="0"/>
              <w:marBottom w:val="0"/>
              <w:divBdr>
                <w:top w:val="none" w:sz="0" w:space="0" w:color="auto"/>
                <w:left w:val="none" w:sz="0" w:space="0" w:color="auto"/>
                <w:bottom w:val="none" w:sz="0" w:space="0" w:color="auto"/>
                <w:right w:val="none" w:sz="0" w:space="0" w:color="auto"/>
              </w:divBdr>
            </w:div>
            <w:div w:id="16297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1081">
      <w:bodyDiv w:val="1"/>
      <w:marLeft w:val="0"/>
      <w:marRight w:val="0"/>
      <w:marTop w:val="0"/>
      <w:marBottom w:val="0"/>
      <w:divBdr>
        <w:top w:val="none" w:sz="0" w:space="0" w:color="auto"/>
        <w:left w:val="none" w:sz="0" w:space="0" w:color="auto"/>
        <w:bottom w:val="none" w:sz="0" w:space="0" w:color="auto"/>
        <w:right w:val="none" w:sz="0" w:space="0" w:color="auto"/>
      </w:divBdr>
      <w:divsChild>
        <w:div w:id="283074387">
          <w:marLeft w:val="0"/>
          <w:marRight w:val="0"/>
          <w:marTop w:val="0"/>
          <w:marBottom w:val="0"/>
          <w:divBdr>
            <w:top w:val="none" w:sz="0" w:space="0" w:color="auto"/>
            <w:left w:val="none" w:sz="0" w:space="0" w:color="auto"/>
            <w:bottom w:val="none" w:sz="0" w:space="0" w:color="auto"/>
            <w:right w:val="none" w:sz="0" w:space="0" w:color="auto"/>
          </w:divBdr>
          <w:divsChild>
            <w:div w:id="16988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5995">
      <w:bodyDiv w:val="1"/>
      <w:marLeft w:val="0"/>
      <w:marRight w:val="0"/>
      <w:marTop w:val="0"/>
      <w:marBottom w:val="0"/>
      <w:divBdr>
        <w:top w:val="none" w:sz="0" w:space="0" w:color="auto"/>
        <w:left w:val="none" w:sz="0" w:space="0" w:color="auto"/>
        <w:bottom w:val="none" w:sz="0" w:space="0" w:color="auto"/>
        <w:right w:val="none" w:sz="0" w:space="0" w:color="auto"/>
      </w:divBdr>
      <w:divsChild>
        <w:div w:id="232738281">
          <w:marLeft w:val="0"/>
          <w:marRight w:val="0"/>
          <w:marTop w:val="0"/>
          <w:marBottom w:val="0"/>
          <w:divBdr>
            <w:top w:val="none" w:sz="0" w:space="0" w:color="auto"/>
            <w:left w:val="none" w:sz="0" w:space="0" w:color="auto"/>
            <w:bottom w:val="none" w:sz="0" w:space="0" w:color="auto"/>
            <w:right w:val="none" w:sz="0" w:space="0" w:color="auto"/>
          </w:divBdr>
          <w:divsChild>
            <w:div w:id="267542800">
              <w:marLeft w:val="0"/>
              <w:marRight w:val="0"/>
              <w:marTop w:val="0"/>
              <w:marBottom w:val="0"/>
              <w:divBdr>
                <w:top w:val="none" w:sz="0" w:space="0" w:color="auto"/>
                <w:left w:val="none" w:sz="0" w:space="0" w:color="auto"/>
                <w:bottom w:val="none" w:sz="0" w:space="0" w:color="auto"/>
                <w:right w:val="none" w:sz="0" w:space="0" w:color="auto"/>
              </w:divBdr>
            </w:div>
            <w:div w:id="11529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6888">
      <w:bodyDiv w:val="1"/>
      <w:marLeft w:val="0"/>
      <w:marRight w:val="0"/>
      <w:marTop w:val="0"/>
      <w:marBottom w:val="0"/>
      <w:divBdr>
        <w:top w:val="none" w:sz="0" w:space="0" w:color="auto"/>
        <w:left w:val="none" w:sz="0" w:space="0" w:color="auto"/>
        <w:bottom w:val="none" w:sz="0" w:space="0" w:color="auto"/>
        <w:right w:val="none" w:sz="0" w:space="0" w:color="auto"/>
      </w:divBdr>
      <w:divsChild>
        <w:div w:id="1078210190">
          <w:marLeft w:val="0"/>
          <w:marRight w:val="0"/>
          <w:marTop w:val="0"/>
          <w:marBottom w:val="0"/>
          <w:divBdr>
            <w:top w:val="none" w:sz="0" w:space="0" w:color="auto"/>
            <w:left w:val="none" w:sz="0" w:space="0" w:color="auto"/>
            <w:bottom w:val="none" w:sz="0" w:space="0" w:color="auto"/>
            <w:right w:val="none" w:sz="0" w:space="0" w:color="auto"/>
          </w:divBdr>
          <w:divsChild>
            <w:div w:id="1092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08011">
      <w:bodyDiv w:val="1"/>
      <w:marLeft w:val="0"/>
      <w:marRight w:val="0"/>
      <w:marTop w:val="0"/>
      <w:marBottom w:val="0"/>
      <w:divBdr>
        <w:top w:val="none" w:sz="0" w:space="0" w:color="auto"/>
        <w:left w:val="none" w:sz="0" w:space="0" w:color="auto"/>
        <w:bottom w:val="none" w:sz="0" w:space="0" w:color="auto"/>
        <w:right w:val="none" w:sz="0" w:space="0" w:color="auto"/>
      </w:divBdr>
      <w:divsChild>
        <w:div w:id="1311708519">
          <w:marLeft w:val="0"/>
          <w:marRight w:val="0"/>
          <w:marTop w:val="0"/>
          <w:marBottom w:val="0"/>
          <w:divBdr>
            <w:top w:val="none" w:sz="0" w:space="0" w:color="auto"/>
            <w:left w:val="none" w:sz="0" w:space="0" w:color="auto"/>
            <w:bottom w:val="none" w:sz="0" w:space="0" w:color="auto"/>
            <w:right w:val="none" w:sz="0" w:space="0" w:color="auto"/>
          </w:divBdr>
          <w:divsChild>
            <w:div w:id="1390228020">
              <w:marLeft w:val="0"/>
              <w:marRight w:val="0"/>
              <w:marTop w:val="0"/>
              <w:marBottom w:val="0"/>
              <w:divBdr>
                <w:top w:val="none" w:sz="0" w:space="0" w:color="auto"/>
                <w:left w:val="none" w:sz="0" w:space="0" w:color="auto"/>
                <w:bottom w:val="none" w:sz="0" w:space="0" w:color="auto"/>
                <w:right w:val="none" w:sz="0" w:space="0" w:color="auto"/>
              </w:divBdr>
            </w:div>
            <w:div w:id="51303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4819">
      <w:bodyDiv w:val="1"/>
      <w:marLeft w:val="0"/>
      <w:marRight w:val="0"/>
      <w:marTop w:val="0"/>
      <w:marBottom w:val="0"/>
      <w:divBdr>
        <w:top w:val="none" w:sz="0" w:space="0" w:color="auto"/>
        <w:left w:val="none" w:sz="0" w:space="0" w:color="auto"/>
        <w:bottom w:val="none" w:sz="0" w:space="0" w:color="auto"/>
        <w:right w:val="none" w:sz="0" w:space="0" w:color="auto"/>
      </w:divBdr>
      <w:divsChild>
        <w:div w:id="585236854">
          <w:marLeft w:val="0"/>
          <w:marRight w:val="0"/>
          <w:marTop w:val="0"/>
          <w:marBottom w:val="0"/>
          <w:divBdr>
            <w:top w:val="none" w:sz="0" w:space="0" w:color="auto"/>
            <w:left w:val="none" w:sz="0" w:space="0" w:color="auto"/>
            <w:bottom w:val="none" w:sz="0" w:space="0" w:color="auto"/>
            <w:right w:val="none" w:sz="0" w:space="0" w:color="auto"/>
          </w:divBdr>
          <w:divsChild>
            <w:div w:id="758332281">
              <w:marLeft w:val="0"/>
              <w:marRight w:val="0"/>
              <w:marTop w:val="0"/>
              <w:marBottom w:val="0"/>
              <w:divBdr>
                <w:top w:val="none" w:sz="0" w:space="0" w:color="auto"/>
                <w:left w:val="none" w:sz="0" w:space="0" w:color="auto"/>
                <w:bottom w:val="none" w:sz="0" w:space="0" w:color="auto"/>
                <w:right w:val="none" w:sz="0" w:space="0" w:color="auto"/>
              </w:divBdr>
            </w:div>
            <w:div w:id="908154983">
              <w:marLeft w:val="0"/>
              <w:marRight w:val="0"/>
              <w:marTop w:val="0"/>
              <w:marBottom w:val="0"/>
              <w:divBdr>
                <w:top w:val="none" w:sz="0" w:space="0" w:color="auto"/>
                <w:left w:val="none" w:sz="0" w:space="0" w:color="auto"/>
                <w:bottom w:val="none" w:sz="0" w:space="0" w:color="auto"/>
                <w:right w:val="none" w:sz="0" w:space="0" w:color="auto"/>
              </w:divBdr>
            </w:div>
            <w:div w:id="20603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31968">
      <w:bodyDiv w:val="1"/>
      <w:marLeft w:val="0"/>
      <w:marRight w:val="0"/>
      <w:marTop w:val="0"/>
      <w:marBottom w:val="0"/>
      <w:divBdr>
        <w:top w:val="none" w:sz="0" w:space="0" w:color="auto"/>
        <w:left w:val="none" w:sz="0" w:space="0" w:color="auto"/>
        <w:bottom w:val="none" w:sz="0" w:space="0" w:color="auto"/>
        <w:right w:val="none" w:sz="0" w:space="0" w:color="auto"/>
      </w:divBdr>
      <w:divsChild>
        <w:div w:id="1735542703">
          <w:marLeft w:val="0"/>
          <w:marRight w:val="0"/>
          <w:marTop w:val="0"/>
          <w:marBottom w:val="0"/>
          <w:divBdr>
            <w:top w:val="none" w:sz="0" w:space="0" w:color="auto"/>
            <w:left w:val="none" w:sz="0" w:space="0" w:color="auto"/>
            <w:bottom w:val="none" w:sz="0" w:space="0" w:color="auto"/>
            <w:right w:val="none" w:sz="0" w:space="0" w:color="auto"/>
          </w:divBdr>
          <w:divsChild>
            <w:div w:id="14589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9269">
      <w:bodyDiv w:val="1"/>
      <w:marLeft w:val="0"/>
      <w:marRight w:val="0"/>
      <w:marTop w:val="0"/>
      <w:marBottom w:val="0"/>
      <w:divBdr>
        <w:top w:val="none" w:sz="0" w:space="0" w:color="auto"/>
        <w:left w:val="none" w:sz="0" w:space="0" w:color="auto"/>
        <w:bottom w:val="none" w:sz="0" w:space="0" w:color="auto"/>
        <w:right w:val="none" w:sz="0" w:space="0" w:color="auto"/>
      </w:divBdr>
      <w:divsChild>
        <w:div w:id="551960945">
          <w:marLeft w:val="0"/>
          <w:marRight w:val="0"/>
          <w:marTop w:val="0"/>
          <w:marBottom w:val="0"/>
          <w:divBdr>
            <w:top w:val="none" w:sz="0" w:space="0" w:color="auto"/>
            <w:left w:val="none" w:sz="0" w:space="0" w:color="auto"/>
            <w:bottom w:val="none" w:sz="0" w:space="0" w:color="auto"/>
            <w:right w:val="none" w:sz="0" w:space="0" w:color="auto"/>
          </w:divBdr>
          <w:divsChild>
            <w:div w:id="4236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5238">
      <w:bodyDiv w:val="1"/>
      <w:marLeft w:val="0"/>
      <w:marRight w:val="0"/>
      <w:marTop w:val="0"/>
      <w:marBottom w:val="0"/>
      <w:divBdr>
        <w:top w:val="none" w:sz="0" w:space="0" w:color="auto"/>
        <w:left w:val="none" w:sz="0" w:space="0" w:color="auto"/>
        <w:bottom w:val="none" w:sz="0" w:space="0" w:color="auto"/>
        <w:right w:val="none" w:sz="0" w:space="0" w:color="auto"/>
      </w:divBdr>
      <w:divsChild>
        <w:div w:id="1635406324">
          <w:marLeft w:val="0"/>
          <w:marRight w:val="0"/>
          <w:marTop w:val="0"/>
          <w:marBottom w:val="0"/>
          <w:divBdr>
            <w:top w:val="none" w:sz="0" w:space="0" w:color="auto"/>
            <w:left w:val="none" w:sz="0" w:space="0" w:color="auto"/>
            <w:bottom w:val="none" w:sz="0" w:space="0" w:color="auto"/>
            <w:right w:val="none" w:sz="0" w:space="0" w:color="auto"/>
          </w:divBdr>
          <w:divsChild>
            <w:div w:id="1949502828">
              <w:marLeft w:val="0"/>
              <w:marRight w:val="0"/>
              <w:marTop w:val="0"/>
              <w:marBottom w:val="0"/>
              <w:divBdr>
                <w:top w:val="none" w:sz="0" w:space="0" w:color="auto"/>
                <w:left w:val="none" w:sz="0" w:space="0" w:color="auto"/>
                <w:bottom w:val="none" w:sz="0" w:space="0" w:color="auto"/>
                <w:right w:val="none" w:sz="0" w:space="0" w:color="auto"/>
              </w:divBdr>
            </w:div>
            <w:div w:id="1641302134">
              <w:marLeft w:val="0"/>
              <w:marRight w:val="0"/>
              <w:marTop w:val="0"/>
              <w:marBottom w:val="0"/>
              <w:divBdr>
                <w:top w:val="none" w:sz="0" w:space="0" w:color="auto"/>
                <w:left w:val="none" w:sz="0" w:space="0" w:color="auto"/>
                <w:bottom w:val="none" w:sz="0" w:space="0" w:color="auto"/>
                <w:right w:val="none" w:sz="0" w:space="0" w:color="auto"/>
              </w:divBdr>
            </w:div>
            <w:div w:id="17891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39557">
      <w:bodyDiv w:val="1"/>
      <w:marLeft w:val="0"/>
      <w:marRight w:val="0"/>
      <w:marTop w:val="0"/>
      <w:marBottom w:val="0"/>
      <w:divBdr>
        <w:top w:val="none" w:sz="0" w:space="0" w:color="auto"/>
        <w:left w:val="none" w:sz="0" w:space="0" w:color="auto"/>
        <w:bottom w:val="none" w:sz="0" w:space="0" w:color="auto"/>
        <w:right w:val="none" w:sz="0" w:space="0" w:color="auto"/>
      </w:divBdr>
      <w:divsChild>
        <w:div w:id="561719076">
          <w:marLeft w:val="0"/>
          <w:marRight w:val="0"/>
          <w:marTop w:val="0"/>
          <w:marBottom w:val="0"/>
          <w:divBdr>
            <w:top w:val="none" w:sz="0" w:space="0" w:color="auto"/>
            <w:left w:val="none" w:sz="0" w:space="0" w:color="auto"/>
            <w:bottom w:val="none" w:sz="0" w:space="0" w:color="auto"/>
            <w:right w:val="none" w:sz="0" w:space="0" w:color="auto"/>
          </w:divBdr>
          <w:divsChild>
            <w:div w:id="1405298855">
              <w:marLeft w:val="0"/>
              <w:marRight w:val="0"/>
              <w:marTop w:val="0"/>
              <w:marBottom w:val="0"/>
              <w:divBdr>
                <w:top w:val="none" w:sz="0" w:space="0" w:color="auto"/>
                <w:left w:val="none" w:sz="0" w:space="0" w:color="auto"/>
                <w:bottom w:val="none" w:sz="0" w:space="0" w:color="auto"/>
                <w:right w:val="none" w:sz="0" w:space="0" w:color="auto"/>
              </w:divBdr>
            </w:div>
            <w:div w:id="666253561">
              <w:marLeft w:val="0"/>
              <w:marRight w:val="0"/>
              <w:marTop w:val="0"/>
              <w:marBottom w:val="0"/>
              <w:divBdr>
                <w:top w:val="none" w:sz="0" w:space="0" w:color="auto"/>
                <w:left w:val="none" w:sz="0" w:space="0" w:color="auto"/>
                <w:bottom w:val="none" w:sz="0" w:space="0" w:color="auto"/>
                <w:right w:val="none" w:sz="0" w:space="0" w:color="auto"/>
              </w:divBdr>
            </w:div>
            <w:div w:id="105770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3443">
      <w:bodyDiv w:val="1"/>
      <w:marLeft w:val="0"/>
      <w:marRight w:val="0"/>
      <w:marTop w:val="0"/>
      <w:marBottom w:val="0"/>
      <w:divBdr>
        <w:top w:val="none" w:sz="0" w:space="0" w:color="auto"/>
        <w:left w:val="none" w:sz="0" w:space="0" w:color="auto"/>
        <w:bottom w:val="none" w:sz="0" w:space="0" w:color="auto"/>
        <w:right w:val="none" w:sz="0" w:space="0" w:color="auto"/>
      </w:divBdr>
      <w:divsChild>
        <w:div w:id="1606034662">
          <w:marLeft w:val="0"/>
          <w:marRight w:val="0"/>
          <w:marTop w:val="0"/>
          <w:marBottom w:val="0"/>
          <w:divBdr>
            <w:top w:val="none" w:sz="0" w:space="0" w:color="auto"/>
            <w:left w:val="none" w:sz="0" w:space="0" w:color="auto"/>
            <w:bottom w:val="none" w:sz="0" w:space="0" w:color="auto"/>
            <w:right w:val="none" w:sz="0" w:space="0" w:color="auto"/>
          </w:divBdr>
          <w:divsChild>
            <w:div w:id="1777753874">
              <w:marLeft w:val="0"/>
              <w:marRight w:val="0"/>
              <w:marTop w:val="0"/>
              <w:marBottom w:val="0"/>
              <w:divBdr>
                <w:top w:val="none" w:sz="0" w:space="0" w:color="auto"/>
                <w:left w:val="none" w:sz="0" w:space="0" w:color="auto"/>
                <w:bottom w:val="none" w:sz="0" w:space="0" w:color="auto"/>
                <w:right w:val="none" w:sz="0" w:space="0" w:color="auto"/>
              </w:divBdr>
            </w:div>
            <w:div w:id="1601793876">
              <w:marLeft w:val="0"/>
              <w:marRight w:val="0"/>
              <w:marTop w:val="0"/>
              <w:marBottom w:val="0"/>
              <w:divBdr>
                <w:top w:val="none" w:sz="0" w:space="0" w:color="auto"/>
                <w:left w:val="none" w:sz="0" w:space="0" w:color="auto"/>
                <w:bottom w:val="none" w:sz="0" w:space="0" w:color="auto"/>
                <w:right w:val="none" w:sz="0" w:space="0" w:color="auto"/>
              </w:divBdr>
            </w:div>
            <w:div w:id="119539305">
              <w:marLeft w:val="0"/>
              <w:marRight w:val="0"/>
              <w:marTop w:val="0"/>
              <w:marBottom w:val="0"/>
              <w:divBdr>
                <w:top w:val="none" w:sz="0" w:space="0" w:color="auto"/>
                <w:left w:val="none" w:sz="0" w:space="0" w:color="auto"/>
                <w:bottom w:val="none" w:sz="0" w:space="0" w:color="auto"/>
                <w:right w:val="none" w:sz="0" w:space="0" w:color="auto"/>
              </w:divBdr>
            </w:div>
            <w:div w:id="19308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5048">
      <w:bodyDiv w:val="1"/>
      <w:marLeft w:val="0"/>
      <w:marRight w:val="0"/>
      <w:marTop w:val="0"/>
      <w:marBottom w:val="0"/>
      <w:divBdr>
        <w:top w:val="none" w:sz="0" w:space="0" w:color="auto"/>
        <w:left w:val="none" w:sz="0" w:space="0" w:color="auto"/>
        <w:bottom w:val="none" w:sz="0" w:space="0" w:color="auto"/>
        <w:right w:val="none" w:sz="0" w:space="0" w:color="auto"/>
      </w:divBdr>
      <w:divsChild>
        <w:div w:id="435563310">
          <w:marLeft w:val="0"/>
          <w:marRight w:val="0"/>
          <w:marTop w:val="0"/>
          <w:marBottom w:val="0"/>
          <w:divBdr>
            <w:top w:val="none" w:sz="0" w:space="0" w:color="auto"/>
            <w:left w:val="none" w:sz="0" w:space="0" w:color="auto"/>
            <w:bottom w:val="none" w:sz="0" w:space="0" w:color="auto"/>
            <w:right w:val="none" w:sz="0" w:space="0" w:color="auto"/>
          </w:divBdr>
          <w:divsChild>
            <w:div w:id="4679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4456">
      <w:bodyDiv w:val="1"/>
      <w:marLeft w:val="0"/>
      <w:marRight w:val="0"/>
      <w:marTop w:val="0"/>
      <w:marBottom w:val="0"/>
      <w:divBdr>
        <w:top w:val="none" w:sz="0" w:space="0" w:color="auto"/>
        <w:left w:val="none" w:sz="0" w:space="0" w:color="auto"/>
        <w:bottom w:val="none" w:sz="0" w:space="0" w:color="auto"/>
        <w:right w:val="none" w:sz="0" w:space="0" w:color="auto"/>
      </w:divBdr>
      <w:divsChild>
        <w:div w:id="230703649">
          <w:marLeft w:val="0"/>
          <w:marRight w:val="0"/>
          <w:marTop w:val="0"/>
          <w:marBottom w:val="0"/>
          <w:divBdr>
            <w:top w:val="none" w:sz="0" w:space="0" w:color="auto"/>
            <w:left w:val="none" w:sz="0" w:space="0" w:color="auto"/>
            <w:bottom w:val="none" w:sz="0" w:space="0" w:color="auto"/>
            <w:right w:val="none" w:sz="0" w:space="0" w:color="auto"/>
          </w:divBdr>
          <w:divsChild>
            <w:div w:id="1287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1874">
      <w:bodyDiv w:val="1"/>
      <w:marLeft w:val="0"/>
      <w:marRight w:val="0"/>
      <w:marTop w:val="0"/>
      <w:marBottom w:val="0"/>
      <w:divBdr>
        <w:top w:val="none" w:sz="0" w:space="0" w:color="auto"/>
        <w:left w:val="none" w:sz="0" w:space="0" w:color="auto"/>
        <w:bottom w:val="none" w:sz="0" w:space="0" w:color="auto"/>
        <w:right w:val="none" w:sz="0" w:space="0" w:color="auto"/>
      </w:divBdr>
      <w:divsChild>
        <w:div w:id="1211961659">
          <w:marLeft w:val="0"/>
          <w:marRight w:val="0"/>
          <w:marTop w:val="0"/>
          <w:marBottom w:val="0"/>
          <w:divBdr>
            <w:top w:val="none" w:sz="0" w:space="0" w:color="auto"/>
            <w:left w:val="none" w:sz="0" w:space="0" w:color="auto"/>
            <w:bottom w:val="none" w:sz="0" w:space="0" w:color="auto"/>
            <w:right w:val="none" w:sz="0" w:space="0" w:color="auto"/>
          </w:divBdr>
          <w:divsChild>
            <w:div w:id="1178883588">
              <w:marLeft w:val="0"/>
              <w:marRight w:val="0"/>
              <w:marTop w:val="0"/>
              <w:marBottom w:val="0"/>
              <w:divBdr>
                <w:top w:val="none" w:sz="0" w:space="0" w:color="auto"/>
                <w:left w:val="none" w:sz="0" w:space="0" w:color="auto"/>
                <w:bottom w:val="none" w:sz="0" w:space="0" w:color="auto"/>
                <w:right w:val="none" w:sz="0" w:space="0" w:color="auto"/>
              </w:divBdr>
            </w:div>
            <w:div w:id="1946840420">
              <w:marLeft w:val="0"/>
              <w:marRight w:val="0"/>
              <w:marTop w:val="0"/>
              <w:marBottom w:val="0"/>
              <w:divBdr>
                <w:top w:val="none" w:sz="0" w:space="0" w:color="auto"/>
                <w:left w:val="none" w:sz="0" w:space="0" w:color="auto"/>
                <w:bottom w:val="none" w:sz="0" w:space="0" w:color="auto"/>
                <w:right w:val="none" w:sz="0" w:space="0" w:color="auto"/>
              </w:divBdr>
            </w:div>
            <w:div w:id="856889429">
              <w:marLeft w:val="0"/>
              <w:marRight w:val="0"/>
              <w:marTop w:val="0"/>
              <w:marBottom w:val="0"/>
              <w:divBdr>
                <w:top w:val="none" w:sz="0" w:space="0" w:color="auto"/>
                <w:left w:val="none" w:sz="0" w:space="0" w:color="auto"/>
                <w:bottom w:val="none" w:sz="0" w:space="0" w:color="auto"/>
                <w:right w:val="none" w:sz="0" w:space="0" w:color="auto"/>
              </w:divBdr>
            </w:div>
            <w:div w:id="173691596">
              <w:marLeft w:val="0"/>
              <w:marRight w:val="0"/>
              <w:marTop w:val="0"/>
              <w:marBottom w:val="0"/>
              <w:divBdr>
                <w:top w:val="none" w:sz="0" w:space="0" w:color="auto"/>
                <w:left w:val="none" w:sz="0" w:space="0" w:color="auto"/>
                <w:bottom w:val="none" w:sz="0" w:space="0" w:color="auto"/>
                <w:right w:val="none" w:sz="0" w:space="0" w:color="auto"/>
              </w:divBdr>
            </w:div>
            <w:div w:id="1891073611">
              <w:marLeft w:val="0"/>
              <w:marRight w:val="0"/>
              <w:marTop w:val="0"/>
              <w:marBottom w:val="0"/>
              <w:divBdr>
                <w:top w:val="none" w:sz="0" w:space="0" w:color="auto"/>
                <w:left w:val="none" w:sz="0" w:space="0" w:color="auto"/>
                <w:bottom w:val="none" w:sz="0" w:space="0" w:color="auto"/>
                <w:right w:val="none" w:sz="0" w:space="0" w:color="auto"/>
              </w:divBdr>
            </w:div>
            <w:div w:id="956520077">
              <w:marLeft w:val="0"/>
              <w:marRight w:val="0"/>
              <w:marTop w:val="0"/>
              <w:marBottom w:val="0"/>
              <w:divBdr>
                <w:top w:val="none" w:sz="0" w:space="0" w:color="auto"/>
                <w:left w:val="none" w:sz="0" w:space="0" w:color="auto"/>
                <w:bottom w:val="none" w:sz="0" w:space="0" w:color="auto"/>
                <w:right w:val="none" w:sz="0" w:space="0" w:color="auto"/>
              </w:divBdr>
            </w:div>
            <w:div w:id="327291064">
              <w:marLeft w:val="0"/>
              <w:marRight w:val="0"/>
              <w:marTop w:val="0"/>
              <w:marBottom w:val="0"/>
              <w:divBdr>
                <w:top w:val="none" w:sz="0" w:space="0" w:color="auto"/>
                <w:left w:val="none" w:sz="0" w:space="0" w:color="auto"/>
                <w:bottom w:val="none" w:sz="0" w:space="0" w:color="auto"/>
                <w:right w:val="none" w:sz="0" w:space="0" w:color="auto"/>
              </w:divBdr>
            </w:div>
            <w:div w:id="2069261945">
              <w:marLeft w:val="0"/>
              <w:marRight w:val="0"/>
              <w:marTop w:val="0"/>
              <w:marBottom w:val="0"/>
              <w:divBdr>
                <w:top w:val="none" w:sz="0" w:space="0" w:color="auto"/>
                <w:left w:val="none" w:sz="0" w:space="0" w:color="auto"/>
                <w:bottom w:val="none" w:sz="0" w:space="0" w:color="auto"/>
                <w:right w:val="none" w:sz="0" w:space="0" w:color="auto"/>
              </w:divBdr>
            </w:div>
            <w:div w:id="908728320">
              <w:marLeft w:val="0"/>
              <w:marRight w:val="0"/>
              <w:marTop w:val="0"/>
              <w:marBottom w:val="0"/>
              <w:divBdr>
                <w:top w:val="none" w:sz="0" w:space="0" w:color="auto"/>
                <w:left w:val="none" w:sz="0" w:space="0" w:color="auto"/>
                <w:bottom w:val="none" w:sz="0" w:space="0" w:color="auto"/>
                <w:right w:val="none" w:sz="0" w:space="0" w:color="auto"/>
              </w:divBdr>
            </w:div>
            <w:div w:id="1150682085">
              <w:marLeft w:val="0"/>
              <w:marRight w:val="0"/>
              <w:marTop w:val="0"/>
              <w:marBottom w:val="0"/>
              <w:divBdr>
                <w:top w:val="none" w:sz="0" w:space="0" w:color="auto"/>
                <w:left w:val="none" w:sz="0" w:space="0" w:color="auto"/>
                <w:bottom w:val="none" w:sz="0" w:space="0" w:color="auto"/>
                <w:right w:val="none" w:sz="0" w:space="0" w:color="auto"/>
              </w:divBdr>
            </w:div>
            <w:div w:id="37168606">
              <w:marLeft w:val="0"/>
              <w:marRight w:val="0"/>
              <w:marTop w:val="0"/>
              <w:marBottom w:val="0"/>
              <w:divBdr>
                <w:top w:val="none" w:sz="0" w:space="0" w:color="auto"/>
                <w:left w:val="none" w:sz="0" w:space="0" w:color="auto"/>
                <w:bottom w:val="none" w:sz="0" w:space="0" w:color="auto"/>
                <w:right w:val="none" w:sz="0" w:space="0" w:color="auto"/>
              </w:divBdr>
            </w:div>
            <w:div w:id="1403526727">
              <w:marLeft w:val="0"/>
              <w:marRight w:val="0"/>
              <w:marTop w:val="0"/>
              <w:marBottom w:val="0"/>
              <w:divBdr>
                <w:top w:val="none" w:sz="0" w:space="0" w:color="auto"/>
                <w:left w:val="none" w:sz="0" w:space="0" w:color="auto"/>
                <w:bottom w:val="none" w:sz="0" w:space="0" w:color="auto"/>
                <w:right w:val="none" w:sz="0" w:space="0" w:color="auto"/>
              </w:divBdr>
            </w:div>
            <w:div w:id="6991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22669">
      <w:bodyDiv w:val="1"/>
      <w:marLeft w:val="0"/>
      <w:marRight w:val="0"/>
      <w:marTop w:val="0"/>
      <w:marBottom w:val="0"/>
      <w:divBdr>
        <w:top w:val="none" w:sz="0" w:space="0" w:color="auto"/>
        <w:left w:val="none" w:sz="0" w:space="0" w:color="auto"/>
        <w:bottom w:val="none" w:sz="0" w:space="0" w:color="auto"/>
        <w:right w:val="none" w:sz="0" w:space="0" w:color="auto"/>
      </w:divBdr>
      <w:divsChild>
        <w:div w:id="2129228502">
          <w:marLeft w:val="0"/>
          <w:marRight w:val="0"/>
          <w:marTop w:val="0"/>
          <w:marBottom w:val="0"/>
          <w:divBdr>
            <w:top w:val="none" w:sz="0" w:space="0" w:color="auto"/>
            <w:left w:val="none" w:sz="0" w:space="0" w:color="auto"/>
            <w:bottom w:val="none" w:sz="0" w:space="0" w:color="auto"/>
            <w:right w:val="none" w:sz="0" w:space="0" w:color="auto"/>
          </w:divBdr>
          <w:divsChild>
            <w:div w:id="15240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1443">
      <w:bodyDiv w:val="1"/>
      <w:marLeft w:val="0"/>
      <w:marRight w:val="0"/>
      <w:marTop w:val="0"/>
      <w:marBottom w:val="0"/>
      <w:divBdr>
        <w:top w:val="none" w:sz="0" w:space="0" w:color="auto"/>
        <w:left w:val="none" w:sz="0" w:space="0" w:color="auto"/>
        <w:bottom w:val="none" w:sz="0" w:space="0" w:color="auto"/>
        <w:right w:val="none" w:sz="0" w:space="0" w:color="auto"/>
      </w:divBdr>
      <w:divsChild>
        <w:div w:id="998270824">
          <w:marLeft w:val="0"/>
          <w:marRight w:val="0"/>
          <w:marTop w:val="0"/>
          <w:marBottom w:val="0"/>
          <w:divBdr>
            <w:top w:val="none" w:sz="0" w:space="0" w:color="auto"/>
            <w:left w:val="none" w:sz="0" w:space="0" w:color="auto"/>
            <w:bottom w:val="none" w:sz="0" w:space="0" w:color="auto"/>
            <w:right w:val="none" w:sz="0" w:space="0" w:color="auto"/>
          </w:divBdr>
          <w:divsChild>
            <w:div w:id="163545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2816">
      <w:bodyDiv w:val="1"/>
      <w:marLeft w:val="0"/>
      <w:marRight w:val="0"/>
      <w:marTop w:val="0"/>
      <w:marBottom w:val="0"/>
      <w:divBdr>
        <w:top w:val="none" w:sz="0" w:space="0" w:color="auto"/>
        <w:left w:val="none" w:sz="0" w:space="0" w:color="auto"/>
        <w:bottom w:val="none" w:sz="0" w:space="0" w:color="auto"/>
        <w:right w:val="none" w:sz="0" w:space="0" w:color="auto"/>
      </w:divBdr>
      <w:divsChild>
        <w:div w:id="1159688350">
          <w:marLeft w:val="0"/>
          <w:marRight w:val="0"/>
          <w:marTop w:val="0"/>
          <w:marBottom w:val="0"/>
          <w:divBdr>
            <w:top w:val="none" w:sz="0" w:space="0" w:color="auto"/>
            <w:left w:val="none" w:sz="0" w:space="0" w:color="auto"/>
            <w:bottom w:val="none" w:sz="0" w:space="0" w:color="auto"/>
            <w:right w:val="none" w:sz="0" w:space="0" w:color="auto"/>
          </w:divBdr>
          <w:divsChild>
            <w:div w:id="748306095">
              <w:marLeft w:val="0"/>
              <w:marRight w:val="0"/>
              <w:marTop w:val="0"/>
              <w:marBottom w:val="0"/>
              <w:divBdr>
                <w:top w:val="none" w:sz="0" w:space="0" w:color="auto"/>
                <w:left w:val="none" w:sz="0" w:space="0" w:color="auto"/>
                <w:bottom w:val="none" w:sz="0" w:space="0" w:color="auto"/>
                <w:right w:val="none" w:sz="0" w:space="0" w:color="auto"/>
              </w:divBdr>
            </w:div>
            <w:div w:id="17460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10959">
      <w:bodyDiv w:val="1"/>
      <w:marLeft w:val="0"/>
      <w:marRight w:val="0"/>
      <w:marTop w:val="0"/>
      <w:marBottom w:val="0"/>
      <w:divBdr>
        <w:top w:val="none" w:sz="0" w:space="0" w:color="auto"/>
        <w:left w:val="none" w:sz="0" w:space="0" w:color="auto"/>
        <w:bottom w:val="none" w:sz="0" w:space="0" w:color="auto"/>
        <w:right w:val="none" w:sz="0" w:space="0" w:color="auto"/>
      </w:divBdr>
      <w:divsChild>
        <w:div w:id="688263196">
          <w:marLeft w:val="0"/>
          <w:marRight w:val="0"/>
          <w:marTop w:val="0"/>
          <w:marBottom w:val="0"/>
          <w:divBdr>
            <w:top w:val="none" w:sz="0" w:space="0" w:color="auto"/>
            <w:left w:val="none" w:sz="0" w:space="0" w:color="auto"/>
            <w:bottom w:val="none" w:sz="0" w:space="0" w:color="auto"/>
            <w:right w:val="none" w:sz="0" w:space="0" w:color="auto"/>
          </w:divBdr>
          <w:divsChild>
            <w:div w:id="2054690111">
              <w:marLeft w:val="0"/>
              <w:marRight w:val="0"/>
              <w:marTop w:val="0"/>
              <w:marBottom w:val="0"/>
              <w:divBdr>
                <w:top w:val="none" w:sz="0" w:space="0" w:color="auto"/>
                <w:left w:val="none" w:sz="0" w:space="0" w:color="auto"/>
                <w:bottom w:val="none" w:sz="0" w:space="0" w:color="auto"/>
                <w:right w:val="none" w:sz="0" w:space="0" w:color="auto"/>
              </w:divBdr>
            </w:div>
            <w:div w:id="798305176">
              <w:marLeft w:val="0"/>
              <w:marRight w:val="0"/>
              <w:marTop w:val="0"/>
              <w:marBottom w:val="0"/>
              <w:divBdr>
                <w:top w:val="none" w:sz="0" w:space="0" w:color="auto"/>
                <w:left w:val="none" w:sz="0" w:space="0" w:color="auto"/>
                <w:bottom w:val="none" w:sz="0" w:space="0" w:color="auto"/>
                <w:right w:val="none" w:sz="0" w:space="0" w:color="auto"/>
              </w:divBdr>
            </w:div>
            <w:div w:id="2008359557">
              <w:marLeft w:val="0"/>
              <w:marRight w:val="0"/>
              <w:marTop w:val="0"/>
              <w:marBottom w:val="0"/>
              <w:divBdr>
                <w:top w:val="none" w:sz="0" w:space="0" w:color="auto"/>
                <w:left w:val="none" w:sz="0" w:space="0" w:color="auto"/>
                <w:bottom w:val="none" w:sz="0" w:space="0" w:color="auto"/>
                <w:right w:val="none" w:sz="0" w:space="0" w:color="auto"/>
              </w:divBdr>
            </w:div>
            <w:div w:id="1723476462">
              <w:marLeft w:val="0"/>
              <w:marRight w:val="0"/>
              <w:marTop w:val="0"/>
              <w:marBottom w:val="0"/>
              <w:divBdr>
                <w:top w:val="none" w:sz="0" w:space="0" w:color="auto"/>
                <w:left w:val="none" w:sz="0" w:space="0" w:color="auto"/>
                <w:bottom w:val="none" w:sz="0" w:space="0" w:color="auto"/>
                <w:right w:val="none" w:sz="0" w:space="0" w:color="auto"/>
              </w:divBdr>
            </w:div>
            <w:div w:id="557671971">
              <w:marLeft w:val="0"/>
              <w:marRight w:val="0"/>
              <w:marTop w:val="0"/>
              <w:marBottom w:val="0"/>
              <w:divBdr>
                <w:top w:val="none" w:sz="0" w:space="0" w:color="auto"/>
                <w:left w:val="none" w:sz="0" w:space="0" w:color="auto"/>
                <w:bottom w:val="none" w:sz="0" w:space="0" w:color="auto"/>
                <w:right w:val="none" w:sz="0" w:space="0" w:color="auto"/>
              </w:divBdr>
            </w:div>
            <w:div w:id="1734111727">
              <w:marLeft w:val="0"/>
              <w:marRight w:val="0"/>
              <w:marTop w:val="0"/>
              <w:marBottom w:val="0"/>
              <w:divBdr>
                <w:top w:val="none" w:sz="0" w:space="0" w:color="auto"/>
                <w:left w:val="none" w:sz="0" w:space="0" w:color="auto"/>
                <w:bottom w:val="none" w:sz="0" w:space="0" w:color="auto"/>
                <w:right w:val="none" w:sz="0" w:space="0" w:color="auto"/>
              </w:divBdr>
            </w:div>
            <w:div w:id="2070305725">
              <w:marLeft w:val="0"/>
              <w:marRight w:val="0"/>
              <w:marTop w:val="0"/>
              <w:marBottom w:val="0"/>
              <w:divBdr>
                <w:top w:val="none" w:sz="0" w:space="0" w:color="auto"/>
                <w:left w:val="none" w:sz="0" w:space="0" w:color="auto"/>
                <w:bottom w:val="none" w:sz="0" w:space="0" w:color="auto"/>
                <w:right w:val="none" w:sz="0" w:space="0" w:color="auto"/>
              </w:divBdr>
            </w:div>
            <w:div w:id="332487263">
              <w:marLeft w:val="0"/>
              <w:marRight w:val="0"/>
              <w:marTop w:val="0"/>
              <w:marBottom w:val="0"/>
              <w:divBdr>
                <w:top w:val="none" w:sz="0" w:space="0" w:color="auto"/>
                <w:left w:val="none" w:sz="0" w:space="0" w:color="auto"/>
                <w:bottom w:val="none" w:sz="0" w:space="0" w:color="auto"/>
                <w:right w:val="none" w:sz="0" w:space="0" w:color="auto"/>
              </w:divBdr>
            </w:div>
            <w:div w:id="361784140">
              <w:marLeft w:val="0"/>
              <w:marRight w:val="0"/>
              <w:marTop w:val="0"/>
              <w:marBottom w:val="0"/>
              <w:divBdr>
                <w:top w:val="none" w:sz="0" w:space="0" w:color="auto"/>
                <w:left w:val="none" w:sz="0" w:space="0" w:color="auto"/>
                <w:bottom w:val="none" w:sz="0" w:space="0" w:color="auto"/>
                <w:right w:val="none" w:sz="0" w:space="0" w:color="auto"/>
              </w:divBdr>
            </w:div>
            <w:div w:id="150486827">
              <w:marLeft w:val="0"/>
              <w:marRight w:val="0"/>
              <w:marTop w:val="0"/>
              <w:marBottom w:val="0"/>
              <w:divBdr>
                <w:top w:val="none" w:sz="0" w:space="0" w:color="auto"/>
                <w:left w:val="none" w:sz="0" w:space="0" w:color="auto"/>
                <w:bottom w:val="none" w:sz="0" w:space="0" w:color="auto"/>
                <w:right w:val="none" w:sz="0" w:space="0" w:color="auto"/>
              </w:divBdr>
            </w:div>
            <w:div w:id="1845897689">
              <w:marLeft w:val="0"/>
              <w:marRight w:val="0"/>
              <w:marTop w:val="0"/>
              <w:marBottom w:val="0"/>
              <w:divBdr>
                <w:top w:val="none" w:sz="0" w:space="0" w:color="auto"/>
                <w:left w:val="none" w:sz="0" w:space="0" w:color="auto"/>
                <w:bottom w:val="none" w:sz="0" w:space="0" w:color="auto"/>
                <w:right w:val="none" w:sz="0" w:space="0" w:color="auto"/>
              </w:divBdr>
            </w:div>
            <w:div w:id="21420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4006">
      <w:bodyDiv w:val="1"/>
      <w:marLeft w:val="0"/>
      <w:marRight w:val="0"/>
      <w:marTop w:val="0"/>
      <w:marBottom w:val="0"/>
      <w:divBdr>
        <w:top w:val="none" w:sz="0" w:space="0" w:color="auto"/>
        <w:left w:val="none" w:sz="0" w:space="0" w:color="auto"/>
        <w:bottom w:val="none" w:sz="0" w:space="0" w:color="auto"/>
        <w:right w:val="none" w:sz="0" w:space="0" w:color="auto"/>
      </w:divBdr>
      <w:divsChild>
        <w:div w:id="727917581">
          <w:marLeft w:val="0"/>
          <w:marRight w:val="0"/>
          <w:marTop w:val="0"/>
          <w:marBottom w:val="0"/>
          <w:divBdr>
            <w:top w:val="none" w:sz="0" w:space="0" w:color="auto"/>
            <w:left w:val="none" w:sz="0" w:space="0" w:color="auto"/>
            <w:bottom w:val="none" w:sz="0" w:space="0" w:color="auto"/>
            <w:right w:val="none" w:sz="0" w:space="0" w:color="auto"/>
          </w:divBdr>
          <w:divsChild>
            <w:div w:id="894466391">
              <w:marLeft w:val="0"/>
              <w:marRight w:val="0"/>
              <w:marTop w:val="0"/>
              <w:marBottom w:val="0"/>
              <w:divBdr>
                <w:top w:val="none" w:sz="0" w:space="0" w:color="auto"/>
                <w:left w:val="none" w:sz="0" w:space="0" w:color="auto"/>
                <w:bottom w:val="none" w:sz="0" w:space="0" w:color="auto"/>
                <w:right w:val="none" w:sz="0" w:space="0" w:color="auto"/>
              </w:divBdr>
            </w:div>
            <w:div w:id="9825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9821">
      <w:bodyDiv w:val="1"/>
      <w:marLeft w:val="0"/>
      <w:marRight w:val="0"/>
      <w:marTop w:val="0"/>
      <w:marBottom w:val="0"/>
      <w:divBdr>
        <w:top w:val="none" w:sz="0" w:space="0" w:color="auto"/>
        <w:left w:val="none" w:sz="0" w:space="0" w:color="auto"/>
        <w:bottom w:val="none" w:sz="0" w:space="0" w:color="auto"/>
        <w:right w:val="none" w:sz="0" w:space="0" w:color="auto"/>
      </w:divBdr>
      <w:divsChild>
        <w:div w:id="858353359">
          <w:marLeft w:val="0"/>
          <w:marRight w:val="0"/>
          <w:marTop w:val="0"/>
          <w:marBottom w:val="0"/>
          <w:divBdr>
            <w:top w:val="none" w:sz="0" w:space="0" w:color="auto"/>
            <w:left w:val="none" w:sz="0" w:space="0" w:color="auto"/>
            <w:bottom w:val="none" w:sz="0" w:space="0" w:color="auto"/>
            <w:right w:val="none" w:sz="0" w:space="0" w:color="auto"/>
          </w:divBdr>
          <w:divsChild>
            <w:div w:id="224950150">
              <w:marLeft w:val="0"/>
              <w:marRight w:val="0"/>
              <w:marTop w:val="0"/>
              <w:marBottom w:val="0"/>
              <w:divBdr>
                <w:top w:val="none" w:sz="0" w:space="0" w:color="auto"/>
                <w:left w:val="none" w:sz="0" w:space="0" w:color="auto"/>
                <w:bottom w:val="none" w:sz="0" w:space="0" w:color="auto"/>
                <w:right w:val="none" w:sz="0" w:space="0" w:color="auto"/>
              </w:divBdr>
            </w:div>
            <w:div w:id="2130279635">
              <w:marLeft w:val="0"/>
              <w:marRight w:val="0"/>
              <w:marTop w:val="0"/>
              <w:marBottom w:val="0"/>
              <w:divBdr>
                <w:top w:val="none" w:sz="0" w:space="0" w:color="auto"/>
                <w:left w:val="none" w:sz="0" w:space="0" w:color="auto"/>
                <w:bottom w:val="none" w:sz="0" w:space="0" w:color="auto"/>
                <w:right w:val="none" w:sz="0" w:space="0" w:color="auto"/>
              </w:divBdr>
            </w:div>
            <w:div w:id="1244606035">
              <w:marLeft w:val="0"/>
              <w:marRight w:val="0"/>
              <w:marTop w:val="0"/>
              <w:marBottom w:val="0"/>
              <w:divBdr>
                <w:top w:val="none" w:sz="0" w:space="0" w:color="auto"/>
                <w:left w:val="none" w:sz="0" w:space="0" w:color="auto"/>
                <w:bottom w:val="none" w:sz="0" w:space="0" w:color="auto"/>
                <w:right w:val="none" w:sz="0" w:space="0" w:color="auto"/>
              </w:divBdr>
            </w:div>
            <w:div w:id="1208376067">
              <w:marLeft w:val="0"/>
              <w:marRight w:val="0"/>
              <w:marTop w:val="0"/>
              <w:marBottom w:val="0"/>
              <w:divBdr>
                <w:top w:val="none" w:sz="0" w:space="0" w:color="auto"/>
                <w:left w:val="none" w:sz="0" w:space="0" w:color="auto"/>
                <w:bottom w:val="none" w:sz="0" w:space="0" w:color="auto"/>
                <w:right w:val="none" w:sz="0" w:space="0" w:color="auto"/>
              </w:divBdr>
            </w:div>
            <w:div w:id="4311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8178">
      <w:bodyDiv w:val="1"/>
      <w:marLeft w:val="0"/>
      <w:marRight w:val="0"/>
      <w:marTop w:val="0"/>
      <w:marBottom w:val="0"/>
      <w:divBdr>
        <w:top w:val="none" w:sz="0" w:space="0" w:color="auto"/>
        <w:left w:val="none" w:sz="0" w:space="0" w:color="auto"/>
        <w:bottom w:val="none" w:sz="0" w:space="0" w:color="auto"/>
        <w:right w:val="none" w:sz="0" w:space="0" w:color="auto"/>
      </w:divBdr>
      <w:divsChild>
        <w:div w:id="1133332796">
          <w:marLeft w:val="0"/>
          <w:marRight w:val="0"/>
          <w:marTop w:val="0"/>
          <w:marBottom w:val="0"/>
          <w:divBdr>
            <w:top w:val="none" w:sz="0" w:space="0" w:color="auto"/>
            <w:left w:val="none" w:sz="0" w:space="0" w:color="auto"/>
            <w:bottom w:val="none" w:sz="0" w:space="0" w:color="auto"/>
            <w:right w:val="none" w:sz="0" w:space="0" w:color="auto"/>
          </w:divBdr>
          <w:divsChild>
            <w:div w:id="518742095">
              <w:marLeft w:val="0"/>
              <w:marRight w:val="0"/>
              <w:marTop w:val="0"/>
              <w:marBottom w:val="0"/>
              <w:divBdr>
                <w:top w:val="none" w:sz="0" w:space="0" w:color="auto"/>
                <w:left w:val="none" w:sz="0" w:space="0" w:color="auto"/>
                <w:bottom w:val="none" w:sz="0" w:space="0" w:color="auto"/>
                <w:right w:val="none" w:sz="0" w:space="0" w:color="auto"/>
              </w:divBdr>
            </w:div>
            <w:div w:id="137797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9612">
      <w:bodyDiv w:val="1"/>
      <w:marLeft w:val="0"/>
      <w:marRight w:val="0"/>
      <w:marTop w:val="0"/>
      <w:marBottom w:val="0"/>
      <w:divBdr>
        <w:top w:val="none" w:sz="0" w:space="0" w:color="auto"/>
        <w:left w:val="none" w:sz="0" w:space="0" w:color="auto"/>
        <w:bottom w:val="none" w:sz="0" w:space="0" w:color="auto"/>
        <w:right w:val="none" w:sz="0" w:space="0" w:color="auto"/>
      </w:divBdr>
      <w:divsChild>
        <w:div w:id="1406026560">
          <w:marLeft w:val="0"/>
          <w:marRight w:val="0"/>
          <w:marTop w:val="0"/>
          <w:marBottom w:val="0"/>
          <w:divBdr>
            <w:top w:val="none" w:sz="0" w:space="0" w:color="auto"/>
            <w:left w:val="none" w:sz="0" w:space="0" w:color="auto"/>
            <w:bottom w:val="none" w:sz="0" w:space="0" w:color="auto"/>
            <w:right w:val="none" w:sz="0" w:space="0" w:color="auto"/>
          </w:divBdr>
          <w:divsChild>
            <w:div w:id="1276789090">
              <w:marLeft w:val="0"/>
              <w:marRight w:val="0"/>
              <w:marTop w:val="0"/>
              <w:marBottom w:val="0"/>
              <w:divBdr>
                <w:top w:val="none" w:sz="0" w:space="0" w:color="auto"/>
                <w:left w:val="none" w:sz="0" w:space="0" w:color="auto"/>
                <w:bottom w:val="none" w:sz="0" w:space="0" w:color="auto"/>
                <w:right w:val="none" w:sz="0" w:space="0" w:color="auto"/>
              </w:divBdr>
            </w:div>
            <w:div w:id="1522428988">
              <w:marLeft w:val="0"/>
              <w:marRight w:val="0"/>
              <w:marTop w:val="0"/>
              <w:marBottom w:val="0"/>
              <w:divBdr>
                <w:top w:val="none" w:sz="0" w:space="0" w:color="auto"/>
                <w:left w:val="none" w:sz="0" w:space="0" w:color="auto"/>
                <w:bottom w:val="none" w:sz="0" w:space="0" w:color="auto"/>
                <w:right w:val="none" w:sz="0" w:space="0" w:color="auto"/>
              </w:divBdr>
            </w:div>
            <w:div w:id="19450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22182">
      <w:bodyDiv w:val="1"/>
      <w:marLeft w:val="0"/>
      <w:marRight w:val="0"/>
      <w:marTop w:val="0"/>
      <w:marBottom w:val="0"/>
      <w:divBdr>
        <w:top w:val="none" w:sz="0" w:space="0" w:color="auto"/>
        <w:left w:val="none" w:sz="0" w:space="0" w:color="auto"/>
        <w:bottom w:val="none" w:sz="0" w:space="0" w:color="auto"/>
        <w:right w:val="none" w:sz="0" w:space="0" w:color="auto"/>
      </w:divBdr>
      <w:divsChild>
        <w:div w:id="1188644202">
          <w:marLeft w:val="0"/>
          <w:marRight w:val="0"/>
          <w:marTop w:val="0"/>
          <w:marBottom w:val="0"/>
          <w:divBdr>
            <w:top w:val="none" w:sz="0" w:space="0" w:color="auto"/>
            <w:left w:val="none" w:sz="0" w:space="0" w:color="auto"/>
            <w:bottom w:val="none" w:sz="0" w:space="0" w:color="auto"/>
            <w:right w:val="none" w:sz="0" w:space="0" w:color="auto"/>
          </w:divBdr>
          <w:divsChild>
            <w:div w:id="1332105510">
              <w:marLeft w:val="0"/>
              <w:marRight w:val="0"/>
              <w:marTop w:val="0"/>
              <w:marBottom w:val="0"/>
              <w:divBdr>
                <w:top w:val="none" w:sz="0" w:space="0" w:color="auto"/>
                <w:left w:val="none" w:sz="0" w:space="0" w:color="auto"/>
                <w:bottom w:val="none" w:sz="0" w:space="0" w:color="auto"/>
                <w:right w:val="none" w:sz="0" w:space="0" w:color="auto"/>
              </w:divBdr>
            </w:div>
            <w:div w:id="1185749804">
              <w:marLeft w:val="0"/>
              <w:marRight w:val="0"/>
              <w:marTop w:val="0"/>
              <w:marBottom w:val="0"/>
              <w:divBdr>
                <w:top w:val="none" w:sz="0" w:space="0" w:color="auto"/>
                <w:left w:val="none" w:sz="0" w:space="0" w:color="auto"/>
                <w:bottom w:val="none" w:sz="0" w:space="0" w:color="auto"/>
                <w:right w:val="none" w:sz="0" w:space="0" w:color="auto"/>
              </w:divBdr>
            </w:div>
            <w:div w:id="17595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8361">
      <w:bodyDiv w:val="1"/>
      <w:marLeft w:val="0"/>
      <w:marRight w:val="0"/>
      <w:marTop w:val="0"/>
      <w:marBottom w:val="0"/>
      <w:divBdr>
        <w:top w:val="none" w:sz="0" w:space="0" w:color="auto"/>
        <w:left w:val="none" w:sz="0" w:space="0" w:color="auto"/>
        <w:bottom w:val="none" w:sz="0" w:space="0" w:color="auto"/>
        <w:right w:val="none" w:sz="0" w:space="0" w:color="auto"/>
      </w:divBdr>
      <w:divsChild>
        <w:div w:id="1712419882">
          <w:marLeft w:val="0"/>
          <w:marRight w:val="0"/>
          <w:marTop w:val="0"/>
          <w:marBottom w:val="0"/>
          <w:divBdr>
            <w:top w:val="none" w:sz="0" w:space="0" w:color="auto"/>
            <w:left w:val="none" w:sz="0" w:space="0" w:color="auto"/>
            <w:bottom w:val="none" w:sz="0" w:space="0" w:color="auto"/>
            <w:right w:val="none" w:sz="0" w:space="0" w:color="auto"/>
          </w:divBdr>
          <w:divsChild>
            <w:div w:id="214975483">
              <w:marLeft w:val="0"/>
              <w:marRight w:val="0"/>
              <w:marTop w:val="0"/>
              <w:marBottom w:val="0"/>
              <w:divBdr>
                <w:top w:val="none" w:sz="0" w:space="0" w:color="auto"/>
                <w:left w:val="none" w:sz="0" w:space="0" w:color="auto"/>
                <w:bottom w:val="none" w:sz="0" w:space="0" w:color="auto"/>
                <w:right w:val="none" w:sz="0" w:space="0" w:color="auto"/>
              </w:divBdr>
            </w:div>
            <w:div w:id="523253479">
              <w:marLeft w:val="0"/>
              <w:marRight w:val="0"/>
              <w:marTop w:val="0"/>
              <w:marBottom w:val="0"/>
              <w:divBdr>
                <w:top w:val="none" w:sz="0" w:space="0" w:color="auto"/>
                <w:left w:val="none" w:sz="0" w:space="0" w:color="auto"/>
                <w:bottom w:val="none" w:sz="0" w:space="0" w:color="auto"/>
                <w:right w:val="none" w:sz="0" w:space="0" w:color="auto"/>
              </w:divBdr>
            </w:div>
            <w:div w:id="585724891">
              <w:marLeft w:val="0"/>
              <w:marRight w:val="0"/>
              <w:marTop w:val="0"/>
              <w:marBottom w:val="0"/>
              <w:divBdr>
                <w:top w:val="none" w:sz="0" w:space="0" w:color="auto"/>
                <w:left w:val="none" w:sz="0" w:space="0" w:color="auto"/>
                <w:bottom w:val="none" w:sz="0" w:space="0" w:color="auto"/>
                <w:right w:val="none" w:sz="0" w:space="0" w:color="auto"/>
              </w:divBdr>
            </w:div>
            <w:div w:id="1343555857">
              <w:marLeft w:val="0"/>
              <w:marRight w:val="0"/>
              <w:marTop w:val="0"/>
              <w:marBottom w:val="0"/>
              <w:divBdr>
                <w:top w:val="none" w:sz="0" w:space="0" w:color="auto"/>
                <w:left w:val="none" w:sz="0" w:space="0" w:color="auto"/>
                <w:bottom w:val="none" w:sz="0" w:space="0" w:color="auto"/>
                <w:right w:val="none" w:sz="0" w:space="0" w:color="auto"/>
              </w:divBdr>
            </w:div>
            <w:div w:id="17653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99709">
      <w:bodyDiv w:val="1"/>
      <w:marLeft w:val="0"/>
      <w:marRight w:val="0"/>
      <w:marTop w:val="0"/>
      <w:marBottom w:val="0"/>
      <w:divBdr>
        <w:top w:val="none" w:sz="0" w:space="0" w:color="auto"/>
        <w:left w:val="none" w:sz="0" w:space="0" w:color="auto"/>
        <w:bottom w:val="none" w:sz="0" w:space="0" w:color="auto"/>
        <w:right w:val="none" w:sz="0" w:space="0" w:color="auto"/>
      </w:divBdr>
      <w:divsChild>
        <w:div w:id="290089562">
          <w:marLeft w:val="0"/>
          <w:marRight w:val="0"/>
          <w:marTop w:val="0"/>
          <w:marBottom w:val="0"/>
          <w:divBdr>
            <w:top w:val="none" w:sz="0" w:space="0" w:color="auto"/>
            <w:left w:val="none" w:sz="0" w:space="0" w:color="auto"/>
            <w:bottom w:val="none" w:sz="0" w:space="0" w:color="auto"/>
            <w:right w:val="none" w:sz="0" w:space="0" w:color="auto"/>
          </w:divBdr>
          <w:divsChild>
            <w:div w:id="2126002405">
              <w:marLeft w:val="0"/>
              <w:marRight w:val="0"/>
              <w:marTop w:val="0"/>
              <w:marBottom w:val="0"/>
              <w:divBdr>
                <w:top w:val="none" w:sz="0" w:space="0" w:color="auto"/>
                <w:left w:val="none" w:sz="0" w:space="0" w:color="auto"/>
                <w:bottom w:val="none" w:sz="0" w:space="0" w:color="auto"/>
                <w:right w:val="none" w:sz="0" w:space="0" w:color="auto"/>
              </w:divBdr>
            </w:div>
            <w:div w:id="1310861455">
              <w:marLeft w:val="0"/>
              <w:marRight w:val="0"/>
              <w:marTop w:val="0"/>
              <w:marBottom w:val="0"/>
              <w:divBdr>
                <w:top w:val="none" w:sz="0" w:space="0" w:color="auto"/>
                <w:left w:val="none" w:sz="0" w:space="0" w:color="auto"/>
                <w:bottom w:val="none" w:sz="0" w:space="0" w:color="auto"/>
                <w:right w:val="none" w:sz="0" w:space="0" w:color="auto"/>
              </w:divBdr>
            </w:div>
            <w:div w:id="2105102169">
              <w:marLeft w:val="0"/>
              <w:marRight w:val="0"/>
              <w:marTop w:val="0"/>
              <w:marBottom w:val="0"/>
              <w:divBdr>
                <w:top w:val="none" w:sz="0" w:space="0" w:color="auto"/>
                <w:left w:val="none" w:sz="0" w:space="0" w:color="auto"/>
                <w:bottom w:val="none" w:sz="0" w:space="0" w:color="auto"/>
                <w:right w:val="none" w:sz="0" w:space="0" w:color="auto"/>
              </w:divBdr>
            </w:div>
            <w:div w:id="773553448">
              <w:marLeft w:val="0"/>
              <w:marRight w:val="0"/>
              <w:marTop w:val="0"/>
              <w:marBottom w:val="0"/>
              <w:divBdr>
                <w:top w:val="none" w:sz="0" w:space="0" w:color="auto"/>
                <w:left w:val="none" w:sz="0" w:space="0" w:color="auto"/>
                <w:bottom w:val="none" w:sz="0" w:space="0" w:color="auto"/>
                <w:right w:val="none" w:sz="0" w:space="0" w:color="auto"/>
              </w:divBdr>
            </w:div>
            <w:div w:id="144664466">
              <w:marLeft w:val="0"/>
              <w:marRight w:val="0"/>
              <w:marTop w:val="0"/>
              <w:marBottom w:val="0"/>
              <w:divBdr>
                <w:top w:val="none" w:sz="0" w:space="0" w:color="auto"/>
                <w:left w:val="none" w:sz="0" w:space="0" w:color="auto"/>
                <w:bottom w:val="none" w:sz="0" w:space="0" w:color="auto"/>
                <w:right w:val="none" w:sz="0" w:space="0" w:color="auto"/>
              </w:divBdr>
            </w:div>
            <w:div w:id="1871406968">
              <w:marLeft w:val="0"/>
              <w:marRight w:val="0"/>
              <w:marTop w:val="0"/>
              <w:marBottom w:val="0"/>
              <w:divBdr>
                <w:top w:val="none" w:sz="0" w:space="0" w:color="auto"/>
                <w:left w:val="none" w:sz="0" w:space="0" w:color="auto"/>
                <w:bottom w:val="none" w:sz="0" w:space="0" w:color="auto"/>
                <w:right w:val="none" w:sz="0" w:space="0" w:color="auto"/>
              </w:divBdr>
            </w:div>
            <w:div w:id="524909445">
              <w:marLeft w:val="0"/>
              <w:marRight w:val="0"/>
              <w:marTop w:val="0"/>
              <w:marBottom w:val="0"/>
              <w:divBdr>
                <w:top w:val="none" w:sz="0" w:space="0" w:color="auto"/>
                <w:left w:val="none" w:sz="0" w:space="0" w:color="auto"/>
                <w:bottom w:val="none" w:sz="0" w:space="0" w:color="auto"/>
                <w:right w:val="none" w:sz="0" w:space="0" w:color="auto"/>
              </w:divBdr>
            </w:div>
            <w:div w:id="1098871300">
              <w:marLeft w:val="0"/>
              <w:marRight w:val="0"/>
              <w:marTop w:val="0"/>
              <w:marBottom w:val="0"/>
              <w:divBdr>
                <w:top w:val="none" w:sz="0" w:space="0" w:color="auto"/>
                <w:left w:val="none" w:sz="0" w:space="0" w:color="auto"/>
                <w:bottom w:val="none" w:sz="0" w:space="0" w:color="auto"/>
                <w:right w:val="none" w:sz="0" w:space="0" w:color="auto"/>
              </w:divBdr>
            </w:div>
            <w:div w:id="492645258">
              <w:marLeft w:val="0"/>
              <w:marRight w:val="0"/>
              <w:marTop w:val="0"/>
              <w:marBottom w:val="0"/>
              <w:divBdr>
                <w:top w:val="none" w:sz="0" w:space="0" w:color="auto"/>
                <w:left w:val="none" w:sz="0" w:space="0" w:color="auto"/>
                <w:bottom w:val="none" w:sz="0" w:space="0" w:color="auto"/>
                <w:right w:val="none" w:sz="0" w:space="0" w:color="auto"/>
              </w:divBdr>
            </w:div>
            <w:div w:id="1691293629">
              <w:marLeft w:val="0"/>
              <w:marRight w:val="0"/>
              <w:marTop w:val="0"/>
              <w:marBottom w:val="0"/>
              <w:divBdr>
                <w:top w:val="none" w:sz="0" w:space="0" w:color="auto"/>
                <w:left w:val="none" w:sz="0" w:space="0" w:color="auto"/>
                <w:bottom w:val="none" w:sz="0" w:space="0" w:color="auto"/>
                <w:right w:val="none" w:sz="0" w:space="0" w:color="auto"/>
              </w:divBdr>
            </w:div>
            <w:div w:id="834496986">
              <w:marLeft w:val="0"/>
              <w:marRight w:val="0"/>
              <w:marTop w:val="0"/>
              <w:marBottom w:val="0"/>
              <w:divBdr>
                <w:top w:val="none" w:sz="0" w:space="0" w:color="auto"/>
                <w:left w:val="none" w:sz="0" w:space="0" w:color="auto"/>
                <w:bottom w:val="none" w:sz="0" w:space="0" w:color="auto"/>
                <w:right w:val="none" w:sz="0" w:space="0" w:color="auto"/>
              </w:divBdr>
            </w:div>
            <w:div w:id="1764108133">
              <w:marLeft w:val="0"/>
              <w:marRight w:val="0"/>
              <w:marTop w:val="0"/>
              <w:marBottom w:val="0"/>
              <w:divBdr>
                <w:top w:val="none" w:sz="0" w:space="0" w:color="auto"/>
                <w:left w:val="none" w:sz="0" w:space="0" w:color="auto"/>
                <w:bottom w:val="none" w:sz="0" w:space="0" w:color="auto"/>
                <w:right w:val="none" w:sz="0" w:space="0" w:color="auto"/>
              </w:divBdr>
            </w:div>
            <w:div w:id="1556818133">
              <w:marLeft w:val="0"/>
              <w:marRight w:val="0"/>
              <w:marTop w:val="0"/>
              <w:marBottom w:val="0"/>
              <w:divBdr>
                <w:top w:val="none" w:sz="0" w:space="0" w:color="auto"/>
                <w:left w:val="none" w:sz="0" w:space="0" w:color="auto"/>
                <w:bottom w:val="none" w:sz="0" w:space="0" w:color="auto"/>
                <w:right w:val="none" w:sz="0" w:space="0" w:color="auto"/>
              </w:divBdr>
            </w:div>
            <w:div w:id="1988242856">
              <w:marLeft w:val="0"/>
              <w:marRight w:val="0"/>
              <w:marTop w:val="0"/>
              <w:marBottom w:val="0"/>
              <w:divBdr>
                <w:top w:val="none" w:sz="0" w:space="0" w:color="auto"/>
                <w:left w:val="none" w:sz="0" w:space="0" w:color="auto"/>
                <w:bottom w:val="none" w:sz="0" w:space="0" w:color="auto"/>
                <w:right w:val="none" w:sz="0" w:space="0" w:color="auto"/>
              </w:divBdr>
            </w:div>
            <w:div w:id="652636699">
              <w:marLeft w:val="0"/>
              <w:marRight w:val="0"/>
              <w:marTop w:val="0"/>
              <w:marBottom w:val="0"/>
              <w:divBdr>
                <w:top w:val="none" w:sz="0" w:space="0" w:color="auto"/>
                <w:left w:val="none" w:sz="0" w:space="0" w:color="auto"/>
                <w:bottom w:val="none" w:sz="0" w:space="0" w:color="auto"/>
                <w:right w:val="none" w:sz="0" w:space="0" w:color="auto"/>
              </w:divBdr>
            </w:div>
            <w:div w:id="648706002">
              <w:marLeft w:val="0"/>
              <w:marRight w:val="0"/>
              <w:marTop w:val="0"/>
              <w:marBottom w:val="0"/>
              <w:divBdr>
                <w:top w:val="none" w:sz="0" w:space="0" w:color="auto"/>
                <w:left w:val="none" w:sz="0" w:space="0" w:color="auto"/>
                <w:bottom w:val="none" w:sz="0" w:space="0" w:color="auto"/>
                <w:right w:val="none" w:sz="0" w:space="0" w:color="auto"/>
              </w:divBdr>
            </w:div>
            <w:div w:id="1740249368">
              <w:marLeft w:val="0"/>
              <w:marRight w:val="0"/>
              <w:marTop w:val="0"/>
              <w:marBottom w:val="0"/>
              <w:divBdr>
                <w:top w:val="none" w:sz="0" w:space="0" w:color="auto"/>
                <w:left w:val="none" w:sz="0" w:space="0" w:color="auto"/>
                <w:bottom w:val="none" w:sz="0" w:space="0" w:color="auto"/>
                <w:right w:val="none" w:sz="0" w:space="0" w:color="auto"/>
              </w:divBdr>
            </w:div>
            <w:div w:id="1014308506">
              <w:marLeft w:val="0"/>
              <w:marRight w:val="0"/>
              <w:marTop w:val="0"/>
              <w:marBottom w:val="0"/>
              <w:divBdr>
                <w:top w:val="none" w:sz="0" w:space="0" w:color="auto"/>
                <w:left w:val="none" w:sz="0" w:space="0" w:color="auto"/>
                <w:bottom w:val="none" w:sz="0" w:space="0" w:color="auto"/>
                <w:right w:val="none" w:sz="0" w:space="0" w:color="auto"/>
              </w:divBdr>
            </w:div>
            <w:div w:id="325481285">
              <w:marLeft w:val="0"/>
              <w:marRight w:val="0"/>
              <w:marTop w:val="0"/>
              <w:marBottom w:val="0"/>
              <w:divBdr>
                <w:top w:val="none" w:sz="0" w:space="0" w:color="auto"/>
                <w:left w:val="none" w:sz="0" w:space="0" w:color="auto"/>
                <w:bottom w:val="none" w:sz="0" w:space="0" w:color="auto"/>
                <w:right w:val="none" w:sz="0" w:space="0" w:color="auto"/>
              </w:divBdr>
            </w:div>
            <w:div w:id="13526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32439">
      <w:bodyDiv w:val="1"/>
      <w:marLeft w:val="0"/>
      <w:marRight w:val="0"/>
      <w:marTop w:val="0"/>
      <w:marBottom w:val="0"/>
      <w:divBdr>
        <w:top w:val="none" w:sz="0" w:space="0" w:color="auto"/>
        <w:left w:val="none" w:sz="0" w:space="0" w:color="auto"/>
        <w:bottom w:val="none" w:sz="0" w:space="0" w:color="auto"/>
        <w:right w:val="none" w:sz="0" w:space="0" w:color="auto"/>
      </w:divBdr>
      <w:divsChild>
        <w:div w:id="792216471">
          <w:marLeft w:val="0"/>
          <w:marRight w:val="0"/>
          <w:marTop w:val="0"/>
          <w:marBottom w:val="0"/>
          <w:divBdr>
            <w:top w:val="none" w:sz="0" w:space="0" w:color="auto"/>
            <w:left w:val="none" w:sz="0" w:space="0" w:color="auto"/>
            <w:bottom w:val="none" w:sz="0" w:space="0" w:color="auto"/>
            <w:right w:val="none" w:sz="0" w:space="0" w:color="auto"/>
          </w:divBdr>
          <w:divsChild>
            <w:div w:id="313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5793">
      <w:bodyDiv w:val="1"/>
      <w:marLeft w:val="0"/>
      <w:marRight w:val="0"/>
      <w:marTop w:val="0"/>
      <w:marBottom w:val="0"/>
      <w:divBdr>
        <w:top w:val="none" w:sz="0" w:space="0" w:color="auto"/>
        <w:left w:val="none" w:sz="0" w:space="0" w:color="auto"/>
        <w:bottom w:val="none" w:sz="0" w:space="0" w:color="auto"/>
        <w:right w:val="none" w:sz="0" w:space="0" w:color="auto"/>
      </w:divBdr>
      <w:divsChild>
        <w:div w:id="271477868">
          <w:marLeft w:val="0"/>
          <w:marRight w:val="0"/>
          <w:marTop w:val="0"/>
          <w:marBottom w:val="0"/>
          <w:divBdr>
            <w:top w:val="none" w:sz="0" w:space="0" w:color="auto"/>
            <w:left w:val="none" w:sz="0" w:space="0" w:color="auto"/>
            <w:bottom w:val="none" w:sz="0" w:space="0" w:color="auto"/>
            <w:right w:val="none" w:sz="0" w:space="0" w:color="auto"/>
          </w:divBdr>
          <w:divsChild>
            <w:div w:id="2031446177">
              <w:marLeft w:val="0"/>
              <w:marRight w:val="0"/>
              <w:marTop w:val="0"/>
              <w:marBottom w:val="0"/>
              <w:divBdr>
                <w:top w:val="none" w:sz="0" w:space="0" w:color="auto"/>
                <w:left w:val="none" w:sz="0" w:space="0" w:color="auto"/>
                <w:bottom w:val="none" w:sz="0" w:space="0" w:color="auto"/>
                <w:right w:val="none" w:sz="0" w:space="0" w:color="auto"/>
              </w:divBdr>
            </w:div>
            <w:div w:id="168104335">
              <w:marLeft w:val="0"/>
              <w:marRight w:val="0"/>
              <w:marTop w:val="0"/>
              <w:marBottom w:val="0"/>
              <w:divBdr>
                <w:top w:val="none" w:sz="0" w:space="0" w:color="auto"/>
                <w:left w:val="none" w:sz="0" w:space="0" w:color="auto"/>
                <w:bottom w:val="none" w:sz="0" w:space="0" w:color="auto"/>
                <w:right w:val="none" w:sz="0" w:space="0" w:color="auto"/>
              </w:divBdr>
            </w:div>
            <w:div w:id="748768539">
              <w:marLeft w:val="0"/>
              <w:marRight w:val="0"/>
              <w:marTop w:val="0"/>
              <w:marBottom w:val="0"/>
              <w:divBdr>
                <w:top w:val="none" w:sz="0" w:space="0" w:color="auto"/>
                <w:left w:val="none" w:sz="0" w:space="0" w:color="auto"/>
                <w:bottom w:val="none" w:sz="0" w:space="0" w:color="auto"/>
                <w:right w:val="none" w:sz="0" w:space="0" w:color="auto"/>
              </w:divBdr>
            </w:div>
            <w:div w:id="891817169">
              <w:marLeft w:val="0"/>
              <w:marRight w:val="0"/>
              <w:marTop w:val="0"/>
              <w:marBottom w:val="0"/>
              <w:divBdr>
                <w:top w:val="none" w:sz="0" w:space="0" w:color="auto"/>
                <w:left w:val="none" w:sz="0" w:space="0" w:color="auto"/>
                <w:bottom w:val="none" w:sz="0" w:space="0" w:color="auto"/>
                <w:right w:val="none" w:sz="0" w:space="0" w:color="auto"/>
              </w:divBdr>
            </w:div>
            <w:div w:id="726421121">
              <w:marLeft w:val="0"/>
              <w:marRight w:val="0"/>
              <w:marTop w:val="0"/>
              <w:marBottom w:val="0"/>
              <w:divBdr>
                <w:top w:val="none" w:sz="0" w:space="0" w:color="auto"/>
                <w:left w:val="none" w:sz="0" w:space="0" w:color="auto"/>
                <w:bottom w:val="none" w:sz="0" w:space="0" w:color="auto"/>
                <w:right w:val="none" w:sz="0" w:space="0" w:color="auto"/>
              </w:divBdr>
            </w:div>
            <w:div w:id="13517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6566">
      <w:bodyDiv w:val="1"/>
      <w:marLeft w:val="0"/>
      <w:marRight w:val="0"/>
      <w:marTop w:val="0"/>
      <w:marBottom w:val="0"/>
      <w:divBdr>
        <w:top w:val="none" w:sz="0" w:space="0" w:color="auto"/>
        <w:left w:val="none" w:sz="0" w:space="0" w:color="auto"/>
        <w:bottom w:val="none" w:sz="0" w:space="0" w:color="auto"/>
        <w:right w:val="none" w:sz="0" w:space="0" w:color="auto"/>
      </w:divBdr>
      <w:divsChild>
        <w:div w:id="1065835230">
          <w:marLeft w:val="0"/>
          <w:marRight w:val="0"/>
          <w:marTop w:val="0"/>
          <w:marBottom w:val="0"/>
          <w:divBdr>
            <w:top w:val="none" w:sz="0" w:space="0" w:color="auto"/>
            <w:left w:val="none" w:sz="0" w:space="0" w:color="auto"/>
            <w:bottom w:val="none" w:sz="0" w:space="0" w:color="auto"/>
            <w:right w:val="none" w:sz="0" w:space="0" w:color="auto"/>
          </w:divBdr>
          <w:divsChild>
            <w:div w:id="4777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0158">
      <w:bodyDiv w:val="1"/>
      <w:marLeft w:val="0"/>
      <w:marRight w:val="0"/>
      <w:marTop w:val="0"/>
      <w:marBottom w:val="0"/>
      <w:divBdr>
        <w:top w:val="none" w:sz="0" w:space="0" w:color="auto"/>
        <w:left w:val="none" w:sz="0" w:space="0" w:color="auto"/>
        <w:bottom w:val="none" w:sz="0" w:space="0" w:color="auto"/>
        <w:right w:val="none" w:sz="0" w:space="0" w:color="auto"/>
      </w:divBdr>
      <w:divsChild>
        <w:div w:id="948318956">
          <w:marLeft w:val="0"/>
          <w:marRight w:val="0"/>
          <w:marTop w:val="0"/>
          <w:marBottom w:val="0"/>
          <w:divBdr>
            <w:top w:val="none" w:sz="0" w:space="0" w:color="auto"/>
            <w:left w:val="none" w:sz="0" w:space="0" w:color="auto"/>
            <w:bottom w:val="none" w:sz="0" w:space="0" w:color="auto"/>
            <w:right w:val="none" w:sz="0" w:space="0" w:color="auto"/>
          </w:divBdr>
          <w:divsChild>
            <w:div w:id="18735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3687">
      <w:bodyDiv w:val="1"/>
      <w:marLeft w:val="0"/>
      <w:marRight w:val="0"/>
      <w:marTop w:val="0"/>
      <w:marBottom w:val="0"/>
      <w:divBdr>
        <w:top w:val="none" w:sz="0" w:space="0" w:color="auto"/>
        <w:left w:val="none" w:sz="0" w:space="0" w:color="auto"/>
        <w:bottom w:val="none" w:sz="0" w:space="0" w:color="auto"/>
        <w:right w:val="none" w:sz="0" w:space="0" w:color="auto"/>
      </w:divBdr>
      <w:divsChild>
        <w:div w:id="157353118">
          <w:marLeft w:val="0"/>
          <w:marRight w:val="0"/>
          <w:marTop w:val="0"/>
          <w:marBottom w:val="0"/>
          <w:divBdr>
            <w:top w:val="none" w:sz="0" w:space="0" w:color="auto"/>
            <w:left w:val="none" w:sz="0" w:space="0" w:color="auto"/>
            <w:bottom w:val="none" w:sz="0" w:space="0" w:color="auto"/>
            <w:right w:val="none" w:sz="0" w:space="0" w:color="auto"/>
          </w:divBdr>
          <w:divsChild>
            <w:div w:id="321202313">
              <w:marLeft w:val="0"/>
              <w:marRight w:val="0"/>
              <w:marTop w:val="0"/>
              <w:marBottom w:val="0"/>
              <w:divBdr>
                <w:top w:val="none" w:sz="0" w:space="0" w:color="auto"/>
                <w:left w:val="none" w:sz="0" w:space="0" w:color="auto"/>
                <w:bottom w:val="none" w:sz="0" w:space="0" w:color="auto"/>
                <w:right w:val="none" w:sz="0" w:space="0" w:color="auto"/>
              </w:divBdr>
            </w:div>
            <w:div w:id="8066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2853">
      <w:bodyDiv w:val="1"/>
      <w:marLeft w:val="0"/>
      <w:marRight w:val="0"/>
      <w:marTop w:val="0"/>
      <w:marBottom w:val="0"/>
      <w:divBdr>
        <w:top w:val="none" w:sz="0" w:space="0" w:color="auto"/>
        <w:left w:val="none" w:sz="0" w:space="0" w:color="auto"/>
        <w:bottom w:val="none" w:sz="0" w:space="0" w:color="auto"/>
        <w:right w:val="none" w:sz="0" w:space="0" w:color="auto"/>
      </w:divBdr>
      <w:divsChild>
        <w:div w:id="2068913478">
          <w:marLeft w:val="0"/>
          <w:marRight w:val="0"/>
          <w:marTop w:val="0"/>
          <w:marBottom w:val="0"/>
          <w:divBdr>
            <w:top w:val="none" w:sz="0" w:space="0" w:color="auto"/>
            <w:left w:val="none" w:sz="0" w:space="0" w:color="auto"/>
            <w:bottom w:val="none" w:sz="0" w:space="0" w:color="auto"/>
            <w:right w:val="none" w:sz="0" w:space="0" w:color="auto"/>
          </w:divBdr>
          <w:divsChild>
            <w:div w:id="356929261">
              <w:marLeft w:val="0"/>
              <w:marRight w:val="0"/>
              <w:marTop w:val="0"/>
              <w:marBottom w:val="0"/>
              <w:divBdr>
                <w:top w:val="none" w:sz="0" w:space="0" w:color="auto"/>
                <w:left w:val="none" w:sz="0" w:space="0" w:color="auto"/>
                <w:bottom w:val="none" w:sz="0" w:space="0" w:color="auto"/>
                <w:right w:val="none" w:sz="0" w:space="0" w:color="auto"/>
              </w:divBdr>
            </w:div>
            <w:div w:id="154771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4519">
      <w:bodyDiv w:val="1"/>
      <w:marLeft w:val="0"/>
      <w:marRight w:val="0"/>
      <w:marTop w:val="0"/>
      <w:marBottom w:val="0"/>
      <w:divBdr>
        <w:top w:val="none" w:sz="0" w:space="0" w:color="auto"/>
        <w:left w:val="none" w:sz="0" w:space="0" w:color="auto"/>
        <w:bottom w:val="none" w:sz="0" w:space="0" w:color="auto"/>
        <w:right w:val="none" w:sz="0" w:space="0" w:color="auto"/>
      </w:divBdr>
      <w:divsChild>
        <w:div w:id="1403454952">
          <w:marLeft w:val="0"/>
          <w:marRight w:val="0"/>
          <w:marTop w:val="0"/>
          <w:marBottom w:val="0"/>
          <w:divBdr>
            <w:top w:val="none" w:sz="0" w:space="0" w:color="auto"/>
            <w:left w:val="none" w:sz="0" w:space="0" w:color="auto"/>
            <w:bottom w:val="none" w:sz="0" w:space="0" w:color="auto"/>
            <w:right w:val="none" w:sz="0" w:space="0" w:color="auto"/>
          </w:divBdr>
          <w:divsChild>
            <w:div w:id="1203907158">
              <w:marLeft w:val="0"/>
              <w:marRight w:val="0"/>
              <w:marTop w:val="0"/>
              <w:marBottom w:val="0"/>
              <w:divBdr>
                <w:top w:val="none" w:sz="0" w:space="0" w:color="auto"/>
                <w:left w:val="none" w:sz="0" w:space="0" w:color="auto"/>
                <w:bottom w:val="none" w:sz="0" w:space="0" w:color="auto"/>
                <w:right w:val="none" w:sz="0" w:space="0" w:color="auto"/>
              </w:divBdr>
            </w:div>
            <w:div w:id="82478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6713">
      <w:bodyDiv w:val="1"/>
      <w:marLeft w:val="0"/>
      <w:marRight w:val="0"/>
      <w:marTop w:val="0"/>
      <w:marBottom w:val="0"/>
      <w:divBdr>
        <w:top w:val="none" w:sz="0" w:space="0" w:color="auto"/>
        <w:left w:val="none" w:sz="0" w:space="0" w:color="auto"/>
        <w:bottom w:val="none" w:sz="0" w:space="0" w:color="auto"/>
        <w:right w:val="none" w:sz="0" w:space="0" w:color="auto"/>
      </w:divBdr>
      <w:divsChild>
        <w:div w:id="2076007915">
          <w:marLeft w:val="0"/>
          <w:marRight w:val="0"/>
          <w:marTop w:val="0"/>
          <w:marBottom w:val="0"/>
          <w:divBdr>
            <w:top w:val="none" w:sz="0" w:space="0" w:color="auto"/>
            <w:left w:val="none" w:sz="0" w:space="0" w:color="auto"/>
            <w:bottom w:val="none" w:sz="0" w:space="0" w:color="auto"/>
            <w:right w:val="none" w:sz="0" w:space="0" w:color="auto"/>
          </w:divBdr>
          <w:divsChild>
            <w:div w:id="373508937">
              <w:marLeft w:val="0"/>
              <w:marRight w:val="0"/>
              <w:marTop w:val="0"/>
              <w:marBottom w:val="0"/>
              <w:divBdr>
                <w:top w:val="none" w:sz="0" w:space="0" w:color="auto"/>
                <w:left w:val="none" w:sz="0" w:space="0" w:color="auto"/>
                <w:bottom w:val="none" w:sz="0" w:space="0" w:color="auto"/>
                <w:right w:val="none" w:sz="0" w:space="0" w:color="auto"/>
              </w:divBdr>
            </w:div>
            <w:div w:id="1035932266">
              <w:marLeft w:val="0"/>
              <w:marRight w:val="0"/>
              <w:marTop w:val="0"/>
              <w:marBottom w:val="0"/>
              <w:divBdr>
                <w:top w:val="none" w:sz="0" w:space="0" w:color="auto"/>
                <w:left w:val="none" w:sz="0" w:space="0" w:color="auto"/>
                <w:bottom w:val="none" w:sz="0" w:space="0" w:color="auto"/>
                <w:right w:val="none" w:sz="0" w:space="0" w:color="auto"/>
              </w:divBdr>
            </w:div>
            <w:div w:id="14199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2287">
      <w:bodyDiv w:val="1"/>
      <w:marLeft w:val="0"/>
      <w:marRight w:val="0"/>
      <w:marTop w:val="0"/>
      <w:marBottom w:val="0"/>
      <w:divBdr>
        <w:top w:val="none" w:sz="0" w:space="0" w:color="auto"/>
        <w:left w:val="none" w:sz="0" w:space="0" w:color="auto"/>
        <w:bottom w:val="none" w:sz="0" w:space="0" w:color="auto"/>
        <w:right w:val="none" w:sz="0" w:space="0" w:color="auto"/>
      </w:divBdr>
      <w:divsChild>
        <w:div w:id="1148790460">
          <w:marLeft w:val="0"/>
          <w:marRight w:val="0"/>
          <w:marTop w:val="0"/>
          <w:marBottom w:val="0"/>
          <w:divBdr>
            <w:top w:val="none" w:sz="0" w:space="0" w:color="auto"/>
            <w:left w:val="none" w:sz="0" w:space="0" w:color="auto"/>
            <w:bottom w:val="none" w:sz="0" w:space="0" w:color="auto"/>
            <w:right w:val="none" w:sz="0" w:space="0" w:color="auto"/>
          </w:divBdr>
          <w:divsChild>
            <w:div w:id="269507289">
              <w:marLeft w:val="0"/>
              <w:marRight w:val="0"/>
              <w:marTop w:val="0"/>
              <w:marBottom w:val="0"/>
              <w:divBdr>
                <w:top w:val="none" w:sz="0" w:space="0" w:color="auto"/>
                <w:left w:val="none" w:sz="0" w:space="0" w:color="auto"/>
                <w:bottom w:val="none" w:sz="0" w:space="0" w:color="auto"/>
                <w:right w:val="none" w:sz="0" w:space="0" w:color="auto"/>
              </w:divBdr>
            </w:div>
            <w:div w:id="1264652002">
              <w:marLeft w:val="0"/>
              <w:marRight w:val="0"/>
              <w:marTop w:val="0"/>
              <w:marBottom w:val="0"/>
              <w:divBdr>
                <w:top w:val="none" w:sz="0" w:space="0" w:color="auto"/>
                <w:left w:val="none" w:sz="0" w:space="0" w:color="auto"/>
                <w:bottom w:val="none" w:sz="0" w:space="0" w:color="auto"/>
                <w:right w:val="none" w:sz="0" w:space="0" w:color="auto"/>
              </w:divBdr>
            </w:div>
            <w:div w:id="2037266046">
              <w:marLeft w:val="0"/>
              <w:marRight w:val="0"/>
              <w:marTop w:val="0"/>
              <w:marBottom w:val="0"/>
              <w:divBdr>
                <w:top w:val="none" w:sz="0" w:space="0" w:color="auto"/>
                <w:left w:val="none" w:sz="0" w:space="0" w:color="auto"/>
                <w:bottom w:val="none" w:sz="0" w:space="0" w:color="auto"/>
                <w:right w:val="none" w:sz="0" w:space="0" w:color="auto"/>
              </w:divBdr>
            </w:div>
            <w:div w:id="264458721">
              <w:marLeft w:val="0"/>
              <w:marRight w:val="0"/>
              <w:marTop w:val="0"/>
              <w:marBottom w:val="0"/>
              <w:divBdr>
                <w:top w:val="none" w:sz="0" w:space="0" w:color="auto"/>
                <w:left w:val="none" w:sz="0" w:space="0" w:color="auto"/>
                <w:bottom w:val="none" w:sz="0" w:space="0" w:color="auto"/>
                <w:right w:val="none" w:sz="0" w:space="0" w:color="auto"/>
              </w:divBdr>
            </w:div>
            <w:div w:id="1480227415">
              <w:marLeft w:val="0"/>
              <w:marRight w:val="0"/>
              <w:marTop w:val="0"/>
              <w:marBottom w:val="0"/>
              <w:divBdr>
                <w:top w:val="none" w:sz="0" w:space="0" w:color="auto"/>
                <w:left w:val="none" w:sz="0" w:space="0" w:color="auto"/>
                <w:bottom w:val="none" w:sz="0" w:space="0" w:color="auto"/>
                <w:right w:val="none" w:sz="0" w:space="0" w:color="auto"/>
              </w:divBdr>
            </w:div>
            <w:div w:id="227305363">
              <w:marLeft w:val="0"/>
              <w:marRight w:val="0"/>
              <w:marTop w:val="0"/>
              <w:marBottom w:val="0"/>
              <w:divBdr>
                <w:top w:val="none" w:sz="0" w:space="0" w:color="auto"/>
                <w:left w:val="none" w:sz="0" w:space="0" w:color="auto"/>
                <w:bottom w:val="none" w:sz="0" w:space="0" w:color="auto"/>
                <w:right w:val="none" w:sz="0" w:space="0" w:color="auto"/>
              </w:divBdr>
            </w:div>
            <w:div w:id="335695275">
              <w:marLeft w:val="0"/>
              <w:marRight w:val="0"/>
              <w:marTop w:val="0"/>
              <w:marBottom w:val="0"/>
              <w:divBdr>
                <w:top w:val="none" w:sz="0" w:space="0" w:color="auto"/>
                <w:left w:val="none" w:sz="0" w:space="0" w:color="auto"/>
                <w:bottom w:val="none" w:sz="0" w:space="0" w:color="auto"/>
                <w:right w:val="none" w:sz="0" w:space="0" w:color="auto"/>
              </w:divBdr>
            </w:div>
            <w:div w:id="870729043">
              <w:marLeft w:val="0"/>
              <w:marRight w:val="0"/>
              <w:marTop w:val="0"/>
              <w:marBottom w:val="0"/>
              <w:divBdr>
                <w:top w:val="none" w:sz="0" w:space="0" w:color="auto"/>
                <w:left w:val="none" w:sz="0" w:space="0" w:color="auto"/>
                <w:bottom w:val="none" w:sz="0" w:space="0" w:color="auto"/>
                <w:right w:val="none" w:sz="0" w:space="0" w:color="auto"/>
              </w:divBdr>
            </w:div>
            <w:div w:id="692341517">
              <w:marLeft w:val="0"/>
              <w:marRight w:val="0"/>
              <w:marTop w:val="0"/>
              <w:marBottom w:val="0"/>
              <w:divBdr>
                <w:top w:val="none" w:sz="0" w:space="0" w:color="auto"/>
                <w:left w:val="none" w:sz="0" w:space="0" w:color="auto"/>
                <w:bottom w:val="none" w:sz="0" w:space="0" w:color="auto"/>
                <w:right w:val="none" w:sz="0" w:space="0" w:color="auto"/>
              </w:divBdr>
            </w:div>
            <w:div w:id="1498037404">
              <w:marLeft w:val="0"/>
              <w:marRight w:val="0"/>
              <w:marTop w:val="0"/>
              <w:marBottom w:val="0"/>
              <w:divBdr>
                <w:top w:val="none" w:sz="0" w:space="0" w:color="auto"/>
                <w:left w:val="none" w:sz="0" w:space="0" w:color="auto"/>
                <w:bottom w:val="none" w:sz="0" w:space="0" w:color="auto"/>
                <w:right w:val="none" w:sz="0" w:space="0" w:color="auto"/>
              </w:divBdr>
            </w:div>
            <w:div w:id="871190634">
              <w:marLeft w:val="0"/>
              <w:marRight w:val="0"/>
              <w:marTop w:val="0"/>
              <w:marBottom w:val="0"/>
              <w:divBdr>
                <w:top w:val="none" w:sz="0" w:space="0" w:color="auto"/>
                <w:left w:val="none" w:sz="0" w:space="0" w:color="auto"/>
                <w:bottom w:val="none" w:sz="0" w:space="0" w:color="auto"/>
                <w:right w:val="none" w:sz="0" w:space="0" w:color="auto"/>
              </w:divBdr>
            </w:div>
            <w:div w:id="343703273">
              <w:marLeft w:val="0"/>
              <w:marRight w:val="0"/>
              <w:marTop w:val="0"/>
              <w:marBottom w:val="0"/>
              <w:divBdr>
                <w:top w:val="none" w:sz="0" w:space="0" w:color="auto"/>
                <w:left w:val="none" w:sz="0" w:space="0" w:color="auto"/>
                <w:bottom w:val="none" w:sz="0" w:space="0" w:color="auto"/>
                <w:right w:val="none" w:sz="0" w:space="0" w:color="auto"/>
              </w:divBdr>
            </w:div>
            <w:div w:id="17922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9397">
      <w:bodyDiv w:val="1"/>
      <w:marLeft w:val="0"/>
      <w:marRight w:val="0"/>
      <w:marTop w:val="0"/>
      <w:marBottom w:val="0"/>
      <w:divBdr>
        <w:top w:val="none" w:sz="0" w:space="0" w:color="auto"/>
        <w:left w:val="none" w:sz="0" w:space="0" w:color="auto"/>
        <w:bottom w:val="none" w:sz="0" w:space="0" w:color="auto"/>
        <w:right w:val="none" w:sz="0" w:space="0" w:color="auto"/>
      </w:divBdr>
      <w:divsChild>
        <w:div w:id="529342410">
          <w:marLeft w:val="0"/>
          <w:marRight w:val="0"/>
          <w:marTop w:val="0"/>
          <w:marBottom w:val="0"/>
          <w:divBdr>
            <w:top w:val="none" w:sz="0" w:space="0" w:color="auto"/>
            <w:left w:val="none" w:sz="0" w:space="0" w:color="auto"/>
            <w:bottom w:val="none" w:sz="0" w:space="0" w:color="auto"/>
            <w:right w:val="none" w:sz="0" w:space="0" w:color="auto"/>
          </w:divBdr>
          <w:divsChild>
            <w:div w:id="151682838">
              <w:marLeft w:val="0"/>
              <w:marRight w:val="0"/>
              <w:marTop w:val="0"/>
              <w:marBottom w:val="0"/>
              <w:divBdr>
                <w:top w:val="none" w:sz="0" w:space="0" w:color="auto"/>
                <w:left w:val="none" w:sz="0" w:space="0" w:color="auto"/>
                <w:bottom w:val="none" w:sz="0" w:space="0" w:color="auto"/>
                <w:right w:val="none" w:sz="0" w:space="0" w:color="auto"/>
              </w:divBdr>
            </w:div>
            <w:div w:id="567954797">
              <w:marLeft w:val="0"/>
              <w:marRight w:val="0"/>
              <w:marTop w:val="0"/>
              <w:marBottom w:val="0"/>
              <w:divBdr>
                <w:top w:val="none" w:sz="0" w:space="0" w:color="auto"/>
                <w:left w:val="none" w:sz="0" w:space="0" w:color="auto"/>
                <w:bottom w:val="none" w:sz="0" w:space="0" w:color="auto"/>
                <w:right w:val="none" w:sz="0" w:space="0" w:color="auto"/>
              </w:divBdr>
            </w:div>
            <w:div w:id="1668826407">
              <w:marLeft w:val="0"/>
              <w:marRight w:val="0"/>
              <w:marTop w:val="0"/>
              <w:marBottom w:val="0"/>
              <w:divBdr>
                <w:top w:val="none" w:sz="0" w:space="0" w:color="auto"/>
                <w:left w:val="none" w:sz="0" w:space="0" w:color="auto"/>
                <w:bottom w:val="none" w:sz="0" w:space="0" w:color="auto"/>
                <w:right w:val="none" w:sz="0" w:space="0" w:color="auto"/>
              </w:divBdr>
            </w:div>
            <w:div w:id="1772772472">
              <w:marLeft w:val="0"/>
              <w:marRight w:val="0"/>
              <w:marTop w:val="0"/>
              <w:marBottom w:val="0"/>
              <w:divBdr>
                <w:top w:val="none" w:sz="0" w:space="0" w:color="auto"/>
                <w:left w:val="none" w:sz="0" w:space="0" w:color="auto"/>
                <w:bottom w:val="none" w:sz="0" w:space="0" w:color="auto"/>
                <w:right w:val="none" w:sz="0" w:space="0" w:color="auto"/>
              </w:divBdr>
            </w:div>
            <w:div w:id="20670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51257">
      <w:bodyDiv w:val="1"/>
      <w:marLeft w:val="0"/>
      <w:marRight w:val="0"/>
      <w:marTop w:val="0"/>
      <w:marBottom w:val="0"/>
      <w:divBdr>
        <w:top w:val="none" w:sz="0" w:space="0" w:color="auto"/>
        <w:left w:val="none" w:sz="0" w:space="0" w:color="auto"/>
        <w:bottom w:val="none" w:sz="0" w:space="0" w:color="auto"/>
        <w:right w:val="none" w:sz="0" w:space="0" w:color="auto"/>
      </w:divBdr>
      <w:divsChild>
        <w:div w:id="953442552">
          <w:marLeft w:val="0"/>
          <w:marRight w:val="0"/>
          <w:marTop w:val="0"/>
          <w:marBottom w:val="0"/>
          <w:divBdr>
            <w:top w:val="none" w:sz="0" w:space="0" w:color="auto"/>
            <w:left w:val="none" w:sz="0" w:space="0" w:color="auto"/>
            <w:bottom w:val="none" w:sz="0" w:space="0" w:color="auto"/>
            <w:right w:val="none" w:sz="0" w:space="0" w:color="auto"/>
          </w:divBdr>
          <w:divsChild>
            <w:div w:id="12291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2215">
      <w:bodyDiv w:val="1"/>
      <w:marLeft w:val="0"/>
      <w:marRight w:val="0"/>
      <w:marTop w:val="0"/>
      <w:marBottom w:val="0"/>
      <w:divBdr>
        <w:top w:val="none" w:sz="0" w:space="0" w:color="auto"/>
        <w:left w:val="none" w:sz="0" w:space="0" w:color="auto"/>
        <w:bottom w:val="none" w:sz="0" w:space="0" w:color="auto"/>
        <w:right w:val="none" w:sz="0" w:space="0" w:color="auto"/>
      </w:divBdr>
      <w:divsChild>
        <w:div w:id="788354098">
          <w:marLeft w:val="0"/>
          <w:marRight w:val="0"/>
          <w:marTop w:val="0"/>
          <w:marBottom w:val="0"/>
          <w:divBdr>
            <w:top w:val="none" w:sz="0" w:space="0" w:color="auto"/>
            <w:left w:val="none" w:sz="0" w:space="0" w:color="auto"/>
            <w:bottom w:val="none" w:sz="0" w:space="0" w:color="auto"/>
            <w:right w:val="none" w:sz="0" w:space="0" w:color="auto"/>
          </w:divBdr>
          <w:divsChild>
            <w:div w:id="761023428">
              <w:marLeft w:val="0"/>
              <w:marRight w:val="0"/>
              <w:marTop w:val="0"/>
              <w:marBottom w:val="0"/>
              <w:divBdr>
                <w:top w:val="none" w:sz="0" w:space="0" w:color="auto"/>
                <w:left w:val="none" w:sz="0" w:space="0" w:color="auto"/>
                <w:bottom w:val="none" w:sz="0" w:space="0" w:color="auto"/>
                <w:right w:val="none" w:sz="0" w:space="0" w:color="auto"/>
              </w:divBdr>
            </w:div>
            <w:div w:id="1345716403">
              <w:marLeft w:val="0"/>
              <w:marRight w:val="0"/>
              <w:marTop w:val="0"/>
              <w:marBottom w:val="0"/>
              <w:divBdr>
                <w:top w:val="none" w:sz="0" w:space="0" w:color="auto"/>
                <w:left w:val="none" w:sz="0" w:space="0" w:color="auto"/>
                <w:bottom w:val="none" w:sz="0" w:space="0" w:color="auto"/>
                <w:right w:val="none" w:sz="0" w:space="0" w:color="auto"/>
              </w:divBdr>
            </w:div>
            <w:div w:id="16220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10427">
      <w:bodyDiv w:val="1"/>
      <w:marLeft w:val="0"/>
      <w:marRight w:val="0"/>
      <w:marTop w:val="0"/>
      <w:marBottom w:val="0"/>
      <w:divBdr>
        <w:top w:val="none" w:sz="0" w:space="0" w:color="auto"/>
        <w:left w:val="none" w:sz="0" w:space="0" w:color="auto"/>
        <w:bottom w:val="none" w:sz="0" w:space="0" w:color="auto"/>
        <w:right w:val="none" w:sz="0" w:space="0" w:color="auto"/>
      </w:divBdr>
      <w:divsChild>
        <w:div w:id="1971813932">
          <w:marLeft w:val="0"/>
          <w:marRight w:val="0"/>
          <w:marTop w:val="0"/>
          <w:marBottom w:val="0"/>
          <w:divBdr>
            <w:top w:val="none" w:sz="0" w:space="0" w:color="auto"/>
            <w:left w:val="none" w:sz="0" w:space="0" w:color="auto"/>
            <w:bottom w:val="none" w:sz="0" w:space="0" w:color="auto"/>
            <w:right w:val="none" w:sz="0" w:space="0" w:color="auto"/>
          </w:divBdr>
          <w:divsChild>
            <w:div w:id="1953588700">
              <w:marLeft w:val="0"/>
              <w:marRight w:val="0"/>
              <w:marTop w:val="0"/>
              <w:marBottom w:val="0"/>
              <w:divBdr>
                <w:top w:val="none" w:sz="0" w:space="0" w:color="auto"/>
                <w:left w:val="none" w:sz="0" w:space="0" w:color="auto"/>
                <w:bottom w:val="none" w:sz="0" w:space="0" w:color="auto"/>
                <w:right w:val="none" w:sz="0" w:space="0" w:color="auto"/>
              </w:divBdr>
            </w:div>
            <w:div w:id="1474981070">
              <w:marLeft w:val="0"/>
              <w:marRight w:val="0"/>
              <w:marTop w:val="0"/>
              <w:marBottom w:val="0"/>
              <w:divBdr>
                <w:top w:val="none" w:sz="0" w:space="0" w:color="auto"/>
                <w:left w:val="none" w:sz="0" w:space="0" w:color="auto"/>
                <w:bottom w:val="none" w:sz="0" w:space="0" w:color="auto"/>
                <w:right w:val="none" w:sz="0" w:space="0" w:color="auto"/>
              </w:divBdr>
            </w:div>
            <w:div w:id="13600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70173">
      <w:bodyDiv w:val="1"/>
      <w:marLeft w:val="0"/>
      <w:marRight w:val="0"/>
      <w:marTop w:val="0"/>
      <w:marBottom w:val="0"/>
      <w:divBdr>
        <w:top w:val="none" w:sz="0" w:space="0" w:color="auto"/>
        <w:left w:val="none" w:sz="0" w:space="0" w:color="auto"/>
        <w:bottom w:val="none" w:sz="0" w:space="0" w:color="auto"/>
        <w:right w:val="none" w:sz="0" w:space="0" w:color="auto"/>
      </w:divBdr>
      <w:divsChild>
        <w:div w:id="1499690954">
          <w:marLeft w:val="0"/>
          <w:marRight w:val="0"/>
          <w:marTop w:val="0"/>
          <w:marBottom w:val="0"/>
          <w:divBdr>
            <w:top w:val="none" w:sz="0" w:space="0" w:color="auto"/>
            <w:left w:val="none" w:sz="0" w:space="0" w:color="auto"/>
            <w:bottom w:val="none" w:sz="0" w:space="0" w:color="auto"/>
            <w:right w:val="none" w:sz="0" w:space="0" w:color="auto"/>
          </w:divBdr>
          <w:divsChild>
            <w:div w:id="401097985">
              <w:marLeft w:val="0"/>
              <w:marRight w:val="0"/>
              <w:marTop w:val="0"/>
              <w:marBottom w:val="0"/>
              <w:divBdr>
                <w:top w:val="none" w:sz="0" w:space="0" w:color="auto"/>
                <w:left w:val="none" w:sz="0" w:space="0" w:color="auto"/>
                <w:bottom w:val="none" w:sz="0" w:space="0" w:color="auto"/>
                <w:right w:val="none" w:sz="0" w:space="0" w:color="auto"/>
              </w:divBdr>
            </w:div>
            <w:div w:id="1099374913">
              <w:marLeft w:val="0"/>
              <w:marRight w:val="0"/>
              <w:marTop w:val="0"/>
              <w:marBottom w:val="0"/>
              <w:divBdr>
                <w:top w:val="none" w:sz="0" w:space="0" w:color="auto"/>
                <w:left w:val="none" w:sz="0" w:space="0" w:color="auto"/>
                <w:bottom w:val="none" w:sz="0" w:space="0" w:color="auto"/>
                <w:right w:val="none" w:sz="0" w:space="0" w:color="auto"/>
              </w:divBdr>
            </w:div>
            <w:div w:id="1365666982">
              <w:marLeft w:val="0"/>
              <w:marRight w:val="0"/>
              <w:marTop w:val="0"/>
              <w:marBottom w:val="0"/>
              <w:divBdr>
                <w:top w:val="none" w:sz="0" w:space="0" w:color="auto"/>
                <w:left w:val="none" w:sz="0" w:space="0" w:color="auto"/>
                <w:bottom w:val="none" w:sz="0" w:space="0" w:color="auto"/>
                <w:right w:val="none" w:sz="0" w:space="0" w:color="auto"/>
              </w:divBdr>
            </w:div>
            <w:div w:id="1434204162">
              <w:marLeft w:val="0"/>
              <w:marRight w:val="0"/>
              <w:marTop w:val="0"/>
              <w:marBottom w:val="0"/>
              <w:divBdr>
                <w:top w:val="none" w:sz="0" w:space="0" w:color="auto"/>
                <w:left w:val="none" w:sz="0" w:space="0" w:color="auto"/>
                <w:bottom w:val="none" w:sz="0" w:space="0" w:color="auto"/>
                <w:right w:val="none" w:sz="0" w:space="0" w:color="auto"/>
              </w:divBdr>
            </w:div>
            <w:div w:id="835344316">
              <w:marLeft w:val="0"/>
              <w:marRight w:val="0"/>
              <w:marTop w:val="0"/>
              <w:marBottom w:val="0"/>
              <w:divBdr>
                <w:top w:val="none" w:sz="0" w:space="0" w:color="auto"/>
                <w:left w:val="none" w:sz="0" w:space="0" w:color="auto"/>
                <w:bottom w:val="none" w:sz="0" w:space="0" w:color="auto"/>
                <w:right w:val="none" w:sz="0" w:space="0" w:color="auto"/>
              </w:divBdr>
            </w:div>
            <w:div w:id="2051487372">
              <w:marLeft w:val="0"/>
              <w:marRight w:val="0"/>
              <w:marTop w:val="0"/>
              <w:marBottom w:val="0"/>
              <w:divBdr>
                <w:top w:val="none" w:sz="0" w:space="0" w:color="auto"/>
                <w:left w:val="none" w:sz="0" w:space="0" w:color="auto"/>
                <w:bottom w:val="none" w:sz="0" w:space="0" w:color="auto"/>
                <w:right w:val="none" w:sz="0" w:space="0" w:color="auto"/>
              </w:divBdr>
            </w:div>
            <w:div w:id="1092430825">
              <w:marLeft w:val="0"/>
              <w:marRight w:val="0"/>
              <w:marTop w:val="0"/>
              <w:marBottom w:val="0"/>
              <w:divBdr>
                <w:top w:val="none" w:sz="0" w:space="0" w:color="auto"/>
                <w:left w:val="none" w:sz="0" w:space="0" w:color="auto"/>
                <w:bottom w:val="none" w:sz="0" w:space="0" w:color="auto"/>
                <w:right w:val="none" w:sz="0" w:space="0" w:color="auto"/>
              </w:divBdr>
            </w:div>
            <w:div w:id="628122323">
              <w:marLeft w:val="0"/>
              <w:marRight w:val="0"/>
              <w:marTop w:val="0"/>
              <w:marBottom w:val="0"/>
              <w:divBdr>
                <w:top w:val="none" w:sz="0" w:space="0" w:color="auto"/>
                <w:left w:val="none" w:sz="0" w:space="0" w:color="auto"/>
                <w:bottom w:val="none" w:sz="0" w:space="0" w:color="auto"/>
                <w:right w:val="none" w:sz="0" w:space="0" w:color="auto"/>
              </w:divBdr>
            </w:div>
            <w:div w:id="15908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8122">
      <w:bodyDiv w:val="1"/>
      <w:marLeft w:val="0"/>
      <w:marRight w:val="0"/>
      <w:marTop w:val="0"/>
      <w:marBottom w:val="0"/>
      <w:divBdr>
        <w:top w:val="none" w:sz="0" w:space="0" w:color="auto"/>
        <w:left w:val="none" w:sz="0" w:space="0" w:color="auto"/>
        <w:bottom w:val="none" w:sz="0" w:space="0" w:color="auto"/>
        <w:right w:val="none" w:sz="0" w:space="0" w:color="auto"/>
      </w:divBdr>
      <w:divsChild>
        <w:div w:id="1720125818">
          <w:marLeft w:val="0"/>
          <w:marRight w:val="0"/>
          <w:marTop w:val="0"/>
          <w:marBottom w:val="0"/>
          <w:divBdr>
            <w:top w:val="none" w:sz="0" w:space="0" w:color="auto"/>
            <w:left w:val="none" w:sz="0" w:space="0" w:color="auto"/>
            <w:bottom w:val="none" w:sz="0" w:space="0" w:color="auto"/>
            <w:right w:val="none" w:sz="0" w:space="0" w:color="auto"/>
          </w:divBdr>
          <w:divsChild>
            <w:div w:id="333462387">
              <w:marLeft w:val="0"/>
              <w:marRight w:val="0"/>
              <w:marTop w:val="0"/>
              <w:marBottom w:val="0"/>
              <w:divBdr>
                <w:top w:val="none" w:sz="0" w:space="0" w:color="auto"/>
                <w:left w:val="none" w:sz="0" w:space="0" w:color="auto"/>
                <w:bottom w:val="none" w:sz="0" w:space="0" w:color="auto"/>
                <w:right w:val="none" w:sz="0" w:space="0" w:color="auto"/>
              </w:divBdr>
            </w:div>
            <w:div w:id="10389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4505">
      <w:bodyDiv w:val="1"/>
      <w:marLeft w:val="0"/>
      <w:marRight w:val="0"/>
      <w:marTop w:val="0"/>
      <w:marBottom w:val="0"/>
      <w:divBdr>
        <w:top w:val="none" w:sz="0" w:space="0" w:color="auto"/>
        <w:left w:val="none" w:sz="0" w:space="0" w:color="auto"/>
        <w:bottom w:val="none" w:sz="0" w:space="0" w:color="auto"/>
        <w:right w:val="none" w:sz="0" w:space="0" w:color="auto"/>
      </w:divBdr>
      <w:divsChild>
        <w:div w:id="653069267">
          <w:marLeft w:val="0"/>
          <w:marRight w:val="0"/>
          <w:marTop w:val="0"/>
          <w:marBottom w:val="0"/>
          <w:divBdr>
            <w:top w:val="none" w:sz="0" w:space="0" w:color="auto"/>
            <w:left w:val="none" w:sz="0" w:space="0" w:color="auto"/>
            <w:bottom w:val="none" w:sz="0" w:space="0" w:color="auto"/>
            <w:right w:val="none" w:sz="0" w:space="0" w:color="auto"/>
          </w:divBdr>
          <w:divsChild>
            <w:div w:id="689643657">
              <w:marLeft w:val="0"/>
              <w:marRight w:val="0"/>
              <w:marTop w:val="0"/>
              <w:marBottom w:val="0"/>
              <w:divBdr>
                <w:top w:val="none" w:sz="0" w:space="0" w:color="auto"/>
                <w:left w:val="none" w:sz="0" w:space="0" w:color="auto"/>
                <w:bottom w:val="none" w:sz="0" w:space="0" w:color="auto"/>
                <w:right w:val="none" w:sz="0" w:space="0" w:color="auto"/>
              </w:divBdr>
            </w:div>
            <w:div w:id="13159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2130">
      <w:bodyDiv w:val="1"/>
      <w:marLeft w:val="0"/>
      <w:marRight w:val="0"/>
      <w:marTop w:val="0"/>
      <w:marBottom w:val="0"/>
      <w:divBdr>
        <w:top w:val="none" w:sz="0" w:space="0" w:color="auto"/>
        <w:left w:val="none" w:sz="0" w:space="0" w:color="auto"/>
        <w:bottom w:val="none" w:sz="0" w:space="0" w:color="auto"/>
        <w:right w:val="none" w:sz="0" w:space="0" w:color="auto"/>
      </w:divBdr>
      <w:divsChild>
        <w:div w:id="1096824500">
          <w:marLeft w:val="0"/>
          <w:marRight w:val="0"/>
          <w:marTop w:val="0"/>
          <w:marBottom w:val="0"/>
          <w:divBdr>
            <w:top w:val="none" w:sz="0" w:space="0" w:color="auto"/>
            <w:left w:val="none" w:sz="0" w:space="0" w:color="auto"/>
            <w:bottom w:val="none" w:sz="0" w:space="0" w:color="auto"/>
            <w:right w:val="none" w:sz="0" w:space="0" w:color="auto"/>
          </w:divBdr>
          <w:divsChild>
            <w:div w:id="1241867777">
              <w:marLeft w:val="0"/>
              <w:marRight w:val="0"/>
              <w:marTop w:val="0"/>
              <w:marBottom w:val="0"/>
              <w:divBdr>
                <w:top w:val="none" w:sz="0" w:space="0" w:color="auto"/>
                <w:left w:val="none" w:sz="0" w:space="0" w:color="auto"/>
                <w:bottom w:val="none" w:sz="0" w:space="0" w:color="auto"/>
                <w:right w:val="none" w:sz="0" w:space="0" w:color="auto"/>
              </w:divBdr>
            </w:div>
            <w:div w:id="1645623378">
              <w:marLeft w:val="0"/>
              <w:marRight w:val="0"/>
              <w:marTop w:val="0"/>
              <w:marBottom w:val="0"/>
              <w:divBdr>
                <w:top w:val="none" w:sz="0" w:space="0" w:color="auto"/>
                <w:left w:val="none" w:sz="0" w:space="0" w:color="auto"/>
                <w:bottom w:val="none" w:sz="0" w:space="0" w:color="auto"/>
                <w:right w:val="none" w:sz="0" w:space="0" w:color="auto"/>
              </w:divBdr>
            </w:div>
            <w:div w:id="17918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72304">
      <w:bodyDiv w:val="1"/>
      <w:marLeft w:val="0"/>
      <w:marRight w:val="0"/>
      <w:marTop w:val="0"/>
      <w:marBottom w:val="0"/>
      <w:divBdr>
        <w:top w:val="none" w:sz="0" w:space="0" w:color="auto"/>
        <w:left w:val="none" w:sz="0" w:space="0" w:color="auto"/>
        <w:bottom w:val="none" w:sz="0" w:space="0" w:color="auto"/>
        <w:right w:val="none" w:sz="0" w:space="0" w:color="auto"/>
      </w:divBdr>
      <w:divsChild>
        <w:div w:id="1798451224">
          <w:marLeft w:val="0"/>
          <w:marRight w:val="0"/>
          <w:marTop w:val="0"/>
          <w:marBottom w:val="0"/>
          <w:divBdr>
            <w:top w:val="none" w:sz="0" w:space="0" w:color="auto"/>
            <w:left w:val="none" w:sz="0" w:space="0" w:color="auto"/>
            <w:bottom w:val="none" w:sz="0" w:space="0" w:color="auto"/>
            <w:right w:val="none" w:sz="0" w:space="0" w:color="auto"/>
          </w:divBdr>
          <w:divsChild>
            <w:div w:id="1296061046">
              <w:marLeft w:val="0"/>
              <w:marRight w:val="0"/>
              <w:marTop w:val="0"/>
              <w:marBottom w:val="0"/>
              <w:divBdr>
                <w:top w:val="none" w:sz="0" w:space="0" w:color="auto"/>
                <w:left w:val="none" w:sz="0" w:space="0" w:color="auto"/>
                <w:bottom w:val="none" w:sz="0" w:space="0" w:color="auto"/>
                <w:right w:val="none" w:sz="0" w:space="0" w:color="auto"/>
              </w:divBdr>
            </w:div>
            <w:div w:id="3149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8719">
      <w:bodyDiv w:val="1"/>
      <w:marLeft w:val="0"/>
      <w:marRight w:val="0"/>
      <w:marTop w:val="0"/>
      <w:marBottom w:val="0"/>
      <w:divBdr>
        <w:top w:val="none" w:sz="0" w:space="0" w:color="auto"/>
        <w:left w:val="none" w:sz="0" w:space="0" w:color="auto"/>
        <w:bottom w:val="none" w:sz="0" w:space="0" w:color="auto"/>
        <w:right w:val="none" w:sz="0" w:space="0" w:color="auto"/>
      </w:divBdr>
      <w:divsChild>
        <w:div w:id="1449667434">
          <w:marLeft w:val="0"/>
          <w:marRight w:val="0"/>
          <w:marTop w:val="0"/>
          <w:marBottom w:val="0"/>
          <w:divBdr>
            <w:top w:val="none" w:sz="0" w:space="0" w:color="auto"/>
            <w:left w:val="none" w:sz="0" w:space="0" w:color="auto"/>
            <w:bottom w:val="none" w:sz="0" w:space="0" w:color="auto"/>
            <w:right w:val="none" w:sz="0" w:space="0" w:color="auto"/>
          </w:divBdr>
          <w:divsChild>
            <w:div w:id="12723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867">
      <w:bodyDiv w:val="1"/>
      <w:marLeft w:val="0"/>
      <w:marRight w:val="0"/>
      <w:marTop w:val="0"/>
      <w:marBottom w:val="0"/>
      <w:divBdr>
        <w:top w:val="none" w:sz="0" w:space="0" w:color="auto"/>
        <w:left w:val="none" w:sz="0" w:space="0" w:color="auto"/>
        <w:bottom w:val="none" w:sz="0" w:space="0" w:color="auto"/>
        <w:right w:val="none" w:sz="0" w:space="0" w:color="auto"/>
      </w:divBdr>
      <w:divsChild>
        <w:div w:id="105006519">
          <w:marLeft w:val="0"/>
          <w:marRight w:val="0"/>
          <w:marTop w:val="0"/>
          <w:marBottom w:val="0"/>
          <w:divBdr>
            <w:top w:val="none" w:sz="0" w:space="0" w:color="auto"/>
            <w:left w:val="none" w:sz="0" w:space="0" w:color="auto"/>
            <w:bottom w:val="none" w:sz="0" w:space="0" w:color="auto"/>
            <w:right w:val="none" w:sz="0" w:space="0" w:color="auto"/>
          </w:divBdr>
          <w:divsChild>
            <w:div w:id="9416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10249">
      <w:bodyDiv w:val="1"/>
      <w:marLeft w:val="0"/>
      <w:marRight w:val="0"/>
      <w:marTop w:val="0"/>
      <w:marBottom w:val="0"/>
      <w:divBdr>
        <w:top w:val="none" w:sz="0" w:space="0" w:color="auto"/>
        <w:left w:val="none" w:sz="0" w:space="0" w:color="auto"/>
        <w:bottom w:val="none" w:sz="0" w:space="0" w:color="auto"/>
        <w:right w:val="none" w:sz="0" w:space="0" w:color="auto"/>
      </w:divBdr>
      <w:divsChild>
        <w:div w:id="1064059582">
          <w:marLeft w:val="0"/>
          <w:marRight w:val="0"/>
          <w:marTop w:val="0"/>
          <w:marBottom w:val="0"/>
          <w:divBdr>
            <w:top w:val="none" w:sz="0" w:space="0" w:color="auto"/>
            <w:left w:val="none" w:sz="0" w:space="0" w:color="auto"/>
            <w:bottom w:val="none" w:sz="0" w:space="0" w:color="auto"/>
            <w:right w:val="none" w:sz="0" w:space="0" w:color="auto"/>
          </w:divBdr>
          <w:divsChild>
            <w:div w:id="1475562781">
              <w:marLeft w:val="0"/>
              <w:marRight w:val="0"/>
              <w:marTop w:val="0"/>
              <w:marBottom w:val="0"/>
              <w:divBdr>
                <w:top w:val="none" w:sz="0" w:space="0" w:color="auto"/>
                <w:left w:val="none" w:sz="0" w:space="0" w:color="auto"/>
                <w:bottom w:val="none" w:sz="0" w:space="0" w:color="auto"/>
                <w:right w:val="none" w:sz="0" w:space="0" w:color="auto"/>
              </w:divBdr>
            </w:div>
            <w:div w:id="16120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6236">
      <w:bodyDiv w:val="1"/>
      <w:marLeft w:val="0"/>
      <w:marRight w:val="0"/>
      <w:marTop w:val="0"/>
      <w:marBottom w:val="0"/>
      <w:divBdr>
        <w:top w:val="none" w:sz="0" w:space="0" w:color="auto"/>
        <w:left w:val="none" w:sz="0" w:space="0" w:color="auto"/>
        <w:bottom w:val="none" w:sz="0" w:space="0" w:color="auto"/>
        <w:right w:val="none" w:sz="0" w:space="0" w:color="auto"/>
      </w:divBdr>
      <w:divsChild>
        <w:div w:id="1152211742">
          <w:marLeft w:val="0"/>
          <w:marRight w:val="0"/>
          <w:marTop w:val="0"/>
          <w:marBottom w:val="0"/>
          <w:divBdr>
            <w:top w:val="none" w:sz="0" w:space="0" w:color="auto"/>
            <w:left w:val="none" w:sz="0" w:space="0" w:color="auto"/>
            <w:bottom w:val="none" w:sz="0" w:space="0" w:color="auto"/>
            <w:right w:val="none" w:sz="0" w:space="0" w:color="auto"/>
          </w:divBdr>
          <w:divsChild>
            <w:div w:id="222378721">
              <w:marLeft w:val="0"/>
              <w:marRight w:val="0"/>
              <w:marTop w:val="0"/>
              <w:marBottom w:val="0"/>
              <w:divBdr>
                <w:top w:val="none" w:sz="0" w:space="0" w:color="auto"/>
                <w:left w:val="none" w:sz="0" w:space="0" w:color="auto"/>
                <w:bottom w:val="none" w:sz="0" w:space="0" w:color="auto"/>
                <w:right w:val="none" w:sz="0" w:space="0" w:color="auto"/>
              </w:divBdr>
            </w:div>
            <w:div w:id="17139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237">
      <w:bodyDiv w:val="1"/>
      <w:marLeft w:val="0"/>
      <w:marRight w:val="0"/>
      <w:marTop w:val="0"/>
      <w:marBottom w:val="0"/>
      <w:divBdr>
        <w:top w:val="none" w:sz="0" w:space="0" w:color="auto"/>
        <w:left w:val="none" w:sz="0" w:space="0" w:color="auto"/>
        <w:bottom w:val="none" w:sz="0" w:space="0" w:color="auto"/>
        <w:right w:val="none" w:sz="0" w:space="0" w:color="auto"/>
      </w:divBdr>
      <w:divsChild>
        <w:div w:id="339044610">
          <w:marLeft w:val="0"/>
          <w:marRight w:val="0"/>
          <w:marTop w:val="0"/>
          <w:marBottom w:val="0"/>
          <w:divBdr>
            <w:top w:val="none" w:sz="0" w:space="0" w:color="auto"/>
            <w:left w:val="none" w:sz="0" w:space="0" w:color="auto"/>
            <w:bottom w:val="none" w:sz="0" w:space="0" w:color="auto"/>
            <w:right w:val="none" w:sz="0" w:space="0" w:color="auto"/>
          </w:divBdr>
          <w:divsChild>
            <w:div w:id="1930236732">
              <w:marLeft w:val="0"/>
              <w:marRight w:val="0"/>
              <w:marTop w:val="0"/>
              <w:marBottom w:val="0"/>
              <w:divBdr>
                <w:top w:val="none" w:sz="0" w:space="0" w:color="auto"/>
                <w:left w:val="none" w:sz="0" w:space="0" w:color="auto"/>
                <w:bottom w:val="none" w:sz="0" w:space="0" w:color="auto"/>
                <w:right w:val="none" w:sz="0" w:space="0" w:color="auto"/>
              </w:divBdr>
            </w:div>
            <w:div w:id="20958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2860">
      <w:bodyDiv w:val="1"/>
      <w:marLeft w:val="0"/>
      <w:marRight w:val="0"/>
      <w:marTop w:val="0"/>
      <w:marBottom w:val="0"/>
      <w:divBdr>
        <w:top w:val="none" w:sz="0" w:space="0" w:color="auto"/>
        <w:left w:val="none" w:sz="0" w:space="0" w:color="auto"/>
        <w:bottom w:val="none" w:sz="0" w:space="0" w:color="auto"/>
        <w:right w:val="none" w:sz="0" w:space="0" w:color="auto"/>
      </w:divBdr>
      <w:divsChild>
        <w:div w:id="1732843900">
          <w:marLeft w:val="0"/>
          <w:marRight w:val="0"/>
          <w:marTop w:val="0"/>
          <w:marBottom w:val="0"/>
          <w:divBdr>
            <w:top w:val="none" w:sz="0" w:space="0" w:color="auto"/>
            <w:left w:val="none" w:sz="0" w:space="0" w:color="auto"/>
            <w:bottom w:val="none" w:sz="0" w:space="0" w:color="auto"/>
            <w:right w:val="none" w:sz="0" w:space="0" w:color="auto"/>
          </w:divBdr>
        </w:div>
      </w:divsChild>
    </w:div>
    <w:div w:id="539586992">
      <w:bodyDiv w:val="1"/>
      <w:marLeft w:val="0"/>
      <w:marRight w:val="0"/>
      <w:marTop w:val="0"/>
      <w:marBottom w:val="0"/>
      <w:divBdr>
        <w:top w:val="none" w:sz="0" w:space="0" w:color="auto"/>
        <w:left w:val="none" w:sz="0" w:space="0" w:color="auto"/>
        <w:bottom w:val="none" w:sz="0" w:space="0" w:color="auto"/>
        <w:right w:val="none" w:sz="0" w:space="0" w:color="auto"/>
      </w:divBdr>
      <w:divsChild>
        <w:div w:id="773013326">
          <w:marLeft w:val="0"/>
          <w:marRight w:val="0"/>
          <w:marTop w:val="0"/>
          <w:marBottom w:val="0"/>
          <w:divBdr>
            <w:top w:val="none" w:sz="0" w:space="0" w:color="auto"/>
            <w:left w:val="none" w:sz="0" w:space="0" w:color="auto"/>
            <w:bottom w:val="none" w:sz="0" w:space="0" w:color="auto"/>
            <w:right w:val="none" w:sz="0" w:space="0" w:color="auto"/>
          </w:divBdr>
          <w:divsChild>
            <w:div w:id="157236772">
              <w:marLeft w:val="0"/>
              <w:marRight w:val="0"/>
              <w:marTop w:val="0"/>
              <w:marBottom w:val="0"/>
              <w:divBdr>
                <w:top w:val="none" w:sz="0" w:space="0" w:color="auto"/>
                <w:left w:val="none" w:sz="0" w:space="0" w:color="auto"/>
                <w:bottom w:val="none" w:sz="0" w:space="0" w:color="auto"/>
                <w:right w:val="none" w:sz="0" w:space="0" w:color="auto"/>
              </w:divBdr>
            </w:div>
            <w:div w:id="39251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4306">
      <w:bodyDiv w:val="1"/>
      <w:marLeft w:val="0"/>
      <w:marRight w:val="0"/>
      <w:marTop w:val="0"/>
      <w:marBottom w:val="0"/>
      <w:divBdr>
        <w:top w:val="none" w:sz="0" w:space="0" w:color="auto"/>
        <w:left w:val="none" w:sz="0" w:space="0" w:color="auto"/>
        <w:bottom w:val="none" w:sz="0" w:space="0" w:color="auto"/>
        <w:right w:val="none" w:sz="0" w:space="0" w:color="auto"/>
      </w:divBdr>
      <w:divsChild>
        <w:div w:id="928123328">
          <w:marLeft w:val="0"/>
          <w:marRight w:val="0"/>
          <w:marTop w:val="0"/>
          <w:marBottom w:val="0"/>
          <w:divBdr>
            <w:top w:val="none" w:sz="0" w:space="0" w:color="auto"/>
            <w:left w:val="none" w:sz="0" w:space="0" w:color="auto"/>
            <w:bottom w:val="none" w:sz="0" w:space="0" w:color="auto"/>
            <w:right w:val="none" w:sz="0" w:space="0" w:color="auto"/>
          </w:divBdr>
          <w:divsChild>
            <w:div w:id="872421354">
              <w:marLeft w:val="0"/>
              <w:marRight w:val="0"/>
              <w:marTop w:val="0"/>
              <w:marBottom w:val="0"/>
              <w:divBdr>
                <w:top w:val="none" w:sz="0" w:space="0" w:color="auto"/>
                <w:left w:val="none" w:sz="0" w:space="0" w:color="auto"/>
                <w:bottom w:val="none" w:sz="0" w:space="0" w:color="auto"/>
                <w:right w:val="none" w:sz="0" w:space="0" w:color="auto"/>
              </w:divBdr>
            </w:div>
            <w:div w:id="19897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35008">
      <w:bodyDiv w:val="1"/>
      <w:marLeft w:val="0"/>
      <w:marRight w:val="0"/>
      <w:marTop w:val="0"/>
      <w:marBottom w:val="0"/>
      <w:divBdr>
        <w:top w:val="none" w:sz="0" w:space="0" w:color="auto"/>
        <w:left w:val="none" w:sz="0" w:space="0" w:color="auto"/>
        <w:bottom w:val="none" w:sz="0" w:space="0" w:color="auto"/>
        <w:right w:val="none" w:sz="0" w:space="0" w:color="auto"/>
      </w:divBdr>
      <w:divsChild>
        <w:div w:id="1909420391">
          <w:marLeft w:val="0"/>
          <w:marRight w:val="0"/>
          <w:marTop w:val="0"/>
          <w:marBottom w:val="0"/>
          <w:divBdr>
            <w:top w:val="none" w:sz="0" w:space="0" w:color="auto"/>
            <w:left w:val="none" w:sz="0" w:space="0" w:color="auto"/>
            <w:bottom w:val="none" w:sz="0" w:space="0" w:color="auto"/>
            <w:right w:val="none" w:sz="0" w:space="0" w:color="auto"/>
          </w:divBdr>
          <w:divsChild>
            <w:div w:id="17648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0917">
      <w:bodyDiv w:val="1"/>
      <w:marLeft w:val="0"/>
      <w:marRight w:val="0"/>
      <w:marTop w:val="0"/>
      <w:marBottom w:val="0"/>
      <w:divBdr>
        <w:top w:val="none" w:sz="0" w:space="0" w:color="auto"/>
        <w:left w:val="none" w:sz="0" w:space="0" w:color="auto"/>
        <w:bottom w:val="none" w:sz="0" w:space="0" w:color="auto"/>
        <w:right w:val="none" w:sz="0" w:space="0" w:color="auto"/>
      </w:divBdr>
      <w:divsChild>
        <w:div w:id="1878005349">
          <w:marLeft w:val="0"/>
          <w:marRight w:val="0"/>
          <w:marTop w:val="0"/>
          <w:marBottom w:val="0"/>
          <w:divBdr>
            <w:top w:val="none" w:sz="0" w:space="0" w:color="auto"/>
            <w:left w:val="none" w:sz="0" w:space="0" w:color="auto"/>
            <w:bottom w:val="none" w:sz="0" w:space="0" w:color="auto"/>
            <w:right w:val="none" w:sz="0" w:space="0" w:color="auto"/>
          </w:divBdr>
          <w:divsChild>
            <w:div w:id="623732797">
              <w:marLeft w:val="0"/>
              <w:marRight w:val="0"/>
              <w:marTop w:val="0"/>
              <w:marBottom w:val="0"/>
              <w:divBdr>
                <w:top w:val="none" w:sz="0" w:space="0" w:color="auto"/>
                <w:left w:val="none" w:sz="0" w:space="0" w:color="auto"/>
                <w:bottom w:val="none" w:sz="0" w:space="0" w:color="auto"/>
                <w:right w:val="none" w:sz="0" w:space="0" w:color="auto"/>
              </w:divBdr>
            </w:div>
            <w:div w:id="1284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1031">
      <w:bodyDiv w:val="1"/>
      <w:marLeft w:val="0"/>
      <w:marRight w:val="0"/>
      <w:marTop w:val="0"/>
      <w:marBottom w:val="0"/>
      <w:divBdr>
        <w:top w:val="none" w:sz="0" w:space="0" w:color="auto"/>
        <w:left w:val="none" w:sz="0" w:space="0" w:color="auto"/>
        <w:bottom w:val="none" w:sz="0" w:space="0" w:color="auto"/>
        <w:right w:val="none" w:sz="0" w:space="0" w:color="auto"/>
      </w:divBdr>
      <w:divsChild>
        <w:div w:id="156919602">
          <w:marLeft w:val="0"/>
          <w:marRight w:val="0"/>
          <w:marTop w:val="0"/>
          <w:marBottom w:val="0"/>
          <w:divBdr>
            <w:top w:val="none" w:sz="0" w:space="0" w:color="auto"/>
            <w:left w:val="none" w:sz="0" w:space="0" w:color="auto"/>
            <w:bottom w:val="none" w:sz="0" w:space="0" w:color="auto"/>
            <w:right w:val="none" w:sz="0" w:space="0" w:color="auto"/>
          </w:divBdr>
          <w:divsChild>
            <w:div w:id="1790855661">
              <w:marLeft w:val="0"/>
              <w:marRight w:val="0"/>
              <w:marTop w:val="0"/>
              <w:marBottom w:val="0"/>
              <w:divBdr>
                <w:top w:val="none" w:sz="0" w:space="0" w:color="auto"/>
                <w:left w:val="none" w:sz="0" w:space="0" w:color="auto"/>
                <w:bottom w:val="none" w:sz="0" w:space="0" w:color="auto"/>
                <w:right w:val="none" w:sz="0" w:space="0" w:color="auto"/>
              </w:divBdr>
            </w:div>
            <w:div w:id="956789283">
              <w:marLeft w:val="0"/>
              <w:marRight w:val="0"/>
              <w:marTop w:val="0"/>
              <w:marBottom w:val="0"/>
              <w:divBdr>
                <w:top w:val="none" w:sz="0" w:space="0" w:color="auto"/>
                <w:left w:val="none" w:sz="0" w:space="0" w:color="auto"/>
                <w:bottom w:val="none" w:sz="0" w:space="0" w:color="auto"/>
                <w:right w:val="none" w:sz="0" w:space="0" w:color="auto"/>
              </w:divBdr>
            </w:div>
            <w:div w:id="15060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58084">
      <w:bodyDiv w:val="1"/>
      <w:marLeft w:val="0"/>
      <w:marRight w:val="0"/>
      <w:marTop w:val="0"/>
      <w:marBottom w:val="0"/>
      <w:divBdr>
        <w:top w:val="none" w:sz="0" w:space="0" w:color="auto"/>
        <w:left w:val="none" w:sz="0" w:space="0" w:color="auto"/>
        <w:bottom w:val="none" w:sz="0" w:space="0" w:color="auto"/>
        <w:right w:val="none" w:sz="0" w:space="0" w:color="auto"/>
      </w:divBdr>
      <w:divsChild>
        <w:div w:id="1700624220">
          <w:marLeft w:val="0"/>
          <w:marRight w:val="0"/>
          <w:marTop w:val="0"/>
          <w:marBottom w:val="0"/>
          <w:divBdr>
            <w:top w:val="none" w:sz="0" w:space="0" w:color="auto"/>
            <w:left w:val="none" w:sz="0" w:space="0" w:color="auto"/>
            <w:bottom w:val="none" w:sz="0" w:space="0" w:color="auto"/>
            <w:right w:val="none" w:sz="0" w:space="0" w:color="auto"/>
          </w:divBdr>
          <w:divsChild>
            <w:div w:id="139238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4677">
      <w:bodyDiv w:val="1"/>
      <w:marLeft w:val="0"/>
      <w:marRight w:val="0"/>
      <w:marTop w:val="0"/>
      <w:marBottom w:val="0"/>
      <w:divBdr>
        <w:top w:val="none" w:sz="0" w:space="0" w:color="auto"/>
        <w:left w:val="none" w:sz="0" w:space="0" w:color="auto"/>
        <w:bottom w:val="none" w:sz="0" w:space="0" w:color="auto"/>
        <w:right w:val="none" w:sz="0" w:space="0" w:color="auto"/>
      </w:divBdr>
      <w:divsChild>
        <w:div w:id="2072149745">
          <w:marLeft w:val="0"/>
          <w:marRight w:val="0"/>
          <w:marTop w:val="0"/>
          <w:marBottom w:val="0"/>
          <w:divBdr>
            <w:top w:val="none" w:sz="0" w:space="0" w:color="auto"/>
            <w:left w:val="none" w:sz="0" w:space="0" w:color="auto"/>
            <w:bottom w:val="none" w:sz="0" w:space="0" w:color="auto"/>
            <w:right w:val="none" w:sz="0" w:space="0" w:color="auto"/>
          </w:divBdr>
          <w:divsChild>
            <w:div w:id="32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13298">
      <w:bodyDiv w:val="1"/>
      <w:marLeft w:val="0"/>
      <w:marRight w:val="0"/>
      <w:marTop w:val="0"/>
      <w:marBottom w:val="0"/>
      <w:divBdr>
        <w:top w:val="none" w:sz="0" w:space="0" w:color="auto"/>
        <w:left w:val="none" w:sz="0" w:space="0" w:color="auto"/>
        <w:bottom w:val="none" w:sz="0" w:space="0" w:color="auto"/>
        <w:right w:val="none" w:sz="0" w:space="0" w:color="auto"/>
      </w:divBdr>
      <w:divsChild>
        <w:div w:id="276909392">
          <w:marLeft w:val="0"/>
          <w:marRight w:val="0"/>
          <w:marTop w:val="0"/>
          <w:marBottom w:val="0"/>
          <w:divBdr>
            <w:top w:val="none" w:sz="0" w:space="0" w:color="auto"/>
            <w:left w:val="none" w:sz="0" w:space="0" w:color="auto"/>
            <w:bottom w:val="none" w:sz="0" w:space="0" w:color="auto"/>
            <w:right w:val="none" w:sz="0" w:space="0" w:color="auto"/>
          </w:divBdr>
          <w:divsChild>
            <w:div w:id="17570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3778">
      <w:bodyDiv w:val="1"/>
      <w:marLeft w:val="0"/>
      <w:marRight w:val="0"/>
      <w:marTop w:val="0"/>
      <w:marBottom w:val="0"/>
      <w:divBdr>
        <w:top w:val="none" w:sz="0" w:space="0" w:color="auto"/>
        <w:left w:val="none" w:sz="0" w:space="0" w:color="auto"/>
        <w:bottom w:val="none" w:sz="0" w:space="0" w:color="auto"/>
        <w:right w:val="none" w:sz="0" w:space="0" w:color="auto"/>
      </w:divBdr>
      <w:divsChild>
        <w:div w:id="91047768">
          <w:marLeft w:val="0"/>
          <w:marRight w:val="0"/>
          <w:marTop w:val="0"/>
          <w:marBottom w:val="0"/>
          <w:divBdr>
            <w:top w:val="none" w:sz="0" w:space="0" w:color="auto"/>
            <w:left w:val="none" w:sz="0" w:space="0" w:color="auto"/>
            <w:bottom w:val="none" w:sz="0" w:space="0" w:color="auto"/>
            <w:right w:val="none" w:sz="0" w:space="0" w:color="auto"/>
          </w:divBdr>
          <w:divsChild>
            <w:div w:id="504787651">
              <w:marLeft w:val="0"/>
              <w:marRight w:val="0"/>
              <w:marTop w:val="0"/>
              <w:marBottom w:val="0"/>
              <w:divBdr>
                <w:top w:val="none" w:sz="0" w:space="0" w:color="auto"/>
                <w:left w:val="none" w:sz="0" w:space="0" w:color="auto"/>
                <w:bottom w:val="none" w:sz="0" w:space="0" w:color="auto"/>
                <w:right w:val="none" w:sz="0" w:space="0" w:color="auto"/>
              </w:divBdr>
            </w:div>
            <w:div w:id="1178932691">
              <w:marLeft w:val="0"/>
              <w:marRight w:val="0"/>
              <w:marTop w:val="0"/>
              <w:marBottom w:val="0"/>
              <w:divBdr>
                <w:top w:val="none" w:sz="0" w:space="0" w:color="auto"/>
                <w:left w:val="none" w:sz="0" w:space="0" w:color="auto"/>
                <w:bottom w:val="none" w:sz="0" w:space="0" w:color="auto"/>
                <w:right w:val="none" w:sz="0" w:space="0" w:color="auto"/>
              </w:divBdr>
            </w:div>
            <w:div w:id="1159344913">
              <w:marLeft w:val="0"/>
              <w:marRight w:val="0"/>
              <w:marTop w:val="0"/>
              <w:marBottom w:val="0"/>
              <w:divBdr>
                <w:top w:val="none" w:sz="0" w:space="0" w:color="auto"/>
                <w:left w:val="none" w:sz="0" w:space="0" w:color="auto"/>
                <w:bottom w:val="none" w:sz="0" w:space="0" w:color="auto"/>
                <w:right w:val="none" w:sz="0" w:space="0" w:color="auto"/>
              </w:divBdr>
            </w:div>
            <w:div w:id="4419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4530">
      <w:bodyDiv w:val="1"/>
      <w:marLeft w:val="0"/>
      <w:marRight w:val="0"/>
      <w:marTop w:val="0"/>
      <w:marBottom w:val="0"/>
      <w:divBdr>
        <w:top w:val="none" w:sz="0" w:space="0" w:color="auto"/>
        <w:left w:val="none" w:sz="0" w:space="0" w:color="auto"/>
        <w:bottom w:val="none" w:sz="0" w:space="0" w:color="auto"/>
        <w:right w:val="none" w:sz="0" w:space="0" w:color="auto"/>
      </w:divBdr>
      <w:divsChild>
        <w:div w:id="190804344">
          <w:marLeft w:val="0"/>
          <w:marRight w:val="0"/>
          <w:marTop w:val="0"/>
          <w:marBottom w:val="0"/>
          <w:divBdr>
            <w:top w:val="none" w:sz="0" w:space="0" w:color="auto"/>
            <w:left w:val="none" w:sz="0" w:space="0" w:color="auto"/>
            <w:bottom w:val="none" w:sz="0" w:space="0" w:color="auto"/>
            <w:right w:val="none" w:sz="0" w:space="0" w:color="auto"/>
          </w:divBdr>
          <w:divsChild>
            <w:div w:id="1371347008">
              <w:marLeft w:val="0"/>
              <w:marRight w:val="0"/>
              <w:marTop w:val="0"/>
              <w:marBottom w:val="0"/>
              <w:divBdr>
                <w:top w:val="none" w:sz="0" w:space="0" w:color="auto"/>
                <w:left w:val="none" w:sz="0" w:space="0" w:color="auto"/>
                <w:bottom w:val="none" w:sz="0" w:space="0" w:color="auto"/>
                <w:right w:val="none" w:sz="0" w:space="0" w:color="auto"/>
              </w:divBdr>
            </w:div>
            <w:div w:id="17242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4335">
      <w:bodyDiv w:val="1"/>
      <w:marLeft w:val="0"/>
      <w:marRight w:val="0"/>
      <w:marTop w:val="0"/>
      <w:marBottom w:val="0"/>
      <w:divBdr>
        <w:top w:val="none" w:sz="0" w:space="0" w:color="auto"/>
        <w:left w:val="none" w:sz="0" w:space="0" w:color="auto"/>
        <w:bottom w:val="none" w:sz="0" w:space="0" w:color="auto"/>
        <w:right w:val="none" w:sz="0" w:space="0" w:color="auto"/>
      </w:divBdr>
      <w:divsChild>
        <w:div w:id="735906087">
          <w:marLeft w:val="0"/>
          <w:marRight w:val="0"/>
          <w:marTop w:val="0"/>
          <w:marBottom w:val="0"/>
          <w:divBdr>
            <w:top w:val="none" w:sz="0" w:space="0" w:color="auto"/>
            <w:left w:val="none" w:sz="0" w:space="0" w:color="auto"/>
            <w:bottom w:val="none" w:sz="0" w:space="0" w:color="auto"/>
            <w:right w:val="none" w:sz="0" w:space="0" w:color="auto"/>
          </w:divBdr>
          <w:divsChild>
            <w:div w:id="1399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9984">
      <w:bodyDiv w:val="1"/>
      <w:marLeft w:val="0"/>
      <w:marRight w:val="0"/>
      <w:marTop w:val="0"/>
      <w:marBottom w:val="0"/>
      <w:divBdr>
        <w:top w:val="none" w:sz="0" w:space="0" w:color="auto"/>
        <w:left w:val="none" w:sz="0" w:space="0" w:color="auto"/>
        <w:bottom w:val="none" w:sz="0" w:space="0" w:color="auto"/>
        <w:right w:val="none" w:sz="0" w:space="0" w:color="auto"/>
      </w:divBdr>
      <w:divsChild>
        <w:div w:id="1803301896">
          <w:marLeft w:val="0"/>
          <w:marRight w:val="0"/>
          <w:marTop w:val="0"/>
          <w:marBottom w:val="0"/>
          <w:divBdr>
            <w:top w:val="none" w:sz="0" w:space="0" w:color="auto"/>
            <w:left w:val="none" w:sz="0" w:space="0" w:color="auto"/>
            <w:bottom w:val="none" w:sz="0" w:space="0" w:color="auto"/>
            <w:right w:val="none" w:sz="0" w:space="0" w:color="auto"/>
          </w:divBdr>
          <w:divsChild>
            <w:div w:id="3301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86815">
      <w:bodyDiv w:val="1"/>
      <w:marLeft w:val="0"/>
      <w:marRight w:val="0"/>
      <w:marTop w:val="0"/>
      <w:marBottom w:val="0"/>
      <w:divBdr>
        <w:top w:val="none" w:sz="0" w:space="0" w:color="auto"/>
        <w:left w:val="none" w:sz="0" w:space="0" w:color="auto"/>
        <w:bottom w:val="none" w:sz="0" w:space="0" w:color="auto"/>
        <w:right w:val="none" w:sz="0" w:space="0" w:color="auto"/>
      </w:divBdr>
      <w:divsChild>
        <w:div w:id="1903371374">
          <w:marLeft w:val="0"/>
          <w:marRight w:val="0"/>
          <w:marTop w:val="0"/>
          <w:marBottom w:val="0"/>
          <w:divBdr>
            <w:top w:val="none" w:sz="0" w:space="0" w:color="auto"/>
            <w:left w:val="none" w:sz="0" w:space="0" w:color="auto"/>
            <w:bottom w:val="none" w:sz="0" w:space="0" w:color="auto"/>
            <w:right w:val="none" w:sz="0" w:space="0" w:color="auto"/>
          </w:divBdr>
          <w:divsChild>
            <w:div w:id="62801279">
              <w:marLeft w:val="0"/>
              <w:marRight w:val="0"/>
              <w:marTop w:val="0"/>
              <w:marBottom w:val="0"/>
              <w:divBdr>
                <w:top w:val="none" w:sz="0" w:space="0" w:color="auto"/>
                <w:left w:val="none" w:sz="0" w:space="0" w:color="auto"/>
                <w:bottom w:val="none" w:sz="0" w:space="0" w:color="auto"/>
                <w:right w:val="none" w:sz="0" w:space="0" w:color="auto"/>
              </w:divBdr>
            </w:div>
            <w:div w:id="6213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7741">
      <w:bodyDiv w:val="1"/>
      <w:marLeft w:val="0"/>
      <w:marRight w:val="0"/>
      <w:marTop w:val="0"/>
      <w:marBottom w:val="0"/>
      <w:divBdr>
        <w:top w:val="none" w:sz="0" w:space="0" w:color="auto"/>
        <w:left w:val="none" w:sz="0" w:space="0" w:color="auto"/>
        <w:bottom w:val="none" w:sz="0" w:space="0" w:color="auto"/>
        <w:right w:val="none" w:sz="0" w:space="0" w:color="auto"/>
      </w:divBdr>
      <w:divsChild>
        <w:div w:id="439682733">
          <w:marLeft w:val="0"/>
          <w:marRight w:val="0"/>
          <w:marTop w:val="0"/>
          <w:marBottom w:val="0"/>
          <w:divBdr>
            <w:top w:val="none" w:sz="0" w:space="0" w:color="auto"/>
            <w:left w:val="none" w:sz="0" w:space="0" w:color="auto"/>
            <w:bottom w:val="none" w:sz="0" w:space="0" w:color="auto"/>
            <w:right w:val="none" w:sz="0" w:space="0" w:color="auto"/>
          </w:divBdr>
          <w:divsChild>
            <w:div w:id="2008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5062">
      <w:bodyDiv w:val="1"/>
      <w:marLeft w:val="0"/>
      <w:marRight w:val="0"/>
      <w:marTop w:val="0"/>
      <w:marBottom w:val="0"/>
      <w:divBdr>
        <w:top w:val="none" w:sz="0" w:space="0" w:color="auto"/>
        <w:left w:val="none" w:sz="0" w:space="0" w:color="auto"/>
        <w:bottom w:val="none" w:sz="0" w:space="0" w:color="auto"/>
        <w:right w:val="none" w:sz="0" w:space="0" w:color="auto"/>
      </w:divBdr>
      <w:divsChild>
        <w:div w:id="1675764582">
          <w:marLeft w:val="0"/>
          <w:marRight w:val="0"/>
          <w:marTop w:val="0"/>
          <w:marBottom w:val="0"/>
          <w:divBdr>
            <w:top w:val="none" w:sz="0" w:space="0" w:color="auto"/>
            <w:left w:val="none" w:sz="0" w:space="0" w:color="auto"/>
            <w:bottom w:val="none" w:sz="0" w:space="0" w:color="auto"/>
            <w:right w:val="none" w:sz="0" w:space="0" w:color="auto"/>
          </w:divBdr>
          <w:divsChild>
            <w:div w:id="158667082">
              <w:marLeft w:val="0"/>
              <w:marRight w:val="0"/>
              <w:marTop w:val="0"/>
              <w:marBottom w:val="0"/>
              <w:divBdr>
                <w:top w:val="none" w:sz="0" w:space="0" w:color="auto"/>
                <w:left w:val="none" w:sz="0" w:space="0" w:color="auto"/>
                <w:bottom w:val="none" w:sz="0" w:space="0" w:color="auto"/>
                <w:right w:val="none" w:sz="0" w:space="0" w:color="auto"/>
              </w:divBdr>
            </w:div>
            <w:div w:id="303776566">
              <w:marLeft w:val="0"/>
              <w:marRight w:val="0"/>
              <w:marTop w:val="0"/>
              <w:marBottom w:val="0"/>
              <w:divBdr>
                <w:top w:val="none" w:sz="0" w:space="0" w:color="auto"/>
                <w:left w:val="none" w:sz="0" w:space="0" w:color="auto"/>
                <w:bottom w:val="none" w:sz="0" w:space="0" w:color="auto"/>
                <w:right w:val="none" w:sz="0" w:space="0" w:color="auto"/>
              </w:divBdr>
            </w:div>
            <w:div w:id="459306169">
              <w:marLeft w:val="0"/>
              <w:marRight w:val="0"/>
              <w:marTop w:val="0"/>
              <w:marBottom w:val="0"/>
              <w:divBdr>
                <w:top w:val="none" w:sz="0" w:space="0" w:color="auto"/>
                <w:left w:val="none" w:sz="0" w:space="0" w:color="auto"/>
                <w:bottom w:val="none" w:sz="0" w:space="0" w:color="auto"/>
                <w:right w:val="none" w:sz="0" w:space="0" w:color="auto"/>
              </w:divBdr>
            </w:div>
            <w:div w:id="498275148">
              <w:marLeft w:val="0"/>
              <w:marRight w:val="0"/>
              <w:marTop w:val="0"/>
              <w:marBottom w:val="0"/>
              <w:divBdr>
                <w:top w:val="none" w:sz="0" w:space="0" w:color="auto"/>
                <w:left w:val="none" w:sz="0" w:space="0" w:color="auto"/>
                <w:bottom w:val="none" w:sz="0" w:space="0" w:color="auto"/>
                <w:right w:val="none" w:sz="0" w:space="0" w:color="auto"/>
              </w:divBdr>
            </w:div>
            <w:div w:id="510263499">
              <w:marLeft w:val="0"/>
              <w:marRight w:val="0"/>
              <w:marTop w:val="0"/>
              <w:marBottom w:val="0"/>
              <w:divBdr>
                <w:top w:val="none" w:sz="0" w:space="0" w:color="auto"/>
                <w:left w:val="none" w:sz="0" w:space="0" w:color="auto"/>
                <w:bottom w:val="none" w:sz="0" w:space="0" w:color="auto"/>
                <w:right w:val="none" w:sz="0" w:space="0" w:color="auto"/>
              </w:divBdr>
            </w:div>
            <w:div w:id="616064316">
              <w:marLeft w:val="0"/>
              <w:marRight w:val="0"/>
              <w:marTop w:val="0"/>
              <w:marBottom w:val="0"/>
              <w:divBdr>
                <w:top w:val="none" w:sz="0" w:space="0" w:color="auto"/>
                <w:left w:val="none" w:sz="0" w:space="0" w:color="auto"/>
                <w:bottom w:val="none" w:sz="0" w:space="0" w:color="auto"/>
                <w:right w:val="none" w:sz="0" w:space="0" w:color="auto"/>
              </w:divBdr>
            </w:div>
            <w:div w:id="748843862">
              <w:marLeft w:val="0"/>
              <w:marRight w:val="0"/>
              <w:marTop w:val="0"/>
              <w:marBottom w:val="0"/>
              <w:divBdr>
                <w:top w:val="none" w:sz="0" w:space="0" w:color="auto"/>
                <w:left w:val="none" w:sz="0" w:space="0" w:color="auto"/>
                <w:bottom w:val="none" w:sz="0" w:space="0" w:color="auto"/>
                <w:right w:val="none" w:sz="0" w:space="0" w:color="auto"/>
              </w:divBdr>
            </w:div>
            <w:div w:id="1199126305">
              <w:marLeft w:val="0"/>
              <w:marRight w:val="0"/>
              <w:marTop w:val="0"/>
              <w:marBottom w:val="0"/>
              <w:divBdr>
                <w:top w:val="none" w:sz="0" w:space="0" w:color="auto"/>
                <w:left w:val="none" w:sz="0" w:space="0" w:color="auto"/>
                <w:bottom w:val="none" w:sz="0" w:space="0" w:color="auto"/>
                <w:right w:val="none" w:sz="0" w:space="0" w:color="auto"/>
              </w:divBdr>
            </w:div>
            <w:div w:id="1494760513">
              <w:marLeft w:val="0"/>
              <w:marRight w:val="0"/>
              <w:marTop w:val="0"/>
              <w:marBottom w:val="0"/>
              <w:divBdr>
                <w:top w:val="none" w:sz="0" w:space="0" w:color="auto"/>
                <w:left w:val="none" w:sz="0" w:space="0" w:color="auto"/>
                <w:bottom w:val="none" w:sz="0" w:space="0" w:color="auto"/>
                <w:right w:val="none" w:sz="0" w:space="0" w:color="auto"/>
              </w:divBdr>
            </w:div>
            <w:div w:id="1586063658">
              <w:marLeft w:val="0"/>
              <w:marRight w:val="0"/>
              <w:marTop w:val="0"/>
              <w:marBottom w:val="0"/>
              <w:divBdr>
                <w:top w:val="none" w:sz="0" w:space="0" w:color="auto"/>
                <w:left w:val="none" w:sz="0" w:space="0" w:color="auto"/>
                <w:bottom w:val="none" w:sz="0" w:space="0" w:color="auto"/>
                <w:right w:val="none" w:sz="0" w:space="0" w:color="auto"/>
              </w:divBdr>
            </w:div>
            <w:div w:id="1611551687">
              <w:marLeft w:val="0"/>
              <w:marRight w:val="0"/>
              <w:marTop w:val="0"/>
              <w:marBottom w:val="0"/>
              <w:divBdr>
                <w:top w:val="none" w:sz="0" w:space="0" w:color="auto"/>
                <w:left w:val="none" w:sz="0" w:space="0" w:color="auto"/>
                <w:bottom w:val="none" w:sz="0" w:space="0" w:color="auto"/>
                <w:right w:val="none" w:sz="0" w:space="0" w:color="auto"/>
              </w:divBdr>
            </w:div>
            <w:div w:id="1829978999">
              <w:marLeft w:val="0"/>
              <w:marRight w:val="0"/>
              <w:marTop w:val="0"/>
              <w:marBottom w:val="0"/>
              <w:divBdr>
                <w:top w:val="none" w:sz="0" w:space="0" w:color="auto"/>
                <w:left w:val="none" w:sz="0" w:space="0" w:color="auto"/>
                <w:bottom w:val="none" w:sz="0" w:space="0" w:color="auto"/>
                <w:right w:val="none" w:sz="0" w:space="0" w:color="auto"/>
              </w:divBdr>
            </w:div>
            <w:div w:id="201059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9337">
      <w:bodyDiv w:val="1"/>
      <w:marLeft w:val="0"/>
      <w:marRight w:val="0"/>
      <w:marTop w:val="0"/>
      <w:marBottom w:val="0"/>
      <w:divBdr>
        <w:top w:val="none" w:sz="0" w:space="0" w:color="auto"/>
        <w:left w:val="none" w:sz="0" w:space="0" w:color="auto"/>
        <w:bottom w:val="none" w:sz="0" w:space="0" w:color="auto"/>
        <w:right w:val="none" w:sz="0" w:space="0" w:color="auto"/>
      </w:divBdr>
      <w:divsChild>
        <w:div w:id="1929654343">
          <w:marLeft w:val="0"/>
          <w:marRight w:val="0"/>
          <w:marTop w:val="0"/>
          <w:marBottom w:val="0"/>
          <w:divBdr>
            <w:top w:val="none" w:sz="0" w:space="0" w:color="auto"/>
            <w:left w:val="none" w:sz="0" w:space="0" w:color="auto"/>
            <w:bottom w:val="none" w:sz="0" w:space="0" w:color="auto"/>
            <w:right w:val="none" w:sz="0" w:space="0" w:color="auto"/>
          </w:divBdr>
          <w:divsChild>
            <w:div w:id="237247610">
              <w:marLeft w:val="0"/>
              <w:marRight w:val="0"/>
              <w:marTop w:val="0"/>
              <w:marBottom w:val="0"/>
              <w:divBdr>
                <w:top w:val="none" w:sz="0" w:space="0" w:color="auto"/>
                <w:left w:val="none" w:sz="0" w:space="0" w:color="auto"/>
                <w:bottom w:val="none" w:sz="0" w:space="0" w:color="auto"/>
                <w:right w:val="none" w:sz="0" w:space="0" w:color="auto"/>
              </w:divBdr>
            </w:div>
            <w:div w:id="642809848">
              <w:marLeft w:val="0"/>
              <w:marRight w:val="0"/>
              <w:marTop w:val="0"/>
              <w:marBottom w:val="0"/>
              <w:divBdr>
                <w:top w:val="none" w:sz="0" w:space="0" w:color="auto"/>
                <w:left w:val="none" w:sz="0" w:space="0" w:color="auto"/>
                <w:bottom w:val="none" w:sz="0" w:space="0" w:color="auto"/>
                <w:right w:val="none" w:sz="0" w:space="0" w:color="auto"/>
              </w:divBdr>
            </w:div>
            <w:div w:id="19684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34913">
      <w:bodyDiv w:val="1"/>
      <w:marLeft w:val="0"/>
      <w:marRight w:val="0"/>
      <w:marTop w:val="0"/>
      <w:marBottom w:val="0"/>
      <w:divBdr>
        <w:top w:val="none" w:sz="0" w:space="0" w:color="auto"/>
        <w:left w:val="none" w:sz="0" w:space="0" w:color="auto"/>
        <w:bottom w:val="none" w:sz="0" w:space="0" w:color="auto"/>
        <w:right w:val="none" w:sz="0" w:space="0" w:color="auto"/>
      </w:divBdr>
      <w:divsChild>
        <w:div w:id="46494849">
          <w:marLeft w:val="0"/>
          <w:marRight w:val="0"/>
          <w:marTop w:val="0"/>
          <w:marBottom w:val="0"/>
          <w:divBdr>
            <w:top w:val="none" w:sz="0" w:space="0" w:color="auto"/>
            <w:left w:val="none" w:sz="0" w:space="0" w:color="auto"/>
            <w:bottom w:val="none" w:sz="0" w:space="0" w:color="auto"/>
            <w:right w:val="none" w:sz="0" w:space="0" w:color="auto"/>
          </w:divBdr>
          <w:divsChild>
            <w:div w:id="1207376738">
              <w:marLeft w:val="0"/>
              <w:marRight w:val="0"/>
              <w:marTop w:val="0"/>
              <w:marBottom w:val="0"/>
              <w:divBdr>
                <w:top w:val="none" w:sz="0" w:space="0" w:color="auto"/>
                <w:left w:val="none" w:sz="0" w:space="0" w:color="auto"/>
                <w:bottom w:val="none" w:sz="0" w:space="0" w:color="auto"/>
                <w:right w:val="none" w:sz="0" w:space="0" w:color="auto"/>
              </w:divBdr>
            </w:div>
            <w:div w:id="246034760">
              <w:marLeft w:val="0"/>
              <w:marRight w:val="0"/>
              <w:marTop w:val="0"/>
              <w:marBottom w:val="0"/>
              <w:divBdr>
                <w:top w:val="none" w:sz="0" w:space="0" w:color="auto"/>
                <w:left w:val="none" w:sz="0" w:space="0" w:color="auto"/>
                <w:bottom w:val="none" w:sz="0" w:space="0" w:color="auto"/>
                <w:right w:val="none" w:sz="0" w:space="0" w:color="auto"/>
              </w:divBdr>
            </w:div>
            <w:div w:id="791754427">
              <w:marLeft w:val="0"/>
              <w:marRight w:val="0"/>
              <w:marTop w:val="0"/>
              <w:marBottom w:val="0"/>
              <w:divBdr>
                <w:top w:val="none" w:sz="0" w:space="0" w:color="auto"/>
                <w:left w:val="none" w:sz="0" w:space="0" w:color="auto"/>
                <w:bottom w:val="none" w:sz="0" w:space="0" w:color="auto"/>
                <w:right w:val="none" w:sz="0" w:space="0" w:color="auto"/>
              </w:divBdr>
            </w:div>
            <w:div w:id="1061254169">
              <w:marLeft w:val="0"/>
              <w:marRight w:val="0"/>
              <w:marTop w:val="0"/>
              <w:marBottom w:val="0"/>
              <w:divBdr>
                <w:top w:val="none" w:sz="0" w:space="0" w:color="auto"/>
                <w:left w:val="none" w:sz="0" w:space="0" w:color="auto"/>
                <w:bottom w:val="none" w:sz="0" w:space="0" w:color="auto"/>
                <w:right w:val="none" w:sz="0" w:space="0" w:color="auto"/>
              </w:divBdr>
            </w:div>
            <w:div w:id="519007249">
              <w:marLeft w:val="0"/>
              <w:marRight w:val="0"/>
              <w:marTop w:val="0"/>
              <w:marBottom w:val="0"/>
              <w:divBdr>
                <w:top w:val="none" w:sz="0" w:space="0" w:color="auto"/>
                <w:left w:val="none" w:sz="0" w:space="0" w:color="auto"/>
                <w:bottom w:val="none" w:sz="0" w:space="0" w:color="auto"/>
                <w:right w:val="none" w:sz="0" w:space="0" w:color="auto"/>
              </w:divBdr>
            </w:div>
            <w:div w:id="1585801703">
              <w:marLeft w:val="0"/>
              <w:marRight w:val="0"/>
              <w:marTop w:val="0"/>
              <w:marBottom w:val="0"/>
              <w:divBdr>
                <w:top w:val="none" w:sz="0" w:space="0" w:color="auto"/>
                <w:left w:val="none" w:sz="0" w:space="0" w:color="auto"/>
                <w:bottom w:val="none" w:sz="0" w:space="0" w:color="auto"/>
                <w:right w:val="none" w:sz="0" w:space="0" w:color="auto"/>
              </w:divBdr>
            </w:div>
            <w:div w:id="15309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8241">
      <w:bodyDiv w:val="1"/>
      <w:marLeft w:val="0"/>
      <w:marRight w:val="0"/>
      <w:marTop w:val="0"/>
      <w:marBottom w:val="0"/>
      <w:divBdr>
        <w:top w:val="none" w:sz="0" w:space="0" w:color="auto"/>
        <w:left w:val="none" w:sz="0" w:space="0" w:color="auto"/>
        <w:bottom w:val="none" w:sz="0" w:space="0" w:color="auto"/>
        <w:right w:val="none" w:sz="0" w:space="0" w:color="auto"/>
      </w:divBdr>
      <w:divsChild>
        <w:div w:id="6564684">
          <w:marLeft w:val="0"/>
          <w:marRight w:val="0"/>
          <w:marTop w:val="0"/>
          <w:marBottom w:val="0"/>
          <w:divBdr>
            <w:top w:val="none" w:sz="0" w:space="0" w:color="auto"/>
            <w:left w:val="none" w:sz="0" w:space="0" w:color="auto"/>
            <w:bottom w:val="none" w:sz="0" w:space="0" w:color="auto"/>
            <w:right w:val="none" w:sz="0" w:space="0" w:color="auto"/>
          </w:divBdr>
          <w:divsChild>
            <w:div w:id="994138734">
              <w:marLeft w:val="0"/>
              <w:marRight w:val="0"/>
              <w:marTop w:val="0"/>
              <w:marBottom w:val="0"/>
              <w:divBdr>
                <w:top w:val="none" w:sz="0" w:space="0" w:color="auto"/>
                <w:left w:val="none" w:sz="0" w:space="0" w:color="auto"/>
                <w:bottom w:val="none" w:sz="0" w:space="0" w:color="auto"/>
                <w:right w:val="none" w:sz="0" w:space="0" w:color="auto"/>
              </w:divBdr>
            </w:div>
            <w:div w:id="13558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0180">
      <w:bodyDiv w:val="1"/>
      <w:marLeft w:val="0"/>
      <w:marRight w:val="0"/>
      <w:marTop w:val="0"/>
      <w:marBottom w:val="0"/>
      <w:divBdr>
        <w:top w:val="none" w:sz="0" w:space="0" w:color="auto"/>
        <w:left w:val="none" w:sz="0" w:space="0" w:color="auto"/>
        <w:bottom w:val="none" w:sz="0" w:space="0" w:color="auto"/>
        <w:right w:val="none" w:sz="0" w:space="0" w:color="auto"/>
      </w:divBdr>
      <w:divsChild>
        <w:div w:id="1581450882">
          <w:marLeft w:val="0"/>
          <w:marRight w:val="0"/>
          <w:marTop w:val="0"/>
          <w:marBottom w:val="0"/>
          <w:divBdr>
            <w:top w:val="none" w:sz="0" w:space="0" w:color="auto"/>
            <w:left w:val="none" w:sz="0" w:space="0" w:color="auto"/>
            <w:bottom w:val="none" w:sz="0" w:space="0" w:color="auto"/>
            <w:right w:val="none" w:sz="0" w:space="0" w:color="auto"/>
          </w:divBdr>
          <w:divsChild>
            <w:div w:id="153369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27658">
      <w:bodyDiv w:val="1"/>
      <w:marLeft w:val="0"/>
      <w:marRight w:val="0"/>
      <w:marTop w:val="0"/>
      <w:marBottom w:val="0"/>
      <w:divBdr>
        <w:top w:val="none" w:sz="0" w:space="0" w:color="auto"/>
        <w:left w:val="none" w:sz="0" w:space="0" w:color="auto"/>
        <w:bottom w:val="none" w:sz="0" w:space="0" w:color="auto"/>
        <w:right w:val="none" w:sz="0" w:space="0" w:color="auto"/>
      </w:divBdr>
      <w:divsChild>
        <w:div w:id="1615208998">
          <w:marLeft w:val="0"/>
          <w:marRight w:val="0"/>
          <w:marTop w:val="0"/>
          <w:marBottom w:val="0"/>
          <w:divBdr>
            <w:top w:val="none" w:sz="0" w:space="0" w:color="auto"/>
            <w:left w:val="none" w:sz="0" w:space="0" w:color="auto"/>
            <w:bottom w:val="none" w:sz="0" w:space="0" w:color="auto"/>
            <w:right w:val="none" w:sz="0" w:space="0" w:color="auto"/>
          </w:divBdr>
          <w:divsChild>
            <w:div w:id="1718046412">
              <w:marLeft w:val="0"/>
              <w:marRight w:val="0"/>
              <w:marTop w:val="0"/>
              <w:marBottom w:val="0"/>
              <w:divBdr>
                <w:top w:val="none" w:sz="0" w:space="0" w:color="auto"/>
                <w:left w:val="none" w:sz="0" w:space="0" w:color="auto"/>
                <w:bottom w:val="none" w:sz="0" w:space="0" w:color="auto"/>
                <w:right w:val="none" w:sz="0" w:space="0" w:color="auto"/>
              </w:divBdr>
            </w:div>
            <w:div w:id="2272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3015">
      <w:bodyDiv w:val="1"/>
      <w:marLeft w:val="0"/>
      <w:marRight w:val="0"/>
      <w:marTop w:val="0"/>
      <w:marBottom w:val="0"/>
      <w:divBdr>
        <w:top w:val="none" w:sz="0" w:space="0" w:color="auto"/>
        <w:left w:val="none" w:sz="0" w:space="0" w:color="auto"/>
        <w:bottom w:val="none" w:sz="0" w:space="0" w:color="auto"/>
        <w:right w:val="none" w:sz="0" w:space="0" w:color="auto"/>
      </w:divBdr>
      <w:divsChild>
        <w:div w:id="1207794561">
          <w:marLeft w:val="0"/>
          <w:marRight w:val="0"/>
          <w:marTop w:val="0"/>
          <w:marBottom w:val="0"/>
          <w:divBdr>
            <w:top w:val="none" w:sz="0" w:space="0" w:color="auto"/>
            <w:left w:val="none" w:sz="0" w:space="0" w:color="auto"/>
            <w:bottom w:val="none" w:sz="0" w:space="0" w:color="auto"/>
            <w:right w:val="none" w:sz="0" w:space="0" w:color="auto"/>
          </w:divBdr>
          <w:divsChild>
            <w:div w:id="1815485073">
              <w:marLeft w:val="0"/>
              <w:marRight w:val="0"/>
              <w:marTop w:val="0"/>
              <w:marBottom w:val="0"/>
              <w:divBdr>
                <w:top w:val="none" w:sz="0" w:space="0" w:color="auto"/>
                <w:left w:val="none" w:sz="0" w:space="0" w:color="auto"/>
                <w:bottom w:val="none" w:sz="0" w:space="0" w:color="auto"/>
                <w:right w:val="none" w:sz="0" w:space="0" w:color="auto"/>
              </w:divBdr>
            </w:div>
            <w:div w:id="962927096">
              <w:marLeft w:val="0"/>
              <w:marRight w:val="0"/>
              <w:marTop w:val="0"/>
              <w:marBottom w:val="0"/>
              <w:divBdr>
                <w:top w:val="none" w:sz="0" w:space="0" w:color="auto"/>
                <w:left w:val="none" w:sz="0" w:space="0" w:color="auto"/>
                <w:bottom w:val="none" w:sz="0" w:space="0" w:color="auto"/>
                <w:right w:val="none" w:sz="0" w:space="0" w:color="auto"/>
              </w:divBdr>
            </w:div>
            <w:div w:id="1206596847">
              <w:marLeft w:val="0"/>
              <w:marRight w:val="0"/>
              <w:marTop w:val="0"/>
              <w:marBottom w:val="0"/>
              <w:divBdr>
                <w:top w:val="none" w:sz="0" w:space="0" w:color="auto"/>
                <w:left w:val="none" w:sz="0" w:space="0" w:color="auto"/>
                <w:bottom w:val="none" w:sz="0" w:space="0" w:color="auto"/>
                <w:right w:val="none" w:sz="0" w:space="0" w:color="auto"/>
              </w:divBdr>
            </w:div>
            <w:div w:id="12108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0156">
      <w:bodyDiv w:val="1"/>
      <w:marLeft w:val="0"/>
      <w:marRight w:val="0"/>
      <w:marTop w:val="0"/>
      <w:marBottom w:val="0"/>
      <w:divBdr>
        <w:top w:val="none" w:sz="0" w:space="0" w:color="auto"/>
        <w:left w:val="none" w:sz="0" w:space="0" w:color="auto"/>
        <w:bottom w:val="none" w:sz="0" w:space="0" w:color="auto"/>
        <w:right w:val="none" w:sz="0" w:space="0" w:color="auto"/>
      </w:divBdr>
      <w:divsChild>
        <w:div w:id="946036593">
          <w:marLeft w:val="0"/>
          <w:marRight w:val="0"/>
          <w:marTop w:val="0"/>
          <w:marBottom w:val="0"/>
          <w:divBdr>
            <w:top w:val="none" w:sz="0" w:space="0" w:color="auto"/>
            <w:left w:val="none" w:sz="0" w:space="0" w:color="auto"/>
            <w:bottom w:val="none" w:sz="0" w:space="0" w:color="auto"/>
            <w:right w:val="none" w:sz="0" w:space="0" w:color="auto"/>
          </w:divBdr>
          <w:divsChild>
            <w:div w:id="19693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51275">
      <w:bodyDiv w:val="1"/>
      <w:marLeft w:val="0"/>
      <w:marRight w:val="0"/>
      <w:marTop w:val="0"/>
      <w:marBottom w:val="0"/>
      <w:divBdr>
        <w:top w:val="none" w:sz="0" w:space="0" w:color="auto"/>
        <w:left w:val="none" w:sz="0" w:space="0" w:color="auto"/>
        <w:bottom w:val="none" w:sz="0" w:space="0" w:color="auto"/>
        <w:right w:val="none" w:sz="0" w:space="0" w:color="auto"/>
      </w:divBdr>
      <w:divsChild>
        <w:div w:id="1409959975">
          <w:marLeft w:val="0"/>
          <w:marRight w:val="0"/>
          <w:marTop w:val="0"/>
          <w:marBottom w:val="0"/>
          <w:divBdr>
            <w:top w:val="none" w:sz="0" w:space="0" w:color="auto"/>
            <w:left w:val="none" w:sz="0" w:space="0" w:color="auto"/>
            <w:bottom w:val="none" w:sz="0" w:space="0" w:color="auto"/>
            <w:right w:val="none" w:sz="0" w:space="0" w:color="auto"/>
          </w:divBdr>
          <w:divsChild>
            <w:div w:id="14386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46490">
      <w:bodyDiv w:val="1"/>
      <w:marLeft w:val="0"/>
      <w:marRight w:val="0"/>
      <w:marTop w:val="0"/>
      <w:marBottom w:val="0"/>
      <w:divBdr>
        <w:top w:val="none" w:sz="0" w:space="0" w:color="auto"/>
        <w:left w:val="none" w:sz="0" w:space="0" w:color="auto"/>
        <w:bottom w:val="none" w:sz="0" w:space="0" w:color="auto"/>
        <w:right w:val="none" w:sz="0" w:space="0" w:color="auto"/>
      </w:divBdr>
      <w:divsChild>
        <w:div w:id="2102943435">
          <w:marLeft w:val="0"/>
          <w:marRight w:val="0"/>
          <w:marTop w:val="0"/>
          <w:marBottom w:val="0"/>
          <w:divBdr>
            <w:top w:val="none" w:sz="0" w:space="0" w:color="auto"/>
            <w:left w:val="none" w:sz="0" w:space="0" w:color="auto"/>
            <w:bottom w:val="none" w:sz="0" w:space="0" w:color="auto"/>
            <w:right w:val="none" w:sz="0" w:space="0" w:color="auto"/>
          </w:divBdr>
          <w:divsChild>
            <w:div w:id="9983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3793">
      <w:bodyDiv w:val="1"/>
      <w:marLeft w:val="0"/>
      <w:marRight w:val="0"/>
      <w:marTop w:val="0"/>
      <w:marBottom w:val="0"/>
      <w:divBdr>
        <w:top w:val="none" w:sz="0" w:space="0" w:color="auto"/>
        <w:left w:val="none" w:sz="0" w:space="0" w:color="auto"/>
        <w:bottom w:val="none" w:sz="0" w:space="0" w:color="auto"/>
        <w:right w:val="none" w:sz="0" w:space="0" w:color="auto"/>
      </w:divBdr>
      <w:divsChild>
        <w:div w:id="1842964545">
          <w:marLeft w:val="0"/>
          <w:marRight w:val="0"/>
          <w:marTop w:val="0"/>
          <w:marBottom w:val="0"/>
          <w:divBdr>
            <w:top w:val="none" w:sz="0" w:space="0" w:color="auto"/>
            <w:left w:val="none" w:sz="0" w:space="0" w:color="auto"/>
            <w:bottom w:val="none" w:sz="0" w:space="0" w:color="auto"/>
            <w:right w:val="none" w:sz="0" w:space="0" w:color="auto"/>
          </w:divBdr>
          <w:divsChild>
            <w:div w:id="397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99644">
      <w:bodyDiv w:val="1"/>
      <w:marLeft w:val="0"/>
      <w:marRight w:val="0"/>
      <w:marTop w:val="0"/>
      <w:marBottom w:val="0"/>
      <w:divBdr>
        <w:top w:val="none" w:sz="0" w:space="0" w:color="auto"/>
        <w:left w:val="none" w:sz="0" w:space="0" w:color="auto"/>
        <w:bottom w:val="none" w:sz="0" w:space="0" w:color="auto"/>
        <w:right w:val="none" w:sz="0" w:space="0" w:color="auto"/>
      </w:divBdr>
      <w:divsChild>
        <w:div w:id="1049963194">
          <w:marLeft w:val="0"/>
          <w:marRight w:val="0"/>
          <w:marTop w:val="0"/>
          <w:marBottom w:val="0"/>
          <w:divBdr>
            <w:top w:val="none" w:sz="0" w:space="0" w:color="auto"/>
            <w:left w:val="none" w:sz="0" w:space="0" w:color="auto"/>
            <w:bottom w:val="none" w:sz="0" w:space="0" w:color="auto"/>
            <w:right w:val="none" w:sz="0" w:space="0" w:color="auto"/>
          </w:divBdr>
          <w:divsChild>
            <w:div w:id="892077508">
              <w:marLeft w:val="0"/>
              <w:marRight w:val="0"/>
              <w:marTop w:val="0"/>
              <w:marBottom w:val="0"/>
              <w:divBdr>
                <w:top w:val="none" w:sz="0" w:space="0" w:color="auto"/>
                <w:left w:val="none" w:sz="0" w:space="0" w:color="auto"/>
                <w:bottom w:val="none" w:sz="0" w:space="0" w:color="auto"/>
                <w:right w:val="none" w:sz="0" w:space="0" w:color="auto"/>
              </w:divBdr>
            </w:div>
            <w:div w:id="97821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2803">
      <w:bodyDiv w:val="1"/>
      <w:marLeft w:val="0"/>
      <w:marRight w:val="0"/>
      <w:marTop w:val="0"/>
      <w:marBottom w:val="0"/>
      <w:divBdr>
        <w:top w:val="none" w:sz="0" w:space="0" w:color="auto"/>
        <w:left w:val="none" w:sz="0" w:space="0" w:color="auto"/>
        <w:bottom w:val="none" w:sz="0" w:space="0" w:color="auto"/>
        <w:right w:val="none" w:sz="0" w:space="0" w:color="auto"/>
      </w:divBdr>
    </w:div>
    <w:div w:id="647588059">
      <w:bodyDiv w:val="1"/>
      <w:marLeft w:val="0"/>
      <w:marRight w:val="0"/>
      <w:marTop w:val="0"/>
      <w:marBottom w:val="0"/>
      <w:divBdr>
        <w:top w:val="none" w:sz="0" w:space="0" w:color="auto"/>
        <w:left w:val="none" w:sz="0" w:space="0" w:color="auto"/>
        <w:bottom w:val="none" w:sz="0" w:space="0" w:color="auto"/>
        <w:right w:val="none" w:sz="0" w:space="0" w:color="auto"/>
      </w:divBdr>
      <w:divsChild>
        <w:div w:id="1466973373">
          <w:marLeft w:val="0"/>
          <w:marRight w:val="0"/>
          <w:marTop w:val="0"/>
          <w:marBottom w:val="0"/>
          <w:divBdr>
            <w:top w:val="none" w:sz="0" w:space="0" w:color="auto"/>
            <w:left w:val="none" w:sz="0" w:space="0" w:color="auto"/>
            <w:bottom w:val="none" w:sz="0" w:space="0" w:color="auto"/>
            <w:right w:val="none" w:sz="0" w:space="0" w:color="auto"/>
          </w:divBdr>
          <w:divsChild>
            <w:div w:id="6874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8997">
      <w:bodyDiv w:val="1"/>
      <w:marLeft w:val="0"/>
      <w:marRight w:val="0"/>
      <w:marTop w:val="0"/>
      <w:marBottom w:val="0"/>
      <w:divBdr>
        <w:top w:val="none" w:sz="0" w:space="0" w:color="auto"/>
        <w:left w:val="none" w:sz="0" w:space="0" w:color="auto"/>
        <w:bottom w:val="none" w:sz="0" w:space="0" w:color="auto"/>
        <w:right w:val="none" w:sz="0" w:space="0" w:color="auto"/>
      </w:divBdr>
      <w:divsChild>
        <w:div w:id="1965961247">
          <w:marLeft w:val="0"/>
          <w:marRight w:val="0"/>
          <w:marTop w:val="0"/>
          <w:marBottom w:val="0"/>
          <w:divBdr>
            <w:top w:val="none" w:sz="0" w:space="0" w:color="auto"/>
            <w:left w:val="none" w:sz="0" w:space="0" w:color="auto"/>
            <w:bottom w:val="none" w:sz="0" w:space="0" w:color="auto"/>
            <w:right w:val="none" w:sz="0" w:space="0" w:color="auto"/>
          </w:divBdr>
          <w:divsChild>
            <w:div w:id="56982146">
              <w:marLeft w:val="0"/>
              <w:marRight w:val="0"/>
              <w:marTop w:val="0"/>
              <w:marBottom w:val="0"/>
              <w:divBdr>
                <w:top w:val="none" w:sz="0" w:space="0" w:color="auto"/>
                <w:left w:val="none" w:sz="0" w:space="0" w:color="auto"/>
                <w:bottom w:val="none" w:sz="0" w:space="0" w:color="auto"/>
                <w:right w:val="none" w:sz="0" w:space="0" w:color="auto"/>
              </w:divBdr>
            </w:div>
            <w:div w:id="2824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9385">
      <w:bodyDiv w:val="1"/>
      <w:marLeft w:val="0"/>
      <w:marRight w:val="0"/>
      <w:marTop w:val="0"/>
      <w:marBottom w:val="0"/>
      <w:divBdr>
        <w:top w:val="none" w:sz="0" w:space="0" w:color="auto"/>
        <w:left w:val="none" w:sz="0" w:space="0" w:color="auto"/>
        <w:bottom w:val="none" w:sz="0" w:space="0" w:color="auto"/>
        <w:right w:val="none" w:sz="0" w:space="0" w:color="auto"/>
      </w:divBdr>
      <w:divsChild>
        <w:div w:id="1781796209">
          <w:marLeft w:val="0"/>
          <w:marRight w:val="0"/>
          <w:marTop w:val="0"/>
          <w:marBottom w:val="0"/>
          <w:divBdr>
            <w:top w:val="none" w:sz="0" w:space="0" w:color="auto"/>
            <w:left w:val="none" w:sz="0" w:space="0" w:color="auto"/>
            <w:bottom w:val="none" w:sz="0" w:space="0" w:color="auto"/>
            <w:right w:val="none" w:sz="0" w:space="0" w:color="auto"/>
          </w:divBdr>
          <w:divsChild>
            <w:div w:id="18366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0541">
      <w:bodyDiv w:val="1"/>
      <w:marLeft w:val="0"/>
      <w:marRight w:val="0"/>
      <w:marTop w:val="0"/>
      <w:marBottom w:val="0"/>
      <w:divBdr>
        <w:top w:val="none" w:sz="0" w:space="0" w:color="auto"/>
        <w:left w:val="none" w:sz="0" w:space="0" w:color="auto"/>
        <w:bottom w:val="none" w:sz="0" w:space="0" w:color="auto"/>
        <w:right w:val="none" w:sz="0" w:space="0" w:color="auto"/>
      </w:divBdr>
      <w:divsChild>
        <w:div w:id="490604058">
          <w:marLeft w:val="0"/>
          <w:marRight w:val="0"/>
          <w:marTop w:val="0"/>
          <w:marBottom w:val="0"/>
          <w:divBdr>
            <w:top w:val="none" w:sz="0" w:space="0" w:color="auto"/>
            <w:left w:val="none" w:sz="0" w:space="0" w:color="auto"/>
            <w:bottom w:val="none" w:sz="0" w:space="0" w:color="auto"/>
            <w:right w:val="none" w:sz="0" w:space="0" w:color="auto"/>
          </w:divBdr>
          <w:divsChild>
            <w:div w:id="64692789">
              <w:marLeft w:val="0"/>
              <w:marRight w:val="0"/>
              <w:marTop w:val="0"/>
              <w:marBottom w:val="0"/>
              <w:divBdr>
                <w:top w:val="none" w:sz="0" w:space="0" w:color="auto"/>
                <w:left w:val="none" w:sz="0" w:space="0" w:color="auto"/>
                <w:bottom w:val="none" w:sz="0" w:space="0" w:color="auto"/>
                <w:right w:val="none" w:sz="0" w:space="0" w:color="auto"/>
              </w:divBdr>
            </w:div>
            <w:div w:id="238486906">
              <w:marLeft w:val="0"/>
              <w:marRight w:val="0"/>
              <w:marTop w:val="0"/>
              <w:marBottom w:val="0"/>
              <w:divBdr>
                <w:top w:val="none" w:sz="0" w:space="0" w:color="auto"/>
                <w:left w:val="none" w:sz="0" w:space="0" w:color="auto"/>
                <w:bottom w:val="none" w:sz="0" w:space="0" w:color="auto"/>
                <w:right w:val="none" w:sz="0" w:space="0" w:color="auto"/>
              </w:divBdr>
            </w:div>
            <w:div w:id="354423148">
              <w:marLeft w:val="0"/>
              <w:marRight w:val="0"/>
              <w:marTop w:val="0"/>
              <w:marBottom w:val="0"/>
              <w:divBdr>
                <w:top w:val="none" w:sz="0" w:space="0" w:color="auto"/>
                <w:left w:val="none" w:sz="0" w:space="0" w:color="auto"/>
                <w:bottom w:val="none" w:sz="0" w:space="0" w:color="auto"/>
                <w:right w:val="none" w:sz="0" w:space="0" w:color="auto"/>
              </w:divBdr>
            </w:div>
            <w:div w:id="399250329">
              <w:marLeft w:val="0"/>
              <w:marRight w:val="0"/>
              <w:marTop w:val="0"/>
              <w:marBottom w:val="0"/>
              <w:divBdr>
                <w:top w:val="none" w:sz="0" w:space="0" w:color="auto"/>
                <w:left w:val="none" w:sz="0" w:space="0" w:color="auto"/>
                <w:bottom w:val="none" w:sz="0" w:space="0" w:color="auto"/>
                <w:right w:val="none" w:sz="0" w:space="0" w:color="auto"/>
              </w:divBdr>
            </w:div>
            <w:div w:id="522522799">
              <w:marLeft w:val="0"/>
              <w:marRight w:val="0"/>
              <w:marTop w:val="0"/>
              <w:marBottom w:val="0"/>
              <w:divBdr>
                <w:top w:val="none" w:sz="0" w:space="0" w:color="auto"/>
                <w:left w:val="none" w:sz="0" w:space="0" w:color="auto"/>
                <w:bottom w:val="none" w:sz="0" w:space="0" w:color="auto"/>
                <w:right w:val="none" w:sz="0" w:space="0" w:color="auto"/>
              </w:divBdr>
            </w:div>
            <w:div w:id="645748242">
              <w:marLeft w:val="0"/>
              <w:marRight w:val="0"/>
              <w:marTop w:val="0"/>
              <w:marBottom w:val="0"/>
              <w:divBdr>
                <w:top w:val="none" w:sz="0" w:space="0" w:color="auto"/>
                <w:left w:val="none" w:sz="0" w:space="0" w:color="auto"/>
                <w:bottom w:val="none" w:sz="0" w:space="0" w:color="auto"/>
                <w:right w:val="none" w:sz="0" w:space="0" w:color="auto"/>
              </w:divBdr>
            </w:div>
            <w:div w:id="905722753">
              <w:marLeft w:val="0"/>
              <w:marRight w:val="0"/>
              <w:marTop w:val="0"/>
              <w:marBottom w:val="0"/>
              <w:divBdr>
                <w:top w:val="none" w:sz="0" w:space="0" w:color="auto"/>
                <w:left w:val="none" w:sz="0" w:space="0" w:color="auto"/>
                <w:bottom w:val="none" w:sz="0" w:space="0" w:color="auto"/>
                <w:right w:val="none" w:sz="0" w:space="0" w:color="auto"/>
              </w:divBdr>
            </w:div>
            <w:div w:id="1460369063">
              <w:marLeft w:val="0"/>
              <w:marRight w:val="0"/>
              <w:marTop w:val="0"/>
              <w:marBottom w:val="0"/>
              <w:divBdr>
                <w:top w:val="none" w:sz="0" w:space="0" w:color="auto"/>
                <w:left w:val="none" w:sz="0" w:space="0" w:color="auto"/>
                <w:bottom w:val="none" w:sz="0" w:space="0" w:color="auto"/>
                <w:right w:val="none" w:sz="0" w:space="0" w:color="auto"/>
              </w:divBdr>
            </w:div>
            <w:div w:id="1495952024">
              <w:marLeft w:val="0"/>
              <w:marRight w:val="0"/>
              <w:marTop w:val="0"/>
              <w:marBottom w:val="0"/>
              <w:divBdr>
                <w:top w:val="none" w:sz="0" w:space="0" w:color="auto"/>
                <w:left w:val="none" w:sz="0" w:space="0" w:color="auto"/>
                <w:bottom w:val="none" w:sz="0" w:space="0" w:color="auto"/>
                <w:right w:val="none" w:sz="0" w:space="0" w:color="auto"/>
              </w:divBdr>
            </w:div>
            <w:div w:id="1613780115">
              <w:marLeft w:val="0"/>
              <w:marRight w:val="0"/>
              <w:marTop w:val="0"/>
              <w:marBottom w:val="0"/>
              <w:divBdr>
                <w:top w:val="none" w:sz="0" w:space="0" w:color="auto"/>
                <w:left w:val="none" w:sz="0" w:space="0" w:color="auto"/>
                <w:bottom w:val="none" w:sz="0" w:space="0" w:color="auto"/>
                <w:right w:val="none" w:sz="0" w:space="0" w:color="auto"/>
              </w:divBdr>
            </w:div>
            <w:div w:id="1662847175">
              <w:marLeft w:val="0"/>
              <w:marRight w:val="0"/>
              <w:marTop w:val="0"/>
              <w:marBottom w:val="0"/>
              <w:divBdr>
                <w:top w:val="none" w:sz="0" w:space="0" w:color="auto"/>
                <w:left w:val="none" w:sz="0" w:space="0" w:color="auto"/>
                <w:bottom w:val="none" w:sz="0" w:space="0" w:color="auto"/>
                <w:right w:val="none" w:sz="0" w:space="0" w:color="auto"/>
              </w:divBdr>
            </w:div>
            <w:div w:id="1752123542">
              <w:marLeft w:val="0"/>
              <w:marRight w:val="0"/>
              <w:marTop w:val="0"/>
              <w:marBottom w:val="0"/>
              <w:divBdr>
                <w:top w:val="none" w:sz="0" w:space="0" w:color="auto"/>
                <w:left w:val="none" w:sz="0" w:space="0" w:color="auto"/>
                <w:bottom w:val="none" w:sz="0" w:space="0" w:color="auto"/>
                <w:right w:val="none" w:sz="0" w:space="0" w:color="auto"/>
              </w:divBdr>
            </w:div>
            <w:div w:id="178461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3965">
      <w:bodyDiv w:val="1"/>
      <w:marLeft w:val="0"/>
      <w:marRight w:val="0"/>
      <w:marTop w:val="0"/>
      <w:marBottom w:val="0"/>
      <w:divBdr>
        <w:top w:val="none" w:sz="0" w:space="0" w:color="auto"/>
        <w:left w:val="none" w:sz="0" w:space="0" w:color="auto"/>
        <w:bottom w:val="none" w:sz="0" w:space="0" w:color="auto"/>
        <w:right w:val="none" w:sz="0" w:space="0" w:color="auto"/>
      </w:divBdr>
      <w:divsChild>
        <w:div w:id="643311713">
          <w:marLeft w:val="0"/>
          <w:marRight w:val="0"/>
          <w:marTop w:val="0"/>
          <w:marBottom w:val="0"/>
          <w:divBdr>
            <w:top w:val="none" w:sz="0" w:space="0" w:color="auto"/>
            <w:left w:val="none" w:sz="0" w:space="0" w:color="auto"/>
            <w:bottom w:val="none" w:sz="0" w:space="0" w:color="auto"/>
            <w:right w:val="none" w:sz="0" w:space="0" w:color="auto"/>
          </w:divBdr>
          <w:divsChild>
            <w:div w:id="2857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31095">
      <w:bodyDiv w:val="1"/>
      <w:marLeft w:val="0"/>
      <w:marRight w:val="0"/>
      <w:marTop w:val="0"/>
      <w:marBottom w:val="0"/>
      <w:divBdr>
        <w:top w:val="none" w:sz="0" w:space="0" w:color="auto"/>
        <w:left w:val="none" w:sz="0" w:space="0" w:color="auto"/>
        <w:bottom w:val="none" w:sz="0" w:space="0" w:color="auto"/>
        <w:right w:val="none" w:sz="0" w:space="0" w:color="auto"/>
      </w:divBdr>
      <w:divsChild>
        <w:div w:id="1216234752">
          <w:marLeft w:val="0"/>
          <w:marRight w:val="0"/>
          <w:marTop w:val="0"/>
          <w:marBottom w:val="0"/>
          <w:divBdr>
            <w:top w:val="none" w:sz="0" w:space="0" w:color="auto"/>
            <w:left w:val="none" w:sz="0" w:space="0" w:color="auto"/>
            <w:bottom w:val="none" w:sz="0" w:space="0" w:color="auto"/>
            <w:right w:val="none" w:sz="0" w:space="0" w:color="auto"/>
          </w:divBdr>
          <w:divsChild>
            <w:div w:id="373888945">
              <w:marLeft w:val="0"/>
              <w:marRight w:val="0"/>
              <w:marTop w:val="0"/>
              <w:marBottom w:val="0"/>
              <w:divBdr>
                <w:top w:val="none" w:sz="0" w:space="0" w:color="auto"/>
                <w:left w:val="none" w:sz="0" w:space="0" w:color="auto"/>
                <w:bottom w:val="none" w:sz="0" w:space="0" w:color="auto"/>
                <w:right w:val="none" w:sz="0" w:space="0" w:color="auto"/>
              </w:divBdr>
            </w:div>
            <w:div w:id="17076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35548">
      <w:bodyDiv w:val="1"/>
      <w:marLeft w:val="0"/>
      <w:marRight w:val="0"/>
      <w:marTop w:val="0"/>
      <w:marBottom w:val="0"/>
      <w:divBdr>
        <w:top w:val="none" w:sz="0" w:space="0" w:color="auto"/>
        <w:left w:val="none" w:sz="0" w:space="0" w:color="auto"/>
        <w:bottom w:val="none" w:sz="0" w:space="0" w:color="auto"/>
        <w:right w:val="none" w:sz="0" w:space="0" w:color="auto"/>
      </w:divBdr>
      <w:divsChild>
        <w:div w:id="819729157">
          <w:marLeft w:val="0"/>
          <w:marRight w:val="0"/>
          <w:marTop w:val="0"/>
          <w:marBottom w:val="0"/>
          <w:divBdr>
            <w:top w:val="none" w:sz="0" w:space="0" w:color="auto"/>
            <w:left w:val="none" w:sz="0" w:space="0" w:color="auto"/>
            <w:bottom w:val="none" w:sz="0" w:space="0" w:color="auto"/>
            <w:right w:val="none" w:sz="0" w:space="0" w:color="auto"/>
          </w:divBdr>
          <w:divsChild>
            <w:div w:id="487862296">
              <w:marLeft w:val="0"/>
              <w:marRight w:val="0"/>
              <w:marTop w:val="0"/>
              <w:marBottom w:val="0"/>
              <w:divBdr>
                <w:top w:val="none" w:sz="0" w:space="0" w:color="auto"/>
                <w:left w:val="none" w:sz="0" w:space="0" w:color="auto"/>
                <w:bottom w:val="none" w:sz="0" w:space="0" w:color="auto"/>
                <w:right w:val="none" w:sz="0" w:space="0" w:color="auto"/>
              </w:divBdr>
            </w:div>
            <w:div w:id="181032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8505">
      <w:bodyDiv w:val="1"/>
      <w:marLeft w:val="0"/>
      <w:marRight w:val="0"/>
      <w:marTop w:val="0"/>
      <w:marBottom w:val="0"/>
      <w:divBdr>
        <w:top w:val="none" w:sz="0" w:space="0" w:color="auto"/>
        <w:left w:val="none" w:sz="0" w:space="0" w:color="auto"/>
        <w:bottom w:val="none" w:sz="0" w:space="0" w:color="auto"/>
        <w:right w:val="none" w:sz="0" w:space="0" w:color="auto"/>
      </w:divBdr>
      <w:divsChild>
        <w:div w:id="374736127">
          <w:marLeft w:val="0"/>
          <w:marRight w:val="0"/>
          <w:marTop w:val="0"/>
          <w:marBottom w:val="0"/>
          <w:divBdr>
            <w:top w:val="none" w:sz="0" w:space="0" w:color="auto"/>
            <w:left w:val="none" w:sz="0" w:space="0" w:color="auto"/>
            <w:bottom w:val="none" w:sz="0" w:space="0" w:color="auto"/>
            <w:right w:val="none" w:sz="0" w:space="0" w:color="auto"/>
          </w:divBdr>
          <w:divsChild>
            <w:div w:id="1431006488">
              <w:marLeft w:val="0"/>
              <w:marRight w:val="0"/>
              <w:marTop w:val="0"/>
              <w:marBottom w:val="0"/>
              <w:divBdr>
                <w:top w:val="none" w:sz="0" w:space="0" w:color="auto"/>
                <w:left w:val="none" w:sz="0" w:space="0" w:color="auto"/>
                <w:bottom w:val="none" w:sz="0" w:space="0" w:color="auto"/>
                <w:right w:val="none" w:sz="0" w:space="0" w:color="auto"/>
              </w:divBdr>
            </w:div>
            <w:div w:id="1382482182">
              <w:marLeft w:val="0"/>
              <w:marRight w:val="0"/>
              <w:marTop w:val="0"/>
              <w:marBottom w:val="0"/>
              <w:divBdr>
                <w:top w:val="none" w:sz="0" w:space="0" w:color="auto"/>
                <w:left w:val="none" w:sz="0" w:space="0" w:color="auto"/>
                <w:bottom w:val="none" w:sz="0" w:space="0" w:color="auto"/>
                <w:right w:val="none" w:sz="0" w:space="0" w:color="auto"/>
              </w:divBdr>
            </w:div>
            <w:div w:id="14835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5070">
      <w:bodyDiv w:val="1"/>
      <w:marLeft w:val="0"/>
      <w:marRight w:val="0"/>
      <w:marTop w:val="0"/>
      <w:marBottom w:val="0"/>
      <w:divBdr>
        <w:top w:val="none" w:sz="0" w:space="0" w:color="auto"/>
        <w:left w:val="none" w:sz="0" w:space="0" w:color="auto"/>
        <w:bottom w:val="none" w:sz="0" w:space="0" w:color="auto"/>
        <w:right w:val="none" w:sz="0" w:space="0" w:color="auto"/>
      </w:divBdr>
      <w:divsChild>
        <w:div w:id="2125731359">
          <w:marLeft w:val="0"/>
          <w:marRight w:val="0"/>
          <w:marTop w:val="0"/>
          <w:marBottom w:val="0"/>
          <w:divBdr>
            <w:top w:val="none" w:sz="0" w:space="0" w:color="auto"/>
            <w:left w:val="none" w:sz="0" w:space="0" w:color="auto"/>
            <w:bottom w:val="none" w:sz="0" w:space="0" w:color="auto"/>
            <w:right w:val="none" w:sz="0" w:space="0" w:color="auto"/>
          </w:divBdr>
          <w:divsChild>
            <w:div w:id="1401246295">
              <w:marLeft w:val="0"/>
              <w:marRight w:val="0"/>
              <w:marTop w:val="0"/>
              <w:marBottom w:val="0"/>
              <w:divBdr>
                <w:top w:val="none" w:sz="0" w:space="0" w:color="auto"/>
                <w:left w:val="none" w:sz="0" w:space="0" w:color="auto"/>
                <w:bottom w:val="none" w:sz="0" w:space="0" w:color="auto"/>
                <w:right w:val="none" w:sz="0" w:space="0" w:color="auto"/>
              </w:divBdr>
            </w:div>
            <w:div w:id="1824085753">
              <w:marLeft w:val="0"/>
              <w:marRight w:val="0"/>
              <w:marTop w:val="0"/>
              <w:marBottom w:val="0"/>
              <w:divBdr>
                <w:top w:val="none" w:sz="0" w:space="0" w:color="auto"/>
                <w:left w:val="none" w:sz="0" w:space="0" w:color="auto"/>
                <w:bottom w:val="none" w:sz="0" w:space="0" w:color="auto"/>
                <w:right w:val="none" w:sz="0" w:space="0" w:color="auto"/>
              </w:divBdr>
            </w:div>
            <w:div w:id="7279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7580">
      <w:bodyDiv w:val="1"/>
      <w:marLeft w:val="0"/>
      <w:marRight w:val="0"/>
      <w:marTop w:val="0"/>
      <w:marBottom w:val="0"/>
      <w:divBdr>
        <w:top w:val="none" w:sz="0" w:space="0" w:color="auto"/>
        <w:left w:val="none" w:sz="0" w:space="0" w:color="auto"/>
        <w:bottom w:val="none" w:sz="0" w:space="0" w:color="auto"/>
        <w:right w:val="none" w:sz="0" w:space="0" w:color="auto"/>
      </w:divBdr>
      <w:divsChild>
        <w:div w:id="238565037">
          <w:marLeft w:val="0"/>
          <w:marRight w:val="0"/>
          <w:marTop w:val="0"/>
          <w:marBottom w:val="0"/>
          <w:divBdr>
            <w:top w:val="none" w:sz="0" w:space="0" w:color="auto"/>
            <w:left w:val="none" w:sz="0" w:space="0" w:color="auto"/>
            <w:bottom w:val="none" w:sz="0" w:space="0" w:color="auto"/>
            <w:right w:val="none" w:sz="0" w:space="0" w:color="auto"/>
          </w:divBdr>
          <w:divsChild>
            <w:div w:id="27990873">
              <w:marLeft w:val="0"/>
              <w:marRight w:val="0"/>
              <w:marTop w:val="0"/>
              <w:marBottom w:val="0"/>
              <w:divBdr>
                <w:top w:val="none" w:sz="0" w:space="0" w:color="auto"/>
                <w:left w:val="none" w:sz="0" w:space="0" w:color="auto"/>
                <w:bottom w:val="none" w:sz="0" w:space="0" w:color="auto"/>
                <w:right w:val="none" w:sz="0" w:space="0" w:color="auto"/>
              </w:divBdr>
            </w:div>
            <w:div w:id="66597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09573">
      <w:bodyDiv w:val="1"/>
      <w:marLeft w:val="0"/>
      <w:marRight w:val="0"/>
      <w:marTop w:val="0"/>
      <w:marBottom w:val="0"/>
      <w:divBdr>
        <w:top w:val="none" w:sz="0" w:space="0" w:color="auto"/>
        <w:left w:val="none" w:sz="0" w:space="0" w:color="auto"/>
        <w:bottom w:val="none" w:sz="0" w:space="0" w:color="auto"/>
        <w:right w:val="none" w:sz="0" w:space="0" w:color="auto"/>
      </w:divBdr>
      <w:divsChild>
        <w:div w:id="1703747437">
          <w:marLeft w:val="0"/>
          <w:marRight w:val="0"/>
          <w:marTop w:val="0"/>
          <w:marBottom w:val="0"/>
          <w:divBdr>
            <w:top w:val="none" w:sz="0" w:space="0" w:color="auto"/>
            <w:left w:val="none" w:sz="0" w:space="0" w:color="auto"/>
            <w:bottom w:val="none" w:sz="0" w:space="0" w:color="auto"/>
            <w:right w:val="none" w:sz="0" w:space="0" w:color="auto"/>
          </w:divBdr>
          <w:divsChild>
            <w:div w:id="8726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4486">
      <w:bodyDiv w:val="1"/>
      <w:marLeft w:val="0"/>
      <w:marRight w:val="0"/>
      <w:marTop w:val="0"/>
      <w:marBottom w:val="0"/>
      <w:divBdr>
        <w:top w:val="none" w:sz="0" w:space="0" w:color="auto"/>
        <w:left w:val="none" w:sz="0" w:space="0" w:color="auto"/>
        <w:bottom w:val="none" w:sz="0" w:space="0" w:color="auto"/>
        <w:right w:val="none" w:sz="0" w:space="0" w:color="auto"/>
      </w:divBdr>
      <w:divsChild>
        <w:div w:id="948050883">
          <w:marLeft w:val="0"/>
          <w:marRight w:val="0"/>
          <w:marTop w:val="0"/>
          <w:marBottom w:val="0"/>
          <w:divBdr>
            <w:top w:val="none" w:sz="0" w:space="0" w:color="auto"/>
            <w:left w:val="none" w:sz="0" w:space="0" w:color="auto"/>
            <w:bottom w:val="none" w:sz="0" w:space="0" w:color="auto"/>
            <w:right w:val="none" w:sz="0" w:space="0" w:color="auto"/>
          </w:divBdr>
          <w:divsChild>
            <w:div w:id="107168661">
              <w:marLeft w:val="0"/>
              <w:marRight w:val="0"/>
              <w:marTop w:val="0"/>
              <w:marBottom w:val="0"/>
              <w:divBdr>
                <w:top w:val="none" w:sz="0" w:space="0" w:color="auto"/>
                <w:left w:val="none" w:sz="0" w:space="0" w:color="auto"/>
                <w:bottom w:val="none" w:sz="0" w:space="0" w:color="auto"/>
                <w:right w:val="none" w:sz="0" w:space="0" w:color="auto"/>
              </w:divBdr>
            </w:div>
            <w:div w:id="9093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6002">
      <w:bodyDiv w:val="1"/>
      <w:marLeft w:val="0"/>
      <w:marRight w:val="0"/>
      <w:marTop w:val="0"/>
      <w:marBottom w:val="0"/>
      <w:divBdr>
        <w:top w:val="none" w:sz="0" w:space="0" w:color="auto"/>
        <w:left w:val="none" w:sz="0" w:space="0" w:color="auto"/>
        <w:bottom w:val="none" w:sz="0" w:space="0" w:color="auto"/>
        <w:right w:val="none" w:sz="0" w:space="0" w:color="auto"/>
      </w:divBdr>
      <w:divsChild>
        <w:div w:id="466506382">
          <w:marLeft w:val="0"/>
          <w:marRight w:val="0"/>
          <w:marTop w:val="0"/>
          <w:marBottom w:val="0"/>
          <w:divBdr>
            <w:top w:val="none" w:sz="0" w:space="0" w:color="auto"/>
            <w:left w:val="none" w:sz="0" w:space="0" w:color="auto"/>
            <w:bottom w:val="none" w:sz="0" w:space="0" w:color="auto"/>
            <w:right w:val="none" w:sz="0" w:space="0" w:color="auto"/>
          </w:divBdr>
          <w:divsChild>
            <w:div w:id="270280054">
              <w:marLeft w:val="0"/>
              <w:marRight w:val="0"/>
              <w:marTop w:val="0"/>
              <w:marBottom w:val="0"/>
              <w:divBdr>
                <w:top w:val="none" w:sz="0" w:space="0" w:color="auto"/>
                <w:left w:val="none" w:sz="0" w:space="0" w:color="auto"/>
                <w:bottom w:val="none" w:sz="0" w:space="0" w:color="auto"/>
                <w:right w:val="none" w:sz="0" w:space="0" w:color="auto"/>
              </w:divBdr>
            </w:div>
            <w:div w:id="731806880">
              <w:marLeft w:val="0"/>
              <w:marRight w:val="0"/>
              <w:marTop w:val="0"/>
              <w:marBottom w:val="0"/>
              <w:divBdr>
                <w:top w:val="none" w:sz="0" w:space="0" w:color="auto"/>
                <w:left w:val="none" w:sz="0" w:space="0" w:color="auto"/>
                <w:bottom w:val="none" w:sz="0" w:space="0" w:color="auto"/>
                <w:right w:val="none" w:sz="0" w:space="0" w:color="auto"/>
              </w:divBdr>
            </w:div>
            <w:div w:id="1125343658">
              <w:marLeft w:val="0"/>
              <w:marRight w:val="0"/>
              <w:marTop w:val="0"/>
              <w:marBottom w:val="0"/>
              <w:divBdr>
                <w:top w:val="none" w:sz="0" w:space="0" w:color="auto"/>
                <w:left w:val="none" w:sz="0" w:space="0" w:color="auto"/>
                <w:bottom w:val="none" w:sz="0" w:space="0" w:color="auto"/>
                <w:right w:val="none" w:sz="0" w:space="0" w:color="auto"/>
              </w:divBdr>
            </w:div>
            <w:div w:id="17933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9562">
      <w:bodyDiv w:val="1"/>
      <w:marLeft w:val="0"/>
      <w:marRight w:val="0"/>
      <w:marTop w:val="0"/>
      <w:marBottom w:val="0"/>
      <w:divBdr>
        <w:top w:val="none" w:sz="0" w:space="0" w:color="auto"/>
        <w:left w:val="none" w:sz="0" w:space="0" w:color="auto"/>
        <w:bottom w:val="none" w:sz="0" w:space="0" w:color="auto"/>
        <w:right w:val="none" w:sz="0" w:space="0" w:color="auto"/>
      </w:divBdr>
      <w:divsChild>
        <w:div w:id="1565410597">
          <w:marLeft w:val="0"/>
          <w:marRight w:val="0"/>
          <w:marTop w:val="0"/>
          <w:marBottom w:val="0"/>
          <w:divBdr>
            <w:top w:val="none" w:sz="0" w:space="0" w:color="auto"/>
            <w:left w:val="none" w:sz="0" w:space="0" w:color="auto"/>
            <w:bottom w:val="none" w:sz="0" w:space="0" w:color="auto"/>
            <w:right w:val="none" w:sz="0" w:space="0" w:color="auto"/>
          </w:divBdr>
          <w:divsChild>
            <w:div w:id="6543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68389">
      <w:bodyDiv w:val="1"/>
      <w:marLeft w:val="0"/>
      <w:marRight w:val="0"/>
      <w:marTop w:val="0"/>
      <w:marBottom w:val="0"/>
      <w:divBdr>
        <w:top w:val="none" w:sz="0" w:space="0" w:color="auto"/>
        <w:left w:val="none" w:sz="0" w:space="0" w:color="auto"/>
        <w:bottom w:val="none" w:sz="0" w:space="0" w:color="auto"/>
        <w:right w:val="none" w:sz="0" w:space="0" w:color="auto"/>
      </w:divBdr>
      <w:divsChild>
        <w:div w:id="1510025507">
          <w:marLeft w:val="0"/>
          <w:marRight w:val="0"/>
          <w:marTop w:val="0"/>
          <w:marBottom w:val="0"/>
          <w:divBdr>
            <w:top w:val="none" w:sz="0" w:space="0" w:color="auto"/>
            <w:left w:val="none" w:sz="0" w:space="0" w:color="auto"/>
            <w:bottom w:val="none" w:sz="0" w:space="0" w:color="auto"/>
            <w:right w:val="none" w:sz="0" w:space="0" w:color="auto"/>
          </w:divBdr>
          <w:divsChild>
            <w:div w:id="1157266679">
              <w:marLeft w:val="0"/>
              <w:marRight w:val="0"/>
              <w:marTop w:val="0"/>
              <w:marBottom w:val="0"/>
              <w:divBdr>
                <w:top w:val="none" w:sz="0" w:space="0" w:color="auto"/>
                <w:left w:val="none" w:sz="0" w:space="0" w:color="auto"/>
                <w:bottom w:val="none" w:sz="0" w:space="0" w:color="auto"/>
                <w:right w:val="none" w:sz="0" w:space="0" w:color="auto"/>
              </w:divBdr>
            </w:div>
            <w:div w:id="1190029705">
              <w:marLeft w:val="0"/>
              <w:marRight w:val="0"/>
              <w:marTop w:val="0"/>
              <w:marBottom w:val="0"/>
              <w:divBdr>
                <w:top w:val="none" w:sz="0" w:space="0" w:color="auto"/>
                <w:left w:val="none" w:sz="0" w:space="0" w:color="auto"/>
                <w:bottom w:val="none" w:sz="0" w:space="0" w:color="auto"/>
                <w:right w:val="none" w:sz="0" w:space="0" w:color="auto"/>
              </w:divBdr>
            </w:div>
            <w:div w:id="17104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4644">
      <w:bodyDiv w:val="1"/>
      <w:marLeft w:val="0"/>
      <w:marRight w:val="0"/>
      <w:marTop w:val="0"/>
      <w:marBottom w:val="0"/>
      <w:divBdr>
        <w:top w:val="none" w:sz="0" w:space="0" w:color="auto"/>
        <w:left w:val="none" w:sz="0" w:space="0" w:color="auto"/>
        <w:bottom w:val="none" w:sz="0" w:space="0" w:color="auto"/>
        <w:right w:val="none" w:sz="0" w:space="0" w:color="auto"/>
      </w:divBdr>
      <w:divsChild>
        <w:div w:id="273096330">
          <w:marLeft w:val="0"/>
          <w:marRight w:val="0"/>
          <w:marTop w:val="0"/>
          <w:marBottom w:val="0"/>
          <w:divBdr>
            <w:top w:val="none" w:sz="0" w:space="0" w:color="auto"/>
            <w:left w:val="none" w:sz="0" w:space="0" w:color="auto"/>
            <w:bottom w:val="none" w:sz="0" w:space="0" w:color="auto"/>
            <w:right w:val="none" w:sz="0" w:space="0" w:color="auto"/>
          </w:divBdr>
          <w:divsChild>
            <w:div w:id="1010333723">
              <w:marLeft w:val="0"/>
              <w:marRight w:val="0"/>
              <w:marTop w:val="0"/>
              <w:marBottom w:val="0"/>
              <w:divBdr>
                <w:top w:val="none" w:sz="0" w:space="0" w:color="auto"/>
                <w:left w:val="none" w:sz="0" w:space="0" w:color="auto"/>
                <w:bottom w:val="none" w:sz="0" w:space="0" w:color="auto"/>
                <w:right w:val="none" w:sz="0" w:space="0" w:color="auto"/>
              </w:divBdr>
            </w:div>
            <w:div w:id="1217543759">
              <w:marLeft w:val="0"/>
              <w:marRight w:val="0"/>
              <w:marTop w:val="0"/>
              <w:marBottom w:val="0"/>
              <w:divBdr>
                <w:top w:val="none" w:sz="0" w:space="0" w:color="auto"/>
                <w:left w:val="none" w:sz="0" w:space="0" w:color="auto"/>
                <w:bottom w:val="none" w:sz="0" w:space="0" w:color="auto"/>
                <w:right w:val="none" w:sz="0" w:space="0" w:color="auto"/>
              </w:divBdr>
            </w:div>
            <w:div w:id="172963372">
              <w:marLeft w:val="0"/>
              <w:marRight w:val="0"/>
              <w:marTop w:val="0"/>
              <w:marBottom w:val="0"/>
              <w:divBdr>
                <w:top w:val="none" w:sz="0" w:space="0" w:color="auto"/>
                <w:left w:val="none" w:sz="0" w:space="0" w:color="auto"/>
                <w:bottom w:val="none" w:sz="0" w:space="0" w:color="auto"/>
                <w:right w:val="none" w:sz="0" w:space="0" w:color="auto"/>
              </w:divBdr>
            </w:div>
            <w:div w:id="1028408726">
              <w:marLeft w:val="0"/>
              <w:marRight w:val="0"/>
              <w:marTop w:val="0"/>
              <w:marBottom w:val="0"/>
              <w:divBdr>
                <w:top w:val="none" w:sz="0" w:space="0" w:color="auto"/>
                <w:left w:val="none" w:sz="0" w:space="0" w:color="auto"/>
                <w:bottom w:val="none" w:sz="0" w:space="0" w:color="auto"/>
                <w:right w:val="none" w:sz="0" w:space="0" w:color="auto"/>
              </w:divBdr>
            </w:div>
            <w:div w:id="708265249">
              <w:marLeft w:val="0"/>
              <w:marRight w:val="0"/>
              <w:marTop w:val="0"/>
              <w:marBottom w:val="0"/>
              <w:divBdr>
                <w:top w:val="none" w:sz="0" w:space="0" w:color="auto"/>
                <w:left w:val="none" w:sz="0" w:space="0" w:color="auto"/>
                <w:bottom w:val="none" w:sz="0" w:space="0" w:color="auto"/>
                <w:right w:val="none" w:sz="0" w:space="0" w:color="auto"/>
              </w:divBdr>
            </w:div>
            <w:div w:id="76665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10861">
      <w:bodyDiv w:val="1"/>
      <w:marLeft w:val="0"/>
      <w:marRight w:val="0"/>
      <w:marTop w:val="0"/>
      <w:marBottom w:val="0"/>
      <w:divBdr>
        <w:top w:val="none" w:sz="0" w:space="0" w:color="auto"/>
        <w:left w:val="none" w:sz="0" w:space="0" w:color="auto"/>
        <w:bottom w:val="none" w:sz="0" w:space="0" w:color="auto"/>
        <w:right w:val="none" w:sz="0" w:space="0" w:color="auto"/>
      </w:divBdr>
      <w:divsChild>
        <w:div w:id="917445298">
          <w:marLeft w:val="0"/>
          <w:marRight w:val="0"/>
          <w:marTop w:val="0"/>
          <w:marBottom w:val="0"/>
          <w:divBdr>
            <w:top w:val="none" w:sz="0" w:space="0" w:color="auto"/>
            <w:left w:val="none" w:sz="0" w:space="0" w:color="auto"/>
            <w:bottom w:val="none" w:sz="0" w:space="0" w:color="auto"/>
            <w:right w:val="none" w:sz="0" w:space="0" w:color="auto"/>
          </w:divBdr>
          <w:divsChild>
            <w:div w:id="17207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7009">
      <w:bodyDiv w:val="1"/>
      <w:marLeft w:val="0"/>
      <w:marRight w:val="0"/>
      <w:marTop w:val="0"/>
      <w:marBottom w:val="0"/>
      <w:divBdr>
        <w:top w:val="none" w:sz="0" w:space="0" w:color="auto"/>
        <w:left w:val="none" w:sz="0" w:space="0" w:color="auto"/>
        <w:bottom w:val="none" w:sz="0" w:space="0" w:color="auto"/>
        <w:right w:val="none" w:sz="0" w:space="0" w:color="auto"/>
      </w:divBdr>
      <w:divsChild>
        <w:div w:id="679351091">
          <w:marLeft w:val="0"/>
          <w:marRight w:val="0"/>
          <w:marTop w:val="0"/>
          <w:marBottom w:val="0"/>
          <w:divBdr>
            <w:top w:val="none" w:sz="0" w:space="0" w:color="auto"/>
            <w:left w:val="none" w:sz="0" w:space="0" w:color="auto"/>
            <w:bottom w:val="none" w:sz="0" w:space="0" w:color="auto"/>
            <w:right w:val="none" w:sz="0" w:space="0" w:color="auto"/>
          </w:divBdr>
          <w:divsChild>
            <w:div w:id="2455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4253">
      <w:bodyDiv w:val="1"/>
      <w:marLeft w:val="0"/>
      <w:marRight w:val="0"/>
      <w:marTop w:val="0"/>
      <w:marBottom w:val="0"/>
      <w:divBdr>
        <w:top w:val="none" w:sz="0" w:space="0" w:color="auto"/>
        <w:left w:val="none" w:sz="0" w:space="0" w:color="auto"/>
        <w:bottom w:val="none" w:sz="0" w:space="0" w:color="auto"/>
        <w:right w:val="none" w:sz="0" w:space="0" w:color="auto"/>
      </w:divBdr>
      <w:divsChild>
        <w:div w:id="629165209">
          <w:marLeft w:val="0"/>
          <w:marRight w:val="0"/>
          <w:marTop w:val="0"/>
          <w:marBottom w:val="0"/>
          <w:divBdr>
            <w:top w:val="none" w:sz="0" w:space="0" w:color="auto"/>
            <w:left w:val="none" w:sz="0" w:space="0" w:color="auto"/>
            <w:bottom w:val="none" w:sz="0" w:space="0" w:color="auto"/>
            <w:right w:val="none" w:sz="0" w:space="0" w:color="auto"/>
          </w:divBdr>
          <w:divsChild>
            <w:div w:id="64940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7781">
      <w:bodyDiv w:val="1"/>
      <w:marLeft w:val="0"/>
      <w:marRight w:val="0"/>
      <w:marTop w:val="0"/>
      <w:marBottom w:val="0"/>
      <w:divBdr>
        <w:top w:val="none" w:sz="0" w:space="0" w:color="auto"/>
        <w:left w:val="none" w:sz="0" w:space="0" w:color="auto"/>
        <w:bottom w:val="none" w:sz="0" w:space="0" w:color="auto"/>
        <w:right w:val="none" w:sz="0" w:space="0" w:color="auto"/>
      </w:divBdr>
      <w:divsChild>
        <w:div w:id="1333416103">
          <w:marLeft w:val="0"/>
          <w:marRight w:val="0"/>
          <w:marTop w:val="0"/>
          <w:marBottom w:val="0"/>
          <w:divBdr>
            <w:top w:val="none" w:sz="0" w:space="0" w:color="auto"/>
            <w:left w:val="none" w:sz="0" w:space="0" w:color="auto"/>
            <w:bottom w:val="none" w:sz="0" w:space="0" w:color="auto"/>
            <w:right w:val="none" w:sz="0" w:space="0" w:color="auto"/>
          </w:divBdr>
          <w:divsChild>
            <w:div w:id="1469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3731">
      <w:bodyDiv w:val="1"/>
      <w:marLeft w:val="0"/>
      <w:marRight w:val="0"/>
      <w:marTop w:val="0"/>
      <w:marBottom w:val="0"/>
      <w:divBdr>
        <w:top w:val="none" w:sz="0" w:space="0" w:color="auto"/>
        <w:left w:val="none" w:sz="0" w:space="0" w:color="auto"/>
        <w:bottom w:val="none" w:sz="0" w:space="0" w:color="auto"/>
        <w:right w:val="none" w:sz="0" w:space="0" w:color="auto"/>
      </w:divBdr>
      <w:divsChild>
        <w:div w:id="309754553">
          <w:marLeft w:val="0"/>
          <w:marRight w:val="0"/>
          <w:marTop w:val="0"/>
          <w:marBottom w:val="0"/>
          <w:divBdr>
            <w:top w:val="none" w:sz="0" w:space="0" w:color="auto"/>
            <w:left w:val="none" w:sz="0" w:space="0" w:color="auto"/>
            <w:bottom w:val="none" w:sz="0" w:space="0" w:color="auto"/>
            <w:right w:val="none" w:sz="0" w:space="0" w:color="auto"/>
          </w:divBdr>
          <w:divsChild>
            <w:div w:id="810752922">
              <w:marLeft w:val="0"/>
              <w:marRight w:val="0"/>
              <w:marTop w:val="0"/>
              <w:marBottom w:val="0"/>
              <w:divBdr>
                <w:top w:val="none" w:sz="0" w:space="0" w:color="auto"/>
                <w:left w:val="none" w:sz="0" w:space="0" w:color="auto"/>
                <w:bottom w:val="none" w:sz="0" w:space="0" w:color="auto"/>
                <w:right w:val="none" w:sz="0" w:space="0" w:color="auto"/>
              </w:divBdr>
            </w:div>
            <w:div w:id="16208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68726">
      <w:bodyDiv w:val="1"/>
      <w:marLeft w:val="0"/>
      <w:marRight w:val="0"/>
      <w:marTop w:val="0"/>
      <w:marBottom w:val="0"/>
      <w:divBdr>
        <w:top w:val="none" w:sz="0" w:space="0" w:color="auto"/>
        <w:left w:val="none" w:sz="0" w:space="0" w:color="auto"/>
        <w:bottom w:val="none" w:sz="0" w:space="0" w:color="auto"/>
        <w:right w:val="none" w:sz="0" w:space="0" w:color="auto"/>
      </w:divBdr>
      <w:divsChild>
        <w:div w:id="340279989">
          <w:marLeft w:val="0"/>
          <w:marRight w:val="0"/>
          <w:marTop w:val="0"/>
          <w:marBottom w:val="0"/>
          <w:divBdr>
            <w:top w:val="none" w:sz="0" w:space="0" w:color="auto"/>
            <w:left w:val="none" w:sz="0" w:space="0" w:color="auto"/>
            <w:bottom w:val="none" w:sz="0" w:space="0" w:color="auto"/>
            <w:right w:val="none" w:sz="0" w:space="0" w:color="auto"/>
          </w:divBdr>
          <w:divsChild>
            <w:div w:id="137653754">
              <w:marLeft w:val="0"/>
              <w:marRight w:val="0"/>
              <w:marTop w:val="0"/>
              <w:marBottom w:val="0"/>
              <w:divBdr>
                <w:top w:val="none" w:sz="0" w:space="0" w:color="auto"/>
                <w:left w:val="none" w:sz="0" w:space="0" w:color="auto"/>
                <w:bottom w:val="none" w:sz="0" w:space="0" w:color="auto"/>
                <w:right w:val="none" w:sz="0" w:space="0" w:color="auto"/>
              </w:divBdr>
            </w:div>
            <w:div w:id="857157741">
              <w:marLeft w:val="0"/>
              <w:marRight w:val="0"/>
              <w:marTop w:val="0"/>
              <w:marBottom w:val="0"/>
              <w:divBdr>
                <w:top w:val="none" w:sz="0" w:space="0" w:color="auto"/>
                <w:left w:val="none" w:sz="0" w:space="0" w:color="auto"/>
                <w:bottom w:val="none" w:sz="0" w:space="0" w:color="auto"/>
                <w:right w:val="none" w:sz="0" w:space="0" w:color="auto"/>
              </w:divBdr>
            </w:div>
            <w:div w:id="1751535966">
              <w:marLeft w:val="0"/>
              <w:marRight w:val="0"/>
              <w:marTop w:val="0"/>
              <w:marBottom w:val="0"/>
              <w:divBdr>
                <w:top w:val="none" w:sz="0" w:space="0" w:color="auto"/>
                <w:left w:val="none" w:sz="0" w:space="0" w:color="auto"/>
                <w:bottom w:val="none" w:sz="0" w:space="0" w:color="auto"/>
                <w:right w:val="none" w:sz="0" w:space="0" w:color="auto"/>
              </w:divBdr>
            </w:div>
            <w:div w:id="18520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7056">
      <w:bodyDiv w:val="1"/>
      <w:marLeft w:val="0"/>
      <w:marRight w:val="0"/>
      <w:marTop w:val="0"/>
      <w:marBottom w:val="0"/>
      <w:divBdr>
        <w:top w:val="none" w:sz="0" w:space="0" w:color="auto"/>
        <w:left w:val="none" w:sz="0" w:space="0" w:color="auto"/>
        <w:bottom w:val="none" w:sz="0" w:space="0" w:color="auto"/>
        <w:right w:val="none" w:sz="0" w:space="0" w:color="auto"/>
      </w:divBdr>
      <w:divsChild>
        <w:div w:id="1256280401">
          <w:marLeft w:val="0"/>
          <w:marRight w:val="0"/>
          <w:marTop w:val="0"/>
          <w:marBottom w:val="0"/>
          <w:divBdr>
            <w:top w:val="none" w:sz="0" w:space="0" w:color="auto"/>
            <w:left w:val="none" w:sz="0" w:space="0" w:color="auto"/>
            <w:bottom w:val="none" w:sz="0" w:space="0" w:color="auto"/>
            <w:right w:val="none" w:sz="0" w:space="0" w:color="auto"/>
          </w:divBdr>
          <w:divsChild>
            <w:div w:id="127819561">
              <w:marLeft w:val="0"/>
              <w:marRight w:val="0"/>
              <w:marTop w:val="0"/>
              <w:marBottom w:val="0"/>
              <w:divBdr>
                <w:top w:val="none" w:sz="0" w:space="0" w:color="auto"/>
                <w:left w:val="none" w:sz="0" w:space="0" w:color="auto"/>
                <w:bottom w:val="none" w:sz="0" w:space="0" w:color="auto"/>
                <w:right w:val="none" w:sz="0" w:space="0" w:color="auto"/>
              </w:divBdr>
            </w:div>
            <w:div w:id="1301810956">
              <w:marLeft w:val="0"/>
              <w:marRight w:val="0"/>
              <w:marTop w:val="0"/>
              <w:marBottom w:val="0"/>
              <w:divBdr>
                <w:top w:val="none" w:sz="0" w:space="0" w:color="auto"/>
                <w:left w:val="none" w:sz="0" w:space="0" w:color="auto"/>
                <w:bottom w:val="none" w:sz="0" w:space="0" w:color="auto"/>
                <w:right w:val="none" w:sz="0" w:space="0" w:color="auto"/>
              </w:divBdr>
            </w:div>
            <w:div w:id="141697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0727">
      <w:bodyDiv w:val="1"/>
      <w:marLeft w:val="0"/>
      <w:marRight w:val="0"/>
      <w:marTop w:val="0"/>
      <w:marBottom w:val="0"/>
      <w:divBdr>
        <w:top w:val="none" w:sz="0" w:space="0" w:color="auto"/>
        <w:left w:val="none" w:sz="0" w:space="0" w:color="auto"/>
        <w:bottom w:val="none" w:sz="0" w:space="0" w:color="auto"/>
        <w:right w:val="none" w:sz="0" w:space="0" w:color="auto"/>
      </w:divBdr>
      <w:divsChild>
        <w:div w:id="1336034730">
          <w:marLeft w:val="0"/>
          <w:marRight w:val="0"/>
          <w:marTop w:val="0"/>
          <w:marBottom w:val="0"/>
          <w:divBdr>
            <w:top w:val="none" w:sz="0" w:space="0" w:color="auto"/>
            <w:left w:val="none" w:sz="0" w:space="0" w:color="auto"/>
            <w:bottom w:val="none" w:sz="0" w:space="0" w:color="auto"/>
            <w:right w:val="none" w:sz="0" w:space="0" w:color="auto"/>
          </w:divBdr>
          <w:divsChild>
            <w:div w:id="685250788">
              <w:marLeft w:val="0"/>
              <w:marRight w:val="0"/>
              <w:marTop w:val="0"/>
              <w:marBottom w:val="0"/>
              <w:divBdr>
                <w:top w:val="none" w:sz="0" w:space="0" w:color="auto"/>
                <w:left w:val="none" w:sz="0" w:space="0" w:color="auto"/>
                <w:bottom w:val="none" w:sz="0" w:space="0" w:color="auto"/>
                <w:right w:val="none" w:sz="0" w:space="0" w:color="auto"/>
              </w:divBdr>
            </w:div>
            <w:div w:id="952978892">
              <w:marLeft w:val="0"/>
              <w:marRight w:val="0"/>
              <w:marTop w:val="0"/>
              <w:marBottom w:val="0"/>
              <w:divBdr>
                <w:top w:val="none" w:sz="0" w:space="0" w:color="auto"/>
                <w:left w:val="none" w:sz="0" w:space="0" w:color="auto"/>
                <w:bottom w:val="none" w:sz="0" w:space="0" w:color="auto"/>
                <w:right w:val="none" w:sz="0" w:space="0" w:color="auto"/>
              </w:divBdr>
            </w:div>
            <w:div w:id="1247962501">
              <w:marLeft w:val="0"/>
              <w:marRight w:val="0"/>
              <w:marTop w:val="0"/>
              <w:marBottom w:val="0"/>
              <w:divBdr>
                <w:top w:val="none" w:sz="0" w:space="0" w:color="auto"/>
                <w:left w:val="none" w:sz="0" w:space="0" w:color="auto"/>
                <w:bottom w:val="none" w:sz="0" w:space="0" w:color="auto"/>
                <w:right w:val="none" w:sz="0" w:space="0" w:color="auto"/>
              </w:divBdr>
            </w:div>
            <w:div w:id="17434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7064">
      <w:bodyDiv w:val="1"/>
      <w:marLeft w:val="0"/>
      <w:marRight w:val="0"/>
      <w:marTop w:val="0"/>
      <w:marBottom w:val="0"/>
      <w:divBdr>
        <w:top w:val="none" w:sz="0" w:space="0" w:color="auto"/>
        <w:left w:val="none" w:sz="0" w:space="0" w:color="auto"/>
        <w:bottom w:val="none" w:sz="0" w:space="0" w:color="auto"/>
        <w:right w:val="none" w:sz="0" w:space="0" w:color="auto"/>
      </w:divBdr>
      <w:divsChild>
        <w:div w:id="1513714967">
          <w:marLeft w:val="0"/>
          <w:marRight w:val="0"/>
          <w:marTop w:val="0"/>
          <w:marBottom w:val="0"/>
          <w:divBdr>
            <w:top w:val="none" w:sz="0" w:space="0" w:color="auto"/>
            <w:left w:val="none" w:sz="0" w:space="0" w:color="auto"/>
            <w:bottom w:val="none" w:sz="0" w:space="0" w:color="auto"/>
            <w:right w:val="none" w:sz="0" w:space="0" w:color="auto"/>
          </w:divBdr>
          <w:divsChild>
            <w:div w:id="2113160051">
              <w:marLeft w:val="0"/>
              <w:marRight w:val="0"/>
              <w:marTop w:val="0"/>
              <w:marBottom w:val="0"/>
              <w:divBdr>
                <w:top w:val="none" w:sz="0" w:space="0" w:color="auto"/>
                <w:left w:val="none" w:sz="0" w:space="0" w:color="auto"/>
                <w:bottom w:val="none" w:sz="0" w:space="0" w:color="auto"/>
                <w:right w:val="none" w:sz="0" w:space="0" w:color="auto"/>
              </w:divBdr>
            </w:div>
            <w:div w:id="1021004973">
              <w:marLeft w:val="0"/>
              <w:marRight w:val="0"/>
              <w:marTop w:val="0"/>
              <w:marBottom w:val="0"/>
              <w:divBdr>
                <w:top w:val="none" w:sz="0" w:space="0" w:color="auto"/>
                <w:left w:val="none" w:sz="0" w:space="0" w:color="auto"/>
                <w:bottom w:val="none" w:sz="0" w:space="0" w:color="auto"/>
                <w:right w:val="none" w:sz="0" w:space="0" w:color="auto"/>
              </w:divBdr>
            </w:div>
            <w:div w:id="63834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3557">
      <w:bodyDiv w:val="1"/>
      <w:marLeft w:val="0"/>
      <w:marRight w:val="0"/>
      <w:marTop w:val="0"/>
      <w:marBottom w:val="0"/>
      <w:divBdr>
        <w:top w:val="none" w:sz="0" w:space="0" w:color="auto"/>
        <w:left w:val="none" w:sz="0" w:space="0" w:color="auto"/>
        <w:bottom w:val="none" w:sz="0" w:space="0" w:color="auto"/>
        <w:right w:val="none" w:sz="0" w:space="0" w:color="auto"/>
      </w:divBdr>
      <w:divsChild>
        <w:div w:id="1638871368">
          <w:marLeft w:val="0"/>
          <w:marRight w:val="0"/>
          <w:marTop w:val="0"/>
          <w:marBottom w:val="0"/>
          <w:divBdr>
            <w:top w:val="none" w:sz="0" w:space="0" w:color="auto"/>
            <w:left w:val="none" w:sz="0" w:space="0" w:color="auto"/>
            <w:bottom w:val="none" w:sz="0" w:space="0" w:color="auto"/>
            <w:right w:val="none" w:sz="0" w:space="0" w:color="auto"/>
          </w:divBdr>
        </w:div>
      </w:divsChild>
    </w:div>
    <w:div w:id="768768875">
      <w:bodyDiv w:val="1"/>
      <w:marLeft w:val="0"/>
      <w:marRight w:val="0"/>
      <w:marTop w:val="0"/>
      <w:marBottom w:val="0"/>
      <w:divBdr>
        <w:top w:val="none" w:sz="0" w:space="0" w:color="auto"/>
        <w:left w:val="none" w:sz="0" w:space="0" w:color="auto"/>
        <w:bottom w:val="none" w:sz="0" w:space="0" w:color="auto"/>
        <w:right w:val="none" w:sz="0" w:space="0" w:color="auto"/>
      </w:divBdr>
      <w:divsChild>
        <w:div w:id="1947619838">
          <w:marLeft w:val="0"/>
          <w:marRight w:val="0"/>
          <w:marTop w:val="0"/>
          <w:marBottom w:val="0"/>
          <w:divBdr>
            <w:top w:val="none" w:sz="0" w:space="0" w:color="auto"/>
            <w:left w:val="none" w:sz="0" w:space="0" w:color="auto"/>
            <w:bottom w:val="none" w:sz="0" w:space="0" w:color="auto"/>
            <w:right w:val="none" w:sz="0" w:space="0" w:color="auto"/>
          </w:divBdr>
          <w:divsChild>
            <w:div w:id="2030518924">
              <w:marLeft w:val="0"/>
              <w:marRight w:val="0"/>
              <w:marTop w:val="0"/>
              <w:marBottom w:val="0"/>
              <w:divBdr>
                <w:top w:val="none" w:sz="0" w:space="0" w:color="auto"/>
                <w:left w:val="none" w:sz="0" w:space="0" w:color="auto"/>
                <w:bottom w:val="none" w:sz="0" w:space="0" w:color="auto"/>
                <w:right w:val="none" w:sz="0" w:space="0" w:color="auto"/>
              </w:divBdr>
            </w:div>
            <w:div w:id="177547141">
              <w:marLeft w:val="0"/>
              <w:marRight w:val="0"/>
              <w:marTop w:val="0"/>
              <w:marBottom w:val="0"/>
              <w:divBdr>
                <w:top w:val="none" w:sz="0" w:space="0" w:color="auto"/>
                <w:left w:val="none" w:sz="0" w:space="0" w:color="auto"/>
                <w:bottom w:val="none" w:sz="0" w:space="0" w:color="auto"/>
                <w:right w:val="none" w:sz="0" w:space="0" w:color="auto"/>
              </w:divBdr>
            </w:div>
            <w:div w:id="791940157">
              <w:marLeft w:val="0"/>
              <w:marRight w:val="0"/>
              <w:marTop w:val="0"/>
              <w:marBottom w:val="0"/>
              <w:divBdr>
                <w:top w:val="none" w:sz="0" w:space="0" w:color="auto"/>
                <w:left w:val="none" w:sz="0" w:space="0" w:color="auto"/>
                <w:bottom w:val="none" w:sz="0" w:space="0" w:color="auto"/>
                <w:right w:val="none" w:sz="0" w:space="0" w:color="auto"/>
              </w:divBdr>
            </w:div>
            <w:div w:id="2128044037">
              <w:marLeft w:val="0"/>
              <w:marRight w:val="0"/>
              <w:marTop w:val="0"/>
              <w:marBottom w:val="0"/>
              <w:divBdr>
                <w:top w:val="none" w:sz="0" w:space="0" w:color="auto"/>
                <w:left w:val="none" w:sz="0" w:space="0" w:color="auto"/>
                <w:bottom w:val="none" w:sz="0" w:space="0" w:color="auto"/>
                <w:right w:val="none" w:sz="0" w:space="0" w:color="auto"/>
              </w:divBdr>
            </w:div>
            <w:div w:id="877353264">
              <w:marLeft w:val="0"/>
              <w:marRight w:val="0"/>
              <w:marTop w:val="0"/>
              <w:marBottom w:val="0"/>
              <w:divBdr>
                <w:top w:val="none" w:sz="0" w:space="0" w:color="auto"/>
                <w:left w:val="none" w:sz="0" w:space="0" w:color="auto"/>
                <w:bottom w:val="none" w:sz="0" w:space="0" w:color="auto"/>
                <w:right w:val="none" w:sz="0" w:space="0" w:color="auto"/>
              </w:divBdr>
            </w:div>
            <w:div w:id="6668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6590">
      <w:bodyDiv w:val="1"/>
      <w:marLeft w:val="0"/>
      <w:marRight w:val="0"/>
      <w:marTop w:val="0"/>
      <w:marBottom w:val="0"/>
      <w:divBdr>
        <w:top w:val="none" w:sz="0" w:space="0" w:color="auto"/>
        <w:left w:val="none" w:sz="0" w:space="0" w:color="auto"/>
        <w:bottom w:val="none" w:sz="0" w:space="0" w:color="auto"/>
        <w:right w:val="none" w:sz="0" w:space="0" w:color="auto"/>
      </w:divBdr>
      <w:divsChild>
        <w:div w:id="724646564">
          <w:marLeft w:val="0"/>
          <w:marRight w:val="0"/>
          <w:marTop w:val="0"/>
          <w:marBottom w:val="0"/>
          <w:divBdr>
            <w:top w:val="none" w:sz="0" w:space="0" w:color="auto"/>
            <w:left w:val="none" w:sz="0" w:space="0" w:color="auto"/>
            <w:bottom w:val="none" w:sz="0" w:space="0" w:color="auto"/>
            <w:right w:val="none" w:sz="0" w:space="0" w:color="auto"/>
          </w:divBdr>
          <w:divsChild>
            <w:div w:id="1034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6830">
      <w:bodyDiv w:val="1"/>
      <w:marLeft w:val="0"/>
      <w:marRight w:val="0"/>
      <w:marTop w:val="0"/>
      <w:marBottom w:val="0"/>
      <w:divBdr>
        <w:top w:val="none" w:sz="0" w:space="0" w:color="auto"/>
        <w:left w:val="none" w:sz="0" w:space="0" w:color="auto"/>
        <w:bottom w:val="none" w:sz="0" w:space="0" w:color="auto"/>
        <w:right w:val="none" w:sz="0" w:space="0" w:color="auto"/>
      </w:divBdr>
      <w:divsChild>
        <w:div w:id="1587685477">
          <w:marLeft w:val="0"/>
          <w:marRight w:val="0"/>
          <w:marTop w:val="0"/>
          <w:marBottom w:val="0"/>
          <w:divBdr>
            <w:top w:val="none" w:sz="0" w:space="0" w:color="auto"/>
            <w:left w:val="none" w:sz="0" w:space="0" w:color="auto"/>
            <w:bottom w:val="none" w:sz="0" w:space="0" w:color="auto"/>
            <w:right w:val="none" w:sz="0" w:space="0" w:color="auto"/>
          </w:divBdr>
          <w:divsChild>
            <w:div w:id="13989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4315">
      <w:bodyDiv w:val="1"/>
      <w:marLeft w:val="0"/>
      <w:marRight w:val="0"/>
      <w:marTop w:val="0"/>
      <w:marBottom w:val="0"/>
      <w:divBdr>
        <w:top w:val="none" w:sz="0" w:space="0" w:color="auto"/>
        <w:left w:val="none" w:sz="0" w:space="0" w:color="auto"/>
        <w:bottom w:val="none" w:sz="0" w:space="0" w:color="auto"/>
        <w:right w:val="none" w:sz="0" w:space="0" w:color="auto"/>
      </w:divBdr>
      <w:divsChild>
        <w:div w:id="2113550761">
          <w:marLeft w:val="0"/>
          <w:marRight w:val="0"/>
          <w:marTop w:val="0"/>
          <w:marBottom w:val="0"/>
          <w:divBdr>
            <w:top w:val="none" w:sz="0" w:space="0" w:color="auto"/>
            <w:left w:val="none" w:sz="0" w:space="0" w:color="auto"/>
            <w:bottom w:val="none" w:sz="0" w:space="0" w:color="auto"/>
            <w:right w:val="none" w:sz="0" w:space="0" w:color="auto"/>
          </w:divBdr>
          <w:divsChild>
            <w:div w:id="171680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8941">
      <w:bodyDiv w:val="1"/>
      <w:marLeft w:val="0"/>
      <w:marRight w:val="0"/>
      <w:marTop w:val="0"/>
      <w:marBottom w:val="0"/>
      <w:divBdr>
        <w:top w:val="none" w:sz="0" w:space="0" w:color="auto"/>
        <w:left w:val="none" w:sz="0" w:space="0" w:color="auto"/>
        <w:bottom w:val="none" w:sz="0" w:space="0" w:color="auto"/>
        <w:right w:val="none" w:sz="0" w:space="0" w:color="auto"/>
      </w:divBdr>
      <w:divsChild>
        <w:div w:id="367268002">
          <w:marLeft w:val="0"/>
          <w:marRight w:val="0"/>
          <w:marTop w:val="0"/>
          <w:marBottom w:val="0"/>
          <w:divBdr>
            <w:top w:val="none" w:sz="0" w:space="0" w:color="auto"/>
            <w:left w:val="none" w:sz="0" w:space="0" w:color="auto"/>
            <w:bottom w:val="none" w:sz="0" w:space="0" w:color="auto"/>
            <w:right w:val="none" w:sz="0" w:space="0" w:color="auto"/>
          </w:divBdr>
          <w:divsChild>
            <w:div w:id="15176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0405">
      <w:bodyDiv w:val="1"/>
      <w:marLeft w:val="0"/>
      <w:marRight w:val="0"/>
      <w:marTop w:val="0"/>
      <w:marBottom w:val="0"/>
      <w:divBdr>
        <w:top w:val="none" w:sz="0" w:space="0" w:color="auto"/>
        <w:left w:val="none" w:sz="0" w:space="0" w:color="auto"/>
        <w:bottom w:val="none" w:sz="0" w:space="0" w:color="auto"/>
        <w:right w:val="none" w:sz="0" w:space="0" w:color="auto"/>
      </w:divBdr>
      <w:divsChild>
        <w:div w:id="586039875">
          <w:marLeft w:val="0"/>
          <w:marRight w:val="0"/>
          <w:marTop w:val="0"/>
          <w:marBottom w:val="0"/>
          <w:divBdr>
            <w:top w:val="none" w:sz="0" w:space="0" w:color="auto"/>
            <w:left w:val="none" w:sz="0" w:space="0" w:color="auto"/>
            <w:bottom w:val="none" w:sz="0" w:space="0" w:color="auto"/>
            <w:right w:val="none" w:sz="0" w:space="0" w:color="auto"/>
          </w:divBdr>
          <w:divsChild>
            <w:div w:id="18579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6874">
      <w:bodyDiv w:val="1"/>
      <w:marLeft w:val="0"/>
      <w:marRight w:val="0"/>
      <w:marTop w:val="0"/>
      <w:marBottom w:val="0"/>
      <w:divBdr>
        <w:top w:val="none" w:sz="0" w:space="0" w:color="auto"/>
        <w:left w:val="none" w:sz="0" w:space="0" w:color="auto"/>
        <w:bottom w:val="none" w:sz="0" w:space="0" w:color="auto"/>
        <w:right w:val="none" w:sz="0" w:space="0" w:color="auto"/>
      </w:divBdr>
      <w:divsChild>
        <w:div w:id="1710641556">
          <w:marLeft w:val="0"/>
          <w:marRight w:val="0"/>
          <w:marTop w:val="0"/>
          <w:marBottom w:val="0"/>
          <w:divBdr>
            <w:top w:val="none" w:sz="0" w:space="0" w:color="auto"/>
            <w:left w:val="none" w:sz="0" w:space="0" w:color="auto"/>
            <w:bottom w:val="none" w:sz="0" w:space="0" w:color="auto"/>
            <w:right w:val="none" w:sz="0" w:space="0" w:color="auto"/>
          </w:divBdr>
          <w:divsChild>
            <w:div w:id="9681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2911">
      <w:bodyDiv w:val="1"/>
      <w:marLeft w:val="0"/>
      <w:marRight w:val="0"/>
      <w:marTop w:val="0"/>
      <w:marBottom w:val="0"/>
      <w:divBdr>
        <w:top w:val="none" w:sz="0" w:space="0" w:color="auto"/>
        <w:left w:val="none" w:sz="0" w:space="0" w:color="auto"/>
        <w:bottom w:val="none" w:sz="0" w:space="0" w:color="auto"/>
        <w:right w:val="none" w:sz="0" w:space="0" w:color="auto"/>
      </w:divBdr>
      <w:divsChild>
        <w:div w:id="589780919">
          <w:marLeft w:val="0"/>
          <w:marRight w:val="0"/>
          <w:marTop w:val="0"/>
          <w:marBottom w:val="0"/>
          <w:divBdr>
            <w:top w:val="none" w:sz="0" w:space="0" w:color="auto"/>
            <w:left w:val="none" w:sz="0" w:space="0" w:color="auto"/>
            <w:bottom w:val="none" w:sz="0" w:space="0" w:color="auto"/>
            <w:right w:val="none" w:sz="0" w:space="0" w:color="auto"/>
          </w:divBdr>
          <w:divsChild>
            <w:div w:id="9940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8822">
      <w:bodyDiv w:val="1"/>
      <w:marLeft w:val="0"/>
      <w:marRight w:val="0"/>
      <w:marTop w:val="0"/>
      <w:marBottom w:val="0"/>
      <w:divBdr>
        <w:top w:val="none" w:sz="0" w:space="0" w:color="auto"/>
        <w:left w:val="none" w:sz="0" w:space="0" w:color="auto"/>
        <w:bottom w:val="none" w:sz="0" w:space="0" w:color="auto"/>
        <w:right w:val="none" w:sz="0" w:space="0" w:color="auto"/>
      </w:divBdr>
      <w:divsChild>
        <w:div w:id="1046030250">
          <w:marLeft w:val="0"/>
          <w:marRight w:val="0"/>
          <w:marTop w:val="0"/>
          <w:marBottom w:val="0"/>
          <w:divBdr>
            <w:top w:val="none" w:sz="0" w:space="0" w:color="auto"/>
            <w:left w:val="none" w:sz="0" w:space="0" w:color="auto"/>
            <w:bottom w:val="none" w:sz="0" w:space="0" w:color="auto"/>
            <w:right w:val="none" w:sz="0" w:space="0" w:color="auto"/>
          </w:divBdr>
          <w:divsChild>
            <w:div w:id="1691566196">
              <w:marLeft w:val="0"/>
              <w:marRight w:val="0"/>
              <w:marTop w:val="0"/>
              <w:marBottom w:val="0"/>
              <w:divBdr>
                <w:top w:val="none" w:sz="0" w:space="0" w:color="auto"/>
                <w:left w:val="none" w:sz="0" w:space="0" w:color="auto"/>
                <w:bottom w:val="none" w:sz="0" w:space="0" w:color="auto"/>
                <w:right w:val="none" w:sz="0" w:space="0" w:color="auto"/>
              </w:divBdr>
            </w:div>
            <w:div w:id="973094974">
              <w:marLeft w:val="0"/>
              <w:marRight w:val="0"/>
              <w:marTop w:val="0"/>
              <w:marBottom w:val="0"/>
              <w:divBdr>
                <w:top w:val="none" w:sz="0" w:space="0" w:color="auto"/>
                <w:left w:val="none" w:sz="0" w:space="0" w:color="auto"/>
                <w:bottom w:val="none" w:sz="0" w:space="0" w:color="auto"/>
                <w:right w:val="none" w:sz="0" w:space="0" w:color="auto"/>
              </w:divBdr>
            </w:div>
            <w:div w:id="55805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12879">
      <w:bodyDiv w:val="1"/>
      <w:marLeft w:val="0"/>
      <w:marRight w:val="0"/>
      <w:marTop w:val="0"/>
      <w:marBottom w:val="0"/>
      <w:divBdr>
        <w:top w:val="none" w:sz="0" w:space="0" w:color="auto"/>
        <w:left w:val="none" w:sz="0" w:space="0" w:color="auto"/>
        <w:bottom w:val="none" w:sz="0" w:space="0" w:color="auto"/>
        <w:right w:val="none" w:sz="0" w:space="0" w:color="auto"/>
      </w:divBdr>
      <w:divsChild>
        <w:div w:id="1059785416">
          <w:marLeft w:val="0"/>
          <w:marRight w:val="0"/>
          <w:marTop w:val="0"/>
          <w:marBottom w:val="0"/>
          <w:divBdr>
            <w:top w:val="none" w:sz="0" w:space="0" w:color="auto"/>
            <w:left w:val="none" w:sz="0" w:space="0" w:color="auto"/>
            <w:bottom w:val="none" w:sz="0" w:space="0" w:color="auto"/>
            <w:right w:val="none" w:sz="0" w:space="0" w:color="auto"/>
          </w:divBdr>
          <w:divsChild>
            <w:div w:id="57636404">
              <w:marLeft w:val="0"/>
              <w:marRight w:val="0"/>
              <w:marTop w:val="0"/>
              <w:marBottom w:val="0"/>
              <w:divBdr>
                <w:top w:val="none" w:sz="0" w:space="0" w:color="auto"/>
                <w:left w:val="none" w:sz="0" w:space="0" w:color="auto"/>
                <w:bottom w:val="none" w:sz="0" w:space="0" w:color="auto"/>
                <w:right w:val="none" w:sz="0" w:space="0" w:color="auto"/>
              </w:divBdr>
            </w:div>
            <w:div w:id="1366367714">
              <w:marLeft w:val="0"/>
              <w:marRight w:val="0"/>
              <w:marTop w:val="0"/>
              <w:marBottom w:val="0"/>
              <w:divBdr>
                <w:top w:val="none" w:sz="0" w:space="0" w:color="auto"/>
                <w:left w:val="none" w:sz="0" w:space="0" w:color="auto"/>
                <w:bottom w:val="none" w:sz="0" w:space="0" w:color="auto"/>
                <w:right w:val="none" w:sz="0" w:space="0" w:color="auto"/>
              </w:divBdr>
            </w:div>
            <w:div w:id="86658111">
              <w:marLeft w:val="0"/>
              <w:marRight w:val="0"/>
              <w:marTop w:val="0"/>
              <w:marBottom w:val="0"/>
              <w:divBdr>
                <w:top w:val="none" w:sz="0" w:space="0" w:color="auto"/>
                <w:left w:val="none" w:sz="0" w:space="0" w:color="auto"/>
                <w:bottom w:val="none" w:sz="0" w:space="0" w:color="auto"/>
                <w:right w:val="none" w:sz="0" w:space="0" w:color="auto"/>
              </w:divBdr>
            </w:div>
            <w:div w:id="865294738">
              <w:marLeft w:val="0"/>
              <w:marRight w:val="0"/>
              <w:marTop w:val="0"/>
              <w:marBottom w:val="0"/>
              <w:divBdr>
                <w:top w:val="none" w:sz="0" w:space="0" w:color="auto"/>
                <w:left w:val="none" w:sz="0" w:space="0" w:color="auto"/>
                <w:bottom w:val="none" w:sz="0" w:space="0" w:color="auto"/>
                <w:right w:val="none" w:sz="0" w:space="0" w:color="auto"/>
              </w:divBdr>
            </w:div>
            <w:div w:id="1252934579">
              <w:marLeft w:val="0"/>
              <w:marRight w:val="0"/>
              <w:marTop w:val="0"/>
              <w:marBottom w:val="0"/>
              <w:divBdr>
                <w:top w:val="none" w:sz="0" w:space="0" w:color="auto"/>
                <w:left w:val="none" w:sz="0" w:space="0" w:color="auto"/>
                <w:bottom w:val="none" w:sz="0" w:space="0" w:color="auto"/>
                <w:right w:val="none" w:sz="0" w:space="0" w:color="auto"/>
              </w:divBdr>
            </w:div>
            <w:div w:id="857735528">
              <w:marLeft w:val="0"/>
              <w:marRight w:val="0"/>
              <w:marTop w:val="0"/>
              <w:marBottom w:val="0"/>
              <w:divBdr>
                <w:top w:val="none" w:sz="0" w:space="0" w:color="auto"/>
                <w:left w:val="none" w:sz="0" w:space="0" w:color="auto"/>
                <w:bottom w:val="none" w:sz="0" w:space="0" w:color="auto"/>
                <w:right w:val="none" w:sz="0" w:space="0" w:color="auto"/>
              </w:divBdr>
            </w:div>
            <w:div w:id="1751847926">
              <w:marLeft w:val="0"/>
              <w:marRight w:val="0"/>
              <w:marTop w:val="0"/>
              <w:marBottom w:val="0"/>
              <w:divBdr>
                <w:top w:val="none" w:sz="0" w:space="0" w:color="auto"/>
                <w:left w:val="none" w:sz="0" w:space="0" w:color="auto"/>
                <w:bottom w:val="none" w:sz="0" w:space="0" w:color="auto"/>
                <w:right w:val="none" w:sz="0" w:space="0" w:color="auto"/>
              </w:divBdr>
            </w:div>
            <w:div w:id="14525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9827">
      <w:bodyDiv w:val="1"/>
      <w:marLeft w:val="0"/>
      <w:marRight w:val="0"/>
      <w:marTop w:val="0"/>
      <w:marBottom w:val="0"/>
      <w:divBdr>
        <w:top w:val="none" w:sz="0" w:space="0" w:color="auto"/>
        <w:left w:val="none" w:sz="0" w:space="0" w:color="auto"/>
        <w:bottom w:val="none" w:sz="0" w:space="0" w:color="auto"/>
        <w:right w:val="none" w:sz="0" w:space="0" w:color="auto"/>
      </w:divBdr>
      <w:divsChild>
        <w:div w:id="1773890679">
          <w:marLeft w:val="0"/>
          <w:marRight w:val="0"/>
          <w:marTop w:val="0"/>
          <w:marBottom w:val="0"/>
          <w:divBdr>
            <w:top w:val="none" w:sz="0" w:space="0" w:color="auto"/>
            <w:left w:val="none" w:sz="0" w:space="0" w:color="auto"/>
            <w:bottom w:val="none" w:sz="0" w:space="0" w:color="auto"/>
            <w:right w:val="none" w:sz="0" w:space="0" w:color="auto"/>
          </w:divBdr>
          <w:divsChild>
            <w:div w:id="39524701">
              <w:marLeft w:val="0"/>
              <w:marRight w:val="0"/>
              <w:marTop w:val="0"/>
              <w:marBottom w:val="0"/>
              <w:divBdr>
                <w:top w:val="none" w:sz="0" w:space="0" w:color="auto"/>
                <w:left w:val="none" w:sz="0" w:space="0" w:color="auto"/>
                <w:bottom w:val="none" w:sz="0" w:space="0" w:color="auto"/>
                <w:right w:val="none" w:sz="0" w:space="0" w:color="auto"/>
              </w:divBdr>
            </w:div>
            <w:div w:id="67506826">
              <w:marLeft w:val="0"/>
              <w:marRight w:val="0"/>
              <w:marTop w:val="0"/>
              <w:marBottom w:val="0"/>
              <w:divBdr>
                <w:top w:val="none" w:sz="0" w:space="0" w:color="auto"/>
                <w:left w:val="none" w:sz="0" w:space="0" w:color="auto"/>
                <w:bottom w:val="none" w:sz="0" w:space="0" w:color="auto"/>
                <w:right w:val="none" w:sz="0" w:space="0" w:color="auto"/>
              </w:divBdr>
            </w:div>
            <w:div w:id="95299137">
              <w:marLeft w:val="0"/>
              <w:marRight w:val="0"/>
              <w:marTop w:val="0"/>
              <w:marBottom w:val="0"/>
              <w:divBdr>
                <w:top w:val="none" w:sz="0" w:space="0" w:color="auto"/>
                <w:left w:val="none" w:sz="0" w:space="0" w:color="auto"/>
                <w:bottom w:val="none" w:sz="0" w:space="0" w:color="auto"/>
                <w:right w:val="none" w:sz="0" w:space="0" w:color="auto"/>
              </w:divBdr>
            </w:div>
            <w:div w:id="325984671">
              <w:marLeft w:val="0"/>
              <w:marRight w:val="0"/>
              <w:marTop w:val="0"/>
              <w:marBottom w:val="0"/>
              <w:divBdr>
                <w:top w:val="none" w:sz="0" w:space="0" w:color="auto"/>
                <w:left w:val="none" w:sz="0" w:space="0" w:color="auto"/>
                <w:bottom w:val="none" w:sz="0" w:space="0" w:color="auto"/>
                <w:right w:val="none" w:sz="0" w:space="0" w:color="auto"/>
              </w:divBdr>
            </w:div>
            <w:div w:id="624892748">
              <w:marLeft w:val="0"/>
              <w:marRight w:val="0"/>
              <w:marTop w:val="0"/>
              <w:marBottom w:val="0"/>
              <w:divBdr>
                <w:top w:val="none" w:sz="0" w:space="0" w:color="auto"/>
                <w:left w:val="none" w:sz="0" w:space="0" w:color="auto"/>
                <w:bottom w:val="none" w:sz="0" w:space="0" w:color="auto"/>
                <w:right w:val="none" w:sz="0" w:space="0" w:color="auto"/>
              </w:divBdr>
            </w:div>
            <w:div w:id="922106573">
              <w:marLeft w:val="0"/>
              <w:marRight w:val="0"/>
              <w:marTop w:val="0"/>
              <w:marBottom w:val="0"/>
              <w:divBdr>
                <w:top w:val="none" w:sz="0" w:space="0" w:color="auto"/>
                <w:left w:val="none" w:sz="0" w:space="0" w:color="auto"/>
                <w:bottom w:val="none" w:sz="0" w:space="0" w:color="auto"/>
                <w:right w:val="none" w:sz="0" w:space="0" w:color="auto"/>
              </w:divBdr>
            </w:div>
            <w:div w:id="981693565">
              <w:marLeft w:val="0"/>
              <w:marRight w:val="0"/>
              <w:marTop w:val="0"/>
              <w:marBottom w:val="0"/>
              <w:divBdr>
                <w:top w:val="none" w:sz="0" w:space="0" w:color="auto"/>
                <w:left w:val="none" w:sz="0" w:space="0" w:color="auto"/>
                <w:bottom w:val="none" w:sz="0" w:space="0" w:color="auto"/>
                <w:right w:val="none" w:sz="0" w:space="0" w:color="auto"/>
              </w:divBdr>
            </w:div>
            <w:div w:id="1030494129">
              <w:marLeft w:val="0"/>
              <w:marRight w:val="0"/>
              <w:marTop w:val="0"/>
              <w:marBottom w:val="0"/>
              <w:divBdr>
                <w:top w:val="none" w:sz="0" w:space="0" w:color="auto"/>
                <w:left w:val="none" w:sz="0" w:space="0" w:color="auto"/>
                <w:bottom w:val="none" w:sz="0" w:space="0" w:color="auto"/>
                <w:right w:val="none" w:sz="0" w:space="0" w:color="auto"/>
              </w:divBdr>
            </w:div>
            <w:div w:id="1087776381">
              <w:marLeft w:val="0"/>
              <w:marRight w:val="0"/>
              <w:marTop w:val="0"/>
              <w:marBottom w:val="0"/>
              <w:divBdr>
                <w:top w:val="none" w:sz="0" w:space="0" w:color="auto"/>
                <w:left w:val="none" w:sz="0" w:space="0" w:color="auto"/>
                <w:bottom w:val="none" w:sz="0" w:space="0" w:color="auto"/>
                <w:right w:val="none" w:sz="0" w:space="0" w:color="auto"/>
              </w:divBdr>
            </w:div>
            <w:div w:id="1471098064">
              <w:marLeft w:val="0"/>
              <w:marRight w:val="0"/>
              <w:marTop w:val="0"/>
              <w:marBottom w:val="0"/>
              <w:divBdr>
                <w:top w:val="none" w:sz="0" w:space="0" w:color="auto"/>
                <w:left w:val="none" w:sz="0" w:space="0" w:color="auto"/>
                <w:bottom w:val="none" w:sz="0" w:space="0" w:color="auto"/>
                <w:right w:val="none" w:sz="0" w:space="0" w:color="auto"/>
              </w:divBdr>
            </w:div>
            <w:div w:id="1841578732">
              <w:marLeft w:val="0"/>
              <w:marRight w:val="0"/>
              <w:marTop w:val="0"/>
              <w:marBottom w:val="0"/>
              <w:divBdr>
                <w:top w:val="none" w:sz="0" w:space="0" w:color="auto"/>
                <w:left w:val="none" w:sz="0" w:space="0" w:color="auto"/>
                <w:bottom w:val="none" w:sz="0" w:space="0" w:color="auto"/>
                <w:right w:val="none" w:sz="0" w:space="0" w:color="auto"/>
              </w:divBdr>
            </w:div>
            <w:div w:id="206067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6541">
      <w:bodyDiv w:val="1"/>
      <w:marLeft w:val="0"/>
      <w:marRight w:val="0"/>
      <w:marTop w:val="0"/>
      <w:marBottom w:val="0"/>
      <w:divBdr>
        <w:top w:val="none" w:sz="0" w:space="0" w:color="auto"/>
        <w:left w:val="none" w:sz="0" w:space="0" w:color="auto"/>
        <w:bottom w:val="none" w:sz="0" w:space="0" w:color="auto"/>
        <w:right w:val="none" w:sz="0" w:space="0" w:color="auto"/>
      </w:divBdr>
      <w:divsChild>
        <w:div w:id="1318148283">
          <w:marLeft w:val="0"/>
          <w:marRight w:val="0"/>
          <w:marTop w:val="0"/>
          <w:marBottom w:val="0"/>
          <w:divBdr>
            <w:top w:val="none" w:sz="0" w:space="0" w:color="auto"/>
            <w:left w:val="none" w:sz="0" w:space="0" w:color="auto"/>
            <w:bottom w:val="none" w:sz="0" w:space="0" w:color="auto"/>
            <w:right w:val="none" w:sz="0" w:space="0" w:color="auto"/>
          </w:divBdr>
          <w:divsChild>
            <w:div w:id="18977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113">
      <w:bodyDiv w:val="1"/>
      <w:marLeft w:val="0"/>
      <w:marRight w:val="0"/>
      <w:marTop w:val="0"/>
      <w:marBottom w:val="0"/>
      <w:divBdr>
        <w:top w:val="none" w:sz="0" w:space="0" w:color="auto"/>
        <w:left w:val="none" w:sz="0" w:space="0" w:color="auto"/>
        <w:bottom w:val="none" w:sz="0" w:space="0" w:color="auto"/>
        <w:right w:val="none" w:sz="0" w:space="0" w:color="auto"/>
      </w:divBdr>
      <w:divsChild>
        <w:div w:id="245311102">
          <w:marLeft w:val="0"/>
          <w:marRight w:val="0"/>
          <w:marTop w:val="0"/>
          <w:marBottom w:val="0"/>
          <w:divBdr>
            <w:top w:val="none" w:sz="0" w:space="0" w:color="auto"/>
            <w:left w:val="none" w:sz="0" w:space="0" w:color="auto"/>
            <w:bottom w:val="none" w:sz="0" w:space="0" w:color="auto"/>
            <w:right w:val="none" w:sz="0" w:space="0" w:color="auto"/>
          </w:divBdr>
          <w:divsChild>
            <w:div w:id="14619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8596">
      <w:bodyDiv w:val="1"/>
      <w:marLeft w:val="0"/>
      <w:marRight w:val="0"/>
      <w:marTop w:val="0"/>
      <w:marBottom w:val="0"/>
      <w:divBdr>
        <w:top w:val="none" w:sz="0" w:space="0" w:color="auto"/>
        <w:left w:val="none" w:sz="0" w:space="0" w:color="auto"/>
        <w:bottom w:val="none" w:sz="0" w:space="0" w:color="auto"/>
        <w:right w:val="none" w:sz="0" w:space="0" w:color="auto"/>
      </w:divBdr>
      <w:divsChild>
        <w:div w:id="1446778569">
          <w:marLeft w:val="0"/>
          <w:marRight w:val="0"/>
          <w:marTop w:val="0"/>
          <w:marBottom w:val="0"/>
          <w:divBdr>
            <w:top w:val="none" w:sz="0" w:space="0" w:color="auto"/>
            <w:left w:val="none" w:sz="0" w:space="0" w:color="auto"/>
            <w:bottom w:val="none" w:sz="0" w:space="0" w:color="auto"/>
            <w:right w:val="none" w:sz="0" w:space="0" w:color="auto"/>
          </w:divBdr>
          <w:divsChild>
            <w:div w:id="1761680280">
              <w:marLeft w:val="0"/>
              <w:marRight w:val="0"/>
              <w:marTop w:val="0"/>
              <w:marBottom w:val="0"/>
              <w:divBdr>
                <w:top w:val="none" w:sz="0" w:space="0" w:color="auto"/>
                <w:left w:val="none" w:sz="0" w:space="0" w:color="auto"/>
                <w:bottom w:val="none" w:sz="0" w:space="0" w:color="auto"/>
                <w:right w:val="none" w:sz="0" w:space="0" w:color="auto"/>
              </w:divBdr>
            </w:div>
            <w:div w:id="793904701">
              <w:marLeft w:val="0"/>
              <w:marRight w:val="0"/>
              <w:marTop w:val="0"/>
              <w:marBottom w:val="0"/>
              <w:divBdr>
                <w:top w:val="none" w:sz="0" w:space="0" w:color="auto"/>
                <w:left w:val="none" w:sz="0" w:space="0" w:color="auto"/>
                <w:bottom w:val="none" w:sz="0" w:space="0" w:color="auto"/>
                <w:right w:val="none" w:sz="0" w:space="0" w:color="auto"/>
              </w:divBdr>
            </w:div>
            <w:div w:id="16628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01822">
      <w:bodyDiv w:val="1"/>
      <w:marLeft w:val="0"/>
      <w:marRight w:val="0"/>
      <w:marTop w:val="0"/>
      <w:marBottom w:val="0"/>
      <w:divBdr>
        <w:top w:val="none" w:sz="0" w:space="0" w:color="auto"/>
        <w:left w:val="none" w:sz="0" w:space="0" w:color="auto"/>
        <w:bottom w:val="none" w:sz="0" w:space="0" w:color="auto"/>
        <w:right w:val="none" w:sz="0" w:space="0" w:color="auto"/>
      </w:divBdr>
      <w:divsChild>
        <w:div w:id="999426016">
          <w:marLeft w:val="0"/>
          <w:marRight w:val="0"/>
          <w:marTop w:val="0"/>
          <w:marBottom w:val="0"/>
          <w:divBdr>
            <w:top w:val="none" w:sz="0" w:space="0" w:color="auto"/>
            <w:left w:val="none" w:sz="0" w:space="0" w:color="auto"/>
            <w:bottom w:val="none" w:sz="0" w:space="0" w:color="auto"/>
            <w:right w:val="none" w:sz="0" w:space="0" w:color="auto"/>
          </w:divBdr>
          <w:divsChild>
            <w:div w:id="8721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597">
      <w:bodyDiv w:val="1"/>
      <w:marLeft w:val="0"/>
      <w:marRight w:val="0"/>
      <w:marTop w:val="0"/>
      <w:marBottom w:val="0"/>
      <w:divBdr>
        <w:top w:val="none" w:sz="0" w:space="0" w:color="auto"/>
        <w:left w:val="none" w:sz="0" w:space="0" w:color="auto"/>
        <w:bottom w:val="none" w:sz="0" w:space="0" w:color="auto"/>
        <w:right w:val="none" w:sz="0" w:space="0" w:color="auto"/>
      </w:divBdr>
      <w:divsChild>
        <w:div w:id="120344569">
          <w:marLeft w:val="0"/>
          <w:marRight w:val="0"/>
          <w:marTop w:val="0"/>
          <w:marBottom w:val="0"/>
          <w:divBdr>
            <w:top w:val="none" w:sz="0" w:space="0" w:color="auto"/>
            <w:left w:val="none" w:sz="0" w:space="0" w:color="auto"/>
            <w:bottom w:val="none" w:sz="0" w:space="0" w:color="auto"/>
            <w:right w:val="none" w:sz="0" w:space="0" w:color="auto"/>
          </w:divBdr>
          <w:divsChild>
            <w:div w:id="676273914">
              <w:marLeft w:val="0"/>
              <w:marRight w:val="0"/>
              <w:marTop w:val="0"/>
              <w:marBottom w:val="0"/>
              <w:divBdr>
                <w:top w:val="none" w:sz="0" w:space="0" w:color="auto"/>
                <w:left w:val="none" w:sz="0" w:space="0" w:color="auto"/>
                <w:bottom w:val="none" w:sz="0" w:space="0" w:color="auto"/>
                <w:right w:val="none" w:sz="0" w:space="0" w:color="auto"/>
              </w:divBdr>
            </w:div>
            <w:div w:id="17362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2076">
      <w:bodyDiv w:val="1"/>
      <w:marLeft w:val="0"/>
      <w:marRight w:val="0"/>
      <w:marTop w:val="0"/>
      <w:marBottom w:val="0"/>
      <w:divBdr>
        <w:top w:val="none" w:sz="0" w:space="0" w:color="auto"/>
        <w:left w:val="none" w:sz="0" w:space="0" w:color="auto"/>
        <w:bottom w:val="none" w:sz="0" w:space="0" w:color="auto"/>
        <w:right w:val="none" w:sz="0" w:space="0" w:color="auto"/>
      </w:divBdr>
      <w:divsChild>
        <w:div w:id="491217351">
          <w:marLeft w:val="0"/>
          <w:marRight w:val="0"/>
          <w:marTop w:val="0"/>
          <w:marBottom w:val="0"/>
          <w:divBdr>
            <w:top w:val="none" w:sz="0" w:space="0" w:color="auto"/>
            <w:left w:val="none" w:sz="0" w:space="0" w:color="auto"/>
            <w:bottom w:val="none" w:sz="0" w:space="0" w:color="auto"/>
            <w:right w:val="none" w:sz="0" w:space="0" w:color="auto"/>
          </w:divBdr>
          <w:divsChild>
            <w:div w:id="199387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6180">
      <w:bodyDiv w:val="1"/>
      <w:marLeft w:val="0"/>
      <w:marRight w:val="0"/>
      <w:marTop w:val="0"/>
      <w:marBottom w:val="0"/>
      <w:divBdr>
        <w:top w:val="none" w:sz="0" w:space="0" w:color="auto"/>
        <w:left w:val="none" w:sz="0" w:space="0" w:color="auto"/>
        <w:bottom w:val="none" w:sz="0" w:space="0" w:color="auto"/>
        <w:right w:val="none" w:sz="0" w:space="0" w:color="auto"/>
      </w:divBdr>
      <w:divsChild>
        <w:div w:id="394624320">
          <w:marLeft w:val="0"/>
          <w:marRight w:val="0"/>
          <w:marTop w:val="0"/>
          <w:marBottom w:val="0"/>
          <w:divBdr>
            <w:top w:val="none" w:sz="0" w:space="0" w:color="auto"/>
            <w:left w:val="none" w:sz="0" w:space="0" w:color="auto"/>
            <w:bottom w:val="none" w:sz="0" w:space="0" w:color="auto"/>
            <w:right w:val="none" w:sz="0" w:space="0" w:color="auto"/>
          </w:divBdr>
          <w:divsChild>
            <w:div w:id="623850423">
              <w:marLeft w:val="0"/>
              <w:marRight w:val="0"/>
              <w:marTop w:val="0"/>
              <w:marBottom w:val="0"/>
              <w:divBdr>
                <w:top w:val="none" w:sz="0" w:space="0" w:color="auto"/>
                <w:left w:val="none" w:sz="0" w:space="0" w:color="auto"/>
                <w:bottom w:val="none" w:sz="0" w:space="0" w:color="auto"/>
                <w:right w:val="none" w:sz="0" w:space="0" w:color="auto"/>
              </w:divBdr>
            </w:div>
            <w:div w:id="11807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6745">
      <w:bodyDiv w:val="1"/>
      <w:marLeft w:val="0"/>
      <w:marRight w:val="0"/>
      <w:marTop w:val="0"/>
      <w:marBottom w:val="0"/>
      <w:divBdr>
        <w:top w:val="none" w:sz="0" w:space="0" w:color="auto"/>
        <w:left w:val="none" w:sz="0" w:space="0" w:color="auto"/>
        <w:bottom w:val="none" w:sz="0" w:space="0" w:color="auto"/>
        <w:right w:val="none" w:sz="0" w:space="0" w:color="auto"/>
      </w:divBdr>
      <w:divsChild>
        <w:div w:id="259484040">
          <w:marLeft w:val="0"/>
          <w:marRight w:val="0"/>
          <w:marTop w:val="0"/>
          <w:marBottom w:val="0"/>
          <w:divBdr>
            <w:top w:val="none" w:sz="0" w:space="0" w:color="auto"/>
            <w:left w:val="none" w:sz="0" w:space="0" w:color="auto"/>
            <w:bottom w:val="none" w:sz="0" w:space="0" w:color="auto"/>
            <w:right w:val="none" w:sz="0" w:space="0" w:color="auto"/>
          </w:divBdr>
          <w:divsChild>
            <w:div w:id="330720030">
              <w:marLeft w:val="0"/>
              <w:marRight w:val="0"/>
              <w:marTop w:val="0"/>
              <w:marBottom w:val="0"/>
              <w:divBdr>
                <w:top w:val="none" w:sz="0" w:space="0" w:color="auto"/>
                <w:left w:val="none" w:sz="0" w:space="0" w:color="auto"/>
                <w:bottom w:val="none" w:sz="0" w:space="0" w:color="auto"/>
                <w:right w:val="none" w:sz="0" w:space="0" w:color="auto"/>
              </w:divBdr>
            </w:div>
            <w:div w:id="693653356">
              <w:marLeft w:val="0"/>
              <w:marRight w:val="0"/>
              <w:marTop w:val="0"/>
              <w:marBottom w:val="0"/>
              <w:divBdr>
                <w:top w:val="none" w:sz="0" w:space="0" w:color="auto"/>
                <w:left w:val="none" w:sz="0" w:space="0" w:color="auto"/>
                <w:bottom w:val="none" w:sz="0" w:space="0" w:color="auto"/>
                <w:right w:val="none" w:sz="0" w:space="0" w:color="auto"/>
              </w:divBdr>
            </w:div>
            <w:div w:id="15888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69132">
      <w:bodyDiv w:val="1"/>
      <w:marLeft w:val="0"/>
      <w:marRight w:val="0"/>
      <w:marTop w:val="0"/>
      <w:marBottom w:val="0"/>
      <w:divBdr>
        <w:top w:val="none" w:sz="0" w:space="0" w:color="auto"/>
        <w:left w:val="none" w:sz="0" w:space="0" w:color="auto"/>
        <w:bottom w:val="none" w:sz="0" w:space="0" w:color="auto"/>
        <w:right w:val="none" w:sz="0" w:space="0" w:color="auto"/>
      </w:divBdr>
      <w:divsChild>
        <w:div w:id="1783919966">
          <w:marLeft w:val="0"/>
          <w:marRight w:val="0"/>
          <w:marTop w:val="0"/>
          <w:marBottom w:val="0"/>
          <w:divBdr>
            <w:top w:val="none" w:sz="0" w:space="0" w:color="auto"/>
            <w:left w:val="none" w:sz="0" w:space="0" w:color="auto"/>
            <w:bottom w:val="none" w:sz="0" w:space="0" w:color="auto"/>
            <w:right w:val="none" w:sz="0" w:space="0" w:color="auto"/>
          </w:divBdr>
          <w:divsChild>
            <w:div w:id="109059157">
              <w:marLeft w:val="0"/>
              <w:marRight w:val="0"/>
              <w:marTop w:val="0"/>
              <w:marBottom w:val="0"/>
              <w:divBdr>
                <w:top w:val="none" w:sz="0" w:space="0" w:color="auto"/>
                <w:left w:val="none" w:sz="0" w:space="0" w:color="auto"/>
                <w:bottom w:val="none" w:sz="0" w:space="0" w:color="auto"/>
                <w:right w:val="none" w:sz="0" w:space="0" w:color="auto"/>
              </w:divBdr>
            </w:div>
            <w:div w:id="428696077">
              <w:marLeft w:val="0"/>
              <w:marRight w:val="0"/>
              <w:marTop w:val="0"/>
              <w:marBottom w:val="0"/>
              <w:divBdr>
                <w:top w:val="none" w:sz="0" w:space="0" w:color="auto"/>
                <w:left w:val="none" w:sz="0" w:space="0" w:color="auto"/>
                <w:bottom w:val="none" w:sz="0" w:space="0" w:color="auto"/>
                <w:right w:val="none" w:sz="0" w:space="0" w:color="auto"/>
              </w:divBdr>
            </w:div>
            <w:div w:id="657415659">
              <w:marLeft w:val="0"/>
              <w:marRight w:val="0"/>
              <w:marTop w:val="0"/>
              <w:marBottom w:val="0"/>
              <w:divBdr>
                <w:top w:val="none" w:sz="0" w:space="0" w:color="auto"/>
                <w:left w:val="none" w:sz="0" w:space="0" w:color="auto"/>
                <w:bottom w:val="none" w:sz="0" w:space="0" w:color="auto"/>
                <w:right w:val="none" w:sz="0" w:space="0" w:color="auto"/>
              </w:divBdr>
            </w:div>
            <w:div w:id="711073147">
              <w:marLeft w:val="0"/>
              <w:marRight w:val="0"/>
              <w:marTop w:val="0"/>
              <w:marBottom w:val="0"/>
              <w:divBdr>
                <w:top w:val="none" w:sz="0" w:space="0" w:color="auto"/>
                <w:left w:val="none" w:sz="0" w:space="0" w:color="auto"/>
                <w:bottom w:val="none" w:sz="0" w:space="0" w:color="auto"/>
                <w:right w:val="none" w:sz="0" w:space="0" w:color="auto"/>
              </w:divBdr>
            </w:div>
            <w:div w:id="737938659">
              <w:marLeft w:val="0"/>
              <w:marRight w:val="0"/>
              <w:marTop w:val="0"/>
              <w:marBottom w:val="0"/>
              <w:divBdr>
                <w:top w:val="none" w:sz="0" w:space="0" w:color="auto"/>
                <w:left w:val="none" w:sz="0" w:space="0" w:color="auto"/>
                <w:bottom w:val="none" w:sz="0" w:space="0" w:color="auto"/>
                <w:right w:val="none" w:sz="0" w:space="0" w:color="auto"/>
              </w:divBdr>
            </w:div>
            <w:div w:id="1265649893">
              <w:marLeft w:val="0"/>
              <w:marRight w:val="0"/>
              <w:marTop w:val="0"/>
              <w:marBottom w:val="0"/>
              <w:divBdr>
                <w:top w:val="none" w:sz="0" w:space="0" w:color="auto"/>
                <w:left w:val="none" w:sz="0" w:space="0" w:color="auto"/>
                <w:bottom w:val="none" w:sz="0" w:space="0" w:color="auto"/>
                <w:right w:val="none" w:sz="0" w:space="0" w:color="auto"/>
              </w:divBdr>
            </w:div>
            <w:div w:id="1326126310">
              <w:marLeft w:val="0"/>
              <w:marRight w:val="0"/>
              <w:marTop w:val="0"/>
              <w:marBottom w:val="0"/>
              <w:divBdr>
                <w:top w:val="none" w:sz="0" w:space="0" w:color="auto"/>
                <w:left w:val="none" w:sz="0" w:space="0" w:color="auto"/>
                <w:bottom w:val="none" w:sz="0" w:space="0" w:color="auto"/>
                <w:right w:val="none" w:sz="0" w:space="0" w:color="auto"/>
              </w:divBdr>
            </w:div>
            <w:div w:id="1861779050">
              <w:marLeft w:val="0"/>
              <w:marRight w:val="0"/>
              <w:marTop w:val="0"/>
              <w:marBottom w:val="0"/>
              <w:divBdr>
                <w:top w:val="none" w:sz="0" w:space="0" w:color="auto"/>
                <w:left w:val="none" w:sz="0" w:space="0" w:color="auto"/>
                <w:bottom w:val="none" w:sz="0" w:space="0" w:color="auto"/>
                <w:right w:val="none" w:sz="0" w:space="0" w:color="auto"/>
              </w:divBdr>
            </w:div>
            <w:div w:id="1916889950">
              <w:marLeft w:val="0"/>
              <w:marRight w:val="0"/>
              <w:marTop w:val="0"/>
              <w:marBottom w:val="0"/>
              <w:divBdr>
                <w:top w:val="none" w:sz="0" w:space="0" w:color="auto"/>
                <w:left w:val="none" w:sz="0" w:space="0" w:color="auto"/>
                <w:bottom w:val="none" w:sz="0" w:space="0" w:color="auto"/>
                <w:right w:val="none" w:sz="0" w:space="0" w:color="auto"/>
              </w:divBdr>
            </w:div>
            <w:div w:id="2139032776">
              <w:marLeft w:val="0"/>
              <w:marRight w:val="0"/>
              <w:marTop w:val="0"/>
              <w:marBottom w:val="0"/>
              <w:divBdr>
                <w:top w:val="none" w:sz="0" w:space="0" w:color="auto"/>
                <w:left w:val="none" w:sz="0" w:space="0" w:color="auto"/>
                <w:bottom w:val="none" w:sz="0" w:space="0" w:color="auto"/>
                <w:right w:val="none" w:sz="0" w:space="0" w:color="auto"/>
              </w:divBdr>
            </w:div>
            <w:div w:id="21460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40263">
      <w:bodyDiv w:val="1"/>
      <w:marLeft w:val="0"/>
      <w:marRight w:val="0"/>
      <w:marTop w:val="0"/>
      <w:marBottom w:val="0"/>
      <w:divBdr>
        <w:top w:val="none" w:sz="0" w:space="0" w:color="auto"/>
        <w:left w:val="none" w:sz="0" w:space="0" w:color="auto"/>
        <w:bottom w:val="none" w:sz="0" w:space="0" w:color="auto"/>
        <w:right w:val="none" w:sz="0" w:space="0" w:color="auto"/>
      </w:divBdr>
      <w:divsChild>
        <w:div w:id="1569460880">
          <w:marLeft w:val="0"/>
          <w:marRight w:val="0"/>
          <w:marTop w:val="0"/>
          <w:marBottom w:val="0"/>
          <w:divBdr>
            <w:top w:val="none" w:sz="0" w:space="0" w:color="auto"/>
            <w:left w:val="none" w:sz="0" w:space="0" w:color="auto"/>
            <w:bottom w:val="none" w:sz="0" w:space="0" w:color="auto"/>
            <w:right w:val="none" w:sz="0" w:space="0" w:color="auto"/>
          </w:divBdr>
          <w:divsChild>
            <w:div w:id="43772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49890">
      <w:bodyDiv w:val="1"/>
      <w:marLeft w:val="0"/>
      <w:marRight w:val="0"/>
      <w:marTop w:val="0"/>
      <w:marBottom w:val="0"/>
      <w:divBdr>
        <w:top w:val="none" w:sz="0" w:space="0" w:color="auto"/>
        <w:left w:val="none" w:sz="0" w:space="0" w:color="auto"/>
        <w:bottom w:val="none" w:sz="0" w:space="0" w:color="auto"/>
        <w:right w:val="none" w:sz="0" w:space="0" w:color="auto"/>
      </w:divBdr>
      <w:divsChild>
        <w:div w:id="1296527492">
          <w:marLeft w:val="0"/>
          <w:marRight w:val="0"/>
          <w:marTop w:val="0"/>
          <w:marBottom w:val="0"/>
          <w:divBdr>
            <w:top w:val="none" w:sz="0" w:space="0" w:color="auto"/>
            <w:left w:val="none" w:sz="0" w:space="0" w:color="auto"/>
            <w:bottom w:val="none" w:sz="0" w:space="0" w:color="auto"/>
            <w:right w:val="none" w:sz="0" w:space="0" w:color="auto"/>
          </w:divBdr>
          <w:divsChild>
            <w:div w:id="5573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8880">
      <w:bodyDiv w:val="1"/>
      <w:marLeft w:val="0"/>
      <w:marRight w:val="0"/>
      <w:marTop w:val="0"/>
      <w:marBottom w:val="0"/>
      <w:divBdr>
        <w:top w:val="none" w:sz="0" w:space="0" w:color="auto"/>
        <w:left w:val="none" w:sz="0" w:space="0" w:color="auto"/>
        <w:bottom w:val="none" w:sz="0" w:space="0" w:color="auto"/>
        <w:right w:val="none" w:sz="0" w:space="0" w:color="auto"/>
      </w:divBdr>
      <w:divsChild>
        <w:div w:id="1694182061">
          <w:marLeft w:val="0"/>
          <w:marRight w:val="0"/>
          <w:marTop w:val="0"/>
          <w:marBottom w:val="0"/>
          <w:divBdr>
            <w:top w:val="none" w:sz="0" w:space="0" w:color="auto"/>
            <w:left w:val="none" w:sz="0" w:space="0" w:color="auto"/>
            <w:bottom w:val="none" w:sz="0" w:space="0" w:color="auto"/>
            <w:right w:val="none" w:sz="0" w:space="0" w:color="auto"/>
          </w:divBdr>
          <w:divsChild>
            <w:div w:id="1279681508">
              <w:marLeft w:val="0"/>
              <w:marRight w:val="0"/>
              <w:marTop w:val="0"/>
              <w:marBottom w:val="0"/>
              <w:divBdr>
                <w:top w:val="none" w:sz="0" w:space="0" w:color="auto"/>
                <w:left w:val="none" w:sz="0" w:space="0" w:color="auto"/>
                <w:bottom w:val="none" w:sz="0" w:space="0" w:color="auto"/>
                <w:right w:val="none" w:sz="0" w:space="0" w:color="auto"/>
              </w:divBdr>
            </w:div>
            <w:div w:id="1420367528">
              <w:marLeft w:val="0"/>
              <w:marRight w:val="0"/>
              <w:marTop w:val="0"/>
              <w:marBottom w:val="0"/>
              <w:divBdr>
                <w:top w:val="none" w:sz="0" w:space="0" w:color="auto"/>
                <w:left w:val="none" w:sz="0" w:space="0" w:color="auto"/>
                <w:bottom w:val="none" w:sz="0" w:space="0" w:color="auto"/>
                <w:right w:val="none" w:sz="0" w:space="0" w:color="auto"/>
              </w:divBdr>
            </w:div>
            <w:div w:id="853497457">
              <w:marLeft w:val="0"/>
              <w:marRight w:val="0"/>
              <w:marTop w:val="0"/>
              <w:marBottom w:val="0"/>
              <w:divBdr>
                <w:top w:val="none" w:sz="0" w:space="0" w:color="auto"/>
                <w:left w:val="none" w:sz="0" w:space="0" w:color="auto"/>
                <w:bottom w:val="none" w:sz="0" w:space="0" w:color="auto"/>
                <w:right w:val="none" w:sz="0" w:space="0" w:color="auto"/>
              </w:divBdr>
            </w:div>
            <w:div w:id="15031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89360">
      <w:bodyDiv w:val="1"/>
      <w:marLeft w:val="0"/>
      <w:marRight w:val="0"/>
      <w:marTop w:val="0"/>
      <w:marBottom w:val="0"/>
      <w:divBdr>
        <w:top w:val="none" w:sz="0" w:space="0" w:color="auto"/>
        <w:left w:val="none" w:sz="0" w:space="0" w:color="auto"/>
        <w:bottom w:val="none" w:sz="0" w:space="0" w:color="auto"/>
        <w:right w:val="none" w:sz="0" w:space="0" w:color="auto"/>
      </w:divBdr>
      <w:divsChild>
        <w:div w:id="1193420677">
          <w:marLeft w:val="0"/>
          <w:marRight w:val="0"/>
          <w:marTop w:val="0"/>
          <w:marBottom w:val="0"/>
          <w:divBdr>
            <w:top w:val="none" w:sz="0" w:space="0" w:color="auto"/>
            <w:left w:val="none" w:sz="0" w:space="0" w:color="auto"/>
            <w:bottom w:val="none" w:sz="0" w:space="0" w:color="auto"/>
            <w:right w:val="none" w:sz="0" w:space="0" w:color="auto"/>
          </w:divBdr>
          <w:divsChild>
            <w:div w:id="16609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1633">
      <w:bodyDiv w:val="1"/>
      <w:marLeft w:val="0"/>
      <w:marRight w:val="0"/>
      <w:marTop w:val="0"/>
      <w:marBottom w:val="0"/>
      <w:divBdr>
        <w:top w:val="none" w:sz="0" w:space="0" w:color="auto"/>
        <w:left w:val="none" w:sz="0" w:space="0" w:color="auto"/>
        <w:bottom w:val="none" w:sz="0" w:space="0" w:color="auto"/>
        <w:right w:val="none" w:sz="0" w:space="0" w:color="auto"/>
      </w:divBdr>
      <w:divsChild>
        <w:div w:id="1332293436">
          <w:marLeft w:val="0"/>
          <w:marRight w:val="0"/>
          <w:marTop w:val="0"/>
          <w:marBottom w:val="0"/>
          <w:divBdr>
            <w:top w:val="none" w:sz="0" w:space="0" w:color="auto"/>
            <w:left w:val="none" w:sz="0" w:space="0" w:color="auto"/>
            <w:bottom w:val="none" w:sz="0" w:space="0" w:color="auto"/>
            <w:right w:val="none" w:sz="0" w:space="0" w:color="auto"/>
          </w:divBdr>
          <w:divsChild>
            <w:div w:id="19600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2673">
      <w:bodyDiv w:val="1"/>
      <w:marLeft w:val="0"/>
      <w:marRight w:val="0"/>
      <w:marTop w:val="0"/>
      <w:marBottom w:val="0"/>
      <w:divBdr>
        <w:top w:val="none" w:sz="0" w:space="0" w:color="auto"/>
        <w:left w:val="none" w:sz="0" w:space="0" w:color="auto"/>
        <w:bottom w:val="none" w:sz="0" w:space="0" w:color="auto"/>
        <w:right w:val="none" w:sz="0" w:space="0" w:color="auto"/>
      </w:divBdr>
      <w:divsChild>
        <w:div w:id="349795738">
          <w:marLeft w:val="0"/>
          <w:marRight w:val="0"/>
          <w:marTop w:val="0"/>
          <w:marBottom w:val="0"/>
          <w:divBdr>
            <w:top w:val="none" w:sz="0" w:space="0" w:color="auto"/>
            <w:left w:val="none" w:sz="0" w:space="0" w:color="auto"/>
            <w:bottom w:val="none" w:sz="0" w:space="0" w:color="auto"/>
            <w:right w:val="none" w:sz="0" w:space="0" w:color="auto"/>
          </w:divBdr>
          <w:divsChild>
            <w:div w:id="1819806920">
              <w:marLeft w:val="0"/>
              <w:marRight w:val="0"/>
              <w:marTop w:val="0"/>
              <w:marBottom w:val="0"/>
              <w:divBdr>
                <w:top w:val="none" w:sz="0" w:space="0" w:color="auto"/>
                <w:left w:val="none" w:sz="0" w:space="0" w:color="auto"/>
                <w:bottom w:val="none" w:sz="0" w:space="0" w:color="auto"/>
                <w:right w:val="none" w:sz="0" w:space="0" w:color="auto"/>
              </w:divBdr>
            </w:div>
            <w:div w:id="13644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9315">
      <w:bodyDiv w:val="1"/>
      <w:marLeft w:val="0"/>
      <w:marRight w:val="0"/>
      <w:marTop w:val="0"/>
      <w:marBottom w:val="0"/>
      <w:divBdr>
        <w:top w:val="none" w:sz="0" w:space="0" w:color="auto"/>
        <w:left w:val="none" w:sz="0" w:space="0" w:color="auto"/>
        <w:bottom w:val="none" w:sz="0" w:space="0" w:color="auto"/>
        <w:right w:val="none" w:sz="0" w:space="0" w:color="auto"/>
      </w:divBdr>
      <w:divsChild>
        <w:div w:id="987369534">
          <w:marLeft w:val="0"/>
          <w:marRight w:val="0"/>
          <w:marTop w:val="0"/>
          <w:marBottom w:val="0"/>
          <w:divBdr>
            <w:top w:val="none" w:sz="0" w:space="0" w:color="auto"/>
            <w:left w:val="none" w:sz="0" w:space="0" w:color="auto"/>
            <w:bottom w:val="none" w:sz="0" w:space="0" w:color="auto"/>
            <w:right w:val="none" w:sz="0" w:space="0" w:color="auto"/>
          </w:divBdr>
          <w:divsChild>
            <w:div w:id="298926226">
              <w:marLeft w:val="0"/>
              <w:marRight w:val="0"/>
              <w:marTop w:val="0"/>
              <w:marBottom w:val="0"/>
              <w:divBdr>
                <w:top w:val="none" w:sz="0" w:space="0" w:color="auto"/>
                <w:left w:val="none" w:sz="0" w:space="0" w:color="auto"/>
                <w:bottom w:val="none" w:sz="0" w:space="0" w:color="auto"/>
                <w:right w:val="none" w:sz="0" w:space="0" w:color="auto"/>
              </w:divBdr>
            </w:div>
            <w:div w:id="796802626">
              <w:marLeft w:val="0"/>
              <w:marRight w:val="0"/>
              <w:marTop w:val="0"/>
              <w:marBottom w:val="0"/>
              <w:divBdr>
                <w:top w:val="none" w:sz="0" w:space="0" w:color="auto"/>
                <w:left w:val="none" w:sz="0" w:space="0" w:color="auto"/>
                <w:bottom w:val="none" w:sz="0" w:space="0" w:color="auto"/>
                <w:right w:val="none" w:sz="0" w:space="0" w:color="auto"/>
              </w:divBdr>
            </w:div>
            <w:div w:id="9567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28276">
      <w:bodyDiv w:val="1"/>
      <w:marLeft w:val="0"/>
      <w:marRight w:val="0"/>
      <w:marTop w:val="0"/>
      <w:marBottom w:val="0"/>
      <w:divBdr>
        <w:top w:val="none" w:sz="0" w:space="0" w:color="auto"/>
        <w:left w:val="none" w:sz="0" w:space="0" w:color="auto"/>
        <w:bottom w:val="none" w:sz="0" w:space="0" w:color="auto"/>
        <w:right w:val="none" w:sz="0" w:space="0" w:color="auto"/>
      </w:divBdr>
      <w:divsChild>
        <w:div w:id="1921137729">
          <w:marLeft w:val="0"/>
          <w:marRight w:val="0"/>
          <w:marTop w:val="0"/>
          <w:marBottom w:val="0"/>
          <w:divBdr>
            <w:top w:val="none" w:sz="0" w:space="0" w:color="auto"/>
            <w:left w:val="none" w:sz="0" w:space="0" w:color="auto"/>
            <w:bottom w:val="none" w:sz="0" w:space="0" w:color="auto"/>
            <w:right w:val="none" w:sz="0" w:space="0" w:color="auto"/>
          </w:divBdr>
          <w:divsChild>
            <w:div w:id="1291941540">
              <w:marLeft w:val="0"/>
              <w:marRight w:val="0"/>
              <w:marTop w:val="0"/>
              <w:marBottom w:val="0"/>
              <w:divBdr>
                <w:top w:val="none" w:sz="0" w:space="0" w:color="auto"/>
                <w:left w:val="none" w:sz="0" w:space="0" w:color="auto"/>
                <w:bottom w:val="none" w:sz="0" w:space="0" w:color="auto"/>
                <w:right w:val="none" w:sz="0" w:space="0" w:color="auto"/>
              </w:divBdr>
            </w:div>
            <w:div w:id="531840730">
              <w:marLeft w:val="0"/>
              <w:marRight w:val="0"/>
              <w:marTop w:val="0"/>
              <w:marBottom w:val="0"/>
              <w:divBdr>
                <w:top w:val="none" w:sz="0" w:space="0" w:color="auto"/>
                <w:left w:val="none" w:sz="0" w:space="0" w:color="auto"/>
                <w:bottom w:val="none" w:sz="0" w:space="0" w:color="auto"/>
                <w:right w:val="none" w:sz="0" w:space="0" w:color="auto"/>
              </w:divBdr>
            </w:div>
            <w:div w:id="1478448101">
              <w:marLeft w:val="0"/>
              <w:marRight w:val="0"/>
              <w:marTop w:val="0"/>
              <w:marBottom w:val="0"/>
              <w:divBdr>
                <w:top w:val="none" w:sz="0" w:space="0" w:color="auto"/>
                <w:left w:val="none" w:sz="0" w:space="0" w:color="auto"/>
                <w:bottom w:val="none" w:sz="0" w:space="0" w:color="auto"/>
                <w:right w:val="none" w:sz="0" w:space="0" w:color="auto"/>
              </w:divBdr>
            </w:div>
            <w:div w:id="6260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4363">
      <w:bodyDiv w:val="1"/>
      <w:marLeft w:val="0"/>
      <w:marRight w:val="0"/>
      <w:marTop w:val="0"/>
      <w:marBottom w:val="0"/>
      <w:divBdr>
        <w:top w:val="none" w:sz="0" w:space="0" w:color="auto"/>
        <w:left w:val="none" w:sz="0" w:space="0" w:color="auto"/>
        <w:bottom w:val="none" w:sz="0" w:space="0" w:color="auto"/>
        <w:right w:val="none" w:sz="0" w:space="0" w:color="auto"/>
      </w:divBdr>
      <w:divsChild>
        <w:div w:id="2104717478">
          <w:marLeft w:val="0"/>
          <w:marRight w:val="0"/>
          <w:marTop w:val="0"/>
          <w:marBottom w:val="0"/>
          <w:divBdr>
            <w:top w:val="none" w:sz="0" w:space="0" w:color="auto"/>
            <w:left w:val="none" w:sz="0" w:space="0" w:color="auto"/>
            <w:bottom w:val="none" w:sz="0" w:space="0" w:color="auto"/>
            <w:right w:val="none" w:sz="0" w:space="0" w:color="auto"/>
          </w:divBdr>
          <w:divsChild>
            <w:div w:id="533543248">
              <w:marLeft w:val="0"/>
              <w:marRight w:val="0"/>
              <w:marTop w:val="0"/>
              <w:marBottom w:val="0"/>
              <w:divBdr>
                <w:top w:val="none" w:sz="0" w:space="0" w:color="auto"/>
                <w:left w:val="none" w:sz="0" w:space="0" w:color="auto"/>
                <w:bottom w:val="none" w:sz="0" w:space="0" w:color="auto"/>
                <w:right w:val="none" w:sz="0" w:space="0" w:color="auto"/>
              </w:divBdr>
            </w:div>
            <w:div w:id="687565143">
              <w:marLeft w:val="0"/>
              <w:marRight w:val="0"/>
              <w:marTop w:val="0"/>
              <w:marBottom w:val="0"/>
              <w:divBdr>
                <w:top w:val="none" w:sz="0" w:space="0" w:color="auto"/>
                <w:left w:val="none" w:sz="0" w:space="0" w:color="auto"/>
                <w:bottom w:val="none" w:sz="0" w:space="0" w:color="auto"/>
                <w:right w:val="none" w:sz="0" w:space="0" w:color="auto"/>
              </w:divBdr>
            </w:div>
            <w:div w:id="1096176194">
              <w:marLeft w:val="0"/>
              <w:marRight w:val="0"/>
              <w:marTop w:val="0"/>
              <w:marBottom w:val="0"/>
              <w:divBdr>
                <w:top w:val="none" w:sz="0" w:space="0" w:color="auto"/>
                <w:left w:val="none" w:sz="0" w:space="0" w:color="auto"/>
                <w:bottom w:val="none" w:sz="0" w:space="0" w:color="auto"/>
                <w:right w:val="none" w:sz="0" w:space="0" w:color="auto"/>
              </w:divBdr>
            </w:div>
            <w:div w:id="1231503854">
              <w:marLeft w:val="0"/>
              <w:marRight w:val="0"/>
              <w:marTop w:val="0"/>
              <w:marBottom w:val="0"/>
              <w:divBdr>
                <w:top w:val="none" w:sz="0" w:space="0" w:color="auto"/>
                <w:left w:val="none" w:sz="0" w:space="0" w:color="auto"/>
                <w:bottom w:val="none" w:sz="0" w:space="0" w:color="auto"/>
                <w:right w:val="none" w:sz="0" w:space="0" w:color="auto"/>
              </w:divBdr>
            </w:div>
            <w:div w:id="1401708492">
              <w:marLeft w:val="0"/>
              <w:marRight w:val="0"/>
              <w:marTop w:val="0"/>
              <w:marBottom w:val="0"/>
              <w:divBdr>
                <w:top w:val="none" w:sz="0" w:space="0" w:color="auto"/>
                <w:left w:val="none" w:sz="0" w:space="0" w:color="auto"/>
                <w:bottom w:val="none" w:sz="0" w:space="0" w:color="auto"/>
                <w:right w:val="none" w:sz="0" w:space="0" w:color="auto"/>
              </w:divBdr>
            </w:div>
            <w:div w:id="1596788836">
              <w:marLeft w:val="0"/>
              <w:marRight w:val="0"/>
              <w:marTop w:val="0"/>
              <w:marBottom w:val="0"/>
              <w:divBdr>
                <w:top w:val="none" w:sz="0" w:space="0" w:color="auto"/>
                <w:left w:val="none" w:sz="0" w:space="0" w:color="auto"/>
                <w:bottom w:val="none" w:sz="0" w:space="0" w:color="auto"/>
                <w:right w:val="none" w:sz="0" w:space="0" w:color="auto"/>
              </w:divBdr>
            </w:div>
            <w:div w:id="1669138571">
              <w:marLeft w:val="0"/>
              <w:marRight w:val="0"/>
              <w:marTop w:val="0"/>
              <w:marBottom w:val="0"/>
              <w:divBdr>
                <w:top w:val="none" w:sz="0" w:space="0" w:color="auto"/>
                <w:left w:val="none" w:sz="0" w:space="0" w:color="auto"/>
                <w:bottom w:val="none" w:sz="0" w:space="0" w:color="auto"/>
                <w:right w:val="none" w:sz="0" w:space="0" w:color="auto"/>
              </w:divBdr>
            </w:div>
            <w:div w:id="17298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0439">
      <w:bodyDiv w:val="1"/>
      <w:marLeft w:val="0"/>
      <w:marRight w:val="0"/>
      <w:marTop w:val="0"/>
      <w:marBottom w:val="0"/>
      <w:divBdr>
        <w:top w:val="none" w:sz="0" w:space="0" w:color="auto"/>
        <w:left w:val="none" w:sz="0" w:space="0" w:color="auto"/>
        <w:bottom w:val="none" w:sz="0" w:space="0" w:color="auto"/>
        <w:right w:val="none" w:sz="0" w:space="0" w:color="auto"/>
      </w:divBdr>
      <w:divsChild>
        <w:div w:id="1028683589">
          <w:marLeft w:val="0"/>
          <w:marRight w:val="0"/>
          <w:marTop w:val="0"/>
          <w:marBottom w:val="0"/>
          <w:divBdr>
            <w:top w:val="none" w:sz="0" w:space="0" w:color="auto"/>
            <w:left w:val="none" w:sz="0" w:space="0" w:color="auto"/>
            <w:bottom w:val="none" w:sz="0" w:space="0" w:color="auto"/>
            <w:right w:val="none" w:sz="0" w:space="0" w:color="auto"/>
          </w:divBdr>
          <w:divsChild>
            <w:div w:id="520555578">
              <w:marLeft w:val="0"/>
              <w:marRight w:val="0"/>
              <w:marTop w:val="0"/>
              <w:marBottom w:val="0"/>
              <w:divBdr>
                <w:top w:val="none" w:sz="0" w:space="0" w:color="auto"/>
                <w:left w:val="none" w:sz="0" w:space="0" w:color="auto"/>
                <w:bottom w:val="none" w:sz="0" w:space="0" w:color="auto"/>
                <w:right w:val="none" w:sz="0" w:space="0" w:color="auto"/>
              </w:divBdr>
            </w:div>
            <w:div w:id="554128398">
              <w:marLeft w:val="0"/>
              <w:marRight w:val="0"/>
              <w:marTop w:val="0"/>
              <w:marBottom w:val="0"/>
              <w:divBdr>
                <w:top w:val="none" w:sz="0" w:space="0" w:color="auto"/>
                <w:left w:val="none" w:sz="0" w:space="0" w:color="auto"/>
                <w:bottom w:val="none" w:sz="0" w:space="0" w:color="auto"/>
                <w:right w:val="none" w:sz="0" w:space="0" w:color="auto"/>
              </w:divBdr>
            </w:div>
            <w:div w:id="19147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8071">
      <w:bodyDiv w:val="1"/>
      <w:marLeft w:val="0"/>
      <w:marRight w:val="0"/>
      <w:marTop w:val="0"/>
      <w:marBottom w:val="0"/>
      <w:divBdr>
        <w:top w:val="none" w:sz="0" w:space="0" w:color="auto"/>
        <w:left w:val="none" w:sz="0" w:space="0" w:color="auto"/>
        <w:bottom w:val="none" w:sz="0" w:space="0" w:color="auto"/>
        <w:right w:val="none" w:sz="0" w:space="0" w:color="auto"/>
      </w:divBdr>
      <w:divsChild>
        <w:div w:id="599223965">
          <w:marLeft w:val="0"/>
          <w:marRight w:val="0"/>
          <w:marTop w:val="0"/>
          <w:marBottom w:val="0"/>
          <w:divBdr>
            <w:top w:val="none" w:sz="0" w:space="0" w:color="auto"/>
            <w:left w:val="none" w:sz="0" w:space="0" w:color="auto"/>
            <w:bottom w:val="none" w:sz="0" w:space="0" w:color="auto"/>
            <w:right w:val="none" w:sz="0" w:space="0" w:color="auto"/>
          </w:divBdr>
          <w:divsChild>
            <w:div w:id="14474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59623">
      <w:bodyDiv w:val="1"/>
      <w:marLeft w:val="0"/>
      <w:marRight w:val="0"/>
      <w:marTop w:val="0"/>
      <w:marBottom w:val="0"/>
      <w:divBdr>
        <w:top w:val="none" w:sz="0" w:space="0" w:color="auto"/>
        <w:left w:val="none" w:sz="0" w:space="0" w:color="auto"/>
        <w:bottom w:val="none" w:sz="0" w:space="0" w:color="auto"/>
        <w:right w:val="none" w:sz="0" w:space="0" w:color="auto"/>
      </w:divBdr>
      <w:divsChild>
        <w:div w:id="828523696">
          <w:marLeft w:val="0"/>
          <w:marRight w:val="0"/>
          <w:marTop w:val="0"/>
          <w:marBottom w:val="0"/>
          <w:divBdr>
            <w:top w:val="none" w:sz="0" w:space="0" w:color="auto"/>
            <w:left w:val="none" w:sz="0" w:space="0" w:color="auto"/>
            <w:bottom w:val="none" w:sz="0" w:space="0" w:color="auto"/>
            <w:right w:val="none" w:sz="0" w:space="0" w:color="auto"/>
          </w:divBdr>
          <w:divsChild>
            <w:div w:id="15180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7132">
      <w:bodyDiv w:val="1"/>
      <w:marLeft w:val="0"/>
      <w:marRight w:val="0"/>
      <w:marTop w:val="0"/>
      <w:marBottom w:val="0"/>
      <w:divBdr>
        <w:top w:val="none" w:sz="0" w:space="0" w:color="auto"/>
        <w:left w:val="none" w:sz="0" w:space="0" w:color="auto"/>
        <w:bottom w:val="none" w:sz="0" w:space="0" w:color="auto"/>
        <w:right w:val="none" w:sz="0" w:space="0" w:color="auto"/>
      </w:divBdr>
      <w:divsChild>
        <w:div w:id="572857404">
          <w:marLeft w:val="0"/>
          <w:marRight w:val="0"/>
          <w:marTop w:val="0"/>
          <w:marBottom w:val="0"/>
          <w:divBdr>
            <w:top w:val="none" w:sz="0" w:space="0" w:color="auto"/>
            <w:left w:val="none" w:sz="0" w:space="0" w:color="auto"/>
            <w:bottom w:val="none" w:sz="0" w:space="0" w:color="auto"/>
            <w:right w:val="none" w:sz="0" w:space="0" w:color="auto"/>
          </w:divBdr>
          <w:divsChild>
            <w:div w:id="979648815">
              <w:marLeft w:val="0"/>
              <w:marRight w:val="0"/>
              <w:marTop w:val="0"/>
              <w:marBottom w:val="0"/>
              <w:divBdr>
                <w:top w:val="none" w:sz="0" w:space="0" w:color="auto"/>
                <w:left w:val="none" w:sz="0" w:space="0" w:color="auto"/>
                <w:bottom w:val="none" w:sz="0" w:space="0" w:color="auto"/>
                <w:right w:val="none" w:sz="0" w:space="0" w:color="auto"/>
              </w:divBdr>
            </w:div>
            <w:div w:id="13691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5953">
      <w:bodyDiv w:val="1"/>
      <w:marLeft w:val="0"/>
      <w:marRight w:val="0"/>
      <w:marTop w:val="0"/>
      <w:marBottom w:val="0"/>
      <w:divBdr>
        <w:top w:val="none" w:sz="0" w:space="0" w:color="auto"/>
        <w:left w:val="none" w:sz="0" w:space="0" w:color="auto"/>
        <w:bottom w:val="none" w:sz="0" w:space="0" w:color="auto"/>
        <w:right w:val="none" w:sz="0" w:space="0" w:color="auto"/>
      </w:divBdr>
      <w:divsChild>
        <w:div w:id="954872113">
          <w:marLeft w:val="0"/>
          <w:marRight w:val="0"/>
          <w:marTop w:val="0"/>
          <w:marBottom w:val="0"/>
          <w:divBdr>
            <w:top w:val="none" w:sz="0" w:space="0" w:color="auto"/>
            <w:left w:val="none" w:sz="0" w:space="0" w:color="auto"/>
            <w:bottom w:val="none" w:sz="0" w:space="0" w:color="auto"/>
            <w:right w:val="none" w:sz="0" w:space="0" w:color="auto"/>
          </w:divBdr>
          <w:divsChild>
            <w:div w:id="207219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3920">
      <w:bodyDiv w:val="1"/>
      <w:marLeft w:val="0"/>
      <w:marRight w:val="0"/>
      <w:marTop w:val="0"/>
      <w:marBottom w:val="0"/>
      <w:divBdr>
        <w:top w:val="none" w:sz="0" w:space="0" w:color="auto"/>
        <w:left w:val="none" w:sz="0" w:space="0" w:color="auto"/>
        <w:bottom w:val="none" w:sz="0" w:space="0" w:color="auto"/>
        <w:right w:val="none" w:sz="0" w:space="0" w:color="auto"/>
      </w:divBdr>
      <w:divsChild>
        <w:div w:id="1274286856">
          <w:marLeft w:val="0"/>
          <w:marRight w:val="0"/>
          <w:marTop w:val="0"/>
          <w:marBottom w:val="0"/>
          <w:divBdr>
            <w:top w:val="none" w:sz="0" w:space="0" w:color="auto"/>
            <w:left w:val="none" w:sz="0" w:space="0" w:color="auto"/>
            <w:bottom w:val="none" w:sz="0" w:space="0" w:color="auto"/>
            <w:right w:val="none" w:sz="0" w:space="0" w:color="auto"/>
          </w:divBdr>
          <w:divsChild>
            <w:div w:id="852693976">
              <w:marLeft w:val="0"/>
              <w:marRight w:val="0"/>
              <w:marTop w:val="0"/>
              <w:marBottom w:val="0"/>
              <w:divBdr>
                <w:top w:val="none" w:sz="0" w:space="0" w:color="auto"/>
                <w:left w:val="none" w:sz="0" w:space="0" w:color="auto"/>
                <w:bottom w:val="none" w:sz="0" w:space="0" w:color="auto"/>
                <w:right w:val="none" w:sz="0" w:space="0" w:color="auto"/>
              </w:divBdr>
            </w:div>
            <w:div w:id="1096293318">
              <w:marLeft w:val="0"/>
              <w:marRight w:val="0"/>
              <w:marTop w:val="0"/>
              <w:marBottom w:val="0"/>
              <w:divBdr>
                <w:top w:val="none" w:sz="0" w:space="0" w:color="auto"/>
                <w:left w:val="none" w:sz="0" w:space="0" w:color="auto"/>
                <w:bottom w:val="none" w:sz="0" w:space="0" w:color="auto"/>
                <w:right w:val="none" w:sz="0" w:space="0" w:color="auto"/>
              </w:divBdr>
            </w:div>
            <w:div w:id="97220997">
              <w:marLeft w:val="0"/>
              <w:marRight w:val="0"/>
              <w:marTop w:val="0"/>
              <w:marBottom w:val="0"/>
              <w:divBdr>
                <w:top w:val="none" w:sz="0" w:space="0" w:color="auto"/>
                <w:left w:val="none" w:sz="0" w:space="0" w:color="auto"/>
                <w:bottom w:val="none" w:sz="0" w:space="0" w:color="auto"/>
                <w:right w:val="none" w:sz="0" w:space="0" w:color="auto"/>
              </w:divBdr>
            </w:div>
            <w:div w:id="291324177">
              <w:marLeft w:val="0"/>
              <w:marRight w:val="0"/>
              <w:marTop w:val="0"/>
              <w:marBottom w:val="0"/>
              <w:divBdr>
                <w:top w:val="none" w:sz="0" w:space="0" w:color="auto"/>
                <w:left w:val="none" w:sz="0" w:space="0" w:color="auto"/>
                <w:bottom w:val="none" w:sz="0" w:space="0" w:color="auto"/>
                <w:right w:val="none" w:sz="0" w:space="0" w:color="auto"/>
              </w:divBdr>
            </w:div>
            <w:div w:id="13427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5777">
      <w:bodyDiv w:val="1"/>
      <w:marLeft w:val="0"/>
      <w:marRight w:val="0"/>
      <w:marTop w:val="0"/>
      <w:marBottom w:val="0"/>
      <w:divBdr>
        <w:top w:val="none" w:sz="0" w:space="0" w:color="auto"/>
        <w:left w:val="none" w:sz="0" w:space="0" w:color="auto"/>
        <w:bottom w:val="none" w:sz="0" w:space="0" w:color="auto"/>
        <w:right w:val="none" w:sz="0" w:space="0" w:color="auto"/>
      </w:divBdr>
      <w:divsChild>
        <w:div w:id="1341160488">
          <w:marLeft w:val="0"/>
          <w:marRight w:val="0"/>
          <w:marTop w:val="0"/>
          <w:marBottom w:val="0"/>
          <w:divBdr>
            <w:top w:val="none" w:sz="0" w:space="0" w:color="auto"/>
            <w:left w:val="none" w:sz="0" w:space="0" w:color="auto"/>
            <w:bottom w:val="none" w:sz="0" w:space="0" w:color="auto"/>
            <w:right w:val="none" w:sz="0" w:space="0" w:color="auto"/>
          </w:divBdr>
          <w:divsChild>
            <w:div w:id="1989825195">
              <w:marLeft w:val="0"/>
              <w:marRight w:val="0"/>
              <w:marTop w:val="0"/>
              <w:marBottom w:val="0"/>
              <w:divBdr>
                <w:top w:val="none" w:sz="0" w:space="0" w:color="auto"/>
                <w:left w:val="none" w:sz="0" w:space="0" w:color="auto"/>
                <w:bottom w:val="none" w:sz="0" w:space="0" w:color="auto"/>
                <w:right w:val="none" w:sz="0" w:space="0" w:color="auto"/>
              </w:divBdr>
            </w:div>
            <w:div w:id="210532549">
              <w:marLeft w:val="0"/>
              <w:marRight w:val="0"/>
              <w:marTop w:val="0"/>
              <w:marBottom w:val="0"/>
              <w:divBdr>
                <w:top w:val="none" w:sz="0" w:space="0" w:color="auto"/>
                <w:left w:val="none" w:sz="0" w:space="0" w:color="auto"/>
                <w:bottom w:val="none" w:sz="0" w:space="0" w:color="auto"/>
                <w:right w:val="none" w:sz="0" w:space="0" w:color="auto"/>
              </w:divBdr>
            </w:div>
            <w:div w:id="1512987932">
              <w:marLeft w:val="0"/>
              <w:marRight w:val="0"/>
              <w:marTop w:val="0"/>
              <w:marBottom w:val="0"/>
              <w:divBdr>
                <w:top w:val="none" w:sz="0" w:space="0" w:color="auto"/>
                <w:left w:val="none" w:sz="0" w:space="0" w:color="auto"/>
                <w:bottom w:val="none" w:sz="0" w:space="0" w:color="auto"/>
                <w:right w:val="none" w:sz="0" w:space="0" w:color="auto"/>
              </w:divBdr>
            </w:div>
            <w:div w:id="315650814">
              <w:marLeft w:val="0"/>
              <w:marRight w:val="0"/>
              <w:marTop w:val="0"/>
              <w:marBottom w:val="0"/>
              <w:divBdr>
                <w:top w:val="none" w:sz="0" w:space="0" w:color="auto"/>
                <w:left w:val="none" w:sz="0" w:space="0" w:color="auto"/>
                <w:bottom w:val="none" w:sz="0" w:space="0" w:color="auto"/>
                <w:right w:val="none" w:sz="0" w:space="0" w:color="auto"/>
              </w:divBdr>
            </w:div>
            <w:div w:id="34814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5397">
      <w:bodyDiv w:val="1"/>
      <w:marLeft w:val="0"/>
      <w:marRight w:val="0"/>
      <w:marTop w:val="0"/>
      <w:marBottom w:val="0"/>
      <w:divBdr>
        <w:top w:val="none" w:sz="0" w:space="0" w:color="auto"/>
        <w:left w:val="none" w:sz="0" w:space="0" w:color="auto"/>
        <w:bottom w:val="none" w:sz="0" w:space="0" w:color="auto"/>
        <w:right w:val="none" w:sz="0" w:space="0" w:color="auto"/>
      </w:divBdr>
      <w:divsChild>
        <w:div w:id="332025326">
          <w:marLeft w:val="0"/>
          <w:marRight w:val="0"/>
          <w:marTop w:val="0"/>
          <w:marBottom w:val="0"/>
          <w:divBdr>
            <w:top w:val="none" w:sz="0" w:space="0" w:color="auto"/>
            <w:left w:val="none" w:sz="0" w:space="0" w:color="auto"/>
            <w:bottom w:val="none" w:sz="0" w:space="0" w:color="auto"/>
            <w:right w:val="none" w:sz="0" w:space="0" w:color="auto"/>
          </w:divBdr>
          <w:divsChild>
            <w:div w:id="205006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2172">
      <w:bodyDiv w:val="1"/>
      <w:marLeft w:val="0"/>
      <w:marRight w:val="0"/>
      <w:marTop w:val="0"/>
      <w:marBottom w:val="0"/>
      <w:divBdr>
        <w:top w:val="none" w:sz="0" w:space="0" w:color="auto"/>
        <w:left w:val="none" w:sz="0" w:space="0" w:color="auto"/>
        <w:bottom w:val="none" w:sz="0" w:space="0" w:color="auto"/>
        <w:right w:val="none" w:sz="0" w:space="0" w:color="auto"/>
      </w:divBdr>
      <w:divsChild>
        <w:div w:id="1071269978">
          <w:marLeft w:val="0"/>
          <w:marRight w:val="0"/>
          <w:marTop w:val="0"/>
          <w:marBottom w:val="0"/>
          <w:divBdr>
            <w:top w:val="none" w:sz="0" w:space="0" w:color="auto"/>
            <w:left w:val="none" w:sz="0" w:space="0" w:color="auto"/>
            <w:bottom w:val="none" w:sz="0" w:space="0" w:color="auto"/>
            <w:right w:val="none" w:sz="0" w:space="0" w:color="auto"/>
          </w:divBdr>
          <w:divsChild>
            <w:div w:id="38064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2461">
      <w:bodyDiv w:val="1"/>
      <w:marLeft w:val="0"/>
      <w:marRight w:val="0"/>
      <w:marTop w:val="0"/>
      <w:marBottom w:val="0"/>
      <w:divBdr>
        <w:top w:val="none" w:sz="0" w:space="0" w:color="auto"/>
        <w:left w:val="none" w:sz="0" w:space="0" w:color="auto"/>
        <w:bottom w:val="none" w:sz="0" w:space="0" w:color="auto"/>
        <w:right w:val="none" w:sz="0" w:space="0" w:color="auto"/>
      </w:divBdr>
      <w:divsChild>
        <w:div w:id="382103568">
          <w:marLeft w:val="0"/>
          <w:marRight w:val="0"/>
          <w:marTop w:val="0"/>
          <w:marBottom w:val="0"/>
          <w:divBdr>
            <w:top w:val="none" w:sz="0" w:space="0" w:color="auto"/>
            <w:left w:val="none" w:sz="0" w:space="0" w:color="auto"/>
            <w:bottom w:val="none" w:sz="0" w:space="0" w:color="auto"/>
            <w:right w:val="none" w:sz="0" w:space="0" w:color="auto"/>
          </w:divBdr>
          <w:divsChild>
            <w:div w:id="15726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7573">
      <w:bodyDiv w:val="1"/>
      <w:marLeft w:val="0"/>
      <w:marRight w:val="0"/>
      <w:marTop w:val="0"/>
      <w:marBottom w:val="0"/>
      <w:divBdr>
        <w:top w:val="none" w:sz="0" w:space="0" w:color="auto"/>
        <w:left w:val="none" w:sz="0" w:space="0" w:color="auto"/>
        <w:bottom w:val="none" w:sz="0" w:space="0" w:color="auto"/>
        <w:right w:val="none" w:sz="0" w:space="0" w:color="auto"/>
      </w:divBdr>
      <w:divsChild>
        <w:div w:id="1506898189">
          <w:marLeft w:val="0"/>
          <w:marRight w:val="0"/>
          <w:marTop w:val="0"/>
          <w:marBottom w:val="0"/>
          <w:divBdr>
            <w:top w:val="none" w:sz="0" w:space="0" w:color="auto"/>
            <w:left w:val="none" w:sz="0" w:space="0" w:color="auto"/>
            <w:bottom w:val="none" w:sz="0" w:space="0" w:color="auto"/>
            <w:right w:val="none" w:sz="0" w:space="0" w:color="auto"/>
          </w:divBdr>
          <w:divsChild>
            <w:div w:id="2101678263">
              <w:marLeft w:val="0"/>
              <w:marRight w:val="0"/>
              <w:marTop w:val="0"/>
              <w:marBottom w:val="0"/>
              <w:divBdr>
                <w:top w:val="none" w:sz="0" w:space="0" w:color="auto"/>
                <w:left w:val="none" w:sz="0" w:space="0" w:color="auto"/>
                <w:bottom w:val="none" w:sz="0" w:space="0" w:color="auto"/>
                <w:right w:val="none" w:sz="0" w:space="0" w:color="auto"/>
              </w:divBdr>
            </w:div>
            <w:div w:id="9947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80959">
      <w:bodyDiv w:val="1"/>
      <w:marLeft w:val="0"/>
      <w:marRight w:val="0"/>
      <w:marTop w:val="0"/>
      <w:marBottom w:val="0"/>
      <w:divBdr>
        <w:top w:val="none" w:sz="0" w:space="0" w:color="auto"/>
        <w:left w:val="none" w:sz="0" w:space="0" w:color="auto"/>
        <w:bottom w:val="none" w:sz="0" w:space="0" w:color="auto"/>
        <w:right w:val="none" w:sz="0" w:space="0" w:color="auto"/>
      </w:divBdr>
      <w:divsChild>
        <w:div w:id="1651204661">
          <w:marLeft w:val="0"/>
          <w:marRight w:val="0"/>
          <w:marTop w:val="0"/>
          <w:marBottom w:val="0"/>
          <w:divBdr>
            <w:top w:val="none" w:sz="0" w:space="0" w:color="auto"/>
            <w:left w:val="none" w:sz="0" w:space="0" w:color="auto"/>
            <w:bottom w:val="none" w:sz="0" w:space="0" w:color="auto"/>
            <w:right w:val="none" w:sz="0" w:space="0" w:color="auto"/>
          </w:divBdr>
          <w:divsChild>
            <w:div w:id="136072450">
              <w:marLeft w:val="0"/>
              <w:marRight w:val="0"/>
              <w:marTop w:val="0"/>
              <w:marBottom w:val="0"/>
              <w:divBdr>
                <w:top w:val="none" w:sz="0" w:space="0" w:color="auto"/>
                <w:left w:val="none" w:sz="0" w:space="0" w:color="auto"/>
                <w:bottom w:val="none" w:sz="0" w:space="0" w:color="auto"/>
                <w:right w:val="none" w:sz="0" w:space="0" w:color="auto"/>
              </w:divBdr>
            </w:div>
            <w:div w:id="1794061236">
              <w:marLeft w:val="0"/>
              <w:marRight w:val="0"/>
              <w:marTop w:val="0"/>
              <w:marBottom w:val="0"/>
              <w:divBdr>
                <w:top w:val="none" w:sz="0" w:space="0" w:color="auto"/>
                <w:left w:val="none" w:sz="0" w:space="0" w:color="auto"/>
                <w:bottom w:val="none" w:sz="0" w:space="0" w:color="auto"/>
                <w:right w:val="none" w:sz="0" w:space="0" w:color="auto"/>
              </w:divBdr>
            </w:div>
            <w:div w:id="304900271">
              <w:marLeft w:val="0"/>
              <w:marRight w:val="0"/>
              <w:marTop w:val="0"/>
              <w:marBottom w:val="0"/>
              <w:divBdr>
                <w:top w:val="none" w:sz="0" w:space="0" w:color="auto"/>
                <w:left w:val="none" w:sz="0" w:space="0" w:color="auto"/>
                <w:bottom w:val="none" w:sz="0" w:space="0" w:color="auto"/>
                <w:right w:val="none" w:sz="0" w:space="0" w:color="auto"/>
              </w:divBdr>
            </w:div>
            <w:div w:id="439030988">
              <w:marLeft w:val="0"/>
              <w:marRight w:val="0"/>
              <w:marTop w:val="0"/>
              <w:marBottom w:val="0"/>
              <w:divBdr>
                <w:top w:val="none" w:sz="0" w:space="0" w:color="auto"/>
                <w:left w:val="none" w:sz="0" w:space="0" w:color="auto"/>
                <w:bottom w:val="none" w:sz="0" w:space="0" w:color="auto"/>
                <w:right w:val="none" w:sz="0" w:space="0" w:color="auto"/>
              </w:divBdr>
            </w:div>
            <w:div w:id="15886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4549">
      <w:bodyDiv w:val="1"/>
      <w:marLeft w:val="0"/>
      <w:marRight w:val="0"/>
      <w:marTop w:val="0"/>
      <w:marBottom w:val="0"/>
      <w:divBdr>
        <w:top w:val="none" w:sz="0" w:space="0" w:color="auto"/>
        <w:left w:val="none" w:sz="0" w:space="0" w:color="auto"/>
        <w:bottom w:val="none" w:sz="0" w:space="0" w:color="auto"/>
        <w:right w:val="none" w:sz="0" w:space="0" w:color="auto"/>
      </w:divBdr>
      <w:divsChild>
        <w:div w:id="2037657358">
          <w:marLeft w:val="0"/>
          <w:marRight w:val="0"/>
          <w:marTop w:val="0"/>
          <w:marBottom w:val="0"/>
          <w:divBdr>
            <w:top w:val="none" w:sz="0" w:space="0" w:color="auto"/>
            <w:left w:val="none" w:sz="0" w:space="0" w:color="auto"/>
            <w:bottom w:val="none" w:sz="0" w:space="0" w:color="auto"/>
            <w:right w:val="none" w:sz="0" w:space="0" w:color="auto"/>
          </w:divBdr>
          <w:divsChild>
            <w:div w:id="1356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2144">
      <w:bodyDiv w:val="1"/>
      <w:marLeft w:val="0"/>
      <w:marRight w:val="0"/>
      <w:marTop w:val="0"/>
      <w:marBottom w:val="0"/>
      <w:divBdr>
        <w:top w:val="none" w:sz="0" w:space="0" w:color="auto"/>
        <w:left w:val="none" w:sz="0" w:space="0" w:color="auto"/>
        <w:bottom w:val="none" w:sz="0" w:space="0" w:color="auto"/>
        <w:right w:val="none" w:sz="0" w:space="0" w:color="auto"/>
      </w:divBdr>
      <w:divsChild>
        <w:div w:id="501555410">
          <w:marLeft w:val="0"/>
          <w:marRight w:val="0"/>
          <w:marTop w:val="0"/>
          <w:marBottom w:val="0"/>
          <w:divBdr>
            <w:top w:val="none" w:sz="0" w:space="0" w:color="auto"/>
            <w:left w:val="none" w:sz="0" w:space="0" w:color="auto"/>
            <w:bottom w:val="none" w:sz="0" w:space="0" w:color="auto"/>
            <w:right w:val="none" w:sz="0" w:space="0" w:color="auto"/>
          </w:divBdr>
          <w:divsChild>
            <w:div w:id="1343704415">
              <w:marLeft w:val="0"/>
              <w:marRight w:val="0"/>
              <w:marTop w:val="0"/>
              <w:marBottom w:val="0"/>
              <w:divBdr>
                <w:top w:val="none" w:sz="0" w:space="0" w:color="auto"/>
                <w:left w:val="none" w:sz="0" w:space="0" w:color="auto"/>
                <w:bottom w:val="none" w:sz="0" w:space="0" w:color="auto"/>
                <w:right w:val="none" w:sz="0" w:space="0" w:color="auto"/>
              </w:divBdr>
            </w:div>
            <w:div w:id="1285042161">
              <w:marLeft w:val="0"/>
              <w:marRight w:val="0"/>
              <w:marTop w:val="0"/>
              <w:marBottom w:val="0"/>
              <w:divBdr>
                <w:top w:val="none" w:sz="0" w:space="0" w:color="auto"/>
                <w:left w:val="none" w:sz="0" w:space="0" w:color="auto"/>
                <w:bottom w:val="none" w:sz="0" w:space="0" w:color="auto"/>
                <w:right w:val="none" w:sz="0" w:space="0" w:color="auto"/>
              </w:divBdr>
            </w:div>
            <w:div w:id="1020163758">
              <w:marLeft w:val="0"/>
              <w:marRight w:val="0"/>
              <w:marTop w:val="0"/>
              <w:marBottom w:val="0"/>
              <w:divBdr>
                <w:top w:val="none" w:sz="0" w:space="0" w:color="auto"/>
                <w:left w:val="none" w:sz="0" w:space="0" w:color="auto"/>
                <w:bottom w:val="none" w:sz="0" w:space="0" w:color="auto"/>
                <w:right w:val="none" w:sz="0" w:space="0" w:color="auto"/>
              </w:divBdr>
            </w:div>
            <w:div w:id="760956357">
              <w:marLeft w:val="0"/>
              <w:marRight w:val="0"/>
              <w:marTop w:val="0"/>
              <w:marBottom w:val="0"/>
              <w:divBdr>
                <w:top w:val="none" w:sz="0" w:space="0" w:color="auto"/>
                <w:left w:val="none" w:sz="0" w:space="0" w:color="auto"/>
                <w:bottom w:val="none" w:sz="0" w:space="0" w:color="auto"/>
                <w:right w:val="none" w:sz="0" w:space="0" w:color="auto"/>
              </w:divBdr>
            </w:div>
            <w:div w:id="836843087">
              <w:marLeft w:val="0"/>
              <w:marRight w:val="0"/>
              <w:marTop w:val="0"/>
              <w:marBottom w:val="0"/>
              <w:divBdr>
                <w:top w:val="none" w:sz="0" w:space="0" w:color="auto"/>
                <w:left w:val="none" w:sz="0" w:space="0" w:color="auto"/>
                <w:bottom w:val="none" w:sz="0" w:space="0" w:color="auto"/>
                <w:right w:val="none" w:sz="0" w:space="0" w:color="auto"/>
              </w:divBdr>
            </w:div>
            <w:div w:id="2143307204">
              <w:marLeft w:val="0"/>
              <w:marRight w:val="0"/>
              <w:marTop w:val="0"/>
              <w:marBottom w:val="0"/>
              <w:divBdr>
                <w:top w:val="none" w:sz="0" w:space="0" w:color="auto"/>
                <w:left w:val="none" w:sz="0" w:space="0" w:color="auto"/>
                <w:bottom w:val="none" w:sz="0" w:space="0" w:color="auto"/>
                <w:right w:val="none" w:sz="0" w:space="0" w:color="auto"/>
              </w:divBdr>
            </w:div>
            <w:div w:id="2141148435">
              <w:marLeft w:val="0"/>
              <w:marRight w:val="0"/>
              <w:marTop w:val="0"/>
              <w:marBottom w:val="0"/>
              <w:divBdr>
                <w:top w:val="none" w:sz="0" w:space="0" w:color="auto"/>
                <w:left w:val="none" w:sz="0" w:space="0" w:color="auto"/>
                <w:bottom w:val="none" w:sz="0" w:space="0" w:color="auto"/>
                <w:right w:val="none" w:sz="0" w:space="0" w:color="auto"/>
              </w:divBdr>
            </w:div>
            <w:div w:id="1811823552">
              <w:marLeft w:val="0"/>
              <w:marRight w:val="0"/>
              <w:marTop w:val="0"/>
              <w:marBottom w:val="0"/>
              <w:divBdr>
                <w:top w:val="none" w:sz="0" w:space="0" w:color="auto"/>
                <w:left w:val="none" w:sz="0" w:space="0" w:color="auto"/>
                <w:bottom w:val="none" w:sz="0" w:space="0" w:color="auto"/>
                <w:right w:val="none" w:sz="0" w:space="0" w:color="auto"/>
              </w:divBdr>
            </w:div>
            <w:div w:id="1318724268">
              <w:marLeft w:val="0"/>
              <w:marRight w:val="0"/>
              <w:marTop w:val="0"/>
              <w:marBottom w:val="0"/>
              <w:divBdr>
                <w:top w:val="none" w:sz="0" w:space="0" w:color="auto"/>
                <w:left w:val="none" w:sz="0" w:space="0" w:color="auto"/>
                <w:bottom w:val="none" w:sz="0" w:space="0" w:color="auto"/>
                <w:right w:val="none" w:sz="0" w:space="0" w:color="auto"/>
              </w:divBdr>
            </w:div>
            <w:div w:id="1100679308">
              <w:marLeft w:val="0"/>
              <w:marRight w:val="0"/>
              <w:marTop w:val="0"/>
              <w:marBottom w:val="0"/>
              <w:divBdr>
                <w:top w:val="none" w:sz="0" w:space="0" w:color="auto"/>
                <w:left w:val="none" w:sz="0" w:space="0" w:color="auto"/>
                <w:bottom w:val="none" w:sz="0" w:space="0" w:color="auto"/>
                <w:right w:val="none" w:sz="0" w:space="0" w:color="auto"/>
              </w:divBdr>
            </w:div>
            <w:div w:id="1576931809">
              <w:marLeft w:val="0"/>
              <w:marRight w:val="0"/>
              <w:marTop w:val="0"/>
              <w:marBottom w:val="0"/>
              <w:divBdr>
                <w:top w:val="none" w:sz="0" w:space="0" w:color="auto"/>
                <w:left w:val="none" w:sz="0" w:space="0" w:color="auto"/>
                <w:bottom w:val="none" w:sz="0" w:space="0" w:color="auto"/>
                <w:right w:val="none" w:sz="0" w:space="0" w:color="auto"/>
              </w:divBdr>
            </w:div>
            <w:div w:id="2073691676">
              <w:marLeft w:val="0"/>
              <w:marRight w:val="0"/>
              <w:marTop w:val="0"/>
              <w:marBottom w:val="0"/>
              <w:divBdr>
                <w:top w:val="none" w:sz="0" w:space="0" w:color="auto"/>
                <w:left w:val="none" w:sz="0" w:space="0" w:color="auto"/>
                <w:bottom w:val="none" w:sz="0" w:space="0" w:color="auto"/>
                <w:right w:val="none" w:sz="0" w:space="0" w:color="auto"/>
              </w:divBdr>
            </w:div>
            <w:div w:id="1632979684">
              <w:marLeft w:val="0"/>
              <w:marRight w:val="0"/>
              <w:marTop w:val="0"/>
              <w:marBottom w:val="0"/>
              <w:divBdr>
                <w:top w:val="none" w:sz="0" w:space="0" w:color="auto"/>
                <w:left w:val="none" w:sz="0" w:space="0" w:color="auto"/>
                <w:bottom w:val="none" w:sz="0" w:space="0" w:color="auto"/>
                <w:right w:val="none" w:sz="0" w:space="0" w:color="auto"/>
              </w:divBdr>
            </w:div>
            <w:div w:id="7218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4851">
      <w:bodyDiv w:val="1"/>
      <w:marLeft w:val="0"/>
      <w:marRight w:val="0"/>
      <w:marTop w:val="0"/>
      <w:marBottom w:val="0"/>
      <w:divBdr>
        <w:top w:val="none" w:sz="0" w:space="0" w:color="auto"/>
        <w:left w:val="none" w:sz="0" w:space="0" w:color="auto"/>
        <w:bottom w:val="none" w:sz="0" w:space="0" w:color="auto"/>
        <w:right w:val="none" w:sz="0" w:space="0" w:color="auto"/>
      </w:divBdr>
      <w:divsChild>
        <w:div w:id="1790509231">
          <w:marLeft w:val="0"/>
          <w:marRight w:val="0"/>
          <w:marTop w:val="0"/>
          <w:marBottom w:val="0"/>
          <w:divBdr>
            <w:top w:val="none" w:sz="0" w:space="0" w:color="auto"/>
            <w:left w:val="none" w:sz="0" w:space="0" w:color="auto"/>
            <w:bottom w:val="none" w:sz="0" w:space="0" w:color="auto"/>
            <w:right w:val="none" w:sz="0" w:space="0" w:color="auto"/>
          </w:divBdr>
          <w:divsChild>
            <w:div w:id="12918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4989">
      <w:bodyDiv w:val="1"/>
      <w:marLeft w:val="0"/>
      <w:marRight w:val="0"/>
      <w:marTop w:val="0"/>
      <w:marBottom w:val="0"/>
      <w:divBdr>
        <w:top w:val="none" w:sz="0" w:space="0" w:color="auto"/>
        <w:left w:val="none" w:sz="0" w:space="0" w:color="auto"/>
        <w:bottom w:val="none" w:sz="0" w:space="0" w:color="auto"/>
        <w:right w:val="none" w:sz="0" w:space="0" w:color="auto"/>
      </w:divBdr>
      <w:divsChild>
        <w:div w:id="207189866">
          <w:marLeft w:val="0"/>
          <w:marRight w:val="0"/>
          <w:marTop w:val="0"/>
          <w:marBottom w:val="0"/>
          <w:divBdr>
            <w:top w:val="none" w:sz="0" w:space="0" w:color="auto"/>
            <w:left w:val="none" w:sz="0" w:space="0" w:color="auto"/>
            <w:bottom w:val="none" w:sz="0" w:space="0" w:color="auto"/>
            <w:right w:val="none" w:sz="0" w:space="0" w:color="auto"/>
          </w:divBdr>
          <w:divsChild>
            <w:div w:id="88932467">
              <w:marLeft w:val="0"/>
              <w:marRight w:val="0"/>
              <w:marTop w:val="0"/>
              <w:marBottom w:val="0"/>
              <w:divBdr>
                <w:top w:val="none" w:sz="0" w:space="0" w:color="auto"/>
                <w:left w:val="none" w:sz="0" w:space="0" w:color="auto"/>
                <w:bottom w:val="none" w:sz="0" w:space="0" w:color="auto"/>
                <w:right w:val="none" w:sz="0" w:space="0" w:color="auto"/>
              </w:divBdr>
            </w:div>
            <w:div w:id="229846751">
              <w:marLeft w:val="0"/>
              <w:marRight w:val="0"/>
              <w:marTop w:val="0"/>
              <w:marBottom w:val="0"/>
              <w:divBdr>
                <w:top w:val="none" w:sz="0" w:space="0" w:color="auto"/>
                <w:left w:val="none" w:sz="0" w:space="0" w:color="auto"/>
                <w:bottom w:val="none" w:sz="0" w:space="0" w:color="auto"/>
                <w:right w:val="none" w:sz="0" w:space="0" w:color="auto"/>
              </w:divBdr>
            </w:div>
            <w:div w:id="284117017">
              <w:marLeft w:val="0"/>
              <w:marRight w:val="0"/>
              <w:marTop w:val="0"/>
              <w:marBottom w:val="0"/>
              <w:divBdr>
                <w:top w:val="none" w:sz="0" w:space="0" w:color="auto"/>
                <w:left w:val="none" w:sz="0" w:space="0" w:color="auto"/>
                <w:bottom w:val="none" w:sz="0" w:space="0" w:color="auto"/>
                <w:right w:val="none" w:sz="0" w:space="0" w:color="auto"/>
              </w:divBdr>
            </w:div>
            <w:div w:id="295450624">
              <w:marLeft w:val="0"/>
              <w:marRight w:val="0"/>
              <w:marTop w:val="0"/>
              <w:marBottom w:val="0"/>
              <w:divBdr>
                <w:top w:val="none" w:sz="0" w:space="0" w:color="auto"/>
                <w:left w:val="none" w:sz="0" w:space="0" w:color="auto"/>
                <w:bottom w:val="none" w:sz="0" w:space="0" w:color="auto"/>
                <w:right w:val="none" w:sz="0" w:space="0" w:color="auto"/>
              </w:divBdr>
            </w:div>
            <w:div w:id="414594548">
              <w:marLeft w:val="0"/>
              <w:marRight w:val="0"/>
              <w:marTop w:val="0"/>
              <w:marBottom w:val="0"/>
              <w:divBdr>
                <w:top w:val="none" w:sz="0" w:space="0" w:color="auto"/>
                <w:left w:val="none" w:sz="0" w:space="0" w:color="auto"/>
                <w:bottom w:val="none" w:sz="0" w:space="0" w:color="auto"/>
                <w:right w:val="none" w:sz="0" w:space="0" w:color="auto"/>
              </w:divBdr>
            </w:div>
            <w:div w:id="684333298">
              <w:marLeft w:val="0"/>
              <w:marRight w:val="0"/>
              <w:marTop w:val="0"/>
              <w:marBottom w:val="0"/>
              <w:divBdr>
                <w:top w:val="none" w:sz="0" w:space="0" w:color="auto"/>
                <w:left w:val="none" w:sz="0" w:space="0" w:color="auto"/>
                <w:bottom w:val="none" w:sz="0" w:space="0" w:color="auto"/>
                <w:right w:val="none" w:sz="0" w:space="0" w:color="auto"/>
              </w:divBdr>
            </w:div>
            <w:div w:id="862137421">
              <w:marLeft w:val="0"/>
              <w:marRight w:val="0"/>
              <w:marTop w:val="0"/>
              <w:marBottom w:val="0"/>
              <w:divBdr>
                <w:top w:val="none" w:sz="0" w:space="0" w:color="auto"/>
                <w:left w:val="none" w:sz="0" w:space="0" w:color="auto"/>
                <w:bottom w:val="none" w:sz="0" w:space="0" w:color="auto"/>
                <w:right w:val="none" w:sz="0" w:space="0" w:color="auto"/>
              </w:divBdr>
            </w:div>
            <w:div w:id="985204077">
              <w:marLeft w:val="0"/>
              <w:marRight w:val="0"/>
              <w:marTop w:val="0"/>
              <w:marBottom w:val="0"/>
              <w:divBdr>
                <w:top w:val="none" w:sz="0" w:space="0" w:color="auto"/>
                <w:left w:val="none" w:sz="0" w:space="0" w:color="auto"/>
                <w:bottom w:val="none" w:sz="0" w:space="0" w:color="auto"/>
                <w:right w:val="none" w:sz="0" w:space="0" w:color="auto"/>
              </w:divBdr>
            </w:div>
            <w:div w:id="1040935887">
              <w:marLeft w:val="0"/>
              <w:marRight w:val="0"/>
              <w:marTop w:val="0"/>
              <w:marBottom w:val="0"/>
              <w:divBdr>
                <w:top w:val="none" w:sz="0" w:space="0" w:color="auto"/>
                <w:left w:val="none" w:sz="0" w:space="0" w:color="auto"/>
                <w:bottom w:val="none" w:sz="0" w:space="0" w:color="auto"/>
                <w:right w:val="none" w:sz="0" w:space="0" w:color="auto"/>
              </w:divBdr>
            </w:div>
            <w:div w:id="1276253771">
              <w:marLeft w:val="0"/>
              <w:marRight w:val="0"/>
              <w:marTop w:val="0"/>
              <w:marBottom w:val="0"/>
              <w:divBdr>
                <w:top w:val="none" w:sz="0" w:space="0" w:color="auto"/>
                <w:left w:val="none" w:sz="0" w:space="0" w:color="auto"/>
                <w:bottom w:val="none" w:sz="0" w:space="0" w:color="auto"/>
                <w:right w:val="none" w:sz="0" w:space="0" w:color="auto"/>
              </w:divBdr>
            </w:div>
            <w:div w:id="1843230413">
              <w:marLeft w:val="0"/>
              <w:marRight w:val="0"/>
              <w:marTop w:val="0"/>
              <w:marBottom w:val="0"/>
              <w:divBdr>
                <w:top w:val="none" w:sz="0" w:space="0" w:color="auto"/>
                <w:left w:val="none" w:sz="0" w:space="0" w:color="auto"/>
                <w:bottom w:val="none" w:sz="0" w:space="0" w:color="auto"/>
                <w:right w:val="none" w:sz="0" w:space="0" w:color="auto"/>
              </w:divBdr>
            </w:div>
            <w:div w:id="18696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2772">
      <w:bodyDiv w:val="1"/>
      <w:marLeft w:val="0"/>
      <w:marRight w:val="0"/>
      <w:marTop w:val="0"/>
      <w:marBottom w:val="0"/>
      <w:divBdr>
        <w:top w:val="none" w:sz="0" w:space="0" w:color="auto"/>
        <w:left w:val="none" w:sz="0" w:space="0" w:color="auto"/>
        <w:bottom w:val="none" w:sz="0" w:space="0" w:color="auto"/>
        <w:right w:val="none" w:sz="0" w:space="0" w:color="auto"/>
      </w:divBdr>
      <w:divsChild>
        <w:div w:id="104273543">
          <w:marLeft w:val="0"/>
          <w:marRight w:val="0"/>
          <w:marTop w:val="0"/>
          <w:marBottom w:val="0"/>
          <w:divBdr>
            <w:top w:val="none" w:sz="0" w:space="0" w:color="auto"/>
            <w:left w:val="none" w:sz="0" w:space="0" w:color="auto"/>
            <w:bottom w:val="none" w:sz="0" w:space="0" w:color="auto"/>
            <w:right w:val="none" w:sz="0" w:space="0" w:color="auto"/>
          </w:divBdr>
          <w:divsChild>
            <w:div w:id="109590485">
              <w:marLeft w:val="0"/>
              <w:marRight w:val="0"/>
              <w:marTop w:val="0"/>
              <w:marBottom w:val="0"/>
              <w:divBdr>
                <w:top w:val="none" w:sz="0" w:space="0" w:color="auto"/>
                <w:left w:val="none" w:sz="0" w:space="0" w:color="auto"/>
                <w:bottom w:val="none" w:sz="0" w:space="0" w:color="auto"/>
                <w:right w:val="none" w:sz="0" w:space="0" w:color="auto"/>
              </w:divBdr>
            </w:div>
            <w:div w:id="163710499">
              <w:marLeft w:val="0"/>
              <w:marRight w:val="0"/>
              <w:marTop w:val="0"/>
              <w:marBottom w:val="0"/>
              <w:divBdr>
                <w:top w:val="none" w:sz="0" w:space="0" w:color="auto"/>
                <w:left w:val="none" w:sz="0" w:space="0" w:color="auto"/>
                <w:bottom w:val="none" w:sz="0" w:space="0" w:color="auto"/>
                <w:right w:val="none" w:sz="0" w:space="0" w:color="auto"/>
              </w:divBdr>
            </w:div>
            <w:div w:id="275216237">
              <w:marLeft w:val="0"/>
              <w:marRight w:val="0"/>
              <w:marTop w:val="0"/>
              <w:marBottom w:val="0"/>
              <w:divBdr>
                <w:top w:val="none" w:sz="0" w:space="0" w:color="auto"/>
                <w:left w:val="none" w:sz="0" w:space="0" w:color="auto"/>
                <w:bottom w:val="none" w:sz="0" w:space="0" w:color="auto"/>
                <w:right w:val="none" w:sz="0" w:space="0" w:color="auto"/>
              </w:divBdr>
            </w:div>
            <w:div w:id="290328232">
              <w:marLeft w:val="0"/>
              <w:marRight w:val="0"/>
              <w:marTop w:val="0"/>
              <w:marBottom w:val="0"/>
              <w:divBdr>
                <w:top w:val="none" w:sz="0" w:space="0" w:color="auto"/>
                <w:left w:val="none" w:sz="0" w:space="0" w:color="auto"/>
                <w:bottom w:val="none" w:sz="0" w:space="0" w:color="auto"/>
                <w:right w:val="none" w:sz="0" w:space="0" w:color="auto"/>
              </w:divBdr>
            </w:div>
            <w:div w:id="545603355">
              <w:marLeft w:val="0"/>
              <w:marRight w:val="0"/>
              <w:marTop w:val="0"/>
              <w:marBottom w:val="0"/>
              <w:divBdr>
                <w:top w:val="none" w:sz="0" w:space="0" w:color="auto"/>
                <w:left w:val="none" w:sz="0" w:space="0" w:color="auto"/>
                <w:bottom w:val="none" w:sz="0" w:space="0" w:color="auto"/>
                <w:right w:val="none" w:sz="0" w:space="0" w:color="auto"/>
              </w:divBdr>
            </w:div>
            <w:div w:id="603154933">
              <w:marLeft w:val="0"/>
              <w:marRight w:val="0"/>
              <w:marTop w:val="0"/>
              <w:marBottom w:val="0"/>
              <w:divBdr>
                <w:top w:val="none" w:sz="0" w:space="0" w:color="auto"/>
                <w:left w:val="none" w:sz="0" w:space="0" w:color="auto"/>
                <w:bottom w:val="none" w:sz="0" w:space="0" w:color="auto"/>
                <w:right w:val="none" w:sz="0" w:space="0" w:color="auto"/>
              </w:divBdr>
            </w:div>
            <w:div w:id="610628911">
              <w:marLeft w:val="0"/>
              <w:marRight w:val="0"/>
              <w:marTop w:val="0"/>
              <w:marBottom w:val="0"/>
              <w:divBdr>
                <w:top w:val="none" w:sz="0" w:space="0" w:color="auto"/>
                <w:left w:val="none" w:sz="0" w:space="0" w:color="auto"/>
                <w:bottom w:val="none" w:sz="0" w:space="0" w:color="auto"/>
                <w:right w:val="none" w:sz="0" w:space="0" w:color="auto"/>
              </w:divBdr>
            </w:div>
            <w:div w:id="849295928">
              <w:marLeft w:val="0"/>
              <w:marRight w:val="0"/>
              <w:marTop w:val="0"/>
              <w:marBottom w:val="0"/>
              <w:divBdr>
                <w:top w:val="none" w:sz="0" w:space="0" w:color="auto"/>
                <w:left w:val="none" w:sz="0" w:space="0" w:color="auto"/>
                <w:bottom w:val="none" w:sz="0" w:space="0" w:color="auto"/>
                <w:right w:val="none" w:sz="0" w:space="0" w:color="auto"/>
              </w:divBdr>
            </w:div>
            <w:div w:id="949049546">
              <w:marLeft w:val="0"/>
              <w:marRight w:val="0"/>
              <w:marTop w:val="0"/>
              <w:marBottom w:val="0"/>
              <w:divBdr>
                <w:top w:val="none" w:sz="0" w:space="0" w:color="auto"/>
                <w:left w:val="none" w:sz="0" w:space="0" w:color="auto"/>
                <w:bottom w:val="none" w:sz="0" w:space="0" w:color="auto"/>
                <w:right w:val="none" w:sz="0" w:space="0" w:color="auto"/>
              </w:divBdr>
            </w:div>
            <w:div w:id="1454590618">
              <w:marLeft w:val="0"/>
              <w:marRight w:val="0"/>
              <w:marTop w:val="0"/>
              <w:marBottom w:val="0"/>
              <w:divBdr>
                <w:top w:val="none" w:sz="0" w:space="0" w:color="auto"/>
                <w:left w:val="none" w:sz="0" w:space="0" w:color="auto"/>
                <w:bottom w:val="none" w:sz="0" w:space="0" w:color="auto"/>
                <w:right w:val="none" w:sz="0" w:space="0" w:color="auto"/>
              </w:divBdr>
            </w:div>
            <w:div w:id="1471632218">
              <w:marLeft w:val="0"/>
              <w:marRight w:val="0"/>
              <w:marTop w:val="0"/>
              <w:marBottom w:val="0"/>
              <w:divBdr>
                <w:top w:val="none" w:sz="0" w:space="0" w:color="auto"/>
                <w:left w:val="none" w:sz="0" w:space="0" w:color="auto"/>
                <w:bottom w:val="none" w:sz="0" w:space="0" w:color="auto"/>
                <w:right w:val="none" w:sz="0" w:space="0" w:color="auto"/>
              </w:divBdr>
            </w:div>
            <w:div w:id="1608922990">
              <w:marLeft w:val="0"/>
              <w:marRight w:val="0"/>
              <w:marTop w:val="0"/>
              <w:marBottom w:val="0"/>
              <w:divBdr>
                <w:top w:val="none" w:sz="0" w:space="0" w:color="auto"/>
                <w:left w:val="none" w:sz="0" w:space="0" w:color="auto"/>
                <w:bottom w:val="none" w:sz="0" w:space="0" w:color="auto"/>
                <w:right w:val="none" w:sz="0" w:space="0" w:color="auto"/>
              </w:divBdr>
            </w:div>
            <w:div w:id="1714646835">
              <w:marLeft w:val="0"/>
              <w:marRight w:val="0"/>
              <w:marTop w:val="0"/>
              <w:marBottom w:val="0"/>
              <w:divBdr>
                <w:top w:val="none" w:sz="0" w:space="0" w:color="auto"/>
                <w:left w:val="none" w:sz="0" w:space="0" w:color="auto"/>
                <w:bottom w:val="none" w:sz="0" w:space="0" w:color="auto"/>
                <w:right w:val="none" w:sz="0" w:space="0" w:color="auto"/>
              </w:divBdr>
            </w:div>
            <w:div w:id="21290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0728">
      <w:bodyDiv w:val="1"/>
      <w:marLeft w:val="0"/>
      <w:marRight w:val="0"/>
      <w:marTop w:val="0"/>
      <w:marBottom w:val="0"/>
      <w:divBdr>
        <w:top w:val="none" w:sz="0" w:space="0" w:color="auto"/>
        <w:left w:val="none" w:sz="0" w:space="0" w:color="auto"/>
        <w:bottom w:val="none" w:sz="0" w:space="0" w:color="auto"/>
        <w:right w:val="none" w:sz="0" w:space="0" w:color="auto"/>
      </w:divBdr>
      <w:divsChild>
        <w:div w:id="285158114">
          <w:marLeft w:val="0"/>
          <w:marRight w:val="0"/>
          <w:marTop w:val="0"/>
          <w:marBottom w:val="0"/>
          <w:divBdr>
            <w:top w:val="none" w:sz="0" w:space="0" w:color="auto"/>
            <w:left w:val="none" w:sz="0" w:space="0" w:color="auto"/>
            <w:bottom w:val="none" w:sz="0" w:space="0" w:color="auto"/>
            <w:right w:val="none" w:sz="0" w:space="0" w:color="auto"/>
          </w:divBdr>
          <w:divsChild>
            <w:div w:id="13022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8169">
      <w:bodyDiv w:val="1"/>
      <w:marLeft w:val="0"/>
      <w:marRight w:val="0"/>
      <w:marTop w:val="0"/>
      <w:marBottom w:val="0"/>
      <w:divBdr>
        <w:top w:val="none" w:sz="0" w:space="0" w:color="auto"/>
        <w:left w:val="none" w:sz="0" w:space="0" w:color="auto"/>
        <w:bottom w:val="none" w:sz="0" w:space="0" w:color="auto"/>
        <w:right w:val="none" w:sz="0" w:space="0" w:color="auto"/>
      </w:divBdr>
      <w:divsChild>
        <w:div w:id="1949117831">
          <w:marLeft w:val="0"/>
          <w:marRight w:val="0"/>
          <w:marTop w:val="0"/>
          <w:marBottom w:val="0"/>
          <w:divBdr>
            <w:top w:val="none" w:sz="0" w:space="0" w:color="auto"/>
            <w:left w:val="none" w:sz="0" w:space="0" w:color="auto"/>
            <w:bottom w:val="none" w:sz="0" w:space="0" w:color="auto"/>
            <w:right w:val="none" w:sz="0" w:space="0" w:color="auto"/>
          </w:divBdr>
          <w:divsChild>
            <w:div w:id="137261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12856">
      <w:bodyDiv w:val="1"/>
      <w:marLeft w:val="0"/>
      <w:marRight w:val="0"/>
      <w:marTop w:val="0"/>
      <w:marBottom w:val="0"/>
      <w:divBdr>
        <w:top w:val="none" w:sz="0" w:space="0" w:color="auto"/>
        <w:left w:val="none" w:sz="0" w:space="0" w:color="auto"/>
        <w:bottom w:val="none" w:sz="0" w:space="0" w:color="auto"/>
        <w:right w:val="none" w:sz="0" w:space="0" w:color="auto"/>
      </w:divBdr>
      <w:divsChild>
        <w:div w:id="1254390220">
          <w:marLeft w:val="0"/>
          <w:marRight w:val="0"/>
          <w:marTop w:val="0"/>
          <w:marBottom w:val="0"/>
          <w:divBdr>
            <w:top w:val="none" w:sz="0" w:space="0" w:color="auto"/>
            <w:left w:val="none" w:sz="0" w:space="0" w:color="auto"/>
            <w:bottom w:val="none" w:sz="0" w:space="0" w:color="auto"/>
            <w:right w:val="none" w:sz="0" w:space="0" w:color="auto"/>
          </w:divBdr>
          <w:divsChild>
            <w:div w:id="11960242">
              <w:marLeft w:val="0"/>
              <w:marRight w:val="0"/>
              <w:marTop w:val="0"/>
              <w:marBottom w:val="0"/>
              <w:divBdr>
                <w:top w:val="none" w:sz="0" w:space="0" w:color="auto"/>
                <w:left w:val="none" w:sz="0" w:space="0" w:color="auto"/>
                <w:bottom w:val="none" w:sz="0" w:space="0" w:color="auto"/>
                <w:right w:val="none" w:sz="0" w:space="0" w:color="auto"/>
              </w:divBdr>
            </w:div>
            <w:div w:id="83697669">
              <w:marLeft w:val="0"/>
              <w:marRight w:val="0"/>
              <w:marTop w:val="0"/>
              <w:marBottom w:val="0"/>
              <w:divBdr>
                <w:top w:val="none" w:sz="0" w:space="0" w:color="auto"/>
                <w:left w:val="none" w:sz="0" w:space="0" w:color="auto"/>
                <w:bottom w:val="none" w:sz="0" w:space="0" w:color="auto"/>
                <w:right w:val="none" w:sz="0" w:space="0" w:color="auto"/>
              </w:divBdr>
            </w:div>
            <w:div w:id="127628271">
              <w:marLeft w:val="0"/>
              <w:marRight w:val="0"/>
              <w:marTop w:val="0"/>
              <w:marBottom w:val="0"/>
              <w:divBdr>
                <w:top w:val="none" w:sz="0" w:space="0" w:color="auto"/>
                <w:left w:val="none" w:sz="0" w:space="0" w:color="auto"/>
                <w:bottom w:val="none" w:sz="0" w:space="0" w:color="auto"/>
                <w:right w:val="none" w:sz="0" w:space="0" w:color="auto"/>
              </w:divBdr>
            </w:div>
            <w:div w:id="132452355">
              <w:marLeft w:val="0"/>
              <w:marRight w:val="0"/>
              <w:marTop w:val="0"/>
              <w:marBottom w:val="0"/>
              <w:divBdr>
                <w:top w:val="none" w:sz="0" w:space="0" w:color="auto"/>
                <w:left w:val="none" w:sz="0" w:space="0" w:color="auto"/>
                <w:bottom w:val="none" w:sz="0" w:space="0" w:color="auto"/>
                <w:right w:val="none" w:sz="0" w:space="0" w:color="auto"/>
              </w:divBdr>
            </w:div>
            <w:div w:id="424149638">
              <w:marLeft w:val="0"/>
              <w:marRight w:val="0"/>
              <w:marTop w:val="0"/>
              <w:marBottom w:val="0"/>
              <w:divBdr>
                <w:top w:val="none" w:sz="0" w:space="0" w:color="auto"/>
                <w:left w:val="none" w:sz="0" w:space="0" w:color="auto"/>
                <w:bottom w:val="none" w:sz="0" w:space="0" w:color="auto"/>
                <w:right w:val="none" w:sz="0" w:space="0" w:color="auto"/>
              </w:divBdr>
            </w:div>
            <w:div w:id="633490228">
              <w:marLeft w:val="0"/>
              <w:marRight w:val="0"/>
              <w:marTop w:val="0"/>
              <w:marBottom w:val="0"/>
              <w:divBdr>
                <w:top w:val="none" w:sz="0" w:space="0" w:color="auto"/>
                <w:left w:val="none" w:sz="0" w:space="0" w:color="auto"/>
                <w:bottom w:val="none" w:sz="0" w:space="0" w:color="auto"/>
                <w:right w:val="none" w:sz="0" w:space="0" w:color="auto"/>
              </w:divBdr>
            </w:div>
            <w:div w:id="903686906">
              <w:marLeft w:val="0"/>
              <w:marRight w:val="0"/>
              <w:marTop w:val="0"/>
              <w:marBottom w:val="0"/>
              <w:divBdr>
                <w:top w:val="none" w:sz="0" w:space="0" w:color="auto"/>
                <w:left w:val="none" w:sz="0" w:space="0" w:color="auto"/>
                <w:bottom w:val="none" w:sz="0" w:space="0" w:color="auto"/>
                <w:right w:val="none" w:sz="0" w:space="0" w:color="auto"/>
              </w:divBdr>
            </w:div>
            <w:div w:id="1061051649">
              <w:marLeft w:val="0"/>
              <w:marRight w:val="0"/>
              <w:marTop w:val="0"/>
              <w:marBottom w:val="0"/>
              <w:divBdr>
                <w:top w:val="none" w:sz="0" w:space="0" w:color="auto"/>
                <w:left w:val="none" w:sz="0" w:space="0" w:color="auto"/>
                <w:bottom w:val="none" w:sz="0" w:space="0" w:color="auto"/>
                <w:right w:val="none" w:sz="0" w:space="0" w:color="auto"/>
              </w:divBdr>
            </w:div>
            <w:div w:id="1211333961">
              <w:marLeft w:val="0"/>
              <w:marRight w:val="0"/>
              <w:marTop w:val="0"/>
              <w:marBottom w:val="0"/>
              <w:divBdr>
                <w:top w:val="none" w:sz="0" w:space="0" w:color="auto"/>
                <w:left w:val="none" w:sz="0" w:space="0" w:color="auto"/>
                <w:bottom w:val="none" w:sz="0" w:space="0" w:color="auto"/>
                <w:right w:val="none" w:sz="0" w:space="0" w:color="auto"/>
              </w:divBdr>
            </w:div>
            <w:div w:id="1428425619">
              <w:marLeft w:val="0"/>
              <w:marRight w:val="0"/>
              <w:marTop w:val="0"/>
              <w:marBottom w:val="0"/>
              <w:divBdr>
                <w:top w:val="none" w:sz="0" w:space="0" w:color="auto"/>
                <w:left w:val="none" w:sz="0" w:space="0" w:color="auto"/>
                <w:bottom w:val="none" w:sz="0" w:space="0" w:color="auto"/>
                <w:right w:val="none" w:sz="0" w:space="0" w:color="auto"/>
              </w:divBdr>
            </w:div>
            <w:div w:id="1511800093">
              <w:marLeft w:val="0"/>
              <w:marRight w:val="0"/>
              <w:marTop w:val="0"/>
              <w:marBottom w:val="0"/>
              <w:divBdr>
                <w:top w:val="none" w:sz="0" w:space="0" w:color="auto"/>
                <w:left w:val="none" w:sz="0" w:space="0" w:color="auto"/>
                <w:bottom w:val="none" w:sz="0" w:space="0" w:color="auto"/>
                <w:right w:val="none" w:sz="0" w:space="0" w:color="auto"/>
              </w:divBdr>
            </w:div>
            <w:div w:id="1568344126">
              <w:marLeft w:val="0"/>
              <w:marRight w:val="0"/>
              <w:marTop w:val="0"/>
              <w:marBottom w:val="0"/>
              <w:divBdr>
                <w:top w:val="none" w:sz="0" w:space="0" w:color="auto"/>
                <w:left w:val="none" w:sz="0" w:space="0" w:color="auto"/>
                <w:bottom w:val="none" w:sz="0" w:space="0" w:color="auto"/>
                <w:right w:val="none" w:sz="0" w:space="0" w:color="auto"/>
              </w:divBdr>
            </w:div>
            <w:div w:id="1811047792">
              <w:marLeft w:val="0"/>
              <w:marRight w:val="0"/>
              <w:marTop w:val="0"/>
              <w:marBottom w:val="0"/>
              <w:divBdr>
                <w:top w:val="none" w:sz="0" w:space="0" w:color="auto"/>
                <w:left w:val="none" w:sz="0" w:space="0" w:color="auto"/>
                <w:bottom w:val="none" w:sz="0" w:space="0" w:color="auto"/>
                <w:right w:val="none" w:sz="0" w:space="0" w:color="auto"/>
              </w:divBdr>
            </w:div>
            <w:div w:id="181864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3659">
      <w:bodyDiv w:val="1"/>
      <w:marLeft w:val="0"/>
      <w:marRight w:val="0"/>
      <w:marTop w:val="0"/>
      <w:marBottom w:val="0"/>
      <w:divBdr>
        <w:top w:val="none" w:sz="0" w:space="0" w:color="auto"/>
        <w:left w:val="none" w:sz="0" w:space="0" w:color="auto"/>
        <w:bottom w:val="none" w:sz="0" w:space="0" w:color="auto"/>
        <w:right w:val="none" w:sz="0" w:space="0" w:color="auto"/>
      </w:divBdr>
      <w:divsChild>
        <w:div w:id="10037656">
          <w:marLeft w:val="0"/>
          <w:marRight w:val="0"/>
          <w:marTop w:val="0"/>
          <w:marBottom w:val="0"/>
          <w:divBdr>
            <w:top w:val="none" w:sz="0" w:space="0" w:color="auto"/>
            <w:left w:val="none" w:sz="0" w:space="0" w:color="auto"/>
            <w:bottom w:val="none" w:sz="0" w:space="0" w:color="auto"/>
            <w:right w:val="none" w:sz="0" w:space="0" w:color="auto"/>
          </w:divBdr>
          <w:divsChild>
            <w:div w:id="4811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2529">
      <w:bodyDiv w:val="1"/>
      <w:marLeft w:val="0"/>
      <w:marRight w:val="0"/>
      <w:marTop w:val="0"/>
      <w:marBottom w:val="0"/>
      <w:divBdr>
        <w:top w:val="none" w:sz="0" w:space="0" w:color="auto"/>
        <w:left w:val="none" w:sz="0" w:space="0" w:color="auto"/>
        <w:bottom w:val="none" w:sz="0" w:space="0" w:color="auto"/>
        <w:right w:val="none" w:sz="0" w:space="0" w:color="auto"/>
      </w:divBdr>
      <w:divsChild>
        <w:div w:id="1298946843">
          <w:marLeft w:val="0"/>
          <w:marRight w:val="0"/>
          <w:marTop w:val="0"/>
          <w:marBottom w:val="0"/>
          <w:divBdr>
            <w:top w:val="none" w:sz="0" w:space="0" w:color="auto"/>
            <w:left w:val="none" w:sz="0" w:space="0" w:color="auto"/>
            <w:bottom w:val="none" w:sz="0" w:space="0" w:color="auto"/>
            <w:right w:val="none" w:sz="0" w:space="0" w:color="auto"/>
          </w:divBdr>
          <w:divsChild>
            <w:div w:id="19508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8405">
      <w:bodyDiv w:val="1"/>
      <w:marLeft w:val="0"/>
      <w:marRight w:val="0"/>
      <w:marTop w:val="0"/>
      <w:marBottom w:val="0"/>
      <w:divBdr>
        <w:top w:val="none" w:sz="0" w:space="0" w:color="auto"/>
        <w:left w:val="none" w:sz="0" w:space="0" w:color="auto"/>
        <w:bottom w:val="none" w:sz="0" w:space="0" w:color="auto"/>
        <w:right w:val="none" w:sz="0" w:space="0" w:color="auto"/>
      </w:divBdr>
      <w:divsChild>
        <w:div w:id="38097220">
          <w:marLeft w:val="0"/>
          <w:marRight w:val="0"/>
          <w:marTop w:val="0"/>
          <w:marBottom w:val="0"/>
          <w:divBdr>
            <w:top w:val="none" w:sz="0" w:space="0" w:color="auto"/>
            <w:left w:val="none" w:sz="0" w:space="0" w:color="auto"/>
            <w:bottom w:val="none" w:sz="0" w:space="0" w:color="auto"/>
            <w:right w:val="none" w:sz="0" w:space="0" w:color="auto"/>
          </w:divBdr>
          <w:divsChild>
            <w:div w:id="1359550391">
              <w:marLeft w:val="0"/>
              <w:marRight w:val="0"/>
              <w:marTop w:val="0"/>
              <w:marBottom w:val="0"/>
              <w:divBdr>
                <w:top w:val="none" w:sz="0" w:space="0" w:color="auto"/>
                <w:left w:val="none" w:sz="0" w:space="0" w:color="auto"/>
                <w:bottom w:val="none" w:sz="0" w:space="0" w:color="auto"/>
                <w:right w:val="none" w:sz="0" w:space="0" w:color="auto"/>
              </w:divBdr>
            </w:div>
            <w:div w:id="1507939227">
              <w:marLeft w:val="0"/>
              <w:marRight w:val="0"/>
              <w:marTop w:val="0"/>
              <w:marBottom w:val="0"/>
              <w:divBdr>
                <w:top w:val="none" w:sz="0" w:space="0" w:color="auto"/>
                <w:left w:val="none" w:sz="0" w:space="0" w:color="auto"/>
                <w:bottom w:val="none" w:sz="0" w:space="0" w:color="auto"/>
                <w:right w:val="none" w:sz="0" w:space="0" w:color="auto"/>
              </w:divBdr>
            </w:div>
            <w:div w:id="2421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7979">
      <w:bodyDiv w:val="1"/>
      <w:marLeft w:val="0"/>
      <w:marRight w:val="0"/>
      <w:marTop w:val="0"/>
      <w:marBottom w:val="0"/>
      <w:divBdr>
        <w:top w:val="none" w:sz="0" w:space="0" w:color="auto"/>
        <w:left w:val="none" w:sz="0" w:space="0" w:color="auto"/>
        <w:bottom w:val="none" w:sz="0" w:space="0" w:color="auto"/>
        <w:right w:val="none" w:sz="0" w:space="0" w:color="auto"/>
      </w:divBdr>
      <w:divsChild>
        <w:div w:id="1351685069">
          <w:marLeft w:val="0"/>
          <w:marRight w:val="0"/>
          <w:marTop w:val="0"/>
          <w:marBottom w:val="0"/>
          <w:divBdr>
            <w:top w:val="none" w:sz="0" w:space="0" w:color="auto"/>
            <w:left w:val="none" w:sz="0" w:space="0" w:color="auto"/>
            <w:bottom w:val="none" w:sz="0" w:space="0" w:color="auto"/>
            <w:right w:val="none" w:sz="0" w:space="0" w:color="auto"/>
          </w:divBdr>
          <w:divsChild>
            <w:div w:id="1280065816">
              <w:marLeft w:val="0"/>
              <w:marRight w:val="0"/>
              <w:marTop w:val="0"/>
              <w:marBottom w:val="0"/>
              <w:divBdr>
                <w:top w:val="none" w:sz="0" w:space="0" w:color="auto"/>
                <w:left w:val="none" w:sz="0" w:space="0" w:color="auto"/>
                <w:bottom w:val="none" w:sz="0" w:space="0" w:color="auto"/>
                <w:right w:val="none" w:sz="0" w:space="0" w:color="auto"/>
              </w:divBdr>
            </w:div>
            <w:div w:id="1470124345">
              <w:marLeft w:val="0"/>
              <w:marRight w:val="0"/>
              <w:marTop w:val="0"/>
              <w:marBottom w:val="0"/>
              <w:divBdr>
                <w:top w:val="none" w:sz="0" w:space="0" w:color="auto"/>
                <w:left w:val="none" w:sz="0" w:space="0" w:color="auto"/>
                <w:bottom w:val="none" w:sz="0" w:space="0" w:color="auto"/>
                <w:right w:val="none" w:sz="0" w:space="0" w:color="auto"/>
              </w:divBdr>
            </w:div>
            <w:div w:id="1565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6819">
      <w:bodyDiv w:val="1"/>
      <w:marLeft w:val="0"/>
      <w:marRight w:val="0"/>
      <w:marTop w:val="0"/>
      <w:marBottom w:val="0"/>
      <w:divBdr>
        <w:top w:val="none" w:sz="0" w:space="0" w:color="auto"/>
        <w:left w:val="none" w:sz="0" w:space="0" w:color="auto"/>
        <w:bottom w:val="none" w:sz="0" w:space="0" w:color="auto"/>
        <w:right w:val="none" w:sz="0" w:space="0" w:color="auto"/>
      </w:divBdr>
      <w:divsChild>
        <w:div w:id="870265300">
          <w:marLeft w:val="0"/>
          <w:marRight w:val="0"/>
          <w:marTop w:val="0"/>
          <w:marBottom w:val="0"/>
          <w:divBdr>
            <w:top w:val="none" w:sz="0" w:space="0" w:color="auto"/>
            <w:left w:val="none" w:sz="0" w:space="0" w:color="auto"/>
            <w:bottom w:val="none" w:sz="0" w:space="0" w:color="auto"/>
            <w:right w:val="none" w:sz="0" w:space="0" w:color="auto"/>
          </w:divBdr>
          <w:divsChild>
            <w:div w:id="20474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44767">
      <w:bodyDiv w:val="1"/>
      <w:marLeft w:val="0"/>
      <w:marRight w:val="0"/>
      <w:marTop w:val="0"/>
      <w:marBottom w:val="0"/>
      <w:divBdr>
        <w:top w:val="none" w:sz="0" w:space="0" w:color="auto"/>
        <w:left w:val="none" w:sz="0" w:space="0" w:color="auto"/>
        <w:bottom w:val="none" w:sz="0" w:space="0" w:color="auto"/>
        <w:right w:val="none" w:sz="0" w:space="0" w:color="auto"/>
      </w:divBdr>
      <w:divsChild>
        <w:div w:id="1211302353">
          <w:marLeft w:val="0"/>
          <w:marRight w:val="0"/>
          <w:marTop w:val="0"/>
          <w:marBottom w:val="0"/>
          <w:divBdr>
            <w:top w:val="none" w:sz="0" w:space="0" w:color="auto"/>
            <w:left w:val="none" w:sz="0" w:space="0" w:color="auto"/>
            <w:bottom w:val="none" w:sz="0" w:space="0" w:color="auto"/>
            <w:right w:val="none" w:sz="0" w:space="0" w:color="auto"/>
          </w:divBdr>
          <w:divsChild>
            <w:div w:id="1012805225">
              <w:marLeft w:val="0"/>
              <w:marRight w:val="0"/>
              <w:marTop w:val="0"/>
              <w:marBottom w:val="0"/>
              <w:divBdr>
                <w:top w:val="none" w:sz="0" w:space="0" w:color="auto"/>
                <w:left w:val="none" w:sz="0" w:space="0" w:color="auto"/>
                <w:bottom w:val="none" w:sz="0" w:space="0" w:color="auto"/>
                <w:right w:val="none" w:sz="0" w:space="0" w:color="auto"/>
              </w:divBdr>
            </w:div>
            <w:div w:id="1962757851">
              <w:marLeft w:val="0"/>
              <w:marRight w:val="0"/>
              <w:marTop w:val="0"/>
              <w:marBottom w:val="0"/>
              <w:divBdr>
                <w:top w:val="none" w:sz="0" w:space="0" w:color="auto"/>
                <w:left w:val="none" w:sz="0" w:space="0" w:color="auto"/>
                <w:bottom w:val="none" w:sz="0" w:space="0" w:color="auto"/>
                <w:right w:val="none" w:sz="0" w:space="0" w:color="auto"/>
              </w:divBdr>
            </w:div>
            <w:div w:id="1375500372">
              <w:marLeft w:val="0"/>
              <w:marRight w:val="0"/>
              <w:marTop w:val="0"/>
              <w:marBottom w:val="0"/>
              <w:divBdr>
                <w:top w:val="none" w:sz="0" w:space="0" w:color="auto"/>
                <w:left w:val="none" w:sz="0" w:space="0" w:color="auto"/>
                <w:bottom w:val="none" w:sz="0" w:space="0" w:color="auto"/>
                <w:right w:val="none" w:sz="0" w:space="0" w:color="auto"/>
              </w:divBdr>
            </w:div>
            <w:div w:id="1287539659">
              <w:marLeft w:val="0"/>
              <w:marRight w:val="0"/>
              <w:marTop w:val="0"/>
              <w:marBottom w:val="0"/>
              <w:divBdr>
                <w:top w:val="none" w:sz="0" w:space="0" w:color="auto"/>
                <w:left w:val="none" w:sz="0" w:space="0" w:color="auto"/>
                <w:bottom w:val="none" w:sz="0" w:space="0" w:color="auto"/>
                <w:right w:val="none" w:sz="0" w:space="0" w:color="auto"/>
              </w:divBdr>
            </w:div>
            <w:div w:id="10949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2784">
      <w:bodyDiv w:val="1"/>
      <w:marLeft w:val="0"/>
      <w:marRight w:val="0"/>
      <w:marTop w:val="0"/>
      <w:marBottom w:val="0"/>
      <w:divBdr>
        <w:top w:val="none" w:sz="0" w:space="0" w:color="auto"/>
        <w:left w:val="none" w:sz="0" w:space="0" w:color="auto"/>
        <w:bottom w:val="none" w:sz="0" w:space="0" w:color="auto"/>
        <w:right w:val="none" w:sz="0" w:space="0" w:color="auto"/>
      </w:divBdr>
      <w:divsChild>
        <w:div w:id="969165307">
          <w:marLeft w:val="0"/>
          <w:marRight w:val="0"/>
          <w:marTop w:val="0"/>
          <w:marBottom w:val="0"/>
          <w:divBdr>
            <w:top w:val="none" w:sz="0" w:space="0" w:color="auto"/>
            <w:left w:val="none" w:sz="0" w:space="0" w:color="auto"/>
            <w:bottom w:val="none" w:sz="0" w:space="0" w:color="auto"/>
            <w:right w:val="none" w:sz="0" w:space="0" w:color="auto"/>
          </w:divBdr>
          <w:divsChild>
            <w:div w:id="558442894">
              <w:marLeft w:val="0"/>
              <w:marRight w:val="0"/>
              <w:marTop w:val="0"/>
              <w:marBottom w:val="0"/>
              <w:divBdr>
                <w:top w:val="none" w:sz="0" w:space="0" w:color="auto"/>
                <w:left w:val="none" w:sz="0" w:space="0" w:color="auto"/>
                <w:bottom w:val="none" w:sz="0" w:space="0" w:color="auto"/>
                <w:right w:val="none" w:sz="0" w:space="0" w:color="auto"/>
              </w:divBdr>
            </w:div>
            <w:div w:id="1026564969">
              <w:marLeft w:val="0"/>
              <w:marRight w:val="0"/>
              <w:marTop w:val="0"/>
              <w:marBottom w:val="0"/>
              <w:divBdr>
                <w:top w:val="none" w:sz="0" w:space="0" w:color="auto"/>
                <w:left w:val="none" w:sz="0" w:space="0" w:color="auto"/>
                <w:bottom w:val="none" w:sz="0" w:space="0" w:color="auto"/>
                <w:right w:val="none" w:sz="0" w:space="0" w:color="auto"/>
              </w:divBdr>
            </w:div>
            <w:div w:id="1351449974">
              <w:marLeft w:val="0"/>
              <w:marRight w:val="0"/>
              <w:marTop w:val="0"/>
              <w:marBottom w:val="0"/>
              <w:divBdr>
                <w:top w:val="none" w:sz="0" w:space="0" w:color="auto"/>
                <w:left w:val="none" w:sz="0" w:space="0" w:color="auto"/>
                <w:bottom w:val="none" w:sz="0" w:space="0" w:color="auto"/>
                <w:right w:val="none" w:sz="0" w:space="0" w:color="auto"/>
              </w:divBdr>
            </w:div>
            <w:div w:id="19976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51309">
      <w:bodyDiv w:val="1"/>
      <w:marLeft w:val="0"/>
      <w:marRight w:val="0"/>
      <w:marTop w:val="0"/>
      <w:marBottom w:val="0"/>
      <w:divBdr>
        <w:top w:val="none" w:sz="0" w:space="0" w:color="auto"/>
        <w:left w:val="none" w:sz="0" w:space="0" w:color="auto"/>
        <w:bottom w:val="none" w:sz="0" w:space="0" w:color="auto"/>
        <w:right w:val="none" w:sz="0" w:space="0" w:color="auto"/>
      </w:divBdr>
      <w:divsChild>
        <w:div w:id="728116142">
          <w:marLeft w:val="0"/>
          <w:marRight w:val="0"/>
          <w:marTop w:val="0"/>
          <w:marBottom w:val="0"/>
          <w:divBdr>
            <w:top w:val="none" w:sz="0" w:space="0" w:color="auto"/>
            <w:left w:val="none" w:sz="0" w:space="0" w:color="auto"/>
            <w:bottom w:val="none" w:sz="0" w:space="0" w:color="auto"/>
            <w:right w:val="none" w:sz="0" w:space="0" w:color="auto"/>
          </w:divBdr>
          <w:divsChild>
            <w:div w:id="782773663">
              <w:marLeft w:val="0"/>
              <w:marRight w:val="0"/>
              <w:marTop w:val="0"/>
              <w:marBottom w:val="0"/>
              <w:divBdr>
                <w:top w:val="none" w:sz="0" w:space="0" w:color="auto"/>
                <w:left w:val="none" w:sz="0" w:space="0" w:color="auto"/>
                <w:bottom w:val="none" w:sz="0" w:space="0" w:color="auto"/>
                <w:right w:val="none" w:sz="0" w:space="0" w:color="auto"/>
              </w:divBdr>
            </w:div>
            <w:div w:id="125836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4739">
      <w:bodyDiv w:val="1"/>
      <w:marLeft w:val="0"/>
      <w:marRight w:val="0"/>
      <w:marTop w:val="0"/>
      <w:marBottom w:val="0"/>
      <w:divBdr>
        <w:top w:val="none" w:sz="0" w:space="0" w:color="auto"/>
        <w:left w:val="none" w:sz="0" w:space="0" w:color="auto"/>
        <w:bottom w:val="none" w:sz="0" w:space="0" w:color="auto"/>
        <w:right w:val="none" w:sz="0" w:space="0" w:color="auto"/>
      </w:divBdr>
      <w:divsChild>
        <w:div w:id="1385790281">
          <w:marLeft w:val="0"/>
          <w:marRight w:val="0"/>
          <w:marTop w:val="0"/>
          <w:marBottom w:val="0"/>
          <w:divBdr>
            <w:top w:val="none" w:sz="0" w:space="0" w:color="auto"/>
            <w:left w:val="none" w:sz="0" w:space="0" w:color="auto"/>
            <w:bottom w:val="none" w:sz="0" w:space="0" w:color="auto"/>
            <w:right w:val="none" w:sz="0" w:space="0" w:color="auto"/>
          </w:divBdr>
          <w:divsChild>
            <w:div w:id="1282152505">
              <w:marLeft w:val="0"/>
              <w:marRight w:val="0"/>
              <w:marTop w:val="0"/>
              <w:marBottom w:val="0"/>
              <w:divBdr>
                <w:top w:val="none" w:sz="0" w:space="0" w:color="auto"/>
                <w:left w:val="none" w:sz="0" w:space="0" w:color="auto"/>
                <w:bottom w:val="none" w:sz="0" w:space="0" w:color="auto"/>
                <w:right w:val="none" w:sz="0" w:space="0" w:color="auto"/>
              </w:divBdr>
            </w:div>
            <w:div w:id="14468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73437">
      <w:bodyDiv w:val="1"/>
      <w:marLeft w:val="0"/>
      <w:marRight w:val="0"/>
      <w:marTop w:val="0"/>
      <w:marBottom w:val="0"/>
      <w:divBdr>
        <w:top w:val="none" w:sz="0" w:space="0" w:color="auto"/>
        <w:left w:val="none" w:sz="0" w:space="0" w:color="auto"/>
        <w:bottom w:val="none" w:sz="0" w:space="0" w:color="auto"/>
        <w:right w:val="none" w:sz="0" w:space="0" w:color="auto"/>
      </w:divBdr>
      <w:divsChild>
        <w:div w:id="1838154260">
          <w:marLeft w:val="0"/>
          <w:marRight w:val="0"/>
          <w:marTop w:val="0"/>
          <w:marBottom w:val="0"/>
          <w:divBdr>
            <w:top w:val="none" w:sz="0" w:space="0" w:color="auto"/>
            <w:left w:val="none" w:sz="0" w:space="0" w:color="auto"/>
            <w:bottom w:val="none" w:sz="0" w:space="0" w:color="auto"/>
            <w:right w:val="none" w:sz="0" w:space="0" w:color="auto"/>
          </w:divBdr>
          <w:divsChild>
            <w:div w:id="332075052">
              <w:marLeft w:val="0"/>
              <w:marRight w:val="0"/>
              <w:marTop w:val="0"/>
              <w:marBottom w:val="0"/>
              <w:divBdr>
                <w:top w:val="none" w:sz="0" w:space="0" w:color="auto"/>
                <w:left w:val="none" w:sz="0" w:space="0" w:color="auto"/>
                <w:bottom w:val="none" w:sz="0" w:space="0" w:color="auto"/>
                <w:right w:val="none" w:sz="0" w:space="0" w:color="auto"/>
              </w:divBdr>
            </w:div>
            <w:div w:id="83579706">
              <w:marLeft w:val="0"/>
              <w:marRight w:val="0"/>
              <w:marTop w:val="0"/>
              <w:marBottom w:val="0"/>
              <w:divBdr>
                <w:top w:val="none" w:sz="0" w:space="0" w:color="auto"/>
                <w:left w:val="none" w:sz="0" w:space="0" w:color="auto"/>
                <w:bottom w:val="none" w:sz="0" w:space="0" w:color="auto"/>
                <w:right w:val="none" w:sz="0" w:space="0" w:color="auto"/>
              </w:divBdr>
            </w:div>
            <w:div w:id="2052264714">
              <w:marLeft w:val="0"/>
              <w:marRight w:val="0"/>
              <w:marTop w:val="0"/>
              <w:marBottom w:val="0"/>
              <w:divBdr>
                <w:top w:val="none" w:sz="0" w:space="0" w:color="auto"/>
                <w:left w:val="none" w:sz="0" w:space="0" w:color="auto"/>
                <w:bottom w:val="none" w:sz="0" w:space="0" w:color="auto"/>
                <w:right w:val="none" w:sz="0" w:space="0" w:color="auto"/>
              </w:divBdr>
            </w:div>
            <w:div w:id="79954848">
              <w:marLeft w:val="0"/>
              <w:marRight w:val="0"/>
              <w:marTop w:val="0"/>
              <w:marBottom w:val="0"/>
              <w:divBdr>
                <w:top w:val="none" w:sz="0" w:space="0" w:color="auto"/>
                <w:left w:val="none" w:sz="0" w:space="0" w:color="auto"/>
                <w:bottom w:val="none" w:sz="0" w:space="0" w:color="auto"/>
                <w:right w:val="none" w:sz="0" w:space="0" w:color="auto"/>
              </w:divBdr>
            </w:div>
            <w:div w:id="15626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3233">
      <w:bodyDiv w:val="1"/>
      <w:marLeft w:val="0"/>
      <w:marRight w:val="0"/>
      <w:marTop w:val="0"/>
      <w:marBottom w:val="0"/>
      <w:divBdr>
        <w:top w:val="none" w:sz="0" w:space="0" w:color="auto"/>
        <w:left w:val="none" w:sz="0" w:space="0" w:color="auto"/>
        <w:bottom w:val="none" w:sz="0" w:space="0" w:color="auto"/>
        <w:right w:val="none" w:sz="0" w:space="0" w:color="auto"/>
      </w:divBdr>
      <w:divsChild>
        <w:div w:id="495071103">
          <w:marLeft w:val="0"/>
          <w:marRight w:val="0"/>
          <w:marTop w:val="0"/>
          <w:marBottom w:val="0"/>
          <w:divBdr>
            <w:top w:val="none" w:sz="0" w:space="0" w:color="auto"/>
            <w:left w:val="none" w:sz="0" w:space="0" w:color="auto"/>
            <w:bottom w:val="none" w:sz="0" w:space="0" w:color="auto"/>
            <w:right w:val="none" w:sz="0" w:space="0" w:color="auto"/>
          </w:divBdr>
          <w:divsChild>
            <w:div w:id="17976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9645">
      <w:bodyDiv w:val="1"/>
      <w:marLeft w:val="0"/>
      <w:marRight w:val="0"/>
      <w:marTop w:val="0"/>
      <w:marBottom w:val="0"/>
      <w:divBdr>
        <w:top w:val="none" w:sz="0" w:space="0" w:color="auto"/>
        <w:left w:val="none" w:sz="0" w:space="0" w:color="auto"/>
        <w:bottom w:val="none" w:sz="0" w:space="0" w:color="auto"/>
        <w:right w:val="none" w:sz="0" w:space="0" w:color="auto"/>
      </w:divBdr>
      <w:divsChild>
        <w:div w:id="498425210">
          <w:marLeft w:val="0"/>
          <w:marRight w:val="0"/>
          <w:marTop w:val="0"/>
          <w:marBottom w:val="0"/>
          <w:divBdr>
            <w:top w:val="none" w:sz="0" w:space="0" w:color="auto"/>
            <w:left w:val="none" w:sz="0" w:space="0" w:color="auto"/>
            <w:bottom w:val="none" w:sz="0" w:space="0" w:color="auto"/>
            <w:right w:val="none" w:sz="0" w:space="0" w:color="auto"/>
          </w:divBdr>
          <w:divsChild>
            <w:div w:id="11507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1650">
      <w:bodyDiv w:val="1"/>
      <w:marLeft w:val="0"/>
      <w:marRight w:val="0"/>
      <w:marTop w:val="0"/>
      <w:marBottom w:val="0"/>
      <w:divBdr>
        <w:top w:val="none" w:sz="0" w:space="0" w:color="auto"/>
        <w:left w:val="none" w:sz="0" w:space="0" w:color="auto"/>
        <w:bottom w:val="none" w:sz="0" w:space="0" w:color="auto"/>
        <w:right w:val="none" w:sz="0" w:space="0" w:color="auto"/>
      </w:divBdr>
      <w:divsChild>
        <w:div w:id="731274135">
          <w:marLeft w:val="0"/>
          <w:marRight w:val="0"/>
          <w:marTop w:val="0"/>
          <w:marBottom w:val="0"/>
          <w:divBdr>
            <w:top w:val="none" w:sz="0" w:space="0" w:color="auto"/>
            <w:left w:val="none" w:sz="0" w:space="0" w:color="auto"/>
            <w:bottom w:val="none" w:sz="0" w:space="0" w:color="auto"/>
            <w:right w:val="none" w:sz="0" w:space="0" w:color="auto"/>
          </w:divBdr>
          <w:divsChild>
            <w:div w:id="6350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9994">
      <w:bodyDiv w:val="1"/>
      <w:marLeft w:val="0"/>
      <w:marRight w:val="0"/>
      <w:marTop w:val="0"/>
      <w:marBottom w:val="0"/>
      <w:divBdr>
        <w:top w:val="none" w:sz="0" w:space="0" w:color="auto"/>
        <w:left w:val="none" w:sz="0" w:space="0" w:color="auto"/>
        <w:bottom w:val="none" w:sz="0" w:space="0" w:color="auto"/>
        <w:right w:val="none" w:sz="0" w:space="0" w:color="auto"/>
      </w:divBdr>
      <w:divsChild>
        <w:div w:id="1284920751">
          <w:marLeft w:val="0"/>
          <w:marRight w:val="0"/>
          <w:marTop w:val="0"/>
          <w:marBottom w:val="0"/>
          <w:divBdr>
            <w:top w:val="none" w:sz="0" w:space="0" w:color="auto"/>
            <w:left w:val="none" w:sz="0" w:space="0" w:color="auto"/>
            <w:bottom w:val="none" w:sz="0" w:space="0" w:color="auto"/>
            <w:right w:val="none" w:sz="0" w:space="0" w:color="auto"/>
          </w:divBdr>
          <w:divsChild>
            <w:div w:id="244843491">
              <w:marLeft w:val="0"/>
              <w:marRight w:val="0"/>
              <w:marTop w:val="0"/>
              <w:marBottom w:val="0"/>
              <w:divBdr>
                <w:top w:val="none" w:sz="0" w:space="0" w:color="auto"/>
                <w:left w:val="none" w:sz="0" w:space="0" w:color="auto"/>
                <w:bottom w:val="none" w:sz="0" w:space="0" w:color="auto"/>
                <w:right w:val="none" w:sz="0" w:space="0" w:color="auto"/>
              </w:divBdr>
            </w:div>
            <w:div w:id="454442785">
              <w:marLeft w:val="0"/>
              <w:marRight w:val="0"/>
              <w:marTop w:val="0"/>
              <w:marBottom w:val="0"/>
              <w:divBdr>
                <w:top w:val="none" w:sz="0" w:space="0" w:color="auto"/>
                <w:left w:val="none" w:sz="0" w:space="0" w:color="auto"/>
                <w:bottom w:val="none" w:sz="0" w:space="0" w:color="auto"/>
                <w:right w:val="none" w:sz="0" w:space="0" w:color="auto"/>
              </w:divBdr>
            </w:div>
            <w:div w:id="205222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90222">
      <w:bodyDiv w:val="1"/>
      <w:marLeft w:val="0"/>
      <w:marRight w:val="0"/>
      <w:marTop w:val="0"/>
      <w:marBottom w:val="0"/>
      <w:divBdr>
        <w:top w:val="none" w:sz="0" w:space="0" w:color="auto"/>
        <w:left w:val="none" w:sz="0" w:space="0" w:color="auto"/>
        <w:bottom w:val="none" w:sz="0" w:space="0" w:color="auto"/>
        <w:right w:val="none" w:sz="0" w:space="0" w:color="auto"/>
      </w:divBdr>
      <w:divsChild>
        <w:div w:id="488444664">
          <w:marLeft w:val="0"/>
          <w:marRight w:val="0"/>
          <w:marTop w:val="0"/>
          <w:marBottom w:val="0"/>
          <w:divBdr>
            <w:top w:val="none" w:sz="0" w:space="0" w:color="auto"/>
            <w:left w:val="none" w:sz="0" w:space="0" w:color="auto"/>
            <w:bottom w:val="none" w:sz="0" w:space="0" w:color="auto"/>
            <w:right w:val="none" w:sz="0" w:space="0" w:color="auto"/>
          </w:divBdr>
          <w:divsChild>
            <w:div w:id="13429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94140">
      <w:bodyDiv w:val="1"/>
      <w:marLeft w:val="0"/>
      <w:marRight w:val="0"/>
      <w:marTop w:val="0"/>
      <w:marBottom w:val="0"/>
      <w:divBdr>
        <w:top w:val="none" w:sz="0" w:space="0" w:color="auto"/>
        <w:left w:val="none" w:sz="0" w:space="0" w:color="auto"/>
        <w:bottom w:val="none" w:sz="0" w:space="0" w:color="auto"/>
        <w:right w:val="none" w:sz="0" w:space="0" w:color="auto"/>
      </w:divBdr>
      <w:divsChild>
        <w:div w:id="1533377296">
          <w:marLeft w:val="0"/>
          <w:marRight w:val="0"/>
          <w:marTop w:val="0"/>
          <w:marBottom w:val="0"/>
          <w:divBdr>
            <w:top w:val="none" w:sz="0" w:space="0" w:color="auto"/>
            <w:left w:val="none" w:sz="0" w:space="0" w:color="auto"/>
            <w:bottom w:val="none" w:sz="0" w:space="0" w:color="auto"/>
            <w:right w:val="none" w:sz="0" w:space="0" w:color="auto"/>
          </w:divBdr>
          <w:divsChild>
            <w:div w:id="2902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8331">
      <w:bodyDiv w:val="1"/>
      <w:marLeft w:val="0"/>
      <w:marRight w:val="0"/>
      <w:marTop w:val="0"/>
      <w:marBottom w:val="0"/>
      <w:divBdr>
        <w:top w:val="none" w:sz="0" w:space="0" w:color="auto"/>
        <w:left w:val="none" w:sz="0" w:space="0" w:color="auto"/>
        <w:bottom w:val="none" w:sz="0" w:space="0" w:color="auto"/>
        <w:right w:val="none" w:sz="0" w:space="0" w:color="auto"/>
      </w:divBdr>
      <w:divsChild>
        <w:div w:id="1384065219">
          <w:marLeft w:val="0"/>
          <w:marRight w:val="0"/>
          <w:marTop w:val="0"/>
          <w:marBottom w:val="0"/>
          <w:divBdr>
            <w:top w:val="none" w:sz="0" w:space="0" w:color="auto"/>
            <w:left w:val="none" w:sz="0" w:space="0" w:color="auto"/>
            <w:bottom w:val="none" w:sz="0" w:space="0" w:color="auto"/>
            <w:right w:val="none" w:sz="0" w:space="0" w:color="auto"/>
          </w:divBdr>
          <w:divsChild>
            <w:div w:id="134809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8303">
      <w:bodyDiv w:val="1"/>
      <w:marLeft w:val="0"/>
      <w:marRight w:val="0"/>
      <w:marTop w:val="0"/>
      <w:marBottom w:val="0"/>
      <w:divBdr>
        <w:top w:val="none" w:sz="0" w:space="0" w:color="auto"/>
        <w:left w:val="none" w:sz="0" w:space="0" w:color="auto"/>
        <w:bottom w:val="none" w:sz="0" w:space="0" w:color="auto"/>
        <w:right w:val="none" w:sz="0" w:space="0" w:color="auto"/>
      </w:divBdr>
      <w:divsChild>
        <w:div w:id="106508710">
          <w:marLeft w:val="0"/>
          <w:marRight w:val="0"/>
          <w:marTop w:val="0"/>
          <w:marBottom w:val="0"/>
          <w:divBdr>
            <w:top w:val="none" w:sz="0" w:space="0" w:color="auto"/>
            <w:left w:val="none" w:sz="0" w:space="0" w:color="auto"/>
            <w:bottom w:val="none" w:sz="0" w:space="0" w:color="auto"/>
            <w:right w:val="none" w:sz="0" w:space="0" w:color="auto"/>
          </w:divBdr>
          <w:divsChild>
            <w:div w:id="996422527">
              <w:marLeft w:val="0"/>
              <w:marRight w:val="0"/>
              <w:marTop w:val="0"/>
              <w:marBottom w:val="0"/>
              <w:divBdr>
                <w:top w:val="none" w:sz="0" w:space="0" w:color="auto"/>
                <w:left w:val="none" w:sz="0" w:space="0" w:color="auto"/>
                <w:bottom w:val="none" w:sz="0" w:space="0" w:color="auto"/>
                <w:right w:val="none" w:sz="0" w:space="0" w:color="auto"/>
              </w:divBdr>
            </w:div>
            <w:div w:id="8446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8208">
      <w:bodyDiv w:val="1"/>
      <w:marLeft w:val="0"/>
      <w:marRight w:val="0"/>
      <w:marTop w:val="0"/>
      <w:marBottom w:val="0"/>
      <w:divBdr>
        <w:top w:val="none" w:sz="0" w:space="0" w:color="auto"/>
        <w:left w:val="none" w:sz="0" w:space="0" w:color="auto"/>
        <w:bottom w:val="none" w:sz="0" w:space="0" w:color="auto"/>
        <w:right w:val="none" w:sz="0" w:space="0" w:color="auto"/>
      </w:divBdr>
      <w:divsChild>
        <w:div w:id="479200825">
          <w:marLeft w:val="0"/>
          <w:marRight w:val="0"/>
          <w:marTop w:val="0"/>
          <w:marBottom w:val="0"/>
          <w:divBdr>
            <w:top w:val="none" w:sz="0" w:space="0" w:color="auto"/>
            <w:left w:val="none" w:sz="0" w:space="0" w:color="auto"/>
            <w:bottom w:val="none" w:sz="0" w:space="0" w:color="auto"/>
            <w:right w:val="none" w:sz="0" w:space="0" w:color="auto"/>
          </w:divBdr>
          <w:divsChild>
            <w:div w:id="1055547446">
              <w:marLeft w:val="0"/>
              <w:marRight w:val="0"/>
              <w:marTop w:val="0"/>
              <w:marBottom w:val="0"/>
              <w:divBdr>
                <w:top w:val="none" w:sz="0" w:space="0" w:color="auto"/>
                <w:left w:val="none" w:sz="0" w:space="0" w:color="auto"/>
                <w:bottom w:val="none" w:sz="0" w:space="0" w:color="auto"/>
                <w:right w:val="none" w:sz="0" w:space="0" w:color="auto"/>
              </w:divBdr>
            </w:div>
            <w:div w:id="5722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5275">
      <w:bodyDiv w:val="1"/>
      <w:marLeft w:val="0"/>
      <w:marRight w:val="0"/>
      <w:marTop w:val="0"/>
      <w:marBottom w:val="0"/>
      <w:divBdr>
        <w:top w:val="none" w:sz="0" w:space="0" w:color="auto"/>
        <w:left w:val="none" w:sz="0" w:space="0" w:color="auto"/>
        <w:bottom w:val="none" w:sz="0" w:space="0" w:color="auto"/>
        <w:right w:val="none" w:sz="0" w:space="0" w:color="auto"/>
      </w:divBdr>
      <w:divsChild>
        <w:div w:id="501898402">
          <w:marLeft w:val="0"/>
          <w:marRight w:val="0"/>
          <w:marTop w:val="0"/>
          <w:marBottom w:val="0"/>
          <w:divBdr>
            <w:top w:val="none" w:sz="0" w:space="0" w:color="auto"/>
            <w:left w:val="none" w:sz="0" w:space="0" w:color="auto"/>
            <w:bottom w:val="none" w:sz="0" w:space="0" w:color="auto"/>
            <w:right w:val="none" w:sz="0" w:space="0" w:color="auto"/>
          </w:divBdr>
          <w:divsChild>
            <w:div w:id="605507867">
              <w:marLeft w:val="0"/>
              <w:marRight w:val="0"/>
              <w:marTop w:val="0"/>
              <w:marBottom w:val="0"/>
              <w:divBdr>
                <w:top w:val="none" w:sz="0" w:space="0" w:color="auto"/>
                <w:left w:val="none" w:sz="0" w:space="0" w:color="auto"/>
                <w:bottom w:val="none" w:sz="0" w:space="0" w:color="auto"/>
                <w:right w:val="none" w:sz="0" w:space="0" w:color="auto"/>
              </w:divBdr>
            </w:div>
            <w:div w:id="12191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32618">
      <w:bodyDiv w:val="1"/>
      <w:marLeft w:val="0"/>
      <w:marRight w:val="0"/>
      <w:marTop w:val="0"/>
      <w:marBottom w:val="0"/>
      <w:divBdr>
        <w:top w:val="none" w:sz="0" w:space="0" w:color="auto"/>
        <w:left w:val="none" w:sz="0" w:space="0" w:color="auto"/>
        <w:bottom w:val="none" w:sz="0" w:space="0" w:color="auto"/>
        <w:right w:val="none" w:sz="0" w:space="0" w:color="auto"/>
      </w:divBdr>
      <w:divsChild>
        <w:div w:id="1938517392">
          <w:marLeft w:val="0"/>
          <w:marRight w:val="0"/>
          <w:marTop w:val="0"/>
          <w:marBottom w:val="0"/>
          <w:divBdr>
            <w:top w:val="none" w:sz="0" w:space="0" w:color="auto"/>
            <w:left w:val="none" w:sz="0" w:space="0" w:color="auto"/>
            <w:bottom w:val="none" w:sz="0" w:space="0" w:color="auto"/>
            <w:right w:val="none" w:sz="0" w:space="0" w:color="auto"/>
          </w:divBdr>
          <w:divsChild>
            <w:div w:id="425734674">
              <w:marLeft w:val="0"/>
              <w:marRight w:val="0"/>
              <w:marTop w:val="0"/>
              <w:marBottom w:val="0"/>
              <w:divBdr>
                <w:top w:val="none" w:sz="0" w:space="0" w:color="auto"/>
                <w:left w:val="none" w:sz="0" w:space="0" w:color="auto"/>
                <w:bottom w:val="none" w:sz="0" w:space="0" w:color="auto"/>
                <w:right w:val="none" w:sz="0" w:space="0" w:color="auto"/>
              </w:divBdr>
            </w:div>
            <w:div w:id="718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2979">
      <w:bodyDiv w:val="1"/>
      <w:marLeft w:val="0"/>
      <w:marRight w:val="0"/>
      <w:marTop w:val="0"/>
      <w:marBottom w:val="0"/>
      <w:divBdr>
        <w:top w:val="none" w:sz="0" w:space="0" w:color="auto"/>
        <w:left w:val="none" w:sz="0" w:space="0" w:color="auto"/>
        <w:bottom w:val="none" w:sz="0" w:space="0" w:color="auto"/>
        <w:right w:val="none" w:sz="0" w:space="0" w:color="auto"/>
      </w:divBdr>
      <w:divsChild>
        <w:div w:id="728844175">
          <w:marLeft w:val="0"/>
          <w:marRight w:val="0"/>
          <w:marTop w:val="0"/>
          <w:marBottom w:val="0"/>
          <w:divBdr>
            <w:top w:val="none" w:sz="0" w:space="0" w:color="auto"/>
            <w:left w:val="none" w:sz="0" w:space="0" w:color="auto"/>
            <w:bottom w:val="none" w:sz="0" w:space="0" w:color="auto"/>
            <w:right w:val="none" w:sz="0" w:space="0" w:color="auto"/>
          </w:divBdr>
          <w:divsChild>
            <w:div w:id="177740049">
              <w:marLeft w:val="0"/>
              <w:marRight w:val="0"/>
              <w:marTop w:val="0"/>
              <w:marBottom w:val="0"/>
              <w:divBdr>
                <w:top w:val="none" w:sz="0" w:space="0" w:color="auto"/>
                <w:left w:val="none" w:sz="0" w:space="0" w:color="auto"/>
                <w:bottom w:val="none" w:sz="0" w:space="0" w:color="auto"/>
                <w:right w:val="none" w:sz="0" w:space="0" w:color="auto"/>
              </w:divBdr>
            </w:div>
            <w:div w:id="1124538298">
              <w:marLeft w:val="0"/>
              <w:marRight w:val="0"/>
              <w:marTop w:val="0"/>
              <w:marBottom w:val="0"/>
              <w:divBdr>
                <w:top w:val="none" w:sz="0" w:space="0" w:color="auto"/>
                <w:left w:val="none" w:sz="0" w:space="0" w:color="auto"/>
                <w:bottom w:val="none" w:sz="0" w:space="0" w:color="auto"/>
                <w:right w:val="none" w:sz="0" w:space="0" w:color="auto"/>
              </w:divBdr>
            </w:div>
            <w:div w:id="11250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39954">
      <w:bodyDiv w:val="1"/>
      <w:marLeft w:val="0"/>
      <w:marRight w:val="0"/>
      <w:marTop w:val="0"/>
      <w:marBottom w:val="0"/>
      <w:divBdr>
        <w:top w:val="none" w:sz="0" w:space="0" w:color="auto"/>
        <w:left w:val="none" w:sz="0" w:space="0" w:color="auto"/>
        <w:bottom w:val="none" w:sz="0" w:space="0" w:color="auto"/>
        <w:right w:val="none" w:sz="0" w:space="0" w:color="auto"/>
      </w:divBdr>
      <w:divsChild>
        <w:div w:id="742290038">
          <w:marLeft w:val="0"/>
          <w:marRight w:val="0"/>
          <w:marTop w:val="0"/>
          <w:marBottom w:val="0"/>
          <w:divBdr>
            <w:top w:val="none" w:sz="0" w:space="0" w:color="auto"/>
            <w:left w:val="none" w:sz="0" w:space="0" w:color="auto"/>
            <w:bottom w:val="none" w:sz="0" w:space="0" w:color="auto"/>
            <w:right w:val="none" w:sz="0" w:space="0" w:color="auto"/>
          </w:divBdr>
          <w:divsChild>
            <w:div w:id="56480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1277">
      <w:bodyDiv w:val="1"/>
      <w:marLeft w:val="0"/>
      <w:marRight w:val="0"/>
      <w:marTop w:val="0"/>
      <w:marBottom w:val="0"/>
      <w:divBdr>
        <w:top w:val="none" w:sz="0" w:space="0" w:color="auto"/>
        <w:left w:val="none" w:sz="0" w:space="0" w:color="auto"/>
        <w:bottom w:val="none" w:sz="0" w:space="0" w:color="auto"/>
        <w:right w:val="none" w:sz="0" w:space="0" w:color="auto"/>
      </w:divBdr>
      <w:divsChild>
        <w:div w:id="2062551342">
          <w:marLeft w:val="0"/>
          <w:marRight w:val="0"/>
          <w:marTop w:val="0"/>
          <w:marBottom w:val="0"/>
          <w:divBdr>
            <w:top w:val="none" w:sz="0" w:space="0" w:color="auto"/>
            <w:left w:val="none" w:sz="0" w:space="0" w:color="auto"/>
            <w:bottom w:val="none" w:sz="0" w:space="0" w:color="auto"/>
            <w:right w:val="none" w:sz="0" w:space="0" w:color="auto"/>
          </w:divBdr>
          <w:divsChild>
            <w:div w:id="6109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3455">
      <w:bodyDiv w:val="1"/>
      <w:marLeft w:val="0"/>
      <w:marRight w:val="0"/>
      <w:marTop w:val="0"/>
      <w:marBottom w:val="0"/>
      <w:divBdr>
        <w:top w:val="none" w:sz="0" w:space="0" w:color="auto"/>
        <w:left w:val="none" w:sz="0" w:space="0" w:color="auto"/>
        <w:bottom w:val="none" w:sz="0" w:space="0" w:color="auto"/>
        <w:right w:val="none" w:sz="0" w:space="0" w:color="auto"/>
      </w:divBdr>
      <w:divsChild>
        <w:div w:id="1915621933">
          <w:marLeft w:val="0"/>
          <w:marRight w:val="0"/>
          <w:marTop w:val="0"/>
          <w:marBottom w:val="0"/>
          <w:divBdr>
            <w:top w:val="none" w:sz="0" w:space="0" w:color="auto"/>
            <w:left w:val="none" w:sz="0" w:space="0" w:color="auto"/>
            <w:bottom w:val="none" w:sz="0" w:space="0" w:color="auto"/>
            <w:right w:val="none" w:sz="0" w:space="0" w:color="auto"/>
          </w:divBdr>
          <w:divsChild>
            <w:div w:id="388110885">
              <w:marLeft w:val="0"/>
              <w:marRight w:val="0"/>
              <w:marTop w:val="0"/>
              <w:marBottom w:val="0"/>
              <w:divBdr>
                <w:top w:val="none" w:sz="0" w:space="0" w:color="auto"/>
                <w:left w:val="none" w:sz="0" w:space="0" w:color="auto"/>
                <w:bottom w:val="none" w:sz="0" w:space="0" w:color="auto"/>
                <w:right w:val="none" w:sz="0" w:space="0" w:color="auto"/>
              </w:divBdr>
            </w:div>
            <w:div w:id="62409928">
              <w:marLeft w:val="0"/>
              <w:marRight w:val="0"/>
              <w:marTop w:val="0"/>
              <w:marBottom w:val="0"/>
              <w:divBdr>
                <w:top w:val="none" w:sz="0" w:space="0" w:color="auto"/>
                <w:left w:val="none" w:sz="0" w:space="0" w:color="auto"/>
                <w:bottom w:val="none" w:sz="0" w:space="0" w:color="auto"/>
                <w:right w:val="none" w:sz="0" w:space="0" w:color="auto"/>
              </w:divBdr>
            </w:div>
            <w:div w:id="624122085">
              <w:marLeft w:val="0"/>
              <w:marRight w:val="0"/>
              <w:marTop w:val="0"/>
              <w:marBottom w:val="0"/>
              <w:divBdr>
                <w:top w:val="none" w:sz="0" w:space="0" w:color="auto"/>
                <w:left w:val="none" w:sz="0" w:space="0" w:color="auto"/>
                <w:bottom w:val="none" w:sz="0" w:space="0" w:color="auto"/>
                <w:right w:val="none" w:sz="0" w:space="0" w:color="auto"/>
              </w:divBdr>
            </w:div>
            <w:div w:id="1747024155">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5520">
      <w:bodyDiv w:val="1"/>
      <w:marLeft w:val="0"/>
      <w:marRight w:val="0"/>
      <w:marTop w:val="0"/>
      <w:marBottom w:val="0"/>
      <w:divBdr>
        <w:top w:val="none" w:sz="0" w:space="0" w:color="auto"/>
        <w:left w:val="none" w:sz="0" w:space="0" w:color="auto"/>
        <w:bottom w:val="none" w:sz="0" w:space="0" w:color="auto"/>
        <w:right w:val="none" w:sz="0" w:space="0" w:color="auto"/>
      </w:divBdr>
      <w:divsChild>
        <w:div w:id="1949193500">
          <w:marLeft w:val="0"/>
          <w:marRight w:val="0"/>
          <w:marTop w:val="0"/>
          <w:marBottom w:val="0"/>
          <w:divBdr>
            <w:top w:val="none" w:sz="0" w:space="0" w:color="auto"/>
            <w:left w:val="none" w:sz="0" w:space="0" w:color="auto"/>
            <w:bottom w:val="none" w:sz="0" w:space="0" w:color="auto"/>
            <w:right w:val="none" w:sz="0" w:space="0" w:color="auto"/>
          </w:divBdr>
          <w:divsChild>
            <w:div w:id="629628739">
              <w:marLeft w:val="0"/>
              <w:marRight w:val="0"/>
              <w:marTop w:val="0"/>
              <w:marBottom w:val="0"/>
              <w:divBdr>
                <w:top w:val="none" w:sz="0" w:space="0" w:color="auto"/>
                <w:left w:val="none" w:sz="0" w:space="0" w:color="auto"/>
                <w:bottom w:val="none" w:sz="0" w:space="0" w:color="auto"/>
                <w:right w:val="none" w:sz="0" w:space="0" w:color="auto"/>
              </w:divBdr>
            </w:div>
            <w:div w:id="86529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9501">
      <w:bodyDiv w:val="1"/>
      <w:marLeft w:val="0"/>
      <w:marRight w:val="0"/>
      <w:marTop w:val="0"/>
      <w:marBottom w:val="0"/>
      <w:divBdr>
        <w:top w:val="none" w:sz="0" w:space="0" w:color="auto"/>
        <w:left w:val="none" w:sz="0" w:space="0" w:color="auto"/>
        <w:bottom w:val="none" w:sz="0" w:space="0" w:color="auto"/>
        <w:right w:val="none" w:sz="0" w:space="0" w:color="auto"/>
      </w:divBdr>
      <w:divsChild>
        <w:div w:id="1031686117">
          <w:marLeft w:val="0"/>
          <w:marRight w:val="0"/>
          <w:marTop w:val="0"/>
          <w:marBottom w:val="0"/>
          <w:divBdr>
            <w:top w:val="none" w:sz="0" w:space="0" w:color="auto"/>
            <w:left w:val="none" w:sz="0" w:space="0" w:color="auto"/>
            <w:bottom w:val="none" w:sz="0" w:space="0" w:color="auto"/>
            <w:right w:val="none" w:sz="0" w:space="0" w:color="auto"/>
          </w:divBdr>
          <w:divsChild>
            <w:div w:id="16298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3827">
      <w:bodyDiv w:val="1"/>
      <w:marLeft w:val="0"/>
      <w:marRight w:val="0"/>
      <w:marTop w:val="0"/>
      <w:marBottom w:val="0"/>
      <w:divBdr>
        <w:top w:val="none" w:sz="0" w:space="0" w:color="auto"/>
        <w:left w:val="none" w:sz="0" w:space="0" w:color="auto"/>
        <w:bottom w:val="none" w:sz="0" w:space="0" w:color="auto"/>
        <w:right w:val="none" w:sz="0" w:space="0" w:color="auto"/>
      </w:divBdr>
      <w:divsChild>
        <w:div w:id="1760061022">
          <w:marLeft w:val="0"/>
          <w:marRight w:val="0"/>
          <w:marTop w:val="0"/>
          <w:marBottom w:val="0"/>
          <w:divBdr>
            <w:top w:val="none" w:sz="0" w:space="0" w:color="auto"/>
            <w:left w:val="none" w:sz="0" w:space="0" w:color="auto"/>
            <w:bottom w:val="none" w:sz="0" w:space="0" w:color="auto"/>
            <w:right w:val="none" w:sz="0" w:space="0" w:color="auto"/>
          </w:divBdr>
          <w:divsChild>
            <w:div w:id="1879202171">
              <w:marLeft w:val="0"/>
              <w:marRight w:val="0"/>
              <w:marTop w:val="0"/>
              <w:marBottom w:val="0"/>
              <w:divBdr>
                <w:top w:val="none" w:sz="0" w:space="0" w:color="auto"/>
                <w:left w:val="none" w:sz="0" w:space="0" w:color="auto"/>
                <w:bottom w:val="none" w:sz="0" w:space="0" w:color="auto"/>
                <w:right w:val="none" w:sz="0" w:space="0" w:color="auto"/>
              </w:divBdr>
            </w:div>
            <w:div w:id="1620532147">
              <w:marLeft w:val="0"/>
              <w:marRight w:val="0"/>
              <w:marTop w:val="0"/>
              <w:marBottom w:val="0"/>
              <w:divBdr>
                <w:top w:val="none" w:sz="0" w:space="0" w:color="auto"/>
                <w:left w:val="none" w:sz="0" w:space="0" w:color="auto"/>
                <w:bottom w:val="none" w:sz="0" w:space="0" w:color="auto"/>
                <w:right w:val="none" w:sz="0" w:space="0" w:color="auto"/>
              </w:divBdr>
            </w:div>
            <w:div w:id="205146070">
              <w:marLeft w:val="0"/>
              <w:marRight w:val="0"/>
              <w:marTop w:val="0"/>
              <w:marBottom w:val="0"/>
              <w:divBdr>
                <w:top w:val="none" w:sz="0" w:space="0" w:color="auto"/>
                <w:left w:val="none" w:sz="0" w:space="0" w:color="auto"/>
                <w:bottom w:val="none" w:sz="0" w:space="0" w:color="auto"/>
                <w:right w:val="none" w:sz="0" w:space="0" w:color="auto"/>
              </w:divBdr>
            </w:div>
            <w:div w:id="2026588285">
              <w:marLeft w:val="0"/>
              <w:marRight w:val="0"/>
              <w:marTop w:val="0"/>
              <w:marBottom w:val="0"/>
              <w:divBdr>
                <w:top w:val="none" w:sz="0" w:space="0" w:color="auto"/>
                <w:left w:val="none" w:sz="0" w:space="0" w:color="auto"/>
                <w:bottom w:val="none" w:sz="0" w:space="0" w:color="auto"/>
                <w:right w:val="none" w:sz="0" w:space="0" w:color="auto"/>
              </w:divBdr>
            </w:div>
            <w:div w:id="2045867581">
              <w:marLeft w:val="0"/>
              <w:marRight w:val="0"/>
              <w:marTop w:val="0"/>
              <w:marBottom w:val="0"/>
              <w:divBdr>
                <w:top w:val="none" w:sz="0" w:space="0" w:color="auto"/>
                <w:left w:val="none" w:sz="0" w:space="0" w:color="auto"/>
                <w:bottom w:val="none" w:sz="0" w:space="0" w:color="auto"/>
                <w:right w:val="none" w:sz="0" w:space="0" w:color="auto"/>
              </w:divBdr>
            </w:div>
            <w:div w:id="101862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19733">
      <w:bodyDiv w:val="1"/>
      <w:marLeft w:val="0"/>
      <w:marRight w:val="0"/>
      <w:marTop w:val="0"/>
      <w:marBottom w:val="0"/>
      <w:divBdr>
        <w:top w:val="none" w:sz="0" w:space="0" w:color="auto"/>
        <w:left w:val="none" w:sz="0" w:space="0" w:color="auto"/>
        <w:bottom w:val="none" w:sz="0" w:space="0" w:color="auto"/>
        <w:right w:val="none" w:sz="0" w:space="0" w:color="auto"/>
      </w:divBdr>
      <w:divsChild>
        <w:div w:id="162086244">
          <w:marLeft w:val="0"/>
          <w:marRight w:val="0"/>
          <w:marTop w:val="0"/>
          <w:marBottom w:val="0"/>
          <w:divBdr>
            <w:top w:val="none" w:sz="0" w:space="0" w:color="auto"/>
            <w:left w:val="none" w:sz="0" w:space="0" w:color="auto"/>
            <w:bottom w:val="none" w:sz="0" w:space="0" w:color="auto"/>
            <w:right w:val="none" w:sz="0" w:space="0" w:color="auto"/>
          </w:divBdr>
          <w:divsChild>
            <w:div w:id="993989179">
              <w:marLeft w:val="0"/>
              <w:marRight w:val="0"/>
              <w:marTop w:val="0"/>
              <w:marBottom w:val="0"/>
              <w:divBdr>
                <w:top w:val="none" w:sz="0" w:space="0" w:color="auto"/>
                <w:left w:val="none" w:sz="0" w:space="0" w:color="auto"/>
                <w:bottom w:val="none" w:sz="0" w:space="0" w:color="auto"/>
                <w:right w:val="none" w:sz="0" w:space="0" w:color="auto"/>
              </w:divBdr>
            </w:div>
            <w:div w:id="2136022995">
              <w:marLeft w:val="0"/>
              <w:marRight w:val="0"/>
              <w:marTop w:val="0"/>
              <w:marBottom w:val="0"/>
              <w:divBdr>
                <w:top w:val="none" w:sz="0" w:space="0" w:color="auto"/>
                <w:left w:val="none" w:sz="0" w:space="0" w:color="auto"/>
                <w:bottom w:val="none" w:sz="0" w:space="0" w:color="auto"/>
                <w:right w:val="none" w:sz="0" w:space="0" w:color="auto"/>
              </w:divBdr>
            </w:div>
            <w:div w:id="1664967227">
              <w:marLeft w:val="0"/>
              <w:marRight w:val="0"/>
              <w:marTop w:val="0"/>
              <w:marBottom w:val="0"/>
              <w:divBdr>
                <w:top w:val="none" w:sz="0" w:space="0" w:color="auto"/>
                <w:left w:val="none" w:sz="0" w:space="0" w:color="auto"/>
                <w:bottom w:val="none" w:sz="0" w:space="0" w:color="auto"/>
                <w:right w:val="none" w:sz="0" w:space="0" w:color="auto"/>
              </w:divBdr>
            </w:div>
            <w:div w:id="142432360">
              <w:marLeft w:val="0"/>
              <w:marRight w:val="0"/>
              <w:marTop w:val="0"/>
              <w:marBottom w:val="0"/>
              <w:divBdr>
                <w:top w:val="none" w:sz="0" w:space="0" w:color="auto"/>
                <w:left w:val="none" w:sz="0" w:space="0" w:color="auto"/>
                <w:bottom w:val="none" w:sz="0" w:space="0" w:color="auto"/>
                <w:right w:val="none" w:sz="0" w:space="0" w:color="auto"/>
              </w:divBdr>
            </w:div>
            <w:div w:id="935210004">
              <w:marLeft w:val="0"/>
              <w:marRight w:val="0"/>
              <w:marTop w:val="0"/>
              <w:marBottom w:val="0"/>
              <w:divBdr>
                <w:top w:val="none" w:sz="0" w:space="0" w:color="auto"/>
                <w:left w:val="none" w:sz="0" w:space="0" w:color="auto"/>
                <w:bottom w:val="none" w:sz="0" w:space="0" w:color="auto"/>
                <w:right w:val="none" w:sz="0" w:space="0" w:color="auto"/>
              </w:divBdr>
            </w:div>
            <w:div w:id="492718528">
              <w:marLeft w:val="0"/>
              <w:marRight w:val="0"/>
              <w:marTop w:val="0"/>
              <w:marBottom w:val="0"/>
              <w:divBdr>
                <w:top w:val="none" w:sz="0" w:space="0" w:color="auto"/>
                <w:left w:val="none" w:sz="0" w:space="0" w:color="auto"/>
                <w:bottom w:val="none" w:sz="0" w:space="0" w:color="auto"/>
                <w:right w:val="none" w:sz="0" w:space="0" w:color="auto"/>
              </w:divBdr>
            </w:div>
            <w:div w:id="1863397197">
              <w:marLeft w:val="0"/>
              <w:marRight w:val="0"/>
              <w:marTop w:val="0"/>
              <w:marBottom w:val="0"/>
              <w:divBdr>
                <w:top w:val="none" w:sz="0" w:space="0" w:color="auto"/>
                <w:left w:val="none" w:sz="0" w:space="0" w:color="auto"/>
                <w:bottom w:val="none" w:sz="0" w:space="0" w:color="auto"/>
                <w:right w:val="none" w:sz="0" w:space="0" w:color="auto"/>
              </w:divBdr>
            </w:div>
            <w:div w:id="723724175">
              <w:marLeft w:val="0"/>
              <w:marRight w:val="0"/>
              <w:marTop w:val="0"/>
              <w:marBottom w:val="0"/>
              <w:divBdr>
                <w:top w:val="none" w:sz="0" w:space="0" w:color="auto"/>
                <w:left w:val="none" w:sz="0" w:space="0" w:color="auto"/>
                <w:bottom w:val="none" w:sz="0" w:space="0" w:color="auto"/>
                <w:right w:val="none" w:sz="0" w:space="0" w:color="auto"/>
              </w:divBdr>
            </w:div>
            <w:div w:id="593241740">
              <w:marLeft w:val="0"/>
              <w:marRight w:val="0"/>
              <w:marTop w:val="0"/>
              <w:marBottom w:val="0"/>
              <w:divBdr>
                <w:top w:val="none" w:sz="0" w:space="0" w:color="auto"/>
                <w:left w:val="none" w:sz="0" w:space="0" w:color="auto"/>
                <w:bottom w:val="none" w:sz="0" w:space="0" w:color="auto"/>
                <w:right w:val="none" w:sz="0" w:space="0" w:color="auto"/>
              </w:divBdr>
            </w:div>
            <w:div w:id="14217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67734">
      <w:bodyDiv w:val="1"/>
      <w:marLeft w:val="0"/>
      <w:marRight w:val="0"/>
      <w:marTop w:val="0"/>
      <w:marBottom w:val="0"/>
      <w:divBdr>
        <w:top w:val="none" w:sz="0" w:space="0" w:color="auto"/>
        <w:left w:val="none" w:sz="0" w:space="0" w:color="auto"/>
        <w:bottom w:val="none" w:sz="0" w:space="0" w:color="auto"/>
        <w:right w:val="none" w:sz="0" w:space="0" w:color="auto"/>
      </w:divBdr>
      <w:divsChild>
        <w:div w:id="1980498812">
          <w:marLeft w:val="0"/>
          <w:marRight w:val="0"/>
          <w:marTop w:val="0"/>
          <w:marBottom w:val="0"/>
          <w:divBdr>
            <w:top w:val="none" w:sz="0" w:space="0" w:color="auto"/>
            <w:left w:val="none" w:sz="0" w:space="0" w:color="auto"/>
            <w:bottom w:val="none" w:sz="0" w:space="0" w:color="auto"/>
            <w:right w:val="none" w:sz="0" w:space="0" w:color="auto"/>
          </w:divBdr>
          <w:divsChild>
            <w:div w:id="15368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4188">
      <w:bodyDiv w:val="1"/>
      <w:marLeft w:val="0"/>
      <w:marRight w:val="0"/>
      <w:marTop w:val="0"/>
      <w:marBottom w:val="0"/>
      <w:divBdr>
        <w:top w:val="none" w:sz="0" w:space="0" w:color="auto"/>
        <w:left w:val="none" w:sz="0" w:space="0" w:color="auto"/>
        <w:bottom w:val="none" w:sz="0" w:space="0" w:color="auto"/>
        <w:right w:val="none" w:sz="0" w:space="0" w:color="auto"/>
      </w:divBdr>
      <w:divsChild>
        <w:div w:id="623080601">
          <w:marLeft w:val="0"/>
          <w:marRight w:val="0"/>
          <w:marTop w:val="0"/>
          <w:marBottom w:val="0"/>
          <w:divBdr>
            <w:top w:val="none" w:sz="0" w:space="0" w:color="auto"/>
            <w:left w:val="none" w:sz="0" w:space="0" w:color="auto"/>
            <w:bottom w:val="none" w:sz="0" w:space="0" w:color="auto"/>
            <w:right w:val="none" w:sz="0" w:space="0" w:color="auto"/>
          </w:divBdr>
          <w:divsChild>
            <w:div w:id="304244398">
              <w:marLeft w:val="0"/>
              <w:marRight w:val="0"/>
              <w:marTop w:val="0"/>
              <w:marBottom w:val="0"/>
              <w:divBdr>
                <w:top w:val="none" w:sz="0" w:space="0" w:color="auto"/>
                <w:left w:val="none" w:sz="0" w:space="0" w:color="auto"/>
                <w:bottom w:val="none" w:sz="0" w:space="0" w:color="auto"/>
                <w:right w:val="none" w:sz="0" w:space="0" w:color="auto"/>
              </w:divBdr>
            </w:div>
            <w:div w:id="143027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6819">
      <w:bodyDiv w:val="1"/>
      <w:marLeft w:val="0"/>
      <w:marRight w:val="0"/>
      <w:marTop w:val="0"/>
      <w:marBottom w:val="0"/>
      <w:divBdr>
        <w:top w:val="none" w:sz="0" w:space="0" w:color="auto"/>
        <w:left w:val="none" w:sz="0" w:space="0" w:color="auto"/>
        <w:bottom w:val="none" w:sz="0" w:space="0" w:color="auto"/>
        <w:right w:val="none" w:sz="0" w:space="0" w:color="auto"/>
      </w:divBdr>
      <w:divsChild>
        <w:div w:id="177425535">
          <w:marLeft w:val="0"/>
          <w:marRight w:val="0"/>
          <w:marTop w:val="0"/>
          <w:marBottom w:val="0"/>
          <w:divBdr>
            <w:top w:val="none" w:sz="0" w:space="0" w:color="auto"/>
            <w:left w:val="none" w:sz="0" w:space="0" w:color="auto"/>
            <w:bottom w:val="none" w:sz="0" w:space="0" w:color="auto"/>
            <w:right w:val="none" w:sz="0" w:space="0" w:color="auto"/>
          </w:divBdr>
          <w:divsChild>
            <w:div w:id="1568760411">
              <w:marLeft w:val="0"/>
              <w:marRight w:val="0"/>
              <w:marTop w:val="0"/>
              <w:marBottom w:val="0"/>
              <w:divBdr>
                <w:top w:val="none" w:sz="0" w:space="0" w:color="auto"/>
                <w:left w:val="none" w:sz="0" w:space="0" w:color="auto"/>
                <w:bottom w:val="none" w:sz="0" w:space="0" w:color="auto"/>
                <w:right w:val="none" w:sz="0" w:space="0" w:color="auto"/>
              </w:divBdr>
            </w:div>
            <w:div w:id="19476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8933">
      <w:bodyDiv w:val="1"/>
      <w:marLeft w:val="0"/>
      <w:marRight w:val="0"/>
      <w:marTop w:val="0"/>
      <w:marBottom w:val="0"/>
      <w:divBdr>
        <w:top w:val="none" w:sz="0" w:space="0" w:color="auto"/>
        <w:left w:val="none" w:sz="0" w:space="0" w:color="auto"/>
        <w:bottom w:val="none" w:sz="0" w:space="0" w:color="auto"/>
        <w:right w:val="none" w:sz="0" w:space="0" w:color="auto"/>
      </w:divBdr>
      <w:divsChild>
        <w:div w:id="952903998">
          <w:marLeft w:val="0"/>
          <w:marRight w:val="0"/>
          <w:marTop w:val="0"/>
          <w:marBottom w:val="0"/>
          <w:divBdr>
            <w:top w:val="none" w:sz="0" w:space="0" w:color="auto"/>
            <w:left w:val="none" w:sz="0" w:space="0" w:color="auto"/>
            <w:bottom w:val="none" w:sz="0" w:space="0" w:color="auto"/>
            <w:right w:val="none" w:sz="0" w:space="0" w:color="auto"/>
          </w:divBdr>
          <w:divsChild>
            <w:div w:id="2425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9839">
      <w:bodyDiv w:val="1"/>
      <w:marLeft w:val="0"/>
      <w:marRight w:val="0"/>
      <w:marTop w:val="0"/>
      <w:marBottom w:val="0"/>
      <w:divBdr>
        <w:top w:val="none" w:sz="0" w:space="0" w:color="auto"/>
        <w:left w:val="none" w:sz="0" w:space="0" w:color="auto"/>
        <w:bottom w:val="none" w:sz="0" w:space="0" w:color="auto"/>
        <w:right w:val="none" w:sz="0" w:space="0" w:color="auto"/>
      </w:divBdr>
      <w:divsChild>
        <w:div w:id="1222450510">
          <w:marLeft w:val="0"/>
          <w:marRight w:val="0"/>
          <w:marTop w:val="0"/>
          <w:marBottom w:val="0"/>
          <w:divBdr>
            <w:top w:val="none" w:sz="0" w:space="0" w:color="auto"/>
            <w:left w:val="none" w:sz="0" w:space="0" w:color="auto"/>
            <w:bottom w:val="none" w:sz="0" w:space="0" w:color="auto"/>
            <w:right w:val="none" w:sz="0" w:space="0" w:color="auto"/>
          </w:divBdr>
          <w:divsChild>
            <w:div w:id="884026313">
              <w:marLeft w:val="0"/>
              <w:marRight w:val="0"/>
              <w:marTop w:val="0"/>
              <w:marBottom w:val="0"/>
              <w:divBdr>
                <w:top w:val="none" w:sz="0" w:space="0" w:color="auto"/>
                <w:left w:val="none" w:sz="0" w:space="0" w:color="auto"/>
                <w:bottom w:val="none" w:sz="0" w:space="0" w:color="auto"/>
                <w:right w:val="none" w:sz="0" w:space="0" w:color="auto"/>
              </w:divBdr>
            </w:div>
            <w:div w:id="1245064017">
              <w:marLeft w:val="0"/>
              <w:marRight w:val="0"/>
              <w:marTop w:val="0"/>
              <w:marBottom w:val="0"/>
              <w:divBdr>
                <w:top w:val="none" w:sz="0" w:space="0" w:color="auto"/>
                <w:left w:val="none" w:sz="0" w:space="0" w:color="auto"/>
                <w:bottom w:val="none" w:sz="0" w:space="0" w:color="auto"/>
                <w:right w:val="none" w:sz="0" w:space="0" w:color="auto"/>
              </w:divBdr>
            </w:div>
            <w:div w:id="1257396472">
              <w:marLeft w:val="0"/>
              <w:marRight w:val="0"/>
              <w:marTop w:val="0"/>
              <w:marBottom w:val="0"/>
              <w:divBdr>
                <w:top w:val="none" w:sz="0" w:space="0" w:color="auto"/>
                <w:left w:val="none" w:sz="0" w:space="0" w:color="auto"/>
                <w:bottom w:val="none" w:sz="0" w:space="0" w:color="auto"/>
                <w:right w:val="none" w:sz="0" w:space="0" w:color="auto"/>
              </w:divBdr>
            </w:div>
            <w:div w:id="1373724954">
              <w:marLeft w:val="0"/>
              <w:marRight w:val="0"/>
              <w:marTop w:val="0"/>
              <w:marBottom w:val="0"/>
              <w:divBdr>
                <w:top w:val="none" w:sz="0" w:space="0" w:color="auto"/>
                <w:left w:val="none" w:sz="0" w:space="0" w:color="auto"/>
                <w:bottom w:val="none" w:sz="0" w:space="0" w:color="auto"/>
                <w:right w:val="none" w:sz="0" w:space="0" w:color="auto"/>
              </w:divBdr>
            </w:div>
            <w:div w:id="1450707414">
              <w:marLeft w:val="0"/>
              <w:marRight w:val="0"/>
              <w:marTop w:val="0"/>
              <w:marBottom w:val="0"/>
              <w:divBdr>
                <w:top w:val="none" w:sz="0" w:space="0" w:color="auto"/>
                <w:left w:val="none" w:sz="0" w:space="0" w:color="auto"/>
                <w:bottom w:val="none" w:sz="0" w:space="0" w:color="auto"/>
                <w:right w:val="none" w:sz="0" w:space="0" w:color="auto"/>
              </w:divBdr>
            </w:div>
            <w:div w:id="17244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30551">
      <w:bodyDiv w:val="1"/>
      <w:marLeft w:val="0"/>
      <w:marRight w:val="0"/>
      <w:marTop w:val="0"/>
      <w:marBottom w:val="0"/>
      <w:divBdr>
        <w:top w:val="none" w:sz="0" w:space="0" w:color="auto"/>
        <w:left w:val="none" w:sz="0" w:space="0" w:color="auto"/>
        <w:bottom w:val="none" w:sz="0" w:space="0" w:color="auto"/>
        <w:right w:val="none" w:sz="0" w:space="0" w:color="auto"/>
      </w:divBdr>
      <w:divsChild>
        <w:div w:id="2102724253">
          <w:marLeft w:val="0"/>
          <w:marRight w:val="0"/>
          <w:marTop w:val="0"/>
          <w:marBottom w:val="0"/>
          <w:divBdr>
            <w:top w:val="none" w:sz="0" w:space="0" w:color="auto"/>
            <w:left w:val="none" w:sz="0" w:space="0" w:color="auto"/>
            <w:bottom w:val="none" w:sz="0" w:space="0" w:color="auto"/>
            <w:right w:val="none" w:sz="0" w:space="0" w:color="auto"/>
          </w:divBdr>
          <w:divsChild>
            <w:div w:id="15883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6080">
      <w:bodyDiv w:val="1"/>
      <w:marLeft w:val="0"/>
      <w:marRight w:val="0"/>
      <w:marTop w:val="0"/>
      <w:marBottom w:val="0"/>
      <w:divBdr>
        <w:top w:val="none" w:sz="0" w:space="0" w:color="auto"/>
        <w:left w:val="none" w:sz="0" w:space="0" w:color="auto"/>
        <w:bottom w:val="none" w:sz="0" w:space="0" w:color="auto"/>
        <w:right w:val="none" w:sz="0" w:space="0" w:color="auto"/>
      </w:divBdr>
      <w:divsChild>
        <w:div w:id="781461619">
          <w:marLeft w:val="0"/>
          <w:marRight w:val="0"/>
          <w:marTop w:val="0"/>
          <w:marBottom w:val="0"/>
          <w:divBdr>
            <w:top w:val="none" w:sz="0" w:space="0" w:color="auto"/>
            <w:left w:val="none" w:sz="0" w:space="0" w:color="auto"/>
            <w:bottom w:val="none" w:sz="0" w:space="0" w:color="auto"/>
            <w:right w:val="none" w:sz="0" w:space="0" w:color="auto"/>
          </w:divBdr>
          <w:divsChild>
            <w:div w:id="1872302627">
              <w:marLeft w:val="0"/>
              <w:marRight w:val="0"/>
              <w:marTop w:val="0"/>
              <w:marBottom w:val="0"/>
              <w:divBdr>
                <w:top w:val="none" w:sz="0" w:space="0" w:color="auto"/>
                <w:left w:val="none" w:sz="0" w:space="0" w:color="auto"/>
                <w:bottom w:val="none" w:sz="0" w:space="0" w:color="auto"/>
                <w:right w:val="none" w:sz="0" w:space="0" w:color="auto"/>
              </w:divBdr>
            </w:div>
            <w:div w:id="1121800521">
              <w:marLeft w:val="0"/>
              <w:marRight w:val="0"/>
              <w:marTop w:val="0"/>
              <w:marBottom w:val="0"/>
              <w:divBdr>
                <w:top w:val="none" w:sz="0" w:space="0" w:color="auto"/>
                <w:left w:val="none" w:sz="0" w:space="0" w:color="auto"/>
                <w:bottom w:val="none" w:sz="0" w:space="0" w:color="auto"/>
                <w:right w:val="none" w:sz="0" w:space="0" w:color="auto"/>
              </w:divBdr>
            </w:div>
            <w:div w:id="83843026">
              <w:marLeft w:val="0"/>
              <w:marRight w:val="0"/>
              <w:marTop w:val="0"/>
              <w:marBottom w:val="0"/>
              <w:divBdr>
                <w:top w:val="none" w:sz="0" w:space="0" w:color="auto"/>
                <w:left w:val="none" w:sz="0" w:space="0" w:color="auto"/>
                <w:bottom w:val="none" w:sz="0" w:space="0" w:color="auto"/>
                <w:right w:val="none" w:sz="0" w:space="0" w:color="auto"/>
              </w:divBdr>
            </w:div>
            <w:div w:id="877814199">
              <w:marLeft w:val="0"/>
              <w:marRight w:val="0"/>
              <w:marTop w:val="0"/>
              <w:marBottom w:val="0"/>
              <w:divBdr>
                <w:top w:val="none" w:sz="0" w:space="0" w:color="auto"/>
                <w:left w:val="none" w:sz="0" w:space="0" w:color="auto"/>
                <w:bottom w:val="none" w:sz="0" w:space="0" w:color="auto"/>
                <w:right w:val="none" w:sz="0" w:space="0" w:color="auto"/>
              </w:divBdr>
            </w:div>
            <w:div w:id="14682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99391">
      <w:bodyDiv w:val="1"/>
      <w:marLeft w:val="0"/>
      <w:marRight w:val="0"/>
      <w:marTop w:val="0"/>
      <w:marBottom w:val="0"/>
      <w:divBdr>
        <w:top w:val="none" w:sz="0" w:space="0" w:color="auto"/>
        <w:left w:val="none" w:sz="0" w:space="0" w:color="auto"/>
        <w:bottom w:val="none" w:sz="0" w:space="0" w:color="auto"/>
        <w:right w:val="none" w:sz="0" w:space="0" w:color="auto"/>
      </w:divBdr>
      <w:divsChild>
        <w:div w:id="1686208139">
          <w:marLeft w:val="0"/>
          <w:marRight w:val="0"/>
          <w:marTop w:val="0"/>
          <w:marBottom w:val="0"/>
          <w:divBdr>
            <w:top w:val="none" w:sz="0" w:space="0" w:color="auto"/>
            <w:left w:val="none" w:sz="0" w:space="0" w:color="auto"/>
            <w:bottom w:val="none" w:sz="0" w:space="0" w:color="auto"/>
            <w:right w:val="none" w:sz="0" w:space="0" w:color="auto"/>
          </w:divBdr>
          <w:divsChild>
            <w:div w:id="173947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1603">
      <w:bodyDiv w:val="1"/>
      <w:marLeft w:val="0"/>
      <w:marRight w:val="0"/>
      <w:marTop w:val="0"/>
      <w:marBottom w:val="0"/>
      <w:divBdr>
        <w:top w:val="none" w:sz="0" w:space="0" w:color="auto"/>
        <w:left w:val="none" w:sz="0" w:space="0" w:color="auto"/>
        <w:bottom w:val="none" w:sz="0" w:space="0" w:color="auto"/>
        <w:right w:val="none" w:sz="0" w:space="0" w:color="auto"/>
      </w:divBdr>
      <w:divsChild>
        <w:div w:id="1714233208">
          <w:marLeft w:val="0"/>
          <w:marRight w:val="0"/>
          <w:marTop w:val="0"/>
          <w:marBottom w:val="0"/>
          <w:divBdr>
            <w:top w:val="none" w:sz="0" w:space="0" w:color="auto"/>
            <w:left w:val="none" w:sz="0" w:space="0" w:color="auto"/>
            <w:bottom w:val="none" w:sz="0" w:space="0" w:color="auto"/>
            <w:right w:val="none" w:sz="0" w:space="0" w:color="auto"/>
          </w:divBdr>
          <w:divsChild>
            <w:div w:id="770127011">
              <w:marLeft w:val="0"/>
              <w:marRight w:val="0"/>
              <w:marTop w:val="0"/>
              <w:marBottom w:val="0"/>
              <w:divBdr>
                <w:top w:val="none" w:sz="0" w:space="0" w:color="auto"/>
                <w:left w:val="none" w:sz="0" w:space="0" w:color="auto"/>
                <w:bottom w:val="none" w:sz="0" w:space="0" w:color="auto"/>
                <w:right w:val="none" w:sz="0" w:space="0" w:color="auto"/>
              </w:divBdr>
            </w:div>
            <w:div w:id="18721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7730">
      <w:bodyDiv w:val="1"/>
      <w:marLeft w:val="0"/>
      <w:marRight w:val="0"/>
      <w:marTop w:val="0"/>
      <w:marBottom w:val="0"/>
      <w:divBdr>
        <w:top w:val="none" w:sz="0" w:space="0" w:color="auto"/>
        <w:left w:val="none" w:sz="0" w:space="0" w:color="auto"/>
        <w:bottom w:val="none" w:sz="0" w:space="0" w:color="auto"/>
        <w:right w:val="none" w:sz="0" w:space="0" w:color="auto"/>
      </w:divBdr>
      <w:divsChild>
        <w:div w:id="1263758846">
          <w:marLeft w:val="0"/>
          <w:marRight w:val="0"/>
          <w:marTop w:val="0"/>
          <w:marBottom w:val="0"/>
          <w:divBdr>
            <w:top w:val="none" w:sz="0" w:space="0" w:color="auto"/>
            <w:left w:val="none" w:sz="0" w:space="0" w:color="auto"/>
            <w:bottom w:val="none" w:sz="0" w:space="0" w:color="auto"/>
            <w:right w:val="none" w:sz="0" w:space="0" w:color="auto"/>
          </w:divBdr>
          <w:divsChild>
            <w:div w:id="12229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48411">
      <w:bodyDiv w:val="1"/>
      <w:marLeft w:val="0"/>
      <w:marRight w:val="0"/>
      <w:marTop w:val="0"/>
      <w:marBottom w:val="0"/>
      <w:divBdr>
        <w:top w:val="none" w:sz="0" w:space="0" w:color="auto"/>
        <w:left w:val="none" w:sz="0" w:space="0" w:color="auto"/>
        <w:bottom w:val="none" w:sz="0" w:space="0" w:color="auto"/>
        <w:right w:val="none" w:sz="0" w:space="0" w:color="auto"/>
      </w:divBdr>
      <w:divsChild>
        <w:div w:id="670720969">
          <w:marLeft w:val="0"/>
          <w:marRight w:val="0"/>
          <w:marTop w:val="0"/>
          <w:marBottom w:val="0"/>
          <w:divBdr>
            <w:top w:val="none" w:sz="0" w:space="0" w:color="auto"/>
            <w:left w:val="none" w:sz="0" w:space="0" w:color="auto"/>
            <w:bottom w:val="none" w:sz="0" w:space="0" w:color="auto"/>
            <w:right w:val="none" w:sz="0" w:space="0" w:color="auto"/>
          </w:divBdr>
          <w:divsChild>
            <w:div w:id="1733036428">
              <w:marLeft w:val="0"/>
              <w:marRight w:val="0"/>
              <w:marTop w:val="0"/>
              <w:marBottom w:val="0"/>
              <w:divBdr>
                <w:top w:val="none" w:sz="0" w:space="0" w:color="auto"/>
                <w:left w:val="none" w:sz="0" w:space="0" w:color="auto"/>
                <w:bottom w:val="none" w:sz="0" w:space="0" w:color="auto"/>
                <w:right w:val="none" w:sz="0" w:space="0" w:color="auto"/>
              </w:divBdr>
            </w:div>
            <w:div w:id="1151216163">
              <w:marLeft w:val="0"/>
              <w:marRight w:val="0"/>
              <w:marTop w:val="0"/>
              <w:marBottom w:val="0"/>
              <w:divBdr>
                <w:top w:val="none" w:sz="0" w:space="0" w:color="auto"/>
                <w:left w:val="none" w:sz="0" w:space="0" w:color="auto"/>
                <w:bottom w:val="none" w:sz="0" w:space="0" w:color="auto"/>
                <w:right w:val="none" w:sz="0" w:space="0" w:color="auto"/>
              </w:divBdr>
            </w:div>
            <w:div w:id="345250072">
              <w:marLeft w:val="0"/>
              <w:marRight w:val="0"/>
              <w:marTop w:val="0"/>
              <w:marBottom w:val="0"/>
              <w:divBdr>
                <w:top w:val="none" w:sz="0" w:space="0" w:color="auto"/>
                <w:left w:val="none" w:sz="0" w:space="0" w:color="auto"/>
                <w:bottom w:val="none" w:sz="0" w:space="0" w:color="auto"/>
                <w:right w:val="none" w:sz="0" w:space="0" w:color="auto"/>
              </w:divBdr>
            </w:div>
            <w:div w:id="990403519">
              <w:marLeft w:val="0"/>
              <w:marRight w:val="0"/>
              <w:marTop w:val="0"/>
              <w:marBottom w:val="0"/>
              <w:divBdr>
                <w:top w:val="none" w:sz="0" w:space="0" w:color="auto"/>
                <w:left w:val="none" w:sz="0" w:space="0" w:color="auto"/>
                <w:bottom w:val="none" w:sz="0" w:space="0" w:color="auto"/>
                <w:right w:val="none" w:sz="0" w:space="0" w:color="auto"/>
              </w:divBdr>
            </w:div>
            <w:div w:id="1266233302">
              <w:marLeft w:val="0"/>
              <w:marRight w:val="0"/>
              <w:marTop w:val="0"/>
              <w:marBottom w:val="0"/>
              <w:divBdr>
                <w:top w:val="none" w:sz="0" w:space="0" w:color="auto"/>
                <w:left w:val="none" w:sz="0" w:space="0" w:color="auto"/>
                <w:bottom w:val="none" w:sz="0" w:space="0" w:color="auto"/>
                <w:right w:val="none" w:sz="0" w:space="0" w:color="auto"/>
              </w:divBdr>
            </w:div>
            <w:div w:id="12552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83341">
      <w:bodyDiv w:val="1"/>
      <w:marLeft w:val="0"/>
      <w:marRight w:val="0"/>
      <w:marTop w:val="0"/>
      <w:marBottom w:val="0"/>
      <w:divBdr>
        <w:top w:val="none" w:sz="0" w:space="0" w:color="auto"/>
        <w:left w:val="none" w:sz="0" w:space="0" w:color="auto"/>
        <w:bottom w:val="none" w:sz="0" w:space="0" w:color="auto"/>
        <w:right w:val="none" w:sz="0" w:space="0" w:color="auto"/>
      </w:divBdr>
      <w:divsChild>
        <w:div w:id="422339292">
          <w:marLeft w:val="0"/>
          <w:marRight w:val="0"/>
          <w:marTop w:val="0"/>
          <w:marBottom w:val="0"/>
          <w:divBdr>
            <w:top w:val="none" w:sz="0" w:space="0" w:color="auto"/>
            <w:left w:val="none" w:sz="0" w:space="0" w:color="auto"/>
            <w:bottom w:val="none" w:sz="0" w:space="0" w:color="auto"/>
            <w:right w:val="none" w:sz="0" w:space="0" w:color="auto"/>
          </w:divBdr>
          <w:divsChild>
            <w:div w:id="21437585">
              <w:marLeft w:val="0"/>
              <w:marRight w:val="0"/>
              <w:marTop w:val="0"/>
              <w:marBottom w:val="0"/>
              <w:divBdr>
                <w:top w:val="none" w:sz="0" w:space="0" w:color="auto"/>
                <w:left w:val="none" w:sz="0" w:space="0" w:color="auto"/>
                <w:bottom w:val="none" w:sz="0" w:space="0" w:color="auto"/>
                <w:right w:val="none" w:sz="0" w:space="0" w:color="auto"/>
              </w:divBdr>
            </w:div>
            <w:div w:id="41902775">
              <w:marLeft w:val="0"/>
              <w:marRight w:val="0"/>
              <w:marTop w:val="0"/>
              <w:marBottom w:val="0"/>
              <w:divBdr>
                <w:top w:val="none" w:sz="0" w:space="0" w:color="auto"/>
                <w:left w:val="none" w:sz="0" w:space="0" w:color="auto"/>
                <w:bottom w:val="none" w:sz="0" w:space="0" w:color="auto"/>
                <w:right w:val="none" w:sz="0" w:space="0" w:color="auto"/>
              </w:divBdr>
            </w:div>
            <w:div w:id="214902341">
              <w:marLeft w:val="0"/>
              <w:marRight w:val="0"/>
              <w:marTop w:val="0"/>
              <w:marBottom w:val="0"/>
              <w:divBdr>
                <w:top w:val="none" w:sz="0" w:space="0" w:color="auto"/>
                <w:left w:val="none" w:sz="0" w:space="0" w:color="auto"/>
                <w:bottom w:val="none" w:sz="0" w:space="0" w:color="auto"/>
                <w:right w:val="none" w:sz="0" w:space="0" w:color="auto"/>
              </w:divBdr>
            </w:div>
            <w:div w:id="228736682">
              <w:marLeft w:val="0"/>
              <w:marRight w:val="0"/>
              <w:marTop w:val="0"/>
              <w:marBottom w:val="0"/>
              <w:divBdr>
                <w:top w:val="none" w:sz="0" w:space="0" w:color="auto"/>
                <w:left w:val="none" w:sz="0" w:space="0" w:color="auto"/>
                <w:bottom w:val="none" w:sz="0" w:space="0" w:color="auto"/>
                <w:right w:val="none" w:sz="0" w:space="0" w:color="auto"/>
              </w:divBdr>
            </w:div>
            <w:div w:id="491024671">
              <w:marLeft w:val="0"/>
              <w:marRight w:val="0"/>
              <w:marTop w:val="0"/>
              <w:marBottom w:val="0"/>
              <w:divBdr>
                <w:top w:val="none" w:sz="0" w:space="0" w:color="auto"/>
                <w:left w:val="none" w:sz="0" w:space="0" w:color="auto"/>
                <w:bottom w:val="none" w:sz="0" w:space="0" w:color="auto"/>
                <w:right w:val="none" w:sz="0" w:space="0" w:color="auto"/>
              </w:divBdr>
            </w:div>
            <w:div w:id="748772425">
              <w:marLeft w:val="0"/>
              <w:marRight w:val="0"/>
              <w:marTop w:val="0"/>
              <w:marBottom w:val="0"/>
              <w:divBdr>
                <w:top w:val="none" w:sz="0" w:space="0" w:color="auto"/>
                <w:left w:val="none" w:sz="0" w:space="0" w:color="auto"/>
                <w:bottom w:val="none" w:sz="0" w:space="0" w:color="auto"/>
                <w:right w:val="none" w:sz="0" w:space="0" w:color="auto"/>
              </w:divBdr>
            </w:div>
            <w:div w:id="773671752">
              <w:marLeft w:val="0"/>
              <w:marRight w:val="0"/>
              <w:marTop w:val="0"/>
              <w:marBottom w:val="0"/>
              <w:divBdr>
                <w:top w:val="none" w:sz="0" w:space="0" w:color="auto"/>
                <w:left w:val="none" w:sz="0" w:space="0" w:color="auto"/>
                <w:bottom w:val="none" w:sz="0" w:space="0" w:color="auto"/>
                <w:right w:val="none" w:sz="0" w:space="0" w:color="auto"/>
              </w:divBdr>
            </w:div>
            <w:div w:id="812254330">
              <w:marLeft w:val="0"/>
              <w:marRight w:val="0"/>
              <w:marTop w:val="0"/>
              <w:marBottom w:val="0"/>
              <w:divBdr>
                <w:top w:val="none" w:sz="0" w:space="0" w:color="auto"/>
                <w:left w:val="none" w:sz="0" w:space="0" w:color="auto"/>
                <w:bottom w:val="none" w:sz="0" w:space="0" w:color="auto"/>
                <w:right w:val="none" w:sz="0" w:space="0" w:color="auto"/>
              </w:divBdr>
            </w:div>
            <w:div w:id="1106651649">
              <w:marLeft w:val="0"/>
              <w:marRight w:val="0"/>
              <w:marTop w:val="0"/>
              <w:marBottom w:val="0"/>
              <w:divBdr>
                <w:top w:val="none" w:sz="0" w:space="0" w:color="auto"/>
                <w:left w:val="none" w:sz="0" w:space="0" w:color="auto"/>
                <w:bottom w:val="none" w:sz="0" w:space="0" w:color="auto"/>
                <w:right w:val="none" w:sz="0" w:space="0" w:color="auto"/>
              </w:divBdr>
            </w:div>
            <w:div w:id="1225095785">
              <w:marLeft w:val="0"/>
              <w:marRight w:val="0"/>
              <w:marTop w:val="0"/>
              <w:marBottom w:val="0"/>
              <w:divBdr>
                <w:top w:val="none" w:sz="0" w:space="0" w:color="auto"/>
                <w:left w:val="none" w:sz="0" w:space="0" w:color="auto"/>
                <w:bottom w:val="none" w:sz="0" w:space="0" w:color="auto"/>
                <w:right w:val="none" w:sz="0" w:space="0" w:color="auto"/>
              </w:divBdr>
            </w:div>
            <w:div w:id="1493521076">
              <w:marLeft w:val="0"/>
              <w:marRight w:val="0"/>
              <w:marTop w:val="0"/>
              <w:marBottom w:val="0"/>
              <w:divBdr>
                <w:top w:val="none" w:sz="0" w:space="0" w:color="auto"/>
                <w:left w:val="none" w:sz="0" w:space="0" w:color="auto"/>
                <w:bottom w:val="none" w:sz="0" w:space="0" w:color="auto"/>
                <w:right w:val="none" w:sz="0" w:space="0" w:color="auto"/>
              </w:divBdr>
            </w:div>
            <w:div w:id="1496410944">
              <w:marLeft w:val="0"/>
              <w:marRight w:val="0"/>
              <w:marTop w:val="0"/>
              <w:marBottom w:val="0"/>
              <w:divBdr>
                <w:top w:val="none" w:sz="0" w:space="0" w:color="auto"/>
                <w:left w:val="none" w:sz="0" w:space="0" w:color="auto"/>
                <w:bottom w:val="none" w:sz="0" w:space="0" w:color="auto"/>
                <w:right w:val="none" w:sz="0" w:space="0" w:color="auto"/>
              </w:divBdr>
            </w:div>
            <w:div w:id="17973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4034">
      <w:bodyDiv w:val="1"/>
      <w:marLeft w:val="0"/>
      <w:marRight w:val="0"/>
      <w:marTop w:val="0"/>
      <w:marBottom w:val="0"/>
      <w:divBdr>
        <w:top w:val="none" w:sz="0" w:space="0" w:color="auto"/>
        <w:left w:val="none" w:sz="0" w:space="0" w:color="auto"/>
        <w:bottom w:val="none" w:sz="0" w:space="0" w:color="auto"/>
        <w:right w:val="none" w:sz="0" w:space="0" w:color="auto"/>
      </w:divBdr>
      <w:divsChild>
        <w:div w:id="336274209">
          <w:marLeft w:val="0"/>
          <w:marRight w:val="0"/>
          <w:marTop w:val="0"/>
          <w:marBottom w:val="0"/>
          <w:divBdr>
            <w:top w:val="none" w:sz="0" w:space="0" w:color="auto"/>
            <w:left w:val="none" w:sz="0" w:space="0" w:color="auto"/>
            <w:bottom w:val="none" w:sz="0" w:space="0" w:color="auto"/>
            <w:right w:val="none" w:sz="0" w:space="0" w:color="auto"/>
          </w:divBdr>
          <w:divsChild>
            <w:div w:id="9031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6831">
      <w:bodyDiv w:val="1"/>
      <w:marLeft w:val="0"/>
      <w:marRight w:val="0"/>
      <w:marTop w:val="0"/>
      <w:marBottom w:val="0"/>
      <w:divBdr>
        <w:top w:val="none" w:sz="0" w:space="0" w:color="auto"/>
        <w:left w:val="none" w:sz="0" w:space="0" w:color="auto"/>
        <w:bottom w:val="none" w:sz="0" w:space="0" w:color="auto"/>
        <w:right w:val="none" w:sz="0" w:space="0" w:color="auto"/>
      </w:divBdr>
      <w:divsChild>
        <w:div w:id="1478376511">
          <w:marLeft w:val="0"/>
          <w:marRight w:val="0"/>
          <w:marTop w:val="0"/>
          <w:marBottom w:val="0"/>
          <w:divBdr>
            <w:top w:val="none" w:sz="0" w:space="0" w:color="auto"/>
            <w:left w:val="none" w:sz="0" w:space="0" w:color="auto"/>
            <w:bottom w:val="none" w:sz="0" w:space="0" w:color="auto"/>
            <w:right w:val="none" w:sz="0" w:space="0" w:color="auto"/>
          </w:divBdr>
          <w:divsChild>
            <w:div w:id="5451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79680">
      <w:bodyDiv w:val="1"/>
      <w:marLeft w:val="0"/>
      <w:marRight w:val="0"/>
      <w:marTop w:val="0"/>
      <w:marBottom w:val="0"/>
      <w:divBdr>
        <w:top w:val="none" w:sz="0" w:space="0" w:color="auto"/>
        <w:left w:val="none" w:sz="0" w:space="0" w:color="auto"/>
        <w:bottom w:val="none" w:sz="0" w:space="0" w:color="auto"/>
        <w:right w:val="none" w:sz="0" w:space="0" w:color="auto"/>
      </w:divBdr>
      <w:divsChild>
        <w:div w:id="1271669324">
          <w:marLeft w:val="0"/>
          <w:marRight w:val="0"/>
          <w:marTop w:val="0"/>
          <w:marBottom w:val="0"/>
          <w:divBdr>
            <w:top w:val="none" w:sz="0" w:space="0" w:color="auto"/>
            <w:left w:val="none" w:sz="0" w:space="0" w:color="auto"/>
            <w:bottom w:val="none" w:sz="0" w:space="0" w:color="auto"/>
            <w:right w:val="none" w:sz="0" w:space="0" w:color="auto"/>
          </w:divBdr>
          <w:divsChild>
            <w:div w:id="124933931">
              <w:marLeft w:val="0"/>
              <w:marRight w:val="0"/>
              <w:marTop w:val="0"/>
              <w:marBottom w:val="0"/>
              <w:divBdr>
                <w:top w:val="none" w:sz="0" w:space="0" w:color="auto"/>
                <w:left w:val="none" w:sz="0" w:space="0" w:color="auto"/>
                <w:bottom w:val="none" w:sz="0" w:space="0" w:color="auto"/>
                <w:right w:val="none" w:sz="0" w:space="0" w:color="auto"/>
              </w:divBdr>
            </w:div>
            <w:div w:id="202254779">
              <w:marLeft w:val="0"/>
              <w:marRight w:val="0"/>
              <w:marTop w:val="0"/>
              <w:marBottom w:val="0"/>
              <w:divBdr>
                <w:top w:val="none" w:sz="0" w:space="0" w:color="auto"/>
                <w:left w:val="none" w:sz="0" w:space="0" w:color="auto"/>
                <w:bottom w:val="none" w:sz="0" w:space="0" w:color="auto"/>
                <w:right w:val="none" w:sz="0" w:space="0" w:color="auto"/>
              </w:divBdr>
            </w:div>
            <w:div w:id="211159485">
              <w:marLeft w:val="0"/>
              <w:marRight w:val="0"/>
              <w:marTop w:val="0"/>
              <w:marBottom w:val="0"/>
              <w:divBdr>
                <w:top w:val="none" w:sz="0" w:space="0" w:color="auto"/>
                <w:left w:val="none" w:sz="0" w:space="0" w:color="auto"/>
                <w:bottom w:val="none" w:sz="0" w:space="0" w:color="auto"/>
                <w:right w:val="none" w:sz="0" w:space="0" w:color="auto"/>
              </w:divBdr>
            </w:div>
            <w:div w:id="224294802">
              <w:marLeft w:val="0"/>
              <w:marRight w:val="0"/>
              <w:marTop w:val="0"/>
              <w:marBottom w:val="0"/>
              <w:divBdr>
                <w:top w:val="none" w:sz="0" w:space="0" w:color="auto"/>
                <w:left w:val="none" w:sz="0" w:space="0" w:color="auto"/>
                <w:bottom w:val="none" w:sz="0" w:space="0" w:color="auto"/>
                <w:right w:val="none" w:sz="0" w:space="0" w:color="auto"/>
              </w:divBdr>
            </w:div>
            <w:div w:id="392195396">
              <w:marLeft w:val="0"/>
              <w:marRight w:val="0"/>
              <w:marTop w:val="0"/>
              <w:marBottom w:val="0"/>
              <w:divBdr>
                <w:top w:val="none" w:sz="0" w:space="0" w:color="auto"/>
                <w:left w:val="none" w:sz="0" w:space="0" w:color="auto"/>
                <w:bottom w:val="none" w:sz="0" w:space="0" w:color="auto"/>
                <w:right w:val="none" w:sz="0" w:space="0" w:color="auto"/>
              </w:divBdr>
            </w:div>
            <w:div w:id="478763476">
              <w:marLeft w:val="0"/>
              <w:marRight w:val="0"/>
              <w:marTop w:val="0"/>
              <w:marBottom w:val="0"/>
              <w:divBdr>
                <w:top w:val="none" w:sz="0" w:space="0" w:color="auto"/>
                <w:left w:val="none" w:sz="0" w:space="0" w:color="auto"/>
                <w:bottom w:val="none" w:sz="0" w:space="0" w:color="auto"/>
                <w:right w:val="none" w:sz="0" w:space="0" w:color="auto"/>
              </w:divBdr>
            </w:div>
            <w:div w:id="636646095">
              <w:marLeft w:val="0"/>
              <w:marRight w:val="0"/>
              <w:marTop w:val="0"/>
              <w:marBottom w:val="0"/>
              <w:divBdr>
                <w:top w:val="none" w:sz="0" w:space="0" w:color="auto"/>
                <w:left w:val="none" w:sz="0" w:space="0" w:color="auto"/>
                <w:bottom w:val="none" w:sz="0" w:space="0" w:color="auto"/>
                <w:right w:val="none" w:sz="0" w:space="0" w:color="auto"/>
              </w:divBdr>
            </w:div>
            <w:div w:id="646008140">
              <w:marLeft w:val="0"/>
              <w:marRight w:val="0"/>
              <w:marTop w:val="0"/>
              <w:marBottom w:val="0"/>
              <w:divBdr>
                <w:top w:val="none" w:sz="0" w:space="0" w:color="auto"/>
                <w:left w:val="none" w:sz="0" w:space="0" w:color="auto"/>
                <w:bottom w:val="none" w:sz="0" w:space="0" w:color="auto"/>
                <w:right w:val="none" w:sz="0" w:space="0" w:color="auto"/>
              </w:divBdr>
            </w:div>
            <w:div w:id="674960923">
              <w:marLeft w:val="0"/>
              <w:marRight w:val="0"/>
              <w:marTop w:val="0"/>
              <w:marBottom w:val="0"/>
              <w:divBdr>
                <w:top w:val="none" w:sz="0" w:space="0" w:color="auto"/>
                <w:left w:val="none" w:sz="0" w:space="0" w:color="auto"/>
                <w:bottom w:val="none" w:sz="0" w:space="0" w:color="auto"/>
                <w:right w:val="none" w:sz="0" w:space="0" w:color="auto"/>
              </w:divBdr>
            </w:div>
            <w:div w:id="732242838">
              <w:marLeft w:val="0"/>
              <w:marRight w:val="0"/>
              <w:marTop w:val="0"/>
              <w:marBottom w:val="0"/>
              <w:divBdr>
                <w:top w:val="none" w:sz="0" w:space="0" w:color="auto"/>
                <w:left w:val="none" w:sz="0" w:space="0" w:color="auto"/>
                <w:bottom w:val="none" w:sz="0" w:space="0" w:color="auto"/>
                <w:right w:val="none" w:sz="0" w:space="0" w:color="auto"/>
              </w:divBdr>
            </w:div>
            <w:div w:id="734549958">
              <w:marLeft w:val="0"/>
              <w:marRight w:val="0"/>
              <w:marTop w:val="0"/>
              <w:marBottom w:val="0"/>
              <w:divBdr>
                <w:top w:val="none" w:sz="0" w:space="0" w:color="auto"/>
                <w:left w:val="none" w:sz="0" w:space="0" w:color="auto"/>
                <w:bottom w:val="none" w:sz="0" w:space="0" w:color="auto"/>
                <w:right w:val="none" w:sz="0" w:space="0" w:color="auto"/>
              </w:divBdr>
            </w:div>
            <w:div w:id="816458206">
              <w:marLeft w:val="0"/>
              <w:marRight w:val="0"/>
              <w:marTop w:val="0"/>
              <w:marBottom w:val="0"/>
              <w:divBdr>
                <w:top w:val="none" w:sz="0" w:space="0" w:color="auto"/>
                <w:left w:val="none" w:sz="0" w:space="0" w:color="auto"/>
                <w:bottom w:val="none" w:sz="0" w:space="0" w:color="auto"/>
                <w:right w:val="none" w:sz="0" w:space="0" w:color="auto"/>
              </w:divBdr>
            </w:div>
            <w:div w:id="853153200">
              <w:marLeft w:val="0"/>
              <w:marRight w:val="0"/>
              <w:marTop w:val="0"/>
              <w:marBottom w:val="0"/>
              <w:divBdr>
                <w:top w:val="none" w:sz="0" w:space="0" w:color="auto"/>
                <w:left w:val="none" w:sz="0" w:space="0" w:color="auto"/>
                <w:bottom w:val="none" w:sz="0" w:space="0" w:color="auto"/>
                <w:right w:val="none" w:sz="0" w:space="0" w:color="auto"/>
              </w:divBdr>
            </w:div>
            <w:div w:id="896206450">
              <w:marLeft w:val="0"/>
              <w:marRight w:val="0"/>
              <w:marTop w:val="0"/>
              <w:marBottom w:val="0"/>
              <w:divBdr>
                <w:top w:val="none" w:sz="0" w:space="0" w:color="auto"/>
                <w:left w:val="none" w:sz="0" w:space="0" w:color="auto"/>
                <w:bottom w:val="none" w:sz="0" w:space="0" w:color="auto"/>
                <w:right w:val="none" w:sz="0" w:space="0" w:color="auto"/>
              </w:divBdr>
            </w:div>
            <w:div w:id="1020543398">
              <w:marLeft w:val="0"/>
              <w:marRight w:val="0"/>
              <w:marTop w:val="0"/>
              <w:marBottom w:val="0"/>
              <w:divBdr>
                <w:top w:val="none" w:sz="0" w:space="0" w:color="auto"/>
                <w:left w:val="none" w:sz="0" w:space="0" w:color="auto"/>
                <w:bottom w:val="none" w:sz="0" w:space="0" w:color="auto"/>
                <w:right w:val="none" w:sz="0" w:space="0" w:color="auto"/>
              </w:divBdr>
            </w:div>
            <w:div w:id="1040713708">
              <w:marLeft w:val="0"/>
              <w:marRight w:val="0"/>
              <w:marTop w:val="0"/>
              <w:marBottom w:val="0"/>
              <w:divBdr>
                <w:top w:val="none" w:sz="0" w:space="0" w:color="auto"/>
                <w:left w:val="none" w:sz="0" w:space="0" w:color="auto"/>
                <w:bottom w:val="none" w:sz="0" w:space="0" w:color="auto"/>
                <w:right w:val="none" w:sz="0" w:space="0" w:color="auto"/>
              </w:divBdr>
            </w:div>
            <w:div w:id="1314482464">
              <w:marLeft w:val="0"/>
              <w:marRight w:val="0"/>
              <w:marTop w:val="0"/>
              <w:marBottom w:val="0"/>
              <w:divBdr>
                <w:top w:val="none" w:sz="0" w:space="0" w:color="auto"/>
                <w:left w:val="none" w:sz="0" w:space="0" w:color="auto"/>
                <w:bottom w:val="none" w:sz="0" w:space="0" w:color="auto"/>
                <w:right w:val="none" w:sz="0" w:space="0" w:color="auto"/>
              </w:divBdr>
            </w:div>
            <w:div w:id="1474710519">
              <w:marLeft w:val="0"/>
              <w:marRight w:val="0"/>
              <w:marTop w:val="0"/>
              <w:marBottom w:val="0"/>
              <w:divBdr>
                <w:top w:val="none" w:sz="0" w:space="0" w:color="auto"/>
                <w:left w:val="none" w:sz="0" w:space="0" w:color="auto"/>
                <w:bottom w:val="none" w:sz="0" w:space="0" w:color="auto"/>
                <w:right w:val="none" w:sz="0" w:space="0" w:color="auto"/>
              </w:divBdr>
            </w:div>
            <w:div w:id="1483044177">
              <w:marLeft w:val="0"/>
              <w:marRight w:val="0"/>
              <w:marTop w:val="0"/>
              <w:marBottom w:val="0"/>
              <w:divBdr>
                <w:top w:val="none" w:sz="0" w:space="0" w:color="auto"/>
                <w:left w:val="none" w:sz="0" w:space="0" w:color="auto"/>
                <w:bottom w:val="none" w:sz="0" w:space="0" w:color="auto"/>
                <w:right w:val="none" w:sz="0" w:space="0" w:color="auto"/>
              </w:divBdr>
            </w:div>
            <w:div w:id="1494027890">
              <w:marLeft w:val="0"/>
              <w:marRight w:val="0"/>
              <w:marTop w:val="0"/>
              <w:marBottom w:val="0"/>
              <w:divBdr>
                <w:top w:val="none" w:sz="0" w:space="0" w:color="auto"/>
                <w:left w:val="none" w:sz="0" w:space="0" w:color="auto"/>
                <w:bottom w:val="none" w:sz="0" w:space="0" w:color="auto"/>
                <w:right w:val="none" w:sz="0" w:space="0" w:color="auto"/>
              </w:divBdr>
            </w:div>
            <w:div w:id="1650598008">
              <w:marLeft w:val="0"/>
              <w:marRight w:val="0"/>
              <w:marTop w:val="0"/>
              <w:marBottom w:val="0"/>
              <w:divBdr>
                <w:top w:val="none" w:sz="0" w:space="0" w:color="auto"/>
                <w:left w:val="none" w:sz="0" w:space="0" w:color="auto"/>
                <w:bottom w:val="none" w:sz="0" w:space="0" w:color="auto"/>
                <w:right w:val="none" w:sz="0" w:space="0" w:color="auto"/>
              </w:divBdr>
            </w:div>
            <w:div w:id="1666738783">
              <w:marLeft w:val="0"/>
              <w:marRight w:val="0"/>
              <w:marTop w:val="0"/>
              <w:marBottom w:val="0"/>
              <w:divBdr>
                <w:top w:val="none" w:sz="0" w:space="0" w:color="auto"/>
                <w:left w:val="none" w:sz="0" w:space="0" w:color="auto"/>
                <w:bottom w:val="none" w:sz="0" w:space="0" w:color="auto"/>
                <w:right w:val="none" w:sz="0" w:space="0" w:color="auto"/>
              </w:divBdr>
            </w:div>
            <w:div w:id="1842814988">
              <w:marLeft w:val="0"/>
              <w:marRight w:val="0"/>
              <w:marTop w:val="0"/>
              <w:marBottom w:val="0"/>
              <w:divBdr>
                <w:top w:val="none" w:sz="0" w:space="0" w:color="auto"/>
                <w:left w:val="none" w:sz="0" w:space="0" w:color="auto"/>
                <w:bottom w:val="none" w:sz="0" w:space="0" w:color="auto"/>
                <w:right w:val="none" w:sz="0" w:space="0" w:color="auto"/>
              </w:divBdr>
            </w:div>
            <w:div w:id="1863856902">
              <w:marLeft w:val="0"/>
              <w:marRight w:val="0"/>
              <w:marTop w:val="0"/>
              <w:marBottom w:val="0"/>
              <w:divBdr>
                <w:top w:val="none" w:sz="0" w:space="0" w:color="auto"/>
                <w:left w:val="none" w:sz="0" w:space="0" w:color="auto"/>
                <w:bottom w:val="none" w:sz="0" w:space="0" w:color="auto"/>
                <w:right w:val="none" w:sz="0" w:space="0" w:color="auto"/>
              </w:divBdr>
            </w:div>
            <w:div w:id="1929729708">
              <w:marLeft w:val="0"/>
              <w:marRight w:val="0"/>
              <w:marTop w:val="0"/>
              <w:marBottom w:val="0"/>
              <w:divBdr>
                <w:top w:val="none" w:sz="0" w:space="0" w:color="auto"/>
                <w:left w:val="none" w:sz="0" w:space="0" w:color="auto"/>
                <w:bottom w:val="none" w:sz="0" w:space="0" w:color="auto"/>
                <w:right w:val="none" w:sz="0" w:space="0" w:color="auto"/>
              </w:divBdr>
            </w:div>
            <w:div w:id="2044019742">
              <w:marLeft w:val="0"/>
              <w:marRight w:val="0"/>
              <w:marTop w:val="0"/>
              <w:marBottom w:val="0"/>
              <w:divBdr>
                <w:top w:val="none" w:sz="0" w:space="0" w:color="auto"/>
                <w:left w:val="none" w:sz="0" w:space="0" w:color="auto"/>
                <w:bottom w:val="none" w:sz="0" w:space="0" w:color="auto"/>
                <w:right w:val="none" w:sz="0" w:space="0" w:color="auto"/>
              </w:divBdr>
            </w:div>
            <w:div w:id="20752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29676">
      <w:bodyDiv w:val="1"/>
      <w:marLeft w:val="0"/>
      <w:marRight w:val="0"/>
      <w:marTop w:val="0"/>
      <w:marBottom w:val="0"/>
      <w:divBdr>
        <w:top w:val="none" w:sz="0" w:space="0" w:color="auto"/>
        <w:left w:val="none" w:sz="0" w:space="0" w:color="auto"/>
        <w:bottom w:val="none" w:sz="0" w:space="0" w:color="auto"/>
        <w:right w:val="none" w:sz="0" w:space="0" w:color="auto"/>
      </w:divBdr>
      <w:divsChild>
        <w:div w:id="674504141">
          <w:marLeft w:val="0"/>
          <w:marRight w:val="0"/>
          <w:marTop w:val="0"/>
          <w:marBottom w:val="0"/>
          <w:divBdr>
            <w:top w:val="none" w:sz="0" w:space="0" w:color="auto"/>
            <w:left w:val="none" w:sz="0" w:space="0" w:color="auto"/>
            <w:bottom w:val="none" w:sz="0" w:space="0" w:color="auto"/>
            <w:right w:val="none" w:sz="0" w:space="0" w:color="auto"/>
          </w:divBdr>
          <w:divsChild>
            <w:div w:id="1634141101">
              <w:marLeft w:val="0"/>
              <w:marRight w:val="0"/>
              <w:marTop w:val="0"/>
              <w:marBottom w:val="0"/>
              <w:divBdr>
                <w:top w:val="none" w:sz="0" w:space="0" w:color="auto"/>
                <w:left w:val="none" w:sz="0" w:space="0" w:color="auto"/>
                <w:bottom w:val="none" w:sz="0" w:space="0" w:color="auto"/>
                <w:right w:val="none" w:sz="0" w:space="0" w:color="auto"/>
              </w:divBdr>
            </w:div>
            <w:div w:id="409037635">
              <w:marLeft w:val="0"/>
              <w:marRight w:val="0"/>
              <w:marTop w:val="0"/>
              <w:marBottom w:val="0"/>
              <w:divBdr>
                <w:top w:val="none" w:sz="0" w:space="0" w:color="auto"/>
                <w:left w:val="none" w:sz="0" w:space="0" w:color="auto"/>
                <w:bottom w:val="none" w:sz="0" w:space="0" w:color="auto"/>
                <w:right w:val="none" w:sz="0" w:space="0" w:color="auto"/>
              </w:divBdr>
            </w:div>
            <w:div w:id="395669733">
              <w:marLeft w:val="0"/>
              <w:marRight w:val="0"/>
              <w:marTop w:val="0"/>
              <w:marBottom w:val="0"/>
              <w:divBdr>
                <w:top w:val="none" w:sz="0" w:space="0" w:color="auto"/>
                <w:left w:val="none" w:sz="0" w:space="0" w:color="auto"/>
                <w:bottom w:val="none" w:sz="0" w:space="0" w:color="auto"/>
                <w:right w:val="none" w:sz="0" w:space="0" w:color="auto"/>
              </w:divBdr>
            </w:div>
            <w:div w:id="912467435">
              <w:marLeft w:val="0"/>
              <w:marRight w:val="0"/>
              <w:marTop w:val="0"/>
              <w:marBottom w:val="0"/>
              <w:divBdr>
                <w:top w:val="none" w:sz="0" w:space="0" w:color="auto"/>
                <w:left w:val="none" w:sz="0" w:space="0" w:color="auto"/>
                <w:bottom w:val="none" w:sz="0" w:space="0" w:color="auto"/>
                <w:right w:val="none" w:sz="0" w:space="0" w:color="auto"/>
              </w:divBdr>
            </w:div>
            <w:div w:id="887493529">
              <w:marLeft w:val="0"/>
              <w:marRight w:val="0"/>
              <w:marTop w:val="0"/>
              <w:marBottom w:val="0"/>
              <w:divBdr>
                <w:top w:val="none" w:sz="0" w:space="0" w:color="auto"/>
                <w:left w:val="none" w:sz="0" w:space="0" w:color="auto"/>
                <w:bottom w:val="none" w:sz="0" w:space="0" w:color="auto"/>
                <w:right w:val="none" w:sz="0" w:space="0" w:color="auto"/>
              </w:divBdr>
            </w:div>
            <w:div w:id="13477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59965">
      <w:bodyDiv w:val="1"/>
      <w:marLeft w:val="0"/>
      <w:marRight w:val="0"/>
      <w:marTop w:val="0"/>
      <w:marBottom w:val="0"/>
      <w:divBdr>
        <w:top w:val="none" w:sz="0" w:space="0" w:color="auto"/>
        <w:left w:val="none" w:sz="0" w:space="0" w:color="auto"/>
        <w:bottom w:val="none" w:sz="0" w:space="0" w:color="auto"/>
        <w:right w:val="none" w:sz="0" w:space="0" w:color="auto"/>
      </w:divBdr>
      <w:divsChild>
        <w:div w:id="1242183062">
          <w:marLeft w:val="0"/>
          <w:marRight w:val="0"/>
          <w:marTop w:val="0"/>
          <w:marBottom w:val="0"/>
          <w:divBdr>
            <w:top w:val="none" w:sz="0" w:space="0" w:color="auto"/>
            <w:left w:val="none" w:sz="0" w:space="0" w:color="auto"/>
            <w:bottom w:val="none" w:sz="0" w:space="0" w:color="auto"/>
            <w:right w:val="none" w:sz="0" w:space="0" w:color="auto"/>
          </w:divBdr>
          <w:divsChild>
            <w:div w:id="851183791">
              <w:marLeft w:val="0"/>
              <w:marRight w:val="0"/>
              <w:marTop w:val="0"/>
              <w:marBottom w:val="0"/>
              <w:divBdr>
                <w:top w:val="none" w:sz="0" w:space="0" w:color="auto"/>
                <w:left w:val="none" w:sz="0" w:space="0" w:color="auto"/>
                <w:bottom w:val="none" w:sz="0" w:space="0" w:color="auto"/>
                <w:right w:val="none" w:sz="0" w:space="0" w:color="auto"/>
              </w:divBdr>
            </w:div>
            <w:div w:id="725108395">
              <w:marLeft w:val="0"/>
              <w:marRight w:val="0"/>
              <w:marTop w:val="0"/>
              <w:marBottom w:val="0"/>
              <w:divBdr>
                <w:top w:val="none" w:sz="0" w:space="0" w:color="auto"/>
                <w:left w:val="none" w:sz="0" w:space="0" w:color="auto"/>
                <w:bottom w:val="none" w:sz="0" w:space="0" w:color="auto"/>
                <w:right w:val="none" w:sz="0" w:space="0" w:color="auto"/>
              </w:divBdr>
            </w:div>
            <w:div w:id="8265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56149">
      <w:bodyDiv w:val="1"/>
      <w:marLeft w:val="0"/>
      <w:marRight w:val="0"/>
      <w:marTop w:val="0"/>
      <w:marBottom w:val="0"/>
      <w:divBdr>
        <w:top w:val="none" w:sz="0" w:space="0" w:color="auto"/>
        <w:left w:val="none" w:sz="0" w:space="0" w:color="auto"/>
        <w:bottom w:val="none" w:sz="0" w:space="0" w:color="auto"/>
        <w:right w:val="none" w:sz="0" w:space="0" w:color="auto"/>
      </w:divBdr>
      <w:divsChild>
        <w:div w:id="1017389651">
          <w:marLeft w:val="0"/>
          <w:marRight w:val="0"/>
          <w:marTop w:val="0"/>
          <w:marBottom w:val="0"/>
          <w:divBdr>
            <w:top w:val="none" w:sz="0" w:space="0" w:color="auto"/>
            <w:left w:val="none" w:sz="0" w:space="0" w:color="auto"/>
            <w:bottom w:val="none" w:sz="0" w:space="0" w:color="auto"/>
            <w:right w:val="none" w:sz="0" w:space="0" w:color="auto"/>
          </w:divBdr>
          <w:divsChild>
            <w:div w:id="1892302118">
              <w:marLeft w:val="0"/>
              <w:marRight w:val="0"/>
              <w:marTop w:val="0"/>
              <w:marBottom w:val="0"/>
              <w:divBdr>
                <w:top w:val="none" w:sz="0" w:space="0" w:color="auto"/>
                <w:left w:val="none" w:sz="0" w:space="0" w:color="auto"/>
                <w:bottom w:val="none" w:sz="0" w:space="0" w:color="auto"/>
                <w:right w:val="none" w:sz="0" w:space="0" w:color="auto"/>
              </w:divBdr>
            </w:div>
            <w:div w:id="19660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2572">
      <w:bodyDiv w:val="1"/>
      <w:marLeft w:val="0"/>
      <w:marRight w:val="0"/>
      <w:marTop w:val="0"/>
      <w:marBottom w:val="0"/>
      <w:divBdr>
        <w:top w:val="none" w:sz="0" w:space="0" w:color="auto"/>
        <w:left w:val="none" w:sz="0" w:space="0" w:color="auto"/>
        <w:bottom w:val="none" w:sz="0" w:space="0" w:color="auto"/>
        <w:right w:val="none" w:sz="0" w:space="0" w:color="auto"/>
      </w:divBdr>
      <w:divsChild>
        <w:div w:id="2068019764">
          <w:marLeft w:val="0"/>
          <w:marRight w:val="0"/>
          <w:marTop w:val="0"/>
          <w:marBottom w:val="0"/>
          <w:divBdr>
            <w:top w:val="none" w:sz="0" w:space="0" w:color="auto"/>
            <w:left w:val="none" w:sz="0" w:space="0" w:color="auto"/>
            <w:bottom w:val="none" w:sz="0" w:space="0" w:color="auto"/>
            <w:right w:val="none" w:sz="0" w:space="0" w:color="auto"/>
          </w:divBdr>
          <w:divsChild>
            <w:div w:id="1739400406">
              <w:marLeft w:val="0"/>
              <w:marRight w:val="0"/>
              <w:marTop w:val="0"/>
              <w:marBottom w:val="0"/>
              <w:divBdr>
                <w:top w:val="none" w:sz="0" w:space="0" w:color="auto"/>
                <w:left w:val="none" w:sz="0" w:space="0" w:color="auto"/>
                <w:bottom w:val="none" w:sz="0" w:space="0" w:color="auto"/>
                <w:right w:val="none" w:sz="0" w:space="0" w:color="auto"/>
              </w:divBdr>
            </w:div>
            <w:div w:id="812871932">
              <w:marLeft w:val="0"/>
              <w:marRight w:val="0"/>
              <w:marTop w:val="0"/>
              <w:marBottom w:val="0"/>
              <w:divBdr>
                <w:top w:val="none" w:sz="0" w:space="0" w:color="auto"/>
                <w:left w:val="none" w:sz="0" w:space="0" w:color="auto"/>
                <w:bottom w:val="none" w:sz="0" w:space="0" w:color="auto"/>
                <w:right w:val="none" w:sz="0" w:space="0" w:color="auto"/>
              </w:divBdr>
            </w:div>
            <w:div w:id="425466017">
              <w:marLeft w:val="0"/>
              <w:marRight w:val="0"/>
              <w:marTop w:val="0"/>
              <w:marBottom w:val="0"/>
              <w:divBdr>
                <w:top w:val="none" w:sz="0" w:space="0" w:color="auto"/>
                <w:left w:val="none" w:sz="0" w:space="0" w:color="auto"/>
                <w:bottom w:val="none" w:sz="0" w:space="0" w:color="auto"/>
                <w:right w:val="none" w:sz="0" w:space="0" w:color="auto"/>
              </w:divBdr>
            </w:div>
            <w:div w:id="183815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2087">
      <w:bodyDiv w:val="1"/>
      <w:marLeft w:val="0"/>
      <w:marRight w:val="0"/>
      <w:marTop w:val="0"/>
      <w:marBottom w:val="0"/>
      <w:divBdr>
        <w:top w:val="none" w:sz="0" w:space="0" w:color="auto"/>
        <w:left w:val="none" w:sz="0" w:space="0" w:color="auto"/>
        <w:bottom w:val="none" w:sz="0" w:space="0" w:color="auto"/>
        <w:right w:val="none" w:sz="0" w:space="0" w:color="auto"/>
      </w:divBdr>
      <w:divsChild>
        <w:div w:id="605040815">
          <w:marLeft w:val="0"/>
          <w:marRight w:val="0"/>
          <w:marTop w:val="0"/>
          <w:marBottom w:val="0"/>
          <w:divBdr>
            <w:top w:val="none" w:sz="0" w:space="0" w:color="auto"/>
            <w:left w:val="none" w:sz="0" w:space="0" w:color="auto"/>
            <w:bottom w:val="none" w:sz="0" w:space="0" w:color="auto"/>
            <w:right w:val="none" w:sz="0" w:space="0" w:color="auto"/>
          </w:divBdr>
          <w:divsChild>
            <w:div w:id="209851209">
              <w:marLeft w:val="0"/>
              <w:marRight w:val="0"/>
              <w:marTop w:val="0"/>
              <w:marBottom w:val="0"/>
              <w:divBdr>
                <w:top w:val="none" w:sz="0" w:space="0" w:color="auto"/>
                <w:left w:val="none" w:sz="0" w:space="0" w:color="auto"/>
                <w:bottom w:val="none" w:sz="0" w:space="0" w:color="auto"/>
                <w:right w:val="none" w:sz="0" w:space="0" w:color="auto"/>
              </w:divBdr>
            </w:div>
            <w:div w:id="1950119547">
              <w:marLeft w:val="0"/>
              <w:marRight w:val="0"/>
              <w:marTop w:val="0"/>
              <w:marBottom w:val="0"/>
              <w:divBdr>
                <w:top w:val="none" w:sz="0" w:space="0" w:color="auto"/>
                <w:left w:val="none" w:sz="0" w:space="0" w:color="auto"/>
                <w:bottom w:val="none" w:sz="0" w:space="0" w:color="auto"/>
                <w:right w:val="none" w:sz="0" w:space="0" w:color="auto"/>
              </w:divBdr>
            </w:div>
            <w:div w:id="2059433918">
              <w:marLeft w:val="0"/>
              <w:marRight w:val="0"/>
              <w:marTop w:val="0"/>
              <w:marBottom w:val="0"/>
              <w:divBdr>
                <w:top w:val="none" w:sz="0" w:space="0" w:color="auto"/>
                <w:left w:val="none" w:sz="0" w:space="0" w:color="auto"/>
                <w:bottom w:val="none" w:sz="0" w:space="0" w:color="auto"/>
                <w:right w:val="none" w:sz="0" w:space="0" w:color="auto"/>
              </w:divBdr>
            </w:div>
            <w:div w:id="1884050959">
              <w:marLeft w:val="0"/>
              <w:marRight w:val="0"/>
              <w:marTop w:val="0"/>
              <w:marBottom w:val="0"/>
              <w:divBdr>
                <w:top w:val="none" w:sz="0" w:space="0" w:color="auto"/>
                <w:left w:val="none" w:sz="0" w:space="0" w:color="auto"/>
                <w:bottom w:val="none" w:sz="0" w:space="0" w:color="auto"/>
                <w:right w:val="none" w:sz="0" w:space="0" w:color="auto"/>
              </w:divBdr>
            </w:div>
            <w:div w:id="2504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3942">
      <w:bodyDiv w:val="1"/>
      <w:marLeft w:val="0"/>
      <w:marRight w:val="0"/>
      <w:marTop w:val="0"/>
      <w:marBottom w:val="0"/>
      <w:divBdr>
        <w:top w:val="none" w:sz="0" w:space="0" w:color="auto"/>
        <w:left w:val="none" w:sz="0" w:space="0" w:color="auto"/>
        <w:bottom w:val="none" w:sz="0" w:space="0" w:color="auto"/>
        <w:right w:val="none" w:sz="0" w:space="0" w:color="auto"/>
      </w:divBdr>
      <w:divsChild>
        <w:div w:id="439834725">
          <w:marLeft w:val="0"/>
          <w:marRight w:val="0"/>
          <w:marTop w:val="0"/>
          <w:marBottom w:val="0"/>
          <w:divBdr>
            <w:top w:val="none" w:sz="0" w:space="0" w:color="auto"/>
            <w:left w:val="none" w:sz="0" w:space="0" w:color="auto"/>
            <w:bottom w:val="none" w:sz="0" w:space="0" w:color="auto"/>
            <w:right w:val="none" w:sz="0" w:space="0" w:color="auto"/>
          </w:divBdr>
          <w:divsChild>
            <w:div w:id="28379334">
              <w:marLeft w:val="0"/>
              <w:marRight w:val="0"/>
              <w:marTop w:val="0"/>
              <w:marBottom w:val="0"/>
              <w:divBdr>
                <w:top w:val="none" w:sz="0" w:space="0" w:color="auto"/>
                <w:left w:val="none" w:sz="0" w:space="0" w:color="auto"/>
                <w:bottom w:val="none" w:sz="0" w:space="0" w:color="auto"/>
                <w:right w:val="none" w:sz="0" w:space="0" w:color="auto"/>
              </w:divBdr>
            </w:div>
            <w:div w:id="191264287">
              <w:marLeft w:val="0"/>
              <w:marRight w:val="0"/>
              <w:marTop w:val="0"/>
              <w:marBottom w:val="0"/>
              <w:divBdr>
                <w:top w:val="none" w:sz="0" w:space="0" w:color="auto"/>
                <w:left w:val="none" w:sz="0" w:space="0" w:color="auto"/>
                <w:bottom w:val="none" w:sz="0" w:space="0" w:color="auto"/>
                <w:right w:val="none" w:sz="0" w:space="0" w:color="auto"/>
              </w:divBdr>
            </w:div>
            <w:div w:id="202985909">
              <w:marLeft w:val="0"/>
              <w:marRight w:val="0"/>
              <w:marTop w:val="0"/>
              <w:marBottom w:val="0"/>
              <w:divBdr>
                <w:top w:val="none" w:sz="0" w:space="0" w:color="auto"/>
                <w:left w:val="none" w:sz="0" w:space="0" w:color="auto"/>
                <w:bottom w:val="none" w:sz="0" w:space="0" w:color="auto"/>
                <w:right w:val="none" w:sz="0" w:space="0" w:color="auto"/>
              </w:divBdr>
            </w:div>
            <w:div w:id="204755980">
              <w:marLeft w:val="0"/>
              <w:marRight w:val="0"/>
              <w:marTop w:val="0"/>
              <w:marBottom w:val="0"/>
              <w:divBdr>
                <w:top w:val="none" w:sz="0" w:space="0" w:color="auto"/>
                <w:left w:val="none" w:sz="0" w:space="0" w:color="auto"/>
                <w:bottom w:val="none" w:sz="0" w:space="0" w:color="auto"/>
                <w:right w:val="none" w:sz="0" w:space="0" w:color="auto"/>
              </w:divBdr>
            </w:div>
            <w:div w:id="238255523">
              <w:marLeft w:val="0"/>
              <w:marRight w:val="0"/>
              <w:marTop w:val="0"/>
              <w:marBottom w:val="0"/>
              <w:divBdr>
                <w:top w:val="none" w:sz="0" w:space="0" w:color="auto"/>
                <w:left w:val="none" w:sz="0" w:space="0" w:color="auto"/>
                <w:bottom w:val="none" w:sz="0" w:space="0" w:color="auto"/>
                <w:right w:val="none" w:sz="0" w:space="0" w:color="auto"/>
              </w:divBdr>
            </w:div>
            <w:div w:id="438914062">
              <w:marLeft w:val="0"/>
              <w:marRight w:val="0"/>
              <w:marTop w:val="0"/>
              <w:marBottom w:val="0"/>
              <w:divBdr>
                <w:top w:val="none" w:sz="0" w:space="0" w:color="auto"/>
                <w:left w:val="none" w:sz="0" w:space="0" w:color="auto"/>
                <w:bottom w:val="none" w:sz="0" w:space="0" w:color="auto"/>
                <w:right w:val="none" w:sz="0" w:space="0" w:color="auto"/>
              </w:divBdr>
            </w:div>
            <w:div w:id="661350687">
              <w:marLeft w:val="0"/>
              <w:marRight w:val="0"/>
              <w:marTop w:val="0"/>
              <w:marBottom w:val="0"/>
              <w:divBdr>
                <w:top w:val="none" w:sz="0" w:space="0" w:color="auto"/>
                <w:left w:val="none" w:sz="0" w:space="0" w:color="auto"/>
                <w:bottom w:val="none" w:sz="0" w:space="0" w:color="auto"/>
                <w:right w:val="none" w:sz="0" w:space="0" w:color="auto"/>
              </w:divBdr>
            </w:div>
            <w:div w:id="693462777">
              <w:marLeft w:val="0"/>
              <w:marRight w:val="0"/>
              <w:marTop w:val="0"/>
              <w:marBottom w:val="0"/>
              <w:divBdr>
                <w:top w:val="none" w:sz="0" w:space="0" w:color="auto"/>
                <w:left w:val="none" w:sz="0" w:space="0" w:color="auto"/>
                <w:bottom w:val="none" w:sz="0" w:space="0" w:color="auto"/>
                <w:right w:val="none" w:sz="0" w:space="0" w:color="auto"/>
              </w:divBdr>
            </w:div>
            <w:div w:id="999885675">
              <w:marLeft w:val="0"/>
              <w:marRight w:val="0"/>
              <w:marTop w:val="0"/>
              <w:marBottom w:val="0"/>
              <w:divBdr>
                <w:top w:val="none" w:sz="0" w:space="0" w:color="auto"/>
                <w:left w:val="none" w:sz="0" w:space="0" w:color="auto"/>
                <w:bottom w:val="none" w:sz="0" w:space="0" w:color="auto"/>
                <w:right w:val="none" w:sz="0" w:space="0" w:color="auto"/>
              </w:divBdr>
            </w:div>
            <w:div w:id="1022631294">
              <w:marLeft w:val="0"/>
              <w:marRight w:val="0"/>
              <w:marTop w:val="0"/>
              <w:marBottom w:val="0"/>
              <w:divBdr>
                <w:top w:val="none" w:sz="0" w:space="0" w:color="auto"/>
                <w:left w:val="none" w:sz="0" w:space="0" w:color="auto"/>
                <w:bottom w:val="none" w:sz="0" w:space="0" w:color="auto"/>
                <w:right w:val="none" w:sz="0" w:space="0" w:color="auto"/>
              </w:divBdr>
            </w:div>
            <w:div w:id="1072314433">
              <w:marLeft w:val="0"/>
              <w:marRight w:val="0"/>
              <w:marTop w:val="0"/>
              <w:marBottom w:val="0"/>
              <w:divBdr>
                <w:top w:val="none" w:sz="0" w:space="0" w:color="auto"/>
                <w:left w:val="none" w:sz="0" w:space="0" w:color="auto"/>
                <w:bottom w:val="none" w:sz="0" w:space="0" w:color="auto"/>
                <w:right w:val="none" w:sz="0" w:space="0" w:color="auto"/>
              </w:divBdr>
            </w:div>
            <w:div w:id="1148209691">
              <w:marLeft w:val="0"/>
              <w:marRight w:val="0"/>
              <w:marTop w:val="0"/>
              <w:marBottom w:val="0"/>
              <w:divBdr>
                <w:top w:val="none" w:sz="0" w:space="0" w:color="auto"/>
                <w:left w:val="none" w:sz="0" w:space="0" w:color="auto"/>
                <w:bottom w:val="none" w:sz="0" w:space="0" w:color="auto"/>
                <w:right w:val="none" w:sz="0" w:space="0" w:color="auto"/>
              </w:divBdr>
            </w:div>
            <w:div w:id="1245142920">
              <w:marLeft w:val="0"/>
              <w:marRight w:val="0"/>
              <w:marTop w:val="0"/>
              <w:marBottom w:val="0"/>
              <w:divBdr>
                <w:top w:val="none" w:sz="0" w:space="0" w:color="auto"/>
                <w:left w:val="none" w:sz="0" w:space="0" w:color="auto"/>
                <w:bottom w:val="none" w:sz="0" w:space="0" w:color="auto"/>
                <w:right w:val="none" w:sz="0" w:space="0" w:color="auto"/>
              </w:divBdr>
            </w:div>
            <w:div w:id="1400131172">
              <w:marLeft w:val="0"/>
              <w:marRight w:val="0"/>
              <w:marTop w:val="0"/>
              <w:marBottom w:val="0"/>
              <w:divBdr>
                <w:top w:val="none" w:sz="0" w:space="0" w:color="auto"/>
                <w:left w:val="none" w:sz="0" w:space="0" w:color="auto"/>
                <w:bottom w:val="none" w:sz="0" w:space="0" w:color="auto"/>
                <w:right w:val="none" w:sz="0" w:space="0" w:color="auto"/>
              </w:divBdr>
            </w:div>
            <w:div w:id="1491017055">
              <w:marLeft w:val="0"/>
              <w:marRight w:val="0"/>
              <w:marTop w:val="0"/>
              <w:marBottom w:val="0"/>
              <w:divBdr>
                <w:top w:val="none" w:sz="0" w:space="0" w:color="auto"/>
                <w:left w:val="none" w:sz="0" w:space="0" w:color="auto"/>
                <w:bottom w:val="none" w:sz="0" w:space="0" w:color="auto"/>
                <w:right w:val="none" w:sz="0" w:space="0" w:color="auto"/>
              </w:divBdr>
            </w:div>
            <w:div w:id="1628504843">
              <w:marLeft w:val="0"/>
              <w:marRight w:val="0"/>
              <w:marTop w:val="0"/>
              <w:marBottom w:val="0"/>
              <w:divBdr>
                <w:top w:val="none" w:sz="0" w:space="0" w:color="auto"/>
                <w:left w:val="none" w:sz="0" w:space="0" w:color="auto"/>
                <w:bottom w:val="none" w:sz="0" w:space="0" w:color="auto"/>
                <w:right w:val="none" w:sz="0" w:space="0" w:color="auto"/>
              </w:divBdr>
            </w:div>
            <w:div w:id="1778867220">
              <w:marLeft w:val="0"/>
              <w:marRight w:val="0"/>
              <w:marTop w:val="0"/>
              <w:marBottom w:val="0"/>
              <w:divBdr>
                <w:top w:val="none" w:sz="0" w:space="0" w:color="auto"/>
                <w:left w:val="none" w:sz="0" w:space="0" w:color="auto"/>
                <w:bottom w:val="none" w:sz="0" w:space="0" w:color="auto"/>
                <w:right w:val="none" w:sz="0" w:space="0" w:color="auto"/>
              </w:divBdr>
            </w:div>
            <w:div w:id="1789742775">
              <w:marLeft w:val="0"/>
              <w:marRight w:val="0"/>
              <w:marTop w:val="0"/>
              <w:marBottom w:val="0"/>
              <w:divBdr>
                <w:top w:val="none" w:sz="0" w:space="0" w:color="auto"/>
                <w:left w:val="none" w:sz="0" w:space="0" w:color="auto"/>
                <w:bottom w:val="none" w:sz="0" w:space="0" w:color="auto"/>
                <w:right w:val="none" w:sz="0" w:space="0" w:color="auto"/>
              </w:divBdr>
            </w:div>
            <w:div w:id="1864052492">
              <w:marLeft w:val="0"/>
              <w:marRight w:val="0"/>
              <w:marTop w:val="0"/>
              <w:marBottom w:val="0"/>
              <w:divBdr>
                <w:top w:val="none" w:sz="0" w:space="0" w:color="auto"/>
                <w:left w:val="none" w:sz="0" w:space="0" w:color="auto"/>
                <w:bottom w:val="none" w:sz="0" w:space="0" w:color="auto"/>
                <w:right w:val="none" w:sz="0" w:space="0" w:color="auto"/>
              </w:divBdr>
            </w:div>
            <w:div w:id="1956016624">
              <w:marLeft w:val="0"/>
              <w:marRight w:val="0"/>
              <w:marTop w:val="0"/>
              <w:marBottom w:val="0"/>
              <w:divBdr>
                <w:top w:val="none" w:sz="0" w:space="0" w:color="auto"/>
                <w:left w:val="none" w:sz="0" w:space="0" w:color="auto"/>
                <w:bottom w:val="none" w:sz="0" w:space="0" w:color="auto"/>
                <w:right w:val="none" w:sz="0" w:space="0" w:color="auto"/>
              </w:divBdr>
            </w:div>
            <w:div w:id="1957132952">
              <w:marLeft w:val="0"/>
              <w:marRight w:val="0"/>
              <w:marTop w:val="0"/>
              <w:marBottom w:val="0"/>
              <w:divBdr>
                <w:top w:val="none" w:sz="0" w:space="0" w:color="auto"/>
                <w:left w:val="none" w:sz="0" w:space="0" w:color="auto"/>
                <w:bottom w:val="none" w:sz="0" w:space="0" w:color="auto"/>
                <w:right w:val="none" w:sz="0" w:space="0" w:color="auto"/>
              </w:divBdr>
            </w:div>
            <w:div w:id="1994676370">
              <w:marLeft w:val="0"/>
              <w:marRight w:val="0"/>
              <w:marTop w:val="0"/>
              <w:marBottom w:val="0"/>
              <w:divBdr>
                <w:top w:val="none" w:sz="0" w:space="0" w:color="auto"/>
                <w:left w:val="none" w:sz="0" w:space="0" w:color="auto"/>
                <w:bottom w:val="none" w:sz="0" w:space="0" w:color="auto"/>
                <w:right w:val="none" w:sz="0" w:space="0" w:color="auto"/>
              </w:divBdr>
            </w:div>
            <w:div w:id="200285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3354">
      <w:bodyDiv w:val="1"/>
      <w:marLeft w:val="0"/>
      <w:marRight w:val="0"/>
      <w:marTop w:val="0"/>
      <w:marBottom w:val="0"/>
      <w:divBdr>
        <w:top w:val="none" w:sz="0" w:space="0" w:color="auto"/>
        <w:left w:val="none" w:sz="0" w:space="0" w:color="auto"/>
        <w:bottom w:val="none" w:sz="0" w:space="0" w:color="auto"/>
        <w:right w:val="none" w:sz="0" w:space="0" w:color="auto"/>
      </w:divBdr>
      <w:divsChild>
        <w:div w:id="1815174853">
          <w:marLeft w:val="0"/>
          <w:marRight w:val="0"/>
          <w:marTop w:val="0"/>
          <w:marBottom w:val="0"/>
          <w:divBdr>
            <w:top w:val="none" w:sz="0" w:space="0" w:color="auto"/>
            <w:left w:val="none" w:sz="0" w:space="0" w:color="auto"/>
            <w:bottom w:val="none" w:sz="0" w:space="0" w:color="auto"/>
            <w:right w:val="none" w:sz="0" w:space="0" w:color="auto"/>
          </w:divBdr>
          <w:divsChild>
            <w:div w:id="14310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006">
      <w:bodyDiv w:val="1"/>
      <w:marLeft w:val="0"/>
      <w:marRight w:val="0"/>
      <w:marTop w:val="0"/>
      <w:marBottom w:val="0"/>
      <w:divBdr>
        <w:top w:val="none" w:sz="0" w:space="0" w:color="auto"/>
        <w:left w:val="none" w:sz="0" w:space="0" w:color="auto"/>
        <w:bottom w:val="none" w:sz="0" w:space="0" w:color="auto"/>
        <w:right w:val="none" w:sz="0" w:space="0" w:color="auto"/>
      </w:divBdr>
      <w:divsChild>
        <w:div w:id="1358238883">
          <w:marLeft w:val="0"/>
          <w:marRight w:val="0"/>
          <w:marTop w:val="0"/>
          <w:marBottom w:val="0"/>
          <w:divBdr>
            <w:top w:val="none" w:sz="0" w:space="0" w:color="auto"/>
            <w:left w:val="none" w:sz="0" w:space="0" w:color="auto"/>
            <w:bottom w:val="none" w:sz="0" w:space="0" w:color="auto"/>
            <w:right w:val="none" w:sz="0" w:space="0" w:color="auto"/>
          </w:divBdr>
          <w:divsChild>
            <w:div w:id="6397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89536">
      <w:bodyDiv w:val="1"/>
      <w:marLeft w:val="0"/>
      <w:marRight w:val="0"/>
      <w:marTop w:val="0"/>
      <w:marBottom w:val="0"/>
      <w:divBdr>
        <w:top w:val="none" w:sz="0" w:space="0" w:color="auto"/>
        <w:left w:val="none" w:sz="0" w:space="0" w:color="auto"/>
        <w:bottom w:val="none" w:sz="0" w:space="0" w:color="auto"/>
        <w:right w:val="none" w:sz="0" w:space="0" w:color="auto"/>
      </w:divBdr>
      <w:divsChild>
        <w:div w:id="1335500160">
          <w:marLeft w:val="0"/>
          <w:marRight w:val="0"/>
          <w:marTop w:val="0"/>
          <w:marBottom w:val="0"/>
          <w:divBdr>
            <w:top w:val="none" w:sz="0" w:space="0" w:color="auto"/>
            <w:left w:val="none" w:sz="0" w:space="0" w:color="auto"/>
            <w:bottom w:val="none" w:sz="0" w:space="0" w:color="auto"/>
            <w:right w:val="none" w:sz="0" w:space="0" w:color="auto"/>
          </w:divBdr>
          <w:divsChild>
            <w:div w:id="1190096808">
              <w:marLeft w:val="0"/>
              <w:marRight w:val="0"/>
              <w:marTop w:val="0"/>
              <w:marBottom w:val="0"/>
              <w:divBdr>
                <w:top w:val="none" w:sz="0" w:space="0" w:color="auto"/>
                <w:left w:val="none" w:sz="0" w:space="0" w:color="auto"/>
                <w:bottom w:val="none" w:sz="0" w:space="0" w:color="auto"/>
                <w:right w:val="none" w:sz="0" w:space="0" w:color="auto"/>
              </w:divBdr>
            </w:div>
            <w:div w:id="575093492">
              <w:marLeft w:val="0"/>
              <w:marRight w:val="0"/>
              <w:marTop w:val="0"/>
              <w:marBottom w:val="0"/>
              <w:divBdr>
                <w:top w:val="none" w:sz="0" w:space="0" w:color="auto"/>
                <w:left w:val="none" w:sz="0" w:space="0" w:color="auto"/>
                <w:bottom w:val="none" w:sz="0" w:space="0" w:color="auto"/>
                <w:right w:val="none" w:sz="0" w:space="0" w:color="auto"/>
              </w:divBdr>
            </w:div>
            <w:div w:id="1144279231">
              <w:marLeft w:val="0"/>
              <w:marRight w:val="0"/>
              <w:marTop w:val="0"/>
              <w:marBottom w:val="0"/>
              <w:divBdr>
                <w:top w:val="none" w:sz="0" w:space="0" w:color="auto"/>
                <w:left w:val="none" w:sz="0" w:space="0" w:color="auto"/>
                <w:bottom w:val="none" w:sz="0" w:space="0" w:color="auto"/>
                <w:right w:val="none" w:sz="0" w:space="0" w:color="auto"/>
              </w:divBdr>
            </w:div>
            <w:div w:id="1273245294">
              <w:marLeft w:val="0"/>
              <w:marRight w:val="0"/>
              <w:marTop w:val="0"/>
              <w:marBottom w:val="0"/>
              <w:divBdr>
                <w:top w:val="none" w:sz="0" w:space="0" w:color="auto"/>
                <w:left w:val="none" w:sz="0" w:space="0" w:color="auto"/>
                <w:bottom w:val="none" w:sz="0" w:space="0" w:color="auto"/>
                <w:right w:val="none" w:sz="0" w:space="0" w:color="auto"/>
              </w:divBdr>
            </w:div>
            <w:div w:id="1001276127">
              <w:marLeft w:val="0"/>
              <w:marRight w:val="0"/>
              <w:marTop w:val="0"/>
              <w:marBottom w:val="0"/>
              <w:divBdr>
                <w:top w:val="none" w:sz="0" w:space="0" w:color="auto"/>
                <w:left w:val="none" w:sz="0" w:space="0" w:color="auto"/>
                <w:bottom w:val="none" w:sz="0" w:space="0" w:color="auto"/>
                <w:right w:val="none" w:sz="0" w:space="0" w:color="auto"/>
              </w:divBdr>
            </w:div>
            <w:div w:id="2011373925">
              <w:marLeft w:val="0"/>
              <w:marRight w:val="0"/>
              <w:marTop w:val="0"/>
              <w:marBottom w:val="0"/>
              <w:divBdr>
                <w:top w:val="none" w:sz="0" w:space="0" w:color="auto"/>
                <w:left w:val="none" w:sz="0" w:space="0" w:color="auto"/>
                <w:bottom w:val="none" w:sz="0" w:space="0" w:color="auto"/>
                <w:right w:val="none" w:sz="0" w:space="0" w:color="auto"/>
              </w:divBdr>
            </w:div>
            <w:div w:id="539636075">
              <w:marLeft w:val="0"/>
              <w:marRight w:val="0"/>
              <w:marTop w:val="0"/>
              <w:marBottom w:val="0"/>
              <w:divBdr>
                <w:top w:val="none" w:sz="0" w:space="0" w:color="auto"/>
                <w:left w:val="none" w:sz="0" w:space="0" w:color="auto"/>
                <w:bottom w:val="none" w:sz="0" w:space="0" w:color="auto"/>
                <w:right w:val="none" w:sz="0" w:space="0" w:color="auto"/>
              </w:divBdr>
            </w:div>
            <w:div w:id="2116750955">
              <w:marLeft w:val="0"/>
              <w:marRight w:val="0"/>
              <w:marTop w:val="0"/>
              <w:marBottom w:val="0"/>
              <w:divBdr>
                <w:top w:val="none" w:sz="0" w:space="0" w:color="auto"/>
                <w:left w:val="none" w:sz="0" w:space="0" w:color="auto"/>
                <w:bottom w:val="none" w:sz="0" w:space="0" w:color="auto"/>
                <w:right w:val="none" w:sz="0" w:space="0" w:color="auto"/>
              </w:divBdr>
            </w:div>
            <w:div w:id="858934769">
              <w:marLeft w:val="0"/>
              <w:marRight w:val="0"/>
              <w:marTop w:val="0"/>
              <w:marBottom w:val="0"/>
              <w:divBdr>
                <w:top w:val="none" w:sz="0" w:space="0" w:color="auto"/>
                <w:left w:val="none" w:sz="0" w:space="0" w:color="auto"/>
                <w:bottom w:val="none" w:sz="0" w:space="0" w:color="auto"/>
                <w:right w:val="none" w:sz="0" w:space="0" w:color="auto"/>
              </w:divBdr>
            </w:div>
            <w:div w:id="973409735">
              <w:marLeft w:val="0"/>
              <w:marRight w:val="0"/>
              <w:marTop w:val="0"/>
              <w:marBottom w:val="0"/>
              <w:divBdr>
                <w:top w:val="none" w:sz="0" w:space="0" w:color="auto"/>
                <w:left w:val="none" w:sz="0" w:space="0" w:color="auto"/>
                <w:bottom w:val="none" w:sz="0" w:space="0" w:color="auto"/>
                <w:right w:val="none" w:sz="0" w:space="0" w:color="auto"/>
              </w:divBdr>
            </w:div>
            <w:div w:id="554632732">
              <w:marLeft w:val="0"/>
              <w:marRight w:val="0"/>
              <w:marTop w:val="0"/>
              <w:marBottom w:val="0"/>
              <w:divBdr>
                <w:top w:val="none" w:sz="0" w:space="0" w:color="auto"/>
                <w:left w:val="none" w:sz="0" w:space="0" w:color="auto"/>
                <w:bottom w:val="none" w:sz="0" w:space="0" w:color="auto"/>
                <w:right w:val="none" w:sz="0" w:space="0" w:color="auto"/>
              </w:divBdr>
            </w:div>
            <w:div w:id="1930574859">
              <w:marLeft w:val="0"/>
              <w:marRight w:val="0"/>
              <w:marTop w:val="0"/>
              <w:marBottom w:val="0"/>
              <w:divBdr>
                <w:top w:val="none" w:sz="0" w:space="0" w:color="auto"/>
                <w:left w:val="none" w:sz="0" w:space="0" w:color="auto"/>
                <w:bottom w:val="none" w:sz="0" w:space="0" w:color="auto"/>
                <w:right w:val="none" w:sz="0" w:space="0" w:color="auto"/>
              </w:divBdr>
            </w:div>
            <w:div w:id="51588315">
              <w:marLeft w:val="0"/>
              <w:marRight w:val="0"/>
              <w:marTop w:val="0"/>
              <w:marBottom w:val="0"/>
              <w:divBdr>
                <w:top w:val="none" w:sz="0" w:space="0" w:color="auto"/>
                <w:left w:val="none" w:sz="0" w:space="0" w:color="auto"/>
                <w:bottom w:val="none" w:sz="0" w:space="0" w:color="auto"/>
                <w:right w:val="none" w:sz="0" w:space="0" w:color="auto"/>
              </w:divBdr>
            </w:div>
            <w:div w:id="1789473508">
              <w:marLeft w:val="0"/>
              <w:marRight w:val="0"/>
              <w:marTop w:val="0"/>
              <w:marBottom w:val="0"/>
              <w:divBdr>
                <w:top w:val="none" w:sz="0" w:space="0" w:color="auto"/>
                <w:left w:val="none" w:sz="0" w:space="0" w:color="auto"/>
                <w:bottom w:val="none" w:sz="0" w:space="0" w:color="auto"/>
                <w:right w:val="none" w:sz="0" w:space="0" w:color="auto"/>
              </w:divBdr>
            </w:div>
            <w:div w:id="175840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69933">
      <w:bodyDiv w:val="1"/>
      <w:marLeft w:val="0"/>
      <w:marRight w:val="0"/>
      <w:marTop w:val="0"/>
      <w:marBottom w:val="0"/>
      <w:divBdr>
        <w:top w:val="none" w:sz="0" w:space="0" w:color="auto"/>
        <w:left w:val="none" w:sz="0" w:space="0" w:color="auto"/>
        <w:bottom w:val="none" w:sz="0" w:space="0" w:color="auto"/>
        <w:right w:val="none" w:sz="0" w:space="0" w:color="auto"/>
      </w:divBdr>
      <w:divsChild>
        <w:div w:id="1991404890">
          <w:marLeft w:val="0"/>
          <w:marRight w:val="0"/>
          <w:marTop w:val="0"/>
          <w:marBottom w:val="0"/>
          <w:divBdr>
            <w:top w:val="none" w:sz="0" w:space="0" w:color="auto"/>
            <w:left w:val="none" w:sz="0" w:space="0" w:color="auto"/>
            <w:bottom w:val="none" w:sz="0" w:space="0" w:color="auto"/>
            <w:right w:val="none" w:sz="0" w:space="0" w:color="auto"/>
          </w:divBdr>
          <w:divsChild>
            <w:div w:id="915670281">
              <w:marLeft w:val="0"/>
              <w:marRight w:val="0"/>
              <w:marTop w:val="0"/>
              <w:marBottom w:val="0"/>
              <w:divBdr>
                <w:top w:val="none" w:sz="0" w:space="0" w:color="auto"/>
                <w:left w:val="none" w:sz="0" w:space="0" w:color="auto"/>
                <w:bottom w:val="none" w:sz="0" w:space="0" w:color="auto"/>
                <w:right w:val="none" w:sz="0" w:space="0" w:color="auto"/>
              </w:divBdr>
            </w:div>
            <w:div w:id="622927883">
              <w:marLeft w:val="0"/>
              <w:marRight w:val="0"/>
              <w:marTop w:val="0"/>
              <w:marBottom w:val="0"/>
              <w:divBdr>
                <w:top w:val="none" w:sz="0" w:space="0" w:color="auto"/>
                <w:left w:val="none" w:sz="0" w:space="0" w:color="auto"/>
                <w:bottom w:val="none" w:sz="0" w:space="0" w:color="auto"/>
                <w:right w:val="none" w:sz="0" w:space="0" w:color="auto"/>
              </w:divBdr>
            </w:div>
            <w:div w:id="1152213325">
              <w:marLeft w:val="0"/>
              <w:marRight w:val="0"/>
              <w:marTop w:val="0"/>
              <w:marBottom w:val="0"/>
              <w:divBdr>
                <w:top w:val="none" w:sz="0" w:space="0" w:color="auto"/>
                <w:left w:val="none" w:sz="0" w:space="0" w:color="auto"/>
                <w:bottom w:val="none" w:sz="0" w:space="0" w:color="auto"/>
                <w:right w:val="none" w:sz="0" w:space="0" w:color="auto"/>
              </w:divBdr>
            </w:div>
            <w:div w:id="1537737219">
              <w:marLeft w:val="0"/>
              <w:marRight w:val="0"/>
              <w:marTop w:val="0"/>
              <w:marBottom w:val="0"/>
              <w:divBdr>
                <w:top w:val="none" w:sz="0" w:space="0" w:color="auto"/>
                <w:left w:val="none" w:sz="0" w:space="0" w:color="auto"/>
                <w:bottom w:val="none" w:sz="0" w:space="0" w:color="auto"/>
                <w:right w:val="none" w:sz="0" w:space="0" w:color="auto"/>
              </w:divBdr>
            </w:div>
            <w:div w:id="1084062351">
              <w:marLeft w:val="0"/>
              <w:marRight w:val="0"/>
              <w:marTop w:val="0"/>
              <w:marBottom w:val="0"/>
              <w:divBdr>
                <w:top w:val="none" w:sz="0" w:space="0" w:color="auto"/>
                <w:left w:val="none" w:sz="0" w:space="0" w:color="auto"/>
                <w:bottom w:val="none" w:sz="0" w:space="0" w:color="auto"/>
                <w:right w:val="none" w:sz="0" w:space="0" w:color="auto"/>
              </w:divBdr>
            </w:div>
            <w:div w:id="1529759418">
              <w:marLeft w:val="0"/>
              <w:marRight w:val="0"/>
              <w:marTop w:val="0"/>
              <w:marBottom w:val="0"/>
              <w:divBdr>
                <w:top w:val="none" w:sz="0" w:space="0" w:color="auto"/>
                <w:left w:val="none" w:sz="0" w:space="0" w:color="auto"/>
                <w:bottom w:val="none" w:sz="0" w:space="0" w:color="auto"/>
                <w:right w:val="none" w:sz="0" w:space="0" w:color="auto"/>
              </w:divBdr>
            </w:div>
            <w:div w:id="1481189997">
              <w:marLeft w:val="0"/>
              <w:marRight w:val="0"/>
              <w:marTop w:val="0"/>
              <w:marBottom w:val="0"/>
              <w:divBdr>
                <w:top w:val="none" w:sz="0" w:space="0" w:color="auto"/>
                <w:left w:val="none" w:sz="0" w:space="0" w:color="auto"/>
                <w:bottom w:val="none" w:sz="0" w:space="0" w:color="auto"/>
                <w:right w:val="none" w:sz="0" w:space="0" w:color="auto"/>
              </w:divBdr>
            </w:div>
            <w:div w:id="593706505">
              <w:marLeft w:val="0"/>
              <w:marRight w:val="0"/>
              <w:marTop w:val="0"/>
              <w:marBottom w:val="0"/>
              <w:divBdr>
                <w:top w:val="none" w:sz="0" w:space="0" w:color="auto"/>
                <w:left w:val="none" w:sz="0" w:space="0" w:color="auto"/>
                <w:bottom w:val="none" w:sz="0" w:space="0" w:color="auto"/>
                <w:right w:val="none" w:sz="0" w:space="0" w:color="auto"/>
              </w:divBdr>
            </w:div>
            <w:div w:id="20129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9509">
      <w:bodyDiv w:val="1"/>
      <w:marLeft w:val="0"/>
      <w:marRight w:val="0"/>
      <w:marTop w:val="0"/>
      <w:marBottom w:val="0"/>
      <w:divBdr>
        <w:top w:val="none" w:sz="0" w:space="0" w:color="auto"/>
        <w:left w:val="none" w:sz="0" w:space="0" w:color="auto"/>
        <w:bottom w:val="none" w:sz="0" w:space="0" w:color="auto"/>
        <w:right w:val="none" w:sz="0" w:space="0" w:color="auto"/>
      </w:divBdr>
      <w:divsChild>
        <w:div w:id="117921383">
          <w:marLeft w:val="0"/>
          <w:marRight w:val="0"/>
          <w:marTop w:val="0"/>
          <w:marBottom w:val="0"/>
          <w:divBdr>
            <w:top w:val="none" w:sz="0" w:space="0" w:color="auto"/>
            <w:left w:val="none" w:sz="0" w:space="0" w:color="auto"/>
            <w:bottom w:val="none" w:sz="0" w:space="0" w:color="auto"/>
            <w:right w:val="none" w:sz="0" w:space="0" w:color="auto"/>
          </w:divBdr>
          <w:divsChild>
            <w:div w:id="10979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9771">
      <w:bodyDiv w:val="1"/>
      <w:marLeft w:val="0"/>
      <w:marRight w:val="0"/>
      <w:marTop w:val="0"/>
      <w:marBottom w:val="0"/>
      <w:divBdr>
        <w:top w:val="none" w:sz="0" w:space="0" w:color="auto"/>
        <w:left w:val="none" w:sz="0" w:space="0" w:color="auto"/>
        <w:bottom w:val="none" w:sz="0" w:space="0" w:color="auto"/>
        <w:right w:val="none" w:sz="0" w:space="0" w:color="auto"/>
      </w:divBdr>
      <w:divsChild>
        <w:div w:id="482166310">
          <w:marLeft w:val="0"/>
          <w:marRight w:val="0"/>
          <w:marTop w:val="0"/>
          <w:marBottom w:val="0"/>
          <w:divBdr>
            <w:top w:val="none" w:sz="0" w:space="0" w:color="auto"/>
            <w:left w:val="none" w:sz="0" w:space="0" w:color="auto"/>
            <w:bottom w:val="none" w:sz="0" w:space="0" w:color="auto"/>
            <w:right w:val="none" w:sz="0" w:space="0" w:color="auto"/>
          </w:divBdr>
          <w:divsChild>
            <w:div w:id="9133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6276">
      <w:bodyDiv w:val="1"/>
      <w:marLeft w:val="0"/>
      <w:marRight w:val="0"/>
      <w:marTop w:val="0"/>
      <w:marBottom w:val="0"/>
      <w:divBdr>
        <w:top w:val="none" w:sz="0" w:space="0" w:color="auto"/>
        <w:left w:val="none" w:sz="0" w:space="0" w:color="auto"/>
        <w:bottom w:val="none" w:sz="0" w:space="0" w:color="auto"/>
        <w:right w:val="none" w:sz="0" w:space="0" w:color="auto"/>
      </w:divBdr>
      <w:divsChild>
        <w:div w:id="1225944524">
          <w:marLeft w:val="0"/>
          <w:marRight w:val="0"/>
          <w:marTop w:val="0"/>
          <w:marBottom w:val="0"/>
          <w:divBdr>
            <w:top w:val="none" w:sz="0" w:space="0" w:color="auto"/>
            <w:left w:val="none" w:sz="0" w:space="0" w:color="auto"/>
            <w:bottom w:val="none" w:sz="0" w:space="0" w:color="auto"/>
            <w:right w:val="none" w:sz="0" w:space="0" w:color="auto"/>
          </w:divBdr>
          <w:divsChild>
            <w:div w:id="1709328879">
              <w:marLeft w:val="0"/>
              <w:marRight w:val="0"/>
              <w:marTop w:val="0"/>
              <w:marBottom w:val="0"/>
              <w:divBdr>
                <w:top w:val="none" w:sz="0" w:space="0" w:color="auto"/>
                <w:left w:val="none" w:sz="0" w:space="0" w:color="auto"/>
                <w:bottom w:val="none" w:sz="0" w:space="0" w:color="auto"/>
                <w:right w:val="none" w:sz="0" w:space="0" w:color="auto"/>
              </w:divBdr>
            </w:div>
            <w:div w:id="1996372438">
              <w:marLeft w:val="0"/>
              <w:marRight w:val="0"/>
              <w:marTop w:val="0"/>
              <w:marBottom w:val="0"/>
              <w:divBdr>
                <w:top w:val="none" w:sz="0" w:space="0" w:color="auto"/>
                <w:left w:val="none" w:sz="0" w:space="0" w:color="auto"/>
                <w:bottom w:val="none" w:sz="0" w:space="0" w:color="auto"/>
                <w:right w:val="none" w:sz="0" w:space="0" w:color="auto"/>
              </w:divBdr>
            </w:div>
            <w:div w:id="181544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00475">
      <w:bodyDiv w:val="1"/>
      <w:marLeft w:val="0"/>
      <w:marRight w:val="0"/>
      <w:marTop w:val="0"/>
      <w:marBottom w:val="0"/>
      <w:divBdr>
        <w:top w:val="none" w:sz="0" w:space="0" w:color="auto"/>
        <w:left w:val="none" w:sz="0" w:space="0" w:color="auto"/>
        <w:bottom w:val="none" w:sz="0" w:space="0" w:color="auto"/>
        <w:right w:val="none" w:sz="0" w:space="0" w:color="auto"/>
      </w:divBdr>
      <w:divsChild>
        <w:div w:id="1280261496">
          <w:marLeft w:val="0"/>
          <w:marRight w:val="0"/>
          <w:marTop w:val="0"/>
          <w:marBottom w:val="0"/>
          <w:divBdr>
            <w:top w:val="none" w:sz="0" w:space="0" w:color="auto"/>
            <w:left w:val="none" w:sz="0" w:space="0" w:color="auto"/>
            <w:bottom w:val="none" w:sz="0" w:space="0" w:color="auto"/>
            <w:right w:val="none" w:sz="0" w:space="0" w:color="auto"/>
          </w:divBdr>
          <w:divsChild>
            <w:div w:id="1737433025">
              <w:marLeft w:val="0"/>
              <w:marRight w:val="0"/>
              <w:marTop w:val="0"/>
              <w:marBottom w:val="0"/>
              <w:divBdr>
                <w:top w:val="none" w:sz="0" w:space="0" w:color="auto"/>
                <w:left w:val="none" w:sz="0" w:space="0" w:color="auto"/>
                <w:bottom w:val="none" w:sz="0" w:space="0" w:color="auto"/>
                <w:right w:val="none" w:sz="0" w:space="0" w:color="auto"/>
              </w:divBdr>
            </w:div>
            <w:div w:id="856386238">
              <w:marLeft w:val="0"/>
              <w:marRight w:val="0"/>
              <w:marTop w:val="0"/>
              <w:marBottom w:val="0"/>
              <w:divBdr>
                <w:top w:val="none" w:sz="0" w:space="0" w:color="auto"/>
                <w:left w:val="none" w:sz="0" w:space="0" w:color="auto"/>
                <w:bottom w:val="none" w:sz="0" w:space="0" w:color="auto"/>
                <w:right w:val="none" w:sz="0" w:space="0" w:color="auto"/>
              </w:divBdr>
            </w:div>
            <w:div w:id="671638758">
              <w:marLeft w:val="0"/>
              <w:marRight w:val="0"/>
              <w:marTop w:val="0"/>
              <w:marBottom w:val="0"/>
              <w:divBdr>
                <w:top w:val="none" w:sz="0" w:space="0" w:color="auto"/>
                <w:left w:val="none" w:sz="0" w:space="0" w:color="auto"/>
                <w:bottom w:val="none" w:sz="0" w:space="0" w:color="auto"/>
                <w:right w:val="none" w:sz="0" w:space="0" w:color="auto"/>
              </w:divBdr>
            </w:div>
            <w:div w:id="206899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5796">
      <w:bodyDiv w:val="1"/>
      <w:marLeft w:val="0"/>
      <w:marRight w:val="0"/>
      <w:marTop w:val="0"/>
      <w:marBottom w:val="0"/>
      <w:divBdr>
        <w:top w:val="none" w:sz="0" w:space="0" w:color="auto"/>
        <w:left w:val="none" w:sz="0" w:space="0" w:color="auto"/>
        <w:bottom w:val="none" w:sz="0" w:space="0" w:color="auto"/>
        <w:right w:val="none" w:sz="0" w:space="0" w:color="auto"/>
      </w:divBdr>
      <w:divsChild>
        <w:div w:id="1506942887">
          <w:marLeft w:val="0"/>
          <w:marRight w:val="0"/>
          <w:marTop w:val="0"/>
          <w:marBottom w:val="0"/>
          <w:divBdr>
            <w:top w:val="none" w:sz="0" w:space="0" w:color="auto"/>
            <w:left w:val="none" w:sz="0" w:space="0" w:color="auto"/>
            <w:bottom w:val="none" w:sz="0" w:space="0" w:color="auto"/>
            <w:right w:val="none" w:sz="0" w:space="0" w:color="auto"/>
          </w:divBdr>
          <w:divsChild>
            <w:div w:id="12580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19428">
      <w:bodyDiv w:val="1"/>
      <w:marLeft w:val="0"/>
      <w:marRight w:val="0"/>
      <w:marTop w:val="0"/>
      <w:marBottom w:val="0"/>
      <w:divBdr>
        <w:top w:val="none" w:sz="0" w:space="0" w:color="auto"/>
        <w:left w:val="none" w:sz="0" w:space="0" w:color="auto"/>
        <w:bottom w:val="none" w:sz="0" w:space="0" w:color="auto"/>
        <w:right w:val="none" w:sz="0" w:space="0" w:color="auto"/>
      </w:divBdr>
      <w:divsChild>
        <w:div w:id="1892955365">
          <w:marLeft w:val="0"/>
          <w:marRight w:val="0"/>
          <w:marTop w:val="0"/>
          <w:marBottom w:val="0"/>
          <w:divBdr>
            <w:top w:val="none" w:sz="0" w:space="0" w:color="auto"/>
            <w:left w:val="none" w:sz="0" w:space="0" w:color="auto"/>
            <w:bottom w:val="none" w:sz="0" w:space="0" w:color="auto"/>
            <w:right w:val="none" w:sz="0" w:space="0" w:color="auto"/>
          </w:divBdr>
          <w:divsChild>
            <w:div w:id="770125053">
              <w:marLeft w:val="0"/>
              <w:marRight w:val="0"/>
              <w:marTop w:val="0"/>
              <w:marBottom w:val="0"/>
              <w:divBdr>
                <w:top w:val="none" w:sz="0" w:space="0" w:color="auto"/>
                <w:left w:val="none" w:sz="0" w:space="0" w:color="auto"/>
                <w:bottom w:val="none" w:sz="0" w:space="0" w:color="auto"/>
                <w:right w:val="none" w:sz="0" w:space="0" w:color="auto"/>
              </w:divBdr>
            </w:div>
            <w:div w:id="2025471663">
              <w:marLeft w:val="0"/>
              <w:marRight w:val="0"/>
              <w:marTop w:val="0"/>
              <w:marBottom w:val="0"/>
              <w:divBdr>
                <w:top w:val="none" w:sz="0" w:space="0" w:color="auto"/>
                <w:left w:val="none" w:sz="0" w:space="0" w:color="auto"/>
                <w:bottom w:val="none" w:sz="0" w:space="0" w:color="auto"/>
                <w:right w:val="none" w:sz="0" w:space="0" w:color="auto"/>
              </w:divBdr>
            </w:div>
            <w:div w:id="15388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5164">
      <w:bodyDiv w:val="1"/>
      <w:marLeft w:val="0"/>
      <w:marRight w:val="0"/>
      <w:marTop w:val="0"/>
      <w:marBottom w:val="0"/>
      <w:divBdr>
        <w:top w:val="none" w:sz="0" w:space="0" w:color="auto"/>
        <w:left w:val="none" w:sz="0" w:space="0" w:color="auto"/>
        <w:bottom w:val="none" w:sz="0" w:space="0" w:color="auto"/>
        <w:right w:val="none" w:sz="0" w:space="0" w:color="auto"/>
      </w:divBdr>
      <w:divsChild>
        <w:div w:id="474687896">
          <w:marLeft w:val="0"/>
          <w:marRight w:val="0"/>
          <w:marTop w:val="0"/>
          <w:marBottom w:val="0"/>
          <w:divBdr>
            <w:top w:val="none" w:sz="0" w:space="0" w:color="auto"/>
            <w:left w:val="none" w:sz="0" w:space="0" w:color="auto"/>
            <w:bottom w:val="none" w:sz="0" w:space="0" w:color="auto"/>
            <w:right w:val="none" w:sz="0" w:space="0" w:color="auto"/>
          </w:divBdr>
          <w:divsChild>
            <w:div w:id="295962365">
              <w:marLeft w:val="0"/>
              <w:marRight w:val="0"/>
              <w:marTop w:val="0"/>
              <w:marBottom w:val="0"/>
              <w:divBdr>
                <w:top w:val="none" w:sz="0" w:space="0" w:color="auto"/>
                <w:left w:val="none" w:sz="0" w:space="0" w:color="auto"/>
                <w:bottom w:val="none" w:sz="0" w:space="0" w:color="auto"/>
                <w:right w:val="none" w:sz="0" w:space="0" w:color="auto"/>
              </w:divBdr>
            </w:div>
            <w:div w:id="599486454">
              <w:marLeft w:val="0"/>
              <w:marRight w:val="0"/>
              <w:marTop w:val="0"/>
              <w:marBottom w:val="0"/>
              <w:divBdr>
                <w:top w:val="none" w:sz="0" w:space="0" w:color="auto"/>
                <w:left w:val="none" w:sz="0" w:space="0" w:color="auto"/>
                <w:bottom w:val="none" w:sz="0" w:space="0" w:color="auto"/>
                <w:right w:val="none" w:sz="0" w:space="0" w:color="auto"/>
              </w:divBdr>
            </w:div>
            <w:div w:id="13874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0997">
      <w:bodyDiv w:val="1"/>
      <w:marLeft w:val="0"/>
      <w:marRight w:val="0"/>
      <w:marTop w:val="0"/>
      <w:marBottom w:val="0"/>
      <w:divBdr>
        <w:top w:val="none" w:sz="0" w:space="0" w:color="auto"/>
        <w:left w:val="none" w:sz="0" w:space="0" w:color="auto"/>
        <w:bottom w:val="none" w:sz="0" w:space="0" w:color="auto"/>
        <w:right w:val="none" w:sz="0" w:space="0" w:color="auto"/>
      </w:divBdr>
      <w:divsChild>
        <w:div w:id="202906848">
          <w:marLeft w:val="0"/>
          <w:marRight w:val="0"/>
          <w:marTop w:val="0"/>
          <w:marBottom w:val="0"/>
          <w:divBdr>
            <w:top w:val="none" w:sz="0" w:space="0" w:color="auto"/>
            <w:left w:val="none" w:sz="0" w:space="0" w:color="auto"/>
            <w:bottom w:val="none" w:sz="0" w:space="0" w:color="auto"/>
            <w:right w:val="none" w:sz="0" w:space="0" w:color="auto"/>
          </w:divBdr>
          <w:divsChild>
            <w:div w:id="9039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7617">
      <w:bodyDiv w:val="1"/>
      <w:marLeft w:val="0"/>
      <w:marRight w:val="0"/>
      <w:marTop w:val="0"/>
      <w:marBottom w:val="0"/>
      <w:divBdr>
        <w:top w:val="none" w:sz="0" w:space="0" w:color="auto"/>
        <w:left w:val="none" w:sz="0" w:space="0" w:color="auto"/>
        <w:bottom w:val="none" w:sz="0" w:space="0" w:color="auto"/>
        <w:right w:val="none" w:sz="0" w:space="0" w:color="auto"/>
      </w:divBdr>
      <w:divsChild>
        <w:div w:id="1738288096">
          <w:marLeft w:val="0"/>
          <w:marRight w:val="0"/>
          <w:marTop w:val="0"/>
          <w:marBottom w:val="0"/>
          <w:divBdr>
            <w:top w:val="none" w:sz="0" w:space="0" w:color="auto"/>
            <w:left w:val="none" w:sz="0" w:space="0" w:color="auto"/>
            <w:bottom w:val="none" w:sz="0" w:space="0" w:color="auto"/>
            <w:right w:val="none" w:sz="0" w:space="0" w:color="auto"/>
          </w:divBdr>
          <w:divsChild>
            <w:div w:id="15005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6442">
      <w:bodyDiv w:val="1"/>
      <w:marLeft w:val="0"/>
      <w:marRight w:val="0"/>
      <w:marTop w:val="0"/>
      <w:marBottom w:val="0"/>
      <w:divBdr>
        <w:top w:val="none" w:sz="0" w:space="0" w:color="auto"/>
        <w:left w:val="none" w:sz="0" w:space="0" w:color="auto"/>
        <w:bottom w:val="none" w:sz="0" w:space="0" w:color="auto"/>
        <w:right w:val="none" w:sz="0" w:space="0" w:color="auto"/>
      </w:divBdr>
      <w:divsChild>
        <w:div w:id="527836588">
          <w:marLeft w:val="0"/>
          <w:marRight w:val="0"/>
          <w:marTop w:val="0"/>
          <w:marBottom w:val="0"/>
          <w:divBdr>
            <w:top w:val="none" w:sz="0" w:space="0" w:color="auto"/>
            <w:left w:val="none" w:sz="0" w:space="0" w:color="auto"/>
            <w:bottom w:val="none" w:sz="0" w:space="0" w:color="auto"/>
            <w:right w:val="none" w:sz="0" w:space="0" w:color="auto"/>
          </w:divBdr>
          <w:divsChild>
            <w:div w:id="207880848">
              <w:marLeft w:val="0"/>
              <w:marRight w:val="0"/>
              <w:marTop w:val="0"/>
              <w:marBottom w:val="0"/>
              <w:divBdr>
                <w:top w:val="none" w:sz="0" w:space="0" w:color="auto"/>
                <w:left w:val="none" w:sz="0" w:space="0" w:color="auto"/>
                <w:bottom w:val="none" w:sz="0" w:space="0" w:color="auto"/>
                <w:right w:val="none" w:sz="0" w:space="0" w:color="auto"/>
              </w:divBdr>
            </w:div>
            <w:div w:id="1059480994">
              <w:marLeft w:val="0"/>
              <w:marRight w:val="0"/>
              <w:marTop w:val="0"/>
              <w:marBottom w:val="0"/>
              <w:divBdr>
                <w:top w:val="none" w:sz="0" w:space="0" w:color="auto"/>
                <w:left w:val="none" w:sz="0" w:space="0" w:color="auto"/>
                <w:bottom w:val="none" w:sz="0" w:space="0" w:color="auto"/>
                <w:right w:val="none" w:sz="0" w:space="0" w:color="auto"/>
              </w:divBdr>
            </w:div>
            <w:div w:id="15444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07926">
      <w:bodyDiv w:val="1"/>
      <w:marLeft w:val="0"/>
      <w:marRight w:val="0"/>
      <w:marTop w:val="0"/>
      <w:marBottom w:val="0"/>
      <w:divBdr>
        <w:top w:val="none" w:sz="0" w:space="0" w:color="auto"/>
        <w:left w:val="none" w:sz="0" w:space="0" w:color="auto"/>
        <w:bottom w:val="none" w:sz="0" w:space="0" w:color="auto"/>
        <w:right w:val="none" w:sz="0" w:space="0" w:color="auto"/>
      </w:divBdr>
      <w:divsChild>
        <w:div w:id="1304891272">
          <w:marLeft w:val="0"/>
          <w:marRight w:val="0"/>
          <w:marTop w:val="0"/>
          <w:marBottom w:val="0"/>
          <w:divBdr>
            <w:top w:val="none" w:sz="0" w:space="0" w:color="auto"/>
            <w:left w:val="none" w:sz="0" w:space="0" w:color="auto"/>
            <w:bottom w:val="none" w:sz="0" w:space="0" w:color="auto"/>
            <w:right w:val="none" w:sz="0" w:space="0" w:color="auto"/>
          </w:divBdr>
          <w:divsChild>
            <w:div w:id="193462865">
              <w:marLeft w:val="0"/>
              <w:marRight w:val="0"/>
              <w:marTop w:val="0"/>
              <w:marBottom w:val="0"/>
              <w:divBdr>
                <w:top w:val="none" w:sz="0" w:space="0" w:color="auto"/>
                <w:left w:val="none" w:sz="0" w:space="0" w:color="auto"/>
                <w:bottom w:val="none" w:sz="0" w:space="0" w:color="auto"/>
                <w:right w:val="none" w:sz="0" w:space="0" w:color="auto"/>
              </w:divBdr>
            </w:div>
            <w:div w:id="193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6876">
      <w:bodyDiv w:val="1"/>
      <w:marLeft w:val="0"/>
      <w:marRight w:val="0"/>
      <w:marTop w:val="0"/>
      <w:marBottom w:val="0"/>
      <w:divBdr>
        <w:top w:val="none" w:sz="0" w:space="0" w:color="auto"/>
        <w:left w:val="none" w:sz="0" w:space="0" w:color="auto"/>
        <w:bottom w:val="none" w:sz="0" w:space="0" w:color="auto"/>
        <w:right w:val="none" w:sz="0" w:space="0" w:color="auto"/>
      </w:divBdr>
      <w:divsChild>
        <w:div w:id="1039820886">
          <w:marLeft w:val="0"/>
          <w:marRight w:val="0"/>
          <w:marTop w:val="0"/>
          <w:marBottom w:val="0"/>
          <w:divBdr>
            <w:top w:val="none" w:sz="0" w:space="0" w:color="auto"/>
            <w:left w:val="none" w:sz="0" w:space="0" w:color="auto"/>
            <w:bottom w:val="none" w:sz="0" w:space="0" w:color="auto"/>
            <w:right w:val="none" w:sz="0" w:space="0" w:color="auto"/>
          </w:divBdr>
          <w:divsChild>
            <w:div w:id="1353990860">
              <w:marLeft w:val="0"/>
              <w:marRight w:val="0"/>
              <w:marTop w:val="0"/>
              <w:marBottom w:val="0"/>
              <w:divBdr>
                <w:top w:val="none" w:sz="0" w:space="0" w:color="auto"/>
                <w:left w:val="none" w:sz="0" w:space="0" w:color="auto"/>
                <w:bottom w:val="none" w:sz="0" w:space="0" w:color="auto"/>
                <w:right w:val="none" w:sz="0" w:space="0" w:color="auto"/>
              </w:divBdr>
            </w:div>
            <w:div w:id="391778077">
              <w:marLeft w:val="0"/>
              <w:marRight w:val="0"/>
              <w:marTop w:val="0"/>
              <w:marBottom w:val="0"/>
              <w:divBdr>
                <w:top w:val="none" w:sz="0" w:space="0" w:color="auto"/>
                <w:left w:val="none" w:sz="0" w:space="0" w:color="auto"/>
                <w:bottom w:val="none" w:sz="0" w:space="0" w:color="auto"/>
                <w:right w:val="none" w:sz="0" w:space="0" w:color="auto"/>
              </w:divBdr>
            </w:div>
            <w:div w:id="1521352882">
              <w:marLeft w:val="0"/>
              <w:marRight w:val="0"/>
              <w:marTop w:val="0"/>
              <w:marBottom w:val="0"/>
              <w:divBdr>
                <w:top w:val="none" w:sz="0" w:space="0" w:color="auto"/>
                <w:left w:val="none" w:sz="0" w:space="0" w:color="auto"/>
                <w:bottom w:val="none" w:sz="0" w:space="0" w:color="auto"/>
                <w:right w:val="none" w:sz="0" w:space="0" w:color="auto"/>
              </w:divBdr>
            </w:div>
            <w:div w:id="1195002312">
              <w:marLeft w:val="0"/>
              <w:marRight w:val="0"/>
              <w:marTop w:val="0"/>
              <w:marBottom w:val="0"/>
              <w:divBdr>
                <w:top w:val="none" w:sz="0" w:space="0" w:color="auto"/>
                <w:left w:val="none" w:sz="0" w:space="0" w:color="auto"/>
                <w:bottom w:val="none" w:sz="0" w:space="0" w:color="auto"/>
                <w:right w:val="none" w:sz="0" w:space="0" w:color="auto"/>
              </w:divBdr>
            </w:div>
            <w:div w:id="3070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7291">
      <w:bodyDiv w:val="1"/>
      <w:marLeft w:val="0"/>
      <w:marRight w:val="0"/>
      <w:marTop w:val="0"/>
      <w:marBottom w:val="0"/>
      <w:divBdr>
        <w:top w:val="none" w:sz="0" w:space="0" w:color="auto"/>
        <w:left w:val="none" w:sz="0" w:space="0" w:color="auto"/>
        <w:bottom w:val="none" w:sz="0" w:space="0" w:color="auto"/>
        <w:right w:val="none" w:sz="0" w:space="0" w:color="auto"/>
      </w:divBdr>
      <w:divsChild>
        <w:div w:id="1919056900">
          <w:marLeft w:val="0"/>
          <w:marRight w:val="0"/>
          <w:marTop w:val="0"/>
          <w:marBottom w:val="0"/>
          <w:divBdr>
            <w:top w:val="none" w:sz="0" w:space="0" w:color="auto"/>
            <w:left w:val="none" w:sz="0" w:space="0" w:color="auto"/>
            <w:bottom w:val="none" w:sz="0" w:space="0" w:color="auto"/>
            <w:right w:val="none" w:sz="0" w:space="0" w:color="auto"/>
          </w:divBdr>
          <w:divsChild>
            <w:div w:id="573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2986">
      <w:bodyDiv w:val="1"/>
      <w:marLeft w:val="0"/>
      <w:marRight w:val="0"/>
      <w:marTop w:val="0"/>
      <w:marBottom w:val="0"/>
      <w:divBdr>
        <w:top w:val="none" w:sz="0" w:space="0" w:color="auto"/>
        <w:left w:val="none" w:sz="0" w:space="0" w:color="auto"/>
        <w:bottom w:val="none" w:sz="0" w:space="0" w:color="auto"/>
        <w:right w:val="none" w:sz="0" w:space="0" w:color="auto"/>
      </w:divBdr>
      <w:divsChild>
        <w:div w:id="948197808">
          <w:marLeft w:val="0"/>
          <w:marRight w:val="0"/>
          <w:marTop w:val="0"/>
          <w:marBottom w:val="0"/>
          <w:divBdr>
            <w:top w:val="none" w:sz="0" w:space="0" w:color="auto"/>
            <w:left w:val="none" w:sz="0" w:space="0" w:color="auto"/>
            <w:bottom w:val="none" w:sz="0" w:space="0" w:color="auto"/>
            <w:right w:val="none" w:sz="0" w:space="0" w:color="auto"/>
          </w:divBdr>
          <w:divsChild>
            <w:div w:id="25043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52743">
      <w:bodyDiv w:val="1"/>
      <w:marLeft w:val="0"/>
      <w:marRight w:val="0"/>
      <w:marTop w:val="0"/>
      <w:marBottom w:val="0"/>
      <w:divBdr>
        <w:top w:val="none" w:sz="0" w:space="0" w:color="auto"/>
        <w:left w:val="none" w:sz="0" w:space="0" w:color="auto"/>
        <w:bottom w:val="none" w:sz="0" w:space="0" w:color="auto"/>
        <w:right w:val="none" w:sz="0" w:space="0" w:color="auto"/>
      </w:divBdr>
      <w:divsChild>
        <w:div w:id="1367634243">
          <w:marLeft w:val="0"/>
          <w:marRight w:val="0"/>
          <w:marTop w:val="0"/>
          <w:marBottom w:val="0"/>
          <w:divBdr>
            <w:top w:val="none" w:sz="0" w:space="0" w:color="auto"/>
            <w:left w:val="none" w:sz="0" w:space="0" w:color="auto"/>
            <w:bottom w:val="none" w:sz="0" w:space="0" w:color="auto"/>
            <w:right w:val="none" w:sz="0" w:space="0" w:color="auto"/>
          </w:divBdr>
          <w:divsChild>
            <w:div w:id="147984630">
              <w:marLeft w:val="0"/>
              <w:marRight w:val="0"/>
              <w:marTop w:val="0"/>
              <w:marBottom w:val="0"/>
              <w:divBdr>
                <w:top w:val="none" w:sz="0" w:space="0" w:color="auto"/>
                <w:left w:val="none" w:sz="0" w:space="0" w:color="auto"/>
                <w:bottom w:val="none" w:sz="0" w:space="0" w:color="auto"/>
                <w:right w:val="none" w:sz="0" w:space="0" w:color="auto"/>
              </w:divBdr>
            </w:div>
            <w:div w:id="7744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2283">
      <w:bodyDiv w:val="1"/>
      <w:marLeft w:val="0"/>
      <w:marRight w:val="0"/>
      <w:marTop w:val="0"/>
      <w:marBottom w:val="0"/>
      <w:divBdr>
        <w:top w:val="none" w:sz="0" w:space="0" w:color="auto"/>
        <w:left w:val="none" w:sz="0" w:space="0" w:color="auto"/>
        <w:bottom w:val="none" w:sz="0" w:space="0" w:color="auto"/>
        <w:right w:val="none" w:sz="0" w:space="0" w:color="auto"/>
      </w:divBdr>
      <w:divsChild>
        <w:div w:id="330640035">
          <w:marLeft w:val="0"/>
          <w:marRight w:val="0"/>
          <w:marTop w:val="0"/>
          <w:marBottom w:val="0"/>
          <w:divBdr>
            <w:top w:val="none" w:sz="0" w:space="0" w:color="auto"/>
            <w:left w:val="none" w:sz="0" w:space="0" w:color="auto"/>
            <w:bottom w:val="none" w:sz="0" w:space="0" w:color="auto"/>
            <w:right w:val="none" w:sz="0" w:space="0" w:color="auto"/>
          </w:divBdr>
          <w:divsChild>
            <w:div w:id="1809279690">
              <w:marLeft w:val="0"/>
              <w:marRight w:val="0"/>
              <w:marTop w:val="0"/>
              <w:marBottom w:val="0"/>
              <w:divBdr>
                <w:top w:val="none" w:sz="0" w:space="0" w:color="auto"/>
                <w:left w:val="none" w:sz="0" w:space="0" w:color="auto"/>
                <w:bottom w:val="none" w:sz="0" w:space="0" w:color="auto"/>
                <w:right w:val="none" w:sz="0" w:space="0" w:color="auto"/>
              </w:divBdr>
            </w:div>
            <w:div w:id="19702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5490">
      <w:bodyDiv w:val="1"/>
      <w:marLeft w:val="0"/>
      <w:marRight w:val="0"/>
      <w:marTop w:val="0"/>
      <w:marBottom w:val="0"/>
      <w:divBdr>
        <w:top w:val="none" w:sz="0" w:space="0" w:color="auto"/>
        <w:left w:val="none" w:sz="0" w:space="0" w:color="auto"/>
        <w:bottom w:val="none" w:sz="0" w:space="0" w:color="auto"/>
        <w:right w:val="none" w:sz="0" w:space="0" w:color="auto"/>
      </w:divBdr>
      <w:divsChild>
        <w:div w:id="1566648802">
          <w:marLeft w:val="0"/>
          <w:marRight w:val="0"/>
          <w:marTop w:val="0"/>
          <w:marBottom w:val="0"/>
          <w:divBdr>
            <w:top w:val="none" w:sz="0" w:space="0" w:color="auto"/>
            <w:left w:val="none" w:sz="0" w:space="0" w:color="auto"/>
            <w:bottom w:val="none" w:sz="0" w:space="0" w:color="auto"/>
            <w:right w:val="none" w:sz="0" w:space="0" w:color="auto"/>
          </w:divBdr>
          <w:divsChild>
            <w:div w:id="1794328632">
              <w:marLeft w:val="0"/>
              <w:marRight w:val="0"/>
              <w:marTop w:val="0"/>
              <w:marBottom w:val="0"/>
              <w:divBdr>
                <w:top w:val="none" w:sz="0" w:space="0" w:color="auto"/>
                <w:left w:val="none" w:sz="0" w:space="0" w:color="auto"/>
                <w:bottom w:val="none" w:sz="0" w:space="0" w:color="auto"/>
                <w:right w:val="none" w:sz="0" w:space="0" w:color="auto"/>
              </w:divBdr>
            </w:div>
            <w:div w:id="7584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15256">
      <w:bodyDiv w:val="1"/>
      <w:marLeft w:val="0"/>
      <w:marRight w:val="0"/>
      <w:marTop w:val="0"/>
      <w:marBottom w:val="0"/>
      <w:divBdr>
        <w:top w:val="none" w:sz="0" w:space="0" w:color="auto"/>
        <w:left w:val="none" w:sz="0" w:space="0" w:color="auto"/>
        <w:bottom w:val="none" w:sz="0" w:space="0" w:color="auto"/>
        <w:right w:val="none" w:sz="0" w:space="0" w:color="auto"/>
      </w:divBdr>
      <w:divsChild>
        <w:div w:id="128088144">
          <w:marLeft w:val="0"/>
          <w:marRight w:val="0"/>
          <w:marTop w:val="0"/>
          <w:marBottom w:val="0"/>
          <w:divBdr>
            <w:top w:val="none" w:sz="0" w:space="0" w:color="auto"/>
            <w:left w:val="none" w:sz="0" w:space="0" w:color="auto"/>
            <w:bottom w:val="none" w:sz="0" w:space="0" w:color="auto"/>
            <w:right w:val="none" w:sz="0" w:space="0" w:color="auto"/>
          </w:divBdr>
          <w:divsChild>
            <w:div w:id="6746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5513">
      <w:bodyDiv w:val="1"/>
      <w:marLeft w:val="0"/>
      <w:marRight w:val="0"/>
      <w:marTop w:val="0"/>
      <w:marBottom w:val="0"/>
      <w:divBdr>
        <w:top w:val="none" w:sz="0" w:space="0" w:color="auto"/>
        <w:left w:val="none" w:sz="0" w:space="0" w:color="auto"/>
        <w:bottom w:val="none" w:sz="0" w:space="0" w:color="auto"/>
        <w:right w:val="none" w:sz="0" w:space="0" w:color="auto"/>
      </w:divBdr>
      <w:divsChild>
        <w:div w:id="1352219427">
          <w:marLeft w:val="0"/>
          <w:marRight w:val="0"/>
          <w:marTop w:val="0"/>
          <w:marBottom w:val="0"/>
          <w:divBdr>
            <w:top w:val="none" w:sz="0" w:space="0" w:color="auto"/>
            <w:left w:val="none" w:sz="0" w:space="0" w:color="auto"/>
            <w:bottom w:val="none" w:sz="0" w:space="0" w:color="auto"/>
            <w:right w:val="none" w:sz="0" w:space="0" w:color="auto"/>
          </w:divBdr>
          <w:divsChild>
            <w:div w:id="1245411480">
              <w:marLeft w:val="0"/>
              <w:marRight w:val="0"/>
              <w:marTop w:val="0"/>
              <w:marBottom w:val="0"/>
              <w:divBdr>
                <w:top w:val="none" w:sz="0" w:space="0" w:color="auto"/>
                <w:left w:val="none" w:sz="0" w:space="0" w:color="auto"/>
                <w:bottom w:val="none" w:sz="0" w:space="0" w:color="auto"/>
                <w:right w:val="none" w:sz="0" w:space="0" w:color="auto"/>
              </w:divBdr>
            </w:div>
            <w:div w:id="285091351">
              <w:marLeft w:val="0"/>
              <w:marRight w:val="0"/>
              <w:marTop w:val="0"/>
              <w:marBottom w:val="0"/>
              <w:divBdr>
                <w:top w:val="none" w:sz="0" w:space="0" w:color="auto"/>
                <w:left w:val="none" w:sz="0" w:space="0" w:color="auto"/>
                <w:bottom w:val="none" w:sz="0" w:space="0" w:color="auto"/>
                <w:right w:val="none" w:sz="0" w:space="0" w:color="auto"/>
              </w:divBdr>
            </w:div>
            <w:div w:id="1098716002">
              <w:marLeft w:val="0"/>
              <w:marRight w:val="0"/>
              <w:marTop w:val="0"/>
              <w:marBottom w:val="0"/>
              <w:divBdr>
                <w:top w:val="none" w:sz="0" w:space="0" w:color="auto"/>
                <w:left w:val="none" w:sz="0" w:space="0" w:color="auto"/>
                <w:bottom w:val="none" w:sz="0" w:space="0" w:color="auto"/>
                <w:right w:val="none" w:sz="0" w:space="0" w:color="auto"/>
              </w:divBdr>
            </w:div>
            <w:div w:id="852721553">
              <w:marLeft w:val="0"/>
              <w:marRight w:val="0"/>
              <w:marTop w:val="0"/>
              <w:marBottom w:val="0"/>
              <w:divBdr>
                <w:top w:val="none" w:sz="0" w:space="0" w:color="auto"/>
                <w:left w:val="none" w:sz="0" w:space="0" w:color="auto"/>
                <w:bottom w:val="none" w:sz="0" w:space="0" w:color="auto"/>
                <w:right w:val="none" w:sz="0" w:space="0" w:color="auto"/>
              </w:divBdr>
            </w:div>
            <w:div w:id="2144884415">
              <w:marLeft w:val="0"/>
              <w:marRight w:val="0"/>
              <w:marTop w:val="0"/>
              <w:marBottom w:val="0"/>
              <w:divBdr>
                <w:top w:val="none" w:sz="0" w:space="0" w:color="auto"/>
                <w:left w:val="none" w:sz="0" w:space="0" w:color="auto"/>
                <w:bottom w:val="none" w:sz="0" w:space="0" w:color="auto"/>
                <w:right w:val="none" w:sz="0" w:space="0" w:color="auto"/>
              </w:divBdr>
            </w:div>
            <w:div w:id="262300572">
              <w:marLeft w:val="0"/>
              <w:marRight w:val="0"/>
              <w:marTop w:val="0"/>
              <w:marBottom w:val="0"/>
              <w:divBdr>
                <w:top w:val="none" w:sz="0" w:space="0" w:color="auto"/>
                <w:left w:val="none" w:sz="0" w:space="0" w:color="auto"/>
                <w:bottom w:val="none" w:sz="0" w:space="0" w:color="auto"/>
                <w:right w:val="none" w:sz="0" w:space="0" w:color="auto"/>
              </w:divBdr>
            </w:div>
            <w:div w:id="1918831034">
              <w:marLeft w:val="0"/>
              <w:marRight w:val="0"/>
              <w:marTop w:val="0"/>
              <w:marBottom w:val="0"/>
              <w:divBdr>
                <w:top w:val="none" w:sz="0" w:space="0" w:color="auto"/>
                <w:left w:val="none" w:sz="0" w:space="0" w:color="auto"/>
                <w:bottom w:val="none" w:sz="0" w:space="0" w:color="auto"/>
                <w:right w:val="none" w:sz="0" w:space="0" w:color="auto"/>
              </w:divBdr>
            </w:div>
            <w:div w:id="717125684">
              <w:marLeft w:val="0"/>
              <w:marRight w:val="0"/>
              <w:marTop w:val="0"/>
              <w:marBottom w:val="0"/>
              <w:divBdr>
                <w:top w:val="none" w:sz="0" w:space="0" w:color="auto"/>
                <w:left w:val="none" w:sz="0" w:space="0" w:color="auto"/>
                <w:bottom w:val="none" w:sz="0" w:space="0" w:color="auto"/>
                <w:right w:val="none" w:sz="0" w:space="0" w:color="auto"/>
              </w:divBdr>
            </w:div>
            <w:div w:id="2127236398">
              <w:marLeft w:val="0"/>
              <w:marRight w:val="0"/>
              <w:marTop w:val="0"/>
              <w:marBottom w:val="0"/>
              <w:divBdr>
                <w:top w:val="none" w:sz="0" w:space="0" w:color="auto"/>
                <w:left w:val="none" w:sz="0" w:space="0" w:color="auto"/>
                <w:bottom w:val="none" w:sz="0" w:space="0" w:color="auto"/>
                <w:right w:val="none" w:sz="0" w:space="0" w:color="auto"/>
              </w:divBdr>
            </w:div>
            <w:div w:id="758913342">
              <w:marLeft w:val="0"/>
              <w:marRight w:val="0"/>
              <w:marTop w:val="0"/>
              <w:marBottom w:val="0"/>
              <w:divBdr>
                <w:top w:val="none" w:sz="0" w:space="0" w:color="auto"/>
                <w:left w:val="none" w:sz="0" w:space="0" w:color="auto"/>
                <w:bottom w:val="none" w:sz="0" w:space="0" w:color="auto"/>
                <w:right w:val="none" w:sz="0" w:space="0" w:color="auto"/>
              </w:divBdr>
            </w:div>
            <w:div w:id="1736321127">
              <w:marLeft w:val="0"/>
              <w:marRight w:val="0"/>
              <w:marTop w:val="0"/>
              <w:marBottom w:val="0"/>
              <w:divBdr>
                <w:top w:val="none" w:sz="0" w:space="0" w:color="auto"/>
                <w:left w:val="none" w:sz="0" w:space="0" w:color="auto"/>
                <w:bottom w:val="none" w:sz="0" w:space="0" w:color="auto"/>
                <w:right w:val="none" w:sz="0" w:space="0" w:color="auto"/>
              </w:divBdr>
            </w:div>
            <w:div w:id="435058480">
              <w:marLeft w:val="0"/>
              <w:marRight w:val="0"/>
              <w:marTop w:val="0"/>
              <w:marBottom w:val="0"/>
              <w:divBdr>
                <w:top w:val="none" w:sz="0" w:space="0" w:color="auto"/>
                <w:left w:val="none" w:sz="0" w:space="0" w:color="auto"/>
                <w:bottom w:val="none" w:sz="0" w:space="0" w:color="auto"/>
                <w:right w:val="none" w:sz="0" w:space="0" w:color="auto"/>
              </w:divBdr>
            </w:div>
            <w:div w:id="396977509">
              <w:marLeft w:val="0"/>
              <w:marRight w:val="0"/>
              <w:marTop w:val="0"/>
              <w:marBottom w:val="0"/>
              <w:divBdr>
                <w:top w:val="none" w:sz="0" w:space="0" w:color="auto"/>
                <w:left w:val="none" w:sz="0" w:space="0" w:color="auto"/>
                <w:bottom w:val="none" w:sz="0" w:space="0" w:color="auto"/>
                <w:right w:val="none" w:sz="0" w:space="0" w:color="auto"/>
              </w:divBdr>
            </w:div>
            <w:div w:id="2009138123">
              <w:marLeft w:val="0"/>
              <w:marRight w:val="0"/>
              <w:marTop w:val="0"/>
              <w:marBottom w:val="0"/>
              <w:divBdr>
                <w:top w:val="none" w:sz="0" w:space="0" w:color="auto"/>
                <w:left w:val="none" w:sz="0" w:space="0" w:color="auto"/>
                <w:bottom w:val="none" w:sz="0" w:space="0" w:color="auto"/>
                <w:right w:val="none" w:sz="0" w:space="0" w:color="auto"/>
              </w:divBdr>
            </w:div>
            <w:div w:id="122776843">
              <w:marLeft w:val="0"/>
              <w:marRight w:val="0"/>
              <w:marTop w:val="0"/>
              <w:marBottom w:val="0"/>
              <w:divBdr>
                <w:top w:val="none" w:sz="0" w:space="0" w:color="auto"/>
                <w:left w:val="none" w:sz="0" w:space="0" w:color="auto"/>
                <w:bottom w:val="none" w:sz="0" w:space="0" w:color="auto"/>
                <w:right w:val="none" w:sz="0" w:space="0" w:color="auto"/>
              </w:divBdr>
            </w:div>
            <w:div w:id="1746032033">
              <w:marLeft w:val="0"/>
              <w:marRight w:val="0"/>
              <w:marTop w:val="0"/>
              <w:marBottom w:val="0"/>
              <w:divBdr>
                <w:top w:val="none" w:sz="0" w:space="0" w:color="auto"/>
                <w:left w:val="none" w:sz="0" w:space="0" w:color="auto"/>
                <w:bottom w:val="none" w:sz="0" w:space="0" w:color="auto"/>
                <w:right w:val="none" w:sz="0" w:space="0" w:color="auto"/>
              </w:divBdr>
            </w:div>
            <w:div w:id="741870664">
              <w:marLeft w:val="0"/>
              <w:marRight w:val="0"/>
              <w:marTop w:val="0"/>
              <w:marBottom w:val="0"/>
              <w:divBdr>
                <w:top w:val="none" w:sz="0" w:space="0" w:color="auto"/>
                <w:left w:val="none" w:sz="0" w:space="0" w:color="auto"/>
                <w:bottom w:val="none" w:sz="0" w:space="0" w:color="auto"/>
                <w:right w:val="none" w:sz="0" w:space="0" w:color="auto"/>
              </w:divBdr>
            </w:div>
            <w:div w:id="986470654">
              <w:marLeft w:val="0"/>
              <w:marRight w:val="0"/>
              <w:marTop w:val="0"/>
              <w:marBottom w:val="0"/>
              <w:divBdr>
                <w:top w:val="none" w:sz="0" w:space="0" w:color="auto"/>
                <w:left w:val="none" w:sz="0" w:space="0" w:color="auto"/>
                <w:bottom w:val="none" w:sz="0" w:space="0" w:color="auto"/>
                <w:right w:val="none" w:sz="0" w:space="0" w:color="auto"/>
              </w:divBdr>
            </w:div>
            <w:div w:id="1032733267">
              <w:marLeft w:val="0"/>
              <w:marRight w:val="0"/>
              <w:marTop w:val="0"/>
              <w:marBottom w:val="0"/>
              <w:divBdr>
                <w:top w:val="none" w:sz="0" w:space="0" w:color="auto"/>
                <w:left w:val="none" w:sz="0" w:space="0" w:color="auto"/>
                <w:bottom w:val="none" w:sz="0" w:space="0" w:color="auto"/>
                <w:right w:val="none" w:sz="0" w:space="0" w:color="auto"/>
              </w:divBdr>
            </w:div>
            <w:div w:id="2053773560">
              <w:marLeft w:val="0"/>
              <w:marRight w:val="0"/>
              <w:marTop w:val="0"/>
              <w:marBottom w:val="0"/>
              <w:divBdr>
                <w:top w:val="none" w:sz="0" w:space="0" w:color="auto"/>
                <w:left w:val="none" w:sz="0" w:space="0" w:color="auto"/>
                <w:bottom w:val="none" w:sz="0" w:space="0" w:color="auto"/>
                <w:right w:val="none" w:sz="0" w:space="0" w:color="auto"/>
              </w:divBdr>
            </w:div>
            <w:div w:id="2024939593">
              <w:marLeft w:val="0"/>
              <w:marRight w:val="0"/>
              <w:marTop w:val="0"/>
              <w:marBottom w:val="0"/>
              <w:divBdr>
                <w:top w:val="none" w:sz="0" w:space="0" w:color="auto"/>
                <w:left w:val="none" w:sz="0" w:space="0" w:color="auto"/>
                <w:bottom w:val="none" w:sz="0" w:space="0" w:color="auto"/>
                <w:right w:val="none" w:sz="0" w:space="0" w:color="auto"/>
              </w:divBdr>
            </w:div>
            <w:div w:id="484132495">
              <w:marLeft w:val="0"/>
              <w:marRight w:val="0"/>
              <w:marTop w:val="0"/>
              <w:marBottom w:val="0"/>
              <w:divBdr>
                <w:top w:val="none" w:sz="0" w:space="0" w:color="auto"/>
                <w:left w:val="none" w:sz="0" w:space="0" w:color="auto"/>
                <w:bottom w:val="none" w:sz="0" w:space="0" w:color="auto"/>
                <w:right w:val="none" w:sz="0" w:space="0" w:color="auto"/>
              </w:divBdr>
            </w:div>
            <w:div w:id="1912765231">
              <w:marLeft w:val="0"/>
              <w:marRight w:val="0"/>
              <w:marTop w:val="0"/>
              <w:marBottom w:val="0"/>
              <w:divBdr>
                <w:top w:val="none" w:sz="0" w:space="0" w:color="auto"/>
                <w:left w:val="none" w:sz="0" w:space="0" w:color="auto"/>
                <w:bottom w:val="none" w:sz="0" w:space="0" w:color="auto"/>
                <w:right w:val="none" w:sz="0" w:space="0" w:color="auto"/>
              </w:divBdr>
            </w:div>
            <w:div w:id="1957058977">
              <w:marLeft w:val="0"/>
              <w:marRight w:val="0"/>
              <w:marTop w:val="0"/>
              <w:marBottom w:val="0"/>
              <w:divBdr>
                <w:top w:val="none" w:sz="0" w:space="0" w:color="auto"/>
                <w:left w:val="none" w:sz="0" w:space="0" w:color="auto"/>
                <w:bottom w:val="none" w:sz="0" w:space="0" w:color="auto"/>
                <w:right w:val="none" w:sz="0" w:space="0" w:color="auto"/>
              </w:divBdr>
            </w:div>
            <w:div w:id="412120305">
              <w:marLeft w:val="0"/>
              <w:marRight w:val="0"/>
              <w:marTop w:val="0"/>
              <w:marBottom w:val="0"/>
              <w:divBdr>
                <w:top w:val="none" w:sz="0" w:space="0" w:color="auto"/>
                <w:left w:val="none" w:sz="0" w:space="0" w:color="auto"/>
                <w:bottom w:val="none" w:sz="0" w:space="0" w:color="auto"/>
                <w:right w:val="none" w:sz="0" w:space="0" w:color="auto"/>
              </w:divBdr>
            </w:div>
            <w:div w:id="207323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90173">
      <w:bodyDiv w:val="1"/>
      <w:marLeft w:val="0"/>
      <w:marRight w:val="0"/>
      <w:marTop w:val="0"/>
      <w:marBottom w:val="0"/>
      <w:divBdr>
        <w:top w:val="none" w:sz="0" w:space="0" w:color="auto"/>
        <w:left w:val="none" w:sz="0" w:space="0" w:color="auto"/>
        <w:bottom w:val="none" w:sz="0" w:space="0" w:color="auto"/>
        <w:right w:val="none" w:sz="0" w:space="0" w:color="auto"/>
      </w:divBdr>
      <w:divsChild>
        <w:div w:id="1540626749">
          <w:marLeft w:val="0"/>
          <w:marRight w:val="0"/>
          <w:marTop w:val="0"/>
          <w:marBottom w:val="0"/>
          <w:divBdr>
            <w:top w:val="none" w:sz="0" w:space="0" w:color="auto"/>
            <w:left w:val="none" w:sz="0" w:space="0" w:color="auto"/>
            <w:bottom w:val="none" w:sz="0" w:space="0" w:color="auto"/>
            <w:right w:val="none" w:sz="0" w:space="0" w:color="auto"/>
          </w:divBdr>
          <w:divsChild>
            <w:div w:id="1607227636">
              <w:marLeft w:val="0"/>
              <w:marRight w:val="0"/>
              <w:marTop w:val="0"/>
              <w:marBottom w:val="0"/>
              <w:divBdr>
                <w:top w:val="none" w:sz="0" w:space="0" w:color="auto"/>
                <w:left w:val="none" w:sz="0" w:space="0" w:color="auto"/>
                <w:bottom w:val="none" w:sz="0" w:space="0" w:color="auto"/>
                <w:right w:val="none" w:sz="0" w:space="0" w:color="auto"/>
              </w:divBdr>
            </w:div>
            <w:div w:id="505751073">
              <w:marLeft w:val="0"/>
              <w:marRight w:val="0"/>
              <w:marTop w:val="0"/>
              <w:marBottom w:val="0"/>
              <w:divBdr>
                <w:top w:val="none" w:sz="0" w:space="0" w:color="auto"/>
                <w:left w:val="none" w:sz="0" w:space="0" w:color="auto"/>
                <w:bottom w:val="none" w:sz="0" w:space="0" w:color="auto"/>
                <w:right w:val="none" w:sz="0" w:space="0" w:color="auto"/>
              </w:divBdr>
            </w:div>
            <w:div w:id="144546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0497">
      <w:bodyDiv w:val="1"/>
      <w:marLeft w:val="0"/>
      <w:marRight w:val="0"/>
      <w:marTop w:val="0"/>
      <w:marBottom w:val="0"/>
      <w:divBdr>
        <w:top w:val="none" w:sz="0" w:space="0" w:color="auto"/>
        <w:left w:val="none" w:sz="0" w:space="0" w:color="auto"/>
        <w:bottom w:val="none" w:sz="0" w:space="0" w:color="auto"/>
        <w:right w:val="none" w:sz="0" w:space="0" w:color="auto"/>
      </w:divBdr>
      <w:divsChild>
        <w:div w:id="1896626786">
          <w:marLeft w:val="0"/>
          <w:marRight w:val="0"/>
          <w:marTop w:val="0"/>
          <w:marBottom w:val="0"/>
          <w:divBdr>
            <w:top w:val="none" w:sz="0" w:space="0" w:color="auto"/>
            <w:left w:val="none" w:sz="0" w:space="0" w:color="auto"/>
            <w:bottom w:val="none" w:sz="0" w:space="0" w:color="auto"/>
            <w:right w:val="none" w:sz="0" w:space="0" w:color="auto"/>
          </w:divBdr>
          <w:divsChild>
            <w:div w:id="6918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 w:id="1387535547">
      <w:bodyDiv w:val="1"/>
      <w:marLeft w:val="0"/>
      <w:marRight w:val="0"/>
      <w:marTop w:val="0"/>
      <w:marBottom w:val="0"/>
      <w:divBdr>
        <w:top w:val="none" w:sz="0" w:space="0" w:color="auto"/>
        <w:left w:val="none" w:sz="0" w:space="0" w:color="auto"/>
        <w:bottom w:val="none" w:sz="0" w:space="0" w:color="auto"/>
        <w:right w:val="none" w:sz="0" w:space="0" w:color="auto"/>
      </w:divBdr>
      <w:divsChild>
        <w:div w:id="650713569">
          <w:marLeft w:val="0"/>
          <w:marRight w:val="0"/>
          <w:marTop w:val="0"/>
          <w:marBottom w:val="0"/>
          <w:divBdr>
            <w:top w:val="none" w:sz="0" w:space="0" w:color="auto"/>
            <w:left w:val="none" w:sz="0" w:space="0" w:color="auto"/>
            <w:bottom w:val="none" w:sz="0" w:space="0" w:color="auto"/>
            <w:right w:val="none" w:sz="0" w:space="0" w:color="auto"/>
          </w:divBdr>
          <w:divsChild>
            <w:div w:id="826166161">
              <w:marLeft w:val="0"/>
              <w:marRight w:val="0"/>
              <w:marTop w:val="0"/>
              <w:marBottom w:val="0"/>
              <w:divBdr>
                <w:top w:val="none" w:sz="0" w:space="0" w:color="auto"/>
                <w:left w:val="none" w:sz="0" w:space="0" w:color="auto"/>
                <w:bottom w:val="none" w:sz="0" w:space="0" w:color="auto"/>
                <w:right w:val="none" w:sz="0" w:space="0" w:color="auto"/>
              </w:divBdr>
            </w:div>
            <w:div w:id="633216802">
              <w:marLeft w:val="0"/>
              <w:marRight w:val="0"/>
              <w:marTop w:val="0"/>
              <w:marBottom w:val="0"/>
              <w:divBdr>
                <w:top w:val="none" w:sz="0" w:space="0" w:color="auto"/>
                <w:left w:val="none" w:sz="0" w:space="0" w:color="auto"/>
                <w:bottom w:val="none" w:sz="0" w:space="0" w:color="auto"/>
                <w:right w:val="none" w:sz="0" w:space="0" w:color="auto"/>
              </w:divBdr>
            </w:div>
            <w:div w:id="1587376401">
              <w:marLeft w:val="0"/>
              <w:marRight w:val="0"/>
              <w:marTop w:val="0"/>
              <w:marBottom w:val="0"/>
              <w:divBdr>
                <w:top w:val="none" w:sz="0" w:space="0" w:color="auto"/>
                <w:left w:val="none" w:sz="0" w:space="0" w:color="auto"/>
                <w:bottom w:val="none" w:sz="0" w:space="0" w:color="auto"/>
                <w:right w:val="none" w:sz="0" w:space="0" w:color="auto"/>
              </w:divBdr>
            </w:div>
            <w:div w:id="1008485142">
              <w:marLeft w:val="0"/>
              <w:marRight w:val="0"/>
              <w:marTop w:val="0"/>
              <w:marBottom w:val="0"/>
              <w:divBdr>
                <w:top w:val="none" w:sz="0" w:space="0" w:color="auto"/>
                <w:left w:val="none" w:sz="0" w:space="0" w:color="auto"/>
                <w:bottom w:val="none" w:sz="0" w:space="0" w:color="auto"/>
                <w:right w:val="none" w:sz="0" w:space="0" w:color="auto"/>
              </w:divBdr>
            </w:div>
            <w:div w:id="748621190">
              <w:marLeft w:val="0"/>
              <w:marRight w:val="0"/>
              <w:marTop w:val="0"/>
              <w:marBottom w:val="0"/>
              <w:divBdr>
                <w:top w:val="none" w:sz="0" w:space="0" w:color="auto"/>
                <w:left w:val="none" w:sz="0" w:space="0" w:color="auto"/>
                <w:bottom w:val="none" w:sz="0" w:space="0" w:color="auto"/>
                <w:right w:val="none" w:sz="0" w:space="0" w:color="auto"/>
              </w:divBdr>
            </w:div>
            <w:div w:id="1509515376">
              <w:marLeft w:val="0"/>
              <w:marRight w:val="0"/>
              <w:marTop w:val="0"/>
              <w:marBottom w:val="0"/>
              <w:divBdr>
                <w:top w:val="none" w:sz="0" w:space="0" w:color="auto"/>
                <w:left w:val="none" w:sz="0" w:space="0" w:color="auto"/>
                <w:bottom w:val="none" w:sz="0" w:space="0" w:color="auto"/>
                <w:right w:val="none" w:sz="0" w:space="0" w:color="auto"/>
              </w:divBdr>
            </w:div>
            <w:div w:id="1369141379">
              <w:marLeft w:val="0"/>
              <w:marRight w:val="0"/>
              <w:marTop w:val="0"/>
              <w:marBottom w:val="0"/>
              <w:divBdr>
                <w:top w:val="none" w:sz="0" w:space="0" w:color="auto"/>
                <w:left w:val="none" w:sz="0" w:space="0" w:color="auto"/>
                <w:bottom w:val="none" w:sz="0" w:space="0" w:color="auto"/>
                <w:right w:val="none" w:sz="0" w:space="0" w:color="auto"/>
              </w:divBdr>
            </w:div>
            <w:div w:id="2065909048">
              <w:marLeft w:val="0"/>
              <w:marRight w:val="0"/>
              <w:marTop w:val="0"/>
              <w:marBottom w:val="0"/>
              <w:divBdr>
                <w:top w:val="none" w:sz="0" w:space="0" w:color="auto"/>
                <w:left w:val="none" w:sz="0" w:space="0" w:color="auto"/>
                <w:bottom w:val="none" w:sz="0" w:space="0" w:color="auto"/>
                <w:right w:val="none" w:sz="0" w:space="0" w:color="auto"/>
              </w:divBdr>
            </w:div>
            <w:div w:id="17245010">
              <w:marLeft w:val="0"/>
              <w:marRight w:val="0"/>
              <w:marTop w:val="0"/>
              <w:marBottom w:val="0"/>
              <w:divBdr>
                <w:top w:val="none" w:sz="0" w:space="0" w:color="auto"/>
                <w:left w:val="none" w:sz="0" w:space="0" w:color="auto"/>
                <w:bottom w:val="none" w:sz="0" w:space="0" w:color="auto"/>
                <w:right w:val="none" w:sz="0" w:space="0" w:color="auto"/>
              </w:divBdr>
            </w:div>
            <w:div w:id="335808579">
              <w:marLeft w:val="0"/>
              <w:marRight w:val="0"/>
              <w:marTop w:val="0"/>
              <w:marBottom w:val="0"/>
              <w:divBdr>
                <w:top w:val="none" w:sz="0" w:space="0" w:color="auto"/>
                <w:left w:val="none" w:sz="0" w:space="0" w:color="auto"/>
                <w:bottom w:val="none" w:sz="0" w:space="0" w:color="auto"/>
                <w:right w:val="none" w:sz="0" w:space="0" w:color="auto"/>
              </w:divBdr>
            </w:div>
            <w:div w:id="1965037246">
              <w:marLeft w:val="0"/>
              <w:marRight w:val="0"/>
              <w:marTop w:val="0"/>
              <w:marBottom w:val="0"/>
              <w:divBdr>
                <w:top w:val="none" w:sz="0" w:space="0" w:color="auto"/>
                <w:left w:val="none" w:sz="0" w:space="0" w:color="auto"/>
                <w:bottom w:val="none" w:sz="0" w:space="0" w:color="auto"/>
                <w:right w:val="none" w:sz="0" w:space="0" w:color="auto"/>
              </w:divBdr>
            </w:div>
            <w:div w:id="2090733036">
              <w:marLeft w:val="0"/>
              <w:marRight w:val="0"/>
              <w:marTop w:val="0"/>
              <w:marBottom w:val="0"/>
              <w:divBdr>
                <w:top w:val="none" w:sz="0" w:space="0" w:color="auto"/>
                <w:left w:val="none" w:sz="0" w:space="0" w:color="auto"/>
                <w:bottom w:val="none" w:sz="0" w:space="0" w:color="auto"/>
                <w:right w:val="none" w:sz="0" w:space="0" w:color="auto"/>
              </w:divBdr>
            </w:div>
            <w:div w:id="6224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5501">
      <w:bodyDiv w:val="1"/>
      <w:marLeft w:val="0"/>
      <w:marRight w:val="0"/>
      <w:marTop w:val="0"/>
      <w:marBottom w:val="0"/>
      <w:divBdr>
        <w:top w:val="none" w:sz="0" w:space="0" w:color="auto"/>
        <w:left w:val="none" w:sz="0" w:space="0" w:color="auto"/>
        <w:bottom w:val="none" w:sz="0" w:space="0" w:color="auto"/>
        <w:right w:val="none" w:sz="0" w:space="0" w:color="auto"/>
      </w:divBdr>
      <w:divsChild>
        <w:div w:id="95445201">
          <w:marLeft w:val="0"/>
          <w:marRight w:val="0"/>
          <w:marTop w:val="0"/>
          <w:marBottom w:val="0"/>
          <w:divBdr>
            <w:top w:val="none" w:sz="0" w:space="0" w:color="auto"/>
            <w:left w:val="none" w:sz="0" w:space="0" w:color="auto"/>
            <w:bottom w:val="none" w:sz="0" w:space="0" w:color="auto"/>
            <w:right w:val="none" w:sz="0" w:space="0" w:color="auto"/>
          </w:divBdr>
          <w:divsChild>
            <w:div w:id="514154474">
              <w:marLeft w:val="0"/>
              <w:marRight w:val="0"/>
              <w:marTop w:val="0"/>
              <w:marBottom w:val="0"/>
              <w:divBdr>
                <w:top w:val="none" w:sz="0" w:space="0" w:color="auto"/>
                <w:left w:val="none" w:sz="0" w:space="0" w:color="auto"/>
                <w:bottom w:val="none" w:sz="0" w:space="0" w:color="auto"/>
                <w:right w:val="none" w:sz="0" w:space="0" w:color="auto"/>
              </w:divBdr>
            </w:div>
            <w:div w:id="791367584">
              <w:marLeft w:val="0"/>
              <w:marRight w:val="0"/>
              <w:marTop w:val="0"/>
              <w:marBottom w:val="0"/>
              <w:divBdr>
                <w:top w:val="none" w:sz="0" w:space="0" w:color="auto"/>
                <w:left w:val="none" w:sz="0" w:space="0" w:color="auto"/>
                <w:bottom w:val="none" w:sz="0" w:space="0" w:color="auto"/>
                <w:right w:val="none" w:sz="0" w:space="0" w:color="auto"/>
              </w:divBdr>
            </w:div>
            <w:div w:id="15342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77258">
      <w:bodyDiv w:val="1"/>
      <w:marLeft w:val="0"/>
      <w:marRight w:val="0"/>
      <w:marTop w:val="0"/>
      <w:marBottom w:val="0"/>
      <w:divBdr>
        <w:top w:val="none" w:sz="0" w:space="0" w:color="auto"/>
        <w:left w:val="none" w:sz="0" w:space="0" w:color="auto"/>
        <w:bottom w:val="none" w:sz="0" w:space="0" w:color="auto"/>
        <w:right w:val="none" w:sz="0" w:space="0" w:color="auto"/>
      </w:divBdr>
      <w:divsChild>
        <w:div w:id="538929785">
          <w:marLeft w:val="0"/>
          <w:marRight w:val="0"/>
          <w:marTop w:val="0"/>
          <w:marBottom w:val="0"/>
          <w:divBdr>
            <w:top w:val="none" w:sz="0" w:space="0" w:color="auto"/>
            <w:left w:val="none" w:sz="0" w:space="0" w:color="auto"/>
            <w:bottom w:val="none" w:sz="0" w:space="0" w:color="auto"/>
            <w:right w:val="none" w:sz="0" w:space="0" w:color="auto"/>
          </w:divBdr>
          <w:divsChild>
            <w:div w:id="66539142">
              <w:marLeft w:val="0"/>
              <w:marRight w:val="0"/>
              <w:marTop w:val="0"/>
              <w:marBottom w:val="0"/>
              <w:divBdr>
                <w:top w:val="none" w:sz="0" w:space="0" w:color="auto"/>
                <w:left w:val="none" w:sz="0" w:space="0" w:color="auto"/>
                <w:bottom w:val="none" w:sz="0" w:space="0" w:color="auto"/>
                <w:right w:val="none" w:sz="0" w:space="0" w:color="auto"/>
              </w:divBdr>
            </w:div>
            <w:div w:id="131560390">
              <w:marLeft w:val="0"/>
              <w:marRight w:val="0"/>
              <w:marTop w:val="0"/>
              <w:marBottom w:val="0"/>
              <w:divBdr>
                <w:top w:val="none" w:sz="0" w:space="0" w:color="auto"/>
                <w:left w:val="none" w:sz="0" w:space="0" w:color="auto"/>
                <w:bottom w:val="none" w:sz="0" w:space="0" w:color="auto"/>
                <w:right w:val="none" w:sz="0" w:space="0" w:color="auto"/>
              </w:divBdr>
            </w:div>
            <w:div w:id="446512448">
              <w:marLeft w:val="0"/>
              <w:marRight w:val="0"/>
              <w:marTop w:val="0"/>
              <w:marBottom w:val="0"/>
              <w:divBdr>
                <w:top w:val="none" w:sz="0" w:space="0" w:color="auto"/>
                <w:left w:val="none" w:sz="0" w:space="0" w:color="auto"/>
                <w:bottom w:val="none" w:sz="0" w:space="0" w:color="auto"/>
                <w:right w:val="none" w:sz="0" w:space="0" w:color="auto"/>
              </w:divBdr>
            </w:div>
            <w:div w:id="464936343">
              <w:marLeft w:val="0"/>
              <w:marRight w:val="0"/>
              <w:marTop w:val="0"/>
              <w:marBottom w:val="0"/>
              <w:divBdr>
                <w:top w:val="none" w:sz="0" w:space="0" w:color="auto"/>
                <w:left w:val="none" w:sz="0" w:space="0" w:color="auto"/>
                <w:bottom w:val="none" w:sz="0" w:space="0" w:color="auto"/>
                <w:right w:val="none" w:sz="0" w:space="0" w:color="auto"/>
              </w:divBdr>
            </w:div>
            <w:div w:id="702903715">
              <w:marLeft w:val="0"/>
              <w:marRight w:val="0"/>
              <w:marTop w:val="0"/>
              <w:marBottom w:val="0"/>
              <w:divBdr>
                <w:top w:val="none" w:sz="0" w:space="0" w:color="auto"/>
                <w:left w:val="none" w:sz="0" w:space="0" w:color="auto"/>
                <w:bottom w:val="none" w:sz="0" w:space="0" w:color="auto"/>
                <w:right w:val="none" w:sz="0" w:space="0" w:color="auto"/>
              </w:divBdr>
            </w:div>
            <w:div w:id="726804869">
              <w:marLeft w:val="0"/>
              <w:marRight w:val="0"/>
              <w:marTop w:val="0"/>
              <w:marBottom w:val="0"/>
              <w:divBdr>
                <w:top w:val="none" w:sz="0" w:space="0" w:color="auto"/>
                <w:left w:val="none" w:sz="0" w:space="0" w:color="auto"/>
                <w:bottom w:val="none" w:sz="0" w:space="0" w:color="auto"/>
                <w:right w:val="none" w:sz="0" w:space="0" w:color="auto"/>
              </w:divBdr>
            </w:div>
            <w:div w:id="893002870">
              <w:marLeft w:val="0"/>
              <w:marRight w:val="0"/>
              <w:marTop w:val="0"/>
              <w:marBottom w:val="0"/>
              <w:divBdr>
                <w:top w:val="none" w:sz="0" w:space="0" w:color="auto"/>
                <w:left w:val="none" w:sz="0" w:space="0" w:color="auto"/>
                <w:bottom w:val="none" w:sz="0" w:space="0" w:color="auto"/>
                <w:right w:val="none" w:sz="0" w:space="0" w:color="auto"/>
              </w:divBdr>
            </w:div>
            <w:div w:id="942033109">
              <w:marLeft w:val="0"/>
              <w:marRight w:val="0"/>
              <w:marTop w:val="0"/>
              <w:marBottom w:val="0"/>
              <w:divBdr>
                <w:top w:val="none" w:sz="0" w:space="0" w:color="auto"/>
                <w:left w:val="none" w:sz="0" w:space="0" w:color="auto"/>
                <w:bottom w:val="none" w:sz="0" w:space="0" w:color="auto"/>
                <w:right w:val="none" w:sz="0" w:space="0" w:color="auto"/>
              </w:divBdr>
            </w:div>
            <w:div w:id="1028484164">
              <w:marLeft w:val="0"/>
              <w:marRight w:val="0"/>
              <w:marTop w:val="0"/>
              <w:marBottom w:val="0"/>
              <w:divBdr>
                <w:top w:val="none" w:sz="0" w:space="0" w:color="auto"/>
                <w:left w:val="none" w:sz="0" w:space="0" w:color="auto"/>
                <w:bottom w:val="none" w:sz="0" w:space="0" w:color="auto"/>
                <w:right w:val="none" w:sz="0" w:space="0" w:color="auto"/>
              </w:divBdr>
            </w:div>
            <w:div w:id="1073048330">
              <w:marLeft w:val="0"/>
              <w:marRight w:val="0"/>
              <w:marTop w:val="0"/>
              <w:marBottom w:val="0"/>
              <w:divBdr>
                <w:top w:val="none" w:sz="0" w:space="0" w:color="auto"/>
                <w:left w:val="none" w:sz="0" w:space="0" w:color="auto"/>
                <w:bottom w:val="none" w:sz="0" w:space="0" w:color="auto"/>
                <w:right w:val="none" w:sz="0" w:space="0" w:color="auto"/>
              </w:divBdr>
            </w:div>
            <w:div w:id="1105686508">
              <w:marLeft w:val="0"/>
              <w:marRight w:val="0"/>
              <w:marTop w:val="0"/>
              <w:marBottom w:val="0"/>
              <w:divBdr>
                <w:top w:val="none" w:sz="0" w:space="0" w:color="auto"/>
                <w:left w:val="none" w:sz="0" w:space="0" w:color="auto"/>
                <w:bottom w:val="none" w:sz="0" w:space="0" w:color="auto"/>
                <w:right w:val="none" w:sz="0" w:space="0" w:color="auto"/>
              </w:divBdr>
            </w:div>
            <w:div w:id="1412503381">
              <w:marLeft w:val="0"/>
              <w:marRight w:val="0"/>
              <w:marTop w:val="0"/>
              <w:marBottom w:val="0"/>
              <w:divBdr>
                <w:top w:val="none" w:sz="0" w:space="0" w:color="auto"/>
                <w:left w:val="none" w:sz="0" w:space="0" w:color="auto"/>
                <w:bottom w:val="none" w:sz="0" w:space="0" w:color="auto"/>
                <w:right w:val="none" w:sz="0" w:space="0" w:color="auto"/>
              </w:divBdr>
            </w:div>
            <w:div w:id="1451169418">
              <w:marLeft w:val="0"/>
              <w:marRight w:val="0"/>
              <w:marTop w:val="0"/>
              <w:marBottom w:val="0"/>
              <w:divBdr>
                <w:top w:val="none" w:sz="0" w:space="0" w:color="auto"/>
                <w:left w:val="none" w:sz="0" w:space="0" w:color="auto"/>
                <w:bottom w:val="none" w:sz="0" w:space="0" w:color="auto"/>
                <w:right w:val="none" w:sz="0" w:space="0" w:color="auto"/>
              </w:divBdr>
            </w:div>
            <w:div w:id="1552494492">
              <w:marLeft w:val="0"/>
              <w:marRight w:val="0"/>
              <w:marTop w:val="0"/>
              <w:marBottom w:val="0"/>
              <w:divBdr>
                <w:top w:val="none" w:sz="0" w:space="0" w:color="auto"/>
                <w:left w:val="none" w:sz="0" w:space="0" w:color="auto"/>
                <w:bottom w:val="none" w:sz="0" w:space="0" w:color="auto"/>
                <w:right w:val="none" w:sz="0" w:space="0" w:color="auto"/>
              </w:divBdr>
            </w:div>
            <w:div w:id="1609463437">
              <w:marLeft w:val="0"/>
              <w:marRight w:val="0"/>
              <w:marTop w:val="0"/>
              <w:marBottom w:val="0"/>
              <w:divBdr>
                <w:top w:val="none" w:sz="0" w:space="0" w:color="auto"/>
                <w:left w:val="none" w:sz="0" w:space="0" w:color="auto"/>
                <w:bottom w:val="none" w:sz="0" w:space="0" w:color="auto"/>
                <w:right w:val="none" w:sz="0" w:space="0" w:color="auto"/>
              </w:divBdr>
            </w:div>
            <w:div w:id="1798791497">
              <w:marLeft w:val="0"/>
              <w:marRight w:val="0"/>
              <w:marTop w:val="0"/>
              <w:marBottom w:val="0"/>
              <w:divBdr>
                <w:top w:val="none" w:sz="0" w:space="0" w:color="auto"/>
                <w:left w:val="none" w:sz="0" w:space="0" w:color="auto"/>
                <w:bottom w:val="none" w:sz="0" w:space="0" w:color="auto"/>
                <w:right w:val="none" w:sz="0" w:space="0" w:color="auto"/>
              </w:divBdr>
            </w:div>
            <w:div w:id="1825270421">
              <w:marLeft w:val="0"/>
              <w:marRight w:val="0"/>
              <w:marTop w:val="0"/>
              <w:marBottom w:val="0"/>
              <w:divBdr>
                <w:top w:val="none" w:sz="0" w:space="0" w:color="auto"/>
                <w:left w:val="none" w:sz="0" w:space="0" w:color="auto"/>
                <w:bottom w:val="none" w:sz="0" w:space="0" w:color="auto"/>
                <w:right w:val="none" w:sz="0" w:space="0" w:color="auto"/>
              </w:divBdr>
            </w:div>
            <w:div w:id="2021619086">
              <w:marLeft w:val="0"/>
              <w:marRight w:val="0"/>
              <w:marTop w:val="0"/>
              <w:marBottom w:val="0"/>
              <w:divBdr>
                <w:top w:val="none" w:sz="0" w:space="0" w:color="auto"/>
                <w:left w:val="none" w:sz="0" w:space="0" w:color="auto"/>
                <w:bottom w:val="none" w:sz="0" w:space="0" w:color="auto"/>
                <w:right w:val="none" w:sz="0" w:space="0" w:color="auto"/>
              </w:divBdr>
            </w:div>
            <w:div w:id="20549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8867">
      <w:bodyDiv w:val="1"/>
      <w:marLeft w:val="0"/>
      <w:marRight w:val="0"/>
      <w:marTop w:val="0"/>
      <w:marBottom w:val="0"/>
      <w:divBdr>
        <w:top w:val="none" w:sz="0" w:space="0" w:color="auto"/>
        <w:left w:val="none" w:sz="0" w:space="0" w:color="auto"/>
        <w:bottom w:val="none" w:sz="0" w:space="0" w:color="auto"/>
        <w:right w:val="none" w:sz="0" w:space="0" w:color="auto"/>
      </w:divBdr>
      <w:divsChild>
        <w:div w:id="1501583495">
          <w:marLeft w:val="0"/>
          <w:marRight w:val="0"/>
          <w:marTop w:val="0"/>
          <w:marBottom w:val="0"/>
          <w:divBdr>
            <w:top w:val="none" w:sz="0" w:space="0" w:color="auto"/>
            <w:left w:val="none" w:sz="0" w:space="0" w:color="auto"/>
            <w:bottom w:val="none" w:sz="0" w:space="0" w:color="auto"/>
            <w:right w:val="none" w:sz="0" w:space="0" w:color="auto"/>
          </w:divBdr>
          <w:divsChild>
            <w:div w:id="4652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7575">
      <w:bodyDiv w:val="1"/>
      <w:marLeft w:val="0"/>
      <w:marRight w:val="0"/>
      <w:marTop w:val="0"/>
      <w:marBottom w:val="0"/>
      <w:divBdr>
        <w:top w:val="none" w:sz="0" w:space="0" w:color="auto"/>
        <w:left w:val="none" w:sz="0" w:space="0" w:color="auto"/>
        <w:bottom w:val="none" w:sz="0" w:space="0" w:color="auto"/>
        <w:right w:val="none" w:sz="0" w:space="0" w:color="auto"/>
      </w:divBdr>
      <w:divsChild>
        <w:div w:id="1105615817">
          <w:marLeft w:val="0"/>
          <w:marRight w:val="0"/>
          <w:marTop w:val="0"/>
          <w:marBottom w:val="0"/>
          <w:divBdr>
            <w:top w:val="none" w:sz="0" w:space="0" w:color="auto"/>
            <w:left w:val="none" w:sz="0" w:space="0" w:color="auto"/>
            <w:bottom w:val="none" w:sz="0" w:space="0" w:color="auto"/>
            <w:right w:val="none" w:sz="0" w:space="0" w:color="auto"/>
          </w:divBdr>
          <w:divsChild>
            <w:div w:id="10318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10284">
      <w:bodyDiv w:val="1"/>
      <w:marLeft w:val="0"/>
      <w:marRight w:val="0"/>
      <w:marTop w:val="0"/>
      <w:marBottom w:val="0"/>
      <w:divBdr>
        <w:top w:val="none" w:sz="0" w:space="0" w:color="auto"/>
        <w:left w:val="none" w:sz="0" w:space="0" w:color="auto"/>
        <w:bottom w:val="none" w:sz="0" w:space="0" w:color="auto"/>
        <w:right w:val="none" w:sz="0" w:space="0" w:color="auto"/>
      </w:divBdr>
      <w:divsChild>
        <w:div w:id="1674911124">
          <w:marLeft w:val="0"/>
          <w:marRight w:val="0"/>
          <w:marTop w:val="0"/>
          <w:marBottom w:val="0"/>
          <w:divBdr>
            <w:top w:val="none" w:sz="0" w:space="0" w:color="auto"/>
            <w:left w:val="none" w:sz="0" w:space="0" w:color="auto"/>
            <w:bottom w:val="none" w:sz="0" w:space="0" w:color="auto"/>
            <w:right w:val="none" w:sz="0" w:space="0" w:color="auto"/>
          </w:divBdr>
          <w:divsChild>
            <w:div w:id="1147866429">
              <w:marLeft w:val="0"/>
              <w:marRight w:val="0"/>
              <w:marTop w:val="0"/>
              <w:marBottom w:val="0"/>
              <w:divBdr>
                <w:top w:val="none" w:sz="0" w:space="0" w:color="auto"/>
                <w:left w:val="none" w:sz="0" w:space="0" w:color="auto"/>
                <w:bottom w:val="none" w:sz="0" w:space="0" w:color="auto"/>
                <w:right w:val="none" w:sz="0" w:space="0" w:color="auto"/>
              </w:divBdr>
            </w:div>
            <w:div w:id="1387992011">
              <w:marLeft w:val="0"/>
              <w:marRight w:val="0"/>
              <w:marTop w:val="0"/>
              <w:marBottom w:val="0"/>
              <w:divBdr>
                <w:top w:val="none" w:sz="0" w:space="0" w:color="auto"/>
                <w:left w:val="none" w:sz="0" w:space="0" w:color="auto"/>
                <w:bottom w:val="none" w:sz="0" w:space="0" w:color="auto"/>
                <w:right w:val="none" w:sz="0" w:space="0" w:color="auto"/>
              </w:divBdr>
            </w:div>
            <w:div w:id="17730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6849">
      <w:bodyDiv w:val="1"/>
      <w:marLeft w:val="0"/>
      <w:marRight w:val="0"/>
      <w:marTop w:val="0"/>
      <w:marBottom w:val="0"/>
      <w:divBdr>
        <w:top w:val="none" w:sz="0" w:space="0" w:color="auto"/>
        <w:left w:val="none" w:sz="0" w:space="0" w:color="auto"/>
        <w:bottom w:val="none" w:sz="0" w:space="0" w:color="auto"/>
        <w:right w:val="none" w:sz="0" w:space="0" w:color="auto"/>
      </w:divBdr>
      <w:divsChild>
        <w:div w:id="980354387">
          <w:marLeft w:val="0"/>
          <w:marRight w:val="0"/>
          <w:marTop w:val="0"/>
          <w:marBottom w:val="0"/>
          <w:divBdr>
            <w:top w:val="none" w:sz="0" w:space="0" w:color="auto"/>
            <w:left w:val="none" w:sz="0" w:space="0" w:color="auto"/>
            <w:bottom w:val="none" w:sz="0" w:space="0" w:color="auto"/>
            <w:right w:val="none" w:sz="0" w:space="0" w:color="auto"/>
          </w:divBdr>
          <w:divsChild>
            <w:div w:id="667366610">
              <w:marLeft w:val="0"/>
              <w:marRight w:val="0"/>
              <w:marTop w:val="0"/>
              <w:marBottom w:val="0"/>
              <w:divBdr>
                <w:top w:val="none" w:sz="0" w:space="0" w:color="auto"/>
                <w:left w:val="none" w:sz="0" w:space="0" w:color="auto"/>
                <w:bottom w:val="none" w:sz="0" w:space="0" w:color="auto"/>
                <w:right w:val="none" w:sz="0" w:space="0" w:color="auto"/>
              </w:divBdr>
            </w:div>
            <w:div w:id="1255356281">
              <w:marLeft w:val="0"/>
              <w:marRight w:val="0"/>
              <w:marTop w:val="0"/>
              <w:marBottom w:val="0"/>
              <w:divBdr>
                <w:top w:val="none" w:sz="0" w:space="0" w:color="auto"/>
                <w:left w:val="none" w:sz="0" w:space="0" w:color="auto"/>
                <w:bottom w:val="none" w:sz="0" w:space="0" w:color="auto"/>
                <w:right w:val="none" w:sz="0" w:space="0" w:color="auto"/>
              </w:divBdr>
            </w:div>
            <w:div w:id="19810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0397">
      <w:bodyDiv w:val="1"/>
      <w:marLeft w:val="0"/>
      <w:marRight w:val="0"/>
      <w:marTop w:val="0"/>
      <w:marBottom w:val="0"/>
      <w:divBdr>
        <w:top w:val="none" w:sz="0" w:space="0" w:color="auto"/>
        <w:left w:val="none" w:sz="0" w:space="0" w:color="auto"/>
        <w:bottom w:val="none" w:sz="0" w:space="0" w:color="auto"/>
        <w:right w:val="none" w:sz="0" w:space="0" w:color="auto"/>
      </w:divBdr>
      <w:divsChild>
        <w:div w:id="968970681">
          <w:marLeft w:val="0"/>
          <w:marRight w:val="0"/>
          <w:marTop w:val="0"/>
          <w:marBottom w:val="0"/>
          <w:divBdr>
            <w:top w:val="none" w:sz="0" w:space="0" w:color="auto"/>
            <w:left w:val="none" w:sz="0" w:space="0" w:color="auto"/>
            <w:bottom w:val="none" w:sz="0" w:space="0" w:color="auto"/>
            <w:right w:val="none" w:sz="0" w:space="0" w:color="auto"/>
          </w:divBdr>
          <w:divsChild>
            <w:div w:id="571547769">
              <w:marLeft w:val="0"/>
              <w:marRight w:val="0"/>
              <w:marTop w:val="0"/>
              <w:marBottom w:val="0"/>
              <w:divBdr>
                <w:top w:val="none" w:sz="0" w:space="0" w:color="auto"/>
                <w:left w:val="none" w:sz="0" w:space="0" w:color="auto"/>
                <w:bottom w:val="none" w:sz="0" w:space="0" w:color="auto"/>
                <w:right w:val="none" w:sz="0" w:space="0" w:color="auto"/>
              </w:divBdr>
            </w:div>
            <w:div w:id="665598356">
              <w:marLeft w:val="0"/>
              <w:marRight w:val="0"/>
              <w:marTop w:val="0"/>
              <w:marBottom w:val="0"/>
              <w:divBdr>
                <w:top w:val="none" w:sz="0" w:space="0" w:color="auto"/>
                <w:left w:val="none" w:sz="0" w:space="0" w:color="auto"/>
                <w:bottom w:val="none" w:sz="0" w:space="0" w:color="auto"/>
                <w:right w:val="none" w:sz="0" w:space="0" w:color="auto"/>
              </w:divBdr>
            </w:div>
            <w:div w:id="732705074">
              <w:marLeft w:val="0"/>
              <w:marRight w:val="0"/>
              <w:marTop w:val="0"/>
              <w:marBottom w:val="0"/>
              <w:divBdr>
                <w:top w:val="none" w:sz="0" w:space="0" w:color="auto"/>
                <w:left w:val="none" w:sz="0" w:space="0" w:color="auto"/>
                <w:bottom w:val="none" w:sz="0" w:space="0" w:color="auto"/>
                <w:right w:val="none" w:sz="0" w:space="0" w:color="auto"/>
              </w:divBdr>
            </w:div>
            <w:div w:id="982078783">
              <w:marLeft w:val="0"/>
              <w:marRight w:val="0"/>
              <w:marTop w:val="0"/>
              <w:marBottom w:val="0"/>
              <w:divBdr>
                <w:top w:val="none" w:sz="0" w:space="0" w:color="auto"/>
                <w:left w:val="none" w:sz="0" w:space="0" w:color="auto"/>
                <w:bottom w:val="none" w:sz="0" w:space="0" w:color="auto"/>
                <w:right w:val="none" w:sz="0" w:space="0" w:color="auto"/>
              </w:divBdr>
            </w:div>
            <w:div w:id="1230382718">
              <w:marLeft w:val="0"/>
              <w:marRight w:val="0"/>
              <w:marTop w:val="0"/>
              <w:marBottom w:val="0"/>
              <w:divBdr>
                <w:top w:val="none" w:sz="0" w:space="0" w:color="auto"/>
                <w:left w:val="none" w:sz="0" w:space="0" w:color="auto"/>
                <w:bottom w:val="none" w:sz="0" w:space="0" w:color="auto"/>
                <w:right w:val="none" w:sz="0" w:space="0" w:color="auto"/>
              </w:divBdr>
            </w:div>
            <w:div w:id="1534539964">
              <w:marLeft w:val="0"/>
              <w:marRight w:val="0"/>
              <w:marTop w:val="0"/>
              <w:marBottom w:val="0"/>
              <w:divBdr>
                <w:top w:val="none" w:sz="0" w:space="0" w:color="auto"/>
                <w:left w:val="none" w:sz="0" w:space="0" w:color="auto"/>
                <w:bottom w:val="none" w:sz="0" w:space="0" w:color="auto"/>
                <w:right w:val="none" w:sz="0" w:space="0" w:color="auto"/>
              </w:divBdr>
            </w:div>
            <w:div w:id="1667629076">
              <w:marLeft w:val="0"/>
              <w:marRight w:val="0"/>
              <w:marTop w:val="0"/>
              <w:marBottom w:val="0"/>
              <w:divBdr>
                <w:top w:val="none" w:sz="0" w:space="0" w:color="auto"/>
                <w:left w:val="none" w:sz="0" w:space="0" w:color="auto"/>
                <w:bottom w:val="none" w:sz="0" w:space="0" w:color="auto"/>
                <w:right w:val="none" w:sz="0" w:space="0" w:color="auto"/>
              </w:divBdr>
            </w:div>
            <w:div w:id="1782802248">
              <w:marLeft w:val="0"/>
              <w:marRight w:val="0"/>
              <w:marTop w:val="0"/>
              <w:marBottom w:val="0"/>
              <w:divBdr>
                <w:top w:val="none" w:sz="0" w:space="0" w:color="auto"/>
                <w:left w:val="none" w:sz="0" w:space="0" w:color="auto"/>
                <w:bottom w:val="none" w:sz="0" w:space="0" w:color="auto"/>
                <w:right w:val="none" w:sz="0" w:space="0" w:color="auto"/>
              </w:divBdr>
            </w:div>
            <w:div w:id="1914851851">
              <w:marLeft w:val="0"/>
              <w:marRight w:val="0"/>
              <w:marTop w:val="0"/>
              <w:marBottom w:val="0"/>
              <w:divBdr>
                <w:top w:val="none" w:sz="0" w:space="0" w:color="auto"/>
                <w:left w:val="none" w:sz="0" w:space="0" w:color="auto"/>
                <w:bottom w:val="none" w:sz="0" w:space="0" w:color="auto"/>
                <w:right w:val="none" w:sz="0" w:space="0" w:color="auto"/>
              </w:divBdr>
            </w:div>
            <w:div w:id="1931888626">
              <w:marLeft w:val="0"/>
              <w:marRight w:val="0"/>
              <w:marTop w:val="0"/>
              <w:marBottom w:val="0"/>
              <w:divBdr>
                <w:top w:val="none" w:sz="0" w:space="0" w:color="auto"/>
                <w:left w:val="none" w:sz="0" w:space="0" w:color="auto"/>
                <w:bottom w:val="none" w:sz="0" w:space="0" w:color="auto"/>
                <w:right w:val="none" w:sz="0" w:space="0" w:color="auto"/>
              </w:divBdr>
            </w:div>
            <w:div w:id="2087720831">
              <w:marLeft w:val="0"/>
              <w:marRight w:val="0"/>
              <w:marTop w:val="0"/>
              <w:marBottom w:val="0"/>
              <w:divBdr>
                <w:top w:val="none" w:sz="0" w:space="0" w:color="auto"/>
                <w:left w:val="none" w:sz="0" w:space="0" w:color="auto"/>
                <w:bottom w:val="none" w:sz="0" w:space="0" w:color="auto"/>
                <w:right w:val="none" w:sz="0" w:space="0" w:color="auto"/>
              </w:divBdr>
            </w:div>
            <w:div w:id="213768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5372">
      <w:bodyDiv w:val="1"/>
      <w:marLeft w:val="0"/>
      <w:marRight w:val="0"/>
      <w:marTop w:val="0"/>
      <w:marBottom w:val="0"/>
      <w:divBdr>
        <w:top w:val="none" w:sz="0" w:space="0" w:color="auto"/>
        <w:left w:val="none" w:sz="0" w:space="0" w:color="auto"/>
        <w:bottom w:val="none" w:sz="0" w:space="0" w:color="auto"/>
        <w:right w:val="none" w:sz="0" w:space="0" w:color="auto"/>
      </w:divBdr>
      <w:divsChild>
        <w:div w:id="1183128924">
          <w:marLeft w:val="0"/>
          <w:marRight w:val="0"/>
          <w:marTop w:val="0"/>
          <w:marBottom w:val="0"/>
          <w:divBdr>
            <w:top w:val="none" w:sz="0" w:space="0" w:color="auto"/>
            <w:left w:val="none" w:sz="0" w:space="0" w:color="auto"/>
            <w:bottom w:val="none" w:sz="0" w:space="0" w:color="auto"/>
            <w:right w:val="none" w:sz="0" w:space="0" w:color="auto"/>
          </w:divBdr>
          <w:divsChild>
            <w:div w:id="3603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5844">
      <w:bodyDiv w:val="1"/>
      <w:marLeft w:val="0"/>
      <w:marRight w:val="0"/>
      <w:marTop w:val="0"/>
      <w:marBottom w:val="0"/>
      <w:divBdr>
        <w:top w:val="none" w:sz="0" w:space="0" w:color="auto"/>
        <w:left w:val="none" w:sz="0" w:space="0" w:color="auto"/>
        <w:bottom w:val="none" w:sz="0" w:space="0" w:color="auto"/>
        <w:right w:val="none" w:sz="0" w:space="0" w:color="auto"/>
      </w:divBdr>
    </w:div>
    <w:div w:id="1427262618">
      <w:bodyDiv w:val="1"/>
      <w:marLeft w:val="0"/>
      <w:marRight w:val="0"/>
      <w:marTop w:val="0"/>
      <w:marBottom w:val="0"/>
      <w:divBdr>
        <w:top w:val="none" w:sz="0" w:space="0" w:color="auto"/>
        <w:left w:val="none" w:sz="0" w:space="0" w:color="auto"/>
        <w:bottom w:val="none" w:sz="0" w:space="0" w:color="auto"/>
        <w:right w:val="none" w:sz="0" w:space="0" w:color="auto"/>
      </w:divBdr>
      <w:divsChild>
        <w:div w:id="2144426159">
          <w:marLeft w:val="0"/>
          <w:marRight w:val="0"/>
          <w:marTop w:val="0"/>
          <w:marBottom w:val="0"/>
          <w:divBdr>
            <w:top w:val="none" w:sz="0" w:space="0" w:color="auto"/>
            <w:left w:val="none" w:sz="0" w:space="0" w:color="auto"/>
            <w:bottom w:val="none" w:sz="0" w:space="0" w:color="auto"/>
            <w:right w:val="none" w:sz="0" w:space="0" w:color="auto"/>
          </w:divBdr>
          <w:divsChild>
            <w:div w:id="170679797">
              <w:marLeft w:val="0"/>
              <w:marRight w:val="0"/>
              <w:marTop w:val="0"/>
              <w:marBottom w:val="0"/>
              <w:divBdr>
                <w:top w:val="none" w:sz="0" w:space="0" w:color="auto"/>
                <w:left w:val="none" w:sz="0" w:space="0" w:color="auto"/>
                <w:bottom w:val="none" w:sz="0" w:space="0" w:color="auto"/>
                <w:right w:val="none" w:sz="0" w:space="0" w:color="auto"/>
              </w:divBdr>
            </w:div>
            <w:div w:id="800608168">
              <w:marLeft w:val="0"/>
              <w:marRight w:val="0"/>
              <w:marTop w:val="0"/>
              <w:marBottom w:val="0"/>
              <w:divBdr>
                <w:top w:val="none" w:sz="0" w:space="0" w:color="auto"/>
                <w:left w:val="none" w:sz="0" w:space="0" w:color="auto"/>
                <w:bottom w:val="none" w:sz="0" w:space="0" w:color="auto"/>
                <w:right w:val="none" w:sz="0" w:space="0" w:color="auto"/>
              </w:divBdr>
            </w:div>
            <w:div w:id="196435554">
              <w:marLeft w:val="0"/>
              <w:marRight w:val="0"/>
              <w:marTop w:val="0"/>
              <w:marBottom w:val="0"/>
              <w:divBdr>
                <w:top w:val="none" w:sz="0" w:space="0" w:color="auto"/>
                <w:left w:val="none" w:sz="0" w:space="0" w:color="auto"/>
                <w:bottom w:val="none" w:sz="0" w:space="0" w:color="auto"/>
                <w:right w:val="none" w:sz="0" w:space="0" w:color="auto"/>
              </w:divBdr>
            </w:div>
            <w:div w:id="18134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4750">
      <w:bodyDiv w:val="1"/>
      <w:marLeft w:val="0"/>
      <w:marRight w:val="0"/>
      <w:marTop w:val="0"/>
      <w:marBottom w:val="0"/>
      <w:divBdr>
        <w:top w:val="none" w:sz="0" w:space="0" w:color="auto"/>
        <w:left w:val="none" w:sz="0" w:space="0" w:color="auto"/>
        <w:bottom w:val="none" w:sz="0" w:space="0" w:color="auto"/>
        <w:right w:val="none" w:sz="0" w:space="0" w:color="auto"/>
      </w:divBdr>
      <w:divsChild>
        <w:div w:id="1682274041">
          <w:marLeft w:val="0"/>
          <w:marRight w:val="0"/>
          <w:marTop w:val="0"/>
          <w:marBottom w:val="0"/>
          <w:divBdr>
            <w:top w:val="none" w:sz="0" w:space="0" w:color="auto"/>
            <w:left w:val="none" w:sz="0" w:space="0" w:color="auto"/>
            <w:bottom w:val="none" w:sz="0" w:space="0" w:color="auto"/>
            <w:right w:val="none" w:sz="0" w:space="0" w:color="auto"/>
          </w:divBdr>
          <w:divsChild>
            <w:div w:id="1535656267">
              <w:marLeft w:val="0"/>
              <w:marRight w:val="0"/>
              <w:marTop w:val="0"/>
              <w:marBottom w:val="0"/>
              <w:divBdr>
                <w:top w:val="none" w:sz="0" w:space="0" w:color="auto"/>
                <w:left w:val="none" w:sz="0" w:space="0" w:color="auto"/>
                <w:bottom w:val="none" w:sz="0" w:space="0" w:color="auto"/>
                <w:right w:val="none" w:sz="0" w:space="0" w:color="auto"/>
              </w:divBdr>
            </w:div>
            <w:div w:id="198169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6273">
      <w:bodyDiv w:val="1"/>
      <w:marLeft w:val="0"/>
      <w:marRight w:val="0"/>
      <w:marTop w:val="0"/>
      <w:marBottom w:val="0"/>
      <w:divBdr>
        <w:top w:val="none" w:sz="0" w:space="0" w:color="auto"/>
        <w:left w:val="none" w:sz="0" w:space="0" w:color="auto"/>
        <w:bottom w:val="none" w:sz="0" w:space="0" w:color="auto"/>
        <w:right w:val="none" w:sz="0" w:space="0" w:color="auto"/>
      </w:divBdr>
    </w:div>
    <w:div w:id="1433282720">
      <w:bodyDiv w:val="1"/>
      <w:marLeft w:val="0"/>
      <w:marRight w:val="0"/>
      <w:marTop w:val="0"/>
      <w:marBottom w:val="0"/>
      <w:divBdr>
        <w:top w:val="none" w:sz="0" w:space="0" w:color="auto"/>
        <w:left w:val="none" w:sz="0" w:space="0" w:color="auto"/>
        <w:bottom w:val="none" w:sz="0" w:space="0" w:color="auto"/>
        <w:right w:val="none" w:sz="0" w:space="0" w:color="auto"/>
      </w:divBdr>
      <w:divsChild>
        <w:div w:id="2058819394">
          <w:marLeft w:val="0"/>
          <w:marRight w:val="0"/>
          <w:marTop w:val="0"/>
          <w:marBottom w:val="0"/>
          <w:divBdr>
            <w:top w:val="none" w:sz="0" w:space="0" w:color="auto"/>
            <w:left w:val="none" w:sz="0" w:space="0" w:color="auto"/>
            <w:bottom w:val="none" w:sz="0" w:space="0" w:color="auto"/>
            <w:right w:val="none" w:sz="0" w:space="0" w:color="auto"/>
          </w:divBdr>
          <w:divsChild>
            <w:div w:id="141624373">
              <w:marLeft w:val="0"/>
              <w:marRight w:val="0"/>
              <w:marTop w:val="0"/>
              <w:marBottom w:val="0"/>
              <w:divBdr>
                <w:top w:val="none" w:sz="0" w:space="0" w:color="auto"/>
                <w:left w:val="none" w:sz="0" w:space="0" w:color="auto"/>
                <w:bottom w:val="none" w:sz="0" w:space="0" w:color="auto"/>
                <w:right w:val="none" w:sz="0" w:space="0" w:color="auto"/>
              </w:divBdr>
            </w:div>
            <w:div w:id="19688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2812">
      <w:bodyDiv w:val="1"/>
      <w:marLeft w:val="0"/>
      <w:marRight w:val="0"/>
      <w:marTop w:val="0"/>
      <w:marBottom w:val="0"/>
      <w:divBdr>
        <w:top w:val="none" w:sz="0" w:space="0" w:color="auto"/>
        <w:left w:val="none" w:sz="0" w:space="0" w:color="auto"/>
        <w:bottom w:val="none" w:sz="0" w:space="0" w:color="auto"/>
        <w:right w:val="none" w:sz="0" w:space="0" w:color="auto"/>
      </w:divBdr>
      <w:divsChild>
        <w:div w:id="2132743755">
          <w:marLeft w:val="0"/>
          <w:marRight w:val="0"/>
          <w:marTop w:val="0"/>
          <w:marBottom w:val="0"/>
          <w:divBdr>
            <w:top w:val="none" w:sz="0" w:space="0" w:color="auto"/>
            <w:left w:val="none" w:sz="0" w:space="0" w:color="auto"/>
            <w:bottom w:val="none" w:sz="0" w:space="0" w:color="auto"/>
            <w:right w:val="none" w:sz="0" w:space="0" w:color="auto"/>
          </w:divBdr>
          <w:divsChild>
            <w:div w:id="35009643">
              <w:marLeft w:val="0"/>
              <w:marRight w:val="0"/>
              <w:marTop w:val="0"/>
              <w:marBottom w:val="0"/>
              <w:divBdr>
                <w:top w:val="none" w:sz="0" w:space="0" w:color="auto"/>
                <w:left w:val="none" w:sz="0" w:space="0" w:color="auto"/>
                <w:bottom w:val="none" w:sz="0" w:space="0" w:color="auto"/>
                <w:right w:val="none" w:sz="0" w:space="0" w:color="auto"/>
              </w:divBdr>
            </w:div>
            <w:div w:id="203106497">
              <w:marLeft w:val="0"/>
              <w:marRight w:val="0"/>
              <w:marTop w:val="0"/>
              <w:marBottom w:val="0"/>
              <w:divBdr>
                <w:top w:val="none" w:sz="0" w:space="0" w:color="auto"/>
                <w:left w:val="none" w:sz="0" w:space="0" w:color="auto"/>
                <w:bottom w:val="none" w:sz="0" w:space="0" w:color="auto"/>
                <w:right w:val="none" w:sz="0" w:space="0" w:color="auto"/>
              </w:divBdr>
            </w:div>
            <w:div w:id="730154693">
              <w:marLeft w:val="0"/>
              <w:marRight w:val="0"/>
              <w:marTop w:val="0"/>
              <w:marBottom w:val="0"/>
              <w:divBdr>
                <w:top w:val="none" w:sz="0" w:space="0" w:color="auto"/>
                <w:left w:val="none" w:sz="0" w:space="0" w:color="auto"/>
                <w:bottom w:val="none" w:sz="0" w:space="0" w:color="auto"/>
                <w:right w:val="none" w:sz="0" w:space="0" w:color="auto"/>
              </w:divBdr>
            </w:div>
            <w:div w:id="860435414">
              <w:marLeft w:val="0"/>
              <w:marRight w:val="0"/>
              <w:marTop w:val="0"/>
              <w:marBottom w:val="0"/>
              <w:divBdr>
                <w:top w:val="none" w:sz="0" w:space="0" w:color="auto"/>
                <w:left w:val="none" w:sz="0" w:space="0" w:color="auto"/>
                <w:bottom w:val="none" w:sz="0" w:space="0" w:color="auto"/>
                <w:right w:val="none" w:sz="0" w:space="0" w:color="auto"/>
              </w:divBdr>
            </w:div>
            <w:div w:id="1004551894">
              <w:marLeft w:val="0"/>
              <w:marRight w:val="0"/>
              <w:marTop w:val="0"/>
              <w:marBottom w:val="0"/>
              <w:divBdr>
                <w:top w:val="none" w:sz="0" w:space="0" w:color="auto"/>
                <w:left w:val="none" w:sz="0" w:space="0" w:color="auto"/>
                <w:bottom w:val="none" w:sz="0" w:space="0" w:color="auto"/>
                <w:right w:val="none" w:sz="0" w:space="0" w:color="auto"/>
              </w:divBdr>
            </w:div>
            <w:div w:id="116315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69196">
      <w:bodyDiv w:val="1"/>
      <w:marLeft w:val="0"/>
      <w:marRight w:val="0"/>
      <w:marTop w:val="0"/>
      <w:marBottom w:val="0"/>
      <w:divBdr>
        <w:top w:val="none" w:sz="0" w:space="0" w:color="auto"/>
        <w:left w:val="none" w:sz="0" w:space="0" w:color="auto"/>
        <w:bottom w:val="none" w:sz="0" w:space="0" w:color="auto"/>
        <w:right w:val="none" w:sz="0" w:space="0" w:color="auto"/>
      </w:divBdr>
      <w:divsChild>
        <w:div w:id="1287587719">
          <w:marLeft w:val="0"/>
          <w:marRight w:val="0"/>
          <w:marTop w:val="0"/>
          <w:marBottom w:val="0"/>
          <w:divBdr>
            <w:top w:val="none" w:sz="0" w:space="0" w:color="auto"/>
            <w:left w:val="none" w:sz="0" w:space="0" w:color="auto"/>
            <w:bottom w:val="none" w:sz="0" w:space="0" w:color="auto"/>
            <w:right w:val="none" w:sz="0" w:space="0" w:color="auto"/>
          </w:divBdr>
          <w:divsChild>
            <w:div w:id="427240354">
              <w:marLeft w:val="0"/>
              <w:marRight w:val="0"/>
              <w:marTop w:val="0"/>
              <w:marBottom w:val="0"/>
              <w:divBdr>
                <w:top w:val="none" w:sz="0" w:space="0" w:color="auto"/>
                <w:left w:val="none" w:sz="0" w:space="0" w:color="auto"/>
                <w:bottom w:val="none" w:sz="0" w:space="0" w:color="auto"/>
                <w:right w:val="none" w:sz="0" w:space="0" w:color="auto"/>
              </w:divBdr>
            </w:div>
            <w:div w:id="1956714458">
              <w:marLeft w:val="0"/>
              <w:marRight w:val="0"/>
              <w:marTop w:val="0"/>
              <w:marBottom w:val="0"/>
              <w:divBdr>
                <w:top w:val="none" w:sz="0" w:space="0" w:color="auto"/>
                <w:left w:val="none" w:sz="0" w:space="0" w:color="auto"/>
                <w:bottom w:val="none" w:sz="0" w:space="0" w:color="auto"/>
                <w:right w:val="none" w:sz="0" w:space="0" w:color="auto"/>
              </w:divBdr>
            </w:div>
            <w:div w:id="1759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5724">
      <w:bodyDiv w:val="1"/>
      <w:marLeft w:val="0"/>
      <w:marRight w:val="0"/>
      <w:marTop w:val="0"/>
      <w:marBottom w:val="0"/>
      <w:divBdr>
        <w:top w:val="none" w:sz="0" w:space="0" w:color="auto"/>
        <w:left w:val="none" w:sz="0" w:space="0" w:color="auto"/>
        <w:bottom w:val="none" w:sz="0" w:space="0" w:color="auto"/>
        <w:right w:val="none" w:sz="0" w:space="0" w:color="auto"/>
      </w:divBdr>
      <w:divsChild>
        <w:div w:id="1132945263">
          <w:marLeft w:val="0"/>
          <w:marRight w:val="0"/>
          <w:marTop w:val="0"/>
          <w:marBottom w:val="0"/>
          <w:divBdr>
            <w:top w:val="none" w:sz="0" w:space="0" w:color="auto"/>
            <w:left w:val="none" w:sz="0" w:space="0" w:color="auto"/>
            <w:bottom w:val="none" w:sz="0" w:space="0" w:color="auto"/>
            <w:right w:val="none" w:sz="0" w:space="0" w:color="auto"/>
          </w:divBdr>
          <w:divsChild>
            <w:div w:id="14161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4157">
      <w:bodyDiv w:val="1"/>
      <w:marLeft w:val="0"/>
      <w:marRight w:val="0"/>
      <w:marTop w:val="0"/>
      <w:marBottom w:val="0"/>
      <w:divBdr>
        <w:top w:val="none" w:sz="0" w:space="0" w:color="auto"/>
        <w:left w:val="none" w:sz="0" w:space="0" w:color="auto"/>
        <w:bottom w:val="none" w:sz="0" w:space="0" w:color="auto"/>
        <w:right w:val="none" w:sz="0" w:space="0" w:color="auto"/>
      </w:divBdr>
      <w:divsChild>
        <w:div w:id="775828459">
          <w:marLeft w:val="0"/>
          <w:marRight w:val="0"/>
          <w:marTop w:val="0"/>
          <w:marBottom w:val="0"/>
          <w:divBdr>
            <w:top w:val="none" w:sz="0" w:space="0" w:color="auto"/>
            <w:left w:val="none" w:sz="0" w:space="0" w:color="auto"/>
            <w:bottom w:val="none" w:sz="0" w:space="0" w:color="auto"/>
            <w:right w:val="none" w:sz="0" w:space="0" w:color="auto"/>
          </w:divBdr>
          <w:divsChild>
            <w:div w:id="1926499126">
              <w:marLeft w:val="0"/>
              <w:marRight w:val="0"/>
              <w:marTop w:val="0"/>
              <w:marBottom w:val="0"/>
              <w:divBdr>
                <w:top w:val="none" w:sz="0" w:space="0" w:color="auto"/>
                <w:left w:val="none" w:sz="0" w:space="0" w:color="auto"/>
                <w:bottom w:val="none" w:sz="0" w:space="0" w:color="auto"/>
                <w:right w:val="none" w:sz="0" w:space="0" w:color="auto"/>
              </w:divBdr>
            </w:div>
            <w:div w:id="661743102">
              <w:marLeft w:val="0"/>
              <w:marRight w:val="0"/>
              <w:marTop w:val="0"/>
              <w:marBottom w:val="0"/>
              <w:divBdr>
                <w:top w:val="none" w:sz="0" w:space="0" w:color="auto"/>
                <w:left w:val="none" w:sz="0" w:space="0" w:color="auto"/>
                <w:bottom w:val="none" w:sz="0" w:space="0" w:color="auto"/>
                <w:right w:val="none" w:sz="0" w:space="0" w:color="auto"/>
              </w:divBdr>
            </w:div>
            <w:div w:id="1915043449">
              <w:marLeft w:val="0"/>
              <w:marRight w:val="0"/>
              <w:marTop w:val="0"/>
              <w:marBottom w:val="0"/>
              <w:divBdr>
                <w:top w:val="none" w:sz="0" w:space="0" w:color="auto"/>
                <w:left w:val="none" w:sz="0" w:space="0" w:color="auto"/>
                <w:bottom w:val="none" w:sz="0" w:space="0" w:color="auto"/>
                <w:right w:val="none" w:sz="0" w:space="0" w:color="auto"/>
              </w:divBdr>
            </w:div>
            <w:div w:id="1371493102">
              <w:marLeft w:val="0"/>
              <w:marRight w:val="0"/>
              <w:marTop w:val="0"/>
              <w:marBottom w:val="0"/>
              <w:divBdr>
                <w:top w:val="none" w:sz="0" w:space="0" w:color="auto"/>
                <w:left w:val="none" w:sz="0" w:space="0" w:color="auto"/>
                <w:bottom w:val="none" w:sz="0" w:space="0" w:color="auto"/>
                <w:right w:val="none" w:sz="0" w:space="0" w:color="auto"/>
              </w:divBdr>
            </w:div>
            <w:div w:id="566384636">
              <w:marLeft w:val="0"/>
              <w:marRight w:val="0"/>
              <w:marTop w:val="0"/>
              <w:marBottom w:val="0"/>
              <w:divBdr>
                <w:top w:val="none" w:sz="0" w:space="0" w:color="auto"/>
                <w:left w:val="none" w:sz="0" w:space="0" w:color="auto"/>
                <w:bottom w:val="none" w:sz="0" w:space="0" w:color="auto"/>
                <w:right w:val="none" w:sz="0" w:space="0" w:color="auto"/>
              </w:divBdr>
            </w:div>
            <w:div w:id="17196973">
              <w:marLeft w:val="0"/>
              <w:marRight w:val="0"/>
              <w:marTop w:val="0"/>
              <w:marBottom w:val="0"/>
              <w:divBdr>
                <w:top w:val="none" w:sz="0" w:space="0" w:color="auto"/>
                <w:left w:val="none" w:sz="0" w:space="0" w:color="auto"/>
                <w:bottom w:val="none" w:sz="0" w:space="0" w:color="auto"/>
                <w:right w:val="none" w:sz="0" w:space="0" w:color="auto"/>
              </w:divBdr>
            </w:div>
            <w:div w:id="147552808">
              <w:marLeft w:val="0"/>
              <w:marRight w:val="0"/>
              <w:marTop w:val="0"/>
              <w:marBottom w:val="0"/>
              <w:divBdr>
                <w:top w:val="none" w:sz="0" w:space="0" w:color="auto"/>
                <w:left w:val="none" w:sz="0" w:space="0" w:color="auto"/>
                <w:bottom w:val="none" w:sz="0" w:space="0" w:color="auto"/>
                <w:right w:val="none" w:sz="0" w:space="0" w:color="auto"/>
              </w:divBdr>
            </w:div>
            <w:div w:id="1928928239">
              <w:marLeft w:val="0"/>
              <w:marRight w:val="0"/>
              <w:marTop w:val="0"/>
              <w:marBottom w:val="0"/>
              <w:divBdr>
                <w:top w:val="none" w:sz="0" w:space="0" w:color="auto"/>
                <w:left w:val="none" w:sz="0" w:space="0" w:color="auto"/>
                <w:bottom w:val="none" w:sz="0" w:space="0" w:color="auto"/>
                <w:right w:val="none" w:sz="0" w:space="0" w:color="auto"/>
              </w:divBdr>
            </w:div>
            <w:div w:id="496264071">
              <w:marLeft w:val="0"/>
              <w:marRight w:val="0"/>
              <w:marTop w:val="0"/>
              <w:marBottom w:val="0"/>
              <w:divBdr>
                <w:top w:val="none" w:sz="0" w:space="0" w:color="auto"/>
                <w:left w:val="none" w:sz="0" w:space="0" w:color="auto"/>
                <w:bottom w:val="none" w:sz="0" w:space="0" w:color="auto"/>
                <w:right w:val="none" w:sz="0" w:space="0" w:color="auto"/>
              </w:divBdr>
            </w:div>
            <w:div w:id="1152406414">
              <w:marLeft w:val="0"/>
              <w:marRight w:val="0"/>
              <w:marTop w:val="0"/>
              <w:marBottom w:val="0"/>
              <w:divBdr>
                <w:top w:val="none" w:sz="0" w:space="0" w:color="auto"/>
                <w:left w:val="none" w:sz="0" w:space="0" w:color="auto"/>
                <w:bottom w:val="none" w:sz="0" w:space="0" w:color="auto"/>
                <w:right w:val="none" w:sz="0" w:space="0" w:color="auto"/>
              </w:divBdr>
            </w:div>
            <w:div w:id="200022046">
              <w:marLeft w:val="0"/>
              <w:marRight w:val="0"/>
              <w:marTop w:val="0"/>
              <w:marBottom w:val="0"/>
              <w:divBdr>
                <w:top w:val="none" w:sz="0" w:space="0" w:color="auto"/>
                <w:left w:val="none" w:sz="0" w:space="0" w:color="auto"/>
                <w:bottom w:val="none" w:sz="0" w:space="0" w:color="auto"/>
                <w:right w:val="none" w:sz="0" w:space="0" w:color="auto"/>
              </w:divBdr>
            </w:div>
            <w:div w:id="13433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0903">
      <w:bodyDiv w:val="1"/>
      <w:marLeft w:val="0"/>
      <w:marRight w:val="0"/>
      <w:marTop w:val="0"/>
      <w:marBottom w:val="0"/>
      <w:divBdr>
        <w:top w:val="none" w:sz="0" w:space="0" w:color="auto"/>
        <w:left w:val="none" w:sz="0" w:space="0" w:color="auto"/>
        <w:bottom w:val="none" w:sz="0" w:space="0" w:color="auto"/>
        <w:right w:val="none" w:sz="0" w:space="0" w:color="auto"/>
      </w:divBdr>
      <w:divsChild>
        <w:div w:id="1434981369">
          <w:marLeft w:val="0"/>
          <w:marRight w:val="0"/>
          <w:marTop w:val="0"/>
          <w:marBottom w:val="0"/>
          <w:divBdr>
            <w:top w:val="none" w:sz="0" w:space="0" w:color="auto"/>
            <w:left w:val="none" w:sz="0" w:space="0" w:color="auto"/>
            <w:bottom w:val="none" w:sz="0" w:space="0" w:color="auto"/>
            <w:right w:val="none" w:sz="0" w:space="0" w:color="auto"/>
          </w:divBdr>
          <w:divsChild>
            <w:div w:id="20267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3696">
      <w:bodyDiv w:val="1"/>
      <w:marLeft w:val="0"/>
      <w:marRight w:val="0"/>
      <w:marTop w:val="0"/>
      <w:marBottom w:val="0"/>
      <w:divBdr>
        <w:top w:val="none" w:sz="0" w:space="0" w:color="auto"/>
        <w:left w:val="none" w:sz="0" w:space="0" w:color="auto"/>
        <w:bottom w:val="none" w:sz="0" w:space="0" w:color="auto"/>
        <w:right w:val="none" w:sz="0" w:space="0" w:color="auto"/>
      </w:divBdr>
      <w:divsChild>
        <w:div w:id="492570446">
          <w:marLeft w:val="0"/>
          <w:marRight w:val="0"/>
          <w:marTop w:val="0"/>
          <w:marBottom w:val="0"/>
          <w:divBdr>
            <w:top w:val="none" w:sz="0" w:space="0" w:color="auto"/>
            <w:left w:val="none" w:sz="0" w:space="0" w:color="auto"/>
            <w:bottom w:val="none" w:sz="0" w:space="0" w:color="auto"/>
            <w:right w:val="none" w:sz="0" w:space="0" w:color="auto"/>
          </w:divBdr>
          <w:divsChild>
            <w:div w:id="20053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8146">
      <w:bodyDiv w:val="1"/>
      <w:marLeft w:val="0"/>
      <w:marRight w:val="0"/>
      <w:marTop w:val="0"/>
      <w:marBottom w:val="0"/>
      <w:divBdr>
        <w:top w:val="none" w:sz="0" w:space="0" w:color="auto"/>
        <w:left w:val="none" w:sz="0" w:space="0" w:color="auto"/>
        <w:bottom w:val="none" w:sz="0" w:space="0" w:color="auto"/>
        <w:right w:val="none" w:sz="0" w:space="0" w:color="auto"/>
      </w:divBdr>
      <w:divsChild>
        <w:div w:id="891503880">
          <w:marLeft w:val="0"/>
          <w:marRight w:val="0"/>
          <w:marTop w:val="0"/>
          <w:marBottom w:val="0"/>
          <w:divBdr>
            <w:top w:val="none" w:sz="0" w:space="0" w:color="auto"/>
            <w:left w:val="none" w:sz="0" w:space="0" w:color="auto"/>
            <w:bottom w:val="none" w:sz="0" w:space="0" w:color="auto"/>
            <w:right w:val="none" w:sz="0" w:space="0" w:color="auto"/>
          </w:divBdr>
          <w:divsChild>
            <w:div w:id="362829982">
              <w:marLeft w:val="0"/>
              <w:marRight w:val="0"/>
              <w:marTop w:val="0"/>
              <w:marBottom w:val="0"/>
              <w:divBdr>
                <w:top w:val="none" w:sz="0" w:space="0" w:color="auto"/>
                <w:left w:val="none" w:sz="0" w:space="0" w:color="auto"/>
                <w:bottom w:val="none" w:sz="0" w:space="0" w:color="auto"/>
                <w:right w:val="none" w:sz="0" w:space="0" w:color="auto"/>
              </w:divBdr>
            </w:div>
            <w:div w:id="1103770903">
              <w:marLeft w:val="0"/>
              <w:marRight w:val="0"/>
              <w:marTop w:val="0"/>
              <w:marBottom w:val="0"/>
              <w:divBdr>
                <w:top w:val="none" w:sz="0" w:space="0" w:color="auto"/>
                <w:left w:val="none" w:sz="0" w:space="0" w:color="auto"/>
                <w:bottom w:val="none" w:sz="0" w:space="0" w:color="auto"/>
                <w:right w:val="none" w:sz="0" w:space="0" w:color="auto"/>
              </w:divBdr>
            </w:div>
            <w:div w:id="1188182486">
              <w:marLeft w:val="0"/>
              <w:marRight w:val="0"/>
              <w:marTop w:val="0"/>
              <w:marBottom w:val="0"/>
              <w:divBdr>
                <w:top w:val="none" w:sz="0" w:space="0" w:color="auto"/>
                <w:left w:val="none" w:sz="0" w:space="0" w:color="auto"/>
                <w:bottom w:val="none" w:sz="0" w:space="0" w:color="auto"/>
                <w:right w:val="none" w:sz="0" w:space="0" w:color="auto"/>
              </w:divBdr>
            </w:div>
            <w:div w:id="1213348162">
              <w:marLeft w:val="0"/>
              <w:marRight w:val="0"/>
              <w:marTop w:val="0"/>
              <w:marBottom w:val="0"/>
              <w:divBdr>
                <w:top w:val="none" w:sz="0" w:space="0" w:color="auto"/>
                <w:left w:val="none" w:sz="0" w:space="0" w:color="auto"/>
                <w:bottom w:val="none" w:sz="0" w:space="0" w:color="auto"/>
                <w:right w:val="none" w:sz="0" w:space="0" w:color="auto"/>
              </w:divBdr>
            </w:div>
            <w:div w:id="1691418757">
              <w:marLeft w:val="0"/>
              <w:marRight w:val="0"/>
              <w:marTop w:val="0"/>
              <w:marBottom w:val="0"/>
              <w:divBdr>
                <w:top w:val="none" w:sz="0" w:space="0" w:color="auto"/>
                <w:left w:val="none" w:sz="0" w:space="0" w:color="auto"/>
                <w:bottom w:val="none" w:sz="0" w:space="0" w:color="auto"/>
                <w:right w:val="none" w:sz="0" w:space="0" w:color="auto"/>
              </w:divBdr>
            </w:div>
            <w:div w:id="2067335747">
              <w:marLeft w:val="0"/>
              <w:marRight w:val="0"/>
              <w:marTop w:val="0"/>
              <w:marBottom w:val="0"/>
              <w:divBdr>
                <w:top w:val="none" w:sz="0" w:space="0" w:color="auto"/>
                <w:left w:val="none" w:sz="0" w:space="0" w:color="auto"/>
                <w:bottom w:val="none" w:sz="0" w:space="0" w:color="auto"/>
                <w:right w:val="none" w:sz="0" w:space="0" w:color="auto"/>
              </w:divBdr>
            </w:div>
            <w:div w:id="21170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72639">
      <w:bodyDiv w:val="1"/>
      <w:marLeft w:val="0"/>
      <w:marRight w:val="0"/>
      <w:marTop w:val="0"/>
      <w:marBottom w:val="0"/>
      <w:divBdr>
        <w:top w:val="none" w:sz="0" w:space="0" w:color="auto"/>
        <w:left w:val="none" w:sz="0" w:space="0" w:color="auto"/>
        <w:bottom w:val="none" w:sz="0" w:space="0" w:color="auto"/>
        <w:right w:val="none" w:sz="0" w:space="0" w:color="auto"/>
      </w:divBdr>
      <w:divsChild>
        <w:div w:id="2037190566">
          <w:marLeft w:val="0"/>
          <w:marRight w:val="0"/>
          <w:marTop w:val="0"/>
          <w:marBottom w:val="0"/>
          <w:divBdr>
            <w:top w:val="none" w:sz="0" w:space="0" w:color="auto"/>
            <w:left w:val="none" w:sz="0" w:space="0" w:color="auto"/>
            <w:bottom w:val="none" w:sz="0" w:space="0" w:color="auto"/>
            <w:right w:val="none" w:sz="0" w:space="0" w:color="auto"/>
          </w:divBdr>
          <w:divsChild>
            <w:div w:id="120822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0049">
      <w:bodyDiv w:val="1"/>
      <w:marLeft w:val="0"/>
      <w:marRight w:val="0"/>
      <w:marTop w:val="0"/>
      <w:marBottom w:val="0"/>
      <w:divBdr>
        <w:top w:val="none" w:sz="0" w:space="0" w:color="auto"/>
        <w:left w:val="none" w:sz="0" w:space="0" w:color="auto"/>
        <w:bottom w:val="none" w:sz="0" w:space="0" w:color="auto"/>
        <w:right w:val="none" w:sz="0" w:space="0" w:color="auto"/>
      </w:divBdr>
      <w:divsChild>
        <w:div w:id="943225386">
          <w:marLeft w:val="0"/>
          <w:marRight w:val="0"/>
          <w:marTop w:val="0"/>
          <w:marBottom w:val="0"/>
          <w:divBdr>
            <w:top w:val="none" w:sz="0" w:space="0" w:color="auto"/>
            <w:left w:val="none" w:sz="0" w:space="0" w:color="auto"/>
            <w:bottom w:val="none" w:sz="0" w:space="0" w:color="auto"/>
            <w:right w:val="none" w:sz="0" w:space="0" w:color="auto"/>
          </w:divBdr>
        </w:div>
      </w:divsChild>
    </w:div>
    <w:div w:id="1471479878">
      <w:bodyDiv w:val="1"/>
      <w:marLeft w:val="0"/>
      <w:marRight w:val="0"/>
      <w:marTop w:val="0"/>
      <w:marBottom w:val="0"/>
      <w:divBdr>
        <w:top w:val="none" w:sz="0" w:space="0" w:color="auto"/>
        <w:left w:val="none" w:sz="0" w:space="0" w:color="auto"/>
        <w:bottom w:val="none" w:sz="0" w:space="0" w:color="auto"/>
        <w:right w:val="none" w:sz="0" w:space="0" w:color="auto"/>
      </w:divBdr>
      <w:divsChild>
        <w:div w:id="586429052">
          <w:marLeft w:val="0"/>
          <w:marRight w:val="0"/>
          <w:marTop w:val="0"/>
          <w:marBottom w:val="0"/>
          <w:divBdr>
            <w:top w:val="none" w:sz="0" w:space="0" w:color="auto"/>
            <w:left w:val="none" w:sz="0" w:space="0" w:color="auto"/>
            <w:bottom w:val="none" w:sz="0" w:space="0" w:color="auto"/>
            <w:right w:val="none" w:sz="0" w:space="0" w:color="auto"/>
          </w:divBdr>
          <w:divsChild>
            <w:div w:id="15102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87412">
      <w:bodyDiv w:val="1"/>
      <w:marLeft w:val="0"/>
      <w:marRight w:val="0"/>
      <w:marTop w:val="0"/>
      <w:marBottom w:val="0"/>
      <w:divBdr>
        <w:top w:val="none" w:sz="0" w:space="0" w:color="auto"/>
        <w:left w:val="none" w:sz="0" w:space="0" w:color="auto"/>
        <w:bottom w:val="none" w:sz="0" w:space="0" w:color="auto"/>
        <w:right w:val="none" w:sz="0" w:space="0" w:color="auto"/>
      </w:divBdr>
      <w:divsChild>
        <w:div w:id="971013448">
          <w:marLeft w:val="0"/>
          <w:marRight w:val="0"/>
          <w:marTop w:val="0"/>
          <w:marBottom w:val="0"/>
          <w:divBdr>
            <w:top w:val="none" w:sz="0" w:space="0" w:color="auto"/>
            <w:left w:val="none" w:sz="0" w:space="0" w:color="auto"/>
            <w:bottom w:val="none" w:sz="0" w:space="0" w:color="auto"/>
            <w:right w:val="none" w:sz="0" w:space="0" w:color="auto"/>
          </w:divBdr>
          <w:divsChild>
            <w:div w:id="180893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8964">
      <w:bodyDiv w:val="1"/>
      <w:marLeft w:val="0"/>
      <w:marRight w:val="0"/>
      <w:marTop w:val="0"/>
      <w:marBottom w:val="0"/>
      <w:divBdr>
        <w:top w:val="none" w:sz="0" w:space="0" w:color="auto"/>
        <w:left w:val="none" w:sz="0" w:space="0" w:color="auto"/>
        <w:bottom w:val="none" w:sz="0" w:space="0" w:color="auto"/>
        <w:right w:val="none" w:sz="0" w:space="0" w:color="auto"/>
      </w:divBdr>
      <w:divsChild>
        <w:div w:id="588277139">
          <w:marLeft w:val="0"/>
          <w:marRight w:val="0"/>
          <w:marTop w:val="0"/>
          <w:marBottom w:val="0"/>
          <w:divBdr>
            <w:top w:val="none" w:sz="0" w:space="0" w:color="auto"/>
            <w:left w:val="none" w:sz="0" w:space="0" w:color="auto"/>
            <w:bottom w:val="none" w:sz="0" w:space="0" w:color="auto"/>
            <w:right w:val="none" w:sz="0" w:space="0" w:color="auto"/>
          </w:divBdr>
          <w:divsChild>
            <w:div w:id="151063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8793">
      <w:bodyDiv w:val="1"/>
      <w:marLeft w:val="0"/>
      <w:marRight w:val="0"/>
      <w:marTop w:val="0"/>
      <w:marBottom w:val="0"/>
      <w:divBdr>
        <w:top w:val="none" w:sz="0" w:space="0" w:color="auto"/>
        <w:left w:val="none" w:sz="0" w:space="0" w:color="auto"/>
        <w:bottom w:val="none" w:sz="0" w:space="0" w:color="auto"/>
        <w:right w:val="none" w:sz="0" w:space="0" w:color="auto"/>
      </w:divBdr>
      <w:divsChild>
        <w:div w:id="1053770385">
          <w:marLeft w:val="0"/>
          <w:marRight w:val="0"/>
          <w:marTop w:val="0"/>
          <w:marBottom w:val="0"/>
          <w:divBdr>
            <w:top w:val="none" w:sz="0" w:space="0" w:color="auto"/>
            <w:left w:val="none" w:sz="0" w:space="0" w:color="auto"/>
            <w:bottom w:val="none" w:sz="0" w:space="0" w:color="auto"/>
            <w:right w:val="none" w:sz="0" w:space="0" w:color="auto"/>
          </w:divBdr>
          <w:divsChild>
            <w:div w:id="133913067">
              <w:marLeft w:val="0"/>
              <w:marRight w:val="0"/>
              <w:marTop w:val="0"/>
              <w:marBottom w:val="0"/>
              <w:divBdr>
                <w:top w:val="none" w:sz="0" w:space="0" w:color="auto"/>
                <w:left w:val="none" w:sz="0" w:space="0" w:color="auto"/>
                <w:bottom w:val="none" w:sz="0" w:space="0" w:color="auto"/>
                <w:right w:val="none" w:sz="0" w:space="0" w:color="auto"/>
              </w:divBdr>
            </w:div>
            <w:div w:id="739132716">
              <w:marLeft w:val="0"/>
              <w:marRight w:val="0"/>
              <w:marTop w:val="0"/>
              <w:marBottom w:val="0"/>
              <w:divBdr>
                <w:top w:val="none" w:sz="0" w:space="0" w:color="auto"/>
                <w:left w:val="none" w:sz="0" w:space="0" w:color="auto"/>
                <w:bottom w:val="none" w:sz="0" w:space="0" w:color="auto"/>
                <w:right w:val="none" w:sz="0" w:space="0" w:color="auto"/>
              </w:divBdr>
            </w:div>
            <w:div w:id="8567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9675">
      <w:bodyDiv w:val="1"/>
      <w:marLeft w:val="0"/>
      <w:marRight w:val="0"/>
      <w:marTop w:val="0"/>
      <w:marBottom w:val="0"/>
      <w:divBdr>
        <w:top w:val="none" w:sz="0" w:space="0" w:color="auto"/>
        <w:left w:val="none" w:sz="0" w:space="0" w:color="auto"/>
        <w:bottom w:val="none" w:sz="0" w:space="0" w:color="auto"/>
        <w:right w:val="none" w:sz="0" w:space="0" w:color="auto"/>
      </w:divBdr>
      <w:divsChild>
        <w:div w:id="842084111">
          <w:marLeft w:val="0"/>
          <w:marRight w:val="0"/>
          <w:marTop w:val="0"/>
          <w:marBottom w:val="0"/>
          <w:divBdr>
            <w:top w:val="none" w:sz="0" w:space="0" w:color="auto"/>
            <w:left w:val="none" w:sz="0" w:space="0" w:color="auto"/>
            <w:bottom w:val="none" w:sz="0" w:space="0" w:color="auto"/>
            <w:right w:val="none" w:sz="0" w:space="0" w:color="auto"/>
          </w:divBdr>
          <w:divsChild>
            <w:div w:id="16719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7738">
      <w:bodyDiv w:val="1"/>
      <w:marLeft w:val="0"/>
      <w:marRight w:val="0"/>
      <w:marTop w:val="0"/>
      <w:marBottom w:val="0"/>
      <w:divBdr>
        <w:top w:val="none" w:sz="0" w:space="0" w:color="auto"/>
        <w:left w:val="none" w:sz="0" w:space="0" w:color="auto"/>
        <w:bottom w:val="none" w:sz="0" w:space="0" w:color="auto"/>
        <w:right w:val="none" w:sz="0" w:space="0" w:color="auto"/>
      </w:divBdr>
      <w:divsChild>
        <w:div w:id="106898226">
          <w:marLeft w:val="0"/>
          <w:marRight w:val="0"/>
          <w:marTop w:val="0"/>
          <w:marBottom w:val="0"/>
          <w:divBdr>
            <w:top w:val="none" w:sz="0" w:space="0" w:color="auto"/>
            <w:left w:val="none" w:sz="0" w:space="0" w:color="auto"/>
            <w:bottom w:val="none" w:sz="0" w:space="0" w:color="auto"/>
            <w:right w:val="none" w:sz="0" w:space="0" w:color="auto"/>
          </w:divBdr>
          <w:divsChild>
            <w:div w:id="395980859">
              <w:marLeft w:val="0"/>
              <w:marRight w:val="0"/>
              <w:marTop w:val="0"/>
              <w:marBottom w:val="0"/>
              <w:divBdr>
                <w:top w:val="none" w:sz="0" w:space="0" w:color="auto"/>
                <w:left w:val="none" w:sz="0" w:space="0" w:color="auto"/>
                <w:bottom w:val="none" w:sz="0" w:space="0" w:color="auto"/>
                <w:right w:val="none" w:sz="0" w:space="0" w:color="auto"/>
              </w:divBdr>
            </w:div>
            <w:div w:id="558982213">
              <w:marLeft w:val="0"/>
              <w:marRight w:val="0"/>
              <w:marTop w:val="0"/>
              <w:marBottom w:val="0"/>
              <w:divBdr>
                <w:top w:val="none" w:sz="0" w:space="0" w:color="auto"/>
                <w:left w:val="none" w:sz="0" w:space="0" w:color="auto"/>
                <w:bottom w:val="none" w:sz="0" w:space="0" w:color="auto"/>
                <w:right w:val="none" w:sz="0" w:space="0" w:color="auto"/>
              </w:divBdr>
            </w:div>
            <w:div w:id="929266959">
              <w:marLeft w:val="0"/>
              <w:marRight w:val="0"/>
              <w:marTop w:val="0"/>
              <w:marBottom w:val="0"/>
              <w:divBdr>
                <w:top w:val="none" w:sz="0" w:space="0" w:color="auto"/>
                <w:left w:val="none" w:sz="0" w:space="0" w:color="auto"/>
                <w:bottom w:val="none" w:sz="0" w:space="0" w:color="auto"/>
                <w:right w:val="none" w:sz="0" w:space="0" w:color="auto"/>
              </w:divBdr>
            </w:div>
            <w:div w:id="1061322074">
              <w:marLeft w:val="0"/>
              <w:marRight w:val="0"/>
              <w:marTop w:val="0"/>
              <w:marBottom w:val="0"/>
              <w:divBdr>
                <w:top w:val="none" w:sz="0" w:space="0" w:color="auto"/>
                <w:left w:val="none" w:sz="0" w:space="0" w:color="auto"/>
                <w:bottom w:val="none" w:sz="0" w:space="0" w:color="auto"/>
                <w:right w:val="none" w:sz="0" w:space="0" w:color="auto"/>
              </w:divBdr>
            </w:div>
            <w:div w:id="1243029818">
              <w:marLeft w:val="0"/>
              <w:marRight w:val="0"/>
              <w:marTop w:val="0"/>
              <w:marBottom w:val="0"/>
              <w:divBdr>
                <w:top w:val="none" w:sz="0" w:space="0" w:color="auto"/>
                <w:left w:val="none" w:sz="0" w:space="0" w:color="auto"/>
                <w:bottom w:val="none" w:sz="0" w:space="0" w:color="auto"/>
                <w:right w:val="none" w:sz="0" w:space="0" w:color="auto"/>
              </w:divBdr>
            </w:div>
            <w:div w:id="1297296944">
              <w:marLeft w:val="0"/>
              <w:marRight w:val="0"/>
              <w:marTop w:val="0"/>
              <w:marBottom w:val="0"/>
              <w:divBdr>
                <w:top w:val="none" w:sz="0" w:space="0" w:color="auto"/>
                <w:left w:val="none" w:sz="0" w:space="0" w:color="auto"/>
                <w:bottom w:val="none" w:sz="0" w:space="0" w:color="auto"/>
                <w:right w:val="none" w:sz="0" w:space="0" w:color="auto"/>
              </w:divBdr>
            </w:div>
            <w:div w:id="1316449329">
              <w:marLeft w:val="0"/>
              <w:marRight w:val="0"/>
              <w:marTop w:val="0"/>
              <w:marBottom w:val="0"/>
              <w:divBdr>
                <w:top w:val="none" w:sz="0" w:space="0" w:color="auto"/>
                <w:left w:val="none" w:sz="0" w:space="0" w:color="auto"/>
                <w:bottom w:val="none" w:sz="0" w:space="0" w:color="auto"/>
                <w:right w:val="none" w:sz="0" w:space="0" w:color="auto"/>
              </w:divBdr>
            </w:div>
            <w:div w:id="1412922666">
              <w:marLeft w:val="0"/>
              <w:marRight w:val="0"/>
              <w:marTop w:val="0"/>
              <w:marBottom w:val="0"/>
              <w:divBdr>
                <w:top w:val="none" w:sz="0" w:space="0" w:color="auto"/>
                <w:left w:val="none" w:sz="0" w:space="0" w:color="auto"/>
                <w:bottom w:val="none" w:sz="0" w:space="0" w:color="auto"/>
                <w:right w:val="none" w:sz="0" w:space="0" w:color="auto"/>
              </w:divBdr>
            </w:div>
            <w:div w:id="20364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5676">
      <w:bodyDiv w:val="1"/>
      <w:marLeft w:val="0"/>
      <w:marRight w:val="0"/>
      <w:marTop w:val="0"/>
      <w:marBottom w:val="0"/>
      <w:divBdr>
        <w:top w:val="none" w:sz="0" w:space="0" w:color="auto"/>
        <w:left w:val="none" w:sz="0" w:space="0" w:color="auto"/>
        <w:bottom w:val="none" w:sz="0" w:space="0" w:color="auto"/>
        <w:right w:val="none" w:sz="0" w:space="0" w:color="auto"/>
      </w:divBdr>
      <w:divsChild>
        <w:div w:id="292949442">
          <w:marLeft w:val="0"/>
          <w:marRight w:val="0"/>
          <w:marTop w:val="0"/>
          <w:marBottom w:val="0"/>
          <w:divBdr>
            <w:top w:val="none" w:sz="0" w:space="0" w:color="auto"/>
            <w:left w:val="none" w:sz="0" w:space="0" w:color="auto"/>
            <w:bottom w:val="none" w:sz="0" w:space="0" w:color="auto"/>
            <w:right w:val="none" w:sz="0" w:space="0" w:color="auto"/>
          </w:divBdr>
          <w:divsChild>
            <w:div w:id="11535432">
              <w:marLeft w:val="0"/>
              <w:marRight w:val="0"/>
              <w:marTop w:val="0"/>
              <w:marBottom w:val="0"/>
              <w:divBdr>
                <w:top w:val="none" w:sz="0" w:space="0" w:color="auto"/>
                <w:left w:val="none" w:sz="0" w:space="0" w:color="auto"/>
                <w:bottom w:val="none" w:sz="0" w:space="0" w:color="auto"/>
                <w:right w:val="none" w:sz="0" w:space="0" w:color="auto"/>
              </w:divBdr>
            </w:div>
            <w:div w:id="68354645">
              <w:marLeft w:val="0"/>
              <w:marRight w:val="0"/>
              <w:marTop w:val="0"/>
              <w:marBottom w:val="0"/>
              <w:divBdr>
                <w:top w:val="none" w:sz="0" w:space="0" w:color="auto"/>
                <w:left w:val="none" w:sz="0" w:space="0" w:color="auto"/>
                <w:bottom w:val="none" w:sz="0" w:space="0" w:color="auto"/>
                <w:right w:val="none" w:sz="0" w:space="0" w:color="auto"/>
              </w:divBdr>
            </w:div>
            <w:div w:id="70810483">
              <w:marLeft w:val="0"/>
              <w:marRight w:val="0"/>
              <w:marTop w:val="0"/>
              <w:marBottom w:val="0"/>
              <w:divBdr>
                <w:top w:val="none" w:sz="0" w:space="0" w:color="auto"/>
                <w:left w:val="none" w:sz="0" w:space="0" w:color="auto"/>
                <w:bottom w:val="none" w:sz="0" w:space="0" w:color="auto"/>
                <w:right w:val="none" w:sz="0" w:space="0" w:color="auto"/>
              </w:divBdr>
            </w:div>
            <w:div w:id="104662879">
              <w:marLeft w:val="0"/>
              <w:marRight w:val="0"/>
              <w:marTop w:val="0"/>
              <w:marBottom w:val="0"/>
              <w:divBdr>
                <w:top w:val="none" w:sz="0" w:space="0" w:color="auto"/>
                <w:left w:val="none" w:sz="0" w:space="0" w:color="auto"/>
                <w:bottom w:val="none" w:sz="0" w:space="0" w:color="auto"/>
                <w:right w:val="none" w:sz="0" w:space="0" w:color="auto"/>
              </w:divBdr>
            </w:div>
            <w:div w:id="155851148">
              <w:marLeft w:val="0"/>
              <w:marRight w:val="0"/>
              <w:marTop w:val="0"/>
              <w:marBottom w:val="0"/>
              <w:divBdr>
                <w:top w:val="none" w:sz="0" w:space="0" w:color="auto"/>
                <w:left w:val="none" w:sz="0" w:space="0" w:color="auto"/>
                <w:bottom w:val="none" w:sz="0" w:space="0" w:color="auto"/>
                <w:right w:val="none" w:sz="0" w:space="0" w:color="auto"/>
              </w:divBdr>
            </w:div>
            <w:div w:id="229966957">
              <w:marLeft w:val="0"/>
              <w:marRight w:val="0"/>
              <w:marTop w:val="0"/>
              <w:marBottom w:val="0"/>
              <w:divBdr>
                <w:top w:val="none" w:sz="0" w:space="0" w:color="auto"/>
                <w:left w:val="none" w:sz="0" w:space="0" w:color="auto"/>
                <w:bottom w:val="none" w:sz="0" w:space="0" w:color="auto"/>
                <w:right w:val="none" w:sz="0" w:space="0" w:color="auto"/>
              </w:divBdr>
            </w:div>
            <w:div w:id="250241489">
              <w:marLeft w:val="0"/>
              <w:marRight w:val="0"/>
              <w:marTop w:val="0"/>
              <w:marBottom w:val="0"/>
              <w:divBdr>
                <w:top w:val="none" w:sz="0" w:space="0" w:color="auto"/>
                <w:left w:val="none" w:sz="0" w:space="0" w:color="auto"/>
                <w:bottom w:val="none" w:sz="0" w:space="0" w:color="auto"/>
                <w:right w:val="none" w:sz="0" w:space="0" w:color="auto"/>
              </w:divBdr>
            </w:div>
            <w:div w:id="262341218">
              <w:marLeft w:val="0"/>
              <w:marRight w:val="0"/>
              <w:marTop w:val="0"/>
              <w:marBottom w:val="0"/>
              <w:divBdr>
                <w:top w:val="none" w:sz="0" w:space="0" w:color="auto"/>
                <w:left w:val="none" w:sz="0" w:space="0" w:color="auto"/>
                <w:bottom w:val="none" w:sz="0" w:space="0" w:color="auto"/>
                <w:right w:val="none" w:sz="0" w:space="0" w:color="auto"/>
              </w:divBdr>
            </w:div>
            <w:div w:id="336074959">
              <w:marLeft w:val="0"/>
              <w:marRight w:val="0"/>
              <w:marTop w:val="0"/>
              <w:marBottom w:val="0"/>
              <w:divBdr>
                <w:top w:val="none" w:sz="0" w:space="0" w:color="auto"/>
                <w:left w:val="none" w:sz="0" w:space="0" w:color="auto"/>
                <w:bottom w:val="none" w:sz="0" w:space="0" w:color="auto"/>
                <w:right w:val="none" w:sz="0" w:space="0" w:color="auto"/>
              </w:divBdr>
            </w:div>
            <w:div w:id="349766376">
              <w:marLeft w:val="0"/>
              <w:marRight w:val="0"/>
              <w:marTop w:val="0"/>
              <w:marBottom w:val="0"/>
              <w:divBdr>
                <w:top w:val="none" w:sz="0" w:space="0" w:color="auto"/>
                <w:left w:val="none" w:sz="0" w:space="0" w:color="auto"/>
                <w:bottom w:val="none" w:sz="0" w:space="0" w:color="auto"/>
                <w:right w:val="none" w:sz="0" w:space="0" w:color="auto"/>
              </w:divBdr>
            </w:div>
            <w:div w:id="389965833">
              <w:marLeft w:val="0"/>
              <w:marRight w:val="0"/>
              <w:marTop w:val="0"/>
              <w:marBottom w:val="0"/>
              <w:divBdr>
                <w:top w:val="none" w:sz="0" w:space="0" w:color="auto"/>
                <w:left w:val="none" w:sz="0" w:space="0" w:color="auto"/>
                <w:bottom w:val="none" w:sz="0" w:space="0" w:color="auto"/>
                <w:right w:val="none" w:sz="0" w:space="0" w:color="auto"/>
              </w:divBdr>
            </w:div>
            <w:div w:id="462118313">
              <w:marLeft w:val="0"/>
              <w:marRight w:val="0"/>
              <w:marTop w:val="0"/>
              <w:marBottom w:val="0"/>
              <w:divBdr>
                <w:top w:val="none" w:sz="0" w:space="0" w:color="auto"/>
                <w:left w:val="none" w:sz="0" w:space="0" w:color="auto"/>
                <w:bottom w:val="none" w:sz="0" w:space="0" w:color="auto"/>
                <w:right w:val="none" w:sz="0" w:space="0" w:color="auto"/>
              </w:divBdr>
            </w:div>
            <w:div w:id="521285866">
              <w:marLeft w:val="0"/>
              <w:marRight w:val="0"/>
              <w:marTop w:val="0"/>
              <w:marBottom w:val="0"/>
              <w:divBdr>
                <w:top w:val="none" w:sz="0" w:space="0" w:color="auto"/>
                <w:left w:val="none" w:sz="0" w:space="0" w:color="auto"/>
                <w:bottom w:val="none" w:sz="0" w:space="0" w:color="auto"/>
                <w:right w:val="none" w:sz="0" w:space="0" w:color="auto"/>
              </w:divBdr>
            </w:div>
            <w:div w:id="629552451">
              <w:marLeft w:val="0"/>
              <w:marRight w:val="0"/>
              <w:marTop w:val="0"/>
              <w:marBottom w:val="0"/>
              <w:divBdr>
                <w:top w:val="none" w:sz="0" w:space="0" w:color="auto"/>
                <w:left w:val="none" w:sz="0" w:space="0" w:color="auto"/>
                <w:bottom w:val="none" w:sz="0" w:space="0" w:color="auto"/>
                <w:right w:val="none" w:sz="0" w:space="0" w:color="auto"/>
              </w:divBdr>
            </w:div>
            <w:div w:id="655719787">
              <w:marLeft w:val="0"/>
              <w:marRight w:val="0"/>
              <w:marTop w:val="0"/>
              <w:marBottom w:val="0"/>
              <w:divBdr>
                <w:top w:val="none" w:sz="0" w:space="0" w:color="auto"/>
                <w:left w:val="none" w:sz="0" w:space="0" w:color="auto"/>
                <w:bottom w:val="none" w:sz="0" w:space="0" w:color="auto"/>
                <w:right w:val="none" w:sz="0" w:space="0" w:color="auto"/>
              </w:divBdr>
            </w:div>
            <w:div w:id="715472128">
              <w:marLeft w:val="0"/>
              <w:marRight w:val="0"/>
              <w:marTop w:val="0"/>
              <w:marBottom w:val="0"/>
              <w:divBdr>
                <w:top w:val="none" w:sz="0" w:space="0" w:color="auto"/>
                <w:left w:val="none" w:sz="0" w:space="0" w:color="auto"/>
                <w:bottom w:val="none" w:sz="0" w:space="0" w:color="auto"/>
                <w:right w:val="none" w:sz="0" w:space="0" w:color="auto"/>
              </w:divBdr>
            </w:div>
            <w:div w:id="869685529">
              <w:marLeft w:val="0"/>
              <w:marRight w:val="0"/>
              <w:marTop w:val="0"/>
              <w:marBottom w:val="0"/>
              <w:divBdr>
                <w:top w:val="none" w:sz="0" w:space="0" w:color="auto"/>
                <w:left w:val="none" w:sz="0" w:space="0" w:color="auto"/>
                <w:bottom w:val="none" w:sz="0" w:space="0" w:color="auto"/>
                <w:right w:val="none" w:sz="0" w:space="0" w:color="auto"/>
              </w:divBdr>
            </w:div>
            <w:div w:id="873882468">
              <w:marLeft w:val="0"/>
              <w:marRight w:val="0"/>
              <w:marTop w:val="0"/>
              <w:marBottom w:val="0"/>
              <w:divBdr>
                <w:top w:val="none" w:sz="0" w:space="0" w:color="auto"/>
                <w:left w:val="none" w:sz="0" w:space="0" w:color="auto"/>
                <w:bottom w:val="none" w:sz="0" w:space="0" w:color="auto"/>
                <w:right w:val="none" w:sz="0" w:space="0" w:color="auto"/>
              </w:divBdr>
            </w:div>
            <w:div w:id="928779138">
              <w:marLeft w:val="0"/>
              <w:marRight w:val="0"/>
              <w:marTop w:val="0"/>
              <w:marBottom w:val="0"/>
              <w:divBdr>
                <w:top w:val="none" w:sz="0" w:space="0" w:color="auto"/>
                <w:left w:val="none" w:sz="0" w:space="0" w:color="auto"/>
                <w:bottom w:val="none" w:sz="0" w:space="0" w:color="auto"/>
                <w:right w:val="none" w:sz="0" w:space="0" w:color="auto"/>
              </w:divBdr>
            </w:div>
            <w:div w:id="987637822">
              <w:marLeft w:val="0"/>
              <w:marRight w:val="0"/>
              <w:marTop w:val="0"/>
              <w:marBottom w:val="0"/>
              <w:divBdr>
                <w:top w:val="none" w:sz="0" w:space="0" w:color="auto"/>
                <w:left w:val="none" w:sz="0" w:space="0" w:color="auto"/>
                <w:bottom w:val="none" w:sz="0" w:space="0" w:color="auto"/>
                <w:right w:val="none" w:sz="0" w:space="0" w:color="auto"/>
              </w:divBdr>
            </w:div>
            <w:div w:id="1005085814">
              <w:marLeft w:val="0"/>
              <w:marRight w:val="0"/>
              <w:marTop w:val="0"/>
              <w:marBottom w:val="0"/>
              <w:divBdr>
                <w:top w:val="none" w:sz="0" w:space="0" w:color="auto"/>
                <w:left w:val="none" w:sz="0" w:space="0" w:color="auto"/>
                <w:bottom w:val="none" w:sz="0" w:space="0" w:color="auto"/>
                <w:right w:val="none" w:sz="0" w:space="0" w:color="auto"/>
              </w:divBdr>
            </w:div>
            <w:div w:id="1051533803">
              <w:marLeft w:val="0"/>
              <w:marRight w:val="0"/>
              <w:marTop w:val="0"/>
              <w:marBottom w:val="0"/>
              <w:divBdr>
                <w:top w:val="none" w:sz="0" w:space="0" w:color="auto"/>
                <w:left w:val="none" w:sz="0" w:space="0" w:color="auto"/>
                <w:bottom w:val="none" w:sz="0" w:space="0" w:color="auto"/>
                <w:right w:val="none" w:sz="0" w:space="0" w:color="auto"/>
              </w:divBdr>
            </w:div>
            <w:div w:id="1072586592">
              <w:marLeft w:val="0"/>
              <w:marRight w:val="0"/>
              <w:marTop w:val="0"/>
              <w:marBottom w:val="0"/>
              <w:divBdr>
                <w:top w:val="none" w:sz="0" w:space="0" w:color="auto"/>
                <w:left w:val="none" w:sz="0" w:space="0" w:color="auto"/>
                <w:bottom w:val="none" w:sz="0" w:space="0" w:color="auto"/>
                <w:right w:val="none" w:sz="0" w:space="0" w:color="auto"/>
              </w:divBdr>
            </w:div>
            <w:div w:id="1081681799">
              <w:marLeft w:val="0"/>
              <w:marRight w:val="0"/>
              <w:marTop w:val="0"/>
              <w:marBottom w:val="0"/>
              <w:divBdr>
                <w:top w:val="none" w:sz="0" w:space="0" w:color="auto"/>
                <w:left w:val="none" w:sz="0" w:space="0" w:color="auto"/>
                <w:bottom w:val="none" w:sz="0" w:space="0" w:color="auto"/>
                <w:right w:val="none" w:sz="0" w:space="0" w:color="auto"/>
              </w:divBdr>
            </w:div>
            <w:div w:id="1096829084">
              <w:marLeft w:val="0"/>
              <w:marRight w:val="0"/>
              <w:marTop w:val="0"/>
              <w:marBottom w:val="0"/>
              <w:divBdr>
                <w:top w:val="none" w:sz="0" w:space="0" w:color="auto"/>
                <w:left w:val="none" w:sz="0" w:space="0" w:color="auto"/>
                <w:bottom w:val="none" w:sz="0" w:space="0" w:color="auto"/>
                <w:right w:val="none" w:sz="0" w:space="0" w:color="auto"/>
              </w:divBdr>
            </w:div>
            <w:div w:id="1106847473">
              <w:marLeft w:val="0"/>
              <w:marRight w:val="0"/>
              <w:marTop w:val="0"/>
              <w:marBottom w:val="0"/>
              <w:divBdr>
                <w:top w:val="none" w:sz="0" w:space="0" w:color="auto"/>
                <w:left w:val="none" w:sz="0" w:space="0" w:color="auto"/>
                <w:bottom w:val="none" w:sz="0" w:space="0" w:color="auto"/>
                <w:right w:val="none" w:sz="0" w:space="0" w:color="auto"/>
              </w:divBdr>
            </w:div>
            <w:div w:id="1159270550">
              <w:marLeft w:val="0"/>
              <w:marRight w:val="0"/>
              <w:marTop w:val="0"/>
              <w:marBottom w:val="0"/>
              <w:divBdr>
                <w:top w:val="none" w:sz="0" w:space="0" w:color="auto"/>
                <w:left w:val="none" w:sz="0" w:space="0" w:color="auto"/>
                <w:bottom w:val="none" w:sz="0" w:space="0" w:color="auto"/>
                <w:right w:val="none" w:sz="0" w:space="0" w:color="auto"/>
              </w:divBdr>
            </w:div>
            <w:div w:id="1227031345">
              <w:marLeft w:val="0"/>
              <w:marRight w:val="0"/>
              <w:marTop w:val="0"/>
              <w:marBottom w:val="0"/>
              <w:divBdr>
                <w:top w:val="none" w:sz="0" w:space="0" w:color="auto"/>
                <w:left w:val="none" w:sz="0" w:space="0" w:color="auto"/>
                <w:bottom w:val="none" w:sz="0" w:space="0" w:color="auto"/>
                <w:right w:val="none" w:sz="0" w:space="0" w:color="auto"/>
              </w:divBdr>
            </w:div>
            <w:div w:id="1304501872">
              <w:marLeft w:val="0"/>
              <w:marRight w:val="0"/>
              <w:marTop w:val="0"/>
              <w:marBottom w:val="0"/>
              <w:divBdr>
                <w:top w:val="none" w:sz="0" w:space="0" w:color="auto"/>
                <w:left w:val="none" w:sz="0" w:space="0" w:color="auto"/>
                <w:bottom w:val="none" w:sz="0" w:space="0" w:color="auto"/>
                <w:right w:val="none" w:sz="0" w:space="0" w:color="auto"/>
              </w:divBdr>
            </w:div>
            <w:div w:id="1338996964">
              <w:marLeft w:val="0"/>
              <w:marRight w:val="0"/>
              <w:marTop w:val="0"/>
              <w:marBottom w:val="0"/>
              <w:divBdr>
                <w:top w:val="none" w:sz="0" w:space="0" w:color="auto"/>
                <w:left w:val="none" w:sz="0" w:space="0" w:color="auto"/>
                <w:bottom w:val="none" w:sz="0" w:space="0" w:color="auto"/>
                <w:right w:val="none" w:sz="0" w:space="0" w:color="auto"/>
              </w:divBdr>
            </w:div>
            <w:div w:id="1342857451">
              <w:marLeft w:val="0"/>
              <w:marRight w:val="0"/>
              <w:marTop w:val="0"/>
              <w:marBottom w:val="0"/>
              <w:divBdr>
                <w:top w:val="none" w:sz="0" w:space="0" w:color="auto"/>
                <w:left w:val="none" w:sz="0" w:space="0" w:color="auto"/>
                <w:bottom w:val="none" w:sz="0" w:space="0" w:color="auto"/>
                <w:right w:val="none" w:sz="0" w:space="0" w:color="auto"/>
              </w:divBdr>
            </w:div>
            <w:div w:id="1371148128">
              <w:marLeft w:val="0"/>
              <w:marRight w:val="0"/>
              <w:marTop w:val="0"/>
              <w:marBottom w:val="0"/>
              <w:divBdr>
                <w:top w:val="none" w:sz="0" w:space="0" w:color="auto"/>
                <w:left w:val="none" w:sz="0" w:space="0" w:color="auto"/>
                <w:bottom w:val="none" w:sz="0" w:space="0" w:color="auto"/>
                <w:right w:val="none" w:sz="0" w:space="0" w:color="auto"/>
              </w:divBdr>
            </w:div>
            <w:div w:id="1408531154">
              <w:marLeft w:val="0"/>
              <w:marRight w:val="0"/>
              <w:marTop w:val="0"/>
              <w:marBottom w:val="0"/>
              <w:divBdr>
                <w:top w:val="none" w:sz="0" w:space="0" w:color="auto"/>
                <w:left w:val="none" w:sz="0" w:space="0" w:color="auto"/>
                <w:bottom w:val="none" w:sz="0" w:space="0" w:color="auto"/>
                <w:right w:val="none" w:sz="0" w:space="0" w:color="auto"/>
              </w:divBdr>
            </w:div>
            <w:div w:id="1427270436">
              <w:marLeft w:val="0"/>
              <w:marRight w:val="0"/>
              <w:marTop w:val="0"/>
              <w:marBottom w:val="0"/>
              <w:divBdr>
                <w:top w:val="none" w:sz="0" w:space="0" w:color="auto"/>
                <w:left w:val="none" w:sz="0" w:space="0" w:color="auto"/>
                <w:bottom w:val="none" w:sz="0" w:space="0" w:color="auto"/>
                <w:right w:val="none" w:sz="0" w:space="0" w:color="auto"/>
              </w:divBdr>
            </w:div>
            <w:div w:id="1443113938">
              <w:marLeft w:val="0"/>
              <w:marRight w:val="0"/>
              <w:marTop w:val="0"/>
              <w:marBottom w:val="0"/>
              <w:divBdr>
                <w:top w:val="none" w:sz="0" w:space="0" w:color="auto"/>
                <w:left w:val="none" w:sz="0" w:space="0" w:color="auto"/>
                <w:bottom w:val="none" w:sz="0" w:space="0" w:color="auto"/>
                <w:right w:val="none" w:sz="0" w:space="0" w:color="auto"/>
              </w:divBdr>
            </w:div>
            <w:div w:id="1511751078">
              <w:marLeft w:val="0"/>
              <w:marRight w:val="0"/>
              <w:marTop w:val="0"/>
              <w:marBottom w:val="0"/>
              <w:divBdr>
                <w:top w:val="none" w:sz="0" w:space="0" w:color="auto"/>
                <w:left w:val="none" w:sz="0" w:space="0" w:color="auto"/>
                <w:bottom w:val="none" w:sz="0" w:space="0" w:color="auto"/>
                <w:right w:val="none" w:sz="0" w:space="0" w:color="auto"/>
              </w:divBdr>
            </w:div>
            <w:div w:id="1562788066">
              <w:marLeft w:val="0"/>
              <w:marRight w:val="0"/>
              <w:marTop w:val="0"/>
              <w:marBottom w:val="0"/>
              <w:divBdr>
                <w:top w:val="none" w:sz="0" w:space="0" w:color="auto"/>
                <w:left w:val="none" w:sz="0" w:space="0" w:color="auto"/>
                <w:bottom w:val="none" w:sz="0" w:space="0" w:color="auto"/>
                <w:right w:val="none" w:sz="0" w:space="0" w:color="auto"/>
              </w:divBdr>
            </w:div>
            <w:div w:id="1714502218">
              <w:marLeft w:val="0"/>
              <w:marRight w:val="0"/>
              <w:marTop w:val="0"/>
              <w:marBottom w:val="0"/>
              <w:divBdr>
                <w:top w:val="none" w:sz="0" w:space="0" w:color="auto"/>
                <w:left w:val="none" w:sz="0" w:space="0" w:color="auto"/>
                <w:bottom w:val="none" w:sz="0" w:space="0" w:color="auto"/>
                <w:right w:val="none" w:sz="0" w:space="0" w:color="auto"/>
              </w:divBdr>
            </w:div>
            <w:div w:id="1800103837">
              <w:marLeft w:val="0"/>
              <w:marRight w:val="0"/>
              <w:marTop w:val="0"/>
              <w:marBottom w:val="0"/>
              <w:divBdr>
                <w:top w:val="none" w:sz="0" w:space="0" w:color="auto"/>
                <w:left w:val="none" w:sz="0" w:space="0" w:color="auto"/>
                <w:bottom w:val="none" w:sz="0" w:space="0" w:color="auto"/>
                <w:right w:val="none" w:sz="0" w:space="0" w:color="auto"/>
              </w:divBdr>
            </w:div>
            <w:div w:id="2019379006">
              <w:marLeft w:val="0"/>
              <w:marRight w:val="0"/>
              <w:marTop w:val="0"/>
              <w:marBottom w:val="0"/>
              <w:divBdr>
                <w:top w:val="none" w:sz="0" w:space="0" w:color="auto"/>
                <w:left w:val="none" w:sz="0" w:space="0" w:color="auto"/>
                <w:bottom w:val="none" w:sz="0" w:space="0" w:color="auto"/>
                <w:right w:val="none" w:sz="0" w:space="0" w:color="auto"/>
              </w:divBdr>
            </w:div>
            <w:div w:id="2037390095">
              <w:marLeft w:val="0"/>
              <w:marRight w:val="0"/>
              <w:marTop w:val="0"/>
              <w:marBottom w:val="0"/>
              <w:divBdr>
                <w:top w:val="none" w:sz="0" w:space="0" w:color="auto"/>
                <w:left w:val="none" w:sz="0" w:space="0" w:color="auto"/>
                <w:bottom w:val="none" w:sz="0" w:space="0" w:color="auto"/>
                <w:right w:val="none" w:sz="0" w:space="0" w:color="auto"/>
              </w:divBdr>
            </w:div>
            <w:div w:id="2051806658">
              <w:marLeft w:val="0"/>
              <w:marRight w:val="0"/>
              <w:marTop w:val="0"/>
              <w:marBottom w:val="0"/>
              <w:divBdr>
                <w:top w:val="none" w:sz="0" w:space="0" w:color="auto"/>
                <w:left w:val="none" w:sz="0" w:space="0" w:color="auto"/>
                <w:bottom w:val="none" w:sz="0" w:space="0" w:color="auto"/>
                <w:right w:val="none" w:sz="0" w:space="0" w:color="auto"/>
              </w:divBdr>
            </w:div>
            <w:div w:id="2074768325">
              <w:marLeft w:val="0"/>
              <w:marRight w:val="0"/>
              <w:marTop w:val="0"/>
              <w:marBottom w:val="0"/>
              <w:divBdr>
                <w:top w:val="none" w:sz="0" w:space="0" w:color="auto"/>
                <w:left w:val="none" w:sz="0" w:space="0" w:color="auto"/>
                <w:bottom w:val="none" w:sz="0" w:space="0" w:color="auto"/>
                <w:right w:val="none" w:sz="0" w:space="0" w:color="auto"/>
              </w:divBdr>
            </w:div>
            <w:div w:id="2092194644">
              <w:marLeft w:val="0"/>
              <w:marRight w:val="0"/>
              <w:marTop w:val="0"/>
              <w:marBottom w:val="0"/>
              <w:divBdr>
                <w:top w:val="none" w:sz="0" w:space="0" w:color="auto"/>
                <w:left w:val="none" w:sz="0" w:space="0" w:color="auto"/>
                <w:bottom w:val="none" w:sz="0" w:space="0" w:color="auto"/>
                <w:right w:val="none" w:sz="0" w:space="0" w:color="auto"/>
              </w:divBdr>
            </w:div>
            <w:div w:id="21247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02421">
      <w:bodyDiv w:val="1"/>
      <w:marLeft w:val="0"/>
      <w:marRight w:val="0"/>
      <w:marTop w:val="0"/>
      <w:marBottom w:val="0"/>
      <w:divBdr>
        <w:top w:val="none" w:sz="0" w:space="0" w:color="auto"/>
        <w:left w:val="none" w:sz="0" w:space="0" w:color="auto"/>
        <w:bottom w:val="none" w:sz="0" w:space="0" w:color="auto"/>
        <w:right w:val="none" w:sz="0" w:space="0" w:color="auto"/>
      </w:divBdr>
      <w:divsChild>
        <w:div w:id="1969123909">
          <w:marLeft w:val="0"/>
          <w:marRight w:val="0"/>
          <w:marTop w:val="0"/>
          <w:marBottom w:val="0"/>
          <w:divBdr>
            <w:top w:val="none" w:sz="0" w:space="0" w:color="auto"/>
            <w:left w:val="none" w:sz="0" w:space="0" w:color="auto"/>
            <w:bottom w:val="none" w:sz="0" w:space="0" w:color="auto"/>
            <w:right w:val="none" w:sz="0" w:space="0" w:color="auto"/>
          </w:divBdr>
          <w:divsChild>
            <w:div w:id="1346785028">
              <w:marLeft w:val="0"/>
              <w:marRight w:val="0"/>
              <w:marTop w:val="0"/>
              <w:marBottom w:val="0"/>
              <w:divBdr>
                <w:top w:val="none" w:sz="0" w:space="0" w:color="auto"/>
                <w:left w:val="none" w:sz="0" w:space="0" w:color="auto"/>
                <w:bottom w:val="none" w:sz="0" w:space="0" w:color="auto"/>
                <w:right w:val="none" w:sz="0" w:space="0" w:color="auto"/>
              </w:divBdr>
            </w:div>
            <w:div w:id="2024358536">
              <w:marLeft w:val="0"/>
              <w:marRight w:val="0"/>
              <w:marTop w:val="0"/>
              <w:marBottom w:val="0"/>
              <w:divBdr>
                <w:top w:val="none" w:sz="0" w:space="0" w:color="auto"/>
                <w:left w:val="none" w:sz="0" w:space="0" w:color="auto"/>
                <w:bottom w:val="none" w:sz="0" w:space="0" w:color="auto"/>
                <w:right w:val="none" w:sz="0" w:space="0" w:color="auto"/>
              </w:divBdr>
            </w:div>
            <w:div w:id="207927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1923">
      <w:bodyDiv w:val="1"/>
      <w:marLeft w:val="0"/>
      <w:marRight w:val="0"/>
      <w:marTop w:val="0"/>
      <w:marBottom w:val="0"/>
      <w:divBdr>
        <w:top w:val="none" w:sz="0" w:space="0" w:color="auto"/>
        <w:left w:val="none" w:sz="0" w:space="0" w:color="auto"/>
        <w:bottom w:val="none" w:sz="0" w:space="0" w:color="auto"/>
        <w:right w:val="none" w:sz="0" w:space="0" w:color="auto"/>
      </w:divBdr>
      <w:divsChild>
        <w:div w:id="1667049183">
          <w:marLeft w:val="0"/>
          <w:marRight w:val="0"/>
          <w:marTop w:val="0"/>
          <w:marBottom w:val="0"/>
          <w:divBdr>
            <w:top w:val="none" w:sz="0" w:space="0" w:color="auto"/>
            <w:left w:val="none" w:sz="0" w:space="0" w:color="auto"/>
            <w:bottom w:val="none" w:sz="0" w:space="0" w:color="auto"/>
            <w:right w:val="none" w:sz="0" w:space="0" w:color="auto"/>
          </w:divBdr>
          <w:divsChild>
            <w:div w:id="216671318">
              <w:marLeft w:val="0"/>
              <w:marRight w:val="0"/>
              <w:marTop w:val="0"/>
              <w:marBottom w:val="0"/>
              <w:divBdr>
                <w:top w:val="none" w:sz="0" w:space="0" w:color="auto"/>
                <w:left w:val="none" w:sz="0" w:space="0" w:color="auto"/>
                <w:bottom w:val="none" w:sz="0" w:space="0" w:color="auto"/>
                <w:right w:val="none" w:sz="0" w:space="0" w:color="auto"/>
              </w:divBdr>
            </w:div>
            <w:div w:id="4665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08824">
      <w:bodyDiv w:val="1"/>
      <w:marLeft w:val="0"/>
      <w:marRight w:val="0"/>
      <w:marTop w:val="0"/>
      <w:marBottom w:val="0"/>
      <w:divBdr>
        <w:top w:val="none" w:sz="0" w:space="0" w:color="auto"/>
        <w:left w:val="none" w:sz="0" w:space="0" w:color="auto"/>
        <w:bottom w:val="none" w:sz="0" w:space="0" w:color="auto"/>
        <w:right w:val="none" w:sz="0" w:space="0" w:color="auto"/>
      </w:divBdr>
      <w:divsChild>
        <w:div w:id="571086665">
          <w:marLeft w:val="0"/>
          <w:marRight w:val="0"/>
          <w:marTop w:val="0"/>
          <w:marBottom w:val="0"/>
          <w:divBdr>
            <w:top w:val="none" w:sz="0" w:space="0" w:color="auto"/>
            <w:left w:val="none" w:sz="0" w:space="0" w:color="auto"/>
            <w:bottom w:val="none" w:sz="0" w:space="0" w:color="auto"/>
            <w:right w:val="none" w:sz="0" w:space="0" w:color="auto"/>
          </w:divBdr>
          <w:divsChild>
            <w:div w:id="362365619">
              <w:marLeft w:val="0"/>
              <w:marRight w:val="0"/>
              <w:marTop w:val="0"/>
              <w:marBottom w:val="0"/>
              <w:divBdr>
                <w:top w:val="none" w:sz="0" w:space="0" w:color="auto"/>
                <w:left w:val="none" w:sz="0" w:space="0" w:color="auto"/>
                <w:bottom w:val="none" w:sz="0" w:space="0" w:color="auto"/>
                <w:right w:val="none" w:sz="0" w:space="0" w:color="auto"/>
              </w:divBdr>
            </w:div>
            <w:div w:id="17888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0221">
      <w:bodyDiv w:val="1"/>
      <w:marLeft w:val="0"/>
      <w:marRight w:val="0"/>
      <w:marTop w:val="0"/>
      <w:marBottom w:val="0"/>
      <w:divBdr>
        <w:top w:val="none" w:sz="0" w:space="0" w:color="auto"/>
        <w:left w:val="none" w:sz="0" w:space="0" w:color="auto"/>
        <w:bottom w:val="none" w:sz="0" w:space="0" w:color="auto"/>
        <w:right w:val="none" w:sz="0" w:space="0" w:color="auto"/>
      </w:divBdr>
      <w:divsChild>
        <w:div w:id="1227424050">
          <w:marLeft w:val="0"/>
          <w:marRight w:val="0"/>
          <w:marTop w:val="0"/>
          <w:marBottom w:val="0"/>
          <w:divBdr>
            <w:top w:val="none" w:sz="0" w:space="0" w:color="auto"/>
            <w:left w:val="none" w:sz="0" w:space="0" w:color="auto"/>
            <w:bottom w:val="none" w:sz="0" w:space="0" w:color="auto"/>
            <w:right w:val="none" w:sz="0" w:space="0" w:color="auto"/>
          </w:divBdr>
          <w:divsChild>
            <w:div w:id="143474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3529">
      <w:bodyDiv w:val="1"/>
      <w:marLeft w:val="0"/>
      <w:marRight w:val="0"/>
      <w:marTop w:val="0"/>
      <w:marBottom w:val="0"/>
      <w:divBdr>
        <w:top w:val="none" w:sz="0" w:space="0" w:color="auto"/>
        <w:left w:val="none" w:sz="0" w:space="0" w:color="auto"/>
        <w:bottom w:val="none" w:sz="0" w:space="0" w:color="auto"/>
        <w:right w:val="none" w:sz="0" w:space="0" w:color="auto"/>
      </w:divBdr>
      <w:divsChild>
        <w:div w:id="953093093">
          <w:marLeft w:val="0"/>
          <w:marRight w:val="0"/>
          <w:marTop w:val="0"/>
          <w:marBottom w:val="0"/>
          <w:divBdr>
            <w:top w:val="none" w:sz="0" w:space="0" w:color="auto"/>
            <w:left w:val="none" w:sz="0" w:space="0" w:color="auto"/>
            <w:bottom w:val="none" w:sz="0" w:space="0" w:color="auto"/>
            <w:right w:val="none" w:sz="0" w:space="0" w:color="auto"/>
          </w:divBdr>
          <w:divsChild>
            <w:div w:id="77031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5651">
      <w:bodyDiv w:val="1"/>
      <w:marLeft w:val="0"/>
      <w:marRight w:val="0"/>
      <w:marTop w:val="0"/>
      <w:marBottom w:val="0"/>
      <w:divBdr>
        <w:top w:val="none" w:sz="0" w:space="0" w:color="auto"/>
        <w:left w:val="none" w:sz="0" w:space="0" w:color="auto"/>
        <w:bottom w:val="none" w:sz="0" w:space="0" w:color="auto"/>
        <w:right w:val="none" w:sz="0" w:space="0" w:color="auto"/>
      </w:divBdr>
      <w:divsChild>
        <w:div w:id="86390994">
          <w:marLeft w:val="0"/>
          <w:marRight w:val="0"/>
          <w:marTop w:val="0"/>
          <w:marBottom w:val="0"/>
          <w:divBdr>
            <w:top w:val="none" w:sz="0" w:space="0" w:color="auto"/>
            <w:left w:val="none" w:sz="0" w:space="0" w:color="auto"/>
            <w:bottom w:val="none" w:sz="0" w:space="0" w:color="auto"/>
            <w:right w:val="none" w:sz="0" w:space="0" w:color="auto"/>
          </w:divBdr>
          <w:divsChild>
            <w:div w:id="4292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74610">
      <w:bodyDiv w:val="1"/>
      <w:marLeft w:val="0"/>
      <w:marRight w:val="0"/>
      <w:marTop w:val="0"/>
      <w:marBottom w:val="0"/>
      <w:divBdr>
        <w:top w:val="none" w:sz="0" w:space="0" w:color="auto"/>
        <w:left w:val="none" w:sz="0" w:space="0" w:color="auto"/>
        <w:bottom w:val="none" w:sz="0" w:space="0" w:color="auto"/>
        <w:right w:val="none" w:sz="0" w:space="0" w:color="auto"/>
      </w:divBdr>
      <w:divsChild>
        <w:div w:id="937256983">
          <w:marLeft w:val="0"/>
          <w:marRight w:val="0"/>
          <w:marTop w:val="0"/>
          <w:marBottom w:val="0"/>
          <w:divBdr>
            <w:top w:val="none" w:sz="0" w:space="0" w:color="auto"/>
            <w:left w:val="none" w:sz="0" w:space="0" w:color="auto"/>
            <w:bottom w:val="none" w:sz="0" w:space="0" w:color="auto"/>
            <w:right w:val="none" w:sz="0" w:space="0" w:color="auto"/>
          </w:divBdr>
          <w:divsChild>
            <w:div w:id="576667539">
              <w:marLeft w:val="0"/>
              <w:marRight w:val="0"/>
              <w:marTop w:val="0"/>
              <w:marBottom w:val="0"/>
              <w:divBdr>
                <w:top w:val="none" w:sz="0" w:space="0" w:color="auto"/>
                <w:left w:val="none" w:sz="0" w:space="0" w:color="auto"/>
                <w:bottom w:val="none" w:sz="0" w:space="0" w:color="auto"/>
                <w:right w:val="none" w:sz="0" w:space="0" w:color="auto"/>
              </w:divBdr>
            </w:div>
            <w:div w:id="74939576">
              <w:marLeft w:val="0"/>
              <w:marRight w:val="0"/>
              <w:marTop w:val="0"/>
              <w:marBottom w:val="0"/>
              <w:divBdr>
                <w:top w:val="none" w:sz="0" w:space="0" w:color="auto"/>
                <w:left w:val="none" w:sz="0" w:space="0" w:color="auto"/>
                <w:bottom w:val="none" w:sz="0" w:space="0" w:color="auto"/>
                <w:right w:val="none" w:sz="0" w:space="0" w:color="auto"/>
              </w:divBdr>
            </w:div>
            <w:div w:id="12545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17515">
      <w:bodyDiv w:val="1"/>
      <w:marLeft w:val="0"/>
      <w:marRight w:val="0"/>
      <w:marTop w:val="0"/>
      <w:marBottom w:val="0"/>
      <w:divBdr>
        <w:top w:val="none" w:sz="0" w:space="0" w:color="auto"/>
        <w:left w:val="none" w:sz="0" w:space="0" w:color="auto"/>
        <w:bottom w:val="none" w:sz="0" w:space="0" w:color="auto"/>
        <w:right w:val="none" w:sz="0" w:space="0" w:color="auto"/>
      </w:divBdr>
      <w:divsChild>
        <w:div w:id="372930067">
          <w:marLeft w:val="0"/>
          <w:marRight w:val="0"/>
          <w:marTop w:val="0"/>
          <w:marBottom w:val="0"/>
          <w:divBdr>
            <w:top w:val="none" w:sz="0" w:space="0" w:color="auto"/>
            <w:left w:val="none" w:sz="0" w:space="0" w:color="auto"/>
            <w:bottom w:val="none" w:sz="0" w:space="0" w:color="auto"/>
            <w:right w:val="none" w:sz="0" w:space="0" w:color="auto"/>
          </w:divBdr>
          <w:divsChild>
            <w:div w:id="672800098">
              <w:marLeft w:val="0"/>
              <w:marRight w:val="0"/>
              <w:marTop w:val="0"/>
              <w:marBottom w:val="0"/>
              <w:divBdr>
                <w:top w:val="none" w:sz="0" w:space="0" w:color="auto"/>
                <w:left w:val="none" w:sz="0" w:space="0" w:color="auto"/>
                <w:bottom w:val="none" w:sz="0" w:space="0" w:color="auto"/>
                <w:right w:val="none" w:sz="0" w:space="0" w:color="auto"/>
              </w:divBdr>
            </w:div>
            <w:div w:id="1024865146">
              <w:marLeft w:val="0"/>
              <w:marRight w:val="0"/>
              <w:marTop w:val="0"/>
              <w:marBottom w:val="0"/>
              <w:divBdr>
                <w:top w:val="none" w:sz="0" w:space="0" w:color="auto"/>
                <w:left w:val="none" w:sz="0" w:space="0" w:color="auto"/>
                <w:bottom w:val="none" w:sz="0" w:space="0" w:color="auto"/>
                <w:right w:val="none" w:sz="0" w:space="0" w:color="auto"/>
              </w:divBdr>
            </w:div>
            <w:div w:id="1207915424">
              <w:marLeft w:val="0"/>
              <w:marRight w:val="0"/>
              <w:marTop w:val="0"/>
              <w:marBottom w:val="0"/>
              <w:divBdr>
                <w:top w:val="none" w:sz="0" w:space="0" w:color="auto"/>
                <w:left w:val="none" w:sz="0" w:space="0" w:color="auto"/>
                <w:bottom w:val="none" w:sz="0" w:space="0" w:color="auto"/>
                <w:right w:val="none" w:sz="0" w:space="0" w:color="auto"/>
              </w:divBdr>
            </w:div>
            <w:div w:id="1411000018">
              <w:marLeft w:val="0"/>
              <w:marRight w:val="0"/>
              <w:marTop w:val="0"/>
              <w:marBottom w:val="0"/>
              <w:divBdr>
                <w:top w:val="none" w:sz="0" w:space="0" w:color="auto"/>
                <w:left w:val="none" w:sz="0" w:space="0" w:color="auto"/>
                <w:bottom w:val="none" w:sz="0" w:space="0" w:color="auto"/>
                <w:right w:val="none" w:sz="0" w:space="0" w:color="auto"/>
              </w:divBdr>
            </w:div>
            <w:div w:id="1535382291">
              <w:marLeft w:val="0"/>
              <w:marRight w:val="0"/>
              <w:marTop w:val="0"/>
              <w:marBottom w:val="0"/>
              <w:divBdr>
                <w:top w:val="none" w:sz="0" w:space="0" w:color="auto"/>
                <w:left w:val="none" w:sz="0" w:space="0" w:color="auto"/>
                <w:bottom w:val="none" w:sz="0" w:space="0" w:color="auto"/>
                <w:right w:val="none" w:sz="0" w:space="0" w:color="auto"/>
              </w:divBdr>
            </w:div>
            <w:div w:id="19369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8182">
      <w:bodyDiv w:val="1"/>
      <w:marLeft w:val="0"/>
      <w:marRight w:val="0"/>
      <w:marTop w:val="0"/>
      <w:marBottom w:val="0"/>
      <w:divBdr>
        <w:top w:val="none" w:sz="0" w:space="0" w:color="auto"/>
        <w:left w:val="none" w:sz="0" w:space="0" w:color="auto"/>
        <w:bottom w:val="none" w:sz="0" w:space="0" w:color="auto"/>
        <w:right w:val="none" w:sz="0" w:space="0" w:color="auto"/>
      </w:divBdr>
      <w:divsChild>
        <w:div w:id="580918223">
          <w:marLeft w:val="0"/>
          <w:marRight w:val="0"/>
          <w:marTop w:val="0"/>
          <w:marBottom w:val="0"/>
          <w:divBdr>
            <w:top w:val="none" w:sz="0" w:space="0" w:color="auto"/>
            <w:left w:val="none" w:sz="0" w:space="0" w:color="auto"/>
            <w:bottom w:val="none" w:sz="0" w:space="0" w:color="auto"/>
            <w:right w:val="none" w:sz="0" w:space="0" w:color="auto"/>
          </w:divBdr>
          <w:divsChild>
            <w:div w:id="119796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9013">
      <w:bodyDiv w:val="1"/>
      <w:marLeft w:val="0"/>
      <w:marRight w:val="0"/>
      <w:marTop w:val="0"/>
      <w:marBottom w:val="0"/>
      <w:divBdr>
        <w:top w:val="none" w:sz="0" w:space="0" w:color="auto"/>
        <w:left w:val="none" w:sz="0" w:space="0" w:color="auto"/>
        <w:bottom w:val="none" w:sz="0" w:space="0" w:color="auto"/>
        <w:right w:val="none" w:sz="0" w:space="0" w:color="auto"/>
      </w:divBdr>
      <w:divsChild>
        <w:div w:id="195315643">
          <w:marLeft w:val="0"/>
          <w:marRight w:val="0"/>
          <w:marTop w:val="0"/>
          <w:marBottom w:val="0"/>
          <w:divBdr>
            <w:top w:val="none" w:sz="0" w:space="0" w:color="auto"/>
            <w:left w:val="none" w:sz="0" w:space="0" w:color="auto"/>
            <w:bottom w:val="none" w:sz="0" w:space="0" w:color="auto"/>
            <w:right w:val="none" w:sz="0" w:space="0" w:color="auto"/>
          </w:divBdr>
          <w:divsChild>
            <w:div w:id="132369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0229">
      <w:bodyDiv w:val="1"/>
      <w:marLeft w:val="0"/>
      <w:marRight w:val="0"/>
      <w:marTop w:val="0"/>
      <w:marBottom w:val="0"/>
      <w:divBdr>
        <w:top w:val="none" w:sz="0" w:space="0" w:color="auto"/>
        <w:left w:val="none" w:sz="0" w:space="0" w:color="auto"/>
        <w:bottom w:val="none" w:sz="0" w:space="0" w:color="auto"/>
        <w:right w:val="none" w:sz="0" w:space="0" w:color="auto"/>
      </w:divBdr>
      <w:divsChild>
        <w:div w:id="450514168">
          <w:marLeft w:val="0"/>
          <w:marRight w:val="0"/>
          <w:marTop w:val="0"/>
          <w:marBottom w:val="0"/>
          <w:divBdr>
            <w:top w:val="none" w:sz="0" w:space="0" w:color="auto"/>
            <w:left w:val="none" w:sz="0" w:space="0" w:color="auto"/>
            <w:bottom w:val="none" w:sz="0" w:space="0" w:color="auto"/>
            <w:right w:val="none" w:sz="0" w:space="0" w:color="auto"/>
          </w:divBdr>
          <w:divsChild>
            <w:div w:id="17484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0326">
      <w:bodyDiv w:val="1"/>
      <w:marLeft w:val="0"/>
      <w:marRight w:val="0"/>
      <w:marTop w:val="0"/>
      <w:marBottom w:val="0"/>
      <w:divBdr>
        <w:top w:val="none" w:sz="0" w:space="0" w:color="auto"/>
        <w:left w:val="none" w:sz="0" w:space="0" w:color="auto"/>
        <w:bottom w:val="none" w:sz="0" w:space="0" w:color="auto"/>
        <w:right w:val="none" w:sz="0" w:space="0" w:color="auto"/>
      </w:divBdr>
      <w:divsChild>
        <w:div w:id="2079089963">
          <w:marLeft w:val="0"/>
          <w:marRight w:val="0"/>
          <w:marTop w:val="0"/>
          <w:marBottom w:val="0"/>
          <w:divBdr>
            <w:top w:val="none" w:sz="0" w:space="0" w:color="auto"/>
            <w:left w:val="none" w:sz="0" w:space="0" w:color="auto"/>
            <w:bottom w:val="none" w:sz="0" w:space="0" w:color="auto"/>
            <w:right w:val="none" w:sz="0" w:space="0" w:color="auto"/>
          </w:divBdr>
          <w:divsChild>
            <w:div w:id="40573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2859">
      <w:bodyDiv w:val="1"/>
      <w:marLeft w:val="0"/>
      <w:marRight w:val="0"/>
      <w:marTop w:val="0"/>
      <w:marBottom w:val="0"/>
      <w:divBdr>
        <w:top w:val="none" w:sz="0" w:space="0" w:color="auto"/>
        <w:left w:val="none" w:sz="0" w:space="0" w:color="auto"/>
        <w:bottom w:val="none" w:sz="0" w:space="0" w:color="auto"/>
        <w:right w:val="none" w:sz="0" w:space="0" w:color="auto"/>
      </w:divBdr>
      <w:divsChild>
        <w:div w:id="435832008">
          <w:marLeft w:val="0"/>
          <w:marRight w:val="0"/>
          <w:marTop w:val="0"/>
          <w:marBottom w:val="0"/>
          <w:divBdr>
            <w:top w:val="none" w:sz="0" w:space="0" w:color="auto"/>
            <w:left w:val="none" w:sz="0" w:space="0" w:color="auto"/>
            <w:bottom w:val="none" w:sz="0" w:space="0" w:color="auto"/>
            <w:right w:val="none" w:sz="0" w:space="0" w:color="auto"/>
          </w:divBdr>
          <w:divsChild>
            <w:div w:id="406994614">
              <w:marLeft w:val="0"/>
              <w:marRight w:val="0"/>
              <w:marTop w:val="0"/>
              <w:marBottom w:val="0"/>
              <w:divBdr>
                <w:top w:val="none" w:sz="0" w:space="0" w:color="auto"/>
                <w:left w:val="none" w:sz="0" w:space="0" w:color="auto"/>
                <w:bottom w:val="none" w:sz="0" w:space="0" w:color="auto"/>
                <w:right w:val="none" w:sz="0" w:space="0" w:color="auto"/>
              </w:divBdr>
            </w:div>
            <w:div w:id="14050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7514">
      <w:bodyDiv w:val="1"/>
      <w:marLeft w:val="0"/>
      <w:marRight w:val="0"/>
      <w:marTop w:val="0"/>
      <w:marBottom w:val="0"/>
      <w:divBdr>
        <w:top w:val="none" w:sz="0" w:space="0" w:color="auto"/>
        <w:left w:val="none" w:sz="0" w:space="0" w:color="auto"/>
        <w:bottom w:val="none" w:sz="0" w:space="0" w:color="auto"/>
        <w:right w:val="none" w:sz="0" w:space="0" w:color="auto"/>
      </w:divBdr>
      <w:divsChild>
        <w:div w:id="1412197212">
          <w:marLeft w:val="0"/>
          <w:marRight w:val="0"/>
          <w:marTop w:val="0"/>
          <w:marBottom w:val="0"/>
          <w:divBdr>
            <w:top w:val="none" w:sz="0" w:space="0" w:color="auto"/>
            <w:left w:val="none" w:sz="0" w:space="0" w:color="auto"/>
            <w:bottom w:val="none" w:sz="0" w:space="0" w:color="auto"/>
            <w:right w:val="none" w:sz="0" w:space="0" w:color="auto"/>
          </w:divBdr>
          <w:divsChild>
            <w:div w:id="691226304">
              <w:marLeft w:val="0"/>
              <w:marRight w:val="0"/>
              <w:marTop w:val="0"/>
              <w:marBottom w:val="0"/>
              <w:divBdr>
                <w:top w:val="none" w:sz="0" w:space="0" w:color="auto"/>
                <w:left w:val="none" w:sz="0" w:space="0" w:color="auto"/>
                <w:bottom w:val="none" w:sz="0" w:space="0" w:color="auto"/>
                <w:right w:val="none" w:sz="0" w:space="0" w:color="auto"/>
              </w:divBdr>
            </w:div>
            <w:div w:id="11876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27518">
      <w:bodyDiv w:val="1"/>
      <w:marLeft w:val="0"/>
      <w:marRight w:val="0"/>
      <w:marTop w:val="0"/>
      <w:marBottom w:val="0"/>
      <w:divBdr>
        <w:top w:val="none" w:sz="0" w:space="0" w:color="auto"/>
        <w:left w:val="none" w:sz="0" w:space="0" w:color="auto"/>
        <w:bottom w:val="none" w:sz="0" w:space="0" w:color="auto"/>
        <w:right w:val="none" w:sz="0" w:space="0" w:color="auto"/>
      </w:divBdr>
      <w:divsChild>
        <w:div w:id="335889862">
          <w:marLeft w:val="0"/>
          <w:marRight w:val="0"/>
          <w:marTop w:val="0"/>
          <w:marBottom w:val="0"/>
          <w:divBdr>
            <w:top w:val="none" w:sz="0" w:space="0" w:color="auto"/>
            <w:left w:val="none" w:sz="0" w:space="0" w:color="auto"/>
            <w:bottom w:val="none" w:sz="0" w:space="0" w:color="auto"/>
            <w:right w:val="none" w:sz="0" w:space="0" w:color="auto"/>
          </w:divBdr>
          <w:divsChild>
            <w:div w:id="16265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4528">
      <w:bodyDiv w:val="1"/>
      <w:marLeft w:val="0"/>
      <w:marRight w:val="0"/>
      <w:marTop w:val="0"/>
      <w:marBottom w:val="0"/>
      <w:divBdr>
        <w:top w:val="none" w:sz="0" w:space="0" w:color="auto"/>
        <w:left w:val="none" w:sz="0" w:space="0" w:color="auto"/>
        <w:bottom w:val="none" w:sz="0" w:space="0" w:color="auto"/>
        <w:right w:val="none" w:sz="0" w:space="0" w:color="auto"/>
      </w:divBdr>
      <w:divsChild>
        <w:div w:id="1581451540">
          <w:marLeft w:val="0"/>
          <w:marRight w:val="0"/>
          <w:marTop w:val="0"/>
          <w:marBottom w:val="0"/>
          <w:divBdr>
            <w:top w:val="none" w:sz="0" w:space="0" w:color="auto"/>
            <w:left w:val="none" w:sz="0" w:space="0" w:color="auto"/>
            <w:bottom w:val="none" w:sz="0" w:space="0" w:color="auto"/>
            <w:right w:val="none" w:sz="0" w:space="0" w:color="auto"/>
          </w:divBdr>
          <w:divsChild>
            <w:div w:id="457338811">
              <w:marLeft w:val="0"/>
              <w:marRight w:val="0"/>
              <w:marTop w:val="0"/>
              <w:marBottom w:val="0"/>
              <w:divBdr>
                <w:top w:val="none" w:sz="0" w:space="0" w:color="auto"/>
                <w:left w:val="none" w:sz="0" w:space="0" w:color="auto"/>
                <w:bottom w:val="none" w:sz="0" w:space="0" w:color="auto"/>
                <w:right w:val="none" w:sz="0" w:space="0" w:color="auto"/>
              </w:divBdr>
            </w:div>
            <w:div w:id="182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2076">
      <w:bodyDiv w:val="1"/>
      <w:marLeft w:val="0"/>
      <w:marRight w:val="0"/>
      <w:marTop w:val="0"/>
      <w:marBottom w:val="0"/>
      <w:divBdr>
        <w:top w:val="none" w:sz="0" w:space="0" w:color="auto"/>
        <w:left w:val="none" w:sz="0" w:space="0" w:color="auto"/>
        <w:bottom w:val="none" w:sz="0" w:space="0" w:color="auto"/>
        <w:right w:val="none" w:sz="0" w:space="0" w:color="auto"/>
      </w:divBdr>
      <w:divsChild>
        <w:div w:id="419835239">
          <w:marLeft w:val="0"/>
          <w:marRight w:val="0"/>
          <w:marTop w:val="0"/>
          <w:marBottom w:val="0"/>
          <w:divBdr>
            <w:top w:val="none" w:sz="0" w:space="0" w:color="auto"/>
            <w:left w:val="none" w:sz="0" w:space="0" w:color="auto"/>
            <w:bottom w:val="none" w:sz="0" w:space="0" w:color="auto"/>
            <w:right w:val="none" w:sz="0" w:space="0" w:color="auto"/>
          </w:divBdr>
          <w:divsChild>
            <w:div w:id="39403355">
              <w:marLeft w:val="0"/>
              <w:marRight w:val="0"/>
              <w:marTop w:val="0"/>
              <w:marBottom w:val="0"/>
              <w:divBdr>
                <w:top w:val="none" w:sz="0" w:space="0" w:color="auto"/>
                <w:left w:val="none" w:sz="0" w:space="0" w:color="auto"/>
                <w:bottom w:val="none" w:sz="0" w:space="0" w:color="auto"/>
                <w:right w:val="none" w:sz="0" w:space="0" w:color="auto"/>
              </w:divBdr>
            </w:div>
            <w:div w:id="265576832">
              <w:marLeft w:val="0"/>
              <w:marRight w:val="0"/>
              <w:marTop w:val="0"/>
              <w:marBottom w:val="0"/>
              <w:divBdr>
                <w:top w:val="none" w:sz="0" w:space="0" w:color="auto"/>
                <w:left w:val="none" w:sz="0" w:space="0" w:color="auto"/>
                <w:bottom w:val="none" w:sz="0" w:space="0" w:color="auto"/>
                <w:right w:val="none" w:sz="0" w:space="0" w:color="auto"/>
              </w:divBdr>
            </w:div>
            <w:div w:id="14993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4758">
      <w:bodyDiv w:val="1"/>
      <w:marLeft w:val="0"/>
      <w:marRight w:val="0"/>
      <w:marTop w:val="0"/>
      <w:marBottom w:val="0"/>
      <w:divBdr>
        <w:top w:val="none" w:sz="0" w:space="0" w:color="auto"/>
        <w:left w:val="none" w:sz="0" w:space="0" w:color="auto"/>
        <w:bottom w:val="none" w:sz="0" w:space="0" w:color="auto"/>
        <w:right w:val="none" w:sz="0" w:space="0" w:color="auto"/>
      </w:divBdr>
      <w:divsChild>
        <w:div w:id="1334335403">
          <w:marLeft w:val="0"/>
          <w:marRight w:val="0"/>
          <w:marTop w:val="0"/>
          <w:marBottom w:val="0"/>
          <w:divBdr>
            <w:top w:val="none" w:sz="0" w:space="0" w:color="auto"/>
            <w:left w:val="none" w:sz="0" w:space="0" w:color="auto"/>
            <w:bottom w:val="none" w:sz="0" w:space="0" w:color="auto"/>
            <w:right w:val="none" w:sz="0" w:space="0" w:color="auto"/>
          </w:divBdr>
          <w:divsChild>
            <w:div w:id="769080826">
              <w:marLeft w:val="0"/>
              <w:marRight w:val="0"/>
              <w:marTop w:val="0"/>
              <w:marBottom w:val="0"/>
              <w:divBdr>
                <w:top w:val="none" w:sz="0" w:space="0" w:color="auto"/>
                <w:left w:val="none" w:sz="0" w:space="0" w:color="auto"/>
                <w:bottom w:val="none" w:sz="0" w:space="0" w:color="auto"/>
                <w:right w:val="none" w:sz="0" w:space="0" w:color="auto"/>
              </w:divBdr>
            </w:div>
            <w:div w:id="11802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0505">
      <w:bodyDiv w:val="1"/>
      <w:marLeft w:val="0"/>
      <w:marRight w:val="0"/>
      <w:marTop w:val="0"/>
      <w:marBottom w:val="0"/>
      <w:divBdr>
        <w:top w:val="none" w:sz="0" w:space="0" w:color="auto"/>
        <w:left w:val="none" w:sz="0" w:space="0" w:color="auto"/>
        <w:bottom w:val="none" w:sz="0" w:space="0" w:color="auto"/>
        <w:right w:val="none" w:sz="0" w:space="0" w:color="auto"/>
      </w:divBdr>
      <w:divsChild>
        <w:div w:id="779295651">
          <w:marLeft w:val="0"/>
          <w:marRight w:val="0"/>
          <w:marTop w:val="0"/>
          <w:marBottom w:val="0"/>
          <w:divBdr>
            <w:top w:val="none" w:sz="0" w:space="0" w:color="auto"/>
            <w:left w:val="none" w:sz="0" w:space="0" w:color="auto"/>
            <w:bottom w:val="none" w:sz="0" w:space="0" w:color="auto"/>
            <w:right w:val="none" w:sz="0" w:space="0" w:color="auto"/>
          </w:divBdr>
          <w:divsChild>
            <w:div w:id="1723018682">
              <w:marLeft w:val="0"/>
              <w:marRight w:val="0"/>
              <w:marTop w:val="0"/>
              <w:marBottom w:val="0"/>
              <w:divBdr>
                <w:top w:val="none" w:sz="0" w:space="0" w:color="auto"/>
                <w:left w:val="none" w:sz="0" w:space="0" w:color="auto"/>
                <w:bottom w:val="none" w:sz="0" w:space="0" w:color="auto"/>
                <w:right w:val="none" w:sz="0" w:space="0" w:color="auto"/>
              </w:divBdr>
            </w:div>
            <w:div w:id="153380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21169">
      <w:bodyDiv w:val="1"/>
      <w:marLeft w:val="0"/>
      <w:marRight w:val="0"/>
      <w:marTop w:val="0"/>
      <w:marBottom w:val="0"/>
      <w:divBdr>
        <w:top w:val="none" w:sz="0" w:space="0" w:color="auto"/>
        <w:left w:val="none" w:sz="0" w:space="0" w:color="auto"/>
        <w:bottom w:val="none" w:sz="0" w:space="0" w:color="auto"/>
        <w:right w:val="none" w:sz="0" w:space="0" w:color="auto"/>
      </w:divBdr>
      <w:divsChild>
        <w:div w:id="311714535">
          <w:marLeft w:val="0"/>
          <w:marRight w:val="0"/>
          <w:marTop w:val="0"/>
          <w:marBottom w:val="0"/>
          <w:divBdr>
            <w:top w:val="none" w:sz="0" w:space="0" w:color="auto"/>
            <w:left w:val="none" w:sz="0" w:space="0" w:color="auto"/>
            <w:bottom w:val="none" w:sz="0" w:space="0" w:color="auto"/>
            <w:right w:val="none" w:sz="0" w:space="0" w:color="auto"/>
          </w:divBdr>
          <w:divsChild>
            <w:div w:id="15901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1721">
      <w:bodyDiv w:val="1"/>
      <w:marLeft w:val="0"/>
      <w:marRight w:val="0"/>
      <w:marTop w:val="0"/>
      <w:marBottom w:val="0"/>
      <w:divBdr>
        <w:top w:val="none" w:sz="0" w:space="0" w:color="auto"/>
        <w:left w:val="none" w:sz="0" w:space="0" w:color="auto"/>
        <w:bottom w:val="none" w:sz="0" w:space="0" w:color="auto"/>
        <w:right w:val="none" w:sz="0" w:space="0" w:color="auto"/>
      </w:divBdr>
      <w:divsChild>
        <w:div w:id="1397777057">
          <w:marLeft w:val="0"/>
          <w:marRight w:val="0"/>
          <w:marTop w:val="0"/>
          <w:marBottom w:val="0"/>
          <w:divBdr>
            <w:top w:val="none" w:sz="0" w:space="0" w:color="auto"/>
            <w:left w:val="none" w:sz="0" w:space="0" w:color="auto"/>
            <w:bottom w:val="none" w:sz="0" w:space="0" w:color="auto"/>
            <w:right w:val="none" w:sz="0" w:space="0" w:color="auto"/>
          </w:divBdr>
          <w:divsChild>
            <w:div w:id="1520310220">
              <w:marLeft w:val="0"/>
              <w:marRight w:val="0"/>
              <w:marTop w:val="0"/>
              <w:marBottom w:val="0"/>
              <w:divBdr>
                <w:top w:val="none" w:sz="0" w:space="0" w:color="auto"/>
                <w:left w:val="none" w:sz="0" w:space="0" w:color="auto"/>
                <w:bottom w:val="none" w:sz="0" w:space="0" w:color="auto"/>
                <w:right w:val="none" w:sz="0" w:space="0" w:color="auto"/>
              </w:divBdr>
            </w:div>
            <w:div w:id="18590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01888">
      <w:bodyDiv w:val="1"/>
      <w:marLeft w:val="0"/>
      <w:marRight w:val="0"/>
      <w:marTop w:val="0"/>
      <w:marBottom w:val="0"/>
      <w:divBdr>
        <w:top w:val="none" w:sz="0" w:space="0" w:color="auto"/>
        <w:left w:val="none" w:sz="0" w:space="0" w:color="auto"/>
        <w:bottom w:val="none" w:sz="0" w:space="0" w:color="auto"/>
        <w:right w:val="none" w:sz="0" w:space="0" w:color="auto"/>
      </w:divBdr>
      <w:divsChild>
        <w:div w:id="1251961345">
          <w:marLeft w:val="0"/>
          <w:marRight w:val="0"/>
          <w:marTop w:val="0"/>
          <w:marBottom w:val="0"/>
          <w:divBdr>
            <w:top w:val="none" w:sz="0" w:space="0" w:color="auto"/>
            <w:left w:val="none" w:sz="0" w:space="0" w:color="auto"/>
            <w:bottom w:val="none" w:sz="0" w:space="0" w:color="auto"/>
            <w:right w:val="none" w:sz="0" w:space="0" w:color="auto"/>
          </w:divBdr>
          <w:divsChild>
            <w:div w:id="561453511">
              <w:marLeft w:val="0"/>
              <w:marRight w:val="0"/>
              <w:marTop w:val="0"/>
              <w:marBottom w:val="0"/>
              <w:divBdr>
                <w:top w:val="none" w:sz="0" w:space="0" w:color="auto"/>
                <w:left w:val="none" w:sz="0" w:space="0" w:color="auto"/>
                <w:bottom w:val="none" w:sz="0" w:space="0" w:color="auto"/>
                <w:right w:val="none" w:sz="0" w:space="0" w:color="auto"/>
              </w:divBdr>
            </w:div>
            <w:div w:id="20011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61139">
      <w:bodyDiv w:val="1"/>
      <w:marLeft w:val="0"/>
      <w:marRight w:val="0"/>
      <w:marTop w:val="0"/>
      <w:marBottom w:val="0"/>
      <w:divBdr>
        <w:top w:val="none" w:sz="0" w:space="0" w:color="auto"/>
        <w:left w:val="none" w:sz="0" w:space="0" w:color="auto"/>
        <w:bottom w:val="none" w:sz="0" w:space="0" w:color="auto"/>
        <w:right w:val="none" w:sz="0" w:space="0" w:color="auto"/>
      </w:divBdr>
      <w:divsChild>
        <w:div w:id="999622228">
          <w:marLeft w:val="0"/>
          <w:marRight w:val="0"/>
          <w:marTop w:val="0"/>
          <w:marBottom w:val="0"/>
          <w:divBdr>
            <w:top w:val="none" w:sz="0" w:space="0" w:color="auto"/>
            <w:left w:val="none" w:sz="0" w:space="0" w:color="auto"/>
            <w:bottom w:val="none" w:sz="0" w:space="0" w:color="auto"/>
            <w:right w:val="none" w:sz="0" w:space="0" w:color="auto"/>
          </w:divBdr>
          <w:divsChild>
            <w:div w:id="47340873">
              <w:marLeft w:val="0"/>
              <w:marRight w:val="0"/>
              <w:marTop w:val="0"/>
              <w:marBottom w:val="0"/>
              <w:divBdr>
                <w:top w:val="none" w:sz="0" w:space="0" w:color="auto"/>
                <w:left w:val="none" w:sz="0" w:space="0" w:color="auto"/>
                <w:bottom w:val="none" w:sz="0" w:space="0" w:color="auto"/>
                <w:right w:val="none" w:sz="0" w:space="0" w:color="auto"/>
              </w:divBdr>
            </w:div>
            <w:div w:id="161436554">
              <w:marLeft w:val="0"/>
              <w:marRight w:val="0"/>
              <w:marTop w:val="0"/>
              <w:marBottom w:val="0"/>
              <w:divBdr>
                <w:top w:val="none" w:sz="0" w:space="0" w:color="auto"/>
                <w:left w:val="none" w:sz="0" w:space="0" w:color="auto"/>
                <w:bottom w:val="none" w:sz="0" w:space="0" w:color="auto"/>
                <w:right w:val="none" w:sz="0" w:space="0" w:color="auto"/>
              </w:divBdr>
            </w:div>
            <w:div w:id="173155995">
              <w:marLeft w:val="0"/>
              <w:marRight w:val="0"/>
              <w:marTop w:val="0"/>
              <w:marBottom w:val="0"/>
              <w:divBdr>
                <w:top w:val="none" w:sz="0" w:space="0" w:color="auto"/>
                <w:left w:val="none" w:sz="0" w:space="0" w:color="auto"/>
                <w:bottom w:val="none" w:sz="0" w:space="0" w:color="auto"/>
                <w:right w:val="none" w:sz="0" w:space="0" w:color="auto"/>
              </w:divBdr>
            </w:div>
            <w:div w:id="305160100">
              <w:marLeft w:val="0"/>
              <w:marRight w:val="0"/>
              <w:marTop w:val="0"/>
              <w:marBottom w:val="0"/>
              <w:divBdr>
                <w:top w:val="none" w:sz="0" w:space="0" w:color="auto"/>
                <w:left w:val="none" w:sz="0" w:space="0" w:color="auto"/>
                <w:bottom w:val="none" w:sz="0" w:space="0" w:color="auto"/>
                <w:right w:val="none" w:sz="0" w:space="0" w:color="auto"/>
              </w:divBdr>
            </w:div>
            <w:div w:id="486899670">
              <w:marLeft w:val="0"/>
              <w:marRight w:val="0"/>
              <w:marTop w:val="0"/>
              <w:marBottom w:val="0"/>
              <w:divBdr>
                <w:top w:val="none" w:sz="0" w:space="0" w:color="auto"/>
                <w:left w:val="none" w:sz="0" w:space="0" w:color="auto"/>
                <w:bottom w:val="none" w:sz="0" w:space="0" w:color="auto"/>
                <w:right w:val="none" w:sz="0" w:space="0" w:color="auto"/>
              </w:divBdr>
            </w:div>
            <w:div w:id="638615187">
              <w:marLeft w:val="0"/>
              <w:marRight w:val="0"/>
              <w:marTop w:val="0"/>
              <w:marBottom w:val="0"/>
              <w:divBdr>
                <w:top w:val="none" w:sz="0" w:space="0" w:color="auto"/>
                <w:left w:val="none" w:sz="0" w:space="0" w:color="auto"/>
                <w:bottom w:val="none" w:sz="0" w:space="0" w:color="auto"/>
                <w:right w:val="none" w:sz="0" w:space="0" w:color="auto"/>
              </w:divBdr>
            </w:div>
            <w:div w:id="1140611152">
              <w:marLeft w:val="0"/>
              <w:marRight w:val="0"/>
              <w:marTop w:val="0"/>
              <w:marBottom w:val="0"/>
              <w:divBdr>
                <w:top w:val="none" w:sz="0" w:space="0" w:color="auto"/>
                <w:left w:val="none" w:sz="0" w:space="0" w:color="auto"/>
                <w:bottom w:val="none" w:sz="0" w:space="0" w:color="auto"/>
                <w:right w:val="none" w:sz="0" w:space="0" w:color="auto"/>
              </w:divBdr>
            </w:div>
            <w:div w:id="1201475691">
              <w:marLeft w:val="0"/>
              <w:marRight w:val="0"/>
              <w:marTop w:val="0"/>
              <w:marBottom w:val="0"/>
              <w:divBdr>
                <w:top w:val="none" w:sz="0" w:space="0" w:color="auto"/>
                <w:left w:val="none" w:sz="0" w:space="0" w:color="auto"/>
                <w:bottom w:val="none" w:sz="0" w:space="0" w:color="auto"/>
                <w:right w:val="none" w:sz="0" w:space="0" w:color="auto"/>
              </w:divBdr>
            </w:div>
            <w:div w:id="1401906818">
              <w:marLeft w:val="0"/>
              <w:marRight w:val="0"/>
              <w:marTop w:val="0"/>
              <w:marBottom w:val="0"/>
              <w:divBdr>
                <w:top w:val="none" w:sz="0" w:space="0" w:color="auto"/>
                <w:left w:val="none" w:sz="0" w:space="0" w:color="auto"/>
                <w:bottom w:val="none" w:sz="0" w:space="0" w:color="auto"/>
                <w:right w:val="none" w:sz="0" w:space="0" w:color="auto"/>
              </w:divBdr>
            </w:div>
            <w:div w:id="1533423626">
              <w:marLeft w:val="0"/>
              <w:marRight w:val="0"/>
              <w:marTop w:val="0"/>
              <w:marBottom w:val="0"/>
              <w:divBdr>
                <w:top w:val="none" w:sz="0" w:space="0" w:color="auto"/>
                <w:left w:val="none" w:sz="0" w:space="0" w:color="auto"/>
                <w:bottom w:val="none" w:sz="0" w:space="0" w:color="auto"/>
                <w:right w:val="none" w:sz="0" w:space="0" w:color="auto"/>
              </w:divBdr>
            </w:div>
            <w:div w:id="1546940150">
              <w:marLeft w:val="0"/>
              <w:marRight w:val="0"/>
              <w:marTop w:val="0"/>
              <w:marBottom w:val="0"/>
              <w:divBdr>
                <w:top w:val="none" w:sz="0" w:space="0" w:color="auto"/>
                <w:left w:val="none" w:sz="0" w:space="0" w:color="auto"/>
                <w:bottom w:val="none" w:sz="0" w:space="0" w:color="auto"/>
                <w:right w:val="none" w:sz="0" w:space="0" w:color="auto"/>
              </w:divBdr>
            </w:div>
            <w:div w:id="1592812928">
              <w:marLeft w:val="0"/>
              <w:marRight w:val="0"/>
              <w:marTop w:val="0"/>
              <w:marBottom w:val="0"/>
              <w:divBdr>
                <w:top w:val="none" w:sz="0" w:space="0" w:color="auto"/>
                <w:left w:val="none" w:sz="0" w:space="0" w:color="auto"/>
                <w:bottom w:val="none" w:sz="0" w:space="0" w:color="auto"/>
                <w:right w:val="none" w:sz="0" w:space="0" w:color="auto"/>
              </w:divBdr>
            </w:div>
            <w:div w:id="1666008027">
              <w:marLeft w:val="0"/>
              <w:marRight w:val="0"/>
              <w:marTop w:val="0"/>
              <w:marBottom w:val="0"/>
              <w:divBdr>
                <w:top w:val="none" w:sz="0" w:space="0" w:color="auto"/>
                <w:left w:val="none" w:sz="0" w:space="0" w:color="auto"/>
                <w:bottom w:val="none" w:sz="0" w:space="0" w:color="auto"/>
                <w:right w:val="none" w:sz="0" w:space="0" w:color="auto"/>
              </w:divBdr>
            </w:div>
            <w:div w:id="1830973814">
              <w:marLeft w:val="0"/>
              <w:marRight w:val="0"/>
              <w:marTop w:val="0"/>
              <w:marBottom w:val="0"/>
              <w:divBdr>
                <w:top w:val="none" w:sz="0" w:space="0" w:color="auto"/>
                <w:left w:val="none" w:sz="0" w:space="0" w:color="auto"/>
                <w:bottom w:val="none" w:sz="0" w:space="0" w:color="auto"/>
                <w:right w:val="none" w:sz="0" w:space="0" w:color="auto"/>
              </w:divBdr>
            </w:div>
            <w:div w:id="1967155129">
              <w:marLeft w:val="0"/>
              <w:marRight w:val="0"/>
              <w:marTop w:val="0"/>
              <w:marBottom w:val="0"/>
              <w:divBdr>
                <w:top w:val="none" w:sz="0" w:space="0" w:color="auto"/>
                <w:left w:val="none" w:sz="0" w:space="0" w:color="auto"/>
                <w:bottom w:val="none" w:sz="0" w:space="0" w:color="auto"/>
                <w:right w:val="none" w:sz="0" w:space="0" w:color="auto"/>
              </w:divBdr>
            </w:div>
            <w:div w:id="2113698533">
              <w:marLeft w:val="0"/>
              <w:marRight w:val="0"/>
              <w:marTop w:val="0"/>
              <w:marBottom w:val="0"/>
              <w:divBdr>
                <w:top w:val="none" w:sz="0" w:space="0" w:color="auto"/>
                <w:left w:val="none" w:sz="0" w:space="0" w:color="auto"/>
                <w:bottom w:val="none" w:sz="0" w:space="0" w:color="auto"/>
                <w:right w:val="none" w:sz="0" w:space="0" w:color="auto"/>
              </w:divBdr>
            </w:div>
            <w:div w:id="21273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72831">
      <w:bodyDiv w:val="1"/>
      <w:marLeft w:val="0"/>
      <w:marRight w:val="0"/>
      <w:marTop w:val="0"/>
      <w:marBottom w:val="0"/>
      <w:divBdr>
        <w:top w:val="none" w:sz="0" w:space="0" w:color="auto"/>
        <w:left w:val="none" w:sz="0" w:space="0" w:color="auto"/>
        <w:bottom w:val="none" w:sz="0" w:space="0" w:color="auto"/>
        <w:right w:val="none" w:sz="0" w:space="0" w:color="auto"/>
      </w:divBdr>
      <w:divsChild>
        <w:div w:id="1634215004">
          <w:marLeft w:val="0"/>
          <w:marRight w:val="0"/>
          <w:marTop w:val="0"/>
          <w:marBottom w:val="0"/>
          <w:divBdr>
            <w:top w:val="none" w:sz="0" w:space="0" w:color="auto"/>
            <w:left w:val="none" w:sz="0" w:space="0" w:color="auto"/>
            <w:bottom w:val="none" w:sz="0" w:space="0" w:color="auto"/>
            <w:right w:val="none" w:sz="0" w:space="0" w:color="auto"/>
          </w:divBdr>
          <w:divsChild>
            <w:div w:id="165402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63013">
      <w:bodyDiv w:val="1"/>
      <w:marLeft w:val="0"/>
      <w:marRight w:val="0"/>
      <w:marTop w:val="0"/>
      <w:marBottom w:val="0"/>
      <w:divBdr>
        <w:top w:val="none" w:sz="0" w:space="0" w:color="auto"/>
        <w:left w:val="none" w:sz="0" w:space="0" w:color="auto"/>
        <w:bottom w:val="none" w:sz="0" w:space="0" w:color="auto"/>
        <w:right w:val="none" w:sz="0" w:space="0" w:color="auto"/>
      </w:divBdr>
      <w:divsChild>
        <w:div w:id="140772284">
          <w:marLeft w:val="0"/>
          <w:marRight w:val="0"/>
          <w:marTop w:val="0"/>
          <w:marBottom w:val="0"/>
          <w:divBdr>
            <w:top w:val="none" w:sz="0" w:space="0" w:color="auto"/>
            <w:left w:val="none" w:sz="0" w:space="0" w:color="auto"/>
            <w:bottom w:val="none" w:sz="0" w:space="0" w:color="auto"/>
            <w:right w:val="none" w:sz="0" w:space="0" w:color="auto"/>
          </w:divBdr>
          <w:divsChild>
            <w:div w:id="684595807">
              <w:marLeft w:val="0"/>
              <w:marRight w:val="0"/>
              <w:marTop w:val="0"/>
              <w:marBottom w:val="0"/>
              <w:divBdr>
                <w:top w:val="none" w:sz="0" w:space="0" w:color="auto"/>
                <w:left w:val="none" w:sz="0" w:space="0" w:color="auto"/>
                <w:bottom w:val="none" w:sz="0" w:space="0" w:color="auto"/>
                <w:right w:val="none" w:sz="0" w:space="0" w:color="auto"/>
              </w:divBdr>
            </w:div>
            <w:div w:id="8878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1236">
      <w:bodyDiv w:val="1"/>
      <w:marLeft w:val="0"/>
      <w:marRight w:val="0"/>
      <w:marTop w:val="0"/>
      <w:marBottom w:val="0"/>
      <w:divBdr>
        <w:top w:val="none" w:sz="0" w:space="0" w:color="auto"/>
        <w:left w:val="none" w:sz="0" w:space="0" w:color="auto"/>
        <w:bottom w:val="none" w:sz="0" w:space="0" w:color="auto"/>
        <w:right w:val="none" w:sz="0" w:space="0" w:color="auto"/>
      </w:divBdr>
      <w:divsChild>
        <w:div w:id="1626736846">
          <w:marLeft w:val="0"/>
          <w:marRight w:val="0"/>
          <w:marTop w:val="0"/>
          <w:marBottom w:val="0"/>
          <w:divBdr>
            <w:top w:val="none" w:sz="0" w:space="0" w:color="auto"/>
            <w:left w:val="none" w:sz="0" w:space="0" w:color="auto"/>
            <w:bottom w:val="none" w:sz="0" w:space="0" w:color="auto"/>
            <w:right w:val="none" w:sz="0" w:space="0" w:color="auto"/>
          </w:divBdr>
          <w:divsChild>
            <w:div w:id="922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81288">
      <w:bodyDiv w:val="1"/>
      <w:marLeft w:val="0"/>
      <w:marRight w:val="0"/>
      <w:marTop w:val="0"/>
      <w:marBottom w:val="0"/>
      <w:divBdr>
        <w:top w:val="none" w:sz="0" w:space="0" w:color="auto"/>
        <w:left w:val="none" w:sz="0" w:space="0" w:color="auto"/>
        <w:bottom w:val="none" w:sz="0" w:space="0" w:color="auto"/>
        <w:right w:val="none" w:sz="0" w:space="0" w:color="auto"/>
      </w:divBdr>
      <w:divsChild>
        <w:div w:id="2004240154">
          <w:marLeft w:val="0"/>
          <w:marRight w:val="0"/>
          <w:marTop w:val="0"/>
          <w:marBottom w:val="0"/>
          <w:divBdr>
            <w:top w:val="none" w:sz="0" w:space="0" w:color="auto"/>
            <w:left w:val="none" w:sz="0" w:space="0" w:color="auto"/>
            <w:bottom w:val="none" w:sz="0" w:space="0" w:color="auto"/>
            <w:right w:val="none" w:sz="0" w:space="0" w:color="auto"/>
          </w:divBdr>
          <w:divsChild>
            <w:div w:id="100730216">
              <w:marLeft w:val="0"/>
              <w:marRight w:val="0"/>
              <w:marTop w:val="0"/>
              <w:marBottom w:val="0"/>
              <w:divBdr>
                <w:top w:val="none" w:sz="0" w:space="0" w:color="auto"/>
                <w:left w:val="none" w:sz="0" w:space="0" w:color="auto"/>
                <w:bottom w:val="none" w:sz="0" w:space="0" w:color="auto"/>
                <w:right w:val="none" w:sz="0" w:space="0" w:color="auto"/>
              </w:divBdr>
            </w:div>
            <w:div w:id="105271258">
              <w:marLeft w:val="0"/>
              <w:marRight w:val="0"/>
              <w:marTop w:val="0"/>
              <w:marBottom w:val="0"/>
              <w:divBdr>
                <w:top w:val="none" w:sz="0" w:space="0" w:color="auto"/>
                <w:left w:val="none" w:sz="0" w:space="0" w:color="auto"/>
                <w:bottom w:val="none" w:sz="0" w:space="0" w:color="auto"/>
                <w:right w:val="none" w:sz="0" w:space="0" w:color="auto"/>
              </w:divBdr>
            </w:div>
            <w:div w:id="115149868">
              <w:marLeft w:val="0"/>
              <w:marRight w:val="0"/>
              <w:marTop w:val="0"/>
              <w:marBottom w:val="0"/>
              <w:divBdr>
                <w:top w:val="none" w:sz="0" w:space="0" w:color="auto"/>
                <w:left w:val="none" w:sz="0" w:space="0" w:color="auto"/>
                <w:bottom w:val="none" w:sz="0" w:space="0" w:color="auto"/>
                <w:right w:val="none" w:sz="0" w:space="0" w:color="auto"/>
              </w:divBdr>
            </w:div>
            <w:div w:id="141314474">
              <w:marLeft w:val="0"/>
              <w:marRight w:val="0"/>
              <w:marTop w:val="0"/>
              <w:marBottom w:val="0"/>
              <w:divBdr>
                <w:top w:val="none" w:sz="0" w:space="0" w:color="auto"/>
                <w:left w:val="none" w:sz="0" w:space="0" w:color="auto"/>
                <w:bottom w:val="none" w:sz="0" w:space="0" w:color="auto"/>
                <w:right w:val="none" w:sz="0" w:space="0" w:color="auto"/>
              </w:divBdr>
            </w:div>
            <w:div w:id="176117108">
              <w:marLeft w:val="0"/>
              <w:marRight w:val="0"/>
              <w:marTop w:val="0"/>
              <w:marBottom w:val="0"/>
              <w:divBdr>
                <w:top w:val="none" w:sz="0" w:space="0" w:color="auto"/>
                <w:left w:val="none" w:sz="0" w:space="0" w:color="auto"/>
                <w:bottom w:val="none" w:sz="0" w:space="0" w:color="auto"/>
                <w:right w:val="none" w:sz="0" w:space="0" w:color="auto"/>
              </w:divBdr>
            </w:div>
            <w:div w:id="447357557">
              <w:marLeft w:val="0"/>
              <w:marRight w:val="0"/>
              <w:marTop w:val="0"/>
              <w:marBottom w:val="0"/>
              <w:divBdr>
                <w:top w:val="none" w:sz="0" w:space="0" w:color="auto"/>
                <w:left w:val="none" w:sz="0" w:space="0" w:color="auto"/>
                <w:bottom w:val="none" w:sz="0" w:space="0" w:color="auto"/>
                <w:right w:val="none" w:sz="0" w:space="0" w:color="auto"/>
              </w:divBdr>
            </w:div>
            <w:div w:id="490947392">
              <w:marLeft w:val="0"/>
              <w:marRight w:val="0"/>
              <w:marTop w:val="0"/>
              <w:marBottom w:val="0"/>
              <w:divBdr>
                <w:top w:val="none" w:sz="0" w:space="0" w:color="auto"/>
                <w:left w:val="none" w:sz="0" w:space="0" w:color="auto"/>
                <w:bottom w:val="none" w:sz="0" w:space="0" w:color="auto"/>
                <w:right w:val="none" w:sz="0" w:space="0" w:color="auto"/>
              </w:divBdr>
            </w:div>
            <w:div w:id="492765686">
              <w:marLeft w:val="0"/>
              <w:marRight w:val="0"/>
              <w:marTop w:val="0"/>
              <w:marBottom w:val="0"/>
              <w:divBdr>
                <w:top w:val="none" w:sz="0" w:space="0" w:color="auto"/>
                <w:left w:val="none" w:sz="0" w:space="0" w:color="auto"/>
                <w:bottom w:val="none" w:sz="0" w:space="0" w:color="auto"/>
                <w:right w:val="none" w:sz="0" w:space="0" w:color="auto"/>
              </w:divBdr>
            </w:div>
            <w:div w:id="799570189">
              <w:marLeft w:val="0"/>
              <w:marRight w:val="0"/>
              <w:marTop w:val="0"/>
              <w:marBottom w:val="0"/>
              <w:divBdr>
                <w:top w:val="none" w:sz="0" w:space="0" w:color="auto"/>
                <w:left w:val="none" w:sz="0" w:space="0" w:color="auto"/>
                <w:bottom w:val="none" w:sz="0" w:space="0" w:color="auto"/>
                <w:right w:val="none" w:sz="0" w:space="0" w:color="auto"/>
              </w:divBdr>
            </w:div>
            <w:div w:id="817110850">
              <w:marLeft w:val="0"/>
              <w:marRight w:val="0"/>
              <w:marTop w:val="0"/>
              <w:marBottom w:val="0"/>
              <w:divBdr>
                <w:top w:val="none" w:sz="0" w:space="0" w:color="auto"/>
                <w:left w:val="none" w:sz="0" w:space="0" w:color="auto"/>
                <w:bottom w:val="none" w:sz="0" w:space="0" w:color="auto"/>
                <w:right w:val="none" w:sz="0" w:space="0" w:color="auto"/>
              </w:divBdr>
            </w:div>
            <w:div w:id="871577307">
              <w:marLeft w:val="0"/>
              <w:marRight w:val="0"/>
              <w:marTop w:val="0"/>
              <w:marBottom w:val="0"/>
              <w:divBdr>
                <w:top w:val="none" w:sz="0" w:space="0" w:color="auto"/>
                <w:left w:val="none" w:sz="0" w:space="0" w:color="auto"/>
                <w:bottom w:val="none" w:sz="0" w:space="0" w:color="auto"/>
                <w:right w:val="none" w:sz="0" w:space="0" w:color="auto"/>
              </w:divBdr>
            </w:div>
            <w:div w:id="1146584108">
              <w:marLeft w:val="0"/>
              <w:marRight w:val="0"/>
              <w:marTop w:val="0"/>
              <w:marBottom w:val="0"/>
              <w:divBdr>
                <w:top w:val="none" w:sz="0" w:space="0" w:color="auto"/>
                <w:left w:val="none" w:sz="0" w:space="0" w:color="auto"/>
                <w:bottom w:val="none" w:sz="0" w:space="0" w:color="auto"/>
                <w:right w:val="none" w:sz="0" w:space="0" w:color="auto"/>
              </w:divBdr>
            </w:div>
            <w:div w:id="1426265289">
              <w:marLeft w:val="0"/>
              <w:marRight w:val="0"/>
              <w:marTop w:val="0"/>
              <w:marBottom w:val="0"/>
              <w:divBdr>
                <w:top w:val="none" w:sz="0" w:space="0" w:color="auto"/>
                <w:left w:val="none" w:sz="0" w:space="0" w:color="auto"/>
                <w:bottom w:val="none" w:sz="0" w:space="0" w:color="auto"/>
                <w:right w:val="none" w:sz="0" w:space="0" w:color="auto"/>
              </w:divBdr>
            </w:div>
            <w:div w:id="1524585548">
              <w:marLeft w:val="0"/>
              <w:marRight w:val="0"/>
              <w:marTop w:val="0"/>
              <w:marBottom w:val="0"/>
              <w:divBdr>
                <w:top w:val="none" w:sz="0" w:space="0" w:color="auto"/>
                <w:left w:val="none" w:sz="0" w:space="0" w:color="auto"/>
                <w:bottom w:val="none" w:sz="0" w:space="0" w:color="auto"/>
                <w:right w:val="none" w:sz="0" w:space="0" w:color="auto"/>
              </w:divBdr>
            </w:div>
            <w:div w:id="1623145451">
              <w:marLeft w:val="0"/>
              <w:marRight w:val="0"/>
              <w:marTop w:val="0"/>
              <w:marBottom w:val="0"/>
              <w:divBdr>
                <w:top w:val="none" w:sz="0" w:space="0" w:color="auto"/>
                <w:left w:val="none" w:sz="0" w:space="0" w:color="auto"/>
                <w:bottom w:val="none" w:sz="0" w:space="0" w:color="auto"/>
                <w:right w:val="none" w:sz="0" w:space="0" w:color="auto"/>
              </w:divBdr>
            </w:div>
            <w:div w:id="1665932912">
              <w:marLeft w:val="0"/>
              <w:marRight w:val="0"/>
              <w:marTop w:val="0"/>
              <w:marBottom w:val="0"/>
              <w:divBdr>
                <w:top w:val="none" w:sz="0" w:space="0" w:color="auto"/>
                <w:left w:val="none" w:sz="0" w:space="0" w:color="auto"/>
                <w:bottom w:val="none" w:sz="0" w:space="0" w:color="auto"/>
                <w:right w:val="none" w:sz="0" w:space="0" w:color="auto"/>
              </w:divBdr>
            </w:div>
            <w:div w:id="1879007555">
              <w:marLeft w:val="0"/>
              <w:marRight w:val="0"/>
              <w:marTop w:val="0"/>
              <w:marBottom w:val="0"/>
              <w:divBdr>
                <w:top w:val="none" w:sz="0" w:space="0" w:color="auto"/>
                <w:left w:val="none" w:sz="0" w:space="0" w:color="auto"/>
                <w:bottom w:val="none" w:sz="0" w:space="0" w:color="auto"/>
                <w:right w:val="none" w:sz="0" w:space="0" w:color="auto"/>
              </w:divBdr>
            </w:div>
            <w:div w:id="1920360378">
              <w:marLeft w:val="0"/>
              <w:marRight w:val="0"/>
              <w:marTop w:val="0"/>
              <w:marBottom w:val="0"/>
              <w:divBdr>
                <w:top w:val="none" w:sz="0" w:space="0" w:color="auto"/>
                <w:left w:val="none" w:sz="0" w:space="0" w:color="auto"/>
                <w:bottom w:val="none" w:sz="0" w:space="0" w:color="auto"/>
                <w:right w:val="none" w:sz="0" w:space="0" w:color="auto"/>
              </w:divBdr>
            </w:div>
            <w:div w:id="20361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6132">
      <w:bodyDiv w:val="1"/>
      <w:marLeft w:val="0"/>
      <w:marRight w:val="0"/>
      <w:marTop w:val="0"/>
      <w:marBottom w:val="0"/>
      <w:divBdr>
        <w:top w:val="none" w:sz="0" w:space="0" w:color="auto"/>
        <w:left w:val="none" w:sz="0" w:space="0" w:color="auto"/>
        <w:bottom w:val="none" w:sz="0" w:space="0" w:color="auto"/>
        <w:right w:val="none" w:sz="0" w:space="0" w:color="auto"/>
      </w:divBdr>
      <w:divsChild>
        <w:div w:id="1853495951">
          <w:marLeft w:val="0"/>
          <w:marRight w:val="0"/>
          <w:marTop w:val="0"/>
          <w:marBottom w:val="0"/>
          <w:divBdr>
            <w:top w:val="none" w:sz="0" w:space="0" w:color="auto"/>
            <w:left w:val="none" w:sz="0" w:space="0" w:color="auto"/>
            <w:bottom w:val="none" w:sz="0" w:space="0" w:color="auto"/>
            <w:right w:val="none" w:sz="0" w:space="0" w:color="auto"/>
          </w:divBdr>
          <w:divsChild>
            <w:div w:id="174530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4481">
      <w:bodyDiv w:val="1"/>
      <w:marLeft w:val="0"/>
      <w:marRight w:val="0"/>
      <w:marTop w:val="0"/>
      <w:marBottom w:val="0"/>
      <w:divBdr>
        <w:top w:val="none" w:sz="0" w:space="0" w:color="auto"/>
        <w:left w:val="none" w:sz="0" w:space="0" w:color="auto"/>
        <w:bottom w:val="none" w:sz="0" w:space="0" w:color="auto"/>
        <w:right w:val="none" w:sz="0" w:space="0" w:color="auto"/>
      </w:divBdr>
      <w:divsChild>
        <w:div w:id="1407609756">
          <w:marLeft w:val="0"/>
          <w:marRight w:val="0"/>
          <w:marTop w:val="0"/>
          <w:marBottom w:val="0"/>
          <w:divBdr>
            <w:top w:val="none" w:sz="0" w:space="0" w:color="auto"/>
            <w:left w:val="none" w:sz="0" w:space="0" w:color="auto"/>
            <w:bottom w:val="none" w:sz="0" w:space="0" w:color="auto"/>
            <w:right w:val="none" w:sz="0" w:space="0" w:color="auto"/>
          </w:divBdr>
          <w:divsChild>
            <w:div w:id="89743621">
              <w:marLeft w:val="0"/>
              <w:marRight w:val="0"/>
              <w:marTop w:val="0"/>
              <w:marBottom w:val="0"/>
              <w:divBdr>
                <w:top w:val="none" w:sz="0" w:space="0" w:color="auto"/>
                <w:left w:val="none" w:sz="0" w:space="0" w:color="auto"/>
                <w:bottom w:val="none" w:sz="0" w:space="0" w:color="auto"/>
                <w:right w:val="none" w:sz="0" w:space="0" w:color="auto"/>
              </w:divBdr>
            </w:div>
            <w:div w:id="184682637">
              <w:marLeft w:val="0"/>
              <w:marRight w:val="0"/>
              <w:marTop w:val="0"/>
              <w:marBottom w:val="0"/>
              <w:divBdr>
                <w:top w:val="none" w:sz="0" w:space="0" w:color="auto"/>
                <w:left w:val="none" w:sz="0" w:space="0" w:color="auto"/>
                <w:bottom w:val="none" w:sz="0" w:space="0" w:color="auto"/>
                <w:right w:val="none" w:sz="0" w:space="0" w:color="auto"/>
              </w:divBdr>
            </w:div>
            <w:div w:id="387413420">
              <w:marLeft w:val="0"/>
              <w:marRight w:val="0"/>
              <w:marTop w:val="0"/>
              <w:marBottom w:val="0"/>
              <w:divBdr>
                <w:top w:val="none" w:sz="0" w:space="0" w:color="auto"/>
                <w:left w:val="none" w:sz="0" w:space="0" w:color="auto"/>
                <w:bottom w:val="none" w:sz="0" w:space="0" w:color="auto"/>
                <w:right w:val="none" w:sz="0" w:space="0" w:color="auto"/>
              </w:divBdr>
            </w:div>
            <w:div w:id="602762430">
              <w:marLeft w:val="0"/>
              <w:marRight w:val="0"/>
              <w:marTop w:val="0"/>
              <w:marBottom w:val="0"/>
              <w:divBdr>
                <w:top w:val="none" w:sz="0" w:space="0" w:color="auto"/>
                <w:left w:val="none" w:sz="0" w:space="0" w:color="auto"/>
                <w:bottom w:val="none" w:sz="0" w:space="0" w:color="auto"/>
                <w:right w:val="none" w:sz="0" w:space="0" w:color="auto"/>
              </w:divBdr>
            </w:div>
            <w:div w:id="1366176397">
              <w:marLeft w:val="0"/>
              <w:marRight w:val="0"/>
              <w:marTop w:val="0"/>
              <w:marBottom w:val="0"/>
              <w:divBdr>
                <w:top w:val="none" w:sz="0" w:space="0" w:color="auto"/>
                <w:left w:val="none" w:sz="0" w:space="0" w:color="auto"/>
                <w:bottom w:val="none" w:sz="0" w:space="0" w:color="auto"/>
                <w:right w:val="none" w:sz="0" w:space="0" w:color="auto"/>
              </w:divBdr>
            </w:div>
            <w:div w:id="1405374156">
              <w:marLeft w:val="0"/>
              <w:marRight w:val="0"/>
              <w:marTop w:val="0"/>
              <w:marBottom w:val="0"/>
              <w:divBdr>
                <w:top w:val="none" w:sz="0" w:space="0" w:color="auto"/>
                <w:left w:val="none" w:sz="0" w:space="0" w:color="auto"/>
                <w:bottom w:val="none" w:sz="0" w:space="0" w:color="auto"/>
                <w:right w:val="none" w:sz="0" w:space="0" w:color="auto"/>
              </w:divBdr>
            </w:div>
            <w:div w:id="1536238113">
              <w:marLeft w:val="0"/>
              <w:marRight w:val="0"/>
              <w:marTop w:val="0"/>
              <w:marBottom w:val="0"/>
              <w:divBdr>
                <w:top w:val="none" w:sz="0" w:space="0" w:color="auto"/>
                <w:left w:val="none" w:sz="0" w:space="0" w:color="auto"/>
                <w:bottom w:val="none" w:sz="0" w:space="0" w:color="auto"/>
                <w:right w:val="none" w:sz="0" w:space="0" w:color="auto"/>
              </w:divBdr>
            </w:div>
            <w:div w:id="1624263193">
              <w:marLeft w:val="0"/>
              <w:marRight w:val="0"/>
              <w:marTop w:val="0"/>
              <w:marBottom w:val="0"/>
              <w:divBdr>
                <w:top w:val="none" w:sz="0" w:space="0" w:color="auto"/>
                <w:left w:val="none" w:sz="0" w:space="0" w:color="auto"/>
                <w:bottom w:val="none" w:sz="0" w:space="0" w:color="auto"/>
                <w:right w:val="none" w:sz="0" w:space="0" w:color="auto"/>
              </w:divBdr>
            </w:div>
            <w:div w:id="17126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49904">
      <w:bodyDiv w:val="1"/>
      <w:marLeft w:val="0"/>
      <w:marRight w:val="0"/>
      <w:marTop w:val="0"/>
      <w:marBottom w:val="0"/>
      <w:divBdr>
        <w:top w:val="none" w:sz="0" w:space="0" w:color="auto"/>
        <w:left w:val="none" w:sz="0" w:space="0" w:color="auto"/>
        <w:bottom w:val="none" w:sz="0" w:space="0" w:color="auto"/>
        <w:right w:val="none" w:sz="0" w:space="0" w:color="auto"/>
      </w:divBdr>
      <w:divsChild>
        <w:div w:id="1821340369">
          <w:marLeft w:val="0"/>
          <w:marRight w:val="0"/>
          <w:marTop w:val="0"/>
          <w:marBottom w:val="0"/>
          <w:divBdr>
            <w:top w:val="none" w:sz="0" w:space="0" w:color="auto"/>
            <w:left w:val="none" w:sz="0" w:space="0" w:color="auto"/>
            <w:bottom w:val="none" w:sz="0" w:space="0" w:color="auto"/>
            <w:right w:val="none" w:sz="0" w:space="0" w:color="auto"/>
          </w:divBdr>
          <w:divsChild>
            <w:div w:id="24214753">
              <w:marLeft w:val="0"/>
              <w:marRight w:val="0"/>
              <w:marTop w:val="0"/>
              <w:marBottom w:val="0"/>
              <w:divBdr>
                <w:top w:val="none" w:sz="0" w:space="0" w:color="auto"/>
                <w:left w:val="none" w:sz="0" w:space="0" w:color="auto"/>
                <w:bottom w:val="none" w:sz="0" w:space="0" w:color="auto"/>
                <w:right w:val="none" w:sz="0" w:space="0" w:color="auto"/>
              </w:divBdr>
            </w:div>
            <w:div w:id="295063082">
              <w:marLeft w:val="0"/>
              <w:marRight w:val="0"/>
              <w:marTop w:val="0"/>
              <w:marBottom w:val="0"/>
              <w:divBdr>
                <w:top w:val="none" w:sz="0" w:space="0" w:color="auto"/>
                <w:left w:val="none" w:sz="0" w:space="0" w:color="auto"/>
                <w:bottom w:val="none" w:sz="0" w:space="0" w:color="auto"/>
                <w:right w:val="none" w:sz="0" w:space="0" w:color="auto"/>
              </w:divBdr>
            </w:div>
            <w:div w:id="987443921">
              <w:marLeft w:val="0"/>
              <w:marRight w:val="0"/>
              <w:marTop w:val="0"/>
              <w:marBottom w:val="0"/>
              <w:divBdr>
                <w:top w:val="none" w:sz="0" w:space="0" w:color="auto"/>
                <w:left w:val="none" w:sz="0" w:space="0" w:color="auto"/>
                <w:bottom w:val="none" w:sz="0" w:space="0" w:color="auto"/>
                <w:right w:val="none" w:sz="0" w:space="0" w:color="auto"/>
              </w:divBdr>
            </w:div>
            <w:div w:id="13100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5393">
      <w:bodyDiv w:val="1"/>
      <w:marLeft w:val="0"/>
      <w:marRight w:val="0"/>
      <w:marTop w:val="0"/>
      <w:marBottom w:val="0"/>
      <w:divBdr>
        <w:top w:val="none" w:sz="0" w:space="0" w:color="auto"/>
        <w:left w:val="none" w:sz="0" w:space="0" w:color="auto"/>
        <w:bottom w:val="none" w:sz="0" w:space="0" w:color="auto"/>
        <w:right w:val="none" w:sz="0" w:space="0" w:color="auto"/>
      </w:divBdr>
      <w:divsChild>
        <w:div w:id="793139275">
          <w:marLeft w:val="0"/>
          <w:marRight w:val="0"/>
          <w:marTop w:val="0"/>
          <w:marBottom w:val="0"/>
          <w:divBdr>
            <w:top w:val="none" w:sz="0" w:space="0" w:color="auto"/>
            <w:left w:val="none" w:sz="0" w:space="0" w:color="auto"/>
            <w:bottom w:val="none" w:sz="0" w:space="0" w:color="auto"/>
            <w:right w:val="none" w:sz="0" w:space="0" w:color="auto"/>
          </w:divBdr>
          <w:divsChild>
            <w:div w:id="1787459545">
              <w:marLeft w:val="0"/>
              <w:marRight w:val="0"/>
              <w:marTop w:val="0"/>
              <w:marBottom w:val="0"/>
              <w:divBdr>
                <w:top w:val="none" w:sz="0" w:space="0" w:color="auto"/>
                <w:left w:val="none" w:sz="0" w:space="0" w:color="auto"/>
                <w:bottom w:val="none" w:sz="0" w:space="0" w:color="auto"/>
                <w:right w:val="none" w:sz="0" w:space="0" w:color="auto"/>
              </w:divBdr>
            </w:div>
            <w:div w:id="17905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2138">
      <w:bodyDiv w:val="1"/>
      <w:marLeft w:val="0"/>
      <w:marRight w:val="0"/>
      <w:marTop w:val="0"/>
      <w:marBottom w:val="0"/>
      <w:divBdr>
        <w:top w:val="none" w:sz="0" w:space="0" w:color="auto"/>
        <w:left w:val="none" w:sz="0" w:space="0" w:color="auto"/>
        <w:bottom w:val="none" w:sz="0" w:space="0" w:color="auto"/>
        <w:right w:val="none" w:sz="0" w:space="0" w:color="auto"/>
      </w:divBdr>
      <w:divsChild>
        <w:div w:id="495809486">
          <w:marLeft w:val="0"/>
          <w:marRight w:val="0"/>
          <w:marTop w:val="0"/>
          <w:marBottom w:val="0"/>
          <w:divBdr>
            <w:top w:val="none" w:sz="0" w:space="0" w:color="auto"/>
            <w:left w:val="none" w:sz="0" w:space="0" w:color="auto"/>
            <w:bottom w:val="none" w:sz="0" w:space="0" w:color="auto"/>
            <w:right w:val="none" w:sz="0" w:space="0" w:color="auto"/>
          </w:divBdr>
          <w:divsChild>
            <w:div w:id="4258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56573">
      <w:bodyDiv w:val="1"/>
      <w:marLeft w:val="0"/>
      <w:marRight w:val="0"/>
      <w:marTop w:val="0"/>
      <w:marBottom w:val="0"/>
      <w:divBdr>
        <w:top w:val="none" w:sz="0" w:space="0" w:color="auto"/>
        <w:left w:val="none" w:sz="0" w:space="0" w:color="auto"/>
        <w:bottom w:val="none" w:sz="0" w:space="0" w:color="auto"/>
        <w:right w:val="none" w:sz="0" w:space="0" w:color="auto"/>
      </w:divBdr>
      <w:divsChild>
        <w:div w:id="1447240355">
          <w:marLeft w:val="0"/>
          <w:marRight w:val="0"/>
          <w:marTop w:val="0"/>
          <w:marBottom w:val="0"/>
          <w:divBdr>
            <w:top w:val="none" w:sz="0" w:space="0" w:color="auto"/>
            <w:left w:val="none" w:sz="0" w:space="0" w:color="auto"/>
            <w:bottom w:val="none" w:sz="0" w:space="0" w:color="auto"/>
            <w:right w:val="none" w:sz="0" w:space="0" w:color="auto"/>
          </w:divBdr>
          <w:divsChild>
            <w:div w:id="5913001">
              <w:marLeft w:val="0"/>
              <w:marRight w:val="0"/>
              <w:marTop w:val="0"/>
              <w:marBottom w:val="0"/>
              <w:divBdr>
                <w:top w:val="none" w:sz="0" w:space="0" w:color="auto"/>
                <w:left w:val="none" w:sz="0" w:space="0" w:color="auto"/>
                <w:bottom w:val="none" w:sz="0" w:space="0" w:color="auto"/>
                <w:right w:val="none" w:sz="0" w:space="0" w:color="auto"/>
              </w:divBdr>
            </w:div>
            <w:div w:id="622422699">
              <w:marLeft w:val="0"/>
              <w:marRight w:val="0"/>
              <w:marTop w:val="0"/>
              <w:marBottom w:val="0"/>
              <w:divBdr>
                <w:top w:val="none" w:sz="0" w:space="0" w:color="auto"/>
                <w:left w:val="none" w:sz="0" w:space="0" w:color="auto"/>
                <w:bottom w:val="none" w:sz="0" w:space="0" w:color="auto"/>
                <w:right w:val="none" w:sz="0" w:space="0" w:color="auto"/>
              </w:divBdr>
            </w:div>
            <w:div w:id="8325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2638">
      <w:bodyDiv w:val="1"/>
      <w:marLeft w:val="0"/>
      <w:marRight w:val="0"/>
      <w:marTop w:val="0"/>
      <w:marBottom w:val="0"/>
      <w:divBdr>
        <w:top w:val="none" w:sz="0" w:space="0" w:color="auto"/>
        <w:left w:val="none" w:sz="0" w:space="0" w:color="auto"/>
        <w:bottom w:val="none" w:sz="0" w:space="0" w:color="auto"/>
        <w:right w:val="none" w:sz="0" w:space="0" w:color="auto"/>
      </w:divBdr>
      <w:divsChild>
        <w:div w:id="255209788">
          <w:marLeft w:val="0"/>
          <w:marRight w:val="0"/>
          <w:marTop w:val="0"/>
          <w:marBottom w:val="0"/>
          <w:divBdr>
            <w:top w:val="none" w:sz="0" w:space="0" w:color="auto"/>
            <w:left w:val="none" w:sz="0" w:space="0" w:color="auto"/>
            <w:bottom w:val="none" w:sz="0" w:space="0" w:color="auto"/>
            <w:right w:val="none" w:sz="0" w:space="0" w:color="auto"/>
          </w:divBdr>
          <w:divsChild>
            <w:div w:id="11894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7391">
      <w:bodyDiv w:val="1"/>
      <w:marLeft w:val="0"/>
      <w:marRight w:val="0"/>
      <w:marTop w:val="0"/>
      <w:marBottom w:val="0"/>
      <w:divBdr>
        <w:top w:val="none" w:sz="0" w:space="0" w:color="auto"/>
        <w:left w:val="none" w:sz="0" w:space="0" w:color="auto"/>
        <w:bottom w:val="none" w:sz="0" w:space="0" w:color="auto"/>
        <w:right w:val="none" w:sz="0" w:space="0" w:color="auto"/>
      </w:divBdr>
      <w:divsChild>
        <w:div w:id="2059628144">
          <w:marLeft w:val="0"/>
          <w:marRight w:val="0"/>
          <w:marTop w:val="0"/>
          <w:marBottom w:val="0"/>
          <w:divBdr>
            <w:top w:val="none" w:sz="0" w:space="0" w:color="auto"/>
            <w:left w:val="none" w:sz="0" w:space="0" w:color="auto"/>
            <w:bottom w:val="none" w:sz="0" w:space="0" w:color="auto"/>
            <w:right w:val="none" w:sz="0" w:space="0" w:color="auto"/>
          </w:divBdr>
          <w:divsChild>
            <w:div w:id="2103522636">
              <w:marLeft w:val="0"/>
              <w:marRight w:val="0"/>
              <w:marTop w:val="0"/>
              <w:marBottom w:val="0"/>
              <w:divBdr>
                <w:top w:val="none" w:sz="0" w:space="0" w:color="auto"/>
                <w:left w:val="none" w:sz="0" w:space="0" w:color="auto"/>
                <w:bottom w:val="none" w:sz="0" w:space="0" w:color="auto"/>
                <w:right w:val="none" w:sz="0" w:space="0" w:color="auto"/>
              </w:divBdr>
            </w:div>
            <w:div w:id="8795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4138">
      <w:bodyDiv w:val="1"/>
      <w:marLeft w:val="0"/>
      <w:marRight w:val="0"/>
      <w:marTop w:val="0"/>
      <w:marBottom w:val="0"/>
      <w:divBdr>
        <w:top w:val="none" w:sz="0" w:space="0" w:color="auto"/>
        <w:left w:val="none" w:sz="0" w:space="0" w:color="auto"/>
        <w:bottom w:val="none" w:sz="0" w:space="0" w:color="auto"/>
        <w:right w:val="none" w:sz="0" w:space="0" w:color="auto"/>
      </w:divBdr>
      <w:divsChild>
        <w:div w:id="1063871297">
          <w:marLeft w:val="0"/>
          <w:marRight w:val="0"/>
          <w:marTop w:val="0"/>
          <w:marBottom w:val="0"/>
          <w:divBdr>
            <w:top w:val="none" w:sz="0" w:space="0" w:color="auto"/>
            <w:left w:val="none" w:sz="0" w:space="0" w:color="auto"/>
            <w:bottom w:val="none" w:sz="0" w:space="0" w:color="auto"/>
            <w:right w:val="none" w:sz="0" w:space="0" w:color="auto"/>
          </w:divBdr>
          <w:divsChild>
            <w:div w:id="1422294522">
              <w:marLeft w:val="0"/>
              <w:marRight w:val="0"/>
              <w:marTop w:val="0"/>
              <w:marBottom w:val="0"/>
              <w:divBdr>
                <w:top w:val="none" w:sz="0" w:space="0" w:color="auto"/>
                <w:left w:val="none" w:sz="0" w:space="0" w:color="auto"/>
                <w:bottom w:val="none" w:sz="0" w:space="0" w:color="auto"/>
                <w:right w:val="none" w:sz="0" w:space="0" w:color="auto"/>
              </w:divBdr>
            </w:div>
            <w:div w:id="2391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97942">
      <w:bodyDiv w:val="1"/>
      <w:marLeft w:val="0"/>
      <w:marRight w:val="0"/>
      <w:marTop w:val="0"/>
      <w:marBottom w:val="0"/>
      <w:divBdr>
        <w:top w:val="none" w:sz="0" w:space="0" w:color="auto"/>
        <w:left w:val="none" w:sz="0" w:space="0" w:color="auto"/>
        <w:bottom w:val="none" w:sz="0" w:space="0" w:color="auto"/>
        <w:right w:val="none" w:sz="0" w:space="0" w:color="auto"/>
      </w:divBdr>
      <w:divsChild>
        <w:div w:id="1028917117">
          <w:marLeft w:val="0"/>
          <w:marRight w:val="0"/>
          <w:marTop w:val="0"/>
          <w:marBottom w:val="0"/>
          <w:divBdr>
            <w:top w:val="none" w:sz="0" w:space="0" w:color="auto"/>
            <w:left w:val="none" w:sz="0" w:space="0" w:color="auto"/>
            <w:bottom w:val="none" w:sz="0" w:space="0" w:color="auto"/>
            <w:right w:val="none" w:sz="0" w:space="0" w:color="auto"/>
          </w:divBdr>
          <w:divsChild>
            <w:div w:id="849371946">
              <w:marLeft w:val="0"/>
              <w:marRight w:val="0"/>
              <w:marTop w:val="0"/>
              <w:marBottom w:val="0"/>
              <w:divBdr>
                <w:top w:val="none" w:sz="0" w:space="0" w:color="auto"/>
                <w:left w:val="none" w:sz="0" w:space="0" w:color="auto"/>
                <w:bottom w:val="none" w:sz="0" w:space="0" w:color="auto"/>
                <w:right w:val="none" w:sz="0" w:space="0" w:color="auto"/>
              </w:divBdr>
            </w:div>
            <w:div w:id="1499034692">
              <w:marLeft w:val="0"/>
              <w:marRight w:val="0"/>
              <w:marTop w:val="0"/>
              <w:marBottom w:val="0"/>
              <w:divBdr>
                <w:top w:val="none" w:sz="0" w:space="0" w:color="auto"/>
                <w:left w:val="none" w:sz="0" w:space="0" w:color="auto"/>
                <w:bottom w:val="none" w:sz="0" w:space="0" w:color="auto"/>
                <w:right w:val="none" w:sz="0" w:space="0" w:color="auto"/>
              </w:divBdr>
            </w:div>
            <w:div w:id="2089033437">
              <w:marLeft w:val="0"/>
              <w:marRight w:val="0"/>
              <w:marTop w:val="0"/>
              <w:marBottom w:val="0"/>
              <w:divBdr>
                <w:top w:val="none" w:sz="0" w:space="0" w:color="auto"/>
                <w:left w:val="none" w:sz="0" w:space="0" w:color="auto"/>
                <w:bottom w:val="none" w:sz="0" w:space="0" w:color="auto"/>
                <w:right w:val="none" w:sz="0" w:space="0" w:color="auto"/>
              </w:divBdr>
            </w:div>
            <w:div w:id="5308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4788">
      <w:bodyDiv w:val="1"/>
      <w:marLeft w:val="0"/>
      <w:marRight w:val="0"/>
      <w:marTop w:val="0"/>
      <w:marBottom w:val="0"/>
      <w:divBdr>
        <w:top w:val="none" w:sz="0" w:space="0" w:color="auto"/>
        <w:left w:val="none" w:sz="0" w:space="0" w:color="auto"/>
        <w:bottom w:val="none" w:sz="0" w:space="0" w:color="auto"/>
        <w:right w:val="none" w:sz="0" w:space="0" w:color="auto"/>
      </w:divBdr>
      <w:divsChild>
        <w:div w:id="1800416572">
          <w:marLeft w:val="0"/>
          <w:marRight w:val="0"/>
          <w:marTop w:val="0"/>
          <w:marBottom w:val="0"/>
          <w:divBdr>
            <w:top w:val="none" w:sz="0" w:space="0" w:color="auto"/>
            <w:left w:val="none" w:sz="0" w:space="0" w:color="auto"/>
            <w:bottom w:val="none" w:sz="0" w:space="0" w:color="auto"/>
            <w:right w:val="none" w:sz="0" w:space="0" w:color="auto"/>
          </w:divBdr>
          <w:divsChild>
            <w:div w:id="201086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11637">
      <w:bodyDiv w:val="1"/>
      <w:marLeft w:val="0"/>
      <w:marRight w:val="0"/>
      <w:marTop w:val="0"/>
      <w:marBottom w:val="0"/>
      <w:divBdr>
        <w:top w:val="none" w:sz="0" w:space="0" w:color="auto"/>
        <w:left w:val="none" w:sz="0" w:space="0" w:color="auto"/>
        <w:bottom w:val="none" w:sz="0" w:space="0" w:color="auto"/>
        <w:right w:val="none" w:sz="0" w:space="0" w:color="auto"/>
      </w:divBdr>
      <w:divsChild>
        <w:div w:id="796026846">
          <w:marLeft w:val="0"/>
          <w:marRight w:val="0"/>
          <w:marTop w:val="0"/>
          <w:marBottom w:val="0"/>
          <w:divBdr>
            <w:top w:val="none" w:sz="0" w:space="0" w:color="auto"/>
            <w:left w:val="none" w:sz="0" w:space="0" w:color="auto"/>
            <w:bottom w:val="none" w:sz="0" w:space="0" w:color="auto"/>
            <w:right w:val="none" w:sz="0" w:space="0" w:color="auto"/>
          </w:divBdr>
          <w:divsChild>
            <w:div w:id="365063482">
              <w:marLeft w:val="0"/>
              <w:marRight w:val="0"/>
              <w:marTop w:val="0"/>
              <w:marBottom w:val="0"/>
              <w:divBdr>
                <w:top w:val="none" w:sz="0" w:space="0" w:color="auto"/>
                <w:left w:val="none" w:sz="0" w:space="0" w:color="auto"/>
                <w:bottom w:val="none" w:sz="0" w:space="0" w:color="auto"/>
                <w:right w:val="none" w:sz="0" w:space="0" w:color="auto"/>
              </w:divBdr>
            </w:div>
            <w:div w:id="1741050973">
              <w:marLeft w:val="0"/>
              <w:marRight w:val="0"/>
              <w:marTop w:val="0"/>
              <w:marBottom w:val="0"/>
              <w:divBdr>
                <w:top w:val="none" w:sz="0" w:space="0" w:color="auto"/>
                <w:left w:val="none" w:sz="0" w:space="0" w:color="auto"/>
                <w:bottom w:val="none" w:sz="0" w:space="0" w:color="auto"/>
                <w:right w:val="none" w:sz="0" w:space="0" w:color="auto"/>
              </w:divBdr>
            </w:div>
            <w:div w:id="82069321">
              <w:marLeft w:val="0"/>
              <w:marRight w:val="0"/>
              <w:marTop w:val="0"/>
              <w:marBottom w:val="0"/>
              <w:divBdr>
                <w:top w:val="none" w:sz="0" w:space="0" w:color="auto"/>
                <w:left w:val="none" w:sz="0" w:space="0" w:color="auto"/>
                <w:bottom w:val="none" w:sz="0" w:space="0" w:color="auto"/>
                <w:right w:val="none" w:sz="0" w:space="0" w:color="auto"/>
              </w:divBdr>
            </w:div>
            <w:div w:id="1786193443">
              <w:marLeft w:val="0"/>
              <w:marRight w:val="0"/>
              <w:marTop w:val="0"/>
              <w:marBottom w:val="0"/>
              <w:divBdr>
                <w:top w:val="none" w:sz="0" w:space="0" w:color="auto"/>
                <w:left w:val="none" w:sz="0" w:space="0" w:color="auto"/>
                <w:bottom w:val="none" w:sz="0" w:space="0" w:color="auto"/>
                <w:right w:val="none" w:sz="0" w:space="0" w:color="auto"/>
              </w:divBdr>
            </w:div>
            <w:div w:id="44881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3650">
      <w:bodyDiv w:val="1"/>
      <w:marLeft w:val="0"/>
      <w:marRight w:val="0"/>
      <w:marTop w:val="0"/>
      <w:marBottom w:val="0"/>
      <w:divBdr>
        <w:top w:val="none" w:sz="0" w:space="0" w:color="auto"/>
        <w:left w:val="none" w:sz="0" w:space="0" w:color="auto"/>
        <w:bottom w:val="none" w:sz="0" w:space="0" w:color="auto"/>
        <w:right w:val="none" w:sz="0" w:space="0" w:color="auto"/>
      </w:divBdr>
      <w:divsChild>
        <w:div w:id="23407101">
          <w:marLeft w:val="0"/>
          <w:marRight w:val="0"/>
          <w:marTop w:val="0"/>
          <w:marBottom w:val="0"/>
          <w:divBdr>
            <w:top w:val="none" w:sz="0" w:space="0" w:color="auto"/>
            <w:left w:val="none" w:sz="0" w:space="0" w:color="auto"/>
            <w:bottom w:val="none" w:sz="0" w:space="0" w:color="auto"/>
            <w:right w:val="none" w:sz="0" w:space="0" w:color="auto"/>
          </w:divBdr>
          <w:divsChild>
            <w:div w:id="1063018516">
              <w:marLeft w:val="0"/>
              <w:marRight w:val="0"/>
              <w:marTop w:val="0"/>
              <w:marBottom w:val="0"/>
              <w:divBdr>
                <w:top w:val="none" w:sz="0" w:space="0" w:color="auto"/>
                <w:left w:val="none" w:sz="0" w:space="0" w:color="auto"/>
                <w:bottom w:val="none" w:sz="0" w:space="0" w:color="auto"/>
                <w:right w:val="none" w:sz="0" w:space="0" w:color="auto"/>
              </w:divBdr>
            </w:div>
            <w:div w:id="342437662">
              <w:marLeft w:val="0"/>
              <w:marRight w:val="0"/>
              <w:marTop w:val="0"/>
              <w:marBottom w:val="0"/>
              <w:divBdr>
                <w:top w:val="none" w:sz="0" w:space="0" w:color="auto"/>
                <w:left w:val="none" w:sz="0" w:space="0" w:color="auto"/>
                <w:bottom w:val="none" w:sz="0" w:space="0" w:color="auto"/>
                <w:right w:val="none" w:sz="0" w:space="0" w:color="auto"/>
              </w:divBdr>
            </w:div>
            <w:div w:id="958612240">
              <w:marLeft w:val="0"/>
              <w:marRight w:val="0"/>
              <w:marTop w:val="0"/>
              <w:marBottom w:val="0"/>
              <w:divBdr>
                <w:top w:val="none" w:sz="0" w:space="0" w:color="auto"/>
                <w:left w:val="none" w:sz="0" w:space="0" w:color="auto"/>
                <w:bottom w:val="none" w:sz="0" w:space="0" w:color="auto"/>
                <w:right w:val="none" w:sz="0" w:space="0" w:color="auto"/>
              </w:divBdr>
            </w:div>
            <w:div w:id="1573543183">
              <w:marLeft w:val="0"/>
              <w:marRight w:val="0"/>
              <w:marTop w:val="0"/>
              <w:marBottom w:val="0"/>
              <w:divBdr>
                <w:top w:val="none" w:sz="0" w:space="0" w:color="auto"/>
                <w:left w:val="none" w:sz="0" w:space="0" w:color="auto"/>
                <w:bottom w:val="none" w:sz="0" w:space="0" w:color="auto"/>
                <w:right w:val="none" w:sz="0" w:space="0" w:color="auto"/>
              </w:divBdr>
            </w:div>
            <w:div w:id="1049454918">
              <w:marLeft w:val="0"/>
              <w:marRight w:val="0"/>
              <w:marTop w:val="0"/>
              <w:marBottom w:val="0"/>
              <w:divBdr>
                <w:top w:val="none" w:sz="0" w:space="0" w:color="auto"/>
                <w:left w:val="none" w:sz="0" w:space="0" w:color="auto"/>
                <w:bottom w:val="none" w:sz="0" w:space="0" w:color="auto"/>
                <w:right w:val="none" w:sz="0" w:space="0" w:color="auto"/>
              </w:divBdr>
            </w:div>
            <w:div w:id="928925214">
              <w:marLeft w:val="0"/>
              <w:marRight w:val="0"/>
              <w:marTop w:val="0"/>
              <w:marBottom w:val="0"/>
              <w:divBdr>
                <w:top w:val="none" w:sz="0" w:space="0" w:color="auto"/>
                <w:left w:val="none" w:sz="0" w:space="0" w:color="auto"/>
                <w:bottom w:val="none" w:sz="0" w:space="0" w:color="auto"/>
                <w:right w:val="none" w:sz="0" w:space="0" w:color="auto"/>
              </w:divBdr>
            </w:div>
            <w:div w:id="55786933">
              <w:marLeft w:val="0"/>
              <w:marRight w:val="0"/>
              <w:marTop w:val="0"/>
              <w:marBottom w:val="0"/>
              <w:divBdr>
                <w:top w:val="none" w:sz="0" w:space="0" w:color="auto"/>
                <w:left w:val="none" w:sz="0" w:space="0" w:color="auto"/>
                <w:bottom w:val="none" w:sz="0" w:space="0" w:color="auto"/>
                <w:right w:val="none" w:sz="0" w:space="0" w:color="auto"/>
              </w:divBdr>
            </w:div>
            <w:div w:id="1644700862">
              <w:marLeft w:val="0"/>
              <w:marRight w:val="0"/>
              <w:marTop w:val="0"/>
              <w:marBottom w:val="0"/>
              <w:divBdr>
                <w:top w:val="none" w:sz="0" w:space="0" w:color="auto"/>
                <w:left w:val="none" w:sz="0" w:space="0" w:color="auto"/>
                <w:bottom w:val="none" w:sz="0" w:space="0" w:color="auto"/>
                <w:right w:val="none" w:sz="0" w:space="0" w:color="auto"/>
              </w:divBdr>
            </w:div>
            <w:div w:id="234630553">
              <w:marLeft w:val="0"/>
              <w:marRight w:val="0"/>
              <w:marTop w:val="0"/>
              <w:marBottom w:val="0"/>
              <w:divBdr>
                <w:top w:val="none" w:sz="0" w:space="0" w:color="auto"/>
                <w:left w:val="none" w:sz="0" w:space="0" w:color="auto"/>
                <w:bottom w:val="none" w:sz="0" w:space="0" w:color="auto"/>
                <w:right w:val="none" w:sz="0" w:space="0" w:color="auto"/>
              </w:divBdr>
            </w:div>
            <w:div w:id="1747875890">
              <w:marLeft w:val="0"/>
              <w:marRight w:val="0"/>
              <w:marTop w:val="0"/>
              <w:marBottom w:val="0"/>
              <w:divBdr>
                <w:top w:val="none" w:sz="0" w:space="0" w:color="auto"/>
                <w:left w:val="none" w:sz="0" w:space="0" w:color="auto"/>
                <w:bottom w:val="none" w:sz="0" w:space="0" w:color="auto"/>
                <w:right w:val="none" w:sz="0" w:space="0" w:color="auto"/>
              </w:divBdr>
            </w:div>
            <w:div w:id="85183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42279">
      <w:bodyDiv w:val="1"/>
      <w:marLeft w:val="0"/>
      <w:marRight w:val="0"/>
      <w:marTop w:val="0"/>
      <w:marBottom w:val="0"/>
      <w:divBdr>
        <w:top w:val="none" w:sz="0" w:space="0" w:color="auto"/>
        <w:left w:val="none" w:sz="0" w:space="0" w:color="auto"/>
        <w:bottom w:val="none" w:sz="0" w:space="0" w:color="auto"/>
        <w:right w:val="none" w:sz="0" w:space="0" w:color="auto"/>
      </w:divBdr>
      <w:divsChild>
        <w:div w:id="84418708">
          <w:marLeft w:val="0"/>
          <w:marRight w:val="0"/>
          <w:marTop w:val="0"/>
          <w:marBottom w:val="0"/>
          <w:divBdr>
            <w:top w:val="none" w:sz="0" w:space="0" w:color="auto"/>
            <w:left w:val="none" w:sz="0" w:space="0" w:color="auto"/>
            <w:bottom w:val="none" w:sz="0" w:space="0" w:color="auto"/>
            <w:right w:val="none" w:sz="0" w:space="0" w:color="auto"/>
          </w:divBdr>
          <w:divsChild>
            <w:div w:id="3518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64363">
      <w:bodyDiv w:val="1"/>
      <w:marLeft w:val="0"/>
      <w:marRight w:val="0"/>
      <w:marTop w:val="0"/>
      <w:marBottom w:val="0"/>
      <w:divBdr>
        <w:top w:val="none" w:sz="0" w:space="0" w:color="auto"/>
        <w:left w:val="none" w:sz="0" w:space="0" w:color="auto"/>
        <w:bottom w:val="none" w:sz="0" w:space="0" w:color="auto"/>
        <w:right w:val="none" w:sz="0" w:space="0" w:color="auto"/>
      </w:divBdr>
      <w:divsChild>
        <w:div w:id="1723096984">
          <w:marLeft w:val="0"/>
          <w:marRight w:val="0"/>
          <w:marTop w:val="0"/>
          <w:marBottom w:val="0"/>
          <w:divBdr>
            <w:top w:val="none" w:sz="0" w:space="0" w:color="auto"/>
            <w:left w:val="none" w:sz="0" w:space="0" w:color="auto"/>
            <w:bottom w:val="none" w:sz="0" w:space="0" w:color="auto"/>
            <w:right w:val="none" w:sz="0" w:space="0" w:color="auto"/>
          </w:divBdr>
          <w:divsChild>
            <w:div w:id="268859719">
              <w:marLeft w:val="0"/>
              <w:marRight w:val="0"/>
              <w:marTop w:val="0"/>
              <w:marBottom w:val="0"/>
              <w:divBdr>
                <w:top w:val="none" w:sz="0" w:space="0" w:color="auto"/>
                <w:left w:val="none" w:sz="0" w:space="0" w:color="auto"/>
                <w:bottom w:val="none" w:sz="0" w:space="0" w:color="auto"/>
                <w:right w:val="none" w:sz="0" w:space="0" w:color="auto"/>
              </w:divBdr>
            </w:div>
            <w:div w:id="884636949">
              <w:marLeft w:val="0"/>
              <w:marRight w:val="0"/>
              <w:marTop w:val="0"/>
              <w:marBottom w:val="0"/>
              <w:divBdr>
                <w:top w:val="none" w:sz="0" w:space="0" w:color="auto"/>
                <w:left w:val="none" w:sz="0" w:space="0" w:color="auto"/>
                <w:bottom w:val="none" w:sz="0" w:space="0" w:color="auto"/>
                <w:right w:val="none" w:sz="0" w:space="0" w:color="auto"/>
              </w:divBdr>
            </w:div>
            <w:div w:id="96805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6575">
      <w:bodyDiv w:val="1"/>
      <w:marLeft w:val="0"/>
      <w:marRight w:val="0"/>
      <w:marTop w:val="0"/>
      <w:marBottom w:val="0"/>
      <w:divBdr>
        <w:top w:val="none" w:sz="0" w:space="0" w:color="auto"/>
        <w:left w:val="none" w:sz="0" w:space="0" w:color="auto"/>
        <w:bottom w:val="none" w:sz="0" w:space="0" w:color="auto"/>
        <w:right w:val="none" w:sz="0" w:space="0" w:color="auto"/>
      </w:divBdr>
      <w:divsChild>
        <w:div w:id="162666160">
          <w:marLeft w:val="0"/>
          <w:marRight w:val="0"/>
          <w:marTop w:val="0"/>
          <w:marBottom w:val="0"/>
          <w:divBdr>
            <w:top w:val="none" w:sz="0" w:space="0" w:color="auto"/>
            <w:left w:val="none" w:sz="0" w:space="0" w:color="auto"/>
            <w:bottom w:val="none" w:sz="0" w:space="0" w:color="auto"/>
            <w:right w:val="none" w:sz="0" w:space="0" w:color="auto"/>
          </w:divBdr>
          <w:divsChild>
            <w:div w:id="110129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7318">
      <w:bodyDiv w:val="1"/>
      <w:marLeft w:val="0"/>
      <w:marRight w:val="0"/>
      <w:marTop w:val="0"/>
      <w:marBottom w:val="0"/>
      <w:divBdr>
        <w:top w:val="none" w:sz="0" w:space="0" w:color="auto"/>
        <w:left w:val="none" w:sz="0" w:space="0" w:color="auto"/>
        <w:bottom w:val="none" w:sz="0" w:space="0" w:color="auto"/>
        <w:right w:val="none" w:sz="0" w:space="0" w:color="auto"/>
      </w:divBdr>
      <w:divsChild>
        <w:div w:id="722827231">
          <w:marLeft w:val="0"/>
          <w:marRight w:val="0"/>
          <w:marTop w:val="0"/>
          <w:marBottom w:val="0"/>
          <w:divBdr>
            <w:top w:val="none" w:sz="0" w:space="0" w:color="auto"/>
            <w:left w:val="none" w:sz="0" w:space="0" w:color="auto"/>
            <w:bottom w:val="none" w:sz="0" w:space="0" w:color="auto"/>
            <w:right w:val="none" w:sz="0" w:space="0" w:color="auto"/>
          </w:divBdr>
          <w:divsChild>
            <w:div w:id="1758209637">
              <w:marLeft w:val="0"/>
              <w:marRight w:val="0"/>
              <w:marTop w:val="0"/>
              <w:marBottom w:val="0"/>
              <w:divBdr>
                <w:top w:val="none" w:sz="0" w:space="0" w:color="auto"/>
                <w:left w:val="none" w:sz="0" w:space="0" w:color="auto"/>
                <w:bottom w:val="none" w:sz="0" w:space="0" w:color="auto"/>
                <w:right w:val="none" w:sz="0" w:space="0" w:color="auto"/>
              </w:divBdr>
            </w:div>
            <w:div w:id="330109645">
              <w:marLeft w:val="0"/>
              <w:marRight w:val="0"/>
              <w:marTop w:val="0"/>
              <w:marBottom w:val="0"/>
              <w:divBdr>
                <w:top w:val="none" w:sz="0" w:space="0" w:color="auto"/>
                <w:left w:val="none" w:sz="0" w:space="0" w:color="auto"/>
                <w:bottom w:val="none" w:sz="0" w:space="0" w:color="auto"/>
                <w:right w:val="none" w:sz="0" w:space="0" w:color="auto"/>
              </w:divBdr>
            </w:div>
            <w:div w:id="14088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72352">
      <w:bodyDiv w:val="1"/>
      <w:marLeft w:val="0"/>
      <w:marRight w:val="0"/>
      <w:marTop w:val="0"/>
      <w:marBottom w:val="0"/>
      <w:divBdr>
        <w:top w:val="none" w:sz="0" w:space="0" w:color="auto"/>
        <w:left w:val="none" w:sz="0" w:space="0" w:color="auto"/>
        <w:bottom w:val="none" w:sz="0" w:space="0" w:color="auto"/>
        <w:right w:val="none" w:sz="0" w:space="0" w:color="auto"/>
      </w:divBdr>
      <w:divsChild>
        <w:div w:id="2122263260">
          <w:marLeft w:val="0"/>
          <w:marRight w:val="0"/>
          <w:marTop w:val="0"/>
          <w:marBottom w:val="0"/>
          <w:divBdr>
            <w:top w:val="none" w:sz="0" w:space="0" w:color="auto"/>
            <w:left w:val="none" w:sz="0" w:space="0" w:color="auto"/>
            <w:bottom w:val="none" w:sz="0" w:space="0" w:color="auto"/>
            <w:right w:val="none" w:sz="0" w:space="0" w:color="auto"/>
          </w:divBdr>
          <w:divsChild>
            <w:div w:id="41448317">
              <w:marLeft w:val="0"/>
              <w:marRight w:val="0"/>
              <w:marTop w:val="0"/>
              <w:marBottom w:val="0"/>
              <w:divBdr>
                <w:top w:val="none" w:sz="0" w:space="0" w:color="auto"/>
                <w:left w:val="none" w:sz="0" w:space="0" w:color="auto"/>
                <w:bottom w:val="none" w:sz="0" w:space="0" w:color="auto"/>
                <w:right w:val="none" w:sz="0" w:space="0" w:color="auto"/>
              </w:divBdr>
            </w:div>
            <w:div w:id="432363563">
              <w:marLeft w:val="0"/>
              <w:marRight w:val="0"/>
              <w:marTop w:val="0"/>
              <w:marBottom w:val="0"/>
              <w:divBdr>
                <w:top w:val="none" w:sz="0" w:space="0" w:color="auto"/>
                <w:left w:val="none" w:sz="0" w:space="0" w:color="auto"/>
                <w:bottom w:val="none" w:sz="0" w:space="0" w:color="auto"/>
                <w:right w:val="none" w:sz="0" w:space="0" w:color="auto"/>
              </w:divBdr>
            </w:div>
            <w:div w:id="5478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65275">
      <w:bodyDiv w:val="1"/>
      <w:marLeft w:val="0"/>
      <w:marRight w:val="0"/>
      <w:marTop w:val="0"/>
      <w:marBottom w:val="0"/>
      <w:divBdr>
        <w:top w:val="none" w:sz="0" w:space="0" w:color="auto"/>
        <w:left w:val="none" w:sz="0" w:space="0" w:color="auto"/>
        <w:bottom w:val="none" w:sz="0" w:space="0" w:color="auto"/>
        <w:right w:val="none" w:sz="0" w:space="0" w:color="auto"/>
      </w:divBdr>
      <w:divsChild>
        <w:div w:id="185993379">
          <w:marLeft w:val="0"/>
          <w:marRight w:val="0"/>
          <w:marTop w:val="0"/>
          <w:marBottom w:val="0"/>
          <w:divBdr>
            <w:top w:val="none" w:sz="0" w:space="0" w:color="auto"/>
            <w:left w:val="none" w:sz="0" w:space="0" w:color="auto"/>
            <w:bottom w:val="none" w:sz="0" w:space="0" w:color="auto"/>
            <w:right w:val="none" w:sz="0" w:space="0" w:color="auto"/>
          </w:divBdr>
          <w:divsChild>
            <w:div w:id="148059697">
              <w:marLeft w:val="0"/>
              <w:marRight w:val="0"/>
              <w:marTop w:val="0"/>
              <w:marBottom w:val="0"/>
              <w:divBdr>
                <w:top w:val="none" w:sz="0" w:space="0" w:color="auto"/>
                <w:left w:val="none" w:sz="0" w:space="0" w:color="auto"/>
                <w:bottom w:val="none" w:sz="0" w:space="0" w:color="auto"/>
                <w:right w:val="none" w:sz="0" w:space="0" w:color="auto"/>
              </w:divBdr>
            </w:div>
            <w:div w:id="20301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81341">
      <w:bodyDiv w:val="1"/>
      <w:marLeft w:val="0"/>
      <w:marRight w:val="0"/>
      <w:marTop w:val="0"/>
      <w:marBottom w:val="0"/>
      <w:divBdr>
        <w:top w:val="none" w:sz="0" w:space="0" w:color="auto"/>
        <w:left w:val="none" w:sz="0" w:space="0" w:color="auto"/>
        <w:bottom w:val="none" w:sz="0" w:space="0" w:color="auto"/>
        <w:right w:val="none" w:sz="0" w:space="0" w:color="auto"/>
      </w:divBdr>
      <w:divsChild>
        <w:div w:id="308831105">
          <w:marLeft w:val="0"/>
          <w:marRight w:val="0"/>
          <w:marTop w:val="0"/>
          <w:marBottom w:val="0"/>
          <w:divBdr>
            <w:top w:val="none" w:sz="0" w:space="0" w:color="auto"/>
            <w:left w:val="none" w:sz="0" w:space="0" w:color="auto"/>
            <w:bottom w:val="none" w:sz="0" w:space="0" w:color="auto"/>
            <w:right w:val="none" w:sz="0" w:space="0" w:color="auto"/>
          </w:divBdr>
          <w:divsChild>
            <w:div w:id="18502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2719">
      <w:bodyDiv w:val="1"/>
      <w:marLeft w:val="0"/>
      <w:marRight w:val="0"/>
      <w:marTop w:val="0"/>
      <w:marBottom w:val="0"/>
      <w:divBdr>
        <w:top w:val="none" w:sz="0" w:space="0" w:color="auto"/>
        <w:left w:val="none" w:sz="0" w:space="0" w:color="auto"/>
        <w:bottom w:val="none" w:sz="0" w:space="0" w:color="auto"/>
        <w:right w:val="none" w:sz="0" w:space="0" w:color="auto"/>
      </w:divBdr>
      <w:divsChild>
        <w:div w:id="1699425252">
          <w:marLeft w:val="0"/>
          <w:marRight w:val="0"/>
          <w:marTop w:val="0"/>
          <w:marBottom w:val="0"/>
          <w:divBdr>
            <w:top w:val="none" w:sz="0" w:space="0" w:color="auto"/>
            <w:left w:val="none" w:sz="0" w:space="0" w:color="auto"/>
            <w:bottom w:val="none" w:sz="0" w:space="0" w:color="auto"/>
            <w:right w:val="none" w:sz="0" w:space="0" w:color="auto"/>
          </w:divBdr>
          <w:divsChild>
            <w:div w:id="258104037">
              <w:marLeft w:val="0"/>
              <w:marRight w:val="0"/>
              <w:marTop w:val="0"/>
              <w:marBottom w:val="0"/>
              <w:divBdr>
                <w:top w:val="none" w:sz="0" w:space="0" w:color="auto"/>
                <w:left w:val="none" w:sz="0" w:space="0" w:color="auto"/>
                <w:bottom w:val="none" w:sz="0" w:space="0" w:color="auto"/>
                <w:right w:val="none" w:sz="0" w:space="0" w:color="auto"/>
              </w:divBdr>
            </w:div>
            <w:div w:id="482550167">
              <w:marLeft w:val="0"/>
              <w:marRight w:val="0"/>
              <w:marTop w:val="0"/>
              <w:marBottom w:val="0"/>
              <w:divBdr>
                <w:top w:val="none" w:sz="0" w:space="0" w:color="auto"/>
                <w:left w:val="none" w:sz="0" w:space="0" w:color="auto"/>
                <w:bottom w:val="none" w:sz="0" w:space="0" w:color="auto"/>
                <w:right w:val="none" w:sz="0" w:space="0" w:color="auto"/>
              </w:divBdr>
            </w:div>
            <w:div w:id="873611688">
              <w:marLeft w:val="0"/>
              <w:marRight w:val="0"/>
              <w:marTop w:val="0"/>
              <w:marBottom w:val="0"/>
              <w:divBdr>
                <w:top w:val="none" w:sz="0" w:space="0" w:color="auto"/>
                <w:left w:val="none" w:sz="0" w:space="0" w:color="auto"/>
                <w:bottom w:val="none" w:sz="0" w:space="0" w:color="auto"/>
                <w:right w:val="none" w:sz="0" w:space="0" w:color="auto"/>
              </w:divBdr>
            </w:div>
            <w:div w:id="1726249657">
              <w:marLeft w:val="0"/>
              <w:marRight w:val="0"/>
              <w:marTop w:val="0"/>
              <w:marBottom w:val="0"/>
              <w:divBdr>
                <w:top w:val="none" w:sz="0" w:space="0" w:color="auto"/>
                <w:left w:val="none" w:sz="0" w:space="0" w:color="auto"/>
                <w:bottom w:val="none" w:sz="0" w:space="0" w:color="auto"/>
                <w:right w:val="none" w:sz="0" w:space="0" w:color="auto"/>
              </w:divBdr>
            </w:div>
            <w:div w:id="11916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966">
      <w:bodyDiv w:val="1"/>
      <w:marLeft w:val="0"/>
      <w:marRight w:val="0"/>
      <w:marTop w:val="0"/>
      <w:marBottom w:val="0"/>
      <w:divBdr>
        <w:top w:val="none" w:sz="0" w:space="0" w:color="auto"/>
        <w:left w:val="none" w:sz="0" w:space="0" w:color="auto"/>
        <w:bottom w:val="none" w:sz="0" w:space="0" w:color="auto"/>
        <w:right w:val="none" w:sz="0" w:space="0" w:color="auto"/>
      </w:divBdr>
      <w:divsChild>
        <w:div w:id="1965576330">
          <w:marLeft w:val="0"/>
          <w:marRight w:val="0"/>
          <w:marTop w:val="0"/>
          <w:marBottom w:val="0"/>
          <w:divBdr>
            <w:top w:val="none" w:sz="0" w:space="0" w:color="auto"/>
            <w:left w:val="none" w:sz="0" w:space="0" w:color="auto"/>
            <w:bottom w:val="none" w:sz="0" w:space="0" w:color="auto"/>
            <w:right w:val="none" w:sz="0" w:space="0" w:color="auto"/>
          </w:divBdr>
          <w:divsChild>
            <w:div w:id="61485613">
              <w:marLeft w:val="0"/>
              <w:marRight w:val="0"/>
              <w:marTop w:val="0"/>
              <w:marBottom w:val="0"/>
              <w:divBdr>
                <w:top w:val="none" w:sz="0" w:space="0" w:color="auto"/>
                <w:left w:val="none" w:sz="0" w:space="0" w:color="auto"/>
                <w:bottom w:val="none" w:sz="0" w:space="0" w:color="auto"/>
                <w:right w:val="none" w:sz="0" w:space="0" w:color="auto"/>
              </w:divBdr>
            </w:div>
            <w:div w:id="283001760">
              <w:marLeft w:val="0"/>
              <w:marRight w:val="0"/>
              <w:marTop w:val="0"/>
              <w:marBottom w:val="0"/>
              <w:divBdr>
                <w:top w:val="none" w:sz="0" w:space="0" w:color="auto"/>
                <w:left w:val="none" w:sz="0" w:space="0" w:color="auto"/>
                <w:bottom w:val="none" w:sz="0" w:space="0" w:color="auto"/>
                <w:right w:val="none" w:sz="0" w:space="0" w:color="auto"/>
              </w:divBdr>
            </w:div>
            <w:div w:id="20918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36984">
      <w:bodyDiv w:val="1"/>
      <w:marLeft w:val="0"/>
      <w:marRight w:val="0"/>
      <w:marTop w:val="0"/>
      <w:marBottom w:val="0"/>
      <w:divBdr>
        <w:top w:val="none" w:sz="0" w:space="0" w:color="auto"/>
        <w:left w:val="none" w:sz="0" w:space="0" w:color="auto"/>
        <w:bottom w:val="none" w:sz="0" w:space="0" w:color="auto"/>
        <w:right w:val="none" w:sz="0" w:space="0" w:color="auto"/>
      </w:divBdr>
      <w:divsChild>
        <w:div w:id="203254374">
          <w:marLeft w:val="0"/>
          <w:marRight w:val="0"/>
          <w:marTop w:val="0"/>
          <w:marBottom w:val="0"/>
          <w:divBdr>
            <w:top w:val="none" w:sz="0" w:space="0" w:color="auto"/>
            <w:left w:val="none" w:sz="0" w:space="0" w:color="auto"/>
            <w:bottom w:val="none" w:sz="0" w:space="0" w:color="auto"/>
            <w:right w:val="none" w:sz="0" w:space="0" w:color="auto"/>
          </w:divBdr>
          <w:divsChild>
            <w:div w:id="576863434">
              <w:marLeft w:val="0"/>
              <w:marRight w:val="0"/>
              <w:marTop w:val="0"/>
              <w:marBottom w:val="0"/>
              <w:divBdr>
                <w:top w:val="none" w:sz="0" w:space="0" w:color="auto"/>
                <w:left w:val="none" w:sz="0" w:space="0" w:color="auto"/>
                <w:bottom w:val="none" w:sz="0" w:space="0" w:color="auto"/>
                <w:right w:val="none" w:sz="0" w:space="0" w:color="auto"/>
              </w:divBdr>
            </w:div>
            <w:div w:id="458185707">
              <w:marLeft w:val="0"/>
              <w:marRight w:val="0"/>
              <w:marTop w:val="0"/>
              <w:marBottom w:val="0"/>
              <w:divBdr>
                <w:top w:val="none" w:sz="0" w:space="0" w:color="auto"/>
                <w:left w:val="none" w:sz="0" w:space="0" w:color="auto"/>
                <w:bottom w:val="none" w:sz="0" w:space="0" w:color="auto"/>
                <w:right w:val="none" w:sz="0" w:space="0" w:color="auto"/>
              </w:divBdr>
            </w:div>
            <w:div w:id="1653098240">
              <w:marLeft w:val="0"/>
              <w:marRight w:val="0"/>
              <w:marTop w:val="0"/>
              <w:marBottom w:val="0"/>
              <w:divBdr>
                <w:top w:val="none" w:sz="0" w:space="0" w:color="auto"/>
                <w:left w:val="none" w:sz="0" w:space="0" w:color="auto"/>
                <w:bottom w:val="none" w:sz="0" w:space="0" w:color="auto"/>
                <w:right w:val="none" w:sz="0" w:space="0" w:color="auto"/>
              </w:divBdr>
            </w:div>
            <w:div w:id="1629168339">
              <w:marLeft w:val="0"/>
              <w:marRight w:val="0"/>
              <w:marTop w:val="0"/>
              <w:marBottom w:val="0"/>
              <w:divBdr>
                <w:top w:val="none" w:sz="0" w:space="0" w:color="auto"/>
                <w:left w:val="none" w:sz="0" w:space="0" w:color="auto"/>
                <w:bottom w:val="none" w:sz="0" w:space="0" w:color="auto"/>
                <w:right w:val="none" w:sz="0" w:space="0" w:color="auto"/>
              </w:divBdr>
            </w:div>
            <w:div w:id="501160957">
              <w:marLeft w:val="0"/>
              <w:marRight w:val="0"/>
              <w:marTop w:val="0"/>
              <w:marBottom w:val="0"/>
              <w:divBdr>
                <w:top w:val="none" w:sz="0" w:space="0" w:color="auto"/>
                <w:left w:val="none" w:sz="0" w:space="0" w:color="auto"/>
                <w:bottom w:val="none" w:sz="0" w:space="0" w:color="auto"/>
                <w:right w:val="none" w:sz="0" w:space="0" w:color="auto"/>
              </w:divBdr>
            </w:div>
            <w:div w:id="1016418828">
              <w:marLeft w:val="0"/>
              <w:marRight w:val="0"/>
              <w:marTop w:val="0"/>
              <w:marBottom w:val="0"/>
              <w:divBdr>
                <w:top w:val="none" w:sz="0" w:space="0" w:color="auto"/>
                <w:left w:val="none" w:sz="0" w:space="0" w:color="auto"/>
                <w:bottom w:val="none" w:sz="0" w:space="0" w:color="auto"/>
                <w:right w:val="none" w:sz="0" w:space="0" w:color="auto"/>
              </w:divBdr>
            </w:div>
            <w:div w:id="1177110758">
              <w:marLeft w:val="0"/>
              <w:marRight w:val="0"/>
              <w:marTop w:val="0"/>
              <w:marBottom w:val="0"/>
              <w:divBdr>
                <w:top w:val="none" w:sz="0" w:space="0" w:color="auto"/>
                <w:left w:val="none" w:sz="0" w:space="0" w:color="auto"/>
                <w:bottom w:val="none" w:sz="0" w:space="0" w:color="auto"/>
                <w:right w:val="none" w:sz="0" w:space="0" w:color="auto"/>
              </w:divBdr>
            </w:div>
            <w:div w:id="1329480062">
              <w:marLeft w:val="0"/>
              <w:marRight w:val="0"/>
              <w:marTop w:val="0"/>
              <w:marBottom w:val="0"/>
              <w:divBdr>
                <w:top w:val="none" w:sz="0" w:space="0" w:color="auto"/>
                <w:left w:val="none" w:sz="0" w:space="0" w:color="auto"/>
                <w:bottom w:val="none" w:sz="0" w:space="0" w:color="auto"/>
                <w:right w:val="none" w:sz="0" w:space="0" w:color="auto"/>
              </w:divBdr>
            </w:div>
            <w:div w:id="248973332">
              <w:marLeft w:val="0"/>
              <w:marRight w:val="0"/>
              <w:marTop w:val="0"/>
              <w:marBottom w:val="0"/>
              <w:divBdr>
                <w:top w:val="none" w:sz="0" w:space="0" w:color="auto"/>
                <w:left w:val="none" w:sz="0" w:space="0" w:color="auto"/>
                <w:bottom w:val="none" w:sz="0" w:space="0" w:color="auto"/>
                <w:right w:val="none" w:sz="0" w:space="0" w:color="auto"/>
              </w:divBdr>
            </w:div>
            <w:div w:id="2086873384">
              <w:marLeft w:val="0"/>
              <w:marRight w:val="0"/>
              <w:marTop w:val="0"/>
              <w:marBottom w:val="0"/>
              <w:divBdr>
                <w:top w:val="none" w:sz="0" w:space="0" w:color="auto"/>
                <w:left w:val="none" w:sz="0" w:space="0" w:color="auto"/>
                <w:bottom w:val="none" w:sz="0" w:space="0" w:color="auto"/>
                <w:right w:val="none" w:sz="0" w:space="0" w:color="auto"/>
              </w:divBdr>
            </w:div>
            <w:div w:id="1842313066">
              <w:marLeft w:val="0"/>
              <w:marRight w:val="0"/>
              <w:marTop w:val="0"/>
              <w:marBottom w:val="0"/>
              <w:divBdr>
                <w:top w:val="none" w:sz="0" w:space="0" w:color="auto"/>
                <w:left w:val="none" w:sz="0" w:space="0" w:color="auto"/>
                <w:bottom w:val="none" w:sz="0" w:space="0" w:color="auto"/>
                <w:right w:val="none" w:sz="0" w:space="0" w:color="auto"/>
              </w:divBdr>
            </w:div>
            <w:div w:id="1425030024">
              <w:marLeft w:val="0"/>
              <w:marRight w:val="0"/>
              <w:marTop w:val="0"/>
              <w:marBottom w:val="0"/>
              <w:divBdr>
                <w:top w:val="none" w:sz="0" w:space="0" w:color="auto"/>
                <w:left w:val="none" w:sz="0" w:space="0" w:color="auto"/>
                <w:bottom w:val="none" w:sz="0" w:space="0" w:color="auto"/>
                <w:right w:val="none" w:sz="0" w:space="0" w:color="auto"/>
              </w:divBdr>
            </w:div>
            <w:div w:id="1532104974">
              <w:marLeft w:val="0"/>
              <w:marRight w:val="0"/>
              <w:marTop w:val="0"/>
              <w:marBottom w:val="0"/>
              <w:divBdr>
                <w:top w:val="none" w:sz="0" w:space="0" w:color="auto"/>
                <w:left w:val="none" w:sz="0" w:space="0" w:color="auto"/>
                <w:bottom w:val="none" w:sz="0" w:space="0" w:color="auto"/>
                <w:right w:val="none" w:sz="0" w:space="0" w:color="auto"/>
              </w:divBdr>
            </w:div>
            <w:div w:id="1314408184">
              <w:marLeft w:val="0"/>
              <w:marRight w:val="0"/>
              <w:marTop w:val="0"/>
              <w:marBottom w:val="0"/>
              <w:divBdr>
                <w:top w:val="none" w:sz="0" w:space="0" w:color="auto"/>
                <w:left w:val="none" w:sz="0" w:space="0" w:color="auto"/>
                <w:bottom w:val="none" w:sz="0" w:space="0" w:color="auto"/>
                <w:right w:val="none" w:sz="0" w:space="0" w:color="auto"/>
              </w:divBdr>
            </w:div>
            <w:div w:id="1208100847">
              <w:marLeft w:val="0"/>
              <w:marRight w:val="0"/>
              <w:marTop w:val="0"/>
              <w:marBottom w:val="0"/>
              <w:divBdr>
                <w:top w:val="none" w:sz="0" w:space="0" w:color="auto"/>
                <w:left w:val="none" w:sz="0" w:space="0" w:color="auto"/>
                <w:bottom w:val="none" w:sz="0" w:space="0" w:color="auto"/>
                <w:right w:val="none" w:sz="0" w:space="0" w:color="auto"/>
              </w:divBdr>
            </w:div>
            <w:div w:id="1328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2977">
      <w:bodyDiv w:val="1"/>
      <w:marLeft w:val="0"/>
      <w:marRight w:val="0"/>
      <w:marTop w:val="0"/>
      <w:marBottom w:val="0"/>
      <w:divBdr>
        <w:top w:val="none" w:sz="0" w:space="0" w:color="auto"/>
        <w:left w:val="none" w:sz="0" w:space="0" w:color="auto"/>
        <w:bottom w:val="none" w:sz="0" w:space="0" w:color="auto"/>
        <w:right w:val="none" w:sz="0" w:space="0" w:color="auto"/>
      </w:divBdr>
      <w:divsChild>
        <w:div w:id="836118026">
          <w:marLeft w:val="0"/>
          <w:marRight w:val="0"/>
          <w:marTop w:val="0"/>
          <w:marBottom w:val="0"/>
          <w:divBdr>
            <w:top w:val="none" w:sz="0" w:space="0" w:color="auto"/>
            <w:left w:val="none" w:sz="0" w:space="0" w:color="auto"/>
            <w:bottom w:val="none" w:sz="0" w:space="0" w:color="auto"/>
            <w:right w:val="none" w:sz="0" w:space="0" w:color="auto"/>
          </w:divBdr>
          <w:divsChild>
            <w:div w:id="13985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4397">
      <w:bodyDiv w:val="1"/>
      <w:marLeft w:val="0"/>
      <w:marRight w:val="0"/>
      <w:marTop w:val="0"/>
      <w:marBottom w:val="0"/>
      <w:divBdr>
        <w:top w:val="none" w:sz="0" w:space="0" w:color="auto"/>
        <w:left w:val="none" w:sz="0" w:space="0" w:color="auto"/>
        <w:bottom w:val="none" w:sz="0" w:space="0" w:color="auto"/>
        <w:right w:val="none" w:sz="0" w:space="0" w:color="auto"/>
      </w:divBdr>
      <w:divsChild>
        <w:div w:id="1041596110">
          <w:marLeft w:val="0"/>
          <w:marRight w:val="0"/>
          <w:marTop w:val="0"/>
          <w:marBottom w:val="0"/>
          <w:divBdr>
            <w:top w:val="none" w:sz="0" w:space="0" w:color="auto"/>
            <w:left w:val="none" w:sz="0" w:space="0" w:color="auto"/>
            <w:bottom w:val="none" w:sz="0" w:space="0" w:color="auto"/>
            <w:right w:val="none" w:sz="0" w:space="0" w:color="auto"/>
          </w:divBdr>
          <w:divsChild>
            <w:div w:id="4292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4993">
      <w:bodyDiv w:val="1"/>
      <w:marLeft w:val="0"/>
      <w:marRight w:val="0"/>
      <w:marTop w:val="0"/>
      <w:marBottom w:val="0"/>
      <w:divBdr>
        <w:top w:val="none" w:sz="0" w:space="0" w:color="auto"/>
        <w:left w:val="none" w:sz="0" w:space="0" w:color="auto"/>
        <w:bottom w:val="none" w:sz="0" w:space="0" w:color="auto"/>
        <w:right w:val="none" w:sz="0" w:space="0" w:color="auto"/>
      </w:divBdr>
      <w:divsChild>
        <w:div w:id="1342512519">
          <w:marLeft w:val="0"/>
          <w:marRight w:val="0"/>
          <w:marTop w:val="0"/>
          <w:marBottom w:val="0"/>
          <w:divBdr>
            <w:top w:val="none" w:sz="0" w:space="0" w:color="auto"/>
            <w:left w:val="none" w:sz="0" w:space="0" w:color="auto"/>
            <w:bottom w:val="none" w:sz="0" w:space="0" w:color="auto"/>
            <w:right w:val="none" w:sz="0" w:space="0" w:color="auto"/>
          </w:divBdr>
          <w:divsChild>
            <w:div w:id="1869876017">
              <w:marLeft w:val="0"/>
              <w:marRight w:val="0"/>
              <w:marTop w:val="0"/>
              <w:marBottom w:val="0"/>
              <w:divBdr>
                <w:top w:val="none" w:sz="0" w:space="0" w:color="auto"/>
                <w:left w:val="none" w:sz="0" w:space="0" w:color="auto"/>
                <w:bottom w:val="none" w:sz="0" w:space="0" w:color="auto"/>
                <w:right w:val="none" w:sz="0" w:space="0" w:color="auto"/>
              </w:divBdr>
            </w:div>
            <w:div w:id="1533300540">
              <w:marLeft w:val="0"/>
              <w:marRight w:val="0"/>
              <w:marTop w:val="0"/>
              <w:marBottom w:val="0"/>
              <w:divBdr>
                <w:top w:val="none" w:sz="0" w:space="0" w:color="auto"/>
                <w:left w:val="none" w:sz="0" w:space="0" w:color="auto"/>
                <w:bottom w:val="none" w:sz="0" w:space="0" w:color="auto"/>
                <w:right w:val="none" w:sz="0" w:space="0" w:color="auto"/>
              </w:divBdr>
            </w:div>
            <w:div w:id="1431900347">
              <w:marLeft w:val="0"/>
              <w:marRight w:val="0"/>
              <w:marTop w:val="0"/>
              <w:marBottom w:val="0"/>
              <w:divBdr>
                <w:top w:val="none" w:sz="0" w:space="0" w:color="auto"/>
                <w:left w:val="none" w:sz="0" w:space="0" w:color="auto"/>
                <w:bottom w:val="none" w:sz="0" w:space="0" w:color="auto"/>
                <w:right w:val="none" w:sz="0" w:space="0" w:color="auto"/>
              </w:divBdr>
            </w:div>
            <w:div w:id="1855073039">
              <w:marLeft w:val="0"/>
              <w:marRight w:val="0"/>
              <w:marTop w:val="0"/>
              <w:marBottom w:val="0"/>
              <w:divBdr>
                <w:top w:val="none" w:sz="0" w:space="0" w:color="auto"/>
                <w:left w:val="none" w:sz="0" w:space="0" w:color="auto"/>
                <w:bottom w:val="none" w:sz="0" w:space="0" w:color="auto"/>
                <w:right w:val="none" w:sz="0" w:space="0" w:color="auto"/>
              </w:divBdr>
            </w:div>
            <w:div w:id="29229673">
              <w:marLeft w:val="0"/>
              <w:marRight w:val="0"/>
              <w:marTop w:val="0"/>
              <w:marBottom w:val="0"/>
              <w:divBdr>
                <w:top w:val="none" w:sz="0" w:space="0" w:color="auto"/>
                <w:left w:val="none" w:sz="0" w:space="0" w:color="auto"/>
                <w:bottom w:val="none" w:sz="0" w:space="0" w:color="auto"/>
                <w:right w:val="none" w:sz="0" w:space="0" w:color="auto"/>
              </w:divBdr>
            </w:div>
            <w:div w:id="277446231">
              <w:marLeft w:val="0"/>
              <w:marRight w:val="0"/>
              <w:marTop w:val="0"/>
              <w:marBottom w:val="0"/>
              <w:divBdr>
                <w:top w:val="none" w:sz="0" w:space="0" w:color="auto"/>
                <w:left w:val="none" w:sz="0" w:space="0" w:color="auto"/>
                <w:bottom w:val="none" w:sz="0" w:space="0" w:color="auto"/>
                <w:right w:val="none" w:sz="0" w:space="0" w:color="auto"/>
              </w:divBdr>
            </w:div>
            <w:div w:id="45836784">
              <w:marLeft w:val="0"/>
              <w:marRight w:val="0"/>
              <w:marTop w:val="0"/>
              <w:marBottom w:val="0"/>
              <w:divBdr>
                <w:top w:val="none" w:sz="0" w:space="0" w:color="auto"/>
                <w:left w:val="none" w:sz="0" w:space="0" w:color="auto"/>
                <w:bottom w:val="none" w:sz="0" w:space="0" w:color="auto"/>
                <w:right w:val="none" w:sz="0" w:space="0" w:color="auto"/>
              </w:divBdr>
            </w:div>
            <w:div w:id="1393231075">
              <w:marLeft w:val="0"/>
              <w:marRight w:val="0"/>
              <w:marTop w:val="0"/>
              <w:marBottom w:val="0"/>
              <w:divBdr>
                <w:top w:val="none" w:sz="0" w:space="0" w:color="auto"/>
                <w:left w:val="none" w:sz="0" w:space="0" w:color="auto"/>
                <w:bottom w:val="none" w:sz="0" w:space="0" w:color="auto"/>
                <w:right w:val="none" w:sz="0" w:space="0" w:color="auto"/>
              </w:divBdr>
            </w:div>
            <w:div w:id="2601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7600">
      <w:bodyDiv w:val="1"/>
      <w:marLeft w:val="0"/>
      <w:marRight w:val="0"/>
      <w:marTop w:val="0"/>
      <w:marBottom w:val="0"/>
      <w:divBdr>
        <w:top w:val="none" w:sz="0" w:space="0" w:color="auto"/>
        <w:left w:val="none" w:sz="0" w:space="0" w:color="auto"/>
        <w:bottom w:val="none" w:sz="0" w:space="0" w:color="auto"/>
        <w:right w:val="none" w:sz="0" w:space="0" w:color="auto"/>
      </w:divBdr>
      <w:divsChild>
        <w:div w:id="697124651">
          <w:marLeft w:val="0"/>
          <w:marRight w:val="0"/>
          <w:marTop w:val="0"/>
          <w:marBottom w:val="0"/>
          <w:divBdr>
            <w:top w:val="none" w:sz="0" w:space="0" w:color="auto"/>
            <w:left w:val="none" w:sz="0" w:space="0" w:color="auto"/>
            <w:bottom w:val="none" w:sz="0" w:space="0" w:color="auto"/>
            <w:right w:val="none" w:sz="0" w:space="0" w:color="auto"/>
          </w:divBdr>
          <w:divsChild>
            <w:div w:id="300304451">
              <w:marLeft w:val="0"/>
              <w:marRight w:val="0"/>
              <w:marTop w:val="0"/>
              <w:marBottom w:val="0"/>
              <w:divBdr>
                <w:top w:val="none" w:sz="0" w:space="0" w:color="auto"/>
                <w:left w:val="none" w:sz="0" w:space="0" w:color="auto"/>
                <w:bottom w:val="none" w:sz="0" w:space="0" w:color="auto"/>
                <w:right w:val="none" w:sz="0" w:space="0" w:color="auto"/>
              </w:divBdr>
            </w:div>
            <w:div w:id="1120345451">
              <w:marLeft w:val="0"/>
              <w:marRight w:val="0"/>
              <w:marTop w:val="0"/>
              <w:marBottom w:val="0"/>
              <w:divBdr>
                <w:top w:val="none" w:sz="0" w:space="0" w:color="auto"/>
                <w:left w:val="none" w:sz="0" w:space="0" w:color="auto"/>
                <w:bottom w:val="none" w:sz="0" w:space="0" w:color="auto"/>
                <w:right w:val="none" w:sz="0" w:space="0" w:color="auto"/>
              </w:divBdr>
            </w:div>
            <w:div w:id="727456430">
              <w:marLeft w:val="0"/>
              <w:marRight w:val="0"/>
              <w:marTop w:val="0"/>
              <w:marBottom w:val="0"/>
              <w:divBdr>
                <w:top w:val="none" w:sz="0" w:space="0" w:color="auto"/>
                <w:left w:val="none" w:sz="0" w:space="0" w:color="auto"/>
                <w:bottom w:val="none" w:sz="0" w:space="0" w:color="auto"/>
                <w:right w:val="none" w:sz="0" w:space="0" w:color="auto"/>
              </w:divBdr>
            </w:div>
            <w:div w:id="519903063">
              <w:marLeft w:val="0"/>
              <w:marRight w:val="0"/>
              <w:marTop w:val="0"/>
              <w:marBottom w:val="0"/>
              <w:divBdr>
                <w:top w:val="none" w:sz="0" w:space="0" w:color="auto"/>
                <w:left w:val="none" w:sz="0" w:space="0" w:color="auto"/>
                <w:bottom w:val="none" w:sz="0" w:space="0" w:color="auto"/>
                <w:right w:val="none" w:sz="0" w:space="0" w:color="auto"/>
              </w:divBdr>
            </w:div>
            <w:div w:id="204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9075">
      <w:bodyDiv w:val="1"/>
      <w:marLeft w:val="0"/>
      <w:marRight w:val="0"/>
      <w:marTop w:val="0"/>
      <w:marBottom w:val="0"/>
      <w:divBdr>
        <w:top w:val="none" w:sz="0" w:space="0" w:color="auto"/>
        <w:left w:val="none" w:sz="0" w:space="0" w:color="auto"/>
        <w:bottom w:val="none" w:sz="0" w:space="0" w:color="auto"/>
        <w:right w:val="none" w:sz="0" w:space="0" w:color="auto"/>
      </w:divBdr>
      <w:divsChild>
        <w:div w:id="1882936138">
          <w:marLeft w:val="0"/>
          <w:marRight w:val="0"/>
          <w:marTop w:val="0"/>
          <w:marBottom w:val="0"/>
          <w:divBdr>
            <w:top w:val="none" w:sz="0" w:space="0" w:color="auto"/>
            <w:left w:val="none" w:sz="0" w:space="0" w:color="auto"/>
            <w:bottom w:val="none" w:sz="0" w:space="0" w:color="auto"/>
            <w:right w:val="none" w:sz="0" w:space="0" w:color="auto"/>
          </w:divBdr>
          <w:divsChild>
            <w:div w:id="6667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18163">
      <w:bodyDiv w:val="1"/>
      <w:marLeft w:val="0"/>
      <w:marRight w:val="0"/>
      <w:marTop w:val="0"/>
      <w:marBottom w:val="0"/>
      <w:divBdr>
        <w:top w:val="none" w:sz="0" w:space="0" w:color="auto"/>
        <w:left w:val="none" w:sz="0" w:space="0" w:color="auto"/>
        <w:bottom w:val="none" w:sz="0" w:space="0" w:color="auto"/>
        <w:right w:val="none" w:sz="0" w:space="0" w:color="auto"/>
      </w:divBdr>
      <w:divsChild>
        <w:div w:id="125857932">
          <w:marLeft w:val="0"/>
          <w:marRight w:val="0"/>
          <w:marTop w:val="0"/>
          <w:marBottom w:val="0"/>
          <w:divBdr>
            <w:top w:val="none" w:sz="0" w:space="0" w:color="auto"/>
            <w:left w:val="none" w:sz="0" w:space="0" w:color="auto"/>
            <w:bottom w:val="none" w:sz="0" w:space="0" w:color="auto"/>
            <w:right w:val="none" w:sz="0" w:space="0" w:color="auto"/>
          </w:divBdr>
          <w:divsChild>
            <w:div w:id="1744598259">
              <w:marLeft w:val="0"/>
              <w:marRight w:val="0"/>
              <w:marTop w:val="0"/>
              <w:marBottom w:val="0"/>
              <w:divBdr>
                <w:top w:val="none" w:sz="0" w:space="0" w:color="auto"/>
                <w:left w:val="none" w:sz="0" w:space="0" w:color="auto"/>
                <w:bottom w:val="none" w:sz="0" w:space="0" w:color="auto"/>
                <w:right w:val="none" w:sz="0" w:space="0" w:color="auto"/>
              </w:divBdr>
            </w:div>
            <w:div w:id="733117248">
              <w:marLeft w:val="0"/>
              <w:marRight w:val="0"/>
              <w:marTop w:val="0"/>
              <w:marBottom w:val="0"/>
              <w:divBdr>
                <w:top w:val="none" w:sz="0" w:space="0" w:color="auto"/>
                <w:left w:val="none" w:sz="0" w:space="0" w:color="auto"/>
                <w:bottom w:val="none" w:sz="0" w:space="0" w:color="auto"/>
                <w:right w:val="none" w:sz="0" w:space="0" w:color="auto"/>
              </w:divBdr>
            </w:div>
            <w:div w:id="1623489043">
              <w:marLeft w:val="0"/>
              <w:marRight w:val="0"/>
              <w:marTop w:val="0"/>
              <w:marBottom w:val="0"/>
              <w:divBdr>
                <w:top w:val="none" w:sz="0" w:space="0" w:color="auto"/>
                <w:left w:val="none" w:sz="0" w:space="0" w:color="auto"/>
                <w:bottom w:val="none" w:sz="0" w:space="0" w:color="auto"/>
                <w:right w:val="none" w:sz="0" w:space="0" w:color="auto"/>
              </w:divBdr>
            </w:div>
            <w:div w:id="1184902738">
              <w:marLeft w:val="0"/>
              <w:marRight w:val="0"/>
              <w:marTop w:val="0"/>
              <w:marBottom w:val="0"/>
              <w:divBdr>
                <w:top w:val="none" w:sz="0" w:space="0" w:color="auto"/>
                <w:left w:val="none" w:sz="0" w:space="0" w:color="auto"/>
                <w:bottom w:val="none" w:sz="0" w:space="0" w:color="auto"/>
                <w:right w:val="none" w:sz="0" w:space="0" w:color="auto"/>
              </w:divBdr>
            </w:div>
            <w:div w:id="402728054">
              <w:marLeft w:val="0"/>
              <w:marRight w:val="0"/>
              <w:marTop w:val="0"/>
              <w:marBottom w:val="0"/>
              <w:divBdr>
                <w:top w:val="none" w:sz="0" w:space="0" w:color="auto"/>
                <w:left w:val="none" w:sz="0" w:space="0" w:color="auto"/>
                <w:bottom w:val="none" w:sz="0" w:space="0" w:color="auto"/>
                <w:right w:val="none" w:sz="0" w:space="0" w:color="auto"/>
              </w:divBdr>
            </w:div>
            <w:div w:id="1172644519">
              <w:marLeft w:val="0"/>
              <w:marRight w:val="0"/>
              <w:marTop w:val="0"/>
              <w:marBottom w:val="0"/>
              <w:divBdr>
                <w:top w:val="none" w:sz="0" w:space="0" w:color="auto"/>
                <w:left w:val="none" w:sz="0" w:space="0" w:color="auto"/>
                <w:bottom w:val="none" w:sz="0" w:space="0" w:color="auto"/>
                <w:right w:val="none" w:sz="0" w:space="0" w:color="auto"/>
              </w:divBdr>
            </w:div>
            <w:div w:id="41373390">
              <w:marLeft w:val="0"/>
              <w:marRight w:val="0"/>
              <w:marTop w:val="0"/>
              <w:marBottom w:val="0"/>
              <w:divBdr>
                <w:top w:val="none" w:sz="0" w:space="0" w:color="auto"/>
                <w:left w:val="none" w:sz="0" w:space="0" w:color="auto"/>
                <w:bottom w:val="none" w:sz="0" w:space="0" w:color="auto"/>
                <w:right w:val="none" w:sz="0" w:space="0" w:color="auto"/>
              </w:divBdr>
            </w:div>
            <w:div w:id="1533764690">
              <w:marLeft w:val="0"/>
              <w:marRight w:val="0"/>
              <w:marTop w:val="0"/>
              <w:marBottom w:val="0"/>
              <w:divBdr>
                <w:top w:val="none" w:sz="0" w:space="0" w:color="auto"/>
                <w:left w:val="none" w:sz="0" w:space="0" w:color="auto"/>
                <w:bottom w:val="none" w:sz="0" w:space="0" w:color="auto"/>
                <w:right w:val="none" w:sz="0" w:space="0" w:color="auto"/>
              </w:divBdr>
            </w:div>
            <w:div w:id="10932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8660">
      <w:bodyDiv w:val="1"/>
      <w:marLeft w:val="0"/>
      <w:marRight w:val="0"/>
      <w:marTop w:val="0"/>
      <w:marBottom w:val="0"/>
      <w:divBdr>
        <w:top w:val="none" w:sz="0" w:space="0" w:color="auto"/>
        <w:left w:val="none" w:sz="0" w:space="0" w:color="auto"/>
        <w:bottom w:val="none" w:sz="0" w:space="0" w:color="auto"/>
        <w:right w:val="none" w:sz="0" w:space="0" w:color="auto"/>
      </w:divBdr>
      <w:divsChild>
        <w:div w:id="1473713336">
          <w:marLeft w:val="0"/>
          <w:marRight w:val="0"/>
          <w:marTop w:val="0"/>
          <w:marBottom w:val="0"/>
          <w:divBdr>
            <w:top w:val="none" w:sz="0" w:space="0" w:color="auto"/>
            <w:left w:val="none" w:sz="0" w:space="0" w:color="auto"/>
            <w:bottom w:val="none" w:sz="0" w:space="0" w:color="auto"/>
            <w:right w:val="none" w:sz="0" w:space="0" w:color="auto"/>
          </w:divBdr>
          <w:divsChild>
            <w:div w:id="1249730463">
              <w:marLeft w:val="0"/>
              <w:marRight w:val="0"/>
              <w:marTop w:val="0"/>
              <w:marBottom w:val="0"/>
              <w:divBdr>
                <w:top w:val="none" w:sz="0" w:space="0" w:color="auto"/>
                <w:left w:val="none" w:sz="0" w:space="0" w:color="auto"/>
                <w:bottom w:val="none" w:sz="0" w:space="0" w:color="auto"/>
                <w:right w:val="none" w:sz="0" w:space="0" w:color="auto"/>
              </w:divBdr>
            </w:div>
            <w:div w:id="1839535904">
              <w:marLeft w:val="0"/>
              <w:marRight w:val="0"/>
              <w:marTop w:val="0"/>
              <w:marBottom w:val="0"/>
              <w:divBdr>
                <w:top w:val="none" w:sz="0" w:space="0" w:color="auto"/>
                <w:left w:val="none" w:sz="0" w:space="0" w:color="auto"/>
                <w:bottom w:val="none" w:sz="0" w:space="0" w:color="auto"/>
                <w:right w:val="none" w:sz="0" w:space="0" w:color="auto"/>
              </w:divBdr>
            </w:div>
            <w:div w:id="1037006484">
              <w:marLeft w:val="0"/>
              <w:marRight w:val="0"/>
              <w:marTop w:val="0"/>
              <w:marBottom w:val="0"/>
              <w:divBdr>
                <w:top w:val="none" w:sz="0" w:space="0" w:color="auto"/>
                <w:left w:val="none" w:sz="0" w:space="0" w:color="auto"/>
                <w:bottom w:val="none" w:sz="0" w:space="0" w:color="auto"/>
                <w:right w:val="none" w:sz="0" w:space="0" w:color="auto"/>
              </w:divBdr>
            </w:div>
            <w:div w:id="849954969">
              <w:marLeft w:val="0"/>
              <w:marRight w:val="0"/>
              <w:marTop w:val="0"/>
              <w:marBottom w:val="0"/>
              <w:divBdr>
                <w:top w:val="none" w:sz="0" w:space="0" w:color="auto"/>
                <w:left w:val="none" w:sz="0" w:space="0" w:color="auto"/>
                <w:bottom w:val="none" w:sz="0" w:space="0" w:color="auto"/>
                <w:right w:val="none" w:sz="0" w:space="0" w:color="auto"/>
              </w:divBdr>
            </w:div>
            <w:div w:id="802382334">
              <w:marLeft w:val="0"/>
              <w:marRight w:val="0"/>
              <w:marTop w:val="0"/>
              <w:marBottom w:val="0"/>
              <w:divBdr>
                <w:top w:val="none" w:sz="0" w:space="0" w:color="auto"/>
                <w:left w:val="none" w:sz="0" w:space="0" w:color="auto"/>
                <w:bottom w:val="none" w:sz="0" w:space="0" w:color="auto"/>
                <w:right w:val="none" w:sz="0" w:space="0" w:color="auto"/>
              </w:divBdr>
            </w:div>
            <w:div w:id="1628660085">
              <w:marLeft w:val="0"/>
              <w:marRight w:val="0"/>
              <w:marTop w:val="0"/>
              <w:marBottom w:val="0"/>
              <w:divBdr>
                <w:top w:val="none" w:sz="0" w:space="0" w:color="auto"/>
                <w:left w:val="none" w:sz="0" w:space="0" w:color="auto"/>
                <w:bottom w:val="none" w:sz="0" w:space="0" w:color="auto"/>
                <w:right w:val="none" w:sz="0" w:space="0" w:color="auto"/>
              </w:divBdr>
            </w:div>
            <w:div w:id="1943494562">
              <w:marLeft w:val="0"/>
              <w:marRight w:val="0"/>
              <w:marTop w:val="0"/>
              <w:marBottom w:val="0"/>
              <w:divBdr>
                <w:top w:val="none" w:sz="0" w:space="0" w:color="auto"/>
                <w:left w:val="none" w:sz="0" w:space="0" w:color="auto"/>
                <w:bottom w:val="none" w:sz="0" w:space="0" w:color="auto"/>
                <w:right w:val="none" w:sz="0" w:space="0" w:color="auto"/>
              </w:divBdr>
            </w:div>
            <w:div w:id="2093815935">
              <w:marLeft w:val="0"/>
              <w:marRight w:val="0"/>
              <w:marTop w:val="0"/>
              <w:marBottom w:val="0"/>
              <w:divBdr>
                <w:top w:val="none" w:sz="0" w:space="0" w:color="auto"/>
                <w:left w:val="none" w:sz="0" w:space="0" w:color="auto"/>
                <w:bottom w:val="none" w:sz="0" w:space="0" w:color="auto"/>
                <w:right w:val="none" w:sz="0" w:space="0" w:color="auto"/>
              </w:divBdr>
            </w:div>
            <w:div w:id="1150361933">
              <w:marLeft w:val="0"/>
              <w:marRight w:val="0"/>
              <w:marTop w:val="0"/>
              <w:marBottom w:val="0"/>
              <w:divBdr>
                <w:top w:val="none" w:sz="0" w:space="0" w:color="auto"/>
                <w:left w:val="none" w:sz="0" w:space="0" w:color="auto"/>
                <w:bottom w:val="none" w:sz="0" w:space="0" w:color="auto"/>
                <w:right w:val="none" w:sz="0" w:space="0" w:color="auto"/>
              </w:divBdr>
            </w:div>
            <w:div w:id="114641576">
              <w:marLeft w:val="0"/>
              <w:marRight w:val="0"/>
              <w:marTop w:val="0"/>
              <w:marBottom w:val="0"/>
              <w:divBdr>
                <w:top w:val="none" w:sz="0" w:space="0" w:color="auto"/>
                <w:left w:val="none" w:sz="0" w:space="0" w:color="auto"/>
                <w:bottom w:val="none" w:sz="0" w:space="0" w:color="auto"/>
                <w:right w:val="none" w:sz="0" w:space="0" w:color="auto"/>
              </w:divBdr>
            </w:div>
            <w:div w:id="10382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6314">
      <w:bodyDiv w:val="1"/>
      <w:marLeft w:val="0"/>
      <w:marRight w:val="0"/>
      <w:marTop w:val="0"/>
      <w:marBottom w:val="0"/>
      <w:divBdr>
        <w:top w:val="none" w:sz="0" w:space="0" w:color="auto"/>
        <w:left w:val="none" w:sz="0" w:space="0" w:color="auto"/>
        <w:bottom w:val="none" w:sz="0" w:space="0" w:color="auto"/>
        <w:right w:val="none" w:sz="0" w:space="0" w:color="auto"/>
      </w:divBdr>
      <w:divsChild>
        <w:div w:id="1321159297">
          <w:marLeft w:val="0"/>
          <w:marRight w:val="0"/>
          <w:marTop w:val="0"/>
          <w:marBottom w:val="0"/>
          <w:divBdr>
            <w:top w:val="none" w:sz="0" w:space="0" w:color="auto"/>
            <w:left w:val="none" w:sz="0" w:space="0" w:color="auto"/>
            <w:bottom w:val="none" w:sz="0" w:space="0" w:color="auto"/>
            <w:right w:val="none" w:sz="0" w:space="0" w:color="auto"/>
          </w:divBdr>
          <w:divsChild>
            <w:div w:id="906570467">
              <w:marLeft w:val="0"/>
              <w:marRight w:val="0"/>
              <w:marTop w:val="0"/>
              <w:marBottom w:val="0"/>
              <w:divBdr>
                <w:top w:val="none" w:sz="0" w:space="0" w:color="auto"/>
                <w:left w:val="none" w:sz="0" w:space="0" w:color="auto"/>
                <w:bottom w:val="none" w:sz="0" w:space="0" w:color="auto"/>
                <w:right w:val="none" w:sz="0" w:space="0" w:color="auto"/>
              </w:divBdr>
            </w:div>
            <w:div w:id="1001200954">
              <w:marLeft w:val="0"/>
              <w:marRight w:val="0"/>
              <w:marTop w:val="0"/>
              <w:marBottom w:val="0"/>
              <w:divBdr>
                <w:top w:val="none" w:sz="0" w:space="0" w:color="auto"/>
                <w:left w:val="none" w:sz="0" w:space="0" w:color="auto"/>
                <w:bottom w:val="none" w:sz="0" w:space="0" w:color="auto"/>
                <w:right w:val="none" w:sz="0" w:space="0" w:color="auto"/>
              </w:divBdr>
            </w:div>
            <w:div w:id="1044989960">
              <w:marLeft w:val="0"/>
              <w:marRight w:val="0"/>
              <w:marTop w:val="0"/>
              <w:marBottom w:val="0"/>
              <w:divBdr>
                <w:top w:val="none" w:sz="0" w:space="0" w:color="auto"/>
                <w:left w:val="none" w:sz="0" w:space="0" w:color="auto"/>
                <w:bottom w:val="none" w:sz="0" w:space="0" w:color="auto"/>
                <w:right w:val="none" w:sz="0" w:space="0" w:color="auto"/>
              </w:divBdr>
            </w:div>
            <w:div w:id="1051271383">
              <w:marLeft w:val="0"/>
              <w:marRight w:val="0"/>
              <w:marTop w:val="0"/>
              <w:marBottom w:val="0"/>
              <w:divBdr>
                <w:top w:val="none" w:sz="0" w:space="0" w:color="auto"/>
                <w:left w:val="none" w:sz="0" w:space="0" w:color="auto"/>
                <w:bottom w:val="none" w:sz="0" w:space="0" w:color="auto"/>
                <w:right w:val="none" w:sz="0" w:space="0" w:color="auto"/>
              </w:divBdr>
            </w:div>
            <w:div w:id="1161850309">
              <w:marLeft w:val="0"/>
              <w:marRight w:val="0"/>
              <w:marTop w:val="0"/>
              <w:marBottom w:val="0"/>
              <w:divBdr>
                <w:top w:val="none" w:sz="0" w:space="0" w:color="auto"/>
                <w:left w:val="none" w:sz="0" w:space="0" w:color="auto"/>
                <w:bottom w:val="none" w:sz="0" w:space="0" w:color="auto"/>
                <w:right w:val="none" w:sz="0" w:space="0" w:color="auto"/>
              </w:divBdr>
            </w:div>
            <w:div w:id="1531450663">
              <w:marLeft w:val="0"/>
              <w:marRight w:val="0"/>
              <w:marTop w:val="0"/>
              <w:marBottom w:val="0"/>
              <w:divBdr>
                <w:top w:val="none" w:sz="0" w:space="0" w:color="auto"/>
                <w:left w:val="none" w:sz="0" w:space="0" w:color="auto"/>
                <w:bottom w:val="none" w:sz="0" w:space="0" w:color="auto"/>
                <w:right w:val="none" w:sz="0" w:space="0" w:color="auto"/>
              </w:divBdr>
            </w:div>
            <w:div w:id="1691374532">
              <w:marLeft w:val="0"/>
              <w:marRight w:val="0"/>
              <w:marTop w:val="0"/>
              <w:marBottom w:val="0"/>
              <w:divBdr>
                <w:top w:val="none" w:sz="0" w:space="0" w:color="auto"/>
                <w:left w:val="none" w:sz="0" w:space="0" w:color="auto"/>
                <w:bottom w:val="none" w:sz="0" w:space="0" w:color="auto"/>
                <w:right w:val="none" w:sz="0" w:space="0" w:color="auto"/>
              </w:divBdr>
            </w:div>
            <w:div w:id="1747679226">
              <w:marLeft w:val="0"/>
              <w:marRight w:val="0"/>
              <w:marTop w:val="0"/>
              <w:marBottom w:val="0"/>
              <w:divBdr>
                <w:top w:val="none" w:sz="0" w:space="0" w:color="auto"/>
                <w:left w:val="none" w:sz="0" w:space="0" w:color="auto"/>
                <w:bottom w:val="none" w:sz="0" w:space="0" w:color="auto"/>
                <w:right w:val="none" w:sz="0" w:space="0" w:color="auto"/>
              </w:divBdr>
            </w:div>
            <w:div w:id="1968047196">
              <w:marLeft w:val="0"/>
              <w:marRight w:val="0"/>
              <w:marTop w:val="0"/>
              <w:marBottom w:val="0"/>
              <w:divBdr>
                <w:top w:val="none" w:sz="0" w:space="0" w:color="auto"/>
                <w:left w:val="none" w:sz="0" w:space="0" w:color="auto"/>
                <w:bottom w:val="none" w:sz="0" w:space="0" w:color="auto"/>
                <w:right w:val="none" w:sz="0" w:space="0" w:color="auto"/>
              </w:divBdr>
            </w:div>
            <w:div w:id="211146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9949">
      <w:bodyDiv w:val="1"/>
      <w:marLeft w:val="0"/>
      <w:marRight w:val="0"/>
      <w:marTop w:val="0"/>
      <w:marBottom w:val="0"/>
      <w:divBdr>
        <w:top w:val="none" w:sz="0" w:space="0" w:color="auto"/>
        <w:left w:val="none" w:sz="0" w:space="0" w:color="auto"/>
        <w:bottom w:val="none" w:sz="0" w:space="0" w:color="auto"/>
        <w:right w:val="none" w:sz="0" w:space="0" w:color="auto"/>
      </w:divBdr>
      <w:divsChild>
        <w:div w:id="1377243093">
          <w:marLeft w:val="0"/>
          <w:marRight w:val="0"/>
          <w:marTop w:val="0"/>
          <w:marBottom w:val="0"/>
          <w:divBdr>
            <w:top w:val="none" w:sz="0" w:space="0" w:color="auto"/>
            <w:left w:val="none" w:sz="0" w:space="0" w:color="auto"/>
            <w:bottom w:val="none" w:sz="0" w:space="0" w:color="auto"/>
            <w:right w:val="none" w:sz="0" w:space="0" w:color="auto"/>
          </w:divBdr>
          <w:divsChild>
            <w:div w:id="101611688">
              <w:marLeft w:val="0"/>
              <w:marRight w:val="0"/>
              <w:marTop w:val="0"/>
              <w:marBottom w:val="0"/>
              <w:divBdr>
                <w:top w:val="none" w:sz="0" w:space="0" w:color="auto"/>
                <w:left w:val="none" w:sz="0" w:space="0" w:color="auto"/>
                <w:bottom w:val="none" w:sz="0" w:space="0" w:color="auto"/>
                <w:right w:val="none" w:sz="0" w:space="0" w:color="auto"/>
              </w:divBdr>
            </w:div>
            <w:div w:id="2142306527">
              <w:marLeft w:val="0"/>
              <w:marRight w:val="0"/>
              <w:marTop w:val="0"/>
              <w:marBottom w:val="0"/>
              <w:divBdr>
                <w:top w:val="none" w:sz="0" w:space="0" w:color="auto"/>
                <w:left w:val="none" w:sz="0" w:space="0" w:color="auto"/>
                <w:bottom w:val="none" w:sz="0" w:space="0" w:color="auto"/>
                <w:right w:val="none" w:sz="0" w:space="0" w:color="auto"/>
              </w:divBdr>
            </w:div>
            <w:div w:id="19344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21767">
      <w:bodyDiv w:val="1"/>
      <w:marLeft w:val="0"/>
      <w:marRight w:val="0"/>
      <w:marTop w:val="0"/>
      <w:marBottom w:val="0"/>
      <w:divBdr>
        <w:top w:val="none" w:sz="0" w:space="0" w:color="auto"/>
        <w:left w:val="none" w:sz="0" w:space="0" w:color="auto"/>
        <w:bottom w:val="none" w:sz="0" w:space="0" w:color="auto"/>
        <w:right w:val="none" w:sz="0" w:space="0" w:color="auto"/>
      </w:divBdr>
      <w:divsChild>
        <w:div w:id="724528478">
          <w:marLeft w:val="0"/>
          <w:marRight w:val="0"/>
          <w:marTop w:val="0"/>
          <w:marBottom w:val="0"/>
          <w:divBdr>
            <w:top w:val="none" w:sz="0" w:space="0" w:color="auto"/>
            <w:left w:val="none" w:sz="0" w:space="0" w:color="auto"/>
            <w:bottom w:val="none" w:sz="0" w:space="0" w:color="auto"/>
            <w:right w:val="none" w:sz="0" w:space="0" w:color="auto"/>
          </w:divBdr>
          <w:divsChild>
            <w:div w:id="584191368">
              <w:marLeft w:val="0"/>
              <w:marRight w:val="0"/>
              <w:marTop w:val="0"/>
              <w:marBottom w:val="0"/>
              <w:divBdr>
                <w:top w:val="none" w:sz="0" w:space="0" w:color="auto"/>
                <w:left w:val="none" w:sz="0" w:space="0" w:color="auto"/>
                <w:bottom w:val="none" w:sz="0" w:space="0" w:color="auto"/>
                <w:right w:val="none" w:sz="0" w:space="0" w:color="auto"/>
              </w:divBdr>
            </w:div>
            <w:div w:id="587350379">
              <w:marLeft w:val="0"/>
              <w:marRight w:val="0"/>
              <w:marTop w:val="0"/>
              <w:marBottom w:val="0"/>
              <w:divBdr>
                <w:top w:val="none" w:sz="0" w:space="0" w:color="auto"/>
                <w:left w:val="none" w:sz="0" w:space="0" w:color="auto"/>
                <w:bottom w:val="none" w:sz="0" w:space="0" w:color="auto"/>
                <w:right w:val="none" w:sz="0" w:space="0" w:color="auto"/>
              </w:divBdr>
            </w:div>
            <w:div w:id="889147591">
              <w:marLeft w:val="0"/>
              <w:marRight w:val="0"/>
              <w:marTop w:val="0"/>
              <w:marBottom w:val="0"/>
              <w:divBdr>
                <w:top w:val="none" w:sz="0" w:space="0" w:color="auto"/>
                <w:left w:val="none" w:sz="0" w:space="0" w:color="auto"/>
                <w:bottom w:val="none" w:sz="0" w:space="0" w:color="auto"/>
                <w:right w:val="none" w:sz="0" w:space="0" w:color="auto"/>
              </w:divBdr>
            </w:div>
            <w:div w:id="997267409">
              <w:marLeft w:val="0"/>
              <w:marRight w:val="0"/>
              <w:marTop w:val="0"/>
              <w:marBottom w:val="0"/>
              <w:divBdr>
                <w:top w:val="none" w:sz="0" w:space="0" w:color="auto"/>
                <w:left w:val="none" w:sz="0" w:space="0" w:color="auto"/>
                <w:bottom w:val="none" w:sz="0" w:space="0" w:color="auto"/>
                <w:right w:val="none" w:sz="0" w:space="0" w:color="auto"/>
              </w:divBdr>
            </w:div>
            <w:div w:id="1009018071">
              <w:marLeft w:val="0"/>
              <w:marRight w:val="0"/>
              <w:marTop w:val="0"/>
              <w:marBottom w:val="0"/>
              <w:divBdr>
                <w:top w:val="none" w:sz="0" w:space="0" w:color="auto"/>
                <w:left w:val="none" w:sz="0" w:space="0" w:color="auto"/>
                <w:bottom w:val="none" w:sz="0" w:space="0" w:color="auto"/>
                <w:right w:val="none" w:sz="0" w:space="0" w:color="auto"/>
              </w:divBdr>
            </w:div>
            <w:div w:id="1020162448">
              <w:marLeft w:val="0"/>
              <w:marRight w:val="0"/>
              <w:marTop w:val="0"/>
              <w:marBottom w:val="0"/>
              <w:divBdr>
                <w:top w:val="none" w:sz="0" w:space="0" w:color="auto"/>
                <w:left w:val="none" w:sz="0" w:space="0" w:color="auto"/>
                <w:bottom w:val="none" w:sz="0" w:space="0" w:color="auto"/>
                <w:right w:val="none" w:sz="0" w:space="0" w:color="auto"/>
              </w:divBdr>
            </w:div>
            <w:div w:id="1096098719">
              <w:marLeft w:val="0"/>
              <w:marRight w:val="0"/>
              <w:marTop w:val="0"/>
              <w:marBottom w:val="0"/>
              <w:divBdr>
                <w:top w:val="none" w:sz="0" w:space="0" w:color="auto"/>
                <w:left w:val="none" w:sz="0" w:space="0" w:color="auto"/>
                <w:bottom w:val="none" w:sz="0" w:space="0" w:color="auto"/>
                <w:right w:val="none" w:sz="0" w:space="0" w:color="auto"/>
              </w:divBdr>
            </w:div>
            <w:div w:id="1369990245">
              <w:marLeft w:val="0"/>
              <w:marRight w:val="0"/>
              <w:marTop w:val="0"/>
              <w:marBottom w:val="0"/>
              <w:divBdr>
                <w:top w:val="none" w:sz="0" w:space="0" w:color="auto"/>
                <w:left w:val="none" w:sz="0" w:space="0" w:color="auto"/>
                <w:bottom w:val="none" w:sz="0" w:space="0" w:color="auto"/>
                <w:right w:val="none" w:sz="0" w:space="0" w:color="auto"/>
              </w:divBdr>
            </w:div>
            <w:div w:id="19011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6407">
      <w:bodyDiv w:val="1"/>
      <w:marLeft w:val="0"/>
      <w:marRight w:val="0"/>
      <w:marTop w:val="0"/>
      <w:marBottom w:val="0"/>
      <w:divBdr>
        <w:top w:val="none" w:sz="0" w:space="0" w:color="auto"/>
        <w:left w:val="none" w:sz="0" w:space="0" w:color="auto"/>
        <w:bottom w:val="none" w:sz="0" w:space="0" w:color="auto"/>
        <w:right w:val="none" w:sz="0" w:space="0" w:color="auto"/>
      </w:divBdr>
      <w:divsChild>
        <w:div w:id="1558970584">
          <w:marLeft w:val="0"/>
          <w:marRight w:val="0"/>
          <w:marTop w:val="0"/>
          <w:marBottom w:val="0"/>
          <w:divBdr>
            <w:top w:val="none" w:sz="0" w:space="0" w:color="auto"/>
            <w:left w:val="none" w:sz="0" w:space="0" w:color="auto"/>
            <w:bottom w:val="none" w:sz="0" w:space="0" w:color="auto"/>
            <w:right w:val="none" w:sz="0" w:space="0" w:color="auto"/>
          </w:divBdr>
          <w:divsChild>
            <w:div w:id="133640965">
              <w:marLeft w:val="0"/>
              <w:marRight w:val="0"/>
              <w:marTop w:val="0"/>
              <w:marBottom w:val="0"/>
              <w:divBdr>
                <w:top w:val="none" w:sz="0" w:space="0" w:color="auto"/>
                <w:left w:val="none" w:sz="0" w:space="0" w:color="auto"/>
                <w:bottom w:val="none" w:sz="0" w:space="0" w:color="auto"/>
                <w:right w:val="none" w:sz="0" w:space="0" w:color="auto"/>
              </w:divBdr>
            </w:div>
            <w:div w:id="3079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2841">
      <w:bodyDiv w:val="1"/>
      <w:marLeft w:val="0"/>
      <w:marRight w:val="0"/>
      <w:marTop w:val="0"/>
      <w:marBottom w:val="0"/>
      <w:divBdr>
        <w:top w:val="none" w:sz="0" w:space="0" w:color="auto"/>
        <w:left w:val="none" w:sz="0" w:space="0" w:color="auto"/>
        <w:bottom w:val="none" w:sz="0" w:space="0" w:color="auto"/>
        <w:right w:val="none" w:sz="0" w:space="0" w:color="auto"/>
      </w:divBdr>
      <w:divsChild>
        <w:div w:id="1667440234">
          <w:marLeft w:val="0"/>
          <w:marRight w:val="0"/>
          <w:marTop w:val="0"/>
          <w:marBottom w:val="0"/>
          <w:divBdr>
            <w:top w:val="none" w:sz="0" w:space="0" w:color="auto"/>
            <w:left w:val="none" w:sz="0" w:space="0" w:color="auto"/>
            <w:bottom w:val="none" w:sz="0" w:space="0" w:color="auto"/>
            <w:right w:val="none" w:sz="0" w:space="0" w:color="auto"/>
          </w:divBdr>
          <w:divsChild>
            <w:div w:id="201991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7610">
      <w:bodyDiv w:val="1"/>
      <w:marLeft w:val="0"/>
      <w:marRight w:val="0"/>
      <w:marTop w:val="0"/>
      <w:marBottom w:val="0"/>
      <w:divBdr>
        <w:top w:val="none" w:sz="0" w:space="0" w:color="auto"/>
        <w:left w:val="none" w:sz="0" w:space="0" w:color="auto"/>
        <w:bottom w:val="none" w:sz="0" w:space="0" w:color="auto"/>
        <w:right w:val="none" w:sz="0" w:space="0" w:color="auto"/>
      </w:divBdr>
      <w:divsChild>
        <w:div w:id="733434164">
          <w:marLeft w:val="0"/>
          <w:marRight w:val="0"/>
          <w:marTop w:val="0"/>
          <w:marBottom w:val="0"/>
          <w:divBdr>
            <w:top w:val="none" w:sz="0" w:space="0" w:color="auto"/>
            <w:left w:val="none" w:sz="0" w:space="0" w:color="auto"/>
            <w:bottom w:val="none" w:sz="0" w:space="0" w:color="auto"/>
            <w:right w:val="none" w:sz="0" w:space="0" w:color="auto"/>
          </w:divBdr>
          <w:divsChild>
            <w:div w:id="12065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7081">
      <w:bodyDiv w:val="1"/>
      <w:marLeft w:val="0"/>
      <w:marRight w:val="0"/>
      <w:marTop w:val="0"/>
      <w:marBottom w:val="0"/>
      <w:divBdr>
        <w:top w:val="none" w:sz="0" w:space="0" w:color="auto"/>
        <w:left w:val="none" w:sz="0" w:space="0" w:color="auto"/>
        <w:bottom w:val="none" w:sz="0" w:space="0" w:color="auto"/>
        <w:right w:val="none" w:sz="0" w:space="0" w:color="auto"/>
      </w:divBdr>
      <w:divsChild>
        <w:div w:id="1236090854">
          <w:marLeft w:val="0"/>
          <w:marRight w:val="0"/>
          <w:marTop w:val="0"/>
          <w:marBottom w:val="0"/>
          <w:divBdr>
            <w:top w:val="none" w:sz="0" w:space="0" w:color="auto"/>
            <w:left w:val="none" w:sz="0" w:space="0" w:color="auto"/>
            <w:bottom w:val="none" w:sz="0" w:space="0" w:color="auto"/>
            <w:right w:val="none" w:sz="0" w:space="0" w:color="auto"/>
          </w:divBdr>
          <w:divsChild>
            <w:div w:id="42023080">
              <w:marLeft w:val="0"/>
              <w:marRight w:val="0"/>
              <w:marTop w:val="0"/>
              <w:marBottom w:val="0"/>
              <w:divBdr>
                <w:top w:val="none" w:sz="0" w:space="0" w:color="auto"/>
                <w:left w:val="none" w:sz="0" w:space="0" w:color="auto"/>
                <w:bottom w:val="none" w:sz="0" w:space="0" w:color="auto"/>
                <w:right w:val="none" w:sz="0" w:space="0" w:color="auto"/>
              </w:divBdr>
            </w:div>
            <w:div w:id="239797897">
              <w:marLeft w:val="0"/>
              <w:marRight w:val="0"/>
              <w:marTop w:val="0"/>
              <w:marBottom w:val="0"/>
              <w:divBdr>
                <w:top w:val="none" w:sz="0" w:space="0" w:color="auto"/>
                <w:left w:val="none" w:sz="0" w:space="0" w:color="auto"/>
                <w:bottom w:val="none" w:sz="0" w:space="0" w:color="auto"/>
                <w:right w:val="none" w:sz="0" w:space="0" w:color="auto"/>
              </w:divBdr>
            </w:div>
            <w:div w:id="13847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0157">
      <w:bodyDiv w:val="1"/>
      <w:marLeft w:val="0"/>
      <w:marRight w:val="0"/>
      <w:marTop w:val="0"/>
      <w:marBottom w:val="0"/>
      <w:divBdr>
        <w:top w:val="none" w:sz="0" w:space="0" w:color="auto"/>
        <w:left w:val="none" w:sz="0" w:space="0" w:color="auto"/>
        <w:bottom w:val="none" w:sz="0" w:space="0" w:color="auto"/>
        <w:right w:val="none" w:sz="0" w:space="0" w:color="auto"/>
      </w:divBdr>
      <w:divsChild>
        <w:div w:id="288323558">
          <w:marLeft w:val="0"/>
          <w:marRight w:val="0"/>
          <w:marTop w:val="0"/>
          <w:marBottom w:val="0"/>
          <w:divBdr>
            <w:top w:val="none" w:sz="0" w:space="0" w:color="auto"/>
            <w:left w:val="none" w:sz="0" w:space="0" w:color="auto"/>
            <w:bottom w:val="none" w:sz="0" w:space="0" w:color="auto"/>
            <w:right w:val="none" w:sz="0" w:space="0" w:color="auto"/>
          </w:divBdr>
          <w:divsChild>
            <w:div w:id="1767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7415">
      <w:bodyDiv w:val="1"/>
      <w:marLeft w:val="0"/>
      <w:marRight w:val="0"/>
      <w:marTop w:val="0"/>
      <w:marBottom w:val="0"/>
      <w:divBdr>
        <w:top w:val="none" w:sz="0" w:space="0" w:color="auto"/>
        <w:left w:val="none" w:sz="0" w:space="0" w:color="auto"/>
        <w:bottom w:val="none" w:sz="0" w:space="0" w:color="auto"/>
        <w:right w:val="none" w:sz="0" w:space="0" w:color="auto"/>
      </w:divBdr>
      <w:divsChild>
        <w:div w:id="154763059">
          <w:marLeft w:val="0"/>
          <w:marRight w:val="0"/>
          <w:marTop w:val="0"/>
          <w:marBottom w:val="0"/>
          <w:divBdr>
            <w:top w:val="none" w:sz="0" w:space="0" w:color="auto"/>
            <w:left w:val="none" w:sz="0" w:space="0" w:color="auto"/>
            <w:bottom w:val="none" w:sz="0" w:space="0" w:color="auto"/>
            <w:right w:val="none" w:sz="0" w:space="0" w:color="auto"/>
          </w:divBdr>
          <w:divsChild>
            <w:div w:id="52744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9430">
      <w:bodyDiv w:val="1"/>
      <w:marLeft w:val="0"/>
      <w:marRight w:val="0"/>
      <w:marTop w:val="0"/>
      <w:marBottom w:val="0"/>
      <w:divBdr>
        <w:top w:val="none" w:sz="0" w:space="0" w:color="auto"/>
        <w:left w:val="none" w:sz="0" w:space="0" w:color="auto"/>
        <w:bottom w:val="none" w:sz="0" w:space="0" w:color="auto"/>
        <w:right w:val="none" w:sz="0" w:space="0" w:color="auto"/>
      </w:divBdr>
      <w:divsChild>
        <w:div w:id="1903636349">
          <w:marLeft w:val="0"/>
          <w:marRight w:val="0"/>
          <w:marTop w:val="0"/>
          <w:marBottom w:val="0"/>
          <w:divBdr>
            <w:top w:val="none" w:sz="0" w:space="0" w:color="auto"/>
            <w:left w:val="none" w:sz="0" w:space="0" w:color="auto"/>
            <w:bottom w:val="none" w:sz="0" w:space="0" w:color="auto"/>
            <w:right w:val="none" w:sz="0" w:space="0" w:color="auto"/>
          </w:divBdr>
          <w:divsChild>
            <w:div w:id="1402097374">
              <w:marLeft w:val="0"/>
              <w:marRight w:val="0"/>
              <w:marTop w:val="0"/>
              <w:marBottom w:val="0"/>
              <w:divBdr>
                <w:top w:val="none" w:sz="0" w:space="0" w:color="auto"/>
                <w:left w:val="none" w:sz="0" w:space="0" w:color="auto"/>
                <w:bottom w:val="none" w:sz="0" w:space="0" w:color="auto"/>
                <w:right w:val="none" w:sz="0" w:space="0" w:color="auto"/>
              </w:divBdr>
            </w:div>
            <w:div w:id="85369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0351">
      <w:bodyDiv w:val="1"/>
      <w:marLeft w:val="0"/>
      <w:marRight w:val="0"/>
      <w:marTop w:val="0"/>
      <w:marBottom w:val="0"/>
      <w:divBdr>
        <w:top w:val="none" w:sz="0" w:space="0" w:color="auto"/>
        <w:left w:val="none" w:sz="0" w:space="0" w:color="auto"/>
        <w:bottom w:val="none" w:sz="0" w:space="0" w:color="auto"/>
        <w:right w:val="none" w:sz="0" w:space="0" w:color="auto"/>
      </w:divBdr>
      <w:divsChild>
        <w:div w:id="1711028351">
          <w:marLeft w:val="0"/>
          <w:marRight w:val="0"/>
          <w:marTop w:val="0"/>
          <w:marBottom w:val="0"/>
          <w:divBdr>
            <w:top w:val="none" w:sz="0" w:space="0" w:color="auto"/>
            <w:left w:val="none" w:sz="0" w:space="0" w:color="auto"/>
            <w:bottom w:val="none" w:sz="0" w:space="0" w:color="auto"/>
            <w:right w:val="none" w:sz="0" w:space="0" w:color="auto"/>
          </w:divBdr>
          <w:divsChild>
            <w:div w:id="1658917245">
              <w:marLeft w:val="0"/>
              <w:marRight w:val="0"/>
              <w:marTop w:val="0"/>
              <w:marBottom w:val="0"/>
              <w:divBdr>
                <w:top w:val="none" w:sz="0" w:space="0" w:color="auto"/>
                <w:left w:val="none" w:sz="0" w:space="0" w:color="auto"/>
                <w:bottom w:val="none" w:sz="0" w:space="0" w:color="auto"/>
                <w:right w:val="none" w:sz="0" w:space="0" w:color="auto"/>
              </w:divBdr>
            </w:div>
            <w:div w:id="2050300386">
              <w:marLeft w:val="0"/>
              <w:marRight w:val="0"/>
              <w:marTop w:val="0"/>
              <w:marBottom w:val="0"/>
              <w:divBdr>
                <w:top w:val="none" w:sz="0" w:space="0" w:color="auto"/>
                <w:left w:val="none" w:sz="0" w:space="0" w:color="auto"/>
                <w:bottom w:val="none" w:sz="0" w:space="0" w:color="auto"/>
                <w:right w:val="none" w:sz="0" w:space="0" w:color="auto"/>
              </w:divBdr>
            </w:div>
            <w:div w:id="38165689">
              <w:marLeft w:val="0"/>
              <w:marRight w:val="0"/>
              <w:marTop w:val="0"/>
              <w:marBottom w:val="0"/>
              <w:divBdr>
                <w:top w:val="none" w:sz="0" w:space="0" w:color="auto"/>
                <w:left w:val="none" w:sz="0" w:space="0" w:color="auto"/>
                <w:bottom w:val="none" w:sz="0" w:space="0" w:color="auto"/>
                <w:right w:val="none" w:sz="0" w:space="0" w:color="auto"/>
              </w:divBdr>
            </w:div>
            <w:div w:id="1337884646">
              <w:marLeft w:val="0"/>
              <w:marRight w:val="0"/>
              <w:marTop w:val="0"/>
              <w:marBottom w:val="0"/>
              <w:divBdr>
                <w:top w:val="none" w:sz="0" w:space="0" w:color="auto"/>
                <w:left w:val="none" w:sz="0" w:space="0" w:color="auto"/>
                <w:bottom w:val="none" w:sz="0" w:space="0" w:color="auto"/>
                <w:right w:val="none" w:sz="0" w:space="0" w:color="auto"/>
              </w:divBdr>
            </w:div>
            <w:div w:id="12537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0429">
      <w:bodyDiv w:val="1"/>
      <w:marLeft w:val="0"/>
      <w:marRight w:val="0"/>
      <w:marTop w:val="0"/>
      <w:marBottom w:val="0"/>
      <w:divBdr>
        <w:top w:val="none" w:sz="0" w:space="0" w:color="auto"/>
        <w:left w:val="none" w:sz="0" w:space="0" w:color="auto"/>
        <w:bottom w:val="none" w:sz="0" w:space="0" w:color="auto"/>
        <w:right w:val="none" w:sz="0" w:space="0" w:color="auto"/>
      </w:divBdr>
      <w:divsChild>
        <w:div w:id="1747802197">
          <w:marLeft w:val="0"/>
          <w:marRight w:val="0"/>
          <w:marTop w:val="0"/>
          <w:marBottom w:val="0"/>
          <w:divBdr>
            <w:top w:val="none" w:sz="0" w:space="0" w:color="auto"/>
            <w:left w:val="none" w:sz="0" w:space="0" w:color="auto"/>
            <w:bottom w:val="none" w:sz="0" w:space="0" w:color="auto"/>
            <w:right w:val="none" w:sz="0" w:space="0" w:color="auto"/>
          </w:divBdr>
          <w:divsChild>
            <w:div w:id="190581580">
              <w:marLeft w:val="0"/>
              <w:marRight w:val="0"/>
              <w:marTop w:val="0"/>
              <w:marBottom w:val="0"/>
              <w:divBdr>
                <w:top w:val="none" w:sz="0" w:space="0" w:color="auto"/>
                <w:left w:val="none" w:sz="0" w:space="0" w:color="auto"/>
                <w:bottom w:val="none" w:sz="0" w:space="0" w:color="auto"/>
                <w:right w:val="none" w:sz="0" w:space="0" w:color="auto"/>
              </w:divBdr>
            </w:div>
            <w:div w:id="978267555">
              <w:marLeft w:val="0"/>
              <w:marRight w:val="0"/>
              <w:marTop w:val="0"/>
              <w:marBottom w:val="0"/>
              <w:divBdr>
                <w:top w:val="none" w:sz="0" w:space="0" w:color="auto"/>
                <w:left w:val="none" w:sz="0" w:space="0" w:color="auto"/>
                <w:bottom w:val="none" w:sz="0" w:space="0" w:color="auto"/>
                <w:right w:val="none" w:sz="0" w:space="0" w:color="auto"/>
              </w:divBdr>
            </w:div>
            <w:div w:id="1364207800">
              <w:marLeft w:val="0"/>
              <w:marRight w:val="0"/>
              <w:marTop w:val="0"/>
              <w:marBottom w:val="0"/>
              <w:divBdr>
                <w:top w:val="none" w:sz="0" w:space="0" w:color="auto"/>
                <w:left w:val="none" w:sz="0" w:space="0" w:color="auto"/>
                <w:bottom w:val="none" w:sz="0" w:space="0" w:color="auto"/>
                <w:right w:val="none" w:sz="0" w:space="0" w:color="auto"/>
              </w:divBdr>
            </w:div>
            <w:div w:id="137673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3124">
      <w:bodyDiv w:val="1"/>
      <w:marLeft w:val="0"/>
      <w:marRight w:val="0"/>
      <w:marTop w:val="0"/>
      <w:marBottom w:val="0"/>
      <w:divBdr>
        <w:top w:val="none" w:sz="0" w:space="0" w:color="auto"/>
        <w:left w:val="none" w:sz="0" w:space="0" w:color="auto"/>
        <w:bottom w:val="none" w:sz="0" w:space="0" w:color="auto"/>
        <w:right w:val="none" w:sz="0" w:space="0" w:color="auto"/>
      </w:divBdr>
      <w:divsChild>
        <w:div w:id="1228761104">
          <w:marLeft w:val="0"/>
          <w:marRight w:val="0"/>
          <w:marTop w:val="0"/>
          <w:marBottom w:val="0"/>
          <w:divBdr>
            <w:top w:val="none" w:sz="0" w:space="0" w:color="auto"/>
            <w:left w:val="none" w:sz="0" w:space="0" w:color="auto"/>
            <w:bottom w:val="none" w:sz="0" w:space="0" w:color="auto"/>
            <w:right w:val="none" w:sz="0" w:space="0" w:color="auto"/>
          </w:divBdr>
          <w:divsChild>
            <w:div w:id="1219172048">
              <w:marLeft w:val="0"/>
              <w:marRight w:val="0"/>
              <w:marTop w:val="0"/>
              <w:marBottom w:val="0"/>
              <w:divBdr>
                <w:top w:val="none" w:sz="0" w:space="0" w:color="auto"/>
                <w:left w:val="none" w:sz="0" w:space="0" w:color="auto"/>
                <w:bottom w:val="none" w:sz="0" w:space="0" w:color="auto"/>
                <w:right w:val="none" w:sz="0" w:space="0" w:color="auto"/>
              </w:divBdr>
            </w:div>
            <w:div w:id="859315683">
              <w:marLeft w:val="0"/>
              <w:marRight w:val="0"/>
              <w:marTop w:val="0"/>
              <w:marBottom w:val="0"/>
              <w:divBdr>
                <w:top w:val="none" w:sz="0" w:space="0" w:color="auto"/>
                <w:left w:val="none" w:sz="0" w:space="0" w:color="auto"/>
                <w:bottom w:val="none" w:sz="0" w:space="0" w:color="auto"/>
                <w:right w:val="none" w:sz="0" w:space="0" w:color="auto"/>
              </w:divBdr>
            </w:div>
            <w:div w:id="3020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0808">
      <w:bodyDiv w:val="1"/>
      <w:marLeft w:val="0"/>
      <w:marRight w:val="0"/>
      <w:marTop w:val="0"/>
      <w:marBottom w:val="0"/>
      <w:divBdr>
        <w:top w:val="none" w:sz="0" w:space="0" w:color="auto"/>
        <w:left w:val="none" w:sz="0" w:space="0" w:color="auto"/>
        <w:bottom w:val="none" w:sz="0" w:space="0" w:color="auto"/>
        <w:right w:val="none" w:sz="0" w:space="0" w:color="auto"/>
      </w:divBdr>
      <w:divsChild>
        <w:div w:id="1105926252">
          <w:marLeft w:val="0"/>
          <w:marRight w:val="0"/>
          <w:marTop w:val="0"/>
          <w:marBottom w:val="0"/>
          <w:divBdr>
            <w:top w:val="none" w:sz="0" w:space="0" w:color="auto"/>
            <w:left w:val="none" w:sz="0" w:space="0" w:color="auto"/>
            <w:bottom w:val="none" w:sz="0" w:space="0" w:color="auto"/>
            <w:right w:val="none" w:sz="0" w:space="0" w:color="auto"/>
          </w:divBdr>
          <w:divsChild>
            <w:div w:id="125318407">
              <w:marLeft w:val="0"/>
              <w:marRight w:val="0"/>
              <w:marTop w:val="0"/>
              <w:marBottom w:val="0"/>
              <w:divBdr>
                <w:top w:val="none" w:sz="0" w:space="0" w:color="auto"/>
                <w:left w:val="none" w:sz="0" w:space="0" w:color="auto"/>
                <w:bottom w:val="none" w:sz="0" w:space="0" w:color="auto"/>
                <w:right w:val="none" w:sz="0" w:space="0" w:color="auto"/>
              </w:divBdr>
            </w:div>
            <w:div w:id="133303716">
              <w:marLeft w:val="0"/>
              <w:marRight w:val="0"/>
              <w:marTop w:val="0"/>
              <w:marBottom w:val="0"/>
              <w:divBdr>
                <w:top w:val="none" w:sz="0" w:space="0" w:color="auto"/>
                <w:left w:val="none" w:sz="0" w:space="0" w:color="auto"/>
                <w:bottom w:val="none" w:sz="0" w:space="0" w:color="auto"/>
                <w:right w:val="none" w:sz="0" w:space="0" w:color="auto"/>
              </w:divBdr>
            </w:div>
            <w:div w:id="419644071">
              <w:marLeft w:val="0"/>
              <w:marRight w:val="0"/>
              <w:marTop w:val="0"/>
              <w:marBottom w:val="0"/>
              <w:divBdr>
                <w:top w:val="none" w:sz="0" w:space="0" w:color="auto"/>
                <w:left w:val="none" w:sz="0" w:space="0" w:color="auto"/>
                <w:bottom w:val="none" w:sz="0" w:space="0" w:color="auto"/>
                <w:right w:val="none" w:sz="0" w:space="0" w:color="auto"/>
              </w:divBdr>
            </w:div>
            <w:div w:id="501508155">
              <w:marLeft w:val="0"/>
              <w:marRight w:val="0"/>
              <w:marTop w:val="0"/>
              <w:marBottom w:val="0"/>
              <w:divBdr>
                <w:top w:val="none" w:sz="0" w:space="0" w:color="auto"/>
                <w:left w:val="none" w:sz="0" w:space="0" w:color="auto"/>
                <w:bottom w:val="none" w:sz="0" w:space="0" w:color="auto"/>
                <w:right w:val="none" w:sz="0" w:space="0" w:color="auto"/>
              </w:divBdr>
            </w:div>
            <w:div w:id="622076015">
              <w:marLeft w:val="0"/>
              <w:marRight w:val="0"/>
              <w:marTop w:val="0"/>
              <w:marBottom w:val="0"/>
              <w:divBdr>
                <w:top w:val="none" w:sz="0" w:space="0" w:color="auto"/>
                <w:left w:val="none" w:sz="0" w:space="0" w:color="auto"/>
                <w:bottom w:val="none" w:sz="0" w:space="0" w:color="auto"/>
                <w:right w:val="none" w:sz="0" w:space="0" w:color="auto"/>
              </w:divBdr>
            </w:div>
            <w:div w:id="740905684">
              <w:marLeft w:val="0"/>
              <w:marRight w:val="0"/>
              <w:marTop w:val="0"/>
              <w:marBottom w:val="0"/>
              <w:divBdr>
                <w:top w:val="none" w:sz="0" w:space="0" w:color="auto"/>
                <w:left w:val="none" w:sz="0" w:space="0" w:color="auto"/>
                <w:bottom w:val="none" w:sz="0" w:space="0" w:color="auto"/>
                <w:right w:val="none" w:sz="0" w:space="0" w:color="auto"/>
              </w:divBdr>
            </w:div>
            <w:div w:id="959067473">
              <w:marLeft w:val="0"/>
              <w:marRight w:val="0"/>
              <w:marTop w:val="0"/>
              <w:marBottom w:val="0"/>
              <w:divBdr>
                <w:top w:val="none" w:sz="0" w:space="0" w:color="auto"/>
                <w:left w:val="none" w:sz="0" w:space="0" w:color="auto"/>
                <w:bottom w:val="none" w:sz="0" w:space="0" w:color="auto"/>
                <w:right w:val="none" w:sz="0" w:space="0" w:color="auto"/>
              </w:divBdr>
            </w:div>
            <w:div w:id="1188637747">
              <w:marLeft w:val="0"/>
              <w:marRight w:val="0"/>
              <w:marTop w:val="0"/>
              <w:marBottom w:val="0"/>
              <w:divBdr>
                <w:top w:val="none" w:sz="0" w:space="0" w:color="auto"/>
                <w:left w:val="none" w:sz="0" w:space="0" w:color="auto"/>
                <w:bottom w:val="none" w:sz="0" w:space="0" w:color="auto"/>
                <w:right w:val="none" w:sz="0" w:space="0" w:color="auto"/>
              </w:divBdr>
            </w:div>
            <w:div w:id="1390302748">
              <w:marLeft w:val="0"/>
              <w:marRight w:val="0"/>
              <w:marTop w:val="0"/>
              <w:marBottom w:val="0"/>
              <w:divBdr>
                <w:top w:val="none" w:sz="0" w:space="0" w:color="auto"/>
                <w:left w:val="none" w:sz="0" w:space="0" w:color="auto"/>
                <w:bottom w:val="none" w:sz="0" w:space="0" w:color="auto"/>
                <w:right w:val="none" w:sz="0" w:space="0" w:color="auto"/>
              </w:divBdr>
            </w:div>
            <w:div w:id="1448963884">
              <w:marLeft w:val="0"/>
              <w:marRight w:val="0"/>
              <w:marTop w:val="0"/>
              <w:marBottom w:val="0"/>
              <w:divBdr>
                <w:top w:val="none" w:sz="0" w:space="0" w:color="auto"/>
                <w:left w:val="none" w:sz="0" w:space="0" w:color="auto"/>
                <w:bottom w:val="none" w:sz="0" w:space="0" w:color="auto"/>
                <w:right w:val="none" w:sz="0" w:space="0" w:color="auto"/>
              </w:divBdr>
            </w:div>
            <w:div w:id="1499463799">
              <w:marLeft w:val="0"/>
              <w:marRight w:val="0"/>
              <w:marTop w:val="0"/>
              <w:marBottom w:val="0"/>
              <w:divBdr>
                <w:top w:val="none" w:sz="0" w:space="0" w:color="auto"/>
                <w:left w:val="none" w:sz="0" w:space="0" w:color="auto"/>
                <w:bottom w:val="none" w:sz="0" w:space="0" w:color="auto"/>
                <w:right w:val="none" w:sz="0" w:space="0" w:color="auto"/>
              </w:divBdr>
            </w:div>
            <w:div w:id="194834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5888">
      <w:bodyDiv w:val="1"/>
      <w:marLeft w:val="0"/>
      <w:marRight w:val="0"/>
      <w:marTop w:val="0"/>
      <w:marBottom w:val="0"/>
      <w:divBdr>
        <w:top w:val="none" w:sz="0" w:space="0" w:color="auto"/>
        <w:left w:val="none" w:sz="0" w:space="0" w:color="auto"/>
        <w:bottom w:val="none" w:sz="0" w:space="0" w:color="auto"/>
        <w:right w:val="none" w:sz="0" w:space="0" w:color="auto"/>
      </w:divBdr>
      <w:divsChild>
        <w:div w:id="1731343356">
          <w:marLeft w:val="0"/>
          <w:marRight w:val="0"/>
          <w:marTop w:val="0"/>
          <w:marBottom w:val="0"/>
          <w:divBdr>
            <w:top w:val="none" w:sz="0" w:space="0" w:color="auto"/>
            <w:left w:val="none" w:sz="0" w:space="0" w:color="auto"/>
            <w:bottom w:val="none" w:sz="0" w:space="0" w:color="auto"/>
            <w:right w:val="none" w:sz="0" w:space="0" w:color="auto"/>
          </w:divBdr>
          <w:divsChild>
            <w:div w:id="195780378">
              <w:marLeft w:val="0"/>
              <w:marRight w:val="0"/>
              <w:marTop w:val="0"/>
              <w:marBottom w:val="0"/>
              <w:divBdr>
                <w:top w:val="none" w:sz="0" w:space="0" w:color="auto"/>
                <w:left w:val="none" w:sz="0" w:space="0" w:color="auto"/>
                <w:bottom w:val="none" w:sz="0" w:space="0" w:color="auto"/>
                <w:right w:val="none" w:sz="0" w:space="0" w:color="auto"/>
              </w:divBdr>
            </w:div>
            <w:div w:id="469129414">
              <w:marLeft w:val="0"/>
              <w:marRight w:val="0"/>
              <w:marTop w:val="0"/>
              <w:marBottom w:val="0"/>
              <w:divBdr>
                <w:top w:val="none" w:sz="0" w:space="0" w:color="auto"/>
                <w:left w:val="none" w:sz="0" w:space="0" w:color="auto"/>
                <w:bottom w:val="none" w:sz="0" w:space="0" w:color="auto"/>
                <w:right w:val="none" w:sz="0" w:space="0" w:color="auto"/>
              </w:divBdr>
            </w:div>
            <w:div w:id="10877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1086">
      <w:bodyDiv w:val="1"/>
      <w:marLeft w:val="0"/>
      <w:marRight w:val="0"/>
      <w:marTop w:val="0"/>
      <w:marBottom w:val="0"/>
      <w:divBdr>
        <w:top w:val="none" w:sz="0" w:space="0" w:color="auto"/>
        <w:left w:val="none" w:sz="0" w:space="0" w:color="auto"/>
        <w:bottom w:val="none" w:sz="0" w:space="0" w:color="auto"/>
        <w:right w:val="none" w:sz="0" w:space="0" w:color="auto"/>
      </w:divBdr>
      <w:divsChild>
        <w:div w:id="39285510">
          <w:marLeft w:val="0"/>
          <w:marRight w:val="0"/>
          <w:marTop w:val="0"/>
          <w:marBottom w:val="0"/>
          <w:divBdr>
            <w:top w:val="none" w:sz="0" w:space="0" w:color="auto"/>
            <w:left w:val="none" w:sz="0" w:space="0" w:color="auto"/>
            <w:bottom w:val="none" w:sz="0" w:space="0" w:color="auto"/>
            <w:right w:val="none" w:sz="0" w:space="0" w:color="auto"/>
          </w:divBdr>
          <w:divsChild>
            <w:div w:id="2463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00357">
      <w:bodyDiv w:val="1"/>
      <w:marLeft w:val="0"/>
      <w:marRight w:val="0"/>
      <w:marTop w:val="0"/>
      <w:marBottom w:val="0"/>
      <w:divBdr>
        <w:top w:val="none" w:sz="0" w:space="0" w:color="auto"/>
        <w:left w:val="none" w:sz="0" w:space="0" w:color="auto"/>
        <w:bottom w:val="none" w:sz="0" w:space="0" w:color="auto"/>
        <w:right w:val="none" w:sz="0" w:space="0" w:color="auto"/>
      </w:divBdr>
      <w:divsChild>
        <w:div w:id="965694236">
          <w:marLeft w:val="0"/>
          <w:marRight w:val="0"/>
          <w:marTop w:val="0"/>
          <w:marBottom w:val="0"/>
          <w:divBdr>
            <w:top w:val="none" w:sz="0" w:space="0" w:color="auto"/>
            <w:left w:val="none" w:sz="0" w:space="0" w:color="auto"/>
            <w:bottom w:val="none" w:sz="0" w:space="0" w:color="auto"/>
            <w:right w:val="none" w:sz="0" w:space="0" w:color="auto"/>
          </w:divBdr>
          <w:divsChild>
            <w:div w:id="85854107">
              <w:marLeft w:val="0"/>
              <w:marRight w:val="0"/>
              <w:marTop w:val="0"/>
              <w:marBottom w:val="0"/>
              <w:divBdr>
                <w:top w:val="none" w:sz="0" w:space="0" w:color="auto"/>
                <w:left w:val="none" w:sz="0" w:space="0" w:color="auto"/>
                <w:bottom w:val="none" w:sz="0" w:space="0" w:color="auto"/>
                <w:right w:val="none" w:sz="0" w:space="0" w:color="auto"/>
              </w:divBdr>
            </w:div>
            <w:div w:id="157383711">
              <w:marLeft w:val="0"/>
              <w:marRight w:val="0"/>
              <w:marTop w:val="0"/>
              <w:marBottom w:val="0"/>
              <w:divBdr>
                <w:top w:val="none" w:sz="0" w:space="0" w:color="auto"/>
                <w:left w:val="none" w:sz="0" w:space="0" w:color="auto"/>
                <w:bottom w:val="none" w:sz="0" w:space="0" w:color="auto"/>
                <w:right w:val="none" w:sz="0" w:space="0" w:color="auto"/>
              </w:divBdr>
            </w:div>
            <w:div w:id="345519120">
              <w:marLeft w:val="0"/>
              <w:marRight w:val="0"/>
              <w:marTop w:val="0"/>
              <w:marBottom w:val="0"/>
              <w:divBdr>
                <w:top w:val="none" w:sz="0" w:space="0" w:color="auto"/>
                <w:left w:val="none" w:sz="0" w:space="0" w:color="auto"/>
                <w:bottom w:val="none" w:sz="0" w:space="0" w:color="auto"/>
                <w:right w:val="none" w:sz="0" w:space="0" w:color="auto"/>
              </w:divBdr>
            </w:div>
            <w:div w:id="649944561">
              <w:marLeft w:val="0"/>
              <w:marRight w:val="0"/>
              <w:marTop w:val="0"/>
              <w:marBottom w:val="0"/>
              <w:divBdr>
                <w:top w:val="none" w:sz="0" w:space="0" w:color="auto"/>
                <w:left w:val="none" w:sz="0" w:space="0" w:color="auto"/>
                <w:bottom w:val="none" w:sz="0" w:space="0" w:color="auto"/>
                <w:right w:val="none" w:sz="0" w:space="0" w:color="auto"/>
              </w:divBdr>
            </w:div>
            <w:div w:id="1320040670">
              <w:marLeft w:val="0"/>
              <w:marRight w:val="0"/>
              <w:marTop w:val="0"/>
              <w:marBottom w:val="0"/>
              <w:divBdr>
                <w:top w:val="none" w:sz="0" w:space="0" w:color="auto"/>
                <w:left w:val="none" w:sz="0" w:space="0" w:color="auto"/>
                <w:bottom w:val="none" w:sz="0" w:space="0" w:color="auto"/>
                <w:right w:val="none" w:sz="0" w:space="0" w:color="auto"/>
              </w:divBdr>
            </w:div>
            <w:div w:id="1431505957">
              <w:marLeft w:val="0"/>
              <w:marRight w:val="0"/>
              <w:marTop w:val="0"/>
              <w:marBottom w:val="0"/>
              <w:divBdr>
                <w:top w:val="none" w:sz="0" w:space="0" w:color="auto"/>
                <w:left w:val="none" w:sz="0" w:space="0" w:color="auto"/>
                <w:bottom w:val="none" w:sz="0" w:space="0" w:color="auto"/>
                <w:right w:val="none" w:sz="0" w:space="0" w:color="auto"/>
              </w:divBdr>
            </w:div>
            <w:div w:id="1639919867">
              <w:marLeft w:val="0"/>
              <w:marRight w:val="0"/>
              <w:marTop w:val="0"/>
              <w:marBottom w:val="0"/>
              <w:divBdr>
                <w:top w:val="none" w:sz="0" w:space="0" w:color="auto"/>
                <w:left w:val="none" w:sz="0" w:space="0" w:color="auto"/>
                <w:bottom w:val="none" w:sz="0" w:space="0" w:color="auto"/>
                <w:right w:val="none" w:sz="0" w:space="0" w:color="auto"/>
              </w:divBdr>
            </w:div>
            <w:div w:id="2078166596">
              <w:marLeft w:val="0"/>
              <w:marRight w:val="0"/>
              <w:marTop w:val="0"/>
              <w:marBottom w:val="0"/>
              <w:divBdr>
                <w:top w:val="none" w:sz="0" w:space="0" w:color="auto"/>
                <w:left w:val="none" w:sz="0" w:space="0" w:color="auto"/>
                <w:bottom w:val="none" w:sz="0" w:space="0" w:color="auto"/>
                <w:right w:val="none" w:sz="0" w:space="0" w:color="auto"/>
              </w:divBdr>
            </w:div>
            <w:div w:id="21007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7845">
      <w:bodyDiv w:val="1"/>
      <w:marLeft w:val="0"/>
      <w:marRight w:val="0"/>
      <w:marTop w:val="0"/>
      <w:marBottom w:val="0"/>
      <w:divBdr>
        <w:top w:val="none" w:sz="0" w:space="0" w:color="auto"/>
        <w:left w:val="none" w:sz="0" w:space="0" w:color="auto"/>
        <w:bottom w:val="none" w:sz="0" w:space="0" w:color="auto"/>
        <w:right w:val="none" w:sz="0" w:space="0" w:color="auto"/>
      </w:divBdr>
      <w:divsChild>
        <w:div w:id="740711820">
          <w:marLeft w:val="0"/>
          <w:marRight w:val="0"/>
          <w:marTop w:val="0"/>
          <w:marBottom w:val="0"/>
          <w:divBdr>
            <w:top w:val="none" w:sz="0" w:space="0" w:color="auto"/>
            <w:left w:val="none" w:sz="0" w:space="0" w:color="auto"/>
            <w:bottom w:val="none" w:sz="0" w:space="0" w:color="auto"/>
            <w:right w:val="none" w:sz="0" w:space="0" w:color="auto"/>
          </w:divBdr>
          <w:divsChild>
            <w:div w:id="1548028855">
              <w:marLeft w:val="0"/>
              <w:marRight w:val="0"/>
              <w:marTop w:val="0"/>
              <w:marBottom w:val="0"/>
              <w:divBdr>
                <w:top w:val="none" w:sz="0" w:space="0" w:color="auto"/>
                <w:left w:val="none" w:sz="0" w:space="0" w:color="auto"/>
                <w:bottom w:val="none" w:sz="0" w:space="0" w:color="auto"/>
                <w:right w:val="none" w:sz="0" w:space="0" w:color="auto"/>
              </w:divBdr>
            </w:div>
            <w:div w:id="1721204454">
              <w:marLeft w:val="0"/>
              <w:marRight w:val="0"/>
              <w:marTop w:val="0"/>
              <w:marBottom w:val="0"/>
              <w:divBdr>
                <w:top w:val="none" w:sz="0" w:space="0" w:color="auto"/>
                <w:left w:val="none" w:sz="0" w:space="0" w:color="auto"/>
                <w:bottom w:val="none" w:sz="0" w:space="0" w:color="auto"/>
                <w:right w:val="none" w:sz="0" w:space="0" w:color="auto"/>
              </w:divBdr>
            </w:div>
            <w:div w:id="19320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6053">
      <w:bodyDiv w:val="1"/>
      <w:marLeft w:val="0"/>
      <w:marRight w:val="0"/>
      <w:marTop w:val="0"/>
      <w:marBottom w:val="0"/>
      <w:divBdr>
        <w:top w:val="none" w:sz="0" w:space="0" w:color="auto"/>
        <w:left w:val="none" w:sz="0" w:space="0" w:color="auto"/>
        <w:bottom w:val="none" w:sz="0" w:space="0" w:color="auto"/>
        <w:right w:val="none" w:sz="0" w:space="0" w:color="auto"/>
      </w:divBdr>
      <w:divsChild>
        <w:div w:id="1187209629">
          <w:marLeft w:val="0"/>
          <w:marRight w:val="0"/>
          <w:marTop w:val="0"/>
          <w:marBottom w:val="0"/>
          <w:divBdr>
            <w:top w:val="none" w:sz="0" w:space="0" w:color="auto"/>
            <w:left w:val="none" w:sz="0" w:space="0" w:color="auto"/>
            <w:bottom w:val="none" w:sz="0" w:space="0" w:color="auto"/>
            <w:right w:val="none" w:sz="0" w:space="0" w:color="auto"/>
          </w:divBdr>
          <w:divsChild>
            <w:div w:id="82536879">
              <w:marLeft w:val="0"/>
              <w:marRight w:val="0"/>
              <w:marTop w:val="0"/>
              <w:marBottom w:val="0"/>
              <w:divBdr>
                <w:top w:val="none" w:sz="0" w:space="0" w:color="auto"/>
                <w:left w:val="none" w:sz="0" w:space="0" w:color="auto"/>
                <w:bottom w:val="none" w:sz="0" w:space="0" w:color="auto"/>
                <w:right w:val="none" w:sz="0" w:space="0" w:color="auto"/>
              </w:divBdr>
            </w:div>
            <w:div w:id="263391441">
              <w:marLeft w:val="0"/>
              <w:marRight w:val="0"/>
              <w:marTop w:val="0"/>
              <w:marBottom w:val="0"/>
              <w:divBdr>
                <w:top w:val="none" w:sz="0" w:space="0" w:color="auto"/>
                <w:left w:val="none" w:sz="0" w:space="0" w:color="auto"/>
                <w:bottom w:val="none" w:sz="0" w:space="0" w:color="auto"/>
                <w:right w:val="none" w:sz="0" w:space="0" w:color="auto"/>
              </w:divBdr>
            </w:div>
            <w:div w:id="352346203">
              <w:marLeft w:val="0"/>
              <w:marRight w:val="0"/>
              <w:marTop w:val="0"/>
              <w:marBottom w:val="0"/>
              <w:divBdr>
                <w:top w:val="none" w:sz="0" w:space="0" w:color="auto"/>
                <w:left w:val="none" w:sz="0" w:space="0" w:color="auto"/>
                <w:bottom w:val="none" w:sz="0" w:space="0" w:color="auto"/>
                <w:right w:val="none" w:sz="0" w:space="0" w:color="auto"/>
              </w:divBdr>
            </w:div>
            <w:div w:id="674039631">
              <w:marLeft w:val="0"/>
              <w:marRight w:val="0"/>
              <w:marTop w:val="0"/>
              <w:marBottom w:val="0"/>
              <w:divBdr>
                <w:top w:val="none" w:sz="0" w:space="0" w:color="auto"/>
                <w:left w:val="none" w:sz="0" w:space="0" w:color="auto"/>
                <w:bottom w:val="none" w:sz="0" w:space="0" w:color="auto"/>
                <w:right w:val="none" w:sz="0" w:space="0" w:color="auto"/>
              </w:divBdr>
            </w:div>
            <w:div w:id="797458805">
              <w:marLeft w:val="0"/>
              <w:marRight w:val="0"/>
              <w:marTop w:val="0"/>
              <w:marBottom w:val="0"/>
              <w:divBdr>
                <w:top w:val="none" w:sz="0" w:space="0" w:color="auto"/>
                <w:left w:val="none" w:sz="0" w:space="0" w:color="auto"/>
                <w:bottom w:val="none" w:sz="0" w:space="0" w:color="auto"/>
                <w:right w:val="none" w:sz="0" w:space="0" w:color="auto"/>
              </w:divBdr>
            </w:div>
            <w:div w:id="858347479">
              <w:marLeft w:val="0"/>
              <w:marRight w:val="0"/>
              <w:marTop w:val="0"/>
              <w:marBottom w:val="0"/>
              <w:divBdr>
                <w:top w:val="none" w:sz="0" w:space="0" w:color="auto"/>
                <w:left w:val="none" w:sz="0" w:space="0" w:color="auto"/>
                <w:bottom w:val="none" w:sz="0" w:space="0" w:color="auto"/>
                <w:right w:val="none" w:sz="0" w:space="0" w:color="auto"/>
              </w:divBdr>
            </w:div>
            <w:div w:id="1288510730">
              <w:marLeft w:val="0"/>
              <w:marRight w:val="0"/>
              <w:marTop w:val="0"/>
              <w:marBottom w:val="0"/>
              <w:divBdr>
                <w:top w:val="none" w:sz="0" w:space="0" w:color="auto"/>
                <w:left w:val="none" w:sz="0" w:space="0" w:color="auto"/>
                <w:bottom w:val="none" w:sz="0" w:space="0" w:color="auto"/>
                <w:right w:val="none" w:sz="0" w:space="0" w:color="auto"/>
              </w:divBdr>
            </w:div>
            <w:div w:id="1356031764">
              <w:marLeft w:val="0"/>
              <w:marRight w:val="0"/>
              <w:marTop w:val="0"/>
              <w:marBottom w:val="0"/>
              <w:divBdr>
                <w:top w:val="none" w:sz="0" w:space="0" w:color="auto"/>
                <w:left w:val="none" w:sz="0" w:space="0" w:color="auto"/>
                <w:bottom w:val="none" w:sz="0" w:space="0" w:color="auto"/>
                <w:right w:val="none" w:sz="0" w:space="0" w:color="auto"/>
              </w:divBdr>
            </w:div>
            <w:div w:id="1644505333">
              <w:marLeft w:val="0"/>
              <w:marRight w:val="0"/>
              <w:marTop w:val="0"/>
              <w:marBottom w:val="0"/>
              <w:divBdr>
                <w:top w:val="none" w:sz="0" w:space="0" w:color="auto"/>
                <w:left w:val="none" w:sz="0" w:space="0" w:color="auto"/>
                <w:bottom w:val="none" w:sz="0" w:space="0" w:color="auto"/>
                <w:right w:val="none" w:sz="0" w:space="0" w:color="auto"/>
              </w:divBdr>
            </w:div>
            <w:div w:id="1858888390">
              <w:marLeft w:val="0"/>
              <w:marRight w:val="0"/>
              <w:marTop w:val="0"/>
              <w:marBottom w:val="0"/>
              <w:divBdr>
                <w:top w:val="none" w:sz="0" w:space="0" w:color="auto"/>
                <w:left w:val="none" w:sz="0" w:space="0" w:color="auto"/>
                <w:bottom w:val="none" w:sz="0" w:space="0" w:color="auto"/>
                <w:right w:val="none" w:sz="0" w:space="0" w:color="auto"/>
              </w:divBdr>
            </w:div>
            <w:div w:id="2099205335">
              <w:marLeft w:val="0"/>
              <w:marRight w:val="0"/>
              <w:marTop w:val="0"/>
              <w:marBottom w:val="0"/>
              <w:divBdr>
                <w:top w:val="none" w:sz="0" w:space="0" w:color="auto"/>
                <w:left w:val="none" w:sz="0" w:space="0" w:color="auto"/>
                <w:bottom w:val="none" w:sz="0" w:space="0" w:color="auto"/>
                <w:right w:val="none" w:sz="0" w:space="0" w:color="auto"/>
              </w:divBdr>
            </w:div>
            <w:div w:id="21010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6807">
      <w:bodyDiv w:val="1"/>
      <w:marLeft w:val="0"/>
      <w:marRight w:val="0"/>
      <w:marTop w:val="0"/>
      <w:marBottom w:val="0"/>
      <w:divBdr>
        <w:top w:val="none" w:sz="0" w:space="0" w:color="auto"/>
        <w:left w:val="none" w:sz="0" w:space="0" w:color="auto"/>
        <w:bottom w:val="none" w:sz="0" w:space="0" w:color="auto"/>
        <w:right w:val="none" w:sz="0" w:space="0" w:color="auto"/>
      </w:divBdr>
      <w:divsChild>
        <w:div w:id="1280067942">
          <w:marLeft w:val="0"/>
          <w:marRight w:val="0"/>
          <w:marTop w:val="0"/>
          <w:marBottom w:val="0"/>
          <w:divBdr>
            <w:top w:val="none" w:sz="0" w:space="0" w:color="auto"/>
            <w:left w:val="none" w:sz="0" w:space="0" w:color="auto"/>
            <w:bottom w:val="none" w:sz="0" w:space="0" w:color="auto"/>
            <w:right w:val="none" w:sz="0" w:space="0" w:color="auto"/>
          </w:divBdr>
          <w:divsChild>
            <w:div w:id="349644532">
              <w:marLeft w:val="0"/>
              <w:marRight w:val="0"/>
              <w:marTop w:val="0"/>
              <w:marBottom w:val="0"/>
              <w:divBdr>
                <w:top w:val="none" w:sz="0" w:space="0" w:color="auto"/>
                <w:left w:val="none" w:sz="0" w:space="0" w:color="auto"/>
                <w:bottom w:val="none" w:sz="0" w:space="0" w:color="auto"/>
                <w:right w:val="none" w:sz="0" w:space="0" w:color="auto"/>
              </w:divBdr>
            </w:div>
            <w:div w:id="1624845611">
              <w:marLeft w:val="0"/>
              <w:marRight w:val="0"/>
              <w:marTop w:val="0"/>
              <w:marBottom w:val="0"/>
              <w:divBdr>
                <w:top w:val="none" w:sz="0" w:space="0" w:color="auto"/>
                <w:left w:val="none" w:sz="0" w:space="0" w:color="auto"/>
                <w:bottom w:val="none" w:sz="0" w:space="0" w:color="auto"/>
                <w:right w:val="none" w:sz="0" w:space="0" w:color="auto"/>
              </w:divBdr>
            </w:div>
            <w:div w:id="1323240942">
              <w:marLeft w:val="0"/>
              <w:marRight w:val="0"/>
              <w:marTop w:val="0"/>
              <w:marBottom w:val="0"/>
              <w:divBdr>
                <w:top w:val="none" w:sz="0" w:space="0" w:color="auto"/>
                <w:left w:val="none" w:sz="0" w:space="0" w:color="auto"/>
                <w:bottom w:val="none" w:sz="0" w:space="0" w:color="auto"/>
                <w:right w:val="none" w:sz="0" w:space="0" w:color="auto"/>
              </w:divBdr>
            </w:div>
            <w:div w:id="1642349780">
              <w:marLeft w:val="0"/>
              <w:marRight w:val="0"/>
              <w:marTop w:val="0"/>
              <w:marBottom w:val="0"/>
              <w:divBdr>
                <w:top w:val="none" w:sz="0" w:space="0" w:color="auto"/>
                <w:left w:val="none" w:sz="0" w:space="0" w:color="auto"/>
                <w:bottom w:val="none" w:sz="0" w:space="0" w:color="auto"/>
                <w:right w:val="none" w:sz="0" w:space="0" w:color="auto"/>
              </w:divBdr>
            </w:div>
            <w:div w:id="345324601">
              <w:marLeft w:val="0"/>
              <w:marRight w:val="0"/>
              <w:marTop w:val="0"/>
              <w:marBottom w:val="0"/>
              <w:divBdr>
                <w:top w:val="none" w:sz="0" w:space="0" w:color="auto"/>
                <w:left w:val="none" w:sz="0" w:space="0" w:color="auto"/>
                <w:bottom w:val="none" w:sz="0" w:space="0" w:color="auto"/>
                <w:right w:val="none" w:sz="0" w:space="0" w:color="auto"/>
              </w:divBdr>
            </w:div>
            <w:div w:id="1988700870">
              <w:marLeft w:val="0"/>
              <w:marRight w:val="0"/>
              <w:marTop w:val="0"/>
              <w:marBottom w:val="0"/>
              <w:divBdr>
                <w:top w:val="none" w:sz="0" w:space="0" w:color="auto"/>
                <w:left w:val="none" w:sz="0" w:space="0" w:color="auto"/>
                <w:bottom w:val="none" w:sz="0" w:space="0" w:color="auto"/>
                <w:right w:val="none" w:sz="0" w:space="0" w:color="auto"/>
              </w:divBdr>
            </w:div>
            <w:div w:id="3649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11298">
      <w:bodyDiv w:val="1"/>
      <w:marLeft w:val="0"/>
      <w:marRight w:val="0"/>
      <w:marTop w:val="0"/>
      <w:marBottom w:val="0"/>
      <w:divBdr>
        <w:top w:val="none" w:sz="0" w:space="0" w:color="auto"/>
        <w:left w:val="none" w:sz="0" w:space="0" w:color="auto"/>
        <w:bottom w:val="none" w:sz="0" w:space="0" w:color="auto"/>
        <w:right w:val="none" w:sz="0" w:space="0" w:color="auto"/>
      </w:divBdr>
      <w:divsChild>
        <w:div w:id="1423792627">
          <w:marLeft w:val="0"/>
          <w:marRight w:val="0"/>
          <w:marTop w:val="0"/>
          <w:marBottom w:val="0"/>
          <w:divBdr>
            <w:top w:val="none" w:sz="0" w:space="0" w:color="auto"/>
            <w:left w:val="none" w:sz="0" w:space="0" w:color="auto"/>
            <w:bottom w:val="none" w:sz="0" w:space="0" w:color="auto"/>
            <w:right w:val="none" w:sz="0" w:space="0" w:color="auto"/>
          </w:divBdr>
          <w:divsChild>
            <w:div w:id="171842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3215">
      <w:bodyDiv w:val="1"/>
      <w:marLeft w:val="0"/>
      <w:marRight w:val="0"/>
      <w:marTop w:val="0"/>
      <w:marBottom w:val="0"/>
      <w:divBdr>
        <w:top w:val="none" w:sz="0" w:space="0" w:color="auto"/>
        <w:left w:val="none" w:sz="0" w:space="0" w:color="auto"/>
        <w:bottom w:val="none" w:sz="0" w:space="0" w:color="auto"/>
        <w:right w:val="none" w:sz="0" w:space="0" w:color="auto"/>
      </w:divBdr>
      <w:divsChild>
        <w:div w:id="352347710">
          <w:marLeft w:val="0"/>
          <w:marRight w:val="0"/>
          <w:marTop w:val="0"/>
          <w:marBottom w:val="0"/>
          <w:divBdr>
            <w:top w:val="none" w:sz="0" w:space="0" w:color="auto"/>
            <w:left w:val="none" w:sz="0" w:space="0" w:color="auto"/>
            <w:bottom w:val="none" w:sz="0" w:space="0" w:color="auto"/>
            <w:right w:val="none" w:sz="0" w:space="0" w:color="auto"/>
          </w:divBdr>
          <w:divsChild>
            <w:div w:id="339938058">
              <w:marLeft w:val="0"/>
              <w:marRight w:val="0"/>
              <w:marTop w:val="0"/>
              <w:marBottom w:val="0"/>
              <w:divBdr>
                <w:top w:val="none" w:sz="0" w:space="0" w:color="auto"/>
                <w:left w:val="none" w:sz="0" w:space="0" w:color="auto"/>
                <w:bottom w:val="none" w:sz="0" w:space="0" w:color="auto"/>
                <w:right w:val="none" w:sz="0" w:space="0" w:color="auto"/>
              </w:divBdr>
            </w:div>
            <w:div w:id="92572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5700">
      <w:bodyDiv w:val="1"/>
      <w:marLeft w:val="0"/>
      <w:marRight w:val="0"/>
      <w:marTop w:val="0"/>
      <w:marBottom w:val="0"/>
      <w:divBdr>
        <w:top w:val="none" w:sz="0" w:space="0" w:color="auto"/>
        <w:left w:val="none" w:sz="0" w:space="0" w:color="auto"/>
        <w:bottom w:val="none" w:sz="0" w:space="0" w:color="auto"/>
        <w:right w:val="none" w:sz="0" w:space="0" w:color="auto"/>
      </w:divBdr>
      <w:divsChild>
        <w:div w:id="1328093182">
          <w:marLeft w:val="0"/>
          <w:marRight w:val="0"/>
          <w:marTop w:val="0"/>
          <w:marBottom w:val="0"/>
          <w:divBdr>
            <w:top w:val="none" w:sz="0" w:space="0" w:color="auto"/>
            <w:left w:val="none" w:sz="0" w:space="0" w:color="auto"/>
            <w:bottom w:val="none" w:sz="0" w:space="0" w:color="auto"/>
            <w:right w:val="none" w:sz="0" w:space="0" w:color="auto"/>
          </w:divBdr>
          <w:divsChild>
            <w:div w:id="4936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25366">
      <w:bodyDiv w:val="1"/>
      <w:marLeft w:val="0"/>
      <w:marRight w:val="0"/>
      <w:marTop w:val="0"/>
      <w:marBottom w:val="0"/>
      <w:divBdr>
        <w:top w:val="none" w:sz="0" w:space="0" w:color="auto"/>
        <w:left w:val="none" w:sz="0" w:space="0" w:color="auto"/>
        <w:bottom w:val="none" w:sz="0" w:space="0" w:color="auto"/>
        <w:right w:val="none" w:sz="0" w:space="0" w:color="auto"/>
      </w:divBdr>
      <w:divsChild>
        <w:div w:id="770471934">
          <w:marLeft w:val="0"/>
          <w:marRight w:val="0"/>
          <w:marTop w:val="0"/>
          <w:marBottom w:val="0"/>
          <w:divBdr>
            <w:top w:val="none" w:sz="0" w:space="0" w:color="auto"/>
            <w:left w:val="none" w:sz="0" w:space="0" w:color="auto"/>
            <w:bottom w:val="none" w:sz="0" w:space="0" w:color="auto"/>
            <w:right w:val="none" w:sz="0" w:space="0" w:color="auto"/>
          </w:divBdr>
          <w:divsChild>
            <w:div w:id="429815857">
              <w:marLeft w:val="0"/>
              <w:marRight w:val="0"/>
              <w:marTop w:val="0"/>
              <w:marBottom w:val="0"/>
              <w:divBdr>
                <w:top w:val="none" w:sz="0" w:space="0" w:color="auto"/>
                <w:left w:val="none" w:sz="0" w:space="0" w:color="auto"/>
                <w:bottom w:val="none" w:sz="0" w:space="0" w:color="auto"/>
                <w:right w:val="none" w:sz="0" w:space="0" w:color="auto"/>
              </w:divBdr>
            </w:div>
            <w:div w:id="1013915646">
              <w:marLeft w:val="0"/>
              <w:marRight w:val="0"/>
              <w:marTop w:val="0"/>
              <w:marBottom w:val="0"/>
              <w:divBdr>
                <w:top w:val="none" w:sz="0" w:space="0" w:color="auto"/>
                <w:left w:val="none" w:sz="0" w:space="0" w:color="auto"/>
                <w:bottom w:val="none" w:sz="0" w:space="0" w:color="auto"/>
                <w:right w:val="none" w:sz="0" w:space="0" w:color="auto"/>
              </w:divBdr>
            </w:div>
            <w:div w:id="18447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678">
      <w:bodyDiv w:val="1"/>
      <w:marLeft w:val="0"/>
      <w:marRight w:val="0"/>
      <w:marTop w:val="0"/>
      <w:marBottom w:val="0"/>
      <w:divBdr>
        <w:top w:val="none" w:sz="0" w:space="0" w:color="auto"/>
        <w:left w:val="none" w:sz="0" w:space="0" w:color="auto"/>
        <w:bottom w:val="none" w:sz="0" w:space="0" w:color="auto"/>
        <w:right w:val="none" w:sz="0" w:space="0" w:color="auto"/>
      </w:divBdr>
      <w:divsChild>
        <w:div w:id="1040741180">
          <w:marLeft w:val="0"/>
          <w:marRight w:val="0"/>
          <w:marTop w:val="0"/>
          <w:marBottom w:val="0"/>
          <w:divBdr>
            <w:top w:val="none" w:sz="0" w:space="0" w:color="auto"/>
            <w:left w:val="none" w:sz="0" w:space="0" w:color="auto"/>
            <w:bottom w:val="none" w:sz="0" w:space="0" w:color="auto"/>
            <w:right w:val="none" w:sz="0" w:space="0" w:color="auto"/>
          </w:divBdr>
          <w:divsChild>
            <w:div w:id="3436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88457">
      <w:bodyDiv w:val="1"/>
      <w:marLeft w:val="0"/>
      <w:marRight w:val="0"/>
      <w:marTop w:val="0"/>
      <w:marBottom w:val="0"/>
      <w:divBdr>
        <w:top w:val="none" w:sz="0" w:space="0" w:color="auto"/>
        <w:left w:val="none" w:sz="0" w:space="0" w:color="auto"/>
        <w:bottom w:val="none" w:sz="0" w:space="0" w:color="auto"/>
        <w:right w:val="none" w:sz="0" w:space="0" w:color="auto"/>
      </w:divBdr>
      <w:divsChild>
        <w:div w:id="61221543">
          <w:marLeft w:val="0"/>
          <w:marRight w:val="0"/>
          <w:marTop w:val="0"/>
          <w:marBottom w:val="0"/>
          <w:divBdr>
            <w:top w:val="none" w:sz="0" w:space="0" w:color="auto"/>
            <w:left w:val="none" w:sz="0" w:space="0" w:color="auto"/>
            <w:bottom w:val="none" w:sz="0" w:space="0" w:color="auto"/>
            <w:right w:val="none" w:sz="0" w:space="0" w:color="auto"/>
          </w:divBdr>
          <w:divsChild>
            <w:div w:id="21348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6041">
      <w:bodyDiv w:val="1"/>
      <w:marLeft w:val="0"/>
      <w:marRight w:val="0"/>
      <w:marTop w:val="0"/>
      <w:marBottom w:val="0"/>
      <w:divBdr>
        <w:top w:val="none" w:sz="0" w:space="0" w:color="auto"/>
        <w:left w:val="none" w:sz="0" w:space="0" w:color="auto"/>
        <w:bottom w:val="none" w:sz="0" w:space="0" w:color="auto"/>
        <w:right w:val="none" w:sz="0" w:space="0" w:color="auto"/>
      </w:divBdr>
      <w:divsChild>
        <w:div w:id="443426631">
          <w:marLeft w:val="0"/>
          <w:marRight w:val="0"/>
          <w:marTop w:val="0"/>
          <w:marBottom w:val="0"/>
          <w:divBdr>
            <w:top w:val="none" w:sz="0" w:space="0" w:color="auto"/>
            <w:left w:val="none" w:sz="0" w:space="0" w:color="auto"/>
            <w:bottom w:val="none" w:sz="0" w:space="0" w:color="auto"/>
            <w:right w:val="none" w:sz="0" w:space="0" w:color="auto"/>
          </w:divBdr>
          <w:divsChild>
            <w:div w:id="1176925559">
              <w:marLeft w:val="0"/>
              <w:marRight w:val="0"/>
              <w:marTop w:val="0"/>
              <w:marBottom w:val="0"/>
              <w:divBdr>
                <w:top w:val="none" w:sz="0" w:space="0" w:color="auto"/>
                <w:left w:val="none" w:sz="0" w:space="0" w:color="auto"/>
                <w:bottom w:val="none" w:sz="0" w:space="0" w:color="auto"/>
                <w:right w:val="none" w:sz="0" w:space="0" w:color="auto"/>
              </w:divBdr>
            </w:div>
            <w:div w:id="336881282">
              <w:marLeft w:val="0"/>
              <w:marRight w:val="0"/>
              <w:marTop w:val="0"/>
              <w:marBottom w:val="0"/>
              <w:divBdr>
                <w:top w:val="none" w:sz="0" w:space="0" w:color="auto"/>
                <w:left w:val="none" w:sz="0" w:space="0" w:color="auto"/>
                <w:bottom w:val="none" w:sz="0" w:space="0" w:color="auto"/>
                <w:right w:val="none" w:sz="0" w:space="0" w:color="auto"/>
              </w:divBdr>
            </w:div>
            <w:div w:id="10613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2011">
      <w:bodyDiv w:val="1"/>
      <w:marLeft w:val="0"/>
      <w:marRight w:val="0"/>
      <w:marTop w:val="0"/>
      <w:marBottom w:val="0"/>
      <w:divBdr>
        <w:top w:val="none" w:sz="0" w:space="0" w:color="auto"/>
        <w:left w:val="none" w:sz="0" w:space="0" w:color="auto"/>
        <w:bottom w:val="none" w:sz="0" w:space="0" w:color="auto"/>
        <w:right w:val="none" w:sz="0" w:space="0" w:color="auto"/>
      </w:divBdr>
      <w:divsChild>
        <w:div w:id="783842689">
          <w:marLeft w:val="0"/>
          <w:marRight w:val="0"/>
          <w:marTop w:val="0"/>
          <w:marBottom w:val="0"/>
          <w:divBdr>
            <w:top w:val="none" w:sz="0" w:space="0" w:color="auto"/>
            <w:left w:val="none" w:sz="0" w:space="0" w:color="auto"/>
            <w:bottom w:val="none" w:sz="0" w:space="0" w:color="auto"/>
            <w:right w:val="none" w:sz="0" w:space="0" w:color="auto"/>
          </w:divBdr>
          <w:divsChild>
            <w:div w:id="8393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3895">
      <w:bodyDiv w:val="1"/>
      <w:marLeft w:val="0"/>
      <w:marRight w:val="0"/>
      <w:marTop w:val="0"/>
      <w:marBottom w:val="0"/>
      <w:divBdr>
        <w:top w:val="none" w:sz="0" w:space="0" w:color="auto"/>
        <w:left w:val="none" w:sz="0" w:space="0" w:color="auto"/>
        <w:bottom w:val="none" w:sz="0" w:space="0" w:color="auto"/>
        <w:right w:val="none" w:sz="0" w:space="0" w:color="auto"/>
      </w:divBdr>
      <w:divsChild>
        <w:div w:id="2141023312">
          <w:marLeft w:val="0"/>
          <w:marRight w:val="0"/>
          <w:marTop w:val="0"/>
          <w:marBottom w:val="0"/>
          <w:divBdr>
            <w:top w:val="none" w:sz="0" w:space="0" w:color="auto"/>
            <w:left w:val="none" w:sz="0" w:space="0" w:color="auto"/>
            <w:bottom w:val="none" w:sz="0" w:space="0" w:color="auto"/>
            <w:right w:val="none" w:sz="0" w:space="0" w:color="auto"/>
          </w:divBdr>
          <w:divsChild>
            <w:div w:id="19634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0529">
      <w:bodyDiv w:val="1"/>
      <w:marLeft w:val="0"/>
      <w:marRight w:val="0"/>
      <w:marTop w:val="0"/>
      <w:marBottom w:val="0"/>
      <w:divBdr>
        <w:top w:val="none" w:sz="0" w:space="0" w:color="auto"/>
        <w:left w:val="none" w:sz="0" w:space="0" w:color="auto"/>
        <w:bottom w:val="none" w:sz="0" w:space="0" w:color="auto"/>
        <w:right w:val="none" w:sz="0" w:space="0" w:color="auto"/>
      </w:divBdr>
      <w:divsChild>
        <w:div w:id="1621375690">
          <w:marLeft w:val="0"/>
          <w:marRight w:val="0"/>
          <w:marTop w:val="0"/>
          <w:marBottom w:val="0"/>
          <w:divBdr>
            <w:top w:val="none" w:sz="0" w:space="0" w:color="auto"/>
            <w:left w:val="none" w:sz="0" w:space="0" w:color="auto"/>
            <w:bottom w:val="none" w:sz="0" w:space="0" w:color="auto"/>
            <w:right w:val="none" w:sz="0" w:space="0" w:color="auto"/>
          </w:divBdr>
          <w:divsChild>
            <w:div w:id="12194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0026">
      <w:bodyDiv w:val="1"/>
      <w:marLeft w:val="0"/>
      <w:marRight w:val="0"/>
      <w:marTop w:val="0"/>
      <w:marBottom w:val="0"/>
      <w:divBdr>
        <w:top w:val="none" w:sz="0" w:space="0" w:color="auto"/>
        <w:left w:val="none" w:sz="0" w:space="0" w:color="auto"/>
        <w:bottom w:val="none" w:sz="0" w:space="0" w:color="auto"/>
        <w:right w:val="none" w:sz="0" w:space="0" w:color="auto"/>
      </w:divBdr>
      <w:divsChild>
        <w:div w:id="414088667">
          <w:marLeft w:val="0"/>
          <w:marRight w:val="0"/>
          <w:marTop w:val="0"/>
          <w:marBottom w:val="0"/>
          <w:divBdr>
            <w:top w:val="none" w:sz="0" w:space="0" w:color="auto"/>
            <w:left w:val="none" w:sz="0" w:space="0" w:color="auto"/>
            <w:bottom w:val="none" w:sz="0" w:space="0" w:color="auto"/>
            <w:right w:val="none" w:sz="0" w:space="0" w:color="auto"/>
          </w:divBdr>
          <w:divsChild>
            <w:div w:id="688145539">
              <w:marLeft w:val="0"/>
              <w:marRight w:val="0"/>
              <w:marTop w:val="0"/>
              <w:marBottom w:val="0"/>
              <w:divBdr>
                <w:top w:val="none" w:sz="0" w:space="0" w:color="auto"/>
                <w:left w:val="none" w:sz="0" w:space="0" w:color="auto"/>
                <w:bottom w:val="none" w:sz="0" w:space="0" w:color="auto"/>
                <w:right w:val="none" w:sz="0" w:space="0" w:color="auto"/>
              </w:divBdr>
            </w:div>
            <w:div w:id="1305427866">
              <w:marLeft w:val="0"/>
              <w:marRight w:val="0"/>
              <w:marTop w:val="0"/>
              <w:marBottom w:val="0"/>
              <w:divBdr>
                <w:top w:val="none" w:sz="0" w:space="0" w:color="auto"/>
                <w:left w:val="none" w:sz="0" w:space="0" w:color="auto"/>
                <w:bottom w:val="none" w:sz="0" w:space="0" w:color="auto"/>
                <w:right w:val="none" w:sz="0" w:space="0" w:color="auto"/>
              </w:divBdr>
            </w:div>
            <w:div w:id="20477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3006">
      <w:bodyDiv w:val="1"/>
      <w:marLeft w:val="0"/>
      <w:marRight w:val="0"/>
      <w:marTop w:val="0"/>
      <w:marBottom w:val="0"/>
      <w:divBdr>
        <w:top w:val="none" w:sz="0" w:space="0" w:color="auto"/>
        <w:left w:val="none" w:sz="0" w:space="0" w:color="auto"/>
        <w:bottom w:val="none" w:sz="0" w:space="0" w:color="auto"/>
        <w:right w:val="none" w:sz="0" w:space="0" w:color="auto"/>
      </w:divBdr>
      <w:divsChild>
        <w:div w:id="781417747">
          <w:marLeft w:val="0"/>
          <w:marRight w:val="0"/>
          <w:marTop w:val="0"/>
          <w:marBottom w:val="0"/>
          <w:divBdr>
            <w:top w:val="none" w:sz="0" w:space="0" w:color="auto"/>
            <w:left w:val="none" w:sz="0" w:space="0" w:color="auto"/>
            <w:bottom w:val="none" w:sz="0" w:space="0" w:color="auto"/>
            <w:right w:val="none" w:sz="0" w:space="0" w:color="auto"/>
          </w:divBdr>
          <w:divsChild>
            <w:div w:id="603076498">
              <w:marLeft w:val="0"/>
              <w:marRight w:val="0"/>
              <w:marTop w:val="0"/>
              <w:marBottom w:val="0"/>
              <w:divBdr>
                <w:top w:val="none" w:sz="0" w:space="0" w:color="auto"/>
                <w:left w:val="none" w:sz="0" w:space="0" w:color="auto"/>
                <w:bottom w:val="none" w:sz="0" w:space="0" w:color="auto"/>
                <w:right w:val="none" w:sz="0" w:space="0" w:color="auto"/>
              </w:divBdr>
            </w:div>
            <w:div w:id="208360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77638">
      <w:bodyDiv w:val="1"/>
      <w:marLeft w:val="0"/>
      <w:marRight w:val="0"/>
      <w:marTop w:val="0"/>
      <w:marBottom w:val="0"/>
      <w:divBdr>
        <w:top w:val="none" w:sz="0" w:space="0" w:color="auto"/>
        <w:left w:val="none" w:sz="0" w:space="0" w:color="auto"/>
        <w:bottom w:val="none" w:sz="0" w:space="0" w:color="auto"/>
        <w:right w:val="none" w:sz="0" w:space="0" w:color="auto"/>
      </w:divBdr>
      <w:divsChild>
        <w:div w:id="108621901">
          <w:marLeft w:val="0"/>
          <w:marRight w:val="0"/>
          <w:marTop w:val="0"/>
          <w:marBottom w:val="0"/>
          <w:divBdr>
            <w:top w:val="none" w:sz="0" w:space="0" w:color="auto"/>
            <w:left w:val="none" w:sz="0" w:space="0" w:color="auto"/>
            <w:bottom w:val="none" w:sz="0" w:space="0" w:color="auto"/>
            <w:right w:val="none" w:sz="0" w:space="0" w:color="auto"/>
          </w:divBdr>
          <w:divsChild>
            <w:div w:id="480468034">
              <w:marLeft w:val="0"/>
              <w:marRight w:val="0"/>
              <w:marTop w:val="0"/>
              <w:marBottom w:val="0"/>
              <w:divBdr>
                <w:top w:val="none" w:sz="0" w:space="0" w:color="auto"/>
                <w:left w:val="none" w:sz="0" w:space="0" w:color="auto"/>
                <w:bottom w:val="none" w:sz="0" w:space="0" w:color="auto"/>
                <w:right w:val="none" w:sz="0" w:space="0" w:color="auto"/>
              </w:divBdr>
            </w:div>
            <w:div w:id="640504633">
              <w:marLeft w:val="0"/>
              <w:marRight w:val="0"/>
              <w:marTop w:val="0"/>
              <w:marBottom w:val="0"/>
              <w:divBdr>
                <w:top w:val="none" w:sz="0" w:space="0" w:color="auto"/>
                <w:left w:val="none" w:sz="0" w:space="0" w:color="auto"/>
                <w:bottom w:val="none" w:sz="0" w:space="0" w:color="auto"/>
                <w:right w:val="none" w:sz="0" w:space="0" w:color="auto"/>
              </w:divBdr>
            </w:div>
            <w:div w:id="677391810">
              <w:marLeft w:val="0"/>
              <w:marRight w:val="0"/>
              <w:marTop w:val="0"/>
              <w:marBottom w:val="0"/>
              <w:divBdr>
                <w:top w:val="none" w:sz="0" w:space="0" w:color="auto"/>
                <w:left w:val="none" w:sz="0" w:space="0" w:color="auto"/>
                <w:bottom w:val="none" w:sz="0" w:space="0" w:color="auto"/>
                <w:right w:val="none" w:sz="0" w:space="0" w:color="auto"/>
              </w:divBdr>
            </w:div>
            <w:div w:id="760878700">
              <w:marLeft w:val="0"/>
              <w:marRight w:val="0"/>
              <w:marTop w:val="0"/>
              <w:marBottom w:val="0"/>
              <w:divBdr>
                <w:top w:val="none" w:sz="0" w:space="0" w:color="auto"/>
                <w:left w:val="none" w:sz="0" w:space="0" w:color="auto"/>
                <w:bottom w:val="none" w:sz="0" w:space="0" w:color="auto"/>
                <w:right w:val="none" w:sz="0" w:space="0" w:color="auto"/>
              </w:divBdr>
            </w:div>
            <w:div w:id="1232764618">
              <w:marLeft w:val="0"/>
              <w:marRight w:val="0"/>
              <w:marTop w:val="0"/>
              <w:marBottom w:val="0"/>
              <w:divBdr>
                <w:top w:val="none" w:sz="0" w:space="0" w:color="auto"/>
                <w:left w:val="none" w:sz="0" w:space="0" w:color="auto"/>
                <w:bottom w:val="none" w:sz="0" w:space="0" w:color="auto"/>
                <w:right w:val="none" w:sz="0" w:space="0" w:color="auto"/>
              </w:divBdr>
            </w:div>
            <w:div w:id="1242983476">
              <w:marLeft w:val="0"/>
              <w:marRight w:val="0"/>
              <w:marTop w:val="0"/>
              <w:marBottom w:val="0"/>
              <w:divBdr>
                <w:top w:val="none" w:sz="0" w:space="0" w:color="auto"/>
                <w:left w:val="none" w:sz="0" w:space="0" w:color="auto"/>
                <w:bottom w:val="none" w:sz="0" w:space="0" w:color="auto"/>
                <w:right w:val="none" w:sz="0" w:space="0" w:color="auto"/>
              </w:divBdr>
            </w:div>
            <w:div w:id="1558475068">
              <w:marLeft w:val="0"/>
              <w:marRight w:val="0"/>
              <w:marTop w:val="0"/>
              <w:marBottom w:val="0"/>
              <w:divBdr>
                <w:top w:val="none" w:sz="0" w:space="0" w:color="auto"/>
                <w:left w:val="none" w:sz="0" w:space="0" w:color="auto"/>
                <w:bottom w:val="none" w:sz="0" w:space="0" w:color="auto"/>
                <w:right w:val="none" w:sz="0" w:space="0" w:color="auto"/>
              </w:divBdr>
            </w:div>
            <w:div w:id="1872372625">
              <w:marLeft w:val="0"/>
              <w:marRight w:val="0"/>
              <w:marTop w:val="0"/>
              <w:marBottom w:val="0"/>
              <w:divBdr>
                <w:top w:val="none" w:sz="0" w:space="0" w:color="auto"/>
                <w:left w:val="none" w:sz="0" w:space="0" w:color="auto"/>
                <w:bottom w:val="none" w:sz="0" w:space="0" w:color="auto"/>
                <w:right w:val="none" w:sz="0" w:space="0" w:color="auto"/>
              </w:divBdr>
            </w:div>
            <w:div w:id="1922250268">
              <w:marLeft w:val="0"/>
              <w:marRight w:val="0"/>
              <w:marTop w:val="0"/>
              <w:marBottom w:val="0"/>
              <w:divBdr>
                <w:top w:val="none" w:sz="0" w:space="0" w:color="auto"/>
                <w:left w:val="none" w:sz="0" w:space="0" w:color="auto"/>
                <w:bottom w:val="none" w:sz="0" w:space="0" w:color="auto"/>
                <w:right w:val="none" w:sz="0" w:space="0" w:color="auto"/>
              </w:divBdr>
            </w:div>
            <w:div w:id="1944459090">
              <w:marLeft w:val="0"/>
              <w:marRight w:val="0"/>
              <w:marTop w:val="0"/>
              <w:marBottom w:val="0"/>
              <w:divBdr>
                <w:top w:val="none" w:sz="0" w:space="0" w:color="auto"/>
                <w:left w:val="none" w:sz="0" w:space="0" w:color="auto"/>
                <w:bottom w:val="none" w:sz="0" w:space="0" w:color="auto"/>
                <w:right w:val="none" w:sz="0" w:space="0" w:color="auto"/>
              </w:divBdr>
            </w:div>
            <w:div w:id="1977299093">
              <w:marLeft w:val="0"/>
              <w:marRight w:val="0"/>
              <w:marTop w:val="0"/>
              <w:marBottom w:val="0"/>
              <w:divBdr>
                <w:top w:val="none" w:sz="0" w:space="0" w:color="auto"/>
                <w:left w:val="none" w:sz="0" w:space="0" w:color="auto"/>
                <w:bottom w:val="none" w:sz="0" w:space="0" w:color="auto"/>
                <w:right w:val="none" w:sz="0" w:space="0" w:color="auto"/>
              </w:divBdr>
            </w:div>
            <w:div w:id="201669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4482">
      <w:bodyDiv w:val="1"/>
      <w:marLeft w:val="0"/>
      <w:marRight w:val="0"/>
      <w:marTop w:val="0"/>
      <w:marBottom w:val="0"/>
      <w:divBdr>
        <w:top w:val="none" w:sz="0" w:space="0" w:color="auto"/>
        <w:left w:val="none" w:sz="0" w:space="0" w:color="auto"/>
        <w:bottom w:val="none" w:sz="0" w:space="0" w:color="auto"/>
        <w:right w:val="none" w:sz="0" w:space="0" w:color="auto"/>
      </w:divBdr>
      <w:divsChild>
        <w:div w:id="2053768255">
          <w:marLeft w:val="0"/>
          <w:marRight w:val="0"/>
          <w:marTop w:val="0"/>
          <w:marBottom w:val="0"/>
          <w:divBdr>
            <w:top w:val="none" w:sz="0" w:space="0" w:color="auto"/>
            <w:left w:val="none" w:sz="0" w:space="0" w:color="auto"/>
            <w:bottom w:val="none" w:sz="0" w:space="0" w:color="auto"/>
            <w:right w:val="none" w:sz="0" w:space="0" w:color="auto"/>
          </w:divBdr>
          <w:divsChild>
            <w:div w:id="8933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3824">
      <w:bodyDiv w:val="1"/>
      <w:marLeft w:val="0"/>
      <w:marRight w:val="0"/>
      <w:marTop w:val="0"/>
      <w:marBottom w:val="0"/>
      <w:divBdr>
        <w:top w:val="none" w:sz="0" w:space="0" w:color="auto"/>
        <w:left w:val="none" w:sz="0" w:space="0" w:color="auto"/>
        <w:bottom w:val="none" w:sz="0" w:space="0" w:color="auto"/>
        <w:right w:val="none" w:sz="0" w:space="0" w:color="auto"/>
      </w:divBdr>
      <w:divsChild>
        <w:div w:id="43604304">
          <w:marLeft w:val="0"/>
          <w:marRight w:val="0"/>
          <w:marTop w:val="0"/>
          <w:marBottom w:val="0"/>
          <w:divBdr>
            <w:top w:val="none" w:sz="0" w:space="0" w:color="auto"/>
            <w:left w:val="none" w:sz="0" w:space="0" w:color="auto"/>
            <w:bottom w:val="none" w:sz="0" w:space="0" w:color="auto"/>
            <w:right w:val="none" w:sz="0" w:space="0" w:color="auto"/>
          </w:divBdr>
          <w:divsChild>
            <w:div w:id="1837649194">
              <w:marLeft w:val="0"/>
              <w:marRight w:val="0"/>
              <w:marTop w:val="0"/>
              <w:marBottom w:val="0"/>
              <w:divBdr>
                <w:top w:val="none" w:sz="0" w:space="0" w:color="auto"/>
                <w:left w:val="none" w:sz="0" w:space="0" w:color="auto"/>
                <w:bottom w:val="none" w:sz="0" w:space="0" w:color="auto"/>
                <w:right w:val="none" w:sz="0" w:space="0" w:color="auto"/>
              </w:divBdr>
            </w:div>
            <w:div w:id="1608003123">
              <w:marLeft w:val="0"/>
              <w:marRight w:val="0"/>
              <w:marTop w:val="0"/>
              <w:marBottom w:val="0"/>
              <w:divBdr>
                <w:top w:val="none" w:sz="0" w:space="0" w:color="auto"/>
                <w:left w:val="none" w:sz="0" w:space="0" w:color="auto"/>
                <w:bottom w:val="none" w:sz="0" w:space="0" w:color="auto"/>
                <w:right w:val="none" w:sz="0" w:space="0" w:color="auto"/>
              </w:divBdr>
            </w:div>
            <w:div w:id="1918781498">
              <w:marLeft w:val="0"/>
              <w:marRight w:val="0"/>
              <w:marTop w:val="0"/>
              <w:marBottom w:val="0"/>
              <w:divBdr>
                <w:top w:val="none" w:sz="0" w:space="0" w:color="auto"/>
                <w:left w:val="none" w:sz="0" w:space="0" w:color="auto"/>
                <w:bottom w:val="none" w:sz="0" w:space="0" w:color="auto"/>
                <w:right w:val="none" w:sz="0" w:space="0" w:color="auto"/>
              </w:divBdr>
            </w:div>
            <w:div w:id="2015837054">
              <w:marLeft w:val="0"/>
              <w:marRight w:val="0"/>
              <w:marTop w:val="0"/>
              <w:marBottom w:val="0"/>
              <w:divBdr>
                <w:top w:val="none" w:sz="0" w:space="0" w:color="auto"/>
                <w:left w:val="none" w:sz="0" w:space="0" w:color="auto"/>
                <w:bottom w:val="none" w:sz="0" w:space="0" w:color="auto"/>
                <w:right w:val="none" w:sz="0" w:space="0" w:color="auto"/>
              </w:divBdr>
            </w:div>
            <w:div w:id="1624772235">
              <w:marLeft w:val="0"/>
              <w:marRight w:val="0"/>
              <w:marTop w:val="0"/>
              <w:marBottom w:val="0"/>
              <w:divBdr>
                <w:top w:val="none" w:sz="0" w:space="0" w:color="auto"/>
                <w:left w:val="none" w:sz="0" w:space="0" w:color="auto"/>
                <w:bottom w:val="none" w:sz="0" w:space="0" w:color="auto"/>
                <w:right w:val="none" w:sz="0" w:space="0" w:color="auto"/>
              </w:divBdr>
            </w:div>
            <w:div w:id="93135723">
              <w:marLeft w:val="0"/>
              <w:marRight w:val="0"/>
              <w:marTop w:val="0"/>
              <w:marBottom w:val="0"/>
              <w:divBdr>
                <w:top w:val="none" w:sz="0" w:space="0" w:color="auto"/>
                <w:left w:val="none" w:sz="0" w:space="0" w:color="auto"/>
                <w:bottom w:val="none" w:sz="0" w:space="0" w:color="auto"/>
                <w:right w:val="none" w:sz="0" w:space="0" w:color="auto"/>
              </w:divBdr>
            </w:div>
            <w:div w:id="1294094461">
              <w:marLeft w:val="0"/>
              <w:marRight w:val="0"/>
              <w:marTop w:val="0"/>
              <w:marBottom w:val="0"/>
              <w:divBdr>
                <w:top w:val="none" w:sz="0" w:space="0" w:color="auto"/>
                <w:left w:val="none" w:sz="0" w:space="0" w:color="auto"/>
                <w:bottom w:val="none" w:sz="0" w:space="0" w:color="auto"/>
                <w:right w:val="none" w:sz="0" w:space="0" w:color="auto"/>
              </w:divBdr>
            </w:div>
            <w:div w:id="1881628402">
              <w:marLeft w:val="0"/>
              <w:marRight w:val="0"/>
              <w:marTop w:val="0"/>
              <w:marBottom w:val="0"/>
              <w:divBdr>
                <w:top w:val="none" w:sz="0" w:space="0" w:color="auto"/>
                <w:left w:val="none" w:sz="0" w:space="0" w:color="auto"/>
                <w:bottom w:val="none" w:sz="0" w:space="0" w:color="auto"/>
                <w:right w:val="none" w:sz="0" w:space="0" w:color="auto"/>
              </w:divBdr>
            </w:div>
            <w:div w:id="71313481">
              <w:marLeft w:val="0"/>
              <w:marRight w:val="0"/>
              <w:marTop w:val="0"/>
              <w:marBottom w:val="0"/>
              <w:divBdr>
                <w:top w:val="none" w:sz="0" w:space="0" w:color="auto"/>
                <w:left w:val="none" w:sz="0" w:space="0" w:color="auto"/>
                <w:bottom w:val="none" w:sz="0" w:space="0" w:color="auto"/>
                <w:right w:val="none" w:sz="0" w:space="0" w:color="auto"/>
              </w:divBdr>
            </w:div>
            <w:div w:id="2077241137">
              <w:marLeft w:val="0"/>
              <w:marRight w:val="0"/>
              <w:marTop w:val="0"/>
              <w:marBottom w:val="0"/>
              <w:divBdr>
                <w:top w:val="none" w:sz="0" w:space="0" w:color="auto"/>
                <w:left w:val="none" w:sz="0" w:space="0" w:color="auto"/>
                <w:bottom w:val="none" w:sz="0" w:space="0" w:color="auto"/>
                <w:right w:val="none" w:sz="0" w:space="0" w:color="auto"/>
              </w:divBdr>
            </w:div>
            <w:div w:id="275716723">
              <w:marLeft w:val="0"/>
              <w:marRight w:val="0"/>
              <w:marTop w:val="0"/>
              <w:marBottom w:val="0"/>
              <w:divBdr>
                <w:top w:val="none" w:sz="0" w:space="0" w:color="auto"/>
                <w:left w:val="none" w:sz="0" w:space="0" w:color="auto"/>
                <w:bottom w:val="none" w:sz="0" w:space="0" w:color="auto"/>
                <w:right w:val="none" w:sz="0" w:space="0" w:color="auto"/>
              </w:divBdr>
            </w:div>
            <w:div w:id="1095249697">
              <w:marLeft w:val="0"/>
              <w:marRight w:val="0"/>
              <w:marTop w:val="0"/>
              <w:marBottom w:val="0"/>
              <w:divBdr>
                <w:top w:val="none" w:sz="0" w:space="0" w:color="auto"/>
                <w:left w:val="none" w:sz="0" w:space="0" w:color="auto"/>
                <w:bottom w:val="none" w:sz="0" w:space="0" w:color="auto"/>
                <w:right w:val="none" w:sz="0" w:space="0" w:color="auto"/>
              </w:divBdr>
            </w:div>
            <w:div w:id="193079074">
              <w:marLeft w:val="0"/>
              <w:marRight w:val="0"/>
              <w:marTop w:val="0"/>
              <w:marBottom w:val="0"/>
              <w:divBdr>
                <w:top w:val="none" w:sz="0" w:space="0" w:color="auto"/>
                <w:left w:val="none" w:sz="0" w:space="0" w:color="auto"/>
                <w:bottom w:val="none" w:sz="0" w:space="0" w:color="auto"/>
                <w:right w:val="none" w:sz="0" w:space="0" w:color="auto"/>
              </w:divBdr>
            </w:div>
            <w:div w:id="135268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7123">
      <w:bodyDiv w:val="1"/>
      <w:marLeft w:val="0"/>
      <w:marRight w:val="0"/>
      <w:marTop w:val="0"/>
      <w:marBottom w:val="0"/>
      <w:divBdr>
        <w:top w:val="none" w:sz="0" w:space="0" w:color="auto"/>
        <w:left w:val="none" w:sz="0" w:space="0" w:color="auto"/>
        <w:bottom w:val="none" w:sz="0" w:space="0" w:color="auto"/>
        <w:right w:val="none" w:sz="0" w:space="0" w:color="auto"/>
      </w:divBdr>
      <w:divsChild>
        <w:div w:id="2053768285">
          <w:marLeft w:val="0"/>
          <w:marRight w:val="0"/>
          <w:marTop w:val="0"/>
          <w:marBottom w:val="0"/>
          <w:divBdr>
            <w:top w:val="none" w:sz="0" w:space="0" w:color="auto"/>
            <w:left w:val="none" w:sz="0" w:space="0" w:color="auto"/>
            <w:bottom w:val="none" w:sz="0" w:space="0" w:color="auto"/>
            <w:right w:val="none" w:sz="0" w:space="0" w:color="auto"/>
          </w:divBdr>
          <w:divsChild>
            <w:div w:id="16535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7094">
      <w:bodyDiv w:val="1"/>
      <w:marLeft w:val="0"/>
      <w:marRight w:val="0"/>
      <w:marTop w:val="0"/>
      <w:marBottom w:val="0"/>
      <w:divBdr>
        <w:top w:val="none" w:sz="0" w:space="0" w:color="auto"/>
        <w:left w:val="none" w:sz="0" w:space="0" w:color="auto"/>
        <w:bottom w:val="none" w:sz="0" w:space="0" w:color="auto"/>
        <w:right w:val="none" w:sz="0" w:space="0" w:color="auto"/>
      </w:divBdr>
      <w:divsChild>
        <w:div w:id="1095710133">
          <w:marLeft w:val="0"/>
          <w:marRight w:val="0"/>
          <w:marTop w:val="0"/>
          <w:marBottom w:val="0"/>
          <w:divBdr>
            <w:top w:val="none" w:sz="0" w:space="0" w:color="auto"/>
            <w:left w:val="none" w:sz="0" w:space="0" w:color="auto"/>
            <w:bottom w:val="none" w:sz="0" w:space="0" w:color="auto"/>
            <w:right w:val="none" w:sz="0" w:space="0" w:color="auto"/>
          </w:divBdr>
          <w:divsChild>
            <w:div w:id="1556353196">
              <w:marLeft w:val="0"/>
              <w:marRight w:val="0"/>
              <w:marTop w:val="0"/>
              <w:marBottom w:val="0"/>
              <w:divBdr>
                <w:top w:val="none" w:sz="0" w:space="0" w:color="auto"/>
                <w:left w:val="none" w:sz="0" w:space="0" w:color="auto"/>
                <w:bottom w:val="none" w:sz="0" w:space="0" w:color="auto"/>
                <w:right w:val="none" w:sz="0" w:space="0" w:color="auto"/>
              </w:divBdr>
            </w:div>
            <w:div w:id="7109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3078">
      <w:bodyDiv w:val="1"/>
      <w:marLeft w:val="0"/>
      <w:marRight w:val="0"/>
      <w:marTop w:val="0"/>
      <w:marBottom w:val="0"/>
      <w:divBdr>
        <w:top w:val="none" w:sz="0" w:space="0" w:color="auto"/>
        <w:left w:val="none" w:sz="0" w:space="0" w:color="auto"/>
        <w:bottom w:val="none" w:sz="0" w:space="0" w:color="auto"/>
        <w:right w:val="none" w:sz="0" w:space="0" w:color="auto"/>
      </w:divBdr>
      <w:divsChild>
        <w:div w:id="147524101">
          <w:marLeft w:val="0"/>
          <w:marRight w:val="0"/>
          <w:marTop w:val="0"/>
          <w:marBottom w:val="0"/>
          <w:divBdr>
            <w:top w:val="none" w:sz="0" w:space="0" w:color="auto"/>
            <w:left w:val="none" w:sz="0" w:space="0" w:color="auto"/>
            <w:bottom w:val="none" w:sz="0" w:space="0" w:color="auto"/>
            <w:right w:val="none" w:sz="0" w:space="0" w:color="auto"/>
          </w:divBdr>
          <w:divsChild>
            <w:div w:id="5808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5384">
      <w:bodyDiv w:val="1"/>
      <w:marLeft w:val="0"/>
      <w:marRight w:val="0"/>
      <w:marTop w:val="0"/>
      <w:marBottom w:val="0"/>
      <w:divBdr>
        <w:top w:val="none" w:sz="0" w:space="0" w:color="auto"/>
        <w:left w:val="none" w:sz="0" w:space="0" w:color="auto"/>
        <w:bottom w:val="none" w:sz="0" w:space="0" w:color="auto"/>
        <w:right w:val="none" w:sz="0" w:space="0" w:color="auto"/>
      </w:divBdr>
      <w:divsChild>
        <w:div w:id="1478262719">
          <w:marLeft w:val="0"/>
          <w:marRight w:val="0"/>
          <w:marTop w:val="0"/>
          <w:marBottom w:val="0"/>
          <w:divBdr>
            <w:top w:val="none" w:sz="0" w:space="0" w:color="auto"/>
            <w:left w:val="none" w:sz="0" w:space="0" w:color="auto"/>
            <w:bottom w:val="none" w:sz="0" w:space="0" w:color="auto"/>
            <w:right w:val="none" w:sz="0" w:space="0" w:color="auto"/>
          </w:divBdr>
          <w:divsChild>
            <w:div w:id="2013601774">
              <w:marLeft w:val="0"/>
              <w:marRight w:val="0"/>
              <w:marTop w:val="0"/>
              <w:marBottom w:val="0"/>
              <w:divBdr>
                <w:top w:val="none" w:sz="0" w:space="0" w:color="auto"/>
                <w:left w:val="none" w:sz="0" w:space="0" w:color="auto"/>
                <w:bottom w:val="none" w:sz="0" w:space="0" w:color="auto"/>
                <w:right w:val="none" w:sz="0" w:space="0" w:color="auto"/>
              </w:divBdr>
            </w:div>
            <w:div w:id="167867703">
              <w:marLeft w:val="0"/>
              <w:marRight w:val="0"/>
              <w:marTop w:val="0"/>
              <w:marBottom w:val="0"/>
              <w:divBdr>
                <w:top w:val="none" w:sz="0" w:space="0" w:color="auto"/>
                <w:left w:val="none" w:sz="0" w:space="0" w:color="auto"/>
                <w:bottom w:val="none" w:sz="0" w:space="0" w:color="auto"/>
                <w:right w:val="none" w:sz="0" w:space="0" w:color="auto"/>
              </w:divBdr>
            </w:div>
            <w:div w:id="1498692763">
              <w:marLeft w:val="0"/>
              <w:marRight w:val="0"/>
              <w:marTop w:val="0"/>
              <w:marBottom w:val="0"/>
              <w:divBdr>
                <w:top w:val="none" w:sz="0" w:space="0" w:color="auto"/>
                <w:left w:val="none" w:sz="0" w:space="0" w:color="auto"/>
                <w:bottom w:val="none" w:sz="0" w:space="0" w:color="auto"/>
                <w:right w:val="none" w:sz="0" w:space="0" w:color="auto"/>
              </w:divBdr>
            </w:div>
            <w:div w:id="631133772">
              <w:marLeft w:val="0"/>
              <w:marRight w:val="0"/>
              <w:marTop w:val="0"/>
              <w:marBottom w:val="0"/>
              <w:divBdr>
                <w:top w:val="none" w:sz="0" w:space="0" w:color="auto"/>
                <w:left w:val="none" w:sz="0" w:space="0" w:color="auto"/>
                <w:bottom w:val="none" w:sz="0" w:space="0" w:color="auto"/>
                <w:right w:val="none" w:sz="0" w:space="0" w:color="auto"/>
              </w:divBdr>
            </w:div>
            <w:div w:id="1246185511">
              <w:marLeft w:val="0"/>
              <w:marRight w:val="0"/>
              <w:marTop w:val="0"/>
              <w:marBottom w:val="0"/>
              <w:divBdr>
                <w:top w:val="none" w:sz="0" w:space="0" w:color="auto"/>
                <w:left w:val="none" w:sz="0" w:space="0" w:color="auto"/>
                <w:bottom w:val="none" w:sz="0" w:space="0" w:color="auto"/>
                <w:right w:val="none" w:sz="0" w:space="0" w:color="auto"/>
              </w:divBdr>
            </w:div>
            <w:div w:id="5529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1976">
      <w:bodyDiv w:val="1"/>
      <w:marLeft w:val="0"/>
      <w:marRight w:val="0"/>
      <w:marTop w:val="0"/>
      <w:marBottom w:val="0"/>
      <w:divBdr>
        <w:top w:val="none" w:sz="0" w:space="0" w:color="auto"/>
        <w:left w:val="none" w:sz="0" w:space="0" w:color="auto"/>
        <w:bottom w:val="none" w:sz="0" w:space="0" w:color="auto"/>
        <w:right w:val="none" w:sz="0" w:space="0" w:color="auto"/>
      </w:divBdr>
      <w:divsChild>
        <w:div w:id="581379688">
          <w:marLeft w:val="0"/>
          <w:marRight w:val="0"/>
          <w:marTop w:val="0"/>
          <w:marBottom w:val="0"/>
          <w:divBdr>
            <w:top w:val="none" w:sz="0" w:space="0" w:color="auto"/>
            <w:left w:val="none" w:sz="0" w:space="0" w:color="auto"/>
            <w:bottom w:val="none" w:sz="0" w:space="0" w:color="auto"/>
            <w:right w:val="none" w:sz="0" w:space="0" w:color="auto"/>
          </w:divBdr>
          <w:divsChild>
            <w:div w:id="1595743488">
              <w:marLeft w:val="0"/>
              <w:marRight w:val="0"/>
              <w:marTop w:val="0"/>
              <w:marBottom w:val="0"/>
              <w:divBdr>
                <w:top w:val="none" w:sz="0" w:space="0" w:color="auto"/>
                <w:left w:val="none" w:sz="0" w:space="0" w:color="auto"/>
                <w:bottom w:val="none" w:sz="0" w:space="0" w:color="auto"/>
                <w:right w:val="none" w:sz="0" w:space="0" w:color="auto"/>
              </w:divBdr>
            </w:div>
            <w:div w:id="191758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3797">
      <w:bodyDiv w:val="1"/>
      <w:marLeft w:val="0"/>
      <w:marRight w:val="0"/>
      <w:marTop w:val="0"/>
      <w:marBottom w:val="0"/>
      <w:divBdr>
        <w:top w:val="none" w:sz="0" w:space="0" w:color="auto"/>
        <w:left w:val="none" w:sz="0" w:space="0" w:color="auto"/>
        <w:bottom w:val="none" w:sz="0" w:space="0" w:color="auto"/>
        <w:right w:val="none" w:sz="0" w:space="0" w:color="auto"/>
      </w:divBdr>
      <w:divsChild>
        <w:div w:id="524829960">
          <w:marLeft w:val="0"/>
          <w:marRight w:val="0"/>
          <w:marTop w:val="0"/>
          <w:marBottom w:val="0"/>
          <w:divBdr>
            <w:top w:val="none" w:sz="0" w:space="0" w:color="auto"/>
            <w:left w:val="none" w:sz="0" w:space="0" w:color="auto"/>
            <w:bottom w:val="none" w:sz="0" w:space="0" w:color="auto"/>
            <w:right w:val="none" w:sz="0" w:space="0" w:color="auto"/>
          </w:divBdr>
          <w:divsChild>
            <w:div w:id="1416708336">
              <w:marLeft w:val="0"/>
              <w:marRight w:val="0"/>
              <w:marTop w:val="0"/>
              <w:marBottom w:val="0"/>
              <w:divBdr>
                <w:top w:val="none" w:sz="0" w:space="0" w:color="auto"/>
                <w:left w:val="none" w:sz="0" w:space="0" w:color="auto"/>
                <w:bottom w:val="none" w:sz="0" w:space="0" w:color="auto"/>
                <w:right w:val="none" w:sz="0" w:space="0" w:color="auto"/>
              </w:divBdr>
            </w:div>
            <w:div w:id="1516991317">
              <w:marLeft w:val="0"/>
              <w:marRight w:val="0"/>
              <w:marTop w:val="0"/>
              <w:marBottom w:val="0"/>
              <w:divBdr>
                <w:top w:val="none" w:sz="0" w:space="0" w:color="auto"/>
                <w:left w:val="none" w:sz="0" w:space="0" w:color="auto"/>
                <w:bottom w:val="none" w:sz="0" w:space="0" w:color="auto"/>
                <w:right w:val="none" w:sz="0" w:space="0" w:color="auto"/>
              </w:divBdr>
            </w:div>
            <w:div w:id="1037269227">
              <w:marLeft w:val="0"/>
              <w:marRight w:val="0"/>
              <w:marTop w:val="0"/>
              <w:marBottom w:val="0"/>
              <w:divBdr>
                <w:top w:val="none" w:sz="0" w:space="0" w:color="auto"/>
                <w:left w:val="none" w:sz="0" w:space="0" w:color="auto"/>
                <w:bottom w:val="none" w:sz="0" w:space="0" w:color="auto"/>
                <w:right w:val="none" w:sz="0" w:space="0" w:color="auto"/>
              </w:divBdr>
            </w:div>
            <w:div w:id="1924875433">
              <w:marLeft w:val="0"/>
              <w:marRight w:val="0"/>
              <w:marTop w:val="0"/>
              <w:marBottom w:val="0"/>
              <w:divBdr>
                <w:top w:val="none" w:sz="0" w:space="0" w:color="auto"/>
                <w:left w:val="none" w:sz="0" w:space="0" w:color="auto"/>
                <w:bottom w:val="none" w:sz="0" w:space="0" w:color="auto"/>
                <w:right w:val="none" w:sz="0" w:space="0" w:color="auto"/>
              </w:divBdr>
            </w:div>
            <w:div w:id="868417986">
              <w:marLeft w:val="0"/>
              <w:marRight w:val="0"/>
              <w:marTop w:val="0"/>
              <w:marBottom w:val="0"/>
              <w:divBdr>
                <w:top w:val="none" w:sz="0" w:space="0" w:color="auto"/>
                <w:left w:val="none" w:sz="0" w:space="0" w:color="auto"/>
                <w:bottom w:val="none" w:sz="0" w:space="0" w:color="auto"/>
                <w:right w:val="none" w:sz="0" w:space="0" w:color="auto"/>
              </w:divBdr>
            </w:div>
            <w:div w:id="2019652103">
              <w:marLeft w:val="0"/>
              <w:marRight w:val="0"/>
              <w:marTop w:val="0"/>
              <w:marBottom w:val="0"/>
              <w:divBdr>
                <w:top w:val="none" w:sz="0" w:space="0" w:color="auto"/>
                <w:left w:val="none" w:sz="0" w:space="0" w:color="auto"/>
                <w:bottom w:val="none" w:sz="0" w:space="0" w:color="auto"/>
                <w:right w:val="none" w:sz="0" w:space="0" w:color="auto"/>
              </w:divBdr>
            </w:div>
            <w:div w:id="243300963">
              <w:marLeft w:val="0"/>
              <w:marRight w:val="0"/>
              <w:marTop w:val="0"/>
              <w:marBottom w:val="0"/>
              <w:divBdr>
                <w:top w:val="none" w:sz="0" w:space="0" w:color="auto"/>
                <w:left w:val="none" w:sz="0" w:space="0" w:color="auto"/>
                <w:bottom w:val="none" w:sz="0" w:space="0" w:color="auto"/>
                <w:right w:val="none" w:sz="0" w:space="0" w:color="auto"/>
              </w:divBdr>
            </w:div>
            <w:div w:id="1377924980">
              <w:marLeft w:val="0"/>
              <w:marRight w:val="0"/>
              <w:marTop w:val="0"/>
              <w:marBottom w:val="0"/>
              <w:divBdr>
                <w:top w:val="none" w:sz="0" w:space="0" w:color="auto"/>
                <w:left w:val="none" w:sz="0" w:space="0" w:color="auto"/>
                <w:bottom w:val="none" w:sz="0" w:space="0" w:color="auto"/>
                <w:right w:val="none" w:sz="0" w:space="0" w:color="auto"/>
              </w:divBdr>
            </w:div>
            <w:div w:id="120285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09290">
      <w:bodyDiv w:val="1"/>
      <w:marLeft w:val="0"/>
      <w:marRight w:val="0"/>
      <w:marTop w:val="0"/>
      <w:marBottom w:val="0"/>
      <w:divBdr>
        <w:top w:val="none" w:sz="0" w:space="0" w:color="auto"/>
        <w:left w:val="none" w:sz="0" w:space="0" w:color="auto"/>
        <w:bottom w:val="none" w:sz="0" w:space="0" w:color="auto"/>
        <w:right w:val="none" w:sz="0" w:space="0" w:color="auto"/>
      </w:divBdr>
      <w:divsChild>
        <w:div w:id="1751463889">
          <w:marLeft w:val="0"/>
          <w:marRight w:val="0"/>
          <w:marTop w:val="0"/>
          <w:marBottom w:val="0"/>
          <w:divBdr>
            <w:top w:val="none" w:sz="0" w:space="0" w:color="auto"/>
            <w:left w:val="none" w:sz="0" w:space="0" w:color="auto"/>
            <w:bottom w:val="none" w:sz="0" w:space="0" w:color="auto"/>
            <w:right w:val="none" w:sz="0" w:space="0" w:color="auto"/>
          </w:divBdr>
          <w:divsChild>
            <w:div w:id="118725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85919">
      <w:bodyDiv w:val="1"/>
      <w:marLeft w:val="0"/>
      <w:marRight w:val="0"/>
      <w:marTop w:val="0"/>
      <w:marBottom w:val="0"/>
      <w:divBdr>
        <w:top w:val="none" w:sz="0" w:space="0" w:color="auto"/>
        <w:left w:val="none" w:sz="0" w:space="0" w:color="auto"/>
        <w:bottom w:val="none" w:sz="0" w:space="0" w:color="auto"/>
        <w:right w:val="none" w:sz="0" w:space="0" w:color="auto"/>
      </w:divBdr>
      <w:divsChild>
        <w:div w:id="1357274869">
          <w:marLeft w:val="0"/>
          <w:marRight w:val="0"/>
          <w:marTop w:val="0"/>
          <w:marBottom w:val="0"/>
          <w:divBdr>
            <w:top w:val="none" w:sz="0" w:space="0" w:color="auto"/>
            <w:left w:val="none" w:sz="0" w:space="0" w:color="auto"/>
            <w:bottom w:val="none" w:sz="0" w:space="0" w:color="auto"/>
            <w:right w:val="none" w:sz="0" w:space="0" w:color="auto"/>
          </w:divBdr>
          <w:divsChild>
            <w:div w:id="178430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7597">
      <w:bodyDiv w:val="1"/>
      <w:marLeft w:val="0"/>
      <w:marRight w:val="0"/>
      <w:marTop w:val="0"/>
      <w:marBottom w:val="0"/>
      <w:divBdr>
        <w:top w:val="none" w:sz="0" w:space="0" w:color="auto"/>
        <w:left w:val="none" w:sz="0" w:space="0" w:color="auto"/>
        <w:bottom w:val="none" w:sz="0" w:space="0" w:color="auto"/>
        <w:right w:val="none" w:sz="0" w:space="0" w:color="auto"/>
      </w:divBdr>
      <w:divsChild>
        <w:div w:id="677540164">
          <w:marLeft w:val="0"/>
          <w:marRight w:val="0"/>
          <w:marTop w:val="0"/>
          <w:marBottom w:val="0"/>
          <w:divBdr>
            <w:top w:val="none" w:sz="0" w:space="0" w:color="auto"/>
            <w:left w:val="none" w:sz="0" w:space="0" w:color="auto"/>
            <w:bottom w:val="none" w:sz="0" w:space="0" w:color="auto"/>
            <w:right w:val="none" w:sz="0" w:space="0" w:color="auto"/>
          </w:divBdr>
        </w:div>
      </w:divsChild>
    </w:div>
    <w:div w:id="1897547941">
      <w:bodyDiv w:val="1"/>
      <w:marLeft w:val="0"/>
      <w:marRight w:val="0"/>
      <w:marTop w:val="0"/>
      <w:marBottom w:val="0"/>
      <w:divBdr>
        <w:top w:val="none" w:sz="0" w:space="0" w:color="auto"/>
        <w:left w:val="none" w:sz="0" w:space="0" w:color="auto"/>
        <w:bottom w:val="none" w:sz="0" w:space="0" w:color="auto"/>
        <w:right w:val="none" w:sz="0" w:space="0" w:color="auto"/>
      </w:divBdr>
      <w:divsChild>
        <w:div w:id="265305952">
          <w:marLeft w:val="0"/>
          <w:marRight w:val="0"/>
          <w:marTop w:val="0"/>
          <w:marBottom w:val="0"/>
          <w:divBdr>
            <w:top w:val="none" w:sz="0" w:space="0" w:color="auto"/>
            <w:left w:val="none" w:sz="0" w:space="0" w:color="auto"/>
            <w:bottom w:val="none" w:sz="0" w:space="0" w:color="auto"/>
            <w:right w:val="none" w:sz="0" w:space="0" w:color="auto"/>
          </w:divBdr>
          <w:divsChild>
            <w:div w:id="78311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4256">
      <w:bodyDiv w:val="1"/>
      <w:marLeft w:val="0"/>
      <w:marRight w:val="0"/>
      <w:marTop w:val="0"/>
      <w:marBottom w:val="0"/>
      <w:divBdr>
        <w:top w:val="none" w:sz="0" w:space="0" w:color="auto"/>
        <w:left w:val="none" w:sz="0" w:space="0" w:color="auto"/>
        <w:bottom w:val="none" w:sz="0" w:space="0" w:color="auto"/>
        <w:right w:val="none" w:sz="0" w:space="0" w:color="auto"/>
      </w:divBdr>
      <w:divsChild>
        <w:div w:id="1136989949">
          <w:marLeft w:val="0"/>
          <w:marRight w:val="0"/>
          <w:marTop w:val="0"/>
          <w:marBottom w:val="0"/>
          <w:divBdr>
            <w:top w:val="none" w:sz="0" w:space="0" w:color="auto"/>
            <w:left w:val="none" w:sz="0" w:space="0" w:color="auto"/>
            <w:bottom w:val="none" w:sz="0" w:space="0" w:color="auto"/>
            <w:right w:val="none" w:sz="0" w:space="0" w:color="auto"/>
          </w:divBdr>
          <w:divsChild>
            <w:div w:id="1325629014">
              <w:marLeft w:val="0"/>
              <w:marRight w:val="0"/>
              <w:marTop w:val="0"/>
              <w:marBottom w:val="0"/>
              <w:divBdr>
                <w:top w:val="none" w:sz="0" w:space="0" w:color="auto"/>
                <w:left w:val="none" w:sz="0" w:space="0" w:color="auto"/>
                <w:bottom w:val="none" w:sz="0" w:space="0" w:color="auto"/>
                <w:right w:val="none" w:sz="0" w:space="0" w:color="auto"/>
              </w:divBdr>
            </w:div>
            <w:div w:id="166785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6257">
      <w:bodyDiv w:val="1"/>
      <w:marLeft w:val="0"/>
      <w:marRight w:val="0"/>
      <w:marTop w:val="0"/>
      <w:marBottom w:val="0"/>
      <w:divBdr>
        <w:top w:val="none" w:sz="0" w:space="0" w:color="auto"/>
        <w:left w:val="none" w:sz="0" w:space="0" w:color="auto"/>
        <w:bottom w:val="none" w:sz="0" w:space="0" w:color="auto"/>
        <w:right w:val="none" w:sz="0" w:space="0" w:color="auto"/>
      </w:divBdr>
      <w:divsChild>
        <w:div w:id="1836531809">
          <w:marLeft w:val="0"/>
          <w:marRight w:val="0"/>
          <w:marTop w:val="0"/>
          <w:marBottom w:val="0"/>
          <w:divBdr>
            <w:top w:val="none" w:sz="0" w:space="0" w:color="auto"/>
            <w:left w:val="none" w:sz="0" w:space="0" w:color="auto"/>
            <w:bottom w:val="none" w:sz="0" w:space="0" w:color="auto"/>
            <w:right w:val="none" w:sz="0" w:space="0" w:color="auto"/>
          </w:divBdr>
          <w:divsChild>
            <w:div w:id="12000914">
              <w:marLeft w:val="0"/>
              <w:marRight w:val="0"/>
              <w:marTop w:val="0"/>
              <w:marBottom w:val="0"/>
              <w:divBdr>
                <w:top w:val="none" w:sz="0" w:space="0" w:color="auto"/>
                <w:left w:val="none" w:sz="0" w:space="0" w:color="auto"/>
                <w:bottom w:val="none" w:sz="0" w:space="0" w:color="auto"/>
                <w:right w:val="none" w:sz="0" w:space="0" w:color="auto"/>
              </w:divBdr>
            </w:div>
            <w:div w:id="88089981">
              <w:marLeft w:val="0"/>
              <w:marRight w:val="0"/>
              <w:marTop w:val="0"/>
              <w:marBottom w:val="0"/>
              <w:divBdr>
                <w:top w:val="none" w:sz="0" w:space="0" w:color="auto"/>
                <w:left w:val="none" w:sz="0" w:space="0" w:color="auto"/>
                <w:bottom w:val="none" w:sz="0" w:space="0" w:color="auto"/>
                <w:right w:val="none" w:sz="0" w:space="0" w:color="auto"/>
              </w:divBdr>
            </w:div>
            <w:div w:id="107966988">
              <w:marLeft w:val="0"/>
              <w:marRight w:val="0"/>
              <w:marTop w:val="0"/>
              <w:marBottom w:val="0"/>
              <w:divBdr>
                <w:top w:val="none" w:sz="0" w:space="0" w:color="auto"/>
                <w:left w:val="none" w:sz="0" w:space="0" w:color="auto"/>
                <w:bottom w:val="none" w:sz="0" w:space="0" w:color="auto"/>
                <w:right w:val="none" w:sz="0" w:space="0" w:color="auto"/>
              </w:divBdr>
            </w:div>
            <w:div w:id="169805651">
              <w:marLeft w:val="0"/>
              <w:marRight w:val="0"/>
              <w:marTop w:val="0"/>
              <w:marBottom w:val="0"/>
              <w:divBdr>
                <w:top w:val="none" w:sz="0" w:space="0" w:color="auto"/>
                <w:left w:val="none" w:sz="0" w:space="0" w:color="auto"/>
                <w:bottom w:val="none" w:sz="0" w:space="0" w:color="auto"/>
                <w:right w:val="none" w:sz="0" w:space="0" w:color="auto"/>
              </w:divBdr>
            </w:div>
            <w:div w:id="193034730">
              <w:marLeft w:val="0"/>
              <w:marRight w:val="0"/>
              <w:marTop w:val="0"/>
              <w:marBottom w:val="0"/>
              <w:divBdr>
                <w:top w:val="none" w:sz="0" w:space="0" w:color="auto"/>
                <w:left w:val="none" w:sz="0" w:space="0" w:color="auto"/>
                <w:bottom w:val="none" w:sz="0" w:space="0" w:color="auto"/>
                <w:right w:val="none" w:sz="0" w:space="0" w:color="auto"/>
              </w:divBdr>
            </w:div>
            <w:div w:id="358703520">
              <w:marLeft w:val="0"/>
              <w:marRight w:val="0"/>
              <w:marTop w:val="0"/>
              <w:marBottom w:val="0"/>
              <w:divBdr>
                <w:top w:val="none" w:sz="0" w:space="0" w:color="auto"/>
                <w:left w:val="none" w:sz="0" w:space="0" w:color="auto"/>
                <w:bottom w:val="none" w:sz="0" w:space="0" w:color="auto"/>
                <w:right w:val="none" w:sz="0" w:space="0" w:color="auto"/>
              </w:divBdr>
            </w:div>
            <w:div w:id="387997452">
              <w:marLeft w:val="0"/>
              <w:marRight w:val="0"/>
              <w:marTop w:val="0"/>
              <w:marBottom w:val="0"/>
              <w:divBdr>
                <w:top w:val="none" w:sz="0" w:space="0" w:color="auto"/>
                <w:left w:val="none" w:sz="0" w:space="0" w:color="auto"/>
                <w:bottom w:val="none" w:sz="0" w:space="0" w:color="auto"/>
                <w:right w:val="none" w:sz="0" w:space="0" w:color="auto"/>
              </w:divBdr>
            </w:div>
            <w:div w:id="560478742">
              <w:marLeft w:val="0"/>
              <w:marRight w:val="0"/>
              <w:marTop w:val="0"/>
              <w:marBottom w:val="0"/>
              <w:divBdr>
                <w:top w:val="none" w:sz="0" w:space="0" w:color="auto"/>
                <w:left w:val="none" w:sz="0" w:space="0" w:color="auto"/>
                <w:bottom w:val="none" w:sz="0" w:space="0" w:color="auto"/>
                <w:right w:val="none" w:sz="0" w:space="0" w:color="auto"/>
              </w:divBdr>
            </w:div>
            <w:div w:id="766660871">
              <w:marLeft w:val="0"/>
              <w:marRight w:val="0"/>
              <w:marTop w:val="0"/>
              <w:marBottom w:val="0"/>
              <w:divBdr>
                <w:top w:val="none" w:sz="0" w:space="0" w:color="auto"/>
                <w:left w:val="none" w:sz="0" w:space="0" w:color="auto"/>
                <w:bottom w:val="none" w:sz="0" w:space="0" w:color="auto"/>
                <w:right w:val="none" w:sz="0" w:space="0" w:color="auto"/>
              </w:divBdr>
            </w:div>
            <w:div w:id="1311787462">
              <w:marLeft w:val="0"/>
              <w:marRight w:val="0"/>
              <w:marTop w:val="0"/>
              <w:marBottom w:val="0"/>
              <w:divBdr>
                <w:top w:val="none" w:sz="0" w:space="0" w:color="auto"/>
                <w:left w:val="none" w:sz="0" w:space="0" w:color="auto"/>
                <w:bottom w:val="none" w:sz="0" w:space="0" w:color="auto"/>
                <w:right w:val="none" w:sz="0" w:space="0" w:color="auto"/>
              </w:divBdr>
            </w:div>
            <w:div w:id="1335494986">
              <w:marLeft w:val="0"/>
              <w:marRight w:val="0"/>
              <w:marTop w:val="0"/>
              <w:marBottom w:val="0"/>
              <w:divBdr>
                <w:top w:val="none" w:sz="0" w:space="0" w:color="auto"/>
                <w:left w:val="none" w:sz="0" w:space="0" w:color="auto"/>
                <w:bottom w:val="none" w:sz="0" w:space="0" w:color="auto"/>
                <w:right w:val="none" w:sz="0" w:space="0" w:color="auto"/>
              </w:divBdr>
            </w:div>
            <w:div w:id="1448887101">
              <w:marLeft w:val="0"/>
              <w:marRight w:val="0"/>
              <w:marTop w:val="0"/>
              <w:marBottom w:val="0"/>
              <w:divBdr>
                <w:top w:val="none" w:sz="0" w:space="0" w:color="auto"/>
                <w:left w:val="none" w:sz="0" w:space="0" w:color="auto"/>
                <w:bottom w:val="none" w:sz="0" w:space="0" w:color="auto"/>
                <w:right w:val="none" w:sz="0" w:space="0" w:color="auto"/>
              </w:divBdr>
            </w:div>
            <w:div w:id="1455831061">
              <w:marLeft w:val="0"/>
              <w:marRight w:val="0"/>
              <w:marTop w:val="0"/>
              <w:marBottom w:val="0"/>
              <w:divBdr>
                <w:top w:val="none" w:sz="0" w:space="0" w:color="auto"/>
                <w:left w:val="none" w:sz="0" w:space="0" w:color="auto"/>
                <w:bottom w:val="none" w:sz="0" w:space="0" w:color="auto"/>
                <w:right w:val="none" w:sz="0" w:space="0" w:color="auto"/>
              </w:divBdr>
            </w:div>
            <w:div w:id="1492209528">
              <w:marLeft w:val="0"/>
              <w:marRight w:val="0"/>
              <w:marTop w:val="0"/>
              <w:marBottom w:val="0"/>
              <w:divBdr>
                <w:top w:val="none" w:sz="0" w:space="0" w:color="auto"/>
                <w:left w:val="none" w:sz="0" w:space="0" w:color="auto"/>
                <w:bottom w:val="none" w:sz="0" w:space="0" w:color="auto"/>
                <w:right w:val="none" w:sz="0" w:space="0" w:color="auto"/>
              </w:divBdr>
            </w:div>
            <w:div w:id="1552377073">
              <w:marLeft w:val="0"/>
              <w:marRight w:val="0"/>
              <w:marTop w:val="0"/>
              <w:marBottom w:val="0"/>
              <w:divBdr>
                <w:top w:val="none" w:sz="0" w:space="0" w:color="auto"/>
                <w:left w:val="none" w:sz="0" w:space="0" w:color="auto"/>
                <w:bottom w:val="none" w:sz="0" w:space="0" w:color="auto"/>
                <w:right w:val="none" w:sz="0" w:space="0" w:color="auto"/>
              </w:divBdr>
            </w:div>
            <w:div w:id="1556551753">
              <w:marLeft w:val="0"/>
              <w:marRight w:val="0"/>
              <w:marTop w:val="0"/>
              <w:marBottom w:val="0"/>
              <w:divBdr>
                <w:top w:val="none" w:sz="0" w:space="0" w:color="auto"/>
                <w:left w:val="none" w:sz="0" w:space="0" w:color="auto"/>
                <w:bottom w:val="none" w:sz="0" w:space="0" w:color="auto"/>
                <w:right w:val="none" w:sz="0" w:space="0" w:color="auto"/>
              </w:divBdr>
            </w:div>
            <w:div w:id="18373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4582">
      <w:bodyDiv w:val="1"/>
      <w:marLeft w:val="0"/>
      <w:marRight w:val="0"/>
      <w:marTop w:val="0"/>
      <w:marBottom w:val="0"/>
      <w:divBdr>
        <w:top w:val="none" w:sz="0" w:space="0" w:color="auto"/>
        <w:left w:val="none" w:sz="0" w:space="0" w:color="auto"/>
        <w:bottom w:val="none" w:sz="0" w:space="0" w:color="auto"/>
        <w:right w:val="none" w:sz="0" w:space="0" w:color="auto"/>
      </w:divBdr>
      <w:divsChild>
        <w:div w:id="2027972838">
          <w:marLeft w:val="0"/>
          <w:marRight w:val="0"/>
          <w:marTop w:val="0"/>
          <w:marBottom w:val="0"/>
          <w:divBdr>
            <w:top w:val="none" w:sz="0" w:space="0" w:color="auto"/>
            <w:left w:val="none" w:sz="0" w:space="0" w:color="auto"/>
            <w:bottom w:val="none" w:sz="0" w:space="0" w:color="auto"/>
            <w:right w:val="none" w:sz="0" w:space="0" w:color="auto"/>
          </w:divBdr>
          <w:divsChild>
            <w:div w:id="580480320">
              <w:marLeft w:val="0"/>
              <w:marRight w:val="0"/>
              <w:marTop w:val="0"/>
              <w:marBottom w:val="0"/>
              <w:divBdr>
                <w:top w:val="none" w:sz="0" w:space="0" w:color="auto"/>
                <w:left w:val="none" w:sz="0" w:space="0" w:color="auto"/>
                <w:bottom w:val="none" w:sz="0" w:space="0" w:color="auto"/>
                <w:right w:val="none" w:sz="0" w:space="0" w:color="auto"/>
              </w:divBdr>
            </w:div>
            <w:div w:id="1343513504">
              <w:marLeft w:val="0"/>
              <w:marRight w:val="0"/>
              <w:marTop w:val="0"/>
              <w:marBottom w:val="0"/>
              <w:divBdr>
                <w:top w:val="none" w:sz="0" w:space="0" w:color="auto"/>
                <w:left w:val="none" w:sz="0" w:space="0" w:color="auto"/>
                <w:bottom w:val="none" w:sz="0" w:space="0" w:color="auto"/>
                <w:right w:val="none" w:sz="0" w:space="0" w:color="auto"/>
              </w:divBdr>
            </w:div>
            <w:div w:id="14544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4578">
      <w:bodyDiv w:val="1"/>
      <w:marLeft w:val="0"/>
      <w:marRight w:val="0"/>
      <w:marTop w:val="0"/>
      <w:marBottom w:val="0"/>
      <w:divBdr>
        <w:top w:val="none" w:sz="0" w:space="0" w:color="auto"/>
        <w:left w:val="none" w:sz="0" w:space="0" w:color="auto"/>
        <w:bottom w:val="none" w:sz="0" w:space="0" w:color="auto"/>
        <w:right w:val="none" w:sz="0" w:space="0" w:color="auto"/>
      </w:divBdr>
      <w:divsChild>
        <w:div w:id="436874106">
          <w:marLeft w:val="0"/>
          <w:marRight w:val="0"/>
          <w:marTop w:val="0"/>
          <w:marBottom w:val="0"/>
          <w:divBdr>
            <w:top w:val="none" w:sz="0" w:space="0" w:color="auto"/>
            <w:left w:val="none" w:sz="0" w:space="0" w:color="auto"/>
            <w:bottom w:val="none" w:sz="0" w:space="0" w:color="auto"/>
            <w:right w:val="none" w:sz="0" w:space="0" w:color="auto"/>
          </w:divBdr>
          <w:divsChild>
            <w:div w:id="155654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4425">
      <w:bodyDiv w:val="1"/>
      <w:marLeft w:val="0"/>
      <w:marRight w:val="0"/>
      <w:marTop w:val="0"/>
      <w:marBottom w:val="0"/>
      <w:divBdr>
        <w:top w:val="none" w:sz="0" w:space="0" w:color="auto"/>
        <w:left w:val="none" w:sz="0" w:space="0" w:color="auto"/>
        <w:bottom w:val="none" w:sz="0" w:space="0" w:color="auto"/>
        <w:right w:val="none" w:sz="0" w:space="0" w:color="auto"/>
      </w:divBdr>
      <w:divsChild>
        <w:div w:id="2037729034">
          <w:marLeft w:val="0"/>
          <w:marRight w:val="0"/>
          <w:marTop w:val="0"/>
          <w:marBottom w:val="0"/>
          <w:divBdr>
            <w:top w:val="none" w:sz="0" w:space="0" w:color="auto"/>
            <w:left w:val="none" w:sz="0" w:space="0" w:color="auto"/>
            <w:bottom w:val="none" w:sz="0" w:space="0" w:color="auto"/>
            <w:right w:val="none" w:sz="0" w:space="0" w:color="auto"/>
          </w:divBdr>
          <w:divsChild>
            <w:div w:id="1015035447">
              <w:marLeft w:val="0"/>
              <w:marRight w:val="0"/>
              <w:marTop w:val="0"/>
              <w:marBottom w:val="0"/>
              <w:divBdr>
                <w:top w:val="none" w:sz="0" w:space="0" w:color="auto"/>
                <w:left w:val="none" w:sz="0" w:space="0" w:color="auto"/>
                <w:bottom w:val="none" w:sz="0" w:space="0" w:color="auto"/>
                <w:right w:val="none" w:sz="0" w:space="0" w:color="auto"/>
              </w:divBdr>
            </w:div>
            <w:div w:id="1626887031">
              <w:marLeft w:val="0"/>
              <w:marRight w:val="0"/>
              <w:marTop w:val="0"/>
              <w:marBottom w:val="0"/>
              <w:divBdr>
                <w:top w:val="none" w:sz="0" w:space="0" w:color="auto"/>
                <w:left w:val="none" w:sz="0" w:space="0" w:color="auto"/>
                <w:bottom w:val="none" w:sz="0" w:space="0" w:color="auto"/>
                <w:right w:val="none" w:sz="0" w:space="0" w:color="auto"/>
              </w:divBdr>
            </w:div>
            <w:div w:id="680400166">
              <w:marLeft w:val="0"/>
              <w:marRight w:val="0"/>
              <w:marTop w:val="0"/>
              <w:marBottom w:val="0"/>
              <w:divBdr>
                <w:top w:val="none" w:sz="0" w:space="0" w:color="auto"/>
                <w:left w:val="none" w:sz="0" w:space="0" w:color="auto"/>
                <w:bottom w:val="none" w:sz="0" w:space="0" w:color="auto"/>
                <w:right w:val="none" w:sz="0" w:space="0" w:color="auto"/>
              </w:divBdr>
            </w:div>
            <w:div w:id="1584949668">
              <w:marLeft w:val="0"/>
              <w:marRight w:val="0"/>
              <w:marTop w:val="0"/>
              <w:marBottom w:val="0"/>
              <w:divBdr>
                <w:top w:val="none" w:sz="0" w:space="0" w:color="auto"/>
                <w:left w:val="none" w:sz="0" w:space="0" w:color="auto"/>
                <w:bottom w:val="none" w:sz="0" w:space="0" w:color="auto"/>
                <w:right w:val="none" w:sz="0" w:space="0" w:color="auto"/>
              </w:divBdr>
            </w:div>
            <w:div w:id="1585796614">
              <w:marLeft w:val="0"/>
              <w:marRight w:val="0"/>
              <w:marTop w:val="0"/>
              <w:marBottom w:val="0"/>
              <w:divBdr>
                <w:top w:val="none" w:sz="0" w:space="0" w:color="auto"/>
                <w:left w:val="none" w:sz="0" w:space="0" w:color="auto"/>
                <w:bottom w:val="none" w:sz="0" w:space="0" w:color="auto"/>
                <w:right w:val="none" w:sz="0" w:space="0" w:color="auto"/>
              </w:divBdr>
            </w:div>
            <w:div w:id="1413896582">
              <w:marLeft w:val="0"/>
              <w:marRight w:val="0"/>
              <w:marTop w:val="0"/>
              <w:marBottom w:val="0"/>
              <w:divBdr>
                <w:top w:val="none" w:sz="0" w:space="0" w:color="auto"/>
                <w:left w:val="none" w:sz="0" w:space="0" w:color="auto"/>
                <w:bottom w:val="none" w:sz="0" w:space="0" w:color="auto"/>
                <w:right w:val="none" w:sz="0" w:space="0" w:color="auto"/>
              </w:divBdr>
            </w:div>
            <w:div w:id="355890418">
              <w:marLeft w:val="0"/>
              <w:marRight w:val="0"/>
              <w:marTop w:val="0"/>
              <w:marBottom w:val="0"/>
              <w:divBdr>
                <w:top w:val="none" w:sz="0" w:space="0" w:color="auto"/>
                <w:left w:val="none" w:sz="0" w:space="0" w:color="auto"/>
                <w:bottom w:val="none" w:sz="0" w:space="0" w:color="auto"/>
                <w:right w:val="none" w:sz="0" w:space="0" w:color="auto"/>
              </w:divBdr>
            </w:div>
            <w:div w:id="30162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55258">
      <w:bodyDiv w:val="1"/>
      <w:marLeft w:val="0"/>
      <w:marRight w:val="0"/>
      <w:marTop w:val="0"/>
      <w:marBottom w:val="0"/>
      <w:divBdr>
        <w:top w:val="none" w:sz="0" w:space="0" w:color="auto"/>
        <w:left w:val="none" w:sz="0" w:space="0" w:color="auto"/>
        <w:bottom w:val="none" w:sz="0" w:space="0" w:color="auto"/>
        <w:right w:val="none" w:sz="0" w:space="0" w:color="auto"/>
      </w:divBdr>
      <w:divsChild>
        <w:div w:id="974339232">
          <w:marLeft w:val="0"/>
          <w:marRight w:val="0"/>
          <w:marTop w:val="0"/>
          <w:marBottom w:val="0"/>
          <w:divBdr>
            <w:top w:val="none" w:sz="0" w:space="0" w:color="auto"/>
            <w:left w:val="none" w:sz="0" w:space="0" w:color="auto"/>
            <w:bottom w:val="none" w:sz="0" w:space="0" w:color="auto"/>
            <w:right w:val="none" w:sz="0" w:space="0" w:color="auto"/>
          </w:divBdr>
          <w:divsChild>
            <w:div w:id="4522284">
              <w:marLeft w:val="0"/>
              <w:marRight w:val="0"/>
              <w:marTop w:val="0"/>
              <w:marBottom w:val="0"/>
              <w:divBdr>
                <w:top w:val="none" w:sz="0" w:space="0" w:color="auto"/>
                <w:left w:val="none" w:sz="0" w:space="0" w:color="auto"/>
                <w:bottom w:val="none" w:sz="0" w:space="0" w:color="auto"/>
                <w:right w:val="none" w:sz="0" w:space="0" w:color="auto"/>
              </w:divBdr>
            </w:div>
            <w:div w:id="1933010181">
              <w:marLeft w:val="0"/>
              <w:marRight w:val="0"/>
              <w:marTop w:val="0"/>
              <w:marBottom w:val="0"/>
              <w:divBdr>
                <w:top w:val="none" w:sz="0" w:space="0" w:color="auto"/>
                <w:left w:val="none" w:sz="0" w:space="0" w:color="auto"/>
                <w:bottom w:val="none" w:sz="0" w:space="0" w:color="auto"/>
                <w:right w:val="none" w:sz="0" w:space="0" w:color="auto"/>
              </w:divBdr>
            </w:div>
            <w:div w:id="172427183">
              <w:marLeft w:val="0"/>
              <w:marRight w:val="0"/>
              <w:marTop w:val="0"/>
              <w:marBottom w:val="0"/>
              <w:divBdr>
                <w:top w:val="none" w:sz="0" w:space="0" w:color="auto"/>
                <w:left w:val="none" w:sz="0" w:space="0" w:color="auto"/>
                <w:bottom w:val="none" w:sz="0" w:space="0" w:color="auto"/>
                <w:right w:val="none" w:sz="0" w:space="0" w:color="auto"/>
              </w:divBdr>
            </w:div>
            <w:div w:id="1504859056">
              <w:marLeft w:val="0"/>
              <w:marRight w:val="0"/>
              <w:marTop w:val="0"/>
              <w:marBottom w:val="0"/>
              <w:divBdr>
                <w:top w:val="none" w:sz="0" w:space="0" w:color="auto"/>
                <w:left w:val="none" w:sz="0" w:space="0" w:color="auto"/>
                <w:bottom w:val="none" w:sz="0" w:space="0" w:color="auto"/>
                <w:right w:val="none" w:sz="0" w:space="0" w:color="auto"/>
              </w:divBdr>
            </w:div>
            <w:div w:id="860123293">
              <w:marLeft w:val="0"/>
              <w:marRight w:val="0"/>
              <w:marTop w:val="0"/>
              <w:marBottom w:val="0"/>
              <w:divBdr>
                <w:top w:val="none" w:sz="0" w:space="0" w:color="auto"/>
                <w:left w:val="none" w:sz="0" w:space="0" w:color="auto"/>
                <w:bottom w:val="none" w:sz="0" w:space="0" w:color="auto"/>
                <w:right w:val="none" w:sz="0" w:space="0" w:color="auto"/>
              </w:divBdr>
            </w:div>
            <w:div w:id="150077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4708">
      <w:bodyDiv w:val="1"/>
      <w:marLeft w:val="0"/>
      <w:marRight w:val="0"/>
      <w:marTop w:val="0"/>
      <w:marBottom w:val="0"/>
      <w:divBdr>
        <w:top w:val="none" w:sz="0" w:space="0" w:color="auto"/>
        <w:left w:val="none" w:sz="0" w:space="0" w:color="auto"/>
        <w:bottom w:val="none" w:sz="0" w:space="0" w:color="auto"/>
        <w:right w:val="none" w:sz="0" w:space="0" w:color="auto"/>
      </w:divBdr>
      <w:divsChild>
        <w:div w:id="2056850169">
          <w:marLeft w:val="0"/>
          <w:marRight w:val="0"/>
          <w:marTop w:val="0"/>
          <w:marBottom w:val="0"/>
          <w:divBdr>
            <w:top w:val="none" w:sz="0" w:space="0" w:color="auto"/>
            <w:left w:val="none" w:sz="0" w:space="0" w:color="auto"/>
            <w:bottom w:val="none" w:sz="0" w:space="0" w:color="auto"/>
            <w:right w:val="none" w:sz="0" w:space="0" w:color="auto"/>
          </w:divBdr>
          <w:divsChild>
            <w:div w:id="3054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70084">
      <w:bodyDiv w:val="1"/>
      <w:marLeft w:val="0"/>
      <w:marRight w:val="0"/>
      <w:marTop w:val="0"/>
      <w:marBottom w:val="0"/>
      <w:divBdr>
        <w:top w:val="none" w:sz="0" w:space="0" w:color="auto"/>
        <w:left w:val="none" w:sz="0" w:space="0" w:color="auto"/>
        <w:bottom w:val="none" w:sz="0" w:space="0" w:color="auto"/>
        <w:right w:val="none" w:sz="0" w:space="0" w:color="auto"/>
      </w:divBdr>
      <w:divsChild>
        <w:div w:id="993021757">
          <w:marLeft w:val="0"/>
          <w:marRight w:val="0"/>
          <w:marTop w:val="0"/>
          <w:marBottom w:val="0"/>
          <w:divBdr>
            <w:top w:val="none" w:sz="0" w:space="0" w:color="auto"/>
            <w:left w:val="none" w:sz="0" w:space="0" w:color="auto"/>
            <w:bottom w:val="none" w:sz="0" w:space="0" w:color="auto"/>
            <w:right w:val="none" w:sz="0" w:space="0" w:color="auto"/>
          </w:divBdr>
          <w:divsChild>
            <w:div w:id="2005743743">
              <w:marLeft w:val="0"/>
              <w:marRight w:val="0"/>
              <w:marTop w:val="0"/>
              <w:marBottom w:val="0"/>
              <w:divBdr>
                <w:top w:val="none" w:sz="0" w:space="0" w:color="auto"/>
                <w:left w:val="none" w:sz="0" w:space="0" w:color="auto"/>
                <w:bottom w:val="none" w:sz="0" w:space="0" w:color="auto"/>
                <w:right w:val="none" w:sz="0" w:space="0" w:color="auto"/>
              </w:divBdr>
            </w:div>
            <w:div w:id="17868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2048">
      <w:bodyDiv w:val="1"/>
      <w:marLeft w:val="0"/>
      <w:marRight w:val="0"/>
      <w:marTop w:val="0"/>
      <w:marBottom w:val="0"/>
      <w:divBdr>
        <w:top w:val="none" w:sz="0" w:space="0" w:color="auto"/>
        <w:left w:val="none" w:sz="0" w:space="0" w:color="auto"/>
        <w:bottom w:val="none" w:sz="0" w:space="0" w:color="auto"/>
        <w:right w:val="none" w:sz="0" w:space="0" w:color="auto"/>
      </w:divBdr>
      <w:divsChild>
        <w:div w:id="2105764224">
          <w:marLeft w:val="0"/>
          <w:marRight w:val="0"/>
          <w:marTop w:val="0"/>
          <w:marBottom w:val="0"/>
          <w:divBdr>
            <w:top w:val="none" w:sz="0" w:space="0" w:color="auto"/>
            <w:left w:val="none" w:sz="0" w:space="0" w:color="auto"/>
            <w:bottom w:val="none" w:sz="0" w:space="0" w:color="auto"/>
            <w:right w:val="none" w:sz="0" w:space="0" w:color="auto"/>
          </w:divBdr>
          <w:divsChild>
            <w:div w:id="86927231">
              <w:marLeft w:val="0"/>
              <w:marRight w:val="0"/>
              <w:marTop w:val="0"/>
              <w:marBottom w:val="0"/>
              <w:divBdr>
                <w:top w:val="none" w:sz="0" w:space="0" w:color="auto"/>
                <w:left w:val="none" w:sz="0" w:space="0" w:color="auto"/>
                <w:bottom w:val="none" w:sz="0" w:space="0" w:color="auto"/>
                <w:right w:val="none" w:sz="0" w:space="0" w:color="auto"/>
              </w:divBdr>
            </w:div>
            <w:div w:id="462818929">
              <w:marLeft w:val="0"/>
              <w:marRight w:val="0"/>
              <w:marTop w:val="0"/>
              <w:marBottom w:val="0"/>
              <w:divBdr>
                <w:top w:val="none" w:sz="0" w:space="0" w:color="auto"/>
                <w:left w:val="none" w:sz="0" w:space="0" w:color="auto"/>
                <w:bottom w:val="none" w:sz="0" w:space="0" w:color="auto"/>
                <w:right w:val="none" w:sz="0" w:space="0" w:color="auto"/>
              </w:divBdr>
            </w:div>
            <w:div w:id="537397699">
              <w:marLeft w:val="0"/>
              <w:marRight w:val="0"/>
              <w:marTop w:val="0"/>
              <w:marBottom w:val="0"/>
              <w:divBdr>
                <w:top w:val="none" w:sz="0" w:space="0" w:color="auto"/>
                <w:left w:val="none" w:sz="0" w:space="0" w:color="auto"/>
                <w:bottom w:val="none" w:sz="0" w:space="0" w:color="auto"/>
                <w:right w:val="none" w:sz="0" w:space="0" w:color="auto"/>
              </w:divBdr>
            </w:div>
            <w:div w:id="579677533">
              <w:marLeft w:val="0"/>
              <w:marRight w:val="0"/>
              <w:marTop w:val="0"/>
              <w:marBottom w:val="0"/>
              <w:divBdr>
                <w:top w:val="none" w:sz="0" w:space="0" w:color="auto"/>
                <w:left w:val="none" w:sz="0" w:space="0" w:color="auto"/>
                <w:bottom w:val="none" w:sz="0" w:space="0" w:color="auto"/>
                <w:right w:val="none" w:sz="0" w:space="0" w:color="auto"/>
              </w:divBdr>
            </w:div>
            <w:div w:id="1039011751">
              <w:marLeft w:val="0"/>
              <w:marRight w:val="0"/>
              <w:marTop w:val="0"/>
              <w:marBottom w:val="0"/>
              <w:divBdr>
                <w:top w:val="none" w:sz="0" w:space="0" w:color="auto"/>
                <w:left w:val="none" w:sz="0" w:space="0" w:color="auto"/>
                <w:bottom w:val="none" w:sz="0" w:space="0" w:color="auto"/>
                <w:right w:val="none" w:sz="0" w:space="0" w:color="auto"/>
              </w:divBdr>
            </w:div>
            <w:div w:id="1066143481">
              <w:marLeft w:val="0"/>
              <w:marRight w:val="0"/>
              <w:marTop w:val="0"/>
              <w:marBottom w:val="0"/>
              <w:divBdr>
                <w:top w:val="none" w:sz="0" w:space="0" w:color="auto"/>
                <w:left w:val="none" w:sz="0" w:space="0" w:color="auto"/>
                <w:bottom w:val="none" w:sz="0" w:space="0" w:color="auto"/>
                <w:right w:val="none" w:sz="0" w:space="0" w:color="auto"/>
              </w:divBdr>
            </w:div>
            <w:div w:id="1259607125">
              <w:marLeft w:val="0"/>
              <w:marRight w:val="0"/>
              <w:marTop w:val="0"/>
              <w:marBottom w:val="0"/>
              <w:divBdr>
                <w:top w:val="none" w:sz="0" w:space="0" w:color="auto"/>
                <w:left w:val="none" w:sz="0" w:space="0" w:color="auto"/>
                <w:bottom w:val="none" w:sz="0" w:space="0" w:color="auto"/>
                <w:right w:val="none" w:sz="0" w:space="0" w:color="auto"/>
              </w:divBdr>
            </w:div>
            <w:div w:id="1292252497">
              <w:marLeft w:val="0"/>
              <w:marRight w:val="0"/>
              <w:marTop w:val="0"/>
              <w:marBottom w:val="0"/>
              <w:divBdr>
                <w:top w:val="none" w:sz="0" w:space="0" w:color="auto"/>
                <w:left w:val="none" w:sz="0" w:space="0" w:color="auto"/>
                <w:bottom w:val="none" w:sz="0" w:space="0" w:color="auto"/>
                <w:right w:val="none" w:sz="0" w:space="0" w:color="auto"/>
              </w:divBdr>
            </w:div>
            <w:div w:id="1416632842">
              <w:marLeft w:val="0"/>
              <w:marRight w:val="0"/>
              <w:marTop w:val="0"/>
              <w:marBottom w:val="0"/>
              <w:divBdr>
                <w:top w:val="none" w:sz="0" w:space="0" w:color="auto"/>
                <w:left w:val="none" w:sz="0" w:space="0" w:color="auto"/>
                <w:bottom w:val="none" w:sz="0" w:space="0" w:color="auto"/>
                <w:right w:val="none" w:sz="0" w:space="0" w:color="auto"/>
              </w:divBdr>
            </w:div>
            <w:div w:id="1433621920">
              <w:marLeft w:val="0"/>
              <w:marRight w:val="0"/>
              <w:marTop w:val="0"/>
              <w:marBottom w:val="0"/>
              <w:divBdr>
                <w:top w:val="none" w:sz="0" w:space="0" w:color="auto"/>
                <w:left w:val="none" w:sz="0" w:space="0" w:color="auto"/>
                <w:bottom w:val="none" w:sz="0" w:space="0" w:color="auto"/>
                <w:right w:val="none" w:sz="0" w:space="0" w:color="auto"/>
              </w:divBdr>
            </w:div>
            <w:div w:id="1990481224">
              <w:marLeft w:val="0"/>
              <w:marRight w:val="0"/>
              <w:marTop w:val="0"/>
              <w:marBottom w:val="0"/>
              <w:divBdr>
                <w:top w:val="none" w:sz="0" w:space="0" w:color="auto"/>
                <w:left w:val="none" w:sz="0" w:space="0" w:color="auto"/>
                <w:bottom w:val="none" w:sz="0" w:space="0" w:color="auto"/>
                <w:right w:val="none" w:sz="0" w:space="0" w:color="auto"/>
              </w:divBdr>
            </w:div>
            <w:div w:id="2006739600">
              <w:marLeft w:val="0"/>
              <w:marRight w:val="0"/>
              <w:marTop w:val="0"/>
              <w:marBottom w:val="0"/>
              <w:divBdr>
                <w:top w:val="none" w:sz="0" w:space="0" w:color="auto"/>
                <w:left w:val="none" w:sz="0" w:space="0" w:color="auto"/>
                <w:bottom w:val="none" w:sz="0" w:space="0" w:color="auto"/>
                <w:right w:val="none" w:sz="0" w:space="0" w:color="auto"/>
              </w:divBdr>
            </w:div>
            <w:div w:id="2009137821">
              <w:marLeft w:val="0"/>
              <w:marRight w:val="0"/>
              <w:marTop w:val="0"/>
              <w:marBottom w:val="0"/>
              <w:divBdr>
                <w:top w:val="none" w:sz="0" w:space="0" w:color="auto"/>
                <w:left w:val="none" w:sz="0" w:space="0" w:color="auto"/>
                <w:bottom w:val="none" w:sz="0" w:space="0" w:color="auto"/>
                <w:right w:val="none" w:sz="0" w:space="0" w:color="auto"/>
              </w:divBdr>
            </w:div>
            <w:div w:id="2055345259">
              <w:marLeft w:val="0"/>
              <w:marRight w:val="0"/>
              <w:marTop w:val="0"/>
              <w:marBottom w:val="0"/>
              <w:divBdr>
                <w:top w:val="none" w:sz="0" w:space="0" w:color="auto"/>
                <w:left w:val="none" w:sz="0" w:space="0" w:color="auto"/>
                <w:bottom w:val="none" w:sz="0" w:space="0" w:color="auto"/>
                <w:right w:val="none" w:sz="0" w:space="0" w:color="auto"/>
              </w:divBdr>
            </w:div>
            <w:div w:id="20699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4038">
      <w:bodyDiv w:val="1"/>
      <w:marLeft w:val="0"/>
      <w:marRight w:val="0"/>
      <w:marTop w:val="0"/>
      <w:marBottom w:val="0"/>
      <w:divBdr>
        <w:top w:val="none" w:sz="0" w:space="0" w:color="auto"/>
        <w:left w:val="none" w:sz="0" w:space="0" w:color="auto"/>
        <w:bottom w:val="none" w:sz="0" w:space="0" w:color="auto"/>
        <w:right w:val="none" w:sz="0" w:space="0" w:color="auto"/>
      </w:divBdr>
      <w:divsChild>
        <w:div w:id="2101103607">
          <w:marLeft w:val="0"/>
          <w:marRight w:val="0"/>
          <w:marTop w:val="0"/>
          <w:marBottom w:val="0"/>
          <w:divBdr>
            <w:top w:val="none" w:sz="0" w:space="0" w:color="auto"/>
            <w:left w:val="none" w:sz="0" w:space="0" w:color="auto"/>
            <w:bottom w:val="none" w:sz="0" w:space="0" w:color="auto"/>
            <w:right w:val="none" w:sz="0" w:space="0" w:color="auto"/>
          </w:divBdr>
          <w:divsChild>
            <w:div w:id="83049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3252">
      <w:bodyDiv w:val="1"/>
      <w:marLeft w:val="0"/>
      <w:marRight w:val="0"/>
      <w:marTop w:val="0"/>
      <w:marBottom w:val="0"/>
      <w:divBdr>
        <w:top w:val="none" w:sz="0" w:space="0" w:color="auto"/>
        <w:left w:val="none" w:sz="0" w:space="0" w:color="auto"/>
        <w:bottom w:val="none" w:sz="0" w:space="0" w:color="auto"/>
        <w:right w:val="none" w:sz="0" w:space="0" w:color="auto"/>
      </w:divBdr>
      <w:divsChild>
        <w:div w:id="1604729286">
          <w:marLeft w:val="0"/>
          <w:marRight w:val="0"/>
          <w:marTop w:val="0"/>
          <w:marBottom w:val="0"/>
          <w:divBdr>
            <w:top w:val="none" w:sz="0" w:space="0" w:color="auto"/>
            <w:left w:val="none" w:sz="0" w:space="0" w:color="auto"/>
            <w:bottom w:val="none" w:sz="0" w:space="0" w:color="auto"/>
            <w:right w:val="none" w:sz="0" w:space="0" w:color="auto"/>
          </w:divBdr>
          <w:divsChild>
            <w:div w:id="181417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6708">
      <w:bodyDiv w:val="1"/>
      <w:marLeft w:val="0"/>
      <w:marRight w:val="0"/>
      <w:marTop w:val="0"/>
      <w:marBottom w:val="0"/>
      <w:divBdr>
        <w:top w:val="none" w:sz="0" w:space="0" w:color="auto"/>
        <w:left w:val="none" w:sz="0" w:space="0" w:color="auto"/>
        <w:bottom w:val="none" w:sz="0" w:space="0" w:color="auto"/>
        <w:right w:val="none" w:sz="0" w:space="0" w:color="auto"/>
      </w:divBdr>
      <w:divsChild>
        <w:div w:id="1507163928">
          <w:marLeft w:val="0"/>
          <w:marRight w:val="0"/>
          <w:marTop w:val="0"/>
          <w:marBottom w:val="0"/>
          <w:divBdr>
            <w:top w:val="none" w:sz="0" w:space="0" w:color="auto"/>
            <w:left w:val="none" w:sz="0" w:space="0" w:color="auto"/>
            <w:bottom w:val="none" w:sz="0" w:space="0" w:color="auto"/>
            <w:right w:val="none" w:sz="0" w:space="0" w:color="auto"/>
          </w:divBdr>
          <w:divsChild>
            <w:div w:id="11765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4453">
      <w:bodyDiv w:val="1"/>
      <w:marLeft w:val="0"/>
      <w:marRight w:val="0"/>
      <w:marTop w:val="0"/>
      <w:marBottom w:val="0"/>
      <w:divBdr>
        <w:top w:val="none" w:sz="0" w:space="0" w:color="auto"/>
        <w:left w:val="none" w:sz="0" w:space="0" w:color="auto"/>
        <w:bottom w:val="none" w:sz="0" w:space="0" w:color="auto"/>
        <w:right w:val="none" w:sz="0" w:space="0" w:color="auto"/>
      </w:divBdr>
      <w:divsChild>
        <w:div w:id="726340722">
          <w:marLeft w:val="0"/>
          <w:marRight w:val="0"/>
          <w:marTop w:val="0"/>
          <w:marBottom w:val="0"/>
          <w:divBdr>
            <w:top w:val="none" w:sz="0" w:space="0" w:color="auto"/>
            <w:left w:val="none" w:sz="0" w:space="0" w:color="auto"/>
            <w:bottom w:val="none" w:sz="0" w:space="0" w:color="auto"/>
            <w:right w:val="none" w:sz="0" w:space="0" w:color="auto"/>
          </w:divBdr>
          <w:divsChild>
            <w:div w:id="11474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4774">
      <w:bodyDiv w:val="1"/>
      <w:marLeft w:val="0"/>
      <w:marRight w:val="0"/>
      <w:marTop w:val="0"/>
      <w:marBottom w:val="0"/>
      <w:divBdr>
        <w:top w:val="none" w:sz="0" w:space="0" w:color="auto"/>
        <w:left w:val="none" w:sz="0" w:space="0" w:color="auto"/>
        <w:bottom w:val="none" w:sz="0" w:space="0" w:color="auto"/>
        <w:right w:val="none" w:sz="0" w:space="0" w:color="auto"/>
      </w:divBdr>
      <w:divsChild>
        <w:div w:id="2043047543">
          <w:marLeft w:val="0"/>
          <w:marRight w:val="0"/>
          <w:marTop w:val="0"/>
          <w:marBottom w:val="0"/>
          <w:divBdr>
            <w:top w:val="none" w:sz="0" w:space="0" w:color="auto"/>
            <w:left w:val="none" w:sz="0" w:space="0" w:color="auto"/>
            <w:bottom w:val="none" w:sz="0" w:space="0" w:color="auto"/>
            <w:right w:val="none" w:sz="0" w:space="0" w:color="auto"/>
          </w:divBdr>
          <w:divsChild>
            <w:div w:id="1831948982">
              <w:marLeft w:val="0"/>
              <w:marRight w:val="0"/>
              <w:marTop w:val="0"/>
              <w:marBottom w:val="0"/>
              <w:divBdr>
                <w:top w:val="none" w:sz="0" w:space="0" w:color="auto"/>
                <w:left w:val="none" w:sz="0" w:space="0" w:color="auto"/>
                <w:bottom w:val="none" w:sz="0" w:space="0" w:color="auto"/>
                <w:right w:val="none" w:sz="0" w:space="0" w:color="auto"/>
              </w:divBdr>
            </w:div>
            <w:div w:id="902325804">
              <w:marLeft w:val="0"/>
              <w:marRight w:val="0"/>
              <w:marTop w:val="0"/>
              <w:marBottom w:val="0"/>
              <w:divBdr>
                <w:top w:val="none" w:sz="0" w:space="0" w:color="auto"/>
                <w:left w:val="none" w:sz="0" w:space="0" w:color="auto"/>
                <w:bottom w:val="none" w:sz="0" w:space="0" w:color="auto"/>
                <w:right w:val="none" w:sz="0" w:space="0" w:color="auto"/>
              </w:divBdr>
            </w:div>
            <w:div w:id="1282760243">
              <w:marLeft w:val="0"/>
              <w:marRight w:val="0"/>
              <w:marTop w:val="0"/>
              <w:marBottom w:val="0"/>
              <w:divBdr>
                <w:top w:val="none" w:sz="0" w:space="0" w:color="auto"/>
                <w:left w:val="none" w:sz="0" w:space="0" w:color="auto"/>
                <w:bottom w:val="none" w:sz="0" w:space="0" w:color="auto"/>
                <w:right w:val="none" w:sz="0" w:space="0" w:color="auto"/>
              </w:divBdr>
            </w:div>
            <w:div w:id="1816023476">
              <w:marLeft w:val="0"/>
              <w:marRight w:val="0"/>
              <w:marTop w:val="0"/>
              <w:marBottom w:val="0"/>
              <w:divBdr>
                <w:top w:val="none" w:sz="0" w:space="0" w:color="auto"/>
                <w:left w:val="none" w:sz="0" w:space="0" w:color="auto"/>
                <w:bottom w:val="none" w:sz="0" w:space="0" w:color="auto"/>
                <w:right w:val="none" w:sz="0" w:space="0" w:color="auto"/>
              </w:divBdr>
            </w:div>
            <w:div w:id="281234581">
              <w:marLeft w:val="0"/>
              <w:marRight w:val="0"/>
              <w:marTop w:val="0"/>
              <w:marBottom w:val="0"/>
              <w:divBdr>
                <w:top w:val="none" w:sz="0" w:space="0" w:color="auto"/>
                <w:left w:val="none" w:sz="0" w:space="0" w:color="auto"/>
                <w:bottom w:val="none" w:sz="0" w:space="0" w:color="auto"/>
                <w:right w:val="none" w:sz="0" w:space="0" w:color="auto"/>
              </w:divBdr>
            </w:div>
            <w:div w:id="4632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5687">
      <w:bodyDiv w:val="1"/>
      <w:marLeft w:val="0"/>
      <w:marRight w:val="0"/>
      <w:marTop w:val="0"/>
      <w:marBottom w:val="0"/>
      <w:divBdr>
        <w:top w:val="none" w:sz="0" w:space="0" w:color="auto"/>
        <w:left w:val="none" w:sz="0" w:space="0" w:color="auto"/>
        <w:bottom w:val="none" w:sz="0" w:space="0" w:color="auto"/>
        <w:right w:val="none" w:sz="0" w:space="0" w:color="auto"/>
      </w:divBdr>
      <w:divsChild>
        <w:div w:id="511182401">
          <w:marLeft w:val="0"/>
          <w:marRight w:val="0"/>
          <w:marTop w:val="0"/>
          <w:marBottom w:val="0"/>
          <w:divBdr>
            <w:top w:val="none" w:sz="0" w:space="0" w:color="auto"/>
            <w:left w:val="none" w:sz="0" w:space="0" w:color="auto"/>
            <w:bottom w:val="none" w:sz="0" w:space="0" w:color="auto"/>
            <w:right w:val="none" w:sz="0" w:space="0" w:color="auto"/>
          </w:divBdr>
          <w:divsChild>
            <w:div w:id="48381356">
              <w:marLeft w:val="0"/>
              <w:marRight w:val="0"/>
              <w:marTop w:val="0"/>
              <w:marBottom w:val="0"/>
              <w:divBdr>
                <w:top w:val="none" w:sz="0" w:space="0" w:color="auto"/>
                <w:left w:val="none" w:sz="0" w:space="0" w:color="auto"/>
                <w:bottom w:val="none" w:sz="0" w:space="0" w:color="auto"/>
                <w:right w:val="none" w:sz="0" w:space="0" w:color="auto"/>
              </w:divBdr>
            </w:div>
            <w:div w:id="149247836">
              <w:marLeft w:val="0"/>
              <w:marRight w:val="0"/>
              <w:marTop w:val="0"/>
              <w:marBottom w:val="0"/>
              <w:divBdr>
                <w:top w:val="none" w:sz="0" w:space="0" w:color="auto"/>
                <w:left w:val="none" w:sz="0" w:space="0" w:color="auto"/>
                <w:bottom w:val="none" w:sz="0" w:space="0" w:color="auto"/>
                <w:right w:val="none" w:sz="0" w:space="0" w:color="auto"/>
              </w:divBdr>
            </w:div>
            <w:div w:id="380792796">
              <w:marLeft w:val="0"/>
              <w:marRight w:val="0"/>
              <w:marTop w:val="0"/>
              <w:marBottom w:val="0"/>
              <w:divBdr>
                <w:top w:val="none" w:sz="0" w:space="0" w:color="auto"/>
                <w:left w:val="none" w:sz="0" w:space="0" w:color="auto"/>
                <w:bottom w:val="none" w:sz="0" w:space="0" w:color="auto"/>
                <w:right w:val="none" w:sz="0" w:space="0" w:color="auto"/>
              </w:divBdr>
            </w:div>
            <w:div w:id="2144882377">
              <w:marLeft w:val="0"/>
              <w:marRight w:val="0"/>
              <w:marTop w:val="0"/>
              <w:marBottom w:val="0"/>
              <w:divBdr>
                <w:top w:val="none" w:sz="0" w:space="0" w:color="auto"/>
                <w:left w:val="none" w:sz="0" w:space="0" w:color="auto"/>
                <w:bottom w:val="none" w:sz="0" w:space="0" w:color="auto"/>
                <w:right w:val="none" w:sz="0" w:space="0" w:color="auto"/>
              </w:divBdr>
            </w:div>
            <w:div w:id="163211147">
              <w:marLeft w:val="0"/>
              <w:marRight w:val="0"/>
              <w:marTop w:val="0"/>
              <w:marBottom w:val="0"/>
              <w:divBdr>
                <w:top w:val="none" w:sz="0" w:space="0" w:color="auto"/>
                <w:left w:val="none" w:sz="0" w:space="0" w:color="auto"/>
                <w:bottom w:val="none" w:sz="0" w:space="0" w:color="auto"/>
                <w:right w:val="none" w:sz="0" w:space="0" w:color="auto"/>
              </w:divBdr>
            </w:div>
            <w:div w:id="18943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7716">
      <w:bodyDiv w:val="1"/>
      <w:marLeft w:val="0"/>
      <w:marRight w:val="0"/>
      <w:marTop w:val="0"/>
      <w:marBottom w:val="0"/>
      <w:divBdr>
        <w:top w:val="none" w:sz="0" w:space="0" w:color="auto"/>
        <w:left w:val="none" w:sz="0" w:space="0" w:color="auto"/>
        <w:bottom w:val="none" w:sz="0" w:space="0" w:color="auto"/>
        <w:right w:val="none" w:sz="0" w:space="0" w:color="auto"/>
      </w:divBdr>
      <w:divsChild>
        <w:div w:id="2013875959">
          <w:marLeft w:val="0"/>
          <w:marRight w:val="0"/>
          <w:marTop w:val="0"/>
          <w:marBottom w:val="0"/>
          <w:divBdr>
            <w:top w:val="none" w:sz="0" w:space="0" w:color="auto"/>
            <w:left w:val="none" w:sz="0" w:space="0" w:color="auto"/>
            <w:bottom w:val="none" w:sz="0" w:space="0" w:color="auto"/>
            <w:right w:val="none" w:sz="0" w:space="0" w:color="auto"/>
          </w:divBdr>
          <w:divsChild>
            <w:div w:id="368801131">
              <w:marLeft w:val="0"/>
              <w:marRight w:val="0"/>
              <w:marTop w:val="0"/>
              <w:marBottom w:val="0"/>
              <w:divBdr>
                <w:top w:val="none" w:sz="0" w:space="0" w:color="auto"/>
                <w:left w:val="none" w:sz="0" w:space="0" w:color="auto"/>
                <w:bottom w:val="none" w:sz="0" w:space="0" w:color="auto"/>
                <w:right w:val="none" w:sz="0" w:space="0" w:color="auto"/>
              </w:divBdr>
            </w:div>
            <w:div w:id="893734354">
              <w:marLeft w:val="0"/>
              <w:marRight w:val="0"/>
              <w:marTop w:val="0"/>
              <w:marBottom w:val="0"/>
              <w:divBdr>
                <w:top w:val="none" w:sz="0" w:space="0" w:color="auto"/>
                <w:left w:val="none" w:sz="0" w:space="0" w:color="auto"/>
                <w:bottom w:val="none" w:sz="0" w:space="0" w:color="auto"/>
                <w:right w:val="none" w:sz="0" w:space="0" w:color="auto"/>
              </w:divBdr>
            </w:div>
            <w:div w:id="285090219">
              <w:marLeft w:val="0"/>
              <w:marRight w:val="0"/>
              <w:marTop w:val="0"/>
              <w:marBottom w:val="0"/>
              <w:divBdr>
                <w:top w:val="none" w:sz="0" w:space="0" w:color="auto"/>
                <w:left w:val="none" w:sz="0" w:space="0" w:color="auto"/>
                <w:bottom w:val="none" w:sz="0" w:space="0" w:color="auto"/>
                <w:right w:val="none" w:sz="0" w:space="0" w:color="auto"/>
              </w:divBdr>
            </w:div>
            <w:div w:id="525601789">
              <w:marLeft w:val="0"/>
              <w:marRight w:val="0"/>
              <w:marTop w:val="0"/>
              <w:marBottom w:val="0"/>
              <w:divBdr>
                <w:top w:val="none" w:sz="0" w:space="0" w:color="auto"/>
                <w:left w:val="none" w:sz="0" w:space="0" w:color="auto"/>
                <w:bottom w:val="none" w:sz="0" w:space="0" w:color="auto"/>
                <w:right w:val="none" w:sz="0" w:space="0" w:color="auto"/>
              </w:divBdr>
            </w:div>
            <w:div w:id="20621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6673">
      <w:bodyDiv w:val="1"/>
      <w:marLeft w:val="0"/>
      <w:marRight w:val="0"/>
      <w:marTop w:val="0"/>
      <w:marBottom w:val="0"/>
      <w:divBdr>
        <w:top w:val="none" w:sz="0" w:space="0" w:color="auto"/>
        <w:left w:val="none" w:sz="0" w:space="0" w:color="auto"/>
        <w:bottom w:val="none" w:sz="0" w:space="0" w:color="auto"/>
        <w:right w:val="none" w:sz="0" w:space="0" w:color="auto"/>
      </w:divBdr>
      <w:divsChild>
        <w:div w:id="1860971289">
          <w:marLeft w:val="0"/>
          <w:marRight w:val="0"/>
          <w:marTop w:val="0"/>
          <w:marBottom w:val="0"/>
          <w:divBdr>
            <w:top w:val="none" w:sz="0" w:space="0" w:color="auto"/>
            <w:left w:val="none" w:sz="0" w:space="0" w:color="auto"/>
            <w:bottom w:val="none" w:sz="0" w:space="0" w:color="auto"/>
            <w:right w:val="none" w:sz="0" w:space="0" w:color="auto"/>
          </w:divBdr>
          <w:divsChild>
            <w:div w:id="1321423498">
              <w:marLeft w:val="0"/>
              <w:marRight w:val="0"/>
              <w:marTop w:val="0"/>
              <w:marBottom w:val="0"/>
              <w:divBdr>
                <w:top w:val="none" w:sz="0" w:space="0" w:color="auto"/>
                <w:left w:val="none" w:sz="0" w:space="0" w:color="auto"/>
                <w:bottom w:val="none" w:sz="0" w:space="0" w:color="auto"/>
                <w:right w:val="none" w:sz="0" w:space="0" w:color="auto"/>
              </w:divBdr>
            </w:div>
            <w:div w:id="333607756">
              <w:marLeft w:val="0"/>
              <w:marRight w:val="0"/>
              <w:marTop w:val="0"/>
              <w:marBottom w:val="0"/>
              <w:divBdr>
                <w:top w:val="none" w:sz="0" w:space="0" w:color="auto"/>
                <w:left w:val="none" w:sz="0" w:space="0" w:color="auto"/>
                <w:bottom w:val="none" w:sz="0" w:space="0" w:color="auto"/>
                <w:right w:val="none" w:sz="0" w:space="0" w:color="auto"/>
              </w:divBdr>
            </w:div>
            <w:div w:id="152157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0023">
      <w:bodyDiv w:val="1"/>
      <w:marLeft w:val="0"/>
      <w:marRight w:val="0"/>
      <w:marTop w:val="0"/>
      <w:marBottom w:val="0"/>
      <w:divBdr>
        <w:top w:val="none" w:sz="0" w:space="0" w:color="auto"/>
        <w:left w:val="none" w:sz="0" w:space="0" w:color="auto"/>
        <w:bottom w:val="none" w:sz="0" w:space="0" w:color="auto"/>
        <w:right w:val="none" w:sz="0" w:space="0" w:color="auto"/>
      </w:divBdr>
      <w:divsChild>
        <w:div w:id="1804081373">
          <w:marLeft w:val="0"/>
          <w:marRight w:val="0"/>
          <w:marTop w:val="0"/>
          <w:marBottom w:val="0"/>
          <w:divBdr>
            <w:top w:val="none" w:sz="0" w:space="0" w:color="auto"/>
            <w:left w:val="none" w:sz="0" w:space="0" w:color="auto"/>
            <w:bottom w:val="none" w:sz="0" w:space="0" w:color="auto"/>
            <w:right w:val="none" w:sz="0" w:space="0" w:color="auto"/>
          </w:divBdr>
          <w:divsChild>
            <w:div w:id="188529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192">
      <w:bodyDiv w:val="1"/>
      <w:marLeft w:val="0"/>
      <w:marRight w:val="0"/>
      <w:marTop w:val="0"/>
      <w:marBottom w:val="0"/>
      <w:divBdr>
        <w:top w:val="none" w:sz="0" w:space="0" w:color="auto"/>
        <w:left w:val="none" w:sz="0" w:space="0" w:color="auto"/>
        <w:bottom w:val="none" w:sz="0" w:space="0" w:color="auto"/>
        <w:right w:val="none" w:sz="0" w:space="0" w:color="auto"/>
      </w:divBdr>
      <w:divsChild>
        <w:div w:id="540672794">
          <w:marLeft w:val="0"/>
          <w:marRight w:val="0"/>
          <w:marTop w:val="0"/>
          <w:marBottom w:val="0"/>
          <w:divBdr>
            <w:top w:val="none" w:sz="0" w:space="0" w:color="auto"/>
            <w:left w:val="none" w:sz="0" w:space="0" w:color="auto"/>
            <w:bottom w:val="none" w:sz="0" w:space="0" w:color="auto"/>
            <w:right w:val="none" w:sz="0" w:space="0" w:color="auto"/>
          </w:divBdr>
          <w:divsChild>
            <w:div w:id="129134007">
              <w:marLeft w:val="0"/>
              <w:marRight w:val="0"/>
              <w:marTop w:val="0"/>
              <w:marBottom w:val="0"/>
              <w:divBdr>
                <w:top w:val="none" w:sz="0" w:space="0" w:color="auto"/>
                <w:left w:val="none" w:sz="0" w:space="0" w:color="auto"/>
                <w:bottom w:val="none" w:sz="0" w:space="0" w:color="auto"/>
                <w:right w:val="none" w:sz="0" w:space="0" w:color="auto"/>
              </w:divBdr>
            </w:div>
            <w:div w:id="528641919">
              <w:marLeft w:val="0"/>
              <w:marRight w:val="0"/>
              <w:marTop w:val="0"/>
              <w:marBottom w:val="0"/>
              <w:divBdr>
                <w:top w:val="none" w:sz="0" w:space="0" w:color="auto"/>
                <w:left w:val="none" w:sz="0" w:space="0" w:color="auto"/>
                <w:bottom w:val="none" w:sz="0" w:space="0" w:color="auto"/>
                <w:right w:val="none" w:sz="0" w:space="0" w:color="auto"/>
              </w:divBdr>
            </w:div>
            <w:div w:id="1246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2138">
      <w:bodyDiv w:val="1"/>
      <w:marLeft w:val="0"/>
      <w:marRight w:val="0"/>
      <w:marTop w:val="0"/>
      <w:marBottom w:val="0"/>
      <w:divBdr>
        <w:top w:val="none" w:sz="0" w:space="0" w:color="auto"/>
        <w:left w:val="none" w:sz="0" w:space="0" w:color="auto"/>
        <w:bottom w:val="none" w:sz="0" w:space="0" w:color="auto"/>
        <w:right w:val="none" w:sz="0" w:space="0" w:color="auto"/>
      </w:divBdr>
      <w:divsChild>
        <w:div w:id="553085696">
          <w:marLeft w:val="0"/>
          <w:marRight w:val="0"/>
          <w:marTop w:val="0"/>
          <w:marBottom w:val="0"/>
          <w:divBdr>
            <w:top w:val="none" w:sz="0" w:space="0" w:color="auto"/>
            <w:left w:val="none" w:sz="0" w:space="0" w:color="auto"/>
            <w:bottom w:val="none" w:sz="0" w:space="0" w:color="auto"/>
            <w:right w:val="none" w:sz="0" w:space="0" w:color="auto"/>
          </w:divBdr>
          <w:divsChild>
            <w:div w:id="1964653142">
              <w:marLeft w:val="0"/>
              <w:marRight w:val="0"/>
              <w:marTop w:val="0"/>
              <w:marBottom w:val="0"/>
              <w:divBdr>
                <w:top w:val="none" w:sz="0" w:space="0" w:color="auto"/>
                <w:left w:val="none" w:sz="0" w:space="0" w:color="auto"/>
                <w:bottom w:val="none" w:sz="0" w:space="0" w:color="auto"/>
                <w:right w:val="none" w:sz="0" w:space="0" w:color="auto"/>
              </w:divBdr>
            </w:div>
            <w:div w:id="133180623">
              <w:marLeft w:val="0"/>
              <w:marRight w:val="0"/>
              <w:marTop w:val="0"/>
              <w:marBottom w:val="0"/>
              <w:divBdr>
                <w:top w:val="none" w:sz="0" w:space="0" w:color="auto"/>
                <w:left w:val="none" w:sz="0" w:space="0" w:color="auto"/>
                <w:bottom w:val="none" w:sz="0" w:space="0" w:color="auto"/>
                <w:right w:val="none" w:sz="0" w:space="0" w:color="auto"/>
              </w:divBdr>
            </w:div>
            <w:div w:id="677536006">
              <w:marLeft w:val="0"/>
              <w:marRight w:val="0"/>
              <w:marTop w:val="0"/>
              <w:marBottom w:val="0"/>
              <w:divBdr>
                <w:top w:val="none" w:sz="0" w:space="0" w:color="auto"/>
                <w:left w:val="none" w:sz="0" w:space="0" w:color="auto"/>
                <w:bottom w:val="none" w:sz="0" w:space="0" w:color="auto"/>
                <w:right w:val="none" w:sz="0" w:space="0" w:color="auto"/>
              </w:divBdr>
            </w:div>
            <w:div w:id="1220899309">
              <w:marLeft w:val="0"/>
              <w:marRight w:val="0"/>
              <w:marTop w:val="0"/>
              <w:marBottom w:val="0"/>
              <w:divBdr>
                <w:top w:val="none" w:sz="0" w:space="0" w:color="auto"/>
                <w:left w:val="none" w:sz="0" w:space="0" w:color="auto"/>
                <w:bottom w:val="none" w:sz="0" w:space="0" w:color="auto"/>
                <w:right w:val="none" w:sz="0" w:space="0" w:color="auto"/>
              </w:divBdr>
            </w:div>
            <w:div w:id="7528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7895">
      <w:bodyDiv w:val="1"/>
      <w:marLeft w:val="0"/>
      <w:marRight w:val="0"/>
      <w:marTop w:val="0"/>
      <w:marBottom w:val="0"/>
      <w:divBdr>
        <w:top w:val="none" w:sz="0" w:space="0" w:color="auto"/>
        <w:left w:val="none" w:sz="0" w:space="0" w:color="auto"/>
        <w:bottom w:val="none" w:sz="0" w:space="0" w:color="auto"/>
        <w:right w:val="none" w:sz="0" w:space="0" w:color="auto"/>
      </w:divBdr>
      <w:divsChild>
        <w:div w:id="146434392">
          <w:marLeft w:val="0"/>
          <w:marRight w:val="0"/>
          <w:marTop w:val="0"/>
          <w:marBottom w:val="0"/>
          <w:divBdr>
            <w:top w:val="none" w:sz="0" w:space="0" w:color="auto"/>
            <w:left w:val="none" w:sz="0" w:space="0" w:color="auto"/>
            <w:bottom w:val="none" w:sz="0" w:space="0" w:color="auto"/>
            <w:right w:val="none" w:sz="0" w:space="0" w:color="auto"/>
          </w:divBdr>
          <w:divsChild>
            <w:div w:id="186385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7665">
      <w:bodyDiv w:val="1"/>
      <w:marLeft w:val="0"/>
      <w:marRight w:val="0"/>
      <w:marTop w:val="0"/>
      <w:marBottom w:val="0"/>
      <w:divBdr>
        <w:top w:val="none" w:sz="0" w:space="0" w:color="auto"/>
        <w:left w:val="none" w:sz="0" w:space="0" w:color="auto"/>
        <w:bottom w:val="none" w:sz="0" w:space="0" w:color="auto"/>
        <w:right w:val="none" w:sz="0" w:space="0" w:color="auto"/>
      </w:divBdr>
      <w:divsChild>
        <w:div w:id="750541089">
          <w:marLeft w:val="0"/>
          <w:marRight w:val="0"/>
          <w:marTop w:val="0"/>
          <w:marBottom w:val="0"/>
          <w:divBdr>
            <w:top w:val="none" w:sz="0" w:space="0" w:color="auto"/>
            <w:left w:val="none" w:sz="0" w:space="0" w:color="auto"/>
            <w:bottom w:val="none" w:sz="0" w:space="0" w:color="auto"/>
            <w:right w:val="none" w:sz="0" w:space="0" w:color="auto"/>
          </w:divBdr>
          <w:divsChild>
            <w:div w:id="64572513">
              <w:marLeft w:val="0"/>
              <w:marRight w:val="0"/>
              <w:marTop w:val="0"/>
              <w:marBottom w:val="0"/>
              <w:divBdr>
                <w:top w:val="none" w:sz="0" w:space="0" w:color="auto"/>
                <w:left w:val="none" w:sz="0" w:space="0" w:color="auto"/>
                <w:bottom w:val="none" w:sz="0" w:space="0" w:color="auto"/>
                <w:right w:val="none" w:sz="0" w:space="0" w:color="auto"/>
              </w:divBdr>
            </w:div>
            <w:div w:id="185752915">
              <w:marLeft w:val="0"/>
              <w:marRight w:val="0"/>
              <w:marTop w:val="0"/>
              <w:marBottom w:val="0"/>
              <w:divBdr>
                <w:top w:val="none" w:sz="0" w:space="0" w:color="auto"/>
                <w:left w:val="none" w:sz="0" w:space="0" w:color="auto"/>
                <w:bottom w:val="none" w:sz="0" w:space="0" w:color="auto"/>
                <w:right w:val="none" w:sz="0" w:space="0" w:color="auto"/>
              </w:divBdr>
            </w:div>
            <w:div w:id="187721454">
              <w:marLeft w:val="0"/>
              <w:marRight w:val="0"/>
              <w:marTop w:val="0"/>
              <w:marBottom w:val="0"/>
              <w:divBdr>
                <w:top w:val="none" w:sz="0" w:space="0" w:color="auto"/>
                <w:left w:val="none" w:sz="0" w:space="0" w:color="auto"/>
                <w:bottom w:val="none" w:sz="0" w:space="0" w:color="auto"/>
                <w:right w:val="none" w:sz="0" w:space="0" w:color="auto"/>
              </w:divBdr>
            </w:div>
            <w:div w:id="531189033">
              <w:marLeft w:val="0"/>
              <w:marRight w:val="0"/>
              <w:marTop w:val="0"/>
              <w:marBottom w:val="0"/>
              <w:divBdr>
                <w:top w:val="none" w:sz="0" w:space="0" w:color="auto"/>
                <w:left w:val="none" w:sz="0" w:space="0" w:color="auto"/>
                <w:bottom w:val="none" w:sz="0" w:space="0" w:color="auto"/>
                <w:right w:val="none" w:sz="0" w:space="0" w:color="auto"/>
              </w:divBdr>
            </w:div>
            <w:div w:id="723911653">
              <w:marLeft w:val="0"/>
              <w:marRight w:val="0"/>
              <w:marTop w:val="0"/>
              <w:marBottom w:val="0"/>
              <w:divBdr>
                <w:top w:val="none" w:sz="0" w:space="0" w:color="auto"/>
                <w:left w:val="none" w:sz="0" w:space="0" w:color="auto"/>
                <w:bottom w:val="none" w:sz="0" w:space="0" w:color="auto"/>
                <w:right w:val="none" w:sz="0" w:space="0" w:color="auto"/>
              </w:divBdr>
            </w:div>
            <w:div w:id="1079135952">
              <w:marLeft w:val="0"/>
              <w:marRight w:val="0"/>
              <w:marTop w:val="0"/>
              <w:marBottom w:val="0"/>
              <w:divBdr>
                <w:top w:val="none" w:sz="0" w:space="0" w:color="auto"/>
                <w:left w:val="none" w:sz="0" w:space="0" w:color="auto"/>
                <w:bottom w:val="none" w:sz="0" w:space="0" w:color="auto"/>
                <w:right w:val="none" w:sz="0" w:space="0" w:color="auto"/>
              </w:divBdr>
            </w:div>
            <w:div w:id="1088500272">
              <w:marLeft w:val="0"/>
              <w:marRight w:val="0"/>
              <w:marTop w:val="0"/>
              <w:marBottom w:val="0"/>
              <w:divBdr>
                <w:top w:val="none" w:sz="0" w:space="0" w:color="auto"/>
                <w:left w:val="none" w:sz="0" w:space="0" w:color="auto"/>
                <w:bottom w:val="none" w:sz="0" w:space="0" w:color="auto"/>
                <w:right w:val="none" w:sz="0" w:space="0" w:color="auto"/>
              </w:divBdr>
            </w:div>
            <w:div w:id="1116019455">
              <w:marLeft w:val="0"/>
              <w:marRight w:val="0"/>
              <w:marTop w:val="0"/>
              <w:marBottom w:val="0"/>
              <w:divBdr>
                <w:top w:val="none" w:sz="0" w:space="0" w:color="auto"/>
                <w:left w:val="none" w:sz="0" w:space="0" w:color="auto"/>
                <w:bottom w:val="none" w:sz="0" w:space="0" w:color="auto"/>
                <w:right w:val="none" w:sz="0" w:space="0" w:color="auto"/>
              </w:divBdr>
            </w:div>
            <w:div w:id="1262565224">
              <w:marLeft w:val="0"/>
              <w:marRight w:val="0"/>
              <w:marTop w:val="0"/>
              <w:marBottom w:val="0"/>
              <w:divBdr>
                <w:top w:val="none" w:sz="0" w:space="0" w:color="auto"/>
                <w:left w:val="none" w:sz="0" w:space="0" w:color="auto"/>
                <w:bottom w:val="none" w:sz="0" w:space="0" w:color="auto"/>
                <w:right w:val="none" w:sz="0" w:space="0" w:color="auto"/>
              </w:divBdr>
            </w:div>
            <w:div w:id="1394813810">
              <w:marLeft w:val="0"/>
              <w:marRight w:val="0"/>
              <w:marTop w:val="0"/>
              <w:marBottom w:val="0"/>
              <w:divBdr>
                <w:top w:val="none" w:sz="0" w:space="0" w:color="auto"/>
                <w:left w:val="none" w:sz="0" w:space="0" w:color="auto"/>
                <w:bottom w:val="none" w:sz="0" w:space="0" w:color="auto"/>
                <w:right w:val="none" w:sz="0" w:space="0" w:color="auto"/>
              </w:divBdr>
            </w:div>
            <w:div w:id="1636981145">
              <w:marLeft w:val="0"/>
              <w:marRight w:val="0"/>
              <w:marTop w:val="0"/>
              <w:marBottom w:val="0"/>
              <w:divBdr>
                <w:top w:val="none" w:sz="0" w:space="0" w:color="auto"/>
                <w:left w:val="none" w:sz="0" w:space="0" w:color="auto"/>
                <w:bottom w:val="none" w:sz="0" w:space="0" w:color="auto"/>
                <w:right w:val="none" w:sz="0" w:space="0" w:color="auto"/>
              </w:divBdr>
            </w:div>
            <w:div w:id="1755974056">
              <w:marLeft w:val="0"/>
              <w:marRight w:val="0"/>
              <w:marTop w:val="0"/>
              <w:marBottom w:val="0"/>
              <w:divBdr>
                <w:top w:val="none" w:sz="0" w:space="0" w:color="auto"/>
                <w:left w:val="none" w:sz="0" w:space="0" w:color="auto"/>
                <w:bottom w:val="none" w:sz="0" w:space="0" w:color="auto"/>
                <w:right w:val="none" w:sz="0" w:space="0" w:color="auto"/>
              </w:divBdr>
            </w:div>
            <w:div w:id="1775205329">
              <w:marLeft w:val="0"/>
              <w:marRight w:val="0"/>
              <w:marTop w:val="0"/>
              <w:marBottom w:val="0"/>
              <w:divBdr>
                <w:top w:val="none" w:sz="0" w:space="0" w:color="auto"/>
                <w:left w:val="none" w:sz="0" w:space="0" w:color="auto"/>
                <w:bottom w:val="none" w:sz="0" w:space="0" w:color="auto"/>
                <w:right w:val="none" w:sz="0" w:space="0" w:color="auto"/>
              </w:divBdr>
            </w:div>
            <w:div w:id="1840726859">
              <w:marLeft w:val="0"/>
              <w:marRight w:val="0"/>
              <w:marTop w:val="0"/>
              <w:marBottom w:val="0"/>
              <w:divBdr>
                <w:top w:val="none" w:sz="0" w:space="0" w:color="auto"/>
                <w:left w:val="none" w:sz="0" w:space="0" w:color="auto"/>
                <w:bottom w:val="none" w:sz="0" w:space="0" w:color="auto"/>
                <w:right w:val="none" w:sz="0" w:space="0" w:color="auto"/>
              </w:divBdr>
            </w:div>
            <w:div w:id="194977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7216">
      <w:bodyDiv w:val="1"/>
      <w:marLeft w:val="0"/>
      <w:marRight w:val="0"/>
      <w:marTop w:val="0"/>
      <w:marBottom w:val="0"/>
      <w:divBdr>
        <w:top w:val="none" w:sz="0" w:space="0" w:color="auto"/>
        <w:left w:val="none" w:sz="0" w:space="0" w:color="auto"/>
        <w:bottom w:val="none" w:sz="0" w:space="0" w:color="auto"/>
        <w:right w:val="none" w:sz="0" w:space="0" w:color="auto"/>
      </w:divBdr>
      <w:divsChild>
        <w:div w:id="1620409155">
          <w:marLeft w:val="0"/>
          <w:marRight w:val="0"/>
          <w:marTop w:val="0"/>
          <w:marBottom w:val="0"/>
          <w:divBdr>
            <w:top w:val="none" w:sz="0" w:space="0" w:color="auto"/>
            <w:left w:val="none" w:sz="0" w:space="0" w:color="auto"/>
            <w:bottom w:val="none" w:sz="0" w:space="0" w:color="auto"/>
            <w:right w:val="none" w:sz="0" w:space="0" w:color="auto"/>
          </w:divBdr>
          <w:divsChild>
            <w:div w:id="1317035261">
              <w:marLeft w:val="0"/>
              <w:marRight w:val="0"/>
              <w:marTop w:val="0"/>
              <w:marBottom w:val="0"/>
              <w:divBdr>
                <w:top w:val="none" w:sz="0" w:space="0" w:color="auto"/>
                <w:left w:val="none" w:sz="0" w:space="0" w:color="auto"/>
                <w:bottom w:val="none" w:sz="0" w:space="0" w:color="auto"/>
                <w:right w:val="none" w:sz="0" w:space="0" w:color="auto"/>
              </w:divBdr>
            </w:div>
            <w:div w:id="1891064526">
              <w:marLeft w:val="0"/>
              <w:marRight w:val="0"/>
              <w:marTop w:val="0"/>
              <w:marBottom w:val="0"/>
              <w:divBdr>
                <w:top w:val="none" w:sz="0" w:space="0" w:color="auto"/>
                <w:left w:val="none" w:sz="0" w:space="0" w:color="auto"/>
                <w:bottom w:val="none" w:sz="0" w:space="0" w:color="auto"/>
                <w:right w:val="none" w:sz="0" w:space="0" w:color="auto"/>
              </w:divBdr>
            </w:div>
            <w:div w:id="825440299">
              <w:marLeft w:val="0"/>
              <w:marRight w:val="0"/>
              <w:marTop w:val="0"/>
              <w:marBottom w:val="0"/>
              <w:divBdr>
                <w:top w:val="none" w:sz="0" w:space="0" w:color="auto"/>
                <w:left w:val="none" w:sz="0" w:space="0" w:color="auto"/>
                <w:bottom w:val="none" w:sz="0" w:space="0" w:color="auto"/>
                <w:right w:val="none" w:sz="0" w:space="0" w:color="auto"/>
              </w:divBdr>
            </w:div>
            <w:div w:id="1880777720">
              <w:marLeft w:val="0"/>
              <w:marRight w:val="0"/>
              <w:marTop w:val="0"/>
              <w:marBottom w:val="0"/>
              <w:divBdr>
                <w:top w:val="none" w:sz="0" w:space="0" w:color="auto"/>
                <w:left w:val="none" w:sz="0" w:space="0" w:color="auto"/>
                <w:bottom w:val="none" w:sz="0" w:space="0" w:color="auto"/>
                <w:right w:val="none" w:sz="0" w:space="0" w:color="auto"/>
              </w:divBdr>
            </w:div>
            <w:div w:id="870533573">
              <w:marLeft w:val="0"/>
              <w:marRight w:val="0"/>
              <w:marTop w:val="0"/>
              <w:marBottom w:val="0"/>
              <w:divBdr>
                <w:top w:val="none" w:sz="0" w:space="0" w:color="auto"/>
                <w:left w:val="none" w:sz="0" w:space="0" w:color="auto"/>
                <w:bottom w:val="none" w:sz="0" w:space="0" w:color="auto"/>
                <w:right w:val="none" w:sz="0" w:space="0" w:color="auto"/>
              </w:divBdr>
            </w:div>
            <w:div w:id="811797750">
              <w:marLeft w:val="0"/>
              <w:marRight w:val="0"/>
              <w:marTop w:val="0"/>
              <w:marBottom w:val="0"/>
              <w:divBdr>
                <w:top w:val="none" w:sz="0" w:space="0" w:color="auto"/>
                <w:left w:val="none" w:sz="0" w:space="0" w:color="auto"/>
                <w:bottom w:val="none" w:sz="0" w:space="0" w:color="auto"/>
                <w:right w:val="none" w:sz="0" w:space="0" w:color="auto"/>
              </w:divBdr>
            </w:div>
            <w:div w:id="976496317">
              <w:marLeft w:val="0"/>
              <w:marRight w:val="0"/>
              <w:marTop w:val="0"/>
              <w:marBottom w:val="0"/>
              <w:divBdr>
                <w:top w:val="none" w:sz="0" w:space="0" w:color="auto"/>
                <w:left w:val="none" w:sz="0" w:space="0" w:color="auto"/>
                <w:bottom w:val="none" w:sz="0" w:space="0" w:color="auto"/>
                <w:right w:val="none" w:sz="0" w:space="0" w:color="auto"/>
              </w:divBdr>
            </w:div>
            <w:div w:id="784301997">
              <w:marLeft w:val="0"/>
              <w:marRight w:val="0"/>
              <w:marTop w:val="0"/>
              <w:marBottom w:val="0"/>
              <w:divBdr>
                <w:top w:val="none" w:sz="0" w:space="0" w:color="auto"/>
                <w:left w:val="none" w:sz="0" w:space="0" w:color="auto"/>
                <w:bottom w:val="none" w:sz="0" w:space="0" w:color="auto"/>
                <w:right w:val="none" w:sz="0" w:space="0" w:color="auto"/>
              </w:divBdr>
            </w:div>
            <w:div w:id="884289444">
              <w:marLeft w:val="0"/>
              <w:marRight w:val="0"/>
              <w:marTop w:val="0"/>
              <w:marBottom w:val="0"/>
              <w:divBdr>
                <w:top w:val="none" w:sz="0" w:space="0" w:color="auto"/>
                <w:left w:val="none" w:sz="0" w:space="0" w:color="auto"/>
                <w:bottom w:val="none" w:sz="0" w:space="0" w:color="auto"/>
                <w:right w:val="none" w:sz="0" w:space="0" w:color="auto"/>
              </w:divBdr>
            </w:div>
            <w:div w:id="7030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2626">
      <w:bodyDiv w:val="1"/>
      <w:marLeft w:val="0"/>
      <w:marRight w:val="0"/>
      <w:marTop w:val="0"/>
      <w:marBottom w:val="0"/>
      <w:divBdr>
        <w:top w:val="none" w:sz="0" w:space="0" w:color="auto"/>
        <w:left w:val="none" w:sz="0" w:space="0" w:color="auto"/>
        <w:bottom w:val="none" w:sz="0" w:space="0" w:color="auto"/>
        <w:right w:val="none" w:sz="0" w:space="0" w:color="auto"/>
      </w:divBdr>
      <w:divsChild>
        <w:div w:id="1857645622">
          <w:marLeft w:val="0"/>
          <w:marRight w:val="0"/>
          <w:marTop w:val="0"/>
          <w:marBottom w:val="0"/>
          <w:divBdr>
            <w:top w:val="none" w:sz="0" w:space="0" w:color="auto"/>
            <w:left w:val="none" w:sz="0" w:space="0" w:color="auto"/>
            <w:bottom w:val="none" w:sz="0" w:space="0" w:color="auto"/>
            <w:right w:val="none" w:sz="0" w:space="0" w:color="auto"/>
          </w:divBdr>
          <w:divsChild>
            <w:div w:id="1316105769">
              <w:marLeft w:val="0"/>
              <w:marRight w:val="0"/>
              <w:marTop w:val="0"/>
              <w:marBottom w:val="0"/>
              <w:divBdr>
                <w:top w:val="none" w:sz="0" w:space="0" w:color="auto"/>
                <w:left w:val="none" w:sz="0" w:space="0" w:color="auto"/>
                <w:bottom w:val="none" w:sz="0" w:space="0" w:color="auto"/>
                <w:right w:val="none" w:sz="0" w:space="0" w:color="auto"/>
              </w:divBdr>
            </w:div>
            <w:div w:id="2001692107">
              <w:marLeft w:val="0"/>
              <w:marRight w:val="0"/>
              <w:marTop w:val="0"/>
              <w:marBottom w:val="0"/>
              <w:divBdr>
                <w:top w:val="none" w:sz="0" w:space="0" w:color="auto"/>
                <w:left w:val="none" w:sz="0" w:space="0" w:color="auto"/>
                <w:bottom w:val="none" w:sz="0" w:space="0" w:color="auto"/>
                <w:right w:val="none" w:sz="0" w:space="0" w:color="auto"/>
              </w:divBdr>
            </w:div>
            <w:div w:id="806817945">
              <w:marLeft w:val="0"/>
              <w:marRight w:val="0"/>
              <w:marTop w:val="0"/>
              <w:marBottom w:val="0"/>
              <w:divBdr>
                <w:top w:val="none" w:sz="0" w:space="0" w:color="auto"/>
                <w:left w:val="none" w:sz="0" w:space="0" w:color="auto"/>
                <w:bottom w:val="none" w:sz="0" w:space="0" w:color="auto"/>
                <w:right w:val="none" w:sz="0" w:space="0" w:color="auto"/>
              </w:divBdr>
            </w:div>
            <w:div w:id="14150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4152">
      <w:bodyDiv w:val="1"/>
      <w:marLeft w:val="0"/>
      <w:marRight w:val="0"/>
      <w:marTop w:val="0"/>
      <w:marBottom w:val="0"/>
      <w:divBdr>
        <w:top w:val="none" w:sz="0" w:space="0" w:color="auto"/>
        <w:left w:val="none" w:sz="0" w:space="0" w:color="auto"/>
        <w:bottom w:val="none" w:sz="0" w:space="0" w:color="auto"/>
        <w:right w:val="none" w:sz="0" w:space="0" w:color="auto"/>
      </w:divBdr>
      <w:divsChild>
        <w:div w:id="1437481294">
          <w:marLeft w:val="0"/>
          <w:marRight w:val="0"/>
          <w:marTop w:val="0"/>
          <w:marBottom w:val="0"/>
          <w:divBdr>
            <w:top w:val="none" w:sz="0" w:space="0" w:color="auto"/>
            <w:left w:val="none" w:sz="0" w:space="0" w:color="auto"/>
            <w:bottom w:val="none" w:sz="0" w:space="0" w:color="auto"/>
            <w:right w:val="none" w:sz="0" w:space="0" w:color="auto"/>
          </w:divBdr>
          <w:divsChild>
            <w:div w:id="169746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2665">
      <w:bodyDiv w:val="1"/>
      <w:marLeft w:val="0"/>
      <w:marRight w:val="0"/>
      <w:marTop w:val="0"/>
      <w:marBottom w:val="0"/>
      <w:divBdr>
        <w:top w:val="none" w:sz="0" w:space="0" w:color="auto"/>
        <w:left w:val="none" w:sz="0" w:space="0" w:color="auto"/>
        <w:bottom w:val="none" w:sz="0" w:space="0" w:color="auto"/>
        <w:right w:val="none" w:sz="0" w:space="0" w:color="auto"/>
      </w:divBdr>
      <w:divsChild>
        <w:div w:id="1706976209">
          <w:marLeft w:val="0"/>
          <w:marRight w:val="0"/>
          <w:marTop w:val="0"/>
          <w:marBottom w:val="0"/>
          <w:divBdr>
            <w:top w:val="none" w:sz="0" w:space="0" w:color="auto"/>
            <w:left w:val="none" w:sz="0" w:space="0" w:color="auto"/>
            <w:bottom w:val="none" w:sz="0" w:space="0" w:color="auto"/>
            <w:right w:val="none" w:sz="0" w:space="0" w:color="auto"/>
          </w:divBdr>
          <w:divsChild>
            <w:div w:id="20673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2317">
      <w:bodyDiv w:val="1"/>
      <w:marLeft w:val="0"/>
      <w:marRight w:val="0"/>
      <w:marTop w:val="0"/>
      <w:marBottom w:val="0"/>
      <w:divBdr>
        <w:top w:val="none" w:sz="0" w:space="0" w:color="auto"/>
        <w:left w:val="none" w:sz="0" w:space="0" w:color="auto"/>
        <w:bottom w:val="none" w:sz="0" w:space="0" w:color="auto"/>
        <w:right w:val="none" w:sz="0" w:space="0" w:color="auto"/>
      </w:divBdr>
      <w:divsChild>
        <w:div w:id="550921900">
          <w:marLeft w:val="0"/>
          <w:marRight w:val="0"/>
          <w:marTop w:val="0"/>
          <w:marBottom w:val="0"/>
          <w:divBdr>
            <w:top w:val="none" w:sz="0" w:space="0" w:color="auto"/>
            <w:left w:val="none" w:sz="0" w:space="0" w:color="auto"/>
            <w:bottom w:val="none" w:sz="0" w:space="0" w:color="auto"/>
            <w:right w:val="none" w:sz="0" w:space="0" w:color="auto"/>
          </w:divBdr>
          <w:divsChild>
            <w:div w:id="1109818539">
              <w:marLeft w:val="0"/>
              <w:marRight w:val="0"/>
              <w:marTop w:val="0"/>
              <w:marBottom w:val="0"/>
              <w:divBdr>
                <w:top w:val="none" w:sz="0" w:space="0" w:color="auto"/>
                <w:left w:val="none" w:sz="0" w:space="0" w:color="auto"/>
                <w:bottom w:val="none" w:sz="0" w:space="0" w:color="auto"/>
                <w:right w:val="none" w:sz="0" w:space="0" w:color="auto"/>
              </w:divBdr>
            </w:div>
            <w:div w:id="1793093489">
              <w:marLeft w:val="0"/>
              <w:marRight w:val="0"/>
              <w:marTop w:val="0"/>
              <w:marBottom w:val="0"/>
              <w:divBdr>
                <w:top w:val="none" w:sz="0" w:space="0" w:color="auto"/>
                <w:left w:val="none" w:sz="0" w:space="0" w:color="auto"/>
                <w:bottom w:val="none" w:sz="0" w:space="0" w:color="auto"/>
                <w:right w:val="none" w:sz="0" w:space="0" w:color="auto"/>
              </w:divBdr>
            </w:div>
            <w:div w:id="2022777822">
              <w:marLeft w:val="0"/>
              <w:marRight w:val="0"/>
              <w:marTop w:val="0"/>
              <w:marBottom w:val="0"/>
              <w:divBdr>
                <w:top w:val="none" w:sz="0" w:space="0" w:color="auto"/>
                <w:left w:val="none" w:sz="0" w:space="0" w:color="auto"/>
                <w:bottom w:val="none" w:sz="0" w:space="0" w:color="auto"/>
                <w:right w:val="none" w:sz="0" w:space="0" w:color="auto"/>
              </w:divBdr>
            </w:div>
            <w:div w:id="190532021">
              <w:marLeft w:val="0"/>
              <w:marRight w:val="0"/>
              <w:marTop w:val="0"/>
              <w:marBottom w:val="0"/>
              <w:divBdr>
                <w:top w:val="none" w:sz="0" w:space="0" w:color="auto"/>
                <w:left w:val="none" w:sz="0" w:space="0" w:color="auto"/>
                <w:bottom w:val="none" w:sz="0" w:space="0" w:color="auto"/>
                <w:right w:val="none" w:sz="0" w:space="0" w:color="auto"/>
              </w:divBdr>
            </w:div>
            <w:div w:id="1286932873">
              <w:marLeft w:val="0"/>
              <w:marRight w:val="0"/>
              <w:marTop w:val="0"/>
              <w:marBottom w:val="0"/>
              <w:divBdr>
                <w:top w:val="none" w:sz="0" w:space="0" w:color="auto"/>
                <w:left w:val="none" w:sz="0" w:space="0" w:color="auto"/>
                <w:bottom w:val="none" w:sz="0" w:space="0" w:color="auto"/>
                <w:right w:val="none" w:sz="0" w:space="0" w:color="auto"/>
              </w:divBdr>
            </w:div>
            <w:div w:id="11741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8458">
      <w:bodyDiv w:val="1"/>
      <w:marLeft w:val="0"/>
      <w:marRight w:val="0"/>
      <w:marTop w:val="0"/>
      <w:marBottom w:val="0"/>
      <w:divBdr>
        <w:top w:val="none" w:sz="0" w:space="0" w:color="auto"/>
        <w:left w:val="none" w:sz="0" w:space="0" w:color="auto"/>
        <w:bottom w:val="none" w:sz="0" w:space="0" w:color="auto"/>
        <w:right w:val="none" w:sz="0" w:space="0" w:color="auto"/>
      </w:divBdr>
      <w:divsChild>
        <w:div w:id="1970475539">
          <w:marLeft w:val="0"/>
          <w:marRight w:val="0"/>
          <w:marTop w:val="0"/>
          <w:marBottom w:val="0"/>
          <w:divBdr>
            <w:top w:val="none" w:sz="0" w:space="0" w:color="auto"/>
            <w:left w:val="none" w:sz="0" w:space="0" w:color="auto"/>
            <w:bottom w:val="none" w:sz="0" w:space="0" w:color="auto"/>
            <w:right w:val="none" w:sz="0" w:space="0" w:color="auto"/>
          </w:divBdr>
          <w:divsChild>
            <w:div w:id="1281185515">
              <w:marLeft w:val="0"/>
              <w:marRight w:val="0"/>
              <w:marTop w:val="0"/>
              <w:marBottom w:val="0"/>
              <w:divBdr>
                <w:top w:val="none" w:sz="0" w:space="0" w:color="auto"/>
                <w:left w:val="none" w:sz="0" w:space="0" w:color="auto"/>
                <w:bottom w:val="none" w:sz="0" w:space="0" w:color="auto"/>
                <w:right w:val="none" w:sz="0" w:space="0" w:color="auto"/>
              </w:divBdr>
            </w:div>
            <w:div w:id="219171986">
              <w:marLeft w:val="0"/>
              <w:marRight w:val="0"/>
              <w:marTop w:val="0"/>
              <w:marBottom w:val="0"/>
              <w:divBdr>
                <w:top w:val="none" w:sz="0" w:space="0" w:color="auto"/>
                <w:left w:val="none" w:sz="0" w:space="0" w:color="auto"/>
                <w:bottom w:val="none" w:sz="0" w:space="0" w:color="auto"/>
                <w:right w:val="none" w:sz="0" w:space="0" w:color="auto"/>
              </w:divBdr>
            </w:div>
            <w:div w:id="2446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7769">
      <w:bodyDiv w:val="1"/>
      <w:marLeft w:val="0"/>
      <w:marRight w:val="0"/>
      <w:marTop w:val="0"/>
      <w:marBottom w:val="0"/>
      <w:divBdr>
        <w:top w:val="none" w:sz="0" w:space="0" w:color="auto"/>
        <w:left w:val="none" w:sz="0" w:space="0" w:color="auto"/>
        <w:bottom w:val="none" w:sz="0" w:space="0" w:color="auto"/>
        <w:right w:val="none" w:sz="0" w:space="0" w:color="auto"/>
      </w:divBdr>
      <w:divsChild>
        <w:div w:id="1257059608">
          <w:marLeft w:val="0"/>
          <w:marRight w:val="0"/>
          <w:marTop w:val="0"/>
          <w:marBottom w:val="0"/>
          <w:divBdr>
            <w:top w:val="none" w:sz="0" w:space="0" w:color="auto"/>
            <w:left w:val="none" w:sz="0" w:space="0" w:color="auto"/>
            <w:bottom w:val="none" w:sz="0" w:space="0" w:color="auto"/>
            <w:right w:val="none" w:sz="0" w:space="0" w:color="auto"/>
          </w:divBdr>
          <w:divsChild>
            <w:div w:id="16089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97909">
      <w:bodyDiv w:val="1"/>
      <w:marLeft w:val="0"/>
      <w:marRight w:val="0"/>
      <w:marTop w:val="0"/>
      <w:marBottom w:val="0"/>
      <w:divBdr>
        <w:top w:val="none" w:sz="0" w:space="0" w:color="auto"/>
        <w:left w:val="none" w:sz="0" w:space="0" w:color="auto"/>
        <w:bottom w:val="none" w:sz="0" w:space="0" w:color="auto"/>
        <w:right w:val="none" w:sz="0" w:space="0" w:color="auto"/>
      </w:divBdr>
      <w:divsChild>
        <w:div w:id="1943879994">
          <w:marLeft w:val="0"/>
          <w:marRight w:val="0"/>
          <w:marTop w:val="0"/>
          <w:marBottom w:val="0"/>
          <w:divBdr>
            <w:top w:val="none" w:sz="0" w:space="0" w:color="auto"/>
            <w:left w:val="none" w:sz="0" w:space="0" w:color="auto"/>
            <w:bottom w:val="none" w:sz="0" w:space="0" w:color="auto"/>
            <w:right w:val="none" w:sz="0" w:space="0" w:color="auto"/>
          </w:divBdr>
          <w:divsChild>
            <w:div w:id="637615501">
              <w:marLeft w:val="0"/>
              <w:marRight w:val="0"/>
              <w:marTop w:val="0"/>
              <w:marBottom w:val="0"/>
              <w:divBdr>
                <w:top w:val="none" w:sz="0" w:space="0" w:color="auto"/>
                <w:left w:val="none" w:sz="0" w:space="0" w:color="auto"/>
                <w:bottom w:val="none" w:sz="0" w:space="0" w:color="auto"/>
                <w:right w:val="none" w:sz="0" w:space="0" w:color="auto"/>
              </w:divBdr>
            </w:div>
            <w:div w:id="16070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5285">
      <w:bodyDiv w:val="1"/>
      <w:marLeft w:val="0"/>
      <w:marRight w:val="0"/>
      <w:marTop w:val="0"/>
      <w:marBottom w:val="0"/>
      <w:divBdr>
        <w:top w:val="none" w:sz="0" w:space="0" w:color="auto"/>
        <w:left w:val="none" w:sz="0" w:space="0" w:color="auto"/>
        <w:bottom w:val="none" w:sz="0" w:space="0" w:color="auto"/>
        <w:right w:val="none" w:sz="0" w:space="0" w:color="auto"/>
      </w:divBdr>
      <w:divsChild>
        <w:div w:id="305665062">
          <w:marLeft w:val="0"/>
          <w:marRight w:val="0"/>
          <w:marTop w:val="0"/>
          <w:marBottom w:val="0"/>
          <w:divBdr>
            <w:top w:val="none" w:sz="0" w:space="0" w:color="auto"/>
            <w:left w:val="none" w:sz="0" w:space="0" w:color="auto"/>
            <w:bottom w:val="none" w:sz="0" w:space="0" w:color="auto"/>
            <w:right w:val="none" w:sz="0" w:space="0" w:color="auto"/>
          </w:divBdr>
          <w:divsChild>
            <w:div w:id="1737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1485">
      <w:bodyDiv w:val="1"/>
      <w:marLeft w:val="0"/>
      <w:marRight w:val="0"/>
      <w:marTop w:val="0"/>
      <w:marBottom w:val="0"/>
      <w:divBdr>
        <w:top w:val="none" w:sz="0" w:space="0" w:color="auto"/>
        <w:left w:val="none" w:sz="0" w:space="0" w:color="auto"/>
        <w:bottom w:val="none" w:sz="0" w:space="0" w:color="auto"/>
        <w:right w:val="none" w:sz="0" w:space="0" w:color="auto"/>
      </w:divBdr>
      <w:divsChild>
        <w:div w:id="1001347809">
          <w:marLeft w:val="0"/>
          <w:marRight w:val="0"/>
          <w:marTop w:val="0"/>
          <w:marBottom w:val="0"/>
          <w:divBdr>
            <w:top w:val="none" w:sz="0" w:space="0" w:color="auto"/>
            <w:left w:val="none" w:sz="0" w:space="0" w:color="auto"/>
            <w:bottom w:val="none" w:sz="0" w:space="0" w:color="auto"/>
            <w:right w:val="none" w:sz="0" w:space="0" w:color="auto"/>
          </w:divBdr>
          <w:divsChild>
            <w:div w:id="11145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574">
      <w:bodyDiv w:val="1"/>
      <w:marLeft w:val="0"/>
      <w:marRight w:val="0"/>
      <w:marTop w:val="0"/>
      <w:marBottom w:val="0"/>
      <w:divBdr>
        <w:top w:val="none" w:sz="0" w:space="0" w:color="auto"/>
        <w:left w:val="none" w:sz="0" w:space="0" w:color="auto"/>
        <w:bottom w:val="none" w:sz="0" w:space="0" w:color="auto"/>
        <w:right w:val="none" w:sz="0" w:space="0" w:color="auto"/>
      </w:divBdr>
      <w:divsChild>
        <w:div w:id="1363549673">
          <w:marLeft w:val="0"/>
          <w:marRight w:val="0"/>
          <w:marTop w:val="0"/>
          <w:marBottom w:val="0"/>
          <w:divBdr>
            <w:top w:val="none" w:sz="0" w:space="0" w:color="auto"/>
            <w:left w:val="none" w:sz="0" w:space="0" w:color="auto"/>
            <w:bottom w:val="none" w:sz="0" w:space="0" w:color="auto"/>
            <w:right w:val="none" w:sz="0" w:space="0" w:color="auto"/>
          </w:divBdr>
          <w:divsChild>
            <w:div w:id="1318654021">
              <w:marLeft w:val="0"/>
              <w:marRight w:val="0"/>
              <w:marTop w:val="0"/>
              <w:marBottom w:val="0"/>
              <w:divBdr>
                <w:top w:val="none" w:sz="0" w:space="0" w:color="auto"/>
                <w:left w:val="none" w:sz="0" w:space="0" w:color="auto"/>
                <w:bottom w:val="none" w:sz="0" w:space="0" w:color="auto"/>
                <w:right w:val="none" w:sz="0" w:space="0" w:color="auto"/>
              </w:divBdr>
            </w:div>
            <w:div w:id="7185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5733">
      <w:bodyDiv w:val="1"/>
      <w:marLeft w:val="0"/>
      <w:marRight w:val="0"/>
      <w:marTop w:val="0"/>
      <w:marBottom w:val="0"/>
      <w:divBdr>
        <w:top w:val="none" w:sz="0" w:space="0" w:color="auto"/>
        <w:left w:val="none" w:sz="0" w:space="0" w:color="auto"/>
        <w:bottom w:val="none" w:sz="0" w:space="0" w:color="auto"/>
        <w:right w:val="none" w:sz="0" w:space="0" w:color="auto"/>
      </w:divBdr>
      <w:divsChild>
        <w:div w:id="482744298">
          <w:marLeft w:val="0"/>
          <w:marRight w:val="0"/>
          <w:marTop w:val="0"/>
          <w:marBottom w:val="0"/>
          <w:divBdr>
            <w:top w:val="none" w:sz="0" w:space="0" w:color="auto"/>
            <w:left w:val="none" w:sz="0" w:space="0" w:color="auto"/>
            <w:bottom w:val="none" w:sz="0" w:space="0" w:color="auto"/>
            <w:right w:val="none" w:sz="0" w:space="0" w:color="auto"/>
          </w:divBdr>
          <w:divsChild>
            <w:div w:id="94118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0940">
      <w:bodyDiv w:val="1"/>
      <w:marLeft w:val="0"/>
      <w:marRight w:val="0"/>
      <w:marTop w:val="0"/>
      <w:marBottom w:val="0"/>
      <w:divBdr>
        <w:top w:val="none" w:sz="0" w:space="0" w:color="auto"/>
        <w:left w:val="none" w:sz="0" w:space="0" w:color="auto"/>
        <w:bottom w:val="none" w:sz="0" w:space="0" w:color="auto"/>
        <w:right w:val="none" w:sz="0" w:space="0" w:color="auto"/>
      </w:divBdr>
      <w:divsChild>
        <w:div w:id="1721248337">
          <w:marLeft w:val="0"/>
          <w:marRight w:val="0"/>
          <w:marTop w:val="0"/>
          <w:marBottom w:val="0"/>
          <w:divBdr>
            <w:top w:val="none" w:sz="0" w:space="0" w:color="auto"/>
            <w:left w:val="none" w:sz="0" w:space="0" w:color="auto"/>
            <w:bottom w:val="none" w:sz="0" w:space="0" w:color="auto"/>
            <w:right w:val="none" w:sz="0" w:space="0" w:color="auto"/>
          </w:divBdr>
          <w:divsChild>
            <w:div w:id="728111068">
              <w:marLeft w:val="0"/>
              <w:marRight w:val="0"/>
              <w:marTop w:val="0"/>
              <w:marBottom w:val="0"/>
              <w:divBdr>
                <w:top w:val="none" w:sz="0" w:space="0" w:color="auto"/>
                <w:left w:val="none" w:sz="0" w:space="0" w:color="auto"/>
                <w:bottom w:val="none" w:sz="0" w:space="0" w:color="auto"/>
                <w:right w:val="none" w:sz="0" w:space="0" w:color="auto"/>
              </w:divBdr>
            </w:div>
            <w:div w:id="1347513376">
              <w:marLeft w:val="0"/>
              <w:marRight w:val="0"/>
              <w:marTop w:val="0"/>
              <w:marBottom w:val="0"/>
              <w:divBdr>
                <w:top w:val="none" w:sz="0" w:space="0" w:color="auto"/>
                <w:left w:val="none" w:sz="0" w:space="0" w:color="auto"/>
                <w:bottom w:val="none" w:sz="0" w:space="0" w:color="auto"/>
                <w:right w:val="none" w:sz="0" w:space="0" w:color="auto"/>
              </w:divBdr>
            </w:div>
            <w:div w:id="1382898880">
              <w:marLeft w:val="0"/>
              <w:marRight w:val="0"/>
              <w:marTop w:val="0"/>
              <w:marBottom w:val="0"/>
              <w:divBdr>
                <w:top w:val="none" w:sz="0" w:space="0" w:color="auto"/>
                <w:left w:val="none" w:sz="0" w:space="0" w:color="auto"/>
                <w:bottom w:val="none" w:sz="0" w:space="0" w:color="auto"/>
                <w:right w:val="none" w:sz="0" w:space="0" w:color="auto"/>
              </w:divBdr>
            </w:div>
            <w:div w:id="19944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3949">
      <w:bodyDiv w:val="1"/>
      <w:marLeft w:val="0"/>
      <w:marRight w:val="0"/>
      <w:marTop w:val="0"/>
      <w:marBottom w:val="0"/>
      <w:divBdr>
        <w:top w:val="none" w:sz="0" w:space="0" w:color="auto"/>
        <w:left w:val="none" w:sz="0" w:space="0" w:color="auto"/>
        <w:bottom w:val="none" w:sz="0" w:space="0" w:color="auto"/>
        <w:right w:val="none" w:sz="0" w:space="0" w:color="auto"/>
      </w:divBdr>
      <w:divsChild>
        <w:div w:id="1229420846">
          <w:marLeft w:val="0"/>
          <w:marRight w:val="0"/>
          <w:marTop w:val="0"/>
          <w:marBottom w:val="0"/>
          <w:divBdr>
            <w:top w:val="none" w:sz="0" w:space="0" w:color="auto"/>
            <w:left w:val="none" w:sz="0" w:space="0" w:color="auto"/>
            <w:bottom w:val="none" w:sz="0" w:space="0" w:color="auto"/>
            <w:right w:val="none" w:sz="0" w:space="0" w:color="auto"/>
          </w:divBdr>
          <w:divsChild>
            <w:div w:id="14724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2916">
      <w:bodyDiv w:val="1"/>
      <w:marLeft w:val="0"/>
      <w:marRight w:val="0"/>
      <w:marTop w:val="0"/>
      <w:marBottom w:val="0"/>
      <w:divBdr>
        <w:top w:val="none" w:sz="0" w:space="0" w:color="auto"/>
        <w:left w:val="none" w:sz="0" w:space="0" w:color="auto"/>
        <w:bottom w:val="none" w:sz="0" w:space="0" w:color="auto"/>
        <w:right w:val="none" w:sz="0" w:space="0" w:color="auto"/>
      </w:divBdr>
      <w:divsChild>
        <w:div w:id="44331219">
          <w:marLeft w:val="0"/>
          <w:marRight w:val="0"/>
          <w:marTop w:val="0"/>
          <w:marBottom w:val="0"/>
          <w:divBdr>
            <w:top w:val="none" w:sz="0" w:space="0" w:color="auto"/>
            <w:left w:val="none" w:sz="0" w:space="0" w:color="auto"/>
            <w:bottom w:val="none" w:sz="0" w:space="0" w:color="auto"/>
            <w:right w:val="none" w:sz="0" w:space="0" w:color="auto"/>
          </w:divBdr>
          <w:divsChild>
            <w:div w:id="5390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5284">
      <w:bodyDiv w:val="1"/>
      <w:marLeft w:val="0"/>
      <w:marRight w:val="0"/>
      <w:marTop w:val="0"/>
      <w:marBottom w:val="0"/>
      <w:divBdr>
        <w:top w:val="none" w:sz="0" w:space="0" w:color="auto"/>
        <w:left w:val="none" w:sz="0" w:space="0" w:color="auto"/>
        <w:bottom w:val="none" w:sz="0" w:space="0" w:color="auto"/>
        <w:right w:val="none" w:sz="0" w:space="0" w:color="auto"/>
      </w:divBdr>
      <w:divsChild>
        <w:div w:id="730470468">
          <w:marLeft w:val="0"/>
          <w:marRight w:val="0"/>
          <w:marTop w:val="0"/>
          <w:marBottom w:val="0"/>
          <w:divBdr>
            <w:top w:val="none" w:sz="0" w:space="0" w:color="auto"/>
            <w:left w:val="none" w:sz="0" w:space="0" w:color="auto"/>
            <w:bottom w:val="none" w:sz="0" w:space="0" w:color="auto"/>
            <w:right w:val="none" w:sz="0" w:space="0" w:color="auto"/>
          </w:divBdr>
          <w:divsChild>
            <w:div w:id="4882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3295">
      <w:bodyDiv w:val="1"/>
      <w:marLeft w:val="0"/>
      <w:marRight w:val="0"/>
      <w:marTop w:val="0"/>
      <w:marBottom w:val="0"/>
      <w:divBdr>
        <w:top w:val="none" w:sz="0" w:space="0" w:color="auto"/>
        <w:left w:val="none" w:sz="0" w:space="0" w:color="auto"/>
        <w:bottom w:val="none" w:sz="0" w:space="0" w:color="auto"/>
        <w:right w:val="none" w:sz="0" w:space="0" w:color="auto"/>
      </w:divBdr>
      <w:divsChild>
        <w:div w:id="1934237364">
          <w:marLeft w:val="0"/>
          <w:marRight w:val="0"/>
          <w:marTop w:val="0"/>
          <w:marBottom w:val="0"/>
          <w:divBdr>
            <w:top w:val="none" w:sz="0" w:space="0" w:color="auto"/>
            <w:left w:val="none" w:sz="0" w:space="0" w:color="auto"/>
            <w:bottom w:val="none" w:sz="0" w:space="0" w:color="auto"/>
            <w:right w:val="none" w:sz="0" w:space="0" w:color="auto"/>
          </w:divBdr>
          <w:divsChild>
            <w:div w:id="9039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91345">
      <w:bodyDiv w:val="1"/>
      <w:marLeft w:val="0"/>
      <w:marRight w:val="0"/>
      <w:marTop w:val="0"/>
      <w:marBottom w:val="0"/>
      <w:divBdr>
        <w:top w:val="none" w:sz="0" w:space="0" w:color="auto"/>
        <w:left w:val="none" w:sz="0" w:space="0" w:color="auto"/>
        <w:bottom w:val="none" w:sz="0" w:space="0" w:color="auto"/>
        <w:right w:val="none" w:sz="0" w:space="0" w:color="auto"/>
      </w:divBdr>
      <w:divsChild>
        <w:div w:id="371199764">
          <w:marLeft w:val="0"/>
          <w:marRight w:val="0"/>
          <w:marTop w:val="0"/>
          <w:marBottom w:val="0"/>
          <w:divBdr>
            <w:top w:val="none" w:sz="0" w:space="0" w:color="auto"/>
            <w:left w:val="none" w:sz="0" w:space="0" w:color="auto"/>
            <w:bottom w:val="none" w:sz="0" w:space="0" w:color="auto"/>
            <w:right w:val="none" w:sz="0" w:space="0" w:color="auto"/>
          </w:divBdr>
          <w:divsChild>
            <w:div w:id="42487005">
              <w:marLeft w:val="0"/>
              <w:marRight w:val="0"/>
              <w:marTop w:val="0"/>
              <w:marBottom w:val="0"/>
              <w:divBdr>
                <w:top w:val="none" w:sz="0" w:space="0" w:color="auto"/>
                <w:left w:val="none" w:sz="0" w:space="0" w:color="auto"/>
                <w:bottom w:val="none" w:sz="0" w:space="0" w:color="auto"/>
                <w:right w:val="none" w:sz="0" w:space="0" w:color="auto"/>
              </w:divBdr>
            </w:div>
            <w:div w:id="1747409699">
              <w:marLeft w:val="0"/>
              <w:marRight w:val="0"/>
              <w:marTop w:val="0"/>
              <w:marBottom w:val="0"/>
              <w:divBdr>
                <w:top w:val="none" w:sz="0" w:space="0" w:color="auto"/>
                <w:left w:val="none" w:sz="0" w:space="0" w:color="auto"/>
                <w:bottom w:val="none" w:sz="0" w:space="0" w:color="auto"/>
                <w:right w:val="none" w:sz="0" w:space="0" w:color="auto"/>
              </w:divBdr>
            </w:div>
            <w:div w:id="267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211">
      <w:bodyDiv w:val="1"/>
      <w:marLeft w:val="0"/>
      <w:marRight w:val="0"/>
      <w:marTop w:val="0"/>
      <w:marBottom w:val="0"/>
      <w:divBdr>
        <w:top w:val="none" w:sz="0" w:space="0" w:color="auto"/>
        <w:left w:val="none" w:sz="0" w:space="0" w:color="auto"/>
        <w:bottom w:val="none" w:sz="0" w:space="0" w:color="auto"/>
        <w:right w:val="none" w:sz="0" w:space="0" w:color="auto"/>
      </w:divBdr>
      <w:divsChild>
        <w:div w:id="1671641852">
          <w:marLeft w:val="0"/>
          <w:marRight w:val="0"/>
          <w:marTop w:val="0"/>
          <w:marBottom w:val="0"/>
          <w:divBdr>
            <w:top w:val="none" w:sz="0" w:space="0" w:color="auto"/>
            <w:left w:val="none" w:sz="0" w:space="0" w:color="auto"/>
            <w:bottom w:val="none" w:sz="0" w:space="0" w:color="auto"/>
            <w:right w:val="none" w:sz="0" w:space="0" w:color="auto"/>
          </w:divBdr>
          <w:divsChild>
            <w:div w:id="142379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8285">
      <w:bodyDiv w:val="1"/>
      <w:marLeft w:val="0"/>
      <w:marRight w:val="0"/>
      <w:marTop w:val="0"/>
      <w:marBottom w:val="0"/>
      <w:divBdr>
        <w:top w:val="none" w:sz="0" w:space="0" w:color="auto"/>
        <w:left w:val="none" w:sz="0" w:space="0" w:color="auto"/>
        <w:bottom w:val="none" w:sz="0" w:space="0" w:color="auto"/>
        <w:right w:val="none" w:sz="0" w:space="0" w:color="auto"/>
      </w:divBdr>
      <w:divsChild>
        <w:div w:id="1196119089">
          <w:marLeft w:val="0"/>
          <w:marRight w:val="0"/>
          <w:marTop w:val="0"/>
          <w:marBottom w:val="0"/>
          <w:divBdr>
            <w:top w:val="none" w:sz="0" w:space="0" w:color="auto"/>
            <w:left w:val="none" w:sz="0" w:space="0" w:color="auto"/>
            <w:bottom w:val="none" w:sz="0" w:space="0" w:color="auto"/>
            <w:right w:val="none" w:sz="0" w:space="0" w:color="auto"/>
          </w:divBdr>
          <w:divsChild>
            <w:div w:id="12267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0633">
      <w:bodyDiv w:val="1"/>
      <w:marLeft w:val="0"/>
      <w:marRight w:val="0"/>
      <w:marTop w:val="0"/>
      <w:marBottom w:val="0"/>
      <w:divBdr>
        <w:top w:val="none" w:sz="0" w:space="0" w:color="auto"/>
        <w:left w:val="none" w:sz="0" w:space="0" w:color="auto"/>
        <w:bottom w:val="none" w:sz="0" w:space="0" w:color="auto"/>
        <w:right w:val="none" w:sz="0" w:space="0" w:color="auto"/>
      </w:divBdr>
      <w:divsChild>
        <w:div w:id="1495022966">
          <w:marLeft w:val="0"/>
          <w:marRight w:val="0"/>
          <w:marTop w:val="0"/>
          <w:marBottom w:val="0"/>
          <w:divBdr>
            <w:top w:val="none" w:sz="0" w:space="0" w:color="auto"/>
            <w:left w:val="none" w:sz="0" w:space="0" w:color="auto"/>
            <w:bottom w:val="none" w:sz="0" w:space="0" w:color="auto"/>
            <w:right w:val="none" w:sz="0" w:space="0" w:color="auto"/>
          </w:divBdr>
          <w:divsChild>
            <w:div w:id="29264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5635">
      <w:bodyDiv w:val="1"/>
      <w:marLeft w:val="0"/>
      <w:marRight w:val="0"/>
      <w:marTop w:val="0"/>
      <w:marBottom w:val="0"/>
      <w:divBdr>
        <w:top w:val="none" w:sz="0" w:space="0" w:color="auto"/>
        <w:left w:val="none" w:sz="0" w:space="0" w:color="auto"/>
        <w:bottom w:val="none" w:sz="0" w:space="0" w:color="auto"/>
        <w:right w:val="none" w:sz="0" w:space="0" w:color="auto"/>
      </w:divBdr>
      <w:divsChild>
        <w:div w:id="996114004">
          <w:marLeft w:val="0"/>
          <w:marRight w:val="0"/>
          <w:marTop w:val="0"/>
          <w:marBottom w:val="0"/>
          <w:divBdr>
            <w:top w:val="none" w:sz="0" w:space="0" w:color="auto"/>
            <w:left w:val="none" w:sz="0" w:space="0" w:color="auto"/>
            <w:bottom w:val="none" w:sz="0" w:space="0" w:color="auto"/>
            <w:right w:val="none" w:sz="0" w:space="0" w:color="auto"/>
          </w:divBdr>
          <w:divsChild>
            <w:div w:id="7654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4869">
      <w:bodyDiv w:val="1"/>
      <w:marLeft w:val="0"/>
      <w:marRight w:val="0"/>
      <w:marTop w:val="0"/>
      <w:marBottom w:val="0"/>
      <w:divBdr>
        <w:top w:val="none" w:sz="0" w:space="0" w:color="auto"/>
        <w:left w:val="none" w:sz="0" w:space="0" w:color="auto"/>
        <w:bottom w:val="none" w:sz="0" w:space="0" w:color="auto"/>
        <w:right w:val="none" w:sz="0" w:space="0" w:color="auto"/>
      </w:divBdr>
      <w:divsChild>
        <w:div w:id="244151354">
          <w:marLeft w:val="0"/>
          <w:marRight w:val="0"/>
          <w:marTop w:val="0"/>
          <w:marBottom w:val="0"/>
          <w:divBdr>
            <w:top w:val="none" w:sz="0" w:space="0" w:color="auto"/>
            <w:left w:val="none" w:sz="0" w:space="0" w:color="auto"/>
            <w:bottom w:val="none" w:sz="0" w:space="0" w:color="auto"/>
            <w:right w:val="none" w:sz="0" w:space="0" w:color="auto"/>
          </w:divBdr>
          <w:divsChild>
            <w:div w:id="82192169">
              <w:marLeft w:val="0"/>
              <w:marRight w:val="0"/>
              <w:marTop w:val="0"/>
              <w:marBottom w:val="0"/>
              <w:divBdr>
                <w:top w:val="none" w:sz="0" w:space="0" w:color="auto"/>
                <w:left w:val="none" w:sz="0" w:space="0" w:color="auto"/>
                <w:bottom w:val="none" w:sz="0" w:space="0" w:color="auto"/>
                <w:right w:val="none" w:sz="0" w:space="0" w:color="auto"/>
              </w:divBdr>
            </w:div>
            <w:div w:id="261843699">
              <w:marLeft w:val="0"/>
              <w:marRight w:val="0"/>
              <w:marTop w:val="0"/>
              <w:marBottom w:val="0"/>
              <w:divBdr>
                <w:top w:val="none" w:sz="0" w:space="0" w:color="auto"/>
                <w:left w:val="none" w:sz="0" w:space="0" w:color="auto"/>
                <w:bottom w:val="none" w:sz="0" w:space="0" w:color="auto"/>
                <w:right w:val="none" w:sz="0" w:space="0" w:color="auto"/>
              </w:divBdr>
            </w:div>
            <w:div w:id="459302779">
              <w:marLeft w:val="0"/>
              <w:marRight w:val="0"/>
              <w:marTop w:val="0"/>
              <w:marBottom w:val="0"/>
              <w:divBdr>
                <w:top w:val="none" w:sz="0" w:space="0" w:color="auto"/>
                <w:left w:val="none" w:sz="0" w:space="0" w:color="auto"/>
                <w:bottom w:val="none" w:sz="0" w:space="0" w:color="auto"/>
                <w:right w:val="none" w:sz="0" w:space="0" w:color="auto"/>
              </w:divBdr>
            </w:div>
            <w:div w:id="1645427629">
              <w:marLeft w:val="0"/>
              <w:marRight w:val="0"/>
              <w:marTop w:val="0"/>
              <w:marBottom w:val="0"/>
              <w:divBdr>
                <w:top w:val="none" w:sz="0" w:space="0" w:color="auto"/>
                <w:left w:val="none" w:sz="0" w:space="0" w:color="auto"/>
                <w:bottom w:val="none" w:sz="0" w:space="0" w:color="auto"/>
                <w:right w:val="none" w:sz="0" w:space="0" w:color="auto"/>
              </w:divBdr>
            </w:div>
            <w:div w:id="1833176232">
              <w:marLeft w:val="0"/>
              <w:marRight w:val="0"/>
              <w:marTop w:val="0"/>
              <w:marBottom w:val="0"/>
              <w:divBdr>
                <w:top w:val="none" w:sz="0" w:space="0" w:color="auto"/>
                <w:left w:val="none" w:sz="0" w:space="0" w:color="auto"/>
                <w:bottom w:val="none" w:sz="0" w:space="0" w:color="auto"/>
                <w:right w:val="none" w:sz="0" w:space="0" w:color="auto"/>
              </w:divBdr>
            </w:div>
            <w:div w:id="1918051273">
              <w:marLeft w:val="0"/>
              <w:marRight w:val="0"/>
              <w:marTop w:val="0"/>
              <w:marBottom w:val="0"/>
              <w:divBdr>
                <w:top w:val="none" w:sz="0" w:space="0" w:color="auto"/>
                <w:left w:val="none" w:sz="0" w:space="0" w:color="auto"/>
                <w:bottom w:val="none" w:sz="0" w:space="0" w:color="auto"/>
                <w:right w:val="none" w:sz="0" w:space="0" w:color="auto"/>
              </w:divBdr>
            </w:div>
            <w:div w:id="202119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63611">
      <w:bodyDiv w:val="1"/>
      <w:marLeft w:val="0"/>
      <w:marRight w:val="0"/>
      <w:marTop w:val="0"/>
      <w:marBottom w:val="0"/>
      <w:divBdr>
        <w:top w:val="none" w:sz="0" w:space="0" w:color="auto"/>
        <w:left w:val="none" w:sz="0" w:space="0" w:color="auto"/>
        <w:bottom w:val="none" w:sz="0" w:space="0" w:color="auto"/>
        <w:right w:val="none" w:sz="0" w:space="0" w:color="auto"/>
      </w:divBdr>
      <w:divsChild>
        <w:div w:id="1082530924">
          <w:marLeft w:val="0"/>
          <w:marRight w:val="0"/>
          <w:marTop w:val="0"/>
          <w:marBottom w:val="0"/>
          <w:divBdr>
            <w:top w:val="none" w:sz="0" w:space="0" w:color="auto"/>
            <w:left w:val="none" w:sz="0" w:space="0" w:color="auto"/>
            <w:bottom w:val="none" w:sz="0" w:space="0" w:color="auto"/>
            <w:right w:val="none" w:sz="0" w:space="0" w:color="auto"/>
          </w:divBdr>
          <w:divsChild>
            <w:div w:id="18550677">
              <w:marLeft w:val="0"/>
              <w:marRight w:val="0"/>
              <w:marTop w:val="0"/>
              <w:marBottom w:val="0"/>
              <w:divBdr>
                <w:top w:val="none" w:sz="0" w:space="0" w:color="auto"/>
                <w:left w:val="none" w:sz="0" w:space="0" w:color="auto"/>
                <w:bottom w:val="none" w:sz="0" w:space="0" w:color="auto"/>
                <w:right w:val="none" w:sz="0" w:space="0" w:color="auto"/>
              </w:divBdr>
            </w:div>
            <w:div w:id="2688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589">
      <w:bodyDiv w:val="1"/>
      <w:marLeft w:val="0"/>
      <w:marRight w:val="0"/>
      <w:marTop w:val="0"/>
      <w:marBottom w:val="0"/>
      <w:divBdr>
        <w:top w:val="none" w:sz="0" w:space="0" w:color="auto"/>
        <w:left w:val="none" w:sz="0" w:space="0" w:color="auto"/>
        <w:bottom w:val="none" w:sz="0" w:space="0" w:color="auto"/>
        <w:right w:val="none" w:sz="0" w:space="0" w:color="auto"/>
      </w:divBdr>
      <w:divsChild>
        <w:div w:id="1922179241">
          <w:marLeft w:val="0"/>
          <w:marRight w:val="0"/>
          <w:marTop w:val="0"/>
          <w:marBottom w:val="0"/>
          <w:divBdr>
            <w:top w:val="none" w:sz="0" w:space="0" w:color="auto"/>
            <w:left w:val="none" w:sz="0" w:space="0" w:color="auto"/>
            <w:bottom w:val="none" w:sz="0" w:space="0" w:color="auto"/>
            <w:right w:val="none" w:sz="0" w:space="0" w:color="auto"/>
          </w:divBdr>
          <w:divsChild>
            <w:div w:id="141505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6357">
      <w:bodyDiv w:val="1"/>
      <w:marLeft w:val="0"/>
      <w:marRight w:val="0"/>
      <w:marTop w:val="0"/>
      <w:marBottom w:val="0"/>
      <w:divBdr>
        <w:top w:val="none" w:sz="0" w:space="0" w:color="auto"/>
        <w:left w:val="none" w:sz="0" w:space="0" w:color="auto"/>
        <w:bottom w:val="none" w:sz="0" w:space="0" w:color="auto"/>
        <w:right w:val="none" w:sz="0" w:space="0" w:color="auto"/>
      </w:divBdr>
      <w:divsChild>
        <w:div w:id="632053623">
          <w:marLeft w:val="0"/>
          <w:marRight w:val="0"/>
          <w:marTop w:val="0"/>
          <w:marBottom w:val="0"/>
          <w:divBdr>
            <w:top w:val="none" w:sz="0" w:space="0" w:color="auto"/>
            <w:left w:val="none" w:sz="0" w:space="0" w:color="auto"/>
            <w:bottom w:val="none" w:sz="0" w:space="0" w:color="auto"/>
            <w:right w:val="none" w:sz="0" w:space="0" w:color="auto"/>
          </w:divBdr>
          <w:divsChild>
            <w:div w:id="18145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92102">
      <w:bodyDiv w:val="1"/>
      <w:marLeft w:val="0"/>
      <w:marRight w:val="0"/>
      <w:marTop w:val="0"/>
      <w:marBottom w:val="0"/>
      <w:divBdr>
        <w:top w:val="none" w:sz="0" w:space="0" w:color="auto"/>
        <w:left w:val="none" w:sz="0" w:space="0" w:color="auto"/>
        <w:bottom w:val="none" w:sz="0" w:space="0" w:color="auto"/>
        <w:right w:val="none" w:sz="0" w:space="0" w:color="auto"/>
      </w:divBdr>
      <w:divsChild>
        <w:div w:id="27881373">
          <w:marLeft w:val="0"/>
          <w:marRight w:val="0"/>
          <w:marTop w:val="0"/>
          <w:marBottom w:val="0"/>
          <w:divBdr>
            <w:top w:val="none" w:sz="0" w:space="0" w:color="auto"/>
            <w:left w:val="none" w:sz="0" w:space="0" w:color="auto"/>
            <w:bottom w:val="none" w:sz="0" w:space="0" w:color="auto"/>
            <w:right w:val="none" w:sz="0" w:space="0" w:color="auto"/>
          </w:divBdr>
          <w:divsChild>
            <w:div w:id="1109742369">
              <w:marLeft w:val="0"/>
              <w:marRight w:val="0"/>
              <w:marTop w:val="0"/>
              <w:marBottom w:val="0"/>
              <w:divBdr>
                <w:top w:val="none" w:sz="0" w:space="0" w:color="auto"/>
                <w:left w:val="none" w:sz="0" w:space="0" w:color="auto"/>
                <w:bottom w:val="none" w:sz="0" w:space="0" w:color="auto"/>
                <w:right w:val="none" w:sz="0" w:space="0" w:color="auto"/>
              </w:divBdr>
            </w:div>
            <w:div w:id="706566978">
              <w:marLeft w:val="0"/>
              <w:marRight w:val="0"/>
              <w:marTop w:val="0"/>
              <w:marBottom w:val="0"/>
              <w:divBdr>
                <w:top w:val="none" w:sz="0" w:space="0" w:color="auto"/>
                <w:left w:val="none" w:sz="0" w:space="0" w:color="auto"/>
                <w:bottom w:val="none" w:sz="0" w:space="0" w:color="auto"/>
                <w:right w:val="none" w:sz="0" w:space="0" w:color="auto"/>
              </w:divBdr>
            </w:div>
            <w:div w:id="426536131">
              <w:marLeft w:val="0"/>
              <w:marRight w:val="0"/>
              <w:marTop w:val="0"/>
              <w:marBottom w:val="0"/>
              <w:divBdr>
                <w:top w:val="none" w:sz="0" w:space="0" w:color="auto"/>
                <w:left w:val="none" w:sz="0" w:space="0" w:color="auto"/>
                <w:bottom w:val="none" w:sz="0" w:space="0" w:color="auto"/>
                <w:right w:val="none" w:sz="0" w:space="0" w:color="auto"/>
              </w:divBdr>
            </w:div>
            <w:div w:id="686912138">
              <w:marLeft w:val="0"/>
              <w:marRight w:val="0"/>
              <w:marTop w:val="0"/>
              <w:marBottom w:val="0"/>
              <w:divBdr>
                <w:top w:val="none" w:sz="0" w:space="0" w:color="auto"/>
                <w:left w:val="none" w:sz="0" w:space="0" w:color="auto"/>
                <w:bottom w:val="none" w:sz="0" w:space="0" w:color="auto"/>
                <w:right w:val="none" w:sz="0" w:space="0" w:color="auto"/>
              </w:divBdr>
            </w:div>
            <w:div w:id="1298684938">
              <w:marLeft w:val="0"/>
              <w:marRight w:val="0"/>
              <w:marTop w:val="0"/>
              <w:marBottom w:val="0"/>
              <w:divBdr>
                <w:top w:val="none" w:sz="0" w:space="0" w:color="auto"/>
                <w:left w:val="none" w:sz="0" w:space="0" w:color="auto"/>
                <w:bottom w:val="none" w:sz="0" w:space="0" w:color="auto"/>
                <w:right w:val="none" w:sz="0" w:space="0" w:color="auto"/>
              </w:divBdr>
            </w:div>
            <w:div w:id="352221431">
              <w:marLeft w:val="0"/>
              <w:marRight w:val="0"/>
              <w:marTop w:val="0"/>
              <w:marBottom w:val="0"/>
              <w:divBdr>
                <w:top w:val="none" w:sz="0" w:space="0" w:color="auto"/>
                <w:left w:val="none" w:sz="0" w:space="0" w:color="auto"/>
                <w:bottom w:val="none" w:sz="0" w:space="0" w:color="auto"/>
                <w:right w:val="none" w:sz="0" w:space="0" w:color="auto"/>
              </w:divBdr>
            </w:div>
            <w:div w:id="9082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40172">
      <w:bodyDiv w:val="1"/>
      <w:marLeft w:val="0"/>
      <w:marRight w:val="0"/>
      <w:marTop w:val="0"/>
      <w:marBottom w:val="0"/>
      <w:divBdr>
        <w:top w:val="none" w:sz="0" w:space="0" w:color="auto"/>
        <w:left w:val="none" w:sz="0" w:space="0" w:color="auto"/>
        <w:bottom w:val="none" w:sz="0" w:space="0" w:color="auto"/>
        <w:right w:val="none" w:sz="0" w:space="0" w:color="auto"/>
      </w:divBdr>
      <w:divsChild>
        <w:div w:id="1461268727">
          <w:marLeft w:val="0"/>
          <w:marRight w:val="0"/>
          <w:marTop w:val="0"/>
          <w:marBottom w:val="0"/>
          <w:divBdr>
            <w:top w:val="none" w:sz="0" w:space="0" w:color="auto"/>
            <w:left w:val="none" w:sz="0" w:space="0" w:color="auto"/>
            <w:bottom w:val="none" w:sz="0" w:space="0" w:color="auto"/>
            <w:right w:val="none" w:sz="0" w:space="0" w:color="auto"/>
          </w:divBdr>
          <w:divsChild>
            <w:div w:id="49035915">
              <w:marLeft w:val="0"/>
              <w:marRight w:val="0"/>
              <w:marTop w:val="0"/>
              <w:marBottom w:val="0"/>
              <w:divBdr>
                <w:top w:val="none" w:sz="0" w:space="0" w:color="auto"/>
                <w:left w:val="none" w:sz="0" w:space="0" w:color="auto"/>
                <w:bottom w:val="none" w:sz="0" w:space="0" w:color="auto"/>
                <w:right w:val="none" w:sz="0" w:space="0" w:color="auto"/>
              </w:divBdr>
            </w:div>
            <w:div w:id="265818029">
              <w:marLeft w:val="0"/>
              <w:marRight w:val="0"/>
              <w:marTop w:val="0"/>
              <w:marBottom w:val="0"/>
              <w:divBdr>
                <w:top w:val="none" w:sz="0" w:space="0" w:color="auto"/>
                <w:left w:val="none" w:sz="0" w:space="0" w:color="auto"/>
                <w:bottom w:val="none" w:sz="0" w:space="0" w:color="auto"/>
                <w:right w:val="none" w:sz="0" w:space="0" w:color="auto"/>
              </w:divBdr>
            </w:div>
            <w:div w:id="279922029">
              <w:marLeft w:val="0"/>
              <w:marRight w:val="0"/>
              <w:marTop w:val="0"/>
              <w:marBottom w:val="0"/>
              <w:divBdr>
                <w:top w:val="none" w:sz="0" w:space="0" w:color="auto"/>
                <w:left w:val="none" w:sz="0" w:space="0" w:color="auto"/>
                <w:bottom w:val="none" w:sz="0" w:space="0" w:color="auto"/>
                <w:right w:val="none" w:sz="0" w:space="0" w:color="auto"/>
              </w:divBdr>
            </w:div>
            <w:div w:id="848520458">
              <w:marLeft w:val="0"/>
              <w:marRight w:val="0"/>
              <w:marTop w:val="0"/>
              <w:marBottom w:val="0"/>
              <w:divBdr>
                <w:top w:val="none" w:sz="0" w:space="0" w:color="auto"/>
                <w:left w:val="none" w:sz="0" w:space="0" w:color="auto"/>
                <w:bottom w:val="none" w:sz="0" w:space="0" w:color="auto"/>
                <w:right w:val="none" w:sz="0" w:space="0" w:color="auto"/>
              </w:divBdr>
            </w:div>
            <w:div w:id="948704035">
              <w:marLeft w:val="0"/>
              <w:marRight w:val="0"/>
              <w:marTop w:val="0"/>
              <w:marBottom w:val="0"/>
              <w:divBdr>
                <w:top w:val="none" w:sz="0" w:space="0" w:color="auto"/>
                <w:left w:val="none" w:sz="0" w:space="0" w:color="auto"/>
                <w:bottom w:val="none" w:sz="0" w:space="0" w:color="auto"/>
                <w:right w:val="none" w:sz="0" w:space="0" w:color="auto"/>
              </w:divBdr>
            </w:div>
            <w:div w:id="20709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348">
      <w:bodyDiv w:val="1"/>
      <w:marLeft w:val="0"/>
      <w:marRight w:val="0"/>
      <w:marTop w:val="0"/>
      <w:marBottom w:val="0"/>
      <w:divBdr>
        <w:top w:val="none" w:sz="0" w:space="0" w:color="auto"/>
        <w:left w:val="none" w:sz="0" w:space="0" w:color="auto"/>
        <w:bottom w:val="none" w:sz="0" w:space="0" w:color="auto"/>
        <w:right w:val="none" w:sz="0" w:space="0" w:color="auto"/>
      </w:divBdr>
      <w:divsChild>
        <w:div w:id="292758047">
          <w:marLeft w:val="0"/>
          <w:marRight w:val="0"/>
          <w:marTop w:val="0"/>
          <w:marBottom w:val="0"/>
          <w:divBdr>
            <w:top w:val="none" w:sz="0" w:space="0" w:color="auto"/>
            <w:left w:val="none" w:sz="0" w:space="0" w:color="auto"/>
            <w:bottom w:val="none" w:sz="0" w:space="0" w:color="auto"/>
            <w:right w:val="none" w:sz="0" w:space="0" w:color="auto"/>
          </w:divBdr>
          <w:divsChild>
            <w:div w:id="215170773">
              <w:marLeft w:val="0"/>
              <w:marRight w:val="0"/>
              <w:marTop w:val="0"/>
              <w:marBottom w:val="0"/>
              <w:divBdr>
                <w:top w:val="none" w:sz="0" w:space="0" w:color="auto"/>
                <w:left w:val="none" w:sz="0" w:space="0" w:color="auto"/>
                <w:bottom w:val="none" w:sz="0" w:space="0" w:color="auto"/>
                <w:right w:val="none" w:sz="0" w:space="0" w:color="auto"/>
              </w:divBdr>
            </w:div>
            <w:div w:id="3233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5840">
      <w:bodyDiv w:val="1"/>
      <w:marLeft w:val="0"/>
      <w:marRight w:val="0"/>
      <w:marTop w:val="0"/>
      <w:marBottom w:val="0"/>
      <w:divBdr>
        <w:top w:val="none" w:sz="0" w:space="0" w:color="auto"/>
        <w:left w:val="none" w:sz="0" w:space="0" w:color="auto"/>
        <w:bottom w:val="none" w:sz="0" w:space="0" w:color="auto"/>
        <w:right w:val="none" w:sz="0" w:space="0" w:color="auto"/>
      </w:divBdr>
      <w:divsChild>
        <w:div w:id="2132555820">
          <w:marLeft w:val="0"/>
          <w:marRight w:val="0"/>
          <w:marTop w:val="0"/>
          <w:marBottom w:val="0"/>
          <w:divBdr>
            <w:top w:val="none" w:sz="0" w:space="0" w:color="auto"/>
            <w:left w:val="none" w:sz="0" w:space="0" w:color="auto"/>
            <w:bottom w:val="none" w:sz="0" w:space="0" w:color="auto"/>
            <w:right w:val="none" w:sz="0" w:space="0" w:color="auto"/>
          </w:divBdr>
          <w:divsChild>
            <w:div w:id="836188699">
              <w:marLeft w:val="0"/>
              <w:marRight w:val="0"/>
              <w:marTop w:val="0"/>
              <w:marBottom w:val="0"/>
              <w:divBdr>
                <w:top w:val="none" w:sz="0" w:space="0" w:color="auto"/>
                <w:left w:val="none" w:sz="0" w:space="0" w:color="auto"/>
                <w:bottom w:val="none" w:sz="0" w:space="0" w:color="auto"/>
                <w:right w:val="none" w:sz="0" w:space="0" w:color="auto"/>
              </w:divBdr>
            </w:div>
            <w:div w:id="9101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7948">
      <w:bodyDiv w:val="1"/>
      <w:marLeft w:val="0"/>
      <w:marRight w:val="0"/>
      <w:marTop w:val="0"/>
      <w:marBottom w:val="0"/>
      <w:divBdr>
        <w:top w:val="none" w:sz="0" w:space="0" w:color="auto"/>
        <w:left w:val="none" w:sz="0" w:space="0" w:color="auto"/>
        <w:bottom w:val="none" w:sz="0" w:space="0" w:color="auto"/>
        <w:right w:val="none" w:sz="0" w:space="0" w:color="auto"/>
      </w:divBdr>
      <w:divsChild>
        <w:div w:id="1938364591">
          <w:marLeft w:val="0"/>
          <w:marRight w:val="0"/>
          <w:marTop w:val="0"/>
          <w:marBottom w:val="0"/>
          <w:divBdr>
            <w:top w:val="none" w:sz="0" w:space="0" w:color="auto"/>
            <w:left w:val="none" w:sz="0" w:space="0" w:color="auto"/>
            <w:bottom w:val="none" w:sz="0" w:space="0" w:color="auto"/>
            <w:right w:val="none" w:sz="0" w:space="0" w:color="auto"/>
          </w:divBdr>
          <w:divsChild>
            <w:div w:id="604656698">
              <w:marLeft w:val="0"/>
              <w:marRight w:val="0"/>
              <w:marTop w:val="0"/>
              <w:marBottom w:val="0"/>
              <w:divBdr>
                <w:top w:val="none" w:sz="0" w:space="0" w:color="auto"/>
                <w:left w:val="none" w:sz="0" w:space="0" w:color="auto"/>
                <w:bottom w:val="none" w:sz="0" w:space="0" w:color="auto"/>
                <w:right w:val="none" w:sz="0" w:space="0" w:color="auto"/>
              </w:divBdr>
            </w:div>
            <w:div w:id="1725369912">
              <w:marLeft w:val="0"/>
              <w:marRight w:val="0"/>
              <w:marTop w:val="0"/>
              <w:marBottom w:val="0"/>
              <w:divBdr>
                <w:top w:val="none" w:sz="0" w:space="0" w:color="auto"/>
                <w:left w:val="none" w:sz="0" w:space="0" w:color="auto"/>
                <w:bottom w:val="none" w:sz="0" w:space="0" w:color="auto"/>
                <w:right w:val="none" w:sz="0" w:space="0" w:color="auto"/>
              </w:divBdr>
            </w:div>
            <w:div w:id="2900191">
              <w:marLeft w:val="0"/>
              <w:marRight w:val="0"/>
              <w:marTop w:val="0"/>
              <w:marBottom w:val="0"/>
              <w:divBdr>
                <w:top w:val="none" w:sz="0" w:space="0" w:color="auto"/>
                <w:left w:val="none" w:sz="0" w:space="0" w:color="auto"/>
                <w:bottom w:val="none" w:sz="0" w:space="0" w:color="auto"/>
                <w:right w:val="none" w:sz="0" w:space="0" w:color="auto"/>
              </w:divBdr>
            </w:div>
            <w:div w:id="13832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7099">
      <w:bodyDiv w:val="1"/>
      <w:marLeft w:val="0"/>
      <w:marRight w:val="0"/>
      <w:marTop w:val="0"/>
      <w:marBottom w:val="0"/>
      <w:divBdr>
        <w:top w:val="none" w:sz="0" w:space="0" w:color="auto"/>
        <w:left w:val="none" w:sz="0" w:space="0" w:color="auto"/>
        <w:bottom w:val="none" w:sz="0" w:space="0" w:color="auto"/>
        <w:right w:val="none" w:sz="0" w:space="0" w:color="auto"/>
      </w:divBdr>
      <w:divsChild>
        <w:div w:id="136149100">
          <w:marLeft w:val="0"/>
          <w:marRight w:val="0"/>
          <w:marTop w:val="0"/>
          <w:marBottom w:val="0"/>
          <w:divBdr>
            <w:top w:val="none" w:sz="0" w:space="0" w:color="auto"/>
            <w:left w:val="none" w:sz="0" w:space="0" w:color="auto"/>
            <w:bottom w:val="none" w:sz="0" w:space="0" w:color="auto"/>
            <w:right w:val="none" w:sz="0" w:space="0" w:color="auto"/>
          </w:divBdr>
          <w:divsChild>
            <w:div w:id="19241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6089">
      <w:bodyDiv w:val="1"/>
      <w:marLeft w:val="0"/>
      <w:marRight w:val="0"/>
      <w:marTop w:val="0"/>
      <w:marBottom w:val="0"/>
      <w:divBdr>
        <w:top w:val="none" w:sz="0" w:space="0" w:color="auto"/>
        <w:left w:val="none" w:sz="0" w:space="0" w:color="auto"/>
        <w:bottom w:val="none" w:sz="0" w:space="0" w:color="auto"/>
        <w:right w:val="none" w:sz="0" w:space="0" w:color="auto"/>
      </w:divBdr>
      <w:divsChild>
        <w:div w:id="2022194080">
          <w:marLeft w:val="0"/>
          <w:marRight w:val="0"/>
          <w:marTop w:val="0"/>
          <w:marBottom w:val="0"/>
          <w:divBdr>
            <w:top w:val="none" w:sz="0" w:space="0" w:color="auto"/>
            <w:left w:val="none" w:sz="0" w:space="0" w:color="auto"/>
            <w:bottom w:val="none" w:sz="0" w:space="0" w:color="auto"/>
            <w:right w:val="none" w:sz="0" w:space="0" w:color="auto"/>
          </w:divBdr>
          <w:divsChild>
            <w:div w:id="913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9528">
      <w:bodyDiv w:val="1"/>
      <w:marLeft w:val="0"/>
      <w:marRight w:val="0"/>
      <w:marTop w:val="0"/>
      <w:marBottom w:val="0"/>
      <w:divBdr>
        <w:top w:val="none" w:sz="0" w:space="0" w:color="auto"/>
        <w:left w:val="none" w:sz="0" w:space="0" w:color="auto"/>
        <w:bottom w:val="none" w:sz="0" w:space="0" w:color="auto"/>
        <w:right w:val="none" w:sz="0" w:space="0" w:color="auto"/>
      </w:divBdr>
      <w:divsChild>
        <w:div w:id="1028800973">
          <w:marLeft w:val="0"/>
          <w:marRight w:val="0"/>
          <w:marTop w:val="0"/>
          <w:marBottom w:val="0"/>
          <w:divBdr>
            <w:top w:val="none" w:sz="0" w:space="0" w:color="auto"/>
            <w:left w:val="none" w:sz="0" w:space="0" w:color="auto"/>
            <w:bottom w:val="none" w:sz="0" w:space="0" w:color="auto"/>
            <w:right w:val="none" w:sz="0" w:space="0" w:color="auto"/>
          </w:divBdr>
          <w:divsChild>
            <w:div w:id="20873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2557">
      <w:bodyDiv w:val="1"/>
      <w:marLeft w:val="0"/>
      <w:marRight w:val="0"/>
      <w:marTop w:val="0"/>
      <w:marBottom w:val="0"/>
      <w:divBdr>
        <w:top w:val="none" w:sz="0" w:space="0" w:color="auto"/>
        <w:left w:val="none" w:sz="0" w:space="0" w:color="auto"/>
        <w:bottom w:val="none" w:sz="0" w:space="0" w:color="auto"/>
        <w:right w:val="none" w:sz="0" w:space="0" w:color="auto"/>
      </w:divBdr>
      <w:divsChild>
        <w:div w:id="1716199136">
          <w:marLeft w:val="0"/>
          <w:marRight w:val="0"/>
          <w:marTop w:val="0"/>
          <w:marBottom w:val="0"/>
          <w:divBdr>
            <w:top w:val="none" w:sz="0" w:space="0" w:color="auto"/>
            <w:left w:val="none" w:sz="0" w:space="0" w:color="auto"/>
            <w:bottom w:val="none" w:sz="0" w:space="0" w:color="auto"/>
            <w:right w:val="none" w:sz="0" w:space="0" w:color="auto"/>
          </w:divBdr>
          <w:divsChild>
            <w:div w:id="1539079750">
              <w:marLeft w:val="0"/>
              <w:marRight w:val="0"/>
              <w:marTop w:val="0"/>
              <w:marBottom w:val="0"/>
              <w:divBdr>
                <w:top w:val="none" w:sz="0" w:space="0" w:color="auto"/>
                <w:left w:val="none" w:sz="0" w:space="0" w:color="auto"/>
                <w:bottom w:val="none" w:sz="0" w:space="0" w:color="auto"/>
                <w:right w:val="none" w:sz="0" w:space="0" w:color="auto"/>
              </w:divBdr>
            </w:div>
            <w:div w:id="1810054229">
              <w:marLeft w:val="0"/>
              <w:marRight w:val="0"/>
              <w:marTop w:val="0"/>
              <w:marBottom w:val="0"/>
              <w:divBdr>
                <w:top w:val="none" w:sz="0" w:space="0" w:color="auto"/>
                <w:left w:val="none" w:sz="0" w:space="0" w:color="auto"/>
                <w:bottom w:val="none" w:sz="0" w:space="0" w:color="auto"/>
                <w:right w:val="none" w:sz="0" w:space="0" w:color="auto"/>
              </w:divBdr>
            </w:div>
            <w:div w:id="500700704">
              <w:marLeft w:val="0"/>
              <w:marRight w:val="0"/>
              <w:marTop w:val="0"/>
              <w:marBottom w:val="0"/>
              <w:divBdr>
                <w:top w:val="none" w:sz="0" w:space="0" w:color="auto"/>
                <w:left w:val="none" w:sz="0" w:space="0" w:color="auto"/>
                <w:bottom w:val="none" w:sz="0" w:space="0" w:color="auto"/>
                <w:right w:val="none" w:sz="0" w:space="0" w:color="auto"/>
              </w:divBdr>
            </w:div>
            <w:div w:id="1580627392">
              <w:marLeft w:val="0"/>
              <w:marRight w:val="0"/>
              <w:marTop w:val="0"/>
              <w:marBottom w:val="0"/>
              <w:divBdr>
                <w:top w:val="none" w:sz="0" w:space="0" w:color="auto"/>
                <w:left w:val="none" w:sz="0" w:space="0" w:color="auto"/>
                <w:bottom w:val="none" w:sz="0" w:space="0" w:color="auto"/>
                <w:right w:val="none" w:sz="0" w:space="0" w:color="auto"/>
              </w:divBdr>
            </w:div>
            <w:div w:id="2011902504">
              <w:marLeft w:val="0"/>
              <w:marRight w:val="0"/>
              <w:marTop w:val="0"/>
              <w:marBottom w:val="0"/>
              <w:divBdr>
                <w:top w:val="none" w:sz="0" w:space="0" w:color="auto"/>
                <w:left w:val="none" w:sz="0" w:space="0" w:color="auto"/>
                <w:bottom w:val="none" w:sz="0" w:space="0" w:color="auto"/>
                <w:right w:val="none" w:sz="0" w:space="0" w:color="auto"/>
              </w:divBdr>
            </w:div>
            <w:div w:id="10533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7934">
      <w:bodyDiv w:val="1"/>
      <w:marLeft w:val="0"/>
      <w:marRight w:val="0"/>
      <w:marTop w:val="0"/>
      <w:marBottom w:val="0"/>
      <w:divBdr>
        <w:top w:val="none" w:sz="0" w:space="0" w:color="auto"/>
        <w:left w:val="none" w:sz="0" w:space="0" w:color="auto"/>
        <w:bottom w:val="none" w:sz="0" w:space="0" w:color="auto"/>
        <w:right w:val="none" w:sz="0" w:space="0" w:color="auto"/>
      </w:divBdr>
      <w:divsChild>
        <w:div w:id="303121940">
          <w:marLeft w:val="0"/>
          <w:marRight w:val="0"/>
          <w:marTop w:val="0"/>
          <w:marBottom w:val="0"/>
          <w:divBdr>
            <w:top w:val="none" w:sz="0" w:space="0" w:color="auto"/>
            <w:left w:val="none" w:sz="0" w:space="0" w:color="auto"/>
            <w:bottom w:val="none" w:sz="0" w:space="0" w:color="auto"/>
            <w:right w:val="none" w:sz="0" w:space="0" w:color="auto"/>
          </w:divBdr>
          <w:divsChild>
            <w:div w:id="13750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1184">
      <w:bodyDiv w:val="1"/>
      <w:marLeft w:val="0"/>
      <w:marRight w:val="0"/>
      <w:marTop w:val="0"/>
      <w:marBottom w:val="0"/>
      <w:divBdr>
        <w:top w:val="none" w:sz="0" w:space="0" w:color="auto"/>
        <w:left w:val="none" w:sz="0" w:space="0" w:color="auto"/>
        <w:bottom w:val="none" w:sz="0" w:space="0" w:color="auto"/>
        <w:right w:val="none" w:sz="0" w:space="0" w:color="auto"/>
      </w:divBdr>
      <w:divsChild>
        <w:div w:id="524708227">
          <w:marLeft w:val="0"/>
          <w:marRight w:val="0"/>
          <w:marTop w:val="0"/>
          <w:marBottom w:val="0"/>
          <w:divBdr>
            <w:top w:val="none" w:sz="0" w:space="0" w:color="auto"/>
            <w:left w:val="none" w:sz="0" w:space="0" w:color="auto"/>
            <w:bottom w:val="none" w:sz="0" w:space="0" w:color="auto"/>
            <w:right w:val="none" w:sz="0" w:space="0" w:color="auto"/>
          </w:divBdr>
          <w:divsChild>
            <w:div w:id="637495245">
              <w:marLeft w:val="0"/>
              <w:marRight w:val="0"/>
              <w:marTop w:val="0"/>
              <w:marBottom w:val="0"/>
              <w:divBdr>
                <w:top w:val="none" w:sz="0" w:space="0" w:color="auto"/>
                <w:left w:val="none" w:sz="0" w:space="0" w:color="auto"/>
                <w:bottom w:val="none" w:sz="0" w:space="0" w:color="auto"/>
                <w:right w:val="none" w:sz="0" w:space="0" w:color="auto"/>
              </w:divBdr>
            </w:div>
            <w:div w:id="1322582216">
              <w:marLeft w:val="0"/>
              <w:marRight w:val="0"/>
              <w:marTop w:val="0"/>
              <w:marBottom w:val="0"/>
              <w:divBdr>
                <w:top w:val="none" w:sz="0" w:space="0" w:color="auto"/>
                <w:left w:val="none" w:sz="0" w:space="0" w:color="auto"/>
                <w:bottom w:val="none" w:sz="0" w:space="0" w:color="auto"/>
                <w:right w:val="none" w:sz="0" w:space="0" w:color="auto"/>
              </w:divBdr>
            </w:div>
            <w:div w:id="2041735583">
              <w:marLeft w:val="0"/>
              <w:marRight w:val="0"/>
              <w:marTop w:val="0"/>
              <w:marBottom w:val="0"/>
              <w:divBdr>
                <w:top w:val="none" w:sz="0" w:space="0" w:color="auto"/>
                <w:left w:val="none" w:sz="0" w:space="0" w:color="auto"/>
                <w:bottom w:val="none" w:sz="0" w:space="0" w:color="auto"/>
                <w:right w:val="none" w:sz="0" w:space="0" w:color="auto"/>
              </w:divBdr>
            </w:div>
            <w:div w:id="409813481">
              <w:marLeft w:val="0"/>
              <w:marRight w:val="0"/>
              <w:marTop w:val="0"/>
              <w:marBottom w:val="0"/>
              <w:divBdr>
                <w:top w:val="none" w:sz="0" w:space="0" w:color="auto"/>
                <w:left w:val="none" w:sz="0" w:space="0" w:color="auto"/>
                <w:bottom w:val="none" w:sz="0" w:space="0" w:color="auto"/>
                <w:right w:val="none" w:sz="0" w:space="0" w:color="auto"/>
              </w:divBdr>
            </w:div>
            <w:div w:id="309136441">
              <w:marLeft w:val="0"/>
              <w:marRight w:val="0"/>
              <w:marTop w:val="0"/>
              <w:marBottom w:val="0"/>
              <w:divBdr>
                <w:top w:val="none" w:sz="0" w:space="0" w:color="auto"/>
                <w:left w:val="none" w:sz="0" w:space="0" w:color="auto"/>
                <w:bottom w:val="none" w:sz="0" w:space="0" w:color="auto"/>
                <w:right w:val="none" w:sz="0" w:space="0" w:color="auto"/>
              </w:divBdr>
            </w:div>
            <w:div w:id="2075662000">
              <w:marLeft w:val="0"/>
              <w:marRight w:val="0"/>
              <w:marTop w:val="0"/>
              <w:marBottom w:val="0"/>
              <w:divBdr>
                <w:top w:val="none" w:sz="0" w:space="0" w:color="auto"/>
                <w:left w:val="none" w:sz="0" w:space="0" w:color="auto"/>
                <w:bottom w:val="none" w:sz="0" w:space="0" w:color="auto"/>
                <w:right w:val="none" w:sz="0" w:space="0" w:color="auto"/>
              </w:divBdr>
            </w:div>
            <w:div w:id="1644654208">
              <w:marLeft w:val="0"/>
              <w:marRight w:val="0"/>
              <w:marTop w:val="0"/>
              <w:marBottom w:val="0"/>
              <w:divBdr>
                <w:top w:val="none" w:sz="0" w:space="0" w:color="auto"/>
                <w:left w:val="none" w:sz="0" w:space="0" w:color="auto"/>
                <w:bottom w:val="none" w:sz="0" w:space="0" w:color="auto"/>
                <w:right w:val="none" w:sz="0" w:space="0" w:color="auto"/>
              </w:divBdr>
            </w:div>
            <w:div w:id="1383403001">
              <w:marLeft w:val="0"/>
              <w:marRight w:val="0"/>
              <w:marTop w:val="0"/>
              <w:marBottom w:val="0"/>
              <w:divBdr>
                <w:top w:val="none" w:sz="0" w:space="0" w:color="auto"/>
                <w:left w:val="none" w:sz="0" w:space="0" w:color="auto"/>
                <w:bottom w:val="none" w:sz="0" w:space="0" w:color="auto"/>
                <w:right w:val="none" w:sz="0" w:space="0" w:color="auto"/>
              </w:divBdr>
            </w:div>
            <w:div w:id="346911690">
              <w:marLeft w:val="0"/>
              <w:marRight w:val="0"/>
              <w:marTop w:val="0"/>
              <w:marBottom w:val="0"/>
              <w:divBdr>
                <w:top w:val="none" w:sz="0" w:space="0" w:color="auto"/>
                <w:left w:val="none" w:sz="0" w:space="0" w:color="auto"/>
                <w:bottom w:val="none" w:sz="0" w:space="0" w:color="auto"/>
                <w:right w:val="none" w:sz="0" w:space="0" w:color="auto"/>
              </w:divBdr>
            </w:div>
            <w:div w:id="1081219983">
              <w:marLeft w:val="0"/>
              <w:marRight w:val="0"/>
              <w:marTop w:val="0"/>
              <w:marBottom w:val="0"/>
              <w:divBdr>
                <w:top w:val="none" w:sz="0" w:space="0" w:color="auto"/>
                <w:left w:val="none" w:sz="0" w:space="0" w:color="auto"/>
                <w:bottom w:val="none" w:sz="0" w:space="0" w:color="auto"/>
                <w:right w:val="none" w:sz="0" w:space="0" w:color="auto"/>
              </w:divBdr>
            </w:div>
            <w:div w:id="994796306">
              <w:marLeft w:val="0"/>
              <w:marRight w:val="0"/>
              <w:marTop w:val="0"/>
              <w:marBottom w:val="0"/>
              <w:divBdr>
                <w:top w:val="none" w:sz="0" w:space="0" w:color="auto"/>
                <w:left w:val="none" w:sz="0" w:space="0" w:color="auto"/>
                <w:bottom w:val="none" w:sz="0" w:space="0" w:color="auto"/>
                <w:right w:val="none" w:sz="0" w:space="0" w:color="auto"/>
              </w:divBdr>
            </w:div>
            <w:div w:id="1361737864">
              <w:marLeft w:val="0"/>
              <w:marRight w:val="0"/>
              <w:marTop w:val="0"/>
              <w:marBottom w:val="0"/>
              <w:divBdr>
                <w:top w:val="none" w:sz="0" w:space="0" w:color="auto"/>
                <w:left w:val="none" w:sz="0" w:space="0" w:color="auto"/>
                <w:bottom w:val="none" w:sz="0" w:space="0" w:color="auto"/>
                <w:right w:val="none" w:sz="0" w:space="0" w:color="auto"/>
              </w:divBdr>
            </w:div>
            <w:div w:id="558321676">
              <w:marLeft w:val="0"/>
              <w:marRight w:val="0"/>
              <w:marTop w:val="0"/>
              <w:marBottom w:val="0"/>
              <w:divBdr>
                <w:top w:val="none" w:sz="0" w:space="0" w:color="auto"/>
                <w:left w:val="none" w:sz="0" w:space="0" w:color="auto"/>
                <w:bottom w:val="none" w:sz="0" w:space="0" w:color="auto"/>
                <w:right w:val="none" w:sz="0" w:space="0" w:color="auto"/>
              </w:divBdr>
            </w:div>
            <w:div w:id="2075931287">
              <w:marLeft w:val="0"/>
              <w:marRight w:val="0"/>
              <w:marTop w:val="0"/>
              <w:marBottom w:val="0"/>
              <w:divBdr>
                <w:top w:val="none" w:sz="0" w:space="0" w:color="auto"/>
                <w:left w:val="none" w:sz="0" w:space="0" w:color="auto"/>
                <w:bottom w:val="none" w:sz="0" w:space="0" w:color="auto"/>
                <w:right w:val="none" w:sz="0" w:space="0" w:color="auto"/>
              </w:divBdr>
            </w:div>
            <w:div w:id="1613589523">
              <w:marLeft w:val="0"/>
              <w:marRight w:val="0"/>
              <w:marTop w:val="0"/>
              <w:marBottom w:val="0"/>
              <w:divBdr>
                <w:top w:val="none" w:sz="0" w:space="0" w:color="auto"/>
                <w:left w:val="none" w:sz="0" w:space="0" w:color="auto"/>
                <w:bottom w:val="none" w:sz="0" w:space="0" w:color="auto"/>
                <w:right w:val="none" w:sz="0" w:space="0" w:color="auto"/>
              </w:divBdr>
            </w:div>
            <w:div w:id="1202207915">
              <w:marLeft w:val="0"/>
              <w:marRight w:val="0"/>
              <w:marTop w:val="0"/>
              <w:marBottom w:val="0"/>
              <w:divBdr>
                <w:top w:val="none" w:sz="0" w:space="0" w:color="auto"/>
                <w:left w:val="none" w:sz="0" w:space="0" w:color="auto"/>
                <w:bottom w:val="none" w:sz="0" w:space="0" w:color="auto"/>
                <w:right w:val="none" w:sz="0" w:space="0" w:color="auto"/>
              </w:divBdr>
            </w:div>
            <w:div w:id="379400753">
              <w:marLeft w:val="0"/>
              <w:marRight w:val="0"/>
              <w:marTop w:val="0"/>
              <w:marBottom w:val="0"/>
              <w:divBdr>
                <w:top w:val="none" w:sz="0" w:space="0" w:color="auto"/>
                <w:left w:val="none" w:sz="0" w:space="0" w:color="auto"/>
                <w:bottom w:val="none" w:sz="0" w:space="0" w:color="auto"/>
                <w:right w:val="none" w:sz="0" w:space="0" w:color="auto"/>
              </w:divBdr>
            </w:div>
            <w:div w:id="5250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vo-Balbaert/Mojo_in_Action/tree/main/7_Structs_and_Traits" TargetMode="Externa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docs.modular.com/mojo/stdlib/collections/list/List/" TargetMode="Externa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ojo\book%20Manning\Mojo_in_Action%20-%20Manuscript\01%20Manning%20Word%20template_PC_20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E59E03A-CF59-4FA7-8384-F8958982D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Manning Word template_PC_2024.dotx</Template>
  <TotalTime>13498</TotalTime>
  <Pages>32</Pages>
  <Words>9149</Words>
  <Characters>52154</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61181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subject/>
  <dc:creator>Ivo Balbaert</dc:creator>
  <cp:keywords/>
  <dc:description/>
  <cp:lastModifiedBy>Ivo Balbaert</cp:lastModifiedBy>
  <cp:revision>127</cp:revision>
  <cp:lastPrinted>2001-01-25T15:37:00Z</cp:lastPrinted>
  <dcterms:created xsi:type="dcterms:W3CDTF">2025-03-22T15:43:00Z</dcterms:created>
  <dcterms:modified xsi:type="dcterms:W3CDTF">2025-04-24T12:36:00Z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