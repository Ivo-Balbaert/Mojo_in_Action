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4EA11" w14:textId="04D121F7" w:rsidR="007B372B" w:rsidRDefault="002F2C79" w:rsidP="002F2C79">
      <w:pPr>
        <w:pStyle w:val="COChapterNumber"/>
        <w:numPr>
          <w:ilvl w:val="0"/>
          <w:numId w:val="0"/>
        </w:numPr>
        <w:ind w:left="6840" w:firstLine="360"/>
        <w:jc w:val="center"/>
      </w:pPr>
      <w:r>
        <w:t>9</w:t>
      </w:r>
    </w:p>
    <w:p w14:paraId="6D64884E" w14:textId="1866E2F1" w:rsidR="007B372B" w:rsidRDefault="002F2C79" w:rsidP="007B372B">
      <w:pPr>
        <w:pStyle w:val="COChapterTitle"/>
      </w:pPr>
      <w:bookmarkStart w:id="0" w:name="_Hlk73883217"/>
      <w:r>
        <w:t>Memory and Pointers</w:t>
      </w:r>
    </w:p>
    <w:p w14:paraId="2003EA40" w14:textId="77777777" w:rsidR="002F2C79" w:rsidRDefault="002F2C79" w:rsidP="002F2C79">
      <w:pPr>
        <w:pStyle w:val="Body1"/>
        <w:rPr>
          <w:rFonts w:eastAsia="Calibri"/>
        </w:rPr>
      </w:pPr>
      <w:r w:rsidRPr="0049609E">
        <w:rPr>
          <w:rFonts w:eastAsia="Calibri"/>
        </w:rPr>
        <w:t>This chapter covers</w:t>
      </w:r>
    </w:p>
    <w:p w14:paraId="6BF6A4E4" w14:textId="387D1697" w:rsidR="00BE521A" w:rsidRDefault="00BE521A" w:rsidP="000E3A56">
      <w:pPr>
        <w:pStyle w:val="ListBullet0"/>
      </w:pPr>
      <w:r>
        <w:t>Memory failures</w:t>
      </w:r>
    </w:p>
    <w:p w14:paraId="68BDFF87" w14:textId="62D04BBE" w:rsidR="000E3A56" w:rsidRDefault="000E3A56" w:rsidP="000E3A56">
      <w:pPr>
        <w:pStyle w:val="ListBullet0"/>
      </w:pPr>
      <w:r>
        <w:t xml:space="preserve">A </w:t>
      </w:r>
      <w:r w:rsidR="006E551E">
        <w:t>practical</w:t>
      </w:r>
      <w:r>
        <w:t xml:space="preserve"> look at memory management </w:t>
      </w:r>
    </w:p>
    <w:p w14:paraId="76B4C0E8" w14:textId="0C851162" w:rsidR="002F2C79" w:rsidRDefault="000E3A56" w:rsidP="002F2C79">
      <w:pPr>
        <w:pStyle w:val="ListBullet0"/>
      </w:pPr>
      <w:r>
        <w:t>The Pointer type</w:t>
      </w:r>
    </w:p>
    <w:p w14:paraId="1EE60A9C" w14:textId="217A12C5" w:rsidR="0027337E" w:rsidRDefault="0027337E" w:rsidP="0027337E">
      <w:pPr>
        <w:pStyle w:val="ListBullet0"/>
      </w:pPr>
      <w:r>
        <w:t xml:space="preserve">The </w:t>
      </w:r>
      <w:proofErr w:type="spellStart"/>
      <w:r>
        <w:t>OwnedPointer</w:t>
      </w:r>
      <w:proofErr w:type="spellEnd"/>
      <w:r>
        <w:t xml:space="preserve"> type</w:t>
      </w:r>
    </w:p>
    <w:p w14:paraId="035D0A03" w14:textId="5B10ED33" w:rsidR="0027337E" w:rsidRDefault="0027337E" w:rsidP="0027337E">
      <w:pPr>
        <w:pStyle w:val="ListBullet0"/>
      </w:pPr>
      <w:r>
        <w:t xml:space="preserve">The </w:t>
      </w:r>
      <w:proofErr w:type="spellStart"/>
      <w:r>
        <w:t>ArcPointer</w:t>
      </w:r>
      <w:proofErr w:type="spellEnd"/>
      <w:r>
        <w:t xml:space="preserve"> type</w:t>
      </w:r>
    </w:p>
    <w:p w14:paraId="0F597A4C" w14:textId="62BE07E7" w:rsidR="002F2C79" w:rsidRDefault="000E3A56" w:rsidP="002F2C79">
      <w:pPr>
        <w:pStyle w:val="ListBullet0"/>
      </w:pPr>
      <w:r>
        <w:t xml:space="preserve">The </w:t>
      </w:r>
      <w:proofErr w:type="spellStart"/>
      <w:r>
        <w:t>UnsafePointer</w:t>
      </w:r>
      <w:proofErr w:type="spellEnd"/>
      <w:r>
        <w:t xml:space="preserve"> type</w:t>
      </w:r>
    </w:p>
    <w:p w14:paraId="1613F440" w14:textId="3FB8D57D" w:rsidR="000E3A56" w:rsidRDefault="000E3A56" w:rsidP="002F2C79">
      <w:pPr>
        <w:pStyle w:val="ListBullet0"/>
      </w:pPr>
      <w:r>
        <w:t>Structs with pointers</w:t>
      </w:r>
    </w:p>
    <w:p w14:paraId="0F107B49" w14:textId="37EE9112" w:rsidR="000E3A56" w:rsidRDefault="000E3A56" w:rsidP="002F2C79">
      <w:pPr>
        <w:pStyle w:val="ListBullet0"/>
      </w:pPr>
      <w:r>
        <w:t>Collections using pointers</w:t>
      </w:r>
    </w:p>
    <w:p w14:paraId="5668CCF3" w14:textId="77777777" w:rsidR="00376449" w:rsidRDefault="00376449" w:rsidP="00376449">
      <w:pPr>
        <w:pStyle w:val="ListBullet0"/>
        <w:numPr>
          <w:ilvl w:val="0"/>
          <w:numId w:val="0"/>
        </w:numPr>
        <w:ind w:left="540" w:hanging="270"/>
      </w:pPr>
    </w:p>
    <w:p w14:paraId="25DB62D9" w14:textId="46D9E914" w:rsidR="00682C24" w:rsidRPr="002F2C79" w:rsidRDefault="00870B6E" w:rsidP="00682C24">
      <w:pPr>
        <w:pStyle w:val="Body"/>
      </w:pPr>
      <w:r>
        <w:t>The topics of m</w:t>
      </w:r>
      <w:r w:rsidR="00682C24">
        <w:t xml:space="preserve">emory management and pointers </w:t>
      </w:r>
      <w:r>
        <w:t xml:space="preserve">were skimmed over </w:t>
      </w:r>
      <w:r w:rsidR="00682C24">
        <w:t xml:space="preserve">throughout the preceding chapters (for example § 1.2.1, § 3.2.6 and § 7.2). We talked about stack and heap memory, </w:t>
      </w:r>
      <w:r w:rsidR="00D40DDD">
        <w:t xml:space="preserve">the address of a variable and pointers to variables, the ownership model and the lifetime of variables, how Mojo uses keywords like </w:t>
      </w:r>
      <w:r w:rsidR="00D40DDD" w:rsidRPr="00D40DDD">
        <w:rPr>
          <w:rStyle w:val="CodeinText"/>
        </w:rPr>
        <w:t>read, mut, owned</w:t>
      </w:r>
      <w:r w:rsidR="00D40DDD">
        <w:t xml:space="preserve"> and the transfer (</w:t>
      </w:r>
      <w:r w:rsidR="00D40DDD" w:rsidRPr="00D40DDD">
        <w:rPr>
          <w:rStyle w:val="CodeinText"/>
        </w:rPr>
        <w:t>^</w:t>
      </w:r>
      <w:r w:rsidR="00D40DDD">
        <w:rPr>
          <w:rStyle w:val="CodeinText"/>
        </w:rPr>
        <w:t>)</w:t>
      </w:r>
      <w:r w:rsidR="00D40DDD" w:rsidRPr="00C017CD">
        <w:t>operator</w:t>
      </w:r>
      <w:r w:rsidR="00D40DDD">
        <w:t xml:space="preserve"> to determine what can be done with the variable, </w:t>
      </w:r>
      <w:r w:rsidR="006E551E">
        <w:t xml:space="preserve">the alignment of struct instances in memory, </w:t>
      </w:r>
      <w:r w:rsidR="00D40DDD">
        <w:t xml:space="preserve">and finally about </w:t>
      </w:r>
      <w:r w:rsidR="00D40DDD" w:rsidRPr="00D40DDD">
        <w:rPr>
          <w:rStyle w:val="CodeinText"/>
        </w:rPr>
        <w:t>the __init__, __</w:t>
      </w:r>
      <w:proofErr w:type="spellStart"/>
      <w:r w:rsidR="00D40DDD" w:rsidRPr="00D40DDD">
        <w:rPr>
          <w:rStyle w:val="CodeinText"/>
        </w:rPr>
        <w:t>copyinit</w:t>
      </w:r>
      <w:proofErr w:type="spellEnd"/>
      <w:r w:rsidR="00D40DDD" w:rsidRPr="00D40DDD">
        <w:rPr>
          <w:rStyle w:val="CodeinText"/>
        </w:rPr>
        <w:t>__, __</w:t>
      </w:r>
      <w:proofErr w:type="spellStart"/>
      <w:r w:rsidR="00D40DDD" w:rsidRPr="00D40DDD">
        <w:rPr>
          <w:rStyle w:val="CodeinText"/>
        </w:rPr>
        <w:t>moveinit</w:t>
      </w:r>
      <w:proofErr w:type="spellEnd"/>
      <w:r w:rsidR="00D40DDD" w:rsidRPr="00D40DDD">
        <w:rPr>
          <w:rStyle w:val="CodeinText"/>
        </w:rPr>
        <w:t>__</w:t>
      </w:r>
      <w:r w:rsidR="00D40DDD">
        <w:t xml:space="preserve"> and </w:t>
      </w:r>
      <w:r w:rsidR="00D40DDD" w:rsidRPr="00D40DDD">
        <w:rPr>
          <w:rStyle w:val="CodeinText"/>
        </w:rPr>
        <w:t>__del__</w:t>
      </w:r>
      <w:r w:rsidR="00D40DDD">
        <w:t xml:space="preserve"> methods in the lifecycle of an object.</w:t>
      </w:r>
      <w:r>
        <w:t xml:space="preserve"> </w:t>
      </w:r>
    </w:p>
    <w:p w14:paraId="68FDFAA3" w14:textId="77777777" w:rsidR="00F739F4" w:rsidRDefault="00F739F4" w:rsidP="002F2C79">
      <w:pPr>
        <w:pStyle w:val="Body"/>
      </w:pPr>
    </w:p>
    <w:p w14:paraId="78D3EC19" w14:textId="239837B1" w:rsidR="00F739F4" w:rsidRDefault="00D40DDD" w:rsidP="002F2C79">
      <w:pPr>
        <w:pStyle w:val="Body"/>
      </w:pPr>
      <w:r>
        <w:t xml:space="preserve">In this chapter, we’ll </w:t>
      </w:r>
      <w:r w:rsidR="00870B6E">
        <w:t xml:space="preserve">finally deal with the topic of memory and pointers in depth and </w:t>
      </w:r>
      <w:r>
        <w:t>provide you with some additional concepts</w:t>
      </w:r>
      <w:r w:rsidR="00870B6E">
        <w:t>.</w:t>
      </w:r>
      <w:r>
        <w:t xml:space="preserve"> </w:t>
      </w:r>
      <w:r w:rsidR="00870B6E">
        <w:t>B</w:t>
      </w:r>
      <w:r>
        <w:t xml:space="preserve">ut above all, </w:t>
      </w:r>
      <w:r w:rsidR="006E551E">
        <w:t xml:space="preserve">we’ll learn </w:t>
      </w:r>
      <w:r w:rsidR="00373D9A">
        <w:t>concrete</w:t>
      </w:r>
      <w:r w:rsidR="006E551E">
        <w:t xml:space="preserve"> methods to work with memory and pointers at a system level, showing that Mojo works indeed as a low-level system language. We’ll discuss the different kinds of pointers, going from safe to unsafe territory, and showing numerous examples of using pointers in code.</w:t>
      </w:r>
    </w:p>
    <w:p w14:paraId="69DE169A" w14:textId="77777777" w:rsidR="003D68A4" w:rsidRDefault="006E551E" w:rsidP="003671FE">
      <w:pPr>
        <w:pStyle w:val="Body"/>
      </w:pPr>
      <w:r w:rsidRPr="006E551E">
        <w:rPr>
          <w:i/>
          <w:iCs/>
        </w:rPr>
        <w:lastRenderedPageBreak/>
        <w:t>Undefined</w:t>
      </w:r>
      <w:r>
        <w:t xml:space="preserve"> (or </w:t>
      </w:r>
      <w:r w:rsidRPr="006E551E">
        <w:rPr>
          <w:i/>
          <w:iCs/>
        </w:rPr>
        <w:t>unsafe</w:t>
      </w:r>
      <w:r>
        <w:t xml:space="preserve">) behavior </w:t>
      </w:r>
      <w:r w:rsidR="003671FE">
        <w:t xml:space="preserve">(abbreviated to UB) </w:t>
      </w:r>
      <w:r>
        <w:t xml:space="preserve">can </w:t>
      </w:r>
      <w:r w:rsidR="007F6BE8">
        <w:t xml:space="preserve">only </w:t>
      </w:r>
      <w:r>
        <w:t>occur</w:t>
      </w:r>
      <w:r w:rsidR="007F6BE8">
        <w:t xml:space="preserve"> in rare situations where the outcome of the  compiler cannot be predicted. </w:t>
      </w:r>
    </w:p>
    <w:p w14:paraId="0171993B" w14:textId="556B7DB1" w:rsidR="003671FE" w:rsidRDefault="003D68A4" w:rsidP="003671FE">
      <w:pPr>
        <w:pStyle w:val="Body"/>
      </w:pPr>
      <w:r>
        <w:t>W</w:t>
      </w:r>
      <w:r w:rsidR="003671FE">
        <w:t xml:space="preserve">e’ll explore </w:t>
      </w:r>
      <w:r>
        <w:t xml:space="preserve">all kinds of pointers </w:t>
      </w:r>
      <w:r w:rsidR="003671FE">
        <w:t xml:space="preserve">in this chapter. Only one of </w:t>
      </w:r>
      <w:r>
        <w:t>these</w:t>
      </w:r>
      <w:r w:rsidR="003671FE">
        <w:t xml:space="preserve">, the </w:t>
      </w:r>
      <w:proofErr w:type="spellStart"/>
      <w:r w:rsidR="003671FE" w:rsidRPr="003671FE">
        <w:rPr>
          <w:rStyle w:val="CodeinText"/>
        </w:rPr>
        <w:t>UnsafePointer</w:t>
      </w:r>
      <w:proofErr w:type="spellEnd"/>
      <w:r w:rsidR="003671FE">
        <w:rPr>
          <w:rStyle w:val="CodeinText"/>
        </w:rPr>
        <w:t>,</w:t>
      </w:r>
      <w:r w:rsidR="003671FE">
        <w:t xml:space="preserve"> is unsafe and can exhibit UB, but it is also the most performant to use.</w:t>
      </w:r>
    </w:p>
    <w:p w14:paraId="48211D71" w14:textId="4E6B6923" w:rsidR="006E551E" w:rsidRDefault="003671FE" w:rsidP="002F2C79">
      <w:pPr>
        <w:pStyle w:val="Body"/>
      </w:pPr>
      <w:r>
        <w:t>T</w:t>
      </w:r>
      <w:r w:rsidR="007F6BE8">
        <w:t xml:space="preserve">he goals of getting the highest performance and ultimate code safety oppose each other when we work at system level. </w:t>
      </w:r>
      <w:r w:rsidR="006E551E">
        <w:t xml:space="preserve"> </w:t>
      </w:r>
      <w:r w:rsidR="00B00F83">
        <w:t xml:space="preserve">In particular, the </w:t>
      </w:r>
      <w:r w:rsidR="00B00F83">
        <w:rPr>
          <w:i/>
          <w:iCs/>
        </w:rPr>
        <w:t xml:space="preserve">memory </w:t>
      </w:r>
      <w:r w:rsidR="00B00F83">
        <w:t xml:space="preserve">module of the stdlib deals with such unsafe types and code. </w:t>
      </w:r>
      <w:r w:rsidR="00AA66F1">
        <w:t>But u</w:t>
      </w:r>
      <w:r w:rsidR="00AA66F1" w:rsidRPr="00AA66F1">
        <w:t xml:space="preserve">nlike C/C++, Mojo emphasizes memory safety. </w:t>
      </w:r>
      <w:r w:rsidR="007F6BE8">
        <w:t>We’ll point out the unsafe behavior and tell you how to deal with it.</w:t>
      </w:r>
    </w:p>
    <w:p w14:paraId="65E95890" w14:textId="00D9AE6B" w:rsidR="002F2C79" w:rsidRDefault="002F2C79" w:rsidP="002F2C79">
      <w:pPr>
        <w:pStyle w:val="Body"/>
      </w:pPr>
      <w:r w:rsidRPr="002F2C79">
        <w:t>Many collection types discussed in the previous chapter have an underlying pointer that points to the data the collection is holding in memory.</w:t>
      </w:r>
      <w:r w:rsidR="007443C2">
        <w:t xml:space="preserve"> We’ll see examples of their use.</w:t>
      </w:r>
    </w:p>
    <w:p w14:paraId="423ACDDB" w14:textId="77777777" w:rsidR="002F2C79" w:rsidRDefault="002F2C79" w:rsidP="002F2C79">
      <w:pPr>
        <w:pStyle w:val="Body"/>
      </w:pPr>
    </w:p>
    <w:p w14:paraId="6AD26717" w14:textId="4F886C2B" w:rsidR="002F2C79" w:rsidRDefault="002F2C79" w:rsidP="002F2C79">
      <w:pPr>
        <w:pStyle w:val="Body"/>
        <w:rPr>
          <w:rStyle w:val="Hyperlink"/>
        </w:rPr>
      </w:pPr>
      <w:r w:rsidRPr="00D26C6F">
        <w:t xml:space="preserve">To follow along, use Magic to create a project </w:t>
      </w:r>
      <w:r>
        <w:t xml:space="preserve">called </w:t>
      </w:r>
      <w:proofErr w:type="spellStart"/>
      <w:r>
        <w:rPr>
          <w:rStyle w:val="CodeinText"/>
        </w:rPr>
        <w:t>memory_and_pointers</w:t>
      </w:r>
      <w:proofErr w:type="spellEnd"/>
      <w:r>
        <w:t xml:space="preserve"> and </w:t>
      </w:r>
      <w:r w:rsidRPr="00D26C6F">
        <w:rPr>
          <w:rStyle w:val="CodeinText"/>
        </w:rPr>
        <w:t>cd</w:t>
      </w:r>
      <w:r w:rsidRPr="00D26C6F">
        <w:t xml:space="preserve"> into</w:t>
      </w:r>
      <w:r>
        <w:t xml:space="preserve"> </w:t>
      </w:r>
      <w:r w:rsidRPr="00D26C6F">
        <w:t>it</w:t>
      </w:r>
      <w:r>
        <w:t xml:space="preserve">. All code examples used in this chapter can be found in the code repo at </w:t>
      </w:r>
      <w:hyperlink r:id="rId8" w:history="1">
        <w:r w:rsidRPr="002F2C79">
          <w:rPr>
            <w:rStyle w:val="Hyperlink"/>
          </w:rPr>
          <w:t>https://github.com/Ivo-Balbaert/Mojo_in_Action/tree/main/9_Memory_and_Pointers</w:t>
        </w:r>
      </w:hyperlink>
      <w:r>
        <w:rPr>
          <w:rStyle w:val="Hyperlink"/>
        </w:rPr>
        <w:t>.</w:t>
      </w:r>
    </w:p>
    <w:p w14:paraId="009372E9" w14:textId="77777777" w:rsidR="00376449" w:rsidRDefault="00376449" w:rsidP="002F2C79">
      <w:pPr>
        <w:pStyle w:val="Body"/>
        <w:rPr>
          <w:rStyle w:val="Hyperlink"/>
        </w:rPr>
      </w:pPr>
    </w:p>
    <w:bookmarkEnd w:id="0"/>
    <w:p w14:paraId="6B8B26AD" w14:textId="4BCF589A" w:rsidR="00373D9A" w:rsidRPr="002F2C79" w:rsidRDefault="00373D9A" w:rsidP="00373D9A">
      <w:pPr>
        <w:pStyle w:val="Body"/>
      </w:pPr>
      <w:r>
        <w:t xml:space="preserve">We’ll start with a discussion of how code can fail to adequately work with memory. Then, after arguing why pointers are important, we’ll continue with a discussion of </w:t>
      </w:r>
      <w:proofErr w:type="spellStart"/>
      <w:r w:rsidRPr="007443C2">
        <w:rPr>
          <w:rStyle w:val="CodeinText"/>
        </w:rPr>
        <w:t>UnsafePointer</w:t>
      </w:r>
      <w:proofErr w:type="spellEnd"/>
      <w:r>
        <w:t>, because we’ve met it before in code and we need it in almost every example in this chapter. As the name suggests, it is also the pointer type we should be most careful with.</w:t>
      </w:r>
    </w:p>
    <w:p w14:paraId="13263476" w14:textId="5457A8FE" w:rsidR="00373D9A" w:rsidRDefault="00373D9A" w:rsidP="00373D9A">
      <w:pPr>
        <w:pStyle w:val="Body"/>
        <w:ind w:firstLine="0"/>
      </w:pPr>
    </w:p>
    <w:p w14:paraId="30D662CB" w14:textId="228AE0D5" w:rsidR="00373D9A" w:rsidRDefault="00BE521A" w:rsidP="00BE521A">
      <w:pPr>
        <w:pStyle w:val="Head1"/>
        <w:numPr>
          <w:ilvl w:val="1"/>
          <w:numId w:val="32"/>
        </w:numPr>
      </w:pPr>
      <w:r>
        <w:t xml:space="preserve"> </w:t>
      </w:r>
      <w:r w:rsidR="00373D9A">
        <w:t xml:space="preserve"> Memory failures</w:t>
      </w:r>
    </w:p>
    <w:p w14:paraId="2B98E043" w14:textId="7AB18D5B" w:rsidR="00373D9A" w:rsidRDefault="006147F3" w:rsidP="00373D9A">
      <w:pPr>
        <w:pStyle w:val="Body"/>
        <w:ind w:firstLine="0"/>
      </w:pPr>
      <w:r>
        <w:t xml:space="preserve">Stack memory is automatically managed. </w:t>
      </w:r>
      <w:r w:rsidR="00373D9A">
        <w:t xml:space="preserve">Mojo </w:t>
      </w:r>
      <w:r>
        <w:t xml:space="preserve">also </w:t>
      </w:r>
      <w:r w:rsidR="00DF665F">
        <w:t>performs</w:t>
      </w:r>
      <w:r w:rsidR="00373D9A">
        <w:t xml:space="preserve"> automatic memory management</w:t>
      </w:r>
      <w:r w:rsidR="00DF665F">
        <w:t xml:space="preserve"> for the heap</w:t>
      </w:r>
      <w:r w:rsidR="00373D9A">
        <w:t xml:space="preserve">, freeing up memory that is no longer needed as soon as possible. With a few exceptions, most notably </w:t>
      </w:r>
      <w:proofErr w:type="gramStart"/>
      <w:r w:rsidR="00373D9A">
        <w:t xml:space="preserve">the </w:t>
      </w:r>
      <w:proofErr w:type="spellStart"/>
      <w:r w:rsidR="00373D9A" w:rsidRPr="00373128">
        <w:rPr>
          <w:rStyle w:val="CodeinText"/>
        </w:rPr>
        <w:t>UnsafePointer</w:t>
      </w:r>
      <w:proofErr w:type="spellEnd"/>
      <w:proofErr w:type="gramEnd"/>
      <w:r w:rsidR="00373D9A">
        <w:rPr>
          <w:rStyle w:val="CodeinText"/>
        </w:rPr>
        <w:t xml:space="preserve">, </w:t>
      </w:r>
      <w:r w:rsidR="00373D9A">
        <w:t xml:space="preserve">it does so for all stdlib data types. You are responsible for cleaning up data from the </w:t>
      </w:r>
      <w:proofErr w:type="gramStart"/>
      <w:r w:rsidR="00373D9A">
        <w:t>structs</w:t>
      </w:r>
      <w:proofErr w:type="gramEnd"/>
      <w:r w:rsidR="00373D9A">
        <w:t xml:space="preserve"> you defined, especially when they contain pointers. Be sure to define an appropriate destructor</w:t>
      </w:r>
      <w:r w:rsidR="00373D9A" w:rsidRPr="00CF7DD8">
        <w:rPr>
          <w:rStyle w:val="CodeinText"/>
        </w:rPr>
        <w:t xml:space="preserve"> __del__</w:t>
      </w:r>
      <w:r w:rsidR="00373D9A">
        <w:t>.</w:t>
      </w:r>
    </w:p>
    <w:p w14:paraId="0D5190AB" w14:textId="44E00FF0" w:rsidR="00373D9A" w:rsidRDefault="00373D9A" w:rsidP="00373D9A">
      <w:pPr>
        <w:pStyle w:val="Body"/>
        <w:ind w:firstLine="0"/>
      </w:pPr>
      <w:r>
        <w:t>Without getting you into panic mode, let’s discuss what can go wrong with memory and pointers.</w:t>
      </w:r>
    </w:p>
    <w:p w14:paraId="0D279B5C" w14:textId="77777777" w:rsidR="00373D9A" w:rsidRPr="003671FE" w:rsidRDefault="00373D9A" w:rsidP="00373D9A">
      <w:pPr>
        <w:pStyle w:val="ListBullet0"/>
      </w:pPr>
      <w:r w:rsidRPr="003671FE">
        <w:t xml:space="preserve">Locations or regions in memory that don’t have been initialized with values (yet) are called </w:t>
      </w:r>
      <w:r w:rsidRPr="003671FE">
        <w:rPr>
          <w:i/>
          <w:iCs/>
        </w:rPr>
        <w:t>uninitialized memory</w:t>
      </w:r>
      <w:r w:rsidRPr="003671FE">
        <w:t xml:space="preserve">. They mostly contain random data from previous memory usage. After a fresh memory allocation, that memory is uninitialized. To initialize it, value(s) must be stored in it. </w:t>
      </w:r>
      <w:r>
        <w:t xml:space="preserve">Accessing </w:t>
      </w:r>
      <w:r w:rsidRPr="003671FE">
        <w:t>uninitialized memory</w:t>
      </w:r>
      <w:r>
        <w:t xml:space="preserve"> is unsafe and can cause UB. Dereferencing a pointer that points to uninitialized memory is UB.</w:t>
      </w:r>
    </w:p>
    <w:p w14:paraId="437FC47B" w14:textId="2C663B9C" w:rsidR="00373D9A" w:rsidRDefault="00373D9A" w:rsidP="003E674A">
      <w:pPr>
        <w:pStyle w:val="ListBullet0"/>
        <w:numPr>
          <w:ilvl w:val="0"/>
          <w:numId w:val="0"/>
        </w:numPr>
        <w:ind w:left="270" w:firstLine="270"/>
      </w:pPr>
      <w:r w:rsidRPr="008C79E8">
        <w:t xml:space="preserve">If memory is not freed </w:t>
      </w:r>
      <w:r>
        <w:t xml:space="preserve">consistently </w:t>
      </w:r>
      <w:r w:rsidRPr="008C79E8">
        <w:t>(</w:t>
      </w:r>
      <w:r>
        <w:t xml:space="preserve">for example because a specific </w:t>
      </w:r>
      <w:r w:rsidRPr="000431BD">
        <w:rPr>
          <w:rStyle w:val="CodeinText"/>
        </w:rPr>
        <w:t>__del__</w:t>
      </w:r>
      <w:r w:rsidRPr="008C79E8">
        <w:t xml:space="preserve"> </w:t>
      </w:r>
      <w:r>
        <w:t xml:space="preserve">destructor </w:t>
      </w:r>
      <w:r w:rsidRPr="008C79E8">
        <w:t>is not executed)</w:t>
      </w:r>
      <w:r w:rsidR="00E53BDD">
        <w:t xml:space="preserve"> it is wasted. If this happens a lot,</w:t>
      </w:r>
      <w:r w:rsidRPr="008C79E8">
        <w:t xml:space="preserve"> </w:t>
      </w:r>
      <w:r w:rsidR="00E53BDD">
        <w:t>memory gets exhausted</w:t>
      </w:r>
      <w:r w:rsidRPr="008C79E8">
        <w:t>: the program occupies more memory than it needs and eventually run</w:t>
      </w:r>
      <w:r>
        <w:t>s</w:t>
      </w:r>
      <w:r w:rsidRPr="008C79E8">
        <w:t xml:space="preserve"> out of memory</w:t>
      </w:r>
      <w:r>
        <w:t xml:space="preserve"> and crashes. </w:t>
      </w:r>
      <w:r w:rsidR="00E53BDD">
        <w:t>This situation is called a</w:t>
      </w:r>
      <w:r w:rsidR="00E53BDD" w:rsidRPr="008C79E8">
        <w:t xml:space="preserve"> </w:t>
      </w:r>
      <w:r w:rsidR="00E53BDD" w:rsidRPr="00E53BDD">
        <w:rPr>
          <w:i/>
          <w:iCs/>
        </w:rPr>
        <w:t xml:space="preserve">memory leak. </w:t>
      </w:r>
      <w:r>
        <w:t>This is mostly due to pointers, wh</w:t>
      </w:r>
      <w:r w:rsidR="00E53BDD">
        <w:t>en</w:t>
      </w:r>
      <w:r>
        <w:t xml:space="preserve"> the </w:t>
      </w:r>
      <w:r w:rsidR="00E53BDD">
        <w:t xml:space="preserve">memory space of their corresponding </w:t>
      </w:r>
      <w:r>
        <w:t xml:space="preserve">data is not freed. </w:t>
      </w:r>
    </w:p>
    <w:p w14:paraId="17A17508" w14:textId="72EE6202" w:rsidR="00373D9A" w:rsidRDefault="00373D9A" w:rsidP="00373D9A">
      <w:pPr>
        <w:pStyle w:val="ListBullet0"/>
      </w:pPr>
      <w:r>
        <w:t xml:space="preserve">A pointer that doesn’t contain a memory address for attached data or that </w:t>
      </w:r>
      <w:r w:rsidRPr="003D3E84">
        <w:t>point</w:t>
      </w:r>
      <w:r>
        <w:t>s</w:t>
      </w:r>
      <w:r w:rsidRPr="003D3E84">
        <w:t xml:space="preserve"> to an invalid memory location</w:t>
      </w:r>
      <w:r>
        <w:t xml:space="preserve"> is a </w:t>
      </w:r>
      <w:r>
        <w:rPr>
          <w:i/>
          <w:iCs/>
        </w:rPr>
        <w:t>null pointer</w:t>
      </w:r>
      <w:r>
        <w:t xml:space="preserve">, it is </w:t>
      </w:r>
      <w:r>
        <w:rPr>
          <w:i/>
          <w:iCs/>
        </w:rPr>
        <w:t>nullable.</w:t>
      </w:r>
      <w:r>
        <w:t xml:space="preserve"> </w:t>
      </w:r>
      <w:r w:rsidR="0000616C">
        <w:t xml:space="preserve">This is effectively an invalid </w:t>
      </w:r>
      <w:r w:rsidR="0000616C">
        <w:lastRenderedPageBreak/>
        <w:t>pointer: d</w:t>
      </w:r>
      <w:r>
        <w:t xml:space="preserve">ereferencing such a pointer most likely crashes the program it contains. </w:t>
      </w:r>
    </w:p>
    <w:p w14:paraId="28137F49" w14:textId="77777777" w:rsidR="00373D9A" w:rsidRPr="001127BD" w:rsidRDefault="00373D9A" w:rsidP="00373D9A">
      <w:pPr>
        <w:pStyle w:val="ListBullet0"/>
      </w:pPr>
      <w:r>
        <w:t xml:space="preserve">Even </w:t>
      </w:r>
      <w:r w:rsidRPr="001127BD">
        <w:t xml:space="preserve">after freeing </w:t>
      </w:r>
      <w:r>
        <w:t xml:space="preserve">a </w:t>
      </w:r>
      <w:r w:rsidRPr="001127BD">
        <w:t>pointer</w:t>
      </w:r>
      <w:r>
        <w:t>’</w:t>
      </w:r>
      <w:r w:rsidRPr="001127BD">
        <w:t>s memory</w:t>
      </w:r>
      <w:r>
        <w:t xml:space="preserve">, but the pointer itself is not (yet) destroyed, we have a </w:t>
      </w:r>
      <w:r w:rsidRPr="001127BD">
        <w:rPr>
          <w:i/>
          <w:iCs/>
        </w:rPr>
        <w:t>dangling pointer</w:t>
      </w:r>
      <w:r>
        <w:t>: t</w:t>
      </w:r>
      <w:r w:rsidRPr="001127BD">
        <w:t xml:space="preserve">he address still points to its previous location, but the memory is no longer allocated to this pointer. </w:t>
      </w:r>
      <w:r>
        <w:t>D</w:t>
      </w:r>
      <w:r w:rsidRPr="001127BD">
        <w:t>ereferenc</w:t>
      </w:r>
      <w:r>
        <w:t>ing a</w:t>
      </w:r>
      <w:r w:rsidRPr="001127BD">
        <w:t xml:space="preserve"> pointer </w:t>
      </w:r>
      <w:r>
        <w:t xml:space="preserve">in this state (a </w:t>
      </w:r>
      <w:r w:rsidRPr="008E73D9">
        <w:rPr>
          <w:i/>
          <w:iCs/>
        </w:rPr>
        <w:t>use-after-free</w:t>
      </w:r>
      <w:r>
        <w:t xml:space="preserve">) </w:t>
      </w:r>
      <w:r w:rsidRPr="001127BD">
        <w:t xml:space="preserve">results in </w:t>
      </w:r>
      <w:r>
        <w:t>UB</w:t>
      </w:r>
      <w:r w:rsidRPr="001127BD">
        <w:t>.</w:t>
      </w:r>
    </w:p>
    <w:p w14:paraId="0F06E306" w14:textId="77777777" w:rsidR="00373D9A" w:rsidRDefault="00373D9A" w:rsidP="00373D9A">
      <w:pPr>
        <w:pStyle w:val="ListBullet0"/>
      </w:pPr>
      <w:r>
        <w:t xml:space="preserve">Problems can also occur when a pointer is freed more than once (a </w:t>
      </w:r>
      <w:r w:rsidRPr="000431BD">
        <w:rPr>
          <w:i/>
          <w:iCs/>
        </w:rPr>
        <w:t>double free</w:t>
      </w:r>
      <w:r>
        <w:t xml:space="preserve">). This </w:t>
      </w:r>
      <w:r w:rsidRPr="00DA4BBA">
        <w:t>can result in corrupted memory management data structures</w:t>
      </w:r>
      <w:r>
        <w:t xml:space="preserve"> and</w:t>
      </w:r>
      <w:r w:rsidRPr="00DA4BBA">
        <w:t xml:space="preserve"> lead to all kinds of other unexpected behavior, which could include arbitrary code execution and program crashes.</w:t>
      </w:r>
    </w:p>
    <w:p w14:paraId="1A79B93D" w14:textId="0607FD46" w:rsidR="008751F7" w:rsidRDefault="008751F7" w:rsidP="00373D9A">
      <w:pPr>
        <w:pStyle w:val="ListBullet0"/>
      </w:pPr>
      <w:r>
        <w:t xml:space="preserve">The language needs to address problems of </w:t>
      </w:r>
      <w:r w:rsidRPr="008751F7">
        <w:rPr>
          <w:i/>
          <w:iCs/>
        </w:rPr>
        <w:t>concurrent mutation</w:t>
      </w:r>
      <w:r>
        <w:t xml:space="preserve">. If the </w:t>
      </w:r>
      <w:r w:rsidRPr="006A763F">
        <w:rPr>
          <w:i/>
          <w:iCs/>
        </w:rPr>
        <w:t>data</w:t>
      </w:r>
      <w:r>
        <w:t xml:space="preserve"> our pointer points </w:t>
      </w:r>
      <w:r w:rsidR="006A763F">
        <w:t>to can be</w:t>
      </w:r>
      <w:r>
        <w:t xml:space="preserve"> changed </w:t>
      </w:r>
      <w:r w:rsidR="006A763F">
        <w:t xml:space="preserve">by some other function or in another thread, it gets </w:t>
      </w:r>
      <w:r w:rsidR="006A763F" w:rsidRPr="006A763F">
        <w:rPr>
          <w:i/>
          <w:iCs/>
        </w:rPr>
        <w:t>corrupted</w:t>
      </w:r>
      <w:r w:rsidR="006A763F">
        <w:t xml:space="preserve">. Mojo ensures through its lifecycle model that data can </w:t>
      </w:r>
      <w:r w:rsidR="006A763F" w:rsidRPr="006A763F">
        <w:rPr>
          <w:i/>
          <w:iCs/>
        </w:rPr>
        <w:t>only be mutated by the variable that owns the data</w:t>
      </w:r>
      <w:r w:rsidR="006A763F">
        <w:t xml:space="preserve">. </w:t>
      </w:r>
    </w:p>
    <w:p w14:paraId="164005F2" w14:textId="0C50D7CC" w:rsidR="00373D9A" w:rsidRDefault="00373D9A" w:rsidP="00373D9A">
      <w:pPr>
        <w:pStyle w:val="ListBullet0"/>
        <w:numPr>
          <w:ilvl w:val="0"/>
          <w:numId w:val="0"/>
        </w:numPr>
        <w:ind w:left="270"/>
      </w:pPr>
      <w:r>
        <w:t>S</w:t>
      </w:r>
      <w:r w:rsidRPr="008E73D9">
        <w:rPr>
          <w:i/>
          <w:iCs/>
        </w:rPr>
        <w:t>afe pointer</w:t>
      </w:r>
      <w:r>
        <w:rPr>
          <w:i/>
          <w:iCs/>
        </w:rPr>
        <w:t>s</w:t>
      </w:r>
      <w:r>
        <w:t xml:space="preserve"> are defined to never get you into trouble: they exhibit no memory errors. They can’t access uninitialized </w:t>
      </w:r>
      <w:r w:rsidR="00BE521A">
        <w:t>memory,</w:t>
      </w:r>
      <w:r>
        <w:t xml:space="preserve"> and they can’t be a null pointer.</w:t>
      </w:r>
    </w:p>
    <w:p w14:paraId="4224F246" w14:textId="7676FFD6" w:rsidR="00BE521A" w:rsidRDefault="00BE521A" w:rsidP="00373D9A">
      <w:pPr>
        <w:pStyle w:val="ListBullet0"/>
        <w:numPr>
          <w:ilvl w:val="0"/>
          <w:numId w:val="0"/>
        </w:numPr>
      </w:pPr>
      <w:r>
        <w:t>In your career, or even ordinary life, you surely have encountered many computer problems caused by one or more of these failures.</w:t>
      </w:r>
    </w:p>
    <w:p w14:paraId="6A7B54DA" w14:textId="45859044" w:rsidR="00BE521A" w:rsidRDefault="00BE521A" w:rsidP="00373D9A">
      <w:pPr>
        <w:pStyle w:val="ListBullet0"/>
        <w:numPr>
          <w:ilvl w:val="0"/>
          <w:numId w:val="0"/>
        </w:numPr>
      </w:pPr>
      <w:r>
        <w:t>In some programming languages (mostly so-called higher-level languages) pointers even don’t exist. That automatically gives them a lot so safety. But, in these languages, you’re not able to write low-level system code and the goal of highest performance is beyond reach. Let’s briefly discuss why you would need pointers.</w:t>
      </w:r>
    </w:p>
    <w:p w14:paraId="34874489" w14:textId="22CEA7A5" w:rsidR="00BE521A" w:rsidRDefault="003B5D89" w:rsidP="00BE521A">
      <w:pPr>
        <w:pStyle w:val="Body"/>
        <w:ind w:firstLine="0"/>
      </w:pPr>
      <w:r>
        <w:t>We’ll see e</w:t>
      </w:r>
      <w:r w:rsidR="00BE521A">
        <w:t xml:space="preserve">xamples </w:t>
      </w:r>
      <w:r>
        <w:t>of executing code in these unsafe states in § 9.3.</w:t>
      </w:r>
    </w:p>
    <w:p w14:paraId="048D15A8" w14:textId="54733C29" w:rsidR="00BE521A" w:rsidRDefault="00BE521A" w:rsidP="00BE521A">
      <w:pPr>
        <w:pStyle w:val="Head1"/>
        <w:numPr>
          <w:ilvl w:val="1"/>
          <w:numId w:val="32"/>
        </w:numPr>
      </w:pPr>
      <w:r>
        <w:t xml:space="preserve">  The need for pointers</w:t>
      </w:r>
    </w:p>
    <w:p w14:paraId="3A565AB1" w14:textId="107D990E" w:rsidR="00A151BA" w:rsidRPr="00A151BA" w:rsidRDefault="00A151BA" w:rsidP="00A151BA">
      <w:pPr>
        <w:pStyle w:val="Body"/>
      </w:pPr>
      <w:r w:rsidRPr="00A151BA">
        <w:t xml:space="preserve">To do low-level things and get the best performance, we need direct access to memory locations, just like </w:t>
      </w:r>
      <w:r>
        <w:t xml:space="preserve">in </w:t>
      </w:r>
      <w:r w:rsidRPr="00A151BA">
        <w:t>C and other low-level languages. Mojo gives you the power to do whatever you want with pointers.</w:t>
      </w:r>
    </w:p>
    <w:p w14:paraId="213E4E00" w14:textId="2166DBE1" w:rsidR="00290051" w:rsidRPr="00290051" w:rsidRDefault="00A151BA" w:rsidP="00290051">
      <w:pPr>
        <w:pStyle w:val="Body"/>
      </w:pPr>
      <w:r>
        <w:t>Pointers</w:t>
      </w:r>
      <w:r w:rsidR="00290051" w:rsidRPr="00290051">
        <w:t xml:space="preserve"> offer the following advantages:  </w:t>
      </w:r>
    </w:p>
    <w:p w14:paraId="6E432366" w14:textId="026C27BD" w:rsidR="00290051" w:rsidRPr="00290051" w:rsidRDefault="00290051" w:rsidP="00290051">
      <w:pPr>
        <w:pStyle w:val="ListBullet0"/>
      </w:pPr>
      <w:r w:rsidRPr="00290051">
        <w:rPr>
          <w:i/>
          <w:iCs/>
        </w:rPr>
        <w:t>Memory Efficiency</w:t>
      </w:r>
      <w:r w:rsidRPr="00290051">
        <w:t>: Pointers allow programs to use memory more efficiently. Instead of copying and storing entire data structures, a program can use pointers to reference these structures. This is particularly useful when dealing with large data structures.</w:t>
      </w:r>
    </w:p>
    <w:p w14:paraId="20B1F23F" w14:textId="1624EADE" w:rsidR="00290051" w:rsidRPr="00290051" w:rsidRDefault="00290051" w:rsidP="00290051">
      <w:pPr>
        <w:pStyle w:val="ListBullet0"/>
      </w:pPr>
      <w:r w:rsidRPr="00290051">
        <w:rPr>
          <w:rStyle w:val="Italics"/>
        </w:rPr>
        <w:t>Dynamic Memory Allocation</w:t>
      </w:r>
      <w:r w:rsidRPr="00290051">
        <w:t>: Pointers enable dynamic memory allocation. This means that memory for variables can be allocated and deallocated during runtime, which provides flexibility and control over the memory usage of your program.</w:t>
      </w:r>
    </w:p>
    <w:p w14:paraId="65A72DD5" w14:textId="3A41FAFC" w:rsidR="00290051" w:rsidRPr="00290051" w:rsidRDefault="00290051" w:rsidP="00290051">
      <w:pPr>
        <w:pStyle w:val="ListBullet0"/>
      </w:pPr>
      <w:r w:rsidRPr="00290051">
        <w:rPr>
          <w:i/>
          <w:iCs/>
        </w:rPr>
        <w:t>Data Structures and Algorithms</w:t>
      </w:r>
      <w:r w:rsidRPr="00290051">
        <w:t>: Pointers are essential for creating complex data structures like trees and linked lists. They also enable efficient implementation of various algorithms.</w:t>
      </w:r>
    </w:p>
    <w:p w14:paraId="52AC9CC0" w14:textId="0EAA5604" w:rsidR="00290051" w:rsidRPr="00290051" w:rsidRDefault="00290051" w:rsidP="00290051">
      <w:pPr>
        <w:pStyle w:val="ListBullet0"/>
      </w:pPr>
      <w:r w:rsidRPr="00290051">
        <w:rPr>
          <w:i/>
          <w:iCs/>
        </w:rPr>
        <w:t>Function Arguments</w:t>
      </w:r>
      <w:r w:rsidRPr="00290051">
        <w:t xml:space="preserve">: Pointers can be used to pass arguments by reference to a function. This means that the function can modify the original data, not just a copy of it. In Mojo </w:t>
      </w:r>
      <w:r w:rsidRPr="00290051">
        <w:lastRenderedPageBreak/>
        <w:t>however</w:t>
      </w:r>
      <w:r>
        <w:t>,</w:t>
      </w:r>
      <w:r w:rsidRPr="00290051">
        <w:t xml:space="preserve"> the default is that arguments are passed as borrowed, they are immutable references</w:t>
      </w:r>
      <w:r>
        <w:t xml:space="preserve"> (see § 6.1.3)</w:t>
      </w:r>
      <w:r w:rsidRPr="00290051">
        <w:t>.</w:t>
      </w:r>
      <w:r>
        <w:t xml:space="preserve"> </w:t>
      </w:r>
      <w:r w:rsidRPr="00290051">
        <w:t> </w:t>
      </w:r>
      <w:r>
        <w:t xml:space="preserve">Use the keyword </w:t>
      </w:r>
      <w:r w:rsidRPr="00290051">
        <w:rPr>
          <w:rStyle w:val="CodeinText"/>
        </w:rPr>
        <w:t>owned</w:t>
      </w:r>
      <w:r w:rsidRPr="00290051">
        <w:t xml:space="preserve"> </w:t>
      </w:r>
      <w:r>
        <w:t xml:space="preserve">when passing an </w:t>
      </w:r>
      <w:r w:rsidRPr="00290051">
        <w:t>argument, enabling you to transfer ownership of a pointer to another function.</w:t>
      </w:r>
    </w:p>
    <w:p w14:paraId="2942E5CC" w14:textId="1223D7C6" w:rsidR="003D6DDA" w:rsidRDefault="003D6DDA" w:rsidP="003D6DDA">
      <w:pPr>
        <w:pStyle w:val="Body"/>
      </w:pPr>
      <w:r>
        <w:t>Mojo has 4 types of pointers</w:t>
      </w:r>
      <w:r w:rsidR="00487CC3">
        <w:t xml:space="preserve">: </w:t>
      </w:r>
      <w:r>
        <w:t xml:space="preserve"> </w:t>
      </w:r>
      <w:r w:rsidR="00487CC3" w:rsidRPr="00487CC3">
        <w:rPr>
          <w:rStyle w:val="CodeinText"/>
        </w:rPr>
        <w:t xml:space="preserve">Pointer, </w:t>
      </w:r>
      <w:proofErr w:type="spellStart"/>
      <w:r w:rsidR="00487CC3" w:rsidRPr="00487CC3">
        <w:rPr>
          <w:rStyle w:val="CodeinText"/>
        </w:rPr>
        <w:t>OwnedPointer</w:t>
      </w:r>
      <w:proofErr w:type="spellEnd"/>
      <w:r w:rsidR="00487CC3" w:rsidRPr="00487CC3">
        <w:rPr>
          <w:rStyle w:val="CodeinText"/>
        </w:rPr>
        <w:t xml:space="preserve">, </w:t>
      </w:r>
      <w:proofErr w:type="spellStart"/>
      <w:r w:rsidR="00487CC3" w:rsidRPr="00487CC3">
        <w:rPr>
          <w:rStyle w:val="CodeinText"/>
        </w:rPr>
        <w:t>ArcPointer</w:t>
      </w:r>
      <w:proofErr w:type="spellEnd"/>
      <w:r w:rsidR="00487CC3" w:rsidRPr="00487CC3">
        <w:rPr>
          <w:rStyle w:val="CodeinText"/>
        </w:rPr>
        <w:t xml:space="preserve"> </w:t>
      </w:r>
      <w:r w:rsidR="00487CC3" w:rsidRPr="00487CC3">
        <w:t>and</w:t>
      </w:r>
      <w:r w:rsidR="00487CC3" w:rsidRPr="00487CC3">
        <w:rPr>
          <w:rStyle w:val="CodeinText"/>
        </w:rPr>
        <w:t xml:space="preserve"> </w:t>
      </w:r>
      <w:proofErr w:type="spellStart"/>
      <w:r w:rsidR="00487CC3" w:rsidRPr="00487CC3">
        <w:rPr>
          <w:rStyle w:val="CodeinText"/>
        </w:rPr>
        <w:t>UnsafePointer</w:t>
      </w:r>
      <w:proofErr w:type="spellEnd"/>
      <w:r w:rsidR="00487CC3">
        <w:rPr>
          <w:rStyle w:val="CodeinText"/>
        </w:rPr>
        <w:t xml:space="preserve">. </w:t>
      </w:r>
      <w:r w:rsidR="00487CC3">
        <w:t>These types</w:t>
      </w:r>
      <w:r>
        <w:t xml:space="preserve"> are all </w:t>
      </w:r>
      <w:r w:rsidRPr="003D68A4">
        <w:rPr>
          <w:i/>
          <w:iCs/>
        </w:rPr>
        <w:t>generic</w:t>
      </w:r>
      <w:r>
        <w:rPr>
          <w:i/>
          <w:iCs/>
        </w:rPr>
        <w:t xml:space="preserve">: </w:t>
      </w:r>
      <w:r>
        <w:t xml:space="preserve">they can point to items of any type, be </w:t>
      </w:r>
      <w:proofErr w:type="gramStart"/>
      <w:r>
        <w:t>it</w:t>
      </w:r>
      <w:proofErr w:type="gramEnd"/>
      <w:r>
        <w:t xml:space="preserve"> on the stack or on the heap. </w:t>
      </w:r>
      <w:r w:rsidRPr="000E228C">
        <w:t>Pointers are usually kept in the stack, pointing to the data in the heap. If needed, data can be copied from the heap to the stack</w:t>
      </w:r>
      <w:r>
        <w:t>,</w:t>
      </w:r>
      <w:r w:rsidRPr="000E228C">
        <w:t xml:space="preserve"> using the pointer to fetch it.</w:t>
      </w:r>
    </w:p>
    <w:p w14:paraId="007A4759" w14:textId="6CA0FA8D" w:rsidR="003D6DDA" w:rsidRPr="003D6DDA" w:rsidRDefault="003D6DDA" w:rsidP="003D6DDA">
      <w:pPr>
        <w:pStyle w:val="Body"/>
      </w:pPr>
      <w:r>
        <w:t xml:space="preserve">As you know by now, pointers don’t store a value directly, they only store the value’s address in memory (a reference). The pointer </w:t>
      </w:r>
      <w:proofErr w:type="gramStart"/>
      <w:r>
        <w:t>has to</w:t>
      </w:r>
      <w:proofErr w:type="gramEnd"/>
      <w:r>
        <w:t xml:space="preserve"> be </w:t>
      </w:r>
      <w:r w:rsidRPr="00FA61C6">
        <w:rPr>
          <w:rStyle w:val="Italics"/>
        </w:rPr>
        <w:t>dereferenced</w:t>
      </w:r>
      <w:r>
        <w:t xml:space="preserve"> with the [] operator to get the value. </w:t>
      </w:r>
      <w:r w:rsidRPr="003D6DDA">
        <w:t xml:space="preserve">The value pointed to by a pointer is called </w:t>
      </w:r>
      <w:r w:rsidR="00867C71">
        <w:t>the</w:t>
      </w:r>
      <w:r w:rsidRPr="003D6DDA">
        <w:t xml:space="preserve"> </w:t>
      </w:r>
      <w:proofErr w:type="spellStart"/>
      <w:r w:rsidRPr="003D6DDA">
        <w:rPr>
          <w:i/>
          <w:iCs/>
        </w:rPr>
        <w:t>pointee</w:t>
      </w:r>
      <w:proofErr w:type="spellEnd"/>
      <w:r>
        <w:t xml:space="preserve">. This is used in the naming of the methods of </w:t>
      </w:r>
      <w:proofErr w:type="spellStart"/>
      <w:r w:rsidRPr="00281708">
        <w:rPr>
          <w:rStyle w:val="CodeinText"/>
        </w:rPr>
        <w:t>UnsafePointer</w:t>
      </w:r>
      <w:proofErr w:type="spellEnd"/>
      <w:r w:rsidR="00867C71" w:rsidRPr="00867C71">
        <w:t>, like</w:t>
      </w:r>
      <w:r w:rsidR="00867C71">
        <w:rPr>
          <w:rStyle w:val="CodeinText"/>
        </w:rPr>
        <w:t xml:space="preserve"> </w:t>
      </w:r>
      <w:proofErr w:type="spellStart"/>
      <w:r w:rsidR="00867C71">
        <w:rPr>
          <w:rStyle w:val="CodeinText"/>
        </w:rPr>
        <w:t>init_pointee_copy</w:t>
      </w:r>
      <w:proofErr w:type="spellEnd"/>
      <w:r>
        <w:rPr>
          <w:rStyle w:val="CodeinText"/>
        </w:rPr>
        <w:t xml:space="preserve">. </w:t>
      </w:r>
      <w:r w:rsidR="00524DBF" w:rsidRPr="00524DBF">
        <w:t>As a reminder, t</w:t>
      </w:r>
      <w:r>
        <w:t>he principle of a pointer is shown in Figure 9.1</w:t>
      </w:r>
      <w:r w:rsidR="00524DBF">
        <w:t>:</w:t>
      </w:r>
    </w:p>
    <w:p w14:paraId="446DF013" w14:textId="5978A9D3" w:rsidR="00524DBF" w:rsidRDefault="00524DBF" w:rsidP="00524DBF">
      <w:pPr>
        <w:pStyle w:val="Figure"/>
      </w:pPr>
      <w:r>
        <w:t xml:space="preserve">  </w:t>
      </w:r>
      <w:r>
        <w:rPr>
          <w:noProof/>
        </w:rPr>
        <w:drawing>
          <wp:inline distT="0" distB="0" distL="0" distR="0" wp14:anchorId="496D9727" wp14:editId="0C4C7DBA">
            <wp:extent cx="3562350" cy="1279103"/>
            <wp:effectExtent l="0" t="0" r="0" b="0"/>
            <wp:docPr id="855342035" name="Picture 1"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42035" name="Picture 1" descr="A diagram of a graph"/>
                    <pic:cNvPicPr/>
                  </pic:nvPicPr>
                  <pic:blipFill>
                    <a:blip r:embed="rId9">
                      <a:extLst>
                        <a:ext uri="{28A0092B-C50C-407E-A947-70E740481C1C}">
                          <a14:useLocalDpi xmlns:a14="http://schemas.microsoft.com/office/drawing/2010/main" val="0"/>
                        </a:ext>
                      </a:extLst>
                    </a:blip>
                    <a:stretch>
                      <a:fillRect/>
                    </a:stretch>
                  </pic:blipFill>
                  <pic:spPr>
                    <a:xfrm>
                      <a:off x="0" y="0"/>
                      <a:ext cx="3567690" cy="1281020"/>
                    </a:xfrm>
                    <a:prstGeom prst="rect">
                      <a:avLst/>
                    </a:prstGeom>
                  </pic:spPr>
                </pic:pic>
              </a:graphicData>
            </a:graphic>
          </wp:inline>
        </w:drawing>
      </w:r>
    </w:p>
    <w:p w14:paraId="7694366C" w14:textId="71E65282" w:rsidR="00524DBF" w:rsidRDefault="00524DBF" w:rsidP="00524DBF">
      <w:pPr>
        <w:pStyle w:val="FigureCaption"/>
      </w:pPr>
      <w:r>
        <w:t>Figure 9.1 – Pointer ptr contains the address 0x123 of variable var. var contains the value 100.</w:t>
      </w:r>
    </w:p>
    <w:p w14:paraId="094F1B46" w14:textId="77777777" w:rsidR="00487CC3" w:rsidRDefault="00FC6477" w:rsidP="00487CC3">
      <w:pPr>
        <w:pStyle w:val="Body1"/>
      </w:pPr>
      <w:r w:rsidRPr="00FC6477">
        <w:t>A pointer </w:t>
      </w:r>
      <w:r w:rsidRPr="00FC6477">
        <w:rPr>
          <w:rStyle w:val="CodeinText"/>
        </w:rPr>
        <w:t>ptr</w:t>
      </w:r>
      <w:r w:rsidRPr="00FC6477">
        <w:t> pointing to the memory address associated with a variable </w:t>
      </w:r>
      <w:r w:rsidRPr="00FC6477">
        <w:rPr>
          <w:rStyle w:val="CodeinText"/>
        </w:rPr>
        <w:t>var</w:t>
      </w:r>
      <w:r w:rsidRPr="00FC6477">
        <w:rPr>
          <w:b/>
          <w:bCs/>
        </w:rPr>
        <w:t>,</w:t>
      </w:r>
      <w:r w:rsidRPr="00FC6477">
        <w:t> </w:t>
      </w:r>
      <w:r w:rsidRPr="00FC6477">
        <w:rPr>
          <w:rStyle w:val="CodeinText"/>
        </w:rPr>
        <w:t>ptr</w:t>
      </w:r>
      <w:r w:rsidRPr="00FC6477">
        <w:t xml:space="preserve"> contains the memory address </w:t>
      </w:r>
      <w:r>
        <w:t>0x123</w:t>
      </w:r>
      <w:r w:rsidRPr="00FC6477">
        <w:t xml:space="preserve"> of the variable </w:t>
      </w:r>
      <w:r w:rsidRPr="00FC6477">
        <w:rPr>
          <w:rStyle w:val="CodeinText"/>
        </w:rPr>
        <w:t>var</w:t>
      </w:r>
      <w:r w:rsidRPr="00FC6477">
        <w:t>.</w:t>
      </w:r>
      <w:r>
        <w:t xml:space="preserve"> The address of </w:t>
      </w:r>
      <w:r w:rsidRPr="00FC6477">
        <w:rPr>
          <w:rStyle w:val="CodeinText"/>
        </w:rPr>
        <w:t>ptr</w:t>
      </w:r>
      <w:r>
        <w:t xml:space="preserve"> itself is irrelevant, unless you have a case of a pointer pointing to a pointer</w:t>
      </w:r>
      <w:r w:rsidR="00C06EA6">
        <w:t xml:space="preserve">. However, </w:t>
      </w:r>
      <w:r>
        <w:t>such complexity is not encouraged</w:t>
      </w:r>
      <w:r w:rsidR="00C06EA6">
        <w:t>: more indirections in code decrease performance.</w:t>
      </w:r>
    </w:p>
    <w:p w14:paraId="42EF0EF7" w14:textId="108C1D50" w:rsidR="00042ADB" w:rsidRPr="00F25453" w:rsidRDefault="00487CC3" w:rsidP="00487CC3">
      <w:pPr>
        <w:pStyle w:val="Body1"/>
      </w:pPr>
      <w:r>
        <w:t>S</w:t>
      </w:r>
      <w:r w:rsidR="00042ADB" w:rsidRPr="00F25453">
        <w:t>ome pointer types</w:t>
      </w:r>
      <w:r>
        <w:t xml:space="preserve">, like the </w:t>
      </w:r>
      <w:proofErr w:type="spellStart"/>
      <w:r w:rsidRPr="00487CC3">
        <w:rPr>
          <w:rStyle w:val="CodeinText"/>
        </w:rPr>
        <w:t>UnsafePointer</w:t>
      </w:r>
      <w:proofErr w:type="spellEnd"/>
      <w:r>
        <w:t xml:space="preserve"> which we are about to discover, </w:t>
      </w:r>
      <w:r w:rsidR="00042ADB" w:rsidRPr="00F25453">
        <w:t xml:space="preserve">can allocate memory to store their </w:t>
      </w:r>
      <w:proofErr w:type="spellStart"/>
      <w:r w:rsidR="00042ADB" w:rsidRPr="00F25453">
        <w:t>pointees</w:t>
      </w:r>
      <w:proofErr w:type="spellEnd"/>
      <w:r>
        <w:t xml:space="preserve">. </w:t>
      </w:r>
      <w:r w:rsidR="00042ADB" w:rsidRPr="00F25453">
        <w:t xml:space="preserve"> </w:t>
      </w:r>
      <w:r>
        <w:t>O</w:t>
      </w:r>
      <w:r w:rsidR="00042ADB" w:rsidRPr="00F25453">
        <w:t xml:space="preserve">ther pointers can only point to pre-existing values. </w:t>
      </w:r>
      <w:proofErr w:type="gramStart"/>
      <w:r>
        <w:t>Also</w:t>
      </w:r>
      <w:proofErr w:type="gramEnd"/>
      <w:r>
        <w:t xml:space="preserve"> </w:t>
      </w:r>
      <w:r w:rsidR="00042ADB" w:rsidRPr="00F25453">
        <w:t xml:space="preserve">Memory allocation </w:t>
      </w:r>
      <w:r>
        <w:t>must</w:t>
      </w:r>
      <w:r w:rsidR="00042ADB" w:rsidRPr="00F25453">
        <w:t xml:space="preserve"> either be </w:t>
      </w:r>
      <w:r>
        <w:t xml:space="preserve">done </w:t>
      </w:r>
      <w:r w:rsidRPr="00487CC3">
        <w:rPr>
          <w:i/>
          <w:iCs/>
        </w:rPr>
        <w:t>explicitly</w:t>
      </w:r>
      <w:r>
        <w:t xml:space="preserve">, for example, for an </w:t>
      </w:r>
      <w:proofErr w:type="spellStart"/>
      <w:r w:rsidRPr="00487CC3">
        <w:rPr>
          <w:rStyle w:val="CodeinText"/>
        </w:rPr>
        <w:t>UnsafePointer</w:t>
      </w:r>
      <w:proofErr w:type="spellEnd"/>
      <w:r>
        <w:rPr>
          <w:rStyle w:val="CodeinText"/>
        </w:rPr>
        <w:t xml:space="preserve">. </w:t>
      </w:r>
      <w:r w:rsidRPr="00487CC3">
        <w:rPr>
          <w:rStyle w:val="BodyChar"/>
        </w:rPr>
        <w:t xml:space="preserve">Or it can be done </w:t>
      </w:r>
      <w:r w:rsidRPr="00487CC3">
        <w:rPr>
          <w:rStyle w:val="BodyChar"/>
          <w:i/>
          <w:iCs/>
        </w:rPr>
        <w:t>i</w:t>
      </w:r>
      <w:r w:rsidR="00042ADB" w:rsidRPr="00487CC3">
        <w:rPr>
          <w:rStyle w:val="BodyChar"/>
          <w:i/>
          <w:iCs/>
        </w:rPr>
        <w:t>mplicit</w:t>
      </w:r>
      <w:r w:rsidRPr="00487CC3">
        <w:rPr>
          <w:rStyle w:val="BodyChar"/>
          <w:i/>
          <w:iCs/>
        </w:rPr>
        <w:t>ly</w:t>
      </w:r>
      <w:r w:rsidRPr="00487CC3">
        <w:rPr>
          <w:rStyle w:val="BodyChar"/>
        </w:rPr>
        <w:t>:</w:t>
      </w:r>
      <w:r>
        <w:t xml:space="preserve"> </w:t>
      </w:r>
      <w:r w:rsidR="00042ADB" w:rsidRPr="00F25453">
        <w:t xml:space="preserve"> </w:t>
      </w:r>
      <w:r>
        <w:t>it</w:t>
      </w:r>
      <w:r w:rsidR="00042ADB" w:rsidRPr="00F25453">
        <w:t xml:space="preserve"> is</w:t>
      </w:r>
      <w:r>
        <w:t xml:space="preserve"> </w:t>
      </w:r>
      <w:r w:rsidR="00042ADB" w:rsidRPr="00F25453">
        <w:t>performed automatically when initializing a pointer with a value.</w:t>
      </w:r>
    </w:p>
    <w:p w14:paraId="681DE3D5" w14:textId="77777777" w:rsidR="00042ADB" w:rsidRDefault="00042ADB" w:rsidP="00042ADB">
      <w:pPr>
        <w:pStyle w:val="Body"/>
      </w:pPr>
    </w:p>
    <w:p w14:paraId="759760BD" w14:textId="1CB8BF6B" w:rsidR="00A151BA" w:rsidRDefault="00A151BA" w:rsidP="003D6DDA">
      <w:pPr>
        <w:pStyle w:val="Body"/>
      </w:pPr>
      <w:r>
        <w:t>To those developers coming from Python: d</w:t>
      </w:r>
      <w:r w:rsidRPr="00A151BA">
        <w:t xml:space="preserve">on't be afraid of </w:t>
      </w:r>
      <w:proofErr w:type="gramStart"/>
      <w:r w:rsidRPr="00A151BA">
        <w:t>pointers</w:t>
      </w:r>
      <w:proofErr w:type="gramEnd"/>
      <w:r w:rsidRPr="00A151BA">
        <w:t>.</w:t>
      </w:r>
      <w:r>
        <w:t xml:space="preserve"> When you use them with care, they will serve you well. Let’s get our feet wet!</w:t>
      </w:r>
    </w:p>
    <w:p w14:paraId="6F656337" w14:textId="77777777" w:rsidR="00BE521A" w:rsidRDefault="00BE521A" w:rsidP="002F2C79">
      <w:pPr>
        <w:pStyle w:val="Body"/>
        <w:rPr>
          <w:rStyle w:val="Hyperlink"/>
        </w:rPr>
      </w:pPr>
    </w:p>
    <w:p w14:paraId="3D21DAE6" w14:textId="5229A7CE" w:rsidR="00754150" w:rsidRDefault="00E95CA8" w:rsidP="00BE521A">
      <w:pPr>
        <w:pStyle w:val="Head1"/>
        <w:numPr>
          <w:ilvl w:val="1"/>
          <w:numId w:val="32"/>
        </w:numPr>
      </w:pPr>
      <w:r>
        <w:t xml:space="preserve"> </w:t>
      </w:r>
      <w:r w:rsidR="00290051">
        <w:t xml:space="preserve"> </w:t>
      </w:r>
      <w:r w:rsidR="00754150">
        <w:t>Unsafe Pointers</w:t>
      </w:r>
    </w:p>
    <w:p w14:paraId="4B2346E7" w14:textId="1110BFBC" w:rsidR="00F25453" w:rsidRPr="006F16AD" w:rsidRDefault="006F16AD" w:rsidP="002F2C79">
      <w:pPr>
        <w:pStyle w:val="Body"/>
      </w:pPr>
      <w:r>
        <w:t>Let’s kick in the door with the pointer type that is unsafe by definition and</w:t>
      </w:r>
      <w:r w:rsidR="006A763F">
        <w:t>, when not treated carefull</w:t>
      </w:r>
      <w:r w:rsidR="00BC66E9">
        <w:t>y</w:t>
      </w:r>
      <w:r w:rsidR="006A763F">
        <w:t>,</w:t>
      </w:r>
      <w:r>
        <w:t xml:space="preserve"> can get you into most of the problems discussed in § 9.2.2: the </w:t>
      </w:r>
      <w:proofErr w:type="spellStart"/>
      <w:r w:rsidRPr="00281708">
        <w:rPr>
          <w:rStyle w:val="CodeinText"/>
        </w:rPr>
        <w:t>UnsafePointer</w:t>
      </w:r>
      <w:proofErr w:type="spellEnd"/>
      <w:r w:rsidRPr="006F16AD">
        <w:t xml:space="preserve">, </w:t>
      </w:r>
      <w:r w:rsidR="00042ADB">
        <w:t xml:space="preserve">which is </w:t>
      </w:r>
      <w:proofErr w:type="gramStart"/>
      <w:r w:rsidRPr="006F16AD">
        <w:t>similar to</w:t>
      </w:r>
      <w:proofErr w:type="gramEnd"/>
      <w:r w:rsidRPr="006F16AD">
        <w:t xml:space="preserve"> the raw pointer used in C/C++.</w:t>
      </w:r>
    </w:p>
    <w:p w14:paraId="06ED04E8" w14:textId="77777777" w:rsidR="00FA61C6" w:rsidRDefault="00281708" w:rsidP="002F2C79">
      <w:pPr>
        <w:pStyle w:val="Body"/>
      </w:pPr>
      <w:r>
        <w:lastRenderedPageBreak/>
        <w:t xml:space="preserve">We worked with </w:t>
      </w:r>
      <w:proofErr w:type="spellStart"/>
      <w:r w:rsidRPr="00281708">
        <w:rPr>
          <w:rStyle w:val="CodeinText"/>
        </w:rPr>
        <w:t>UnsafePointer</w:t>
      </w:r>
      <w:proofErr w:type="spellEnd"/>
      <w:r>
        <w:t xml:space="preserve"> before (in </w:t>
      </w:r>
      <w:r w:rsidR="00C82419">
        <w:t>§ 3.2.6</w:t>
      </w:r>
      <w:r>
        <w:t xml:space="preserve">) to get and compare the addresses of variables. </w:t>
      </w:r>
      <w:r w:rsidR="00B623AB">
        <w:t xml:space="preserve">It </w:t>
      </w:r>
      <w:r w:rsidR="00F25453" w:rsidRPr="00F25453">
        <w:t xml:space="preserve">points to one or more consecutive memory </w:t>
      </w:r>
      <w:r w:rsidR="00B623AB" w:rsidRPr="00F25453">
        <w:t xml:space="preserve">locations </w:t>
      </w:r>
      <w:r w:rsidR="00B623AB">
        <w:t>which can be</w:t>
      </w:r>
      <w:r w:rsidR="00F25453" w:rsidRPr="00F25453">
        <w:t xml:space="preserve"> uninitialized.</w:t>
      </w:r>
      <w:r w:rsidR="00B623AB">
        <w:t xml:space="preserve"> </w:t>
      </w:r>
    </w:p>
    <w:p w14:paraId="3A29733B" w14:textId="77777777" w:rsidR="00FA61C6" w:rsidRDefault="00FA61C6" w:rsidP="002F2C79">
      <w:pPr>
        <w:pStyle w:val="Body"/>
      </w:pPr>
      <w:r>
        <w:t xml:space="preserve">Why can this pointer result in UB? </w:t>
      </w:r>
    </w:p>
    <w:p w14:paraId="3F3B3959" w14:textId="5C9743C0" w:rsidR="00FA61C6" w:rsidRDefault="00B623AB" w:rsidP="00FA61C6">
      <w:pPr>
        <w:pStyle w:val="ListBullet0"/>
      </w:pPr>
      <w:r>
        <w:t>It has methods for allocating memory, initializing, accessing, changing and destroying stored values (deallocating memory), giving you a lot of control, but they are all unsafe</w:t>
      </w:r>
      <w:r w:rsidR="003D68A4">
        <w:t xml:space="preserve">: the developer takes full </w:t>
      </w:r>
      <w:r w:rsidR="003D68A4" w:rsidRPr="003D68A4">
        <w:t>responsib</w:t>
      </w:r>
      <w:r w:rsidR="003D68A4">
        <w:t>ility,</w:t>
      </w:r>
      <w:r w:rsidR="003D68A4" w:rsidRPr="003D68A4">
        <w:t xml:space="preserve"> </w:t>
      </w:r>
      <w:r w:rsidR="003D68A4">
        <w:t>guaranteeing</w:t>
      </w:r>
      <w:r w:rsidR="003D68A4" w:rsidRPr="003D68A4">
        <w:t xml:space="preserve"> that memory gets allocated and </w:t>
      </w:r>
      <w:r w:rsidR="00376449">
        <w:t xml:space="preserve">deciding when it can be </w:t>
      </w:r>
      <w:r w:rsidR="003D68A4" w:rsidRPr="003D68A4">
        <w:t>freed correctly</w:t>
      </w:r>
      <w:r w:rsidR="00376449">
        <w:t xml:space="preserve"> and as soon as possible</w:t>
      </w:r>
      <w:r w:rsidR="003D68A4">
        <w:t>.</w:t>
      </w:r>
      <w:r>
        <w:t xml:space="preserve"> </w:t>
      </w:r>
      <w:r w:rsidR="00FA61C6">
        <w:t xml:space="preserve">In other words: Mojo </w:t>
      </w:r>
      <w:r w:rsidR="00376449">
        <w:t xml:space="preserve">doesn’t keep track of the lifetime the pointer points </w:t>
      </w:r>
      <w:proofErr w:type="gramStart"/>
      <w:r w:rsidR="00376449">
        <w:t>to,</w:t>
      </w:r>
      <w:proofErr w:type="gramEnd"/>
      <w:r w:rsidR="00376449">
        <w:t xml:space="preserve"> you have to do it!</w:t>
      </w:r>
      <w:r w:rsidR="00DD043E">
        <w:t xml:space="preserve"> </w:t>
      </w:r>
    </w:p>
    <w:p w14:paraId="7D78E119" w14:textId="77777777" w:rsidR="00FA61C6" w:rsidRDefault="00FA61C6" w:rsidP="00FA61C6">
      <w:pPr>
        <w:pStyle w:val="ListBullet0"/>
        <w:rPr>
          <w:rStyle w:val="BodyChar"/>
        </w:rPr>
      </w:pPr>
      <w:r>
        <w:t xml:space="preserve">An </w:t>
      </w:r>
      <w:proofErr w:type="spellStart"/>
      <w:r w:rsidRPr="00281708">
        <w:rPr>
          <w:rStyle w:val="CodeinText"/>
        </w:rPr>
        <w:t>UnsafePointer</w:t>
      </w:r>
      <w:proofErr w:type="spellEnd"/>
      <w:r>
        <w:rPr>
          <w:rStyle w:val="CodeinText"/>
        </w:rPr>
        <w:t xml:space="preserve"> </w:t>
      </w:r>
      <w:r w:rsidRPr="00FA61C6">
        <w:rPr>
          <w:rStyle w:val="BodyChar"/>
        </w:rPr>
        <w:t>can be a nullable pointer</w:t>
      </w:r>
      <w:r>
        <w:rPr>
          <w:rStyle w:val="BodyChar"/>
        </w:rPr>
        <w:t>, not pointing to any data. And if it points to data, these can be uninitialized.</w:t>
      </w:r>
    </w:p>
    <w:p w14:paraId="5D273549" w14:textId="4A98403A" w:rsidR="00376449" w:rsidRPr="00376449" w:rsidRDefault="00376449" w:rsidP="00376449">
      <w:pPr>
        <w:pStyle w:val="ListBullet0"/>
      </w:pPr>
      <w:r>
        <w:rPr>
          <w:rStyle w:val="BodyChar"/>
        </w:rPr>
        <w:t xml:space="preserve">Did we mention that this pointer </w:t>
      </w:r>
      <w:r w:rsidRPr="00376449">
        <w:t xml:space="preserve">does </w:t>
      </w:r>
      <w:r w:rsidRPr="00376449">
        <w:rPr>
          <w:rStyle w:val="Italics"/>
        </w:rPr>
        <w:t>no bounds checking</w:t>
      </w:r>
      <w:r>
        <w:t>? You have index access to locations that do not belong to your pointer’s data. So</w:t>
      </w:r>
      <w:r w:rsidR="00042ADB">
        <w:t>,</w:t>
      </w:r>
      <w:r>
        <w:t xml:space="preserve"> you </w:t>
      </w:r>
      <w:r w:rsidRPr="00376449">
        <w:t xml:space="preserve">can get </w:t>
      </w:r>
      <w:r>
        <w:t xml:space="preserve">into </w:t>
      </w:r>
      <w:r w:rsidRPr="00376449">
        <w:t xml:space="preserve">all </w:t>
      </w:r>
      <w:r>
        <w:t>sorts</w:t>
      </w:r>
      <w:r w:rsidRPr="00376449">
        <w:t xml:space="preserve"> of memory bugs that exist </w:t>
      </w:r>
      <w:r>
        <w:t>in</w:t>
      </w:r>
      <w:r w:rsidRPr="00376449">
        <w:t xml:space="preserve"> C and C++</w:t>
      </w:r>
      <w:r>
        <w:t>.</w:t>
      </w:r>
    </w:p>
    <w:p w14:paraId="6D6A0144" w14:textId="7CA774DD" w:rsidR="00F25453" w:rsidRDefault="00B623AB" w:rsidP="002F2C79">
      <w:pPr>
        <w:pStyle w:val="Body"/>
      </w:pPr>
      <w:r>
        <w:t xml:space="preserve">That’s why you should only use this pointer when none of the other pointer types </w:t>
      </w:r>
      <w:r w:rsidR="003D68A4">
        <w:t>works</w:t>
      </w:r>
      <w:r>
        <w:t xml:space="preserve"> </w:t>
      </w:r>
      <w:r w:rsidR="003D68A4">
        <w:t xml:space="preserve">for </w:t>
      </w:r>
      <w:r>
        <w:t>the job</w:t>
      </w:r>
      <w:r w:rsidR="003D68A4">
        <w:t xml:space="preserve"> at hand</w:t>
      </w:r>
      <w:r>
        <w:t>. But you will probably use it in the following cases:</w:t>
      </w:r>
    </w:p>
    <w:p w14:paraId="3983060E" w14:textId="67E99D69" w:rsidR="00B623AB" w:rsidRDefault="00B623AB" w:rsidP="00B623AB">
      <w:pPr>
        <w:pStyle w:val="ListBullet0"/>
        <w:rPr>
          <w:rStyle w:val="BodyChar"/>
        </w:rPr>
      </w:pPr>
      <w:r>
        <w:t xml:space="preserve">When </w:t>
      </w:r>
      <w:r w:rsidRPr="00B623AB">
        <w:rPr>
          <w:i/>
          <w:iCs/>
        </w:rPr>
        <w:t>performance</w:t>
      </w:r>
      <w:r>
        <w:tab/>
        <w:t xml:space="preserve">is crucial, for example when using array- or matrix-like structures such as </w:t>
      </w:r>
      <w:r w:rsidRPr="00B623AB">
        <w:rPr>
          <w:rStyle w:val="CodeinText"/>
        </w:rPr>
        <w:t>List</w:t>
      </w:r>
      <w:r>
        <w:t xml:space="preserve"> or </w:t>
      </w:r>
      <w:r w:rsidRPr="00B623AB">
        <w:rPr>
          <w:rStyle w:val="CodeinText"/>
        </w:rPr>
        <w:t>Tensor</w:t>
      </w:r>
      <w:r>
        <w:rPr>
          <w:rStyle w:val="CodeinText"/>
        </w:rPr>
        <w:t xml:space="preserve">. </w:t>
      </w:r>
      <w:proofErr w:type="spellStart"/>
      <w:r w:rsidRPr="00281708">
        <w:rPr>
          <w:rStyle w:val="CodeinText"/>
        </w:rPr>
        <w:t>UnsafePointer</w:t>
      </w:r>
      <w:proofErr w:type="spellEnd"/>
      <w:r>
        <w:rPr>
          <w:rStyle w:val="CodeinText"/>
        </w:rPr>
        <w:t xml:space="preserve"> </w:t>
      </w:r>
      <w:r w:rsidRPr="00B623AB">
        <w:rPr>
          <w:rStyle w:val="BodyChar"/>
        </w:rPr>
        <w:t>can</w:t>
      </w:r>
      <w:r>
        <w:rPr>
          <w:rStyle w:val="BodyChar"/>
        </w:rPr>
        <w:t xml:space="preserve"> let you pre-allocate a big chunk of </w:t>
      </w:r>
      <w:proofErr w:type="gramStart"/>
      <w:r>
        <w:rPr>
          <w:rStyle w:val="BodyChar"/>
        </w:rPr>
        <w:t>memory, and</w:t>
      </w:r>
      <w:proofErr w:type="gramEnd"/>
      <w:r>
        <w:rPr>
          <w:rStyle w:val="BodyChar"/>
        </w:rPr>
        <w:t xml:space="preserve"> initialize it with values only when they are stored in the collections.</w:t>
      </w:r>
    </w:p>
    <w:p w14:paraId="2F5A7818" w14:textId="59EF2996" w:rsidR="003D68A4" w:rsidRDefault="003D68A4" w:rsidP="00B623AB">
      <w:pPr>
        <w:pStyle w:val="ListBullet0"/>
        <w:rPr>
          <w:rStyle w:val="BodyChar"/>
        </w:rPr>
      </w:pPr>
      <w:r>
        <w:rPr>
          <w:rStyle w:val="BodyChar"/>
        </w:rPr>
        <w:t>When interacting with low-level interfaces</w:t>
      </w:r>
      <w:r w:rsidR="00515A50">
        <w:rPr>
          <w:rStyle w:val="BodyChar"/>
        </w:rPr>
        <w:t xml:space="preserve"> to the operating system or hardware.</w:t>
      </w:r>
    </w:p>
    <w:p w14:paraId="76ECA686" w14:textId="0625B1BD" w:rsidR="00376449" w:rsidRDefault="00F52855" w:rsidP="00376449">
      <w:pPr>
        <w:pStyle w:val="ListBullet0"/>
        <w:rPr>
          <w:rStyle w:val="BodyChar"/>
        </w:rPr>
      </w:pPr>
      <w:r>
        <w:rPr>
          <w:rStyle w:val="BodyChar"/>
        </w:rPr>
        <w:t xml:space="preserve">When you interact with </w:t>
      </w:r>
      <w:r w:rsidRPr="00F52855">
        <w:rPr>
          <w:rStyle w:val="Italics"/>
        </w:rPr>
        <w:t>external libraries</w:t>
      </w:r>
      <w:r>
        <w:rPr>
          <w:rStyle w:val="BodyChar"/>
        </w:rPr>
        <w:t xml:space="preserve"> in </w:t>
      </w:r>
      <w:r w:rsidR="003D68A4">
        <w:rPr>
          <w:rStyle w:val="BodyChar"/>
        </w:rPr>
        <w:t xml:space="preserve">other languages such as </w:t>
      </w:r>
      <w:r>
        <w:rPr>
          <w:rStyle w:val="BodyChar"/>
        </w:rPr>
        <w:t>C++ or Python, passing data buffers to and from the external library.</w:t>
      </w:r>
    </w:p>
    <w:p w14:paraId="7FAA82A4" w14:textId="6706CE21" w:rsidR="002D6EC2" w:rsidRDefault="002D6EC2" w:rsidP="002D6EC2">
      <w:pPr>
        <w:pStyle w:val="ListBullet0"/>
        <w:numPr>
          <w:ilvl w:val="0"/>
          <w:numId w:val="0"/>
        </w:numPr>
        <w:rPr>
          <w:rStyle w:val="BodyChar"/>
        </w:rPr>
      </w:pPr>
      <w:r>
        <w:rPr>
          <w:rStyle w:val="BodyChar"/>
        </w:rPr>
        <w:t>Here is the start of its definition</w:t>
      </w:r>
      <w:r w:rsidR="00FA3FE3">
        <w:rPr>
          <w:rStyle w:val="BodyChar"/>
        </w:rPr>
        <w:t xml:space="preserve"> (we leave out with … details which are less important now)</w:t>
      </w:r>
      <w:r>
        <w:rPr>
          <w:rStyle w:val="BodyChar"/>
        </w:rPr>
        <w:t>:</w:t>
      </w:r>
    </w:p>
    <w:p w14:paraId="2A4D5974" w14:textId="77777777" w:rsidR="00FA3FE3" w:rsidRPr="00FA3FE3" w:rsidRDefault="002D6EC2" w:rsidP="00FA3FE3">
      <w:pPr>
        <w:pStyle w:val="Code"/>
        <w:rPr>
          <w:rStyle w:val="CodeinText"/>
        </w:rPr>
      </w:pPr>
      <w:r w:rsidRPr="00FA3FE3">
        <w:rPr>
          <w:rStyle w:val="CodeinText"/>
          <w:b/>
          <w:bCs/>
        </w:rPr>
        <w:t>@register_passable</w:t>
      </w:r>
      <w:r w:rsidRPr="00FA3FE3">
        <w:rPr>
          <w:rStyle w:val="CodeinText"/>
        </w:rPr>
        <w:t>(trivial)</w:t>
      </w:r>
    </w:p>
    <w:p w14:paraId="47FA070F" w14:textId="4E87B1E1" w:rsidR="002D6EC2" w:rsidRPr="00FA3FE3" w:rsidRDefault="002D6EC2" w:rsidP="00FA3FE3">
      <w:pPr>
        <w:pStyle w:val="Code"/>
        <w:rPr>
          <w:rStyle w:val="CodeinText"/>
        </w:rPr>
      </w:pPr>
      <w:r w:rsidRPr="00FA3FE3">
        <w:rPr>
          <w:rStyle w:val="CodeinText"/>
        </w:rPr>
        <w:t xml:space="preserve">struct UnsafePointer[type: </w:t>
      </w:r>
      <w:r w:rsidRPr="00FA3FE3">
        <w:rPr>
          <w:rStyle w:val="CodeinText"/>
          <w:b/>
          <w:bCs/>
        </w:rPr>
        <w:t>AnyType</w:t>
      </w:r>
      <w:r w:rsidRPr="00FA3FE3">
        <w:rPr>
          <w:rStyle w:val="CodeinText"/>
        </w:rPr>
        <w:t>,</w:t>
      </w:r>
      <w:r w:rsidR="00FA3FE3">
        <w:rPr>
          <w:rStyle w:val="CodeinText"/>
        </w:rPr>
        <w:t>… ]</w:t>
      </w:r>
    </w:p>
    <w:p w14:paraId="28033BA0" w14:textId="621BB238" w:rsidR="002D6EC2" w:rsidRDefault="00FA3FE3" w:rsidP="002D6EC2">
      <w:pPr>
        <w:pStyle w:val="ListBullet0"/>
        <w:numPr>
          <w:ilvl w:val="0"/>
          <w:numId w:val="0"/>
        </w:numPr>
        <w:rPr>
          <w:rStyle w:val="BodyChar"/>
        </w:rPr>
      </w:pPr>
      <w:r>
        <w:rPr>
          <w:rStyle w:val="BodyChar"/>
        </w:rPr>
        <w:t xml:space="preserve">From it we see that an unsafe pointer is register passable (rather evident: an address is an unsigned integer), and the </w:t>
      </w:r>
      <w:proofErr w:type="spellStart"/>
      <w:r>
        <w:rPr>
          <w:rStyle w:val="BodyChar"/>
        </w:rPr>
        <w:t>pointee</w:t>
      </w:r>
      <w:proofErr w:type="spellEnd"/>
      <w:r>
        <w:rPr>
          <w:rStyle w:val="BodyChar"/>
        </w:rPr>
        <w:t xml:space="preserve"> can be of any type</w:t>
      </w:r>
      <w:r w:rsidR="00B41CAD">
        <w:rPr>
          <w:rStyle w:val="BodyChar"/>
        </w:rPr>
        <w:t>.</w:t>
      </w:r>
      <w:r>
        <w:rPr>
          <w:rStyle w:val="BodyChar"/>
        </w:rPr>
        <w:t xml:space="preserve"> </w:t>
      </w:r>
      <w:proofErr w:type="spellStart"/>
      <w:r w:rsidRPr="00FA3FE3">
        <w:rPr>
          <w:rStyle w:val="CodeinText"/>
        </w:rPr>
        <w:t>UnsafePointer</w:t>
      </w:r>
      <w:proofErr w:type="spellEnd"/>
      <w:r>
        <w:rPr>
          <w:rStyle w:val="BodyChar"/>
        </w:rPr>
        <w:t xml:space="preserve"> is </w:t>
      </w:r>
      <w:r w:rsidRPr="00FA3FE3">
        <w:rPr>
          <w:rStyle w:val="BodyChar"/>
          <w:i/>
          <w:iCs/>
        </w:rPr>
        <w:t>generic</w:t>
      </w:r>
      <w:r w:rsidR="00B41CAD">
        <w:rPr>
          <w:rStyle w:val="BodyChar"/>
        </w:rPr>
        <w:t xml:space="preserve">, it can point to a </w:t>
      </w:r>
      <w:r w:rsidR="00B41CAD" w:rsidRPr="00F371C6">
        <w:rPr>
          <w:rStyle w:val="CodeinText"/>
        </w:rPr>
        <w:t>String</w:t>
      </w:r>
      <w:r w:rsidR="00B41CAD">
        <w:rPr>
          <w:rStyle w:val="BodyChar"/>
        </w:rPr>
        <w:t xml:space="preserve">, a struct instance, </w:t>
      </w:r>
      <w:r w:rsidR="00F371C6">
        <w:rPr>
          <w:rStyle w:val="BodyChar"/>
        </w:rPr>
        <w:t xml:space="preserve">a </w:t>
      </w:r>
      <w:r w:rsidR="00F371C6" w:rsidRPr="00F371C6">
        <w:rPr>
          <w:rStyle w:val="CodeinText"/>
        </w:rPr>
        <w:t>List</w:t>
      </w:r>
      <w:r w:rsidR="00F371C6">
        <w:rPr>
          <w:rStyle w:val="BodyChar"/>
        </w:rPr>
        <w:t xml:space="preserve">, a </w:t>
      </w:r>
      <w:r w:rsidR="00F371C6" w:rsidRPr="00F371C6">
        <w:rPr>
          <w:rStyle w:val="CodeinText"/>
        </w:rPr>
        <w:t>Tensor</w:t>
      </w:r>
      <w:r w:rsidR="00F371C6">
        <w:rPr>
          <w:rStyle w:val="BodyChar"/>
        </w:rPr>
        <w:t xml:space="preserve">, or all kinds of collections. </w:t>
      </w:r>
    </w:p>
    <w:p w14:paraId="47A08630" w14:textId="0268953B" w:rsidR="00376449" w:rsidRPr="00DD043E" w:rsidRDefault="00DD043E" w:rsidP="00DD043E">
      <w:pPr>
        <w:pStyle w:val="Body"/>
      </w:pPr>
      <w:r w:rsidRPr="00DD043E">
        <w:t xml:space="preserve">Because you </w:t>
      </w:r>
      <w:proofErr w:type="gramStart"/>
      <w:r w:rsidRPr="00DD043E">
        <w:t>have to</w:t>
      </w:r>
      <w:proofErr w:type="gramEnd"/>
      <w:r w:rsidRPr="00DD043E">
        <w:t xml:space="preserve"> carefully manage the life</w:t>
      </w:r>
      <w:r>
        <w:t>time</w:t>
      </w:r>
      <w:r w:rsidRPr="00DD043E">
        <w:t xml:space="preserve"> of the data pointed to by your </w:t>
      </w:r>
      <w:proofErr w:type="spellStart"/>
      <w:r w:rsidRPr="00281708">
        <w:rPr>
          <w:rStyle w:val="CodeinText"/>
        </w:rPr>
        <w:t>UnsafePointer</w:t>
      </w:r>
      <w:proofErr w:type="spellEnd"/>
      <w:r>
        <w:rPr>
          <w:rStyle w:val="CodeinText"/>
        </w:rPr>
        <w:t xml:space="preserve">, </w:t>
      </w:r>
      <w:r w:rsidRPr="00DD043E">
        <w:t>it is very important to understand its lifecycle</w:t>
      </w:r>
      <w:r w:rsidR="00FA3FE3">
        <w:t xml:space="preserve"> (see </w:t>
      </w:r>
      <w:proofErr w:type="spellStart"/>
      <w:r w:rsidR="00FA3FE3" w:rsidRPr="00213AD0">
        <w:rPr>
          <w:rStyle w:val="CodeinText"/>
        </w:rPr>
        <w:t>unsafe_pointers.mojo</w:t>
      </w:r>
      <w:proofErr w:type="spellEnd"/>
      <w:r w:rsidR="00FA3FE3">
        <w:t>)</w:t>
      </w:r>
      <w:r w:rsidR="0053022C">
        <w:t>.</w:t>
      </w:r>
    </w:p>
    <w:p w14:paraId="1D4D2A5C" w14:textId="77777777" w:rsidR="00616D95" w:rsidRDefault="00616D95" w:rsidP="00DD043E">
      <w:pPr>
        <w:pStyle w:val="ListBullet0"/>
        <w:numPr>
          <w:ilvl w:val="0"/>
          <w:numId w:val="0"/>
        </w:numPr>
        <w:rPr>
          <w:rStyle w:val="BodyChar"/>
        </w:rPr>
      </w:pPr>
    </w:p>
    <w:p w14:paraId="1D17F08B" w14:textId="4041814E" w:rsidR="00DD043E" w:rsidRPr="00C200C2" w:rsidRDefault="00C200C2" w:rsidP="00C200C2">
      <w:pPr>
        <w:pStyle w:val="Head2"/>
        <w:numPr>
          <w:ilvl w:val="0"/>
          <w:numId w:val="0"/>
        </w:numPr>
        <w:ind w:left="1224" w:hanging="1224"/>
        <w:rPr>
          <w:rStyle w:val="BodyChar"/>
          <w:rFonts w:ascii="Arial" w:hAnsi="Arial"/>
          <w:color w:val="960000"/>
          <w:sz w:val="20"/>
        </w:rPr>
      </w:pPr>
      <w:r w:rsidRPr="00C200C2">
        <w:rPr>
          <w:rStyle w:val="BodyChar"/>
          <w:rFonts w:ascii="Arial" w:hAnsi="Arial"/>
          <w:color w:val="960000"/>
          <w:sz w:val="20"/>
        </w:rPr>
        <w:t>9.3.1</w:t>
      </w:r>
      <w:r w:rsidR="00DD043E" w:rsidRPr="00C200C2">
        <w:rPr>
          <w:rStyle w:val="BodyChar"/>
          <w:rFonts w:ascii="Arial" w:hAnsi="Arial"/>
          <w:color w:val="960000"/>
          <w:sz w:val="20"/>
        </w:rPr>
        <w:t xml:space="preserve">    </w:t>
      </w:r>
      <w:r w:rsidR="003D6DDA" w:rsidRPr="00C200C2">
        <w:rPr>
          <w:rStyle w:val="BodyChar"/>
          <w:rFonts w:ascii="Arial" w:hAnsi="Arial"/>
          <w:color w:val="960000"/>
          <w:sz w:val="20"/>
        </w:rPr>
        <w:t>The</w:t>
      </w:r>
      <w:r w:rsidR="00DD043E" w:rsidRPr="00C200C2">
        <w:rPr>
          <w:rStyle w:val="BodyChar"/>
          <w:rFonts w:ascii="Arial" w:hAnsi="Arial"/>
          <w:color w:val="960000"/>
          <w:sz w:val="20"/>
        </w:rPr>
        <w:t xml:space="preserve"> </w:t>
      </w:r>
      <w:r w:rsidR="003D6DDA" w:rsidRPr="00C200C2">
        <w:rPr>
          <w:rStyle w:val="BodyChar"/>
          <w:rFonts w:ascii="Arial" w:hAnsi="Arial"/>
          <w:color w:val="960000"/>
          <w:sz w:val="20"/>
        </w:rPr>
        <w:t>states</w:t>
      </w:r>
      <w:r w:rsidR="00DD043E" w:rsidRPr="00C200C2">
        <w:rPr>
          <w:rStyle w:val="BodyChar"/>
          <w:rFonts w:ascii="Arial" w:hAnsi="Arial"/>
          <w:color w:val="960000"/>
          <w:sz w:val="20"/>
        </w:rPr>
        <w:t xml:space="preserve"> of an </w:t>
      </w:r>
      <w:proofErr w:type="spellStart"/>
      <w:r w:rsidR="00DD043E" w:rsidRPr="00C200C2">
        <w:rPr>
          <w:rStyle w:val="BodyChar"/>
          <w:rFonts w:ascii="Arial" w:hAnsi="Arial"/>
          <w:color w:val="960000"/>
          <w:sz w:val="20"/>
        </w:rPr>
        <w:t>UnsafePointer</w:t>
      </w:r>
      <w:proofErr w:type="spellEnd"/>
    </w:p>
    <w:p w14:paraId="06F96559" w14:textId="7F6B292B" w:rsidR="00186C0A" w:rsidRPr="00186C0A" w:rsidRDefault="00186C0A" w:rsidP="00186C0A">
      <w:pPr>
        <w:pStyle w:val="Body1"/>
      </w:pPr>
      <w:r>
        <w:t xml:space="preserve">Let’s first see how you can set up an </w:t>
      </w:r>
      <w:proofErr w:type="spellStart"/>
      <w:r w:rsidRPr="00186C0A">
        <w:rPr>
          <w:rStyle w:val="CodeinText"/>
        </w:rPr>
        <w:t>UnsafePointer</w:t>
      </w:r>
      <w:proofErr w:type="spellEnd"/>
      <w:r w:rsidRPr="00D92C66">
        <w:t xml:space="preserve"> </w:t>
      </w:r>
      <w:proofErr w:type="spellStart"/>
      <w:r w:rsidRPr="00186C0A">
        <w:rPr>
          <w:rStyle w:val="CodeinText"/>
        </w:rPr>
        <w:t>ptr</w:t>
      </w:r>
      <w:proofErr w:type="spellEnd"/>
      <w:r>
        <w:t>:</w:t>
      </w:r>
    </w:p>
    <w:p w14:paraId="6288BA1B" w14:textId="77777777" w:rsidR="00D92C66" w:rsidRDefault="00D92C66" w:rsidP="00D92C66">
      <w:pPr>
        <w:pStyle w:val="Body1"/>
      </w:pPr>
    </w:p>
    <w:p w14:paraId="1118BBF1" w14:textId="77777777" w:rsidR="00D92C66" w:rsidRDefault="00D92C66" w:rsidP="00D92C66">
      <w:pPr>
        <w:pStyle w:val="Code"/>
      </w:pPr>
      <w:r w:rsidRPr="00D92C66">
        <w:t>from memory import UnsafePointer  # A</w:t>
      </w:r>
    </w:p>
    <w:p w14:paraId="4669BD4E" w14:textId="77777777" w:rsidR="00DD1712" w:rsidRDefault="00DD1712" w:rsidP="00DD1712">
      <w:pPr>
        <w:pStyle w:val="Code"/>
      </w:pPr>
    </w:p>
    <w:p w14:paraId="5A376532" w14:textId="35D935EF" w:rsidR="00DD1712" w:rsidRPr="00DD1712" w:rsidRDefault="00DD1712" w:rsidP="00DD1712">
      <w:pPr>
        <w:pStyle w:val="Code"/>
      </w:pPr>
      <w:r w:rsidRPr="00DD1712">
        <w:t>def print_address(ptr: UnsafePointer):</w:t>
      </w:r>
      <w:r>
        <w:t xml:space="preserve">   #A2</w:t>
      </w:r>
    </w:p>
    <w:p w14:paraId="1A320DCD" w14:textId="77777777" w:rsidR="00DD1712" w:rsidRPr="00DD1712" w:rsidRDefault="00DD1712" w:rsidP="00DD1712">
      <w:pPr>
        <w:pStyle w:val="Code"/>
      </w:pPr>
      <w:r w:rsidRPr="00DD1712">
        <w:t>    print(Int(ptr))</w:t>
      </w:r>
    </w:p>
    <w:p w14:paraId="0D4834C3" w14:textId="77777777" w:rsidR="00DD1712" w:rsidRPr="00DD1712" w:rsidRDefault="00DD1712" w:rsidP="00DD1712">
      <w:pPr>
        <w:pStyle w:val="Code"/>
      </w:pPr>
    </w:p>
    <w:p w14:paraId="261CD4AA" w14:textId="77777777" w:rsidR="00DD1712" w:rsidRPr="00DD1712" w:rsidRDefault="00DD1712" w:rsidP="00DD1712">
      <w:pPr>
        <w:pStyle w:val="Code"/>
      </w:pPr>
      <w:r w:rsidRPr="00DD1712">
        <w:t>fn main() raises:</w:t>
      </w:r>
    </w:p>
    <w:p w14:paraId="32DADE06" w14:textId="77777777" w:rsidR="00D92C66" w:rsidRPr="00D92C66" w:rsidRDefault="00D92C66" w:rsidP="00D92C66">
      <w:pPr>
        <w:pStyle w:val="Code"/>
      </w:pPr>
      <w:r w:rsidRPr="00D92C66">
        <w:lastRenderedPageBreak/>
        <w:t>    var ptr: UnsafePointer[Int]  # B</w:t>
      </w:r>
    </w:p>
    <w:p w14:paraId="11846652" w14:textId="619025B0" w:rsidR="00D92C66" w:rsidRDefault="00D92C66" w:rsidP="00D92C66">
      <w:pPr>
        <w:pStyle w:val="Code"/>
      </w:pPr>
      <w:r w:rsidRPr="00D92C66">
        <w:t>    ptr = UnsafePointer[Int]()  </w:t>
      </w:r>
      <w:r w:rsidR="00DD1712">
        <w:t xml:space="preserve"> </w:t>
      </w:r>
      <w:r w:rsidRPr="00D92C66">
        <w:t># C</w:t>
      </w:r>
    </w:p>
    <w:p w14:paraId="306BE677" w14:textId="77777777" w:rsidR="00F92575" w:rsidRPr="00F92575" w:rsidRDefault="00F92575" w:rsidP="00F92575">
      <w:pPr>
        <w:pStyle w:val="Code"/>
      </w:pPr>
      <w:r>
        <w:t xml:space="preserve">    </w:t>
      </w:r>
      <w:r w:rsidRPr="00F92575">
        <w:t>print_address(ptr)  # =&gt; 0</w:t>
      </w:r>
    </w:p>
    <w:p w14:paraId="1F561EF9" w14:textId="77777777" w:rsidR="00D92C66" w:rsidRPr="00D92C66" w:rsidRDefault="00D92C66" w:rsidP="00D92C66">
      <w:pPr>
        <w:pStyle w:val="Code"/>
      </w:pPr>
      <w:r w:rsidRPr="00D92C66">
        <w:t>    ptr = UnsafePointer[Int].</w:t>
      </w:r>
      <w:r w:rsidRPr="00186C0A">
        <w:rPr>
          <w:b/>
          <w:bCs/>
        </w:rPr>
        <w:t>alloc</w:t>
      </w:r>
      <w:r w:rsidRPr="00D92C66">
        <w:t>(7)  # D</w:t>
      </w:r>
    </w:p>
    <w:p w14:paraId="6ECBEB89" w14:textId="5F499944" w:rsidR="00D92C66" w:rsidRDefault="00D92C66" w:rsidP="00DE28F5">
      <w:pPr>
        <w:pStyle w:val="CodeAnnotation"/>
      </w:pPr>
      <w:r>
        <w:t>#</w:t>
      </w:r>
      <w:proofErr w:type="gramStart"/>
      <w:r>
        <w:t>A</w:t>
      </w:r>
      <w:proofErr w:type="gramEnd"/>
      <w:r>
        <w:t xml:space="preserve"> Import </w:t>
      </w:r>
      <w:proofErr w:type="spellStart"/>
      <w:r w:rsidRPr="00D92C66">
        <w:t>UnsafePointer</w:t>
      </w:r>
      <w:proofErr w:type="spellEnd"/>
      <w:r w:rsidRPr="00D92C66">
        <w:t xml:space="preserve">  </w:t>
      </w:r>
      <w:r>
        <w:t>from module memory</w:t>
      </w:r>
    </w:p>
    <w:p w14:paraId="60437264" w14:textId="33A40DCA" w:rsidR="00DD1712" w:rsidRDefault="00DD1712" w:rsidP="00DE28F5">
      <w:pPr>
        <w:pStyle w:val="CodeAnnotation"/>
      </w:pPr>
      <w:r>
        <w:t xml:space="preserve">#A2 A function to print out the </w:t>
      </w:r>
      <w:proofErr w:type="spellStart"/>
      <w:r>
        <w:t>addres</w:t>
      </w:r>
      <w:proofErr w:type="spellEnd"/>
      <w:r>
        <w:t xml:space="preserve"> </w:t>
      </w:r>
      <w:proofErr w:type="spellStart"/>
      <w:r>
        <w:t>ptr</w:t>
      </w:r>
      <w:proofErr w:type="spellEnd"/>
      <w:r>
        <w:t xml:space="preserve"> points to</w:t>
      </w:r>
    </w:p>
    <w:p w14:paraId="2B80EBC2" w14:textId="06409D97" w:rsidR="00D92C66" w:rsidRDefault="00D92C66" w:rsidP="00DE28F5">
      <w:pPr>
        <w:pStyle w:val="CodeAnnotation"/>
      </w:pPr>
      <w:r>
        <w:t>#B</w:t>
      </w:r>
      <w:r w:rsidR="00186C0A">
        <w:t xml:space="preserve"> Declare </w:t>
      </w:r>
      <w:proofErr w:type="spellStart"/>
      <w:r w:rsidR="00186C0A">
        <w:t>ptr</w:t>
      </w:r>
      <w:proofErr w:type="spellEnd"/>
      <w:r w:rsidR="00186C0A">
        <w:t xml:space="preserve"> as an </w:t>
      </w:r>
      <w:proofErr w:type="spellStart"/>
      <w:r w:rsidR="00186C0A" w:rsidRPr="00D92C66">
        <w:t>UnsafePointer</w:t>
      </w:r>
      <w:proofErr w:type="spellEnd"/>
      <w:r w:rsidR="00186C0A" w:rsidRPr="00D92C66">
        <w:t xml:space="preserve"> </w:t>
      </w:r>
      <w:r w:rsidR="00186C0A">
        <w:t>to Int data</w:t>
      </w:r>
    </w:p>
    <w:p w14:paraId="3425A2DA" w14:textId="1066D33B" w:rsidR="00186C0A" w:rsidRDefault="00186C0A" w:rsidP="00DE28F5">
      <w:pPr>
        <w:pStyle w:val="CodeAnnotation"/>
      </w:pPr>
      <w:r>
        <w:t>#C Making a null pointer: don’t do this!</w:t>
      </w:r>
    </w:p>
    <w:p w14:paraId="6CA355F2" w14:textId="10141162" w:rsidR="00186C0A" w:rsidRDefault="00186C0A" w:rsidP="00DE28F5">
      <w:pPr>
        <w:pStyle w:val="CodeAnnotation"/>
      </w:pPr>
      <w:r>
        <w:t>#D Allocates memory for 7 Int’s</w:t>
      </w:r>
    </w:p>
    <w:p w14:paraId="01689A94" w14:textId="77777777" w:rsidR="00186C0A" w:rsidRDefault="00186C0A" w:rsidP="00186C0A">
      <w:pPr>
        <w:pStyle w:val="Body"/>
        <w:ind w:firstLine="0"/>
      </w:pPr>
    </w:p>
    <w:p w14:paraId="60FA75EE" w14:textId="35B3EFD6" w:rsidR="0000616C" w:rsidRDefault="008A2D45" w:rsidP="00186C0A">
      <w:pPr>
        <w:pStyle w:val="Body"/>
        <w:ind w:firstLine="0"/>
      </w:pPr>
      <w:r>
        <w:t xml:space="preserve">We will use our </w:t>
      </w:r>
      <w:proofErr w:type="gramStart"/>
      <w:r>
        <w:t xml:space="preserve">function </w:t>
      </w:r>
      <w:proofErr w:type="spellStart"/>
      <w:r w:rsidRPr="008A2D45">
        <w:rPr>
          <w:rStyle w:val="CodeinText"/>
        </w:rPr>
        <w:t>print_address</w:t>
      </w:r>
      <w:proofErr w:type="spellEnd"/>
      <w:proofErr w:type="gramEnd"/>
      <w:r>
        <w:t xml:space="preserve"> from before to print out the address (which is an integer) the pointer contains. </w:t>
      </w:r>
      <w:r w:rsidR="00186C0A">
        <w:t xml:space="preserve">In the first line, ptr is only </w:t>
      </w:r>
      <w:r w:rsidR="00186C0A" w:rsidRPr="00186C0A">
        <w:rPr>
          <w:i/>
          <w:iCs/>
        </w:rPr>
        <w:t>declared</w:t>
      </w:r>
      <w:r w:rsidR="00186C0A">
        <w:t xml:space="preserve">, it is not initialized, so no memory is allocated yet. Adding () calls a constructor: the pointer itself is allocated, but without data: this is a </w:t>
      </w:r>
      <w:r w:rsidR="00186C0A" w:rsidRPr="00A35ED5">
        <w:rPr>
          <w:i/>
          <w:iCs/>
        </w:rPr>
        <w:t>null pointer</w:t>
      </w:r>
      <w:r w:rsidR="00186C0A">
        <w:t>. You better not do this, unless there is a good reason to</w:t>
      </w:r>
      <w:r w:rsidR="0000616C">
        <w:t>:</w:t>
      </w:r>
      <w:r w:rsidR="00186C0A">
        <w:t xml:space="preserve"> </w:t>
      </w:r>
    </w:p>
    <w:p w14:paraId="096814DA" w14:textId="6FC2D85D" w:rsidR="0000616C" w:rsidRDefault="00A35ED5" w:rsidP="00A35ED5">
      <w:pPr>
        <w:pStyle w:val="Figure"/>
      </w:pPr>
      <w:r>
        <w:rPr>
          <w:noProof/>
        </w:rPr>
        <w:drawing>
          <wp:inline distT="0" distB="0" distL="0" distR="0" wp14:anchorId="20F3673E" wp14:editId="441D9851">
            <wp:extent cx="869995" cy="425472"/>
            <wp:effectExtent l="0" t="0" r="6350" b="0"/>
            <wp:docPr id="439197758" name="Picture 3" descr="A black and white image of a square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97758" name="Picture 3" descr="A black and white image of a square with lett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69995" cy="425472"/>
                    </a:xfrm>
                    <a:prstGeom prst="rect">
                      <a:avLst/>
                    </a:prstGeom>
                  </pic:spPr>
                </pic:pic>
              </a:graphicData>
            </a:graphic>
          </wp:inline>
        </w:drawing>
      </w:r>
    </w:p>
    <w:p w14:paraId="59602B0F" w14:textId="642AAD3B" w:rsidR="008A2D45" w:rsidRDefault="00A35ED5" w:rsidP="008A2D45">
      <w:pPr>
        <w:pStyle w:val="FigureCaption"/>
      </w:pPr>
      <w:r>
        <w:t xml:space="preserve">Figure 9.2 – A null pointer </w:t>
      </w:r>
      <w:proofErr w:type="spellStart"/>
      <w:r>
        <w:t>ptr</w:t>
      </w:r>
      <w:proofErr w:type="spellEnd"/>
      <w:r>
        <w:t>, it</w:t>
      </w:r>
      <w:r w:rsidR="00C03BD7">
        <w:t>s</w:t>
      </w:r>
      <w:r>
        <w:t xml:space="preserve"> </w:t>
      </w:r>
      <w:r w:rsidR="00C03BD7">
        <w:t xml:space="preserve">contents is 0, which is </w:t>
      </w:r>
      <w:r>
        <w:t>an invalid memory address for data</w:t>
      </w:r>
    </w:p>
    <w:p w14:paraId="2E047DE1" w14:textId="09DF8027" w:rsidR="00D60478" w:rsidRPr="00D60478" w:rsidRDefault="008A2D45" w:rsidP="008A2D45">
      <w:pPr>
        <w:pStyle w:val="FigureCaption"/>
      </w:pPr>
      <w:proofErr w:type="spellStart"/>
      <w:r w:rsidRPr="008A2D45">
        <w:rPr>
          <w:rStyle w:val="CodeinText"/>
        </w:rPr>
        <w:t>print_address</w:t>
      </w:r>
      <w:proofErr w:type="spellEnd"/>
      <w:r>
        <w:rPr>
          <w:rStyle w:val="CodeinText"/>
        </w:rPr>
        <w:t xml:space="preserve"> </w:t>
      </w:r>
      <w:r w:rsidRPr="008A2D45">
        <w:rPr>
          <w:rStyle w:val="BodyChar"/>
        </w:rPr>
        <w:t xml:space="preserve">gives 0 </w:t>
      </w:r>
      <w:r w:rsidR="00C03BD7">
        <w:rPr>
          <w:rStyle w:val="BodyChar"/>
        </w:rPr>
        <w:t xml:space="preserve">(0x0) </w:t>
      </w:r>
      <w:r w:rsidRPr="008A2D45">
        <w:rPr>
          <w:rStyle w:val="BodyChar"/>
        </w:rPr>
        <w:t>as memory address</w:t>
      </w:r>
      <w:r w:rsidR="00C03BD7">
        <w:rPr>
          <w:rStyle w:val="BodyChar"/>
        </w:rPr>
        <w:t xml:space="preserve"> for the data</w:t>
      </w:r>
      <w:r w:rsidRPr="008A2D45">
        <w:rPr>
          <w:rStyle w:val="BodyChar"/>
        </w:rPr>
        <w:t>.</w:t>
      </w:r>
      <w:r>
        <w:rPr>
          <w:rStyle w:val="CodeinText"/>
        </w:rPr>
        <w:t xml:space="preserve"> </w:t>
      </w:r>
      <w:r w:rsidR="00D60478" w:rsidRPr="008A2D45">
        <w:rPr>
          <w:rStyle w:val="BodyChar"/>
        </w:rPr>
        <w:t xml:space="preserve">If you try to get a value out of this pointer with </w:t>
      </w:r>
      <w:r w:rsidR="00D60478" w:rsidRPr="008A2D45">
        <w:rPr>
          <w:rStyle w:val="CodeinText"/>
        </w:rPr>
        <w:t>ptr[]</w:t>
      </w:r>
      <w:r w:rsidR="00D60478" w:rsidRPr="008A2D45">
        <w:rPr>
          <w:rStyle w:val="BodyChar"/>
        </w:rPr>
        <w:t>, the program crashes with a segmentation fault, which means the given memory address doesn’t exist:</w:t>
      </w:r>
    </w:p>
    <w:p w14:paraId="09C5B6F4" w14:textId="15E7B988" w:rsidR="00D60478" w:rsidRPr="00D60478" w:rsidRDefault="00D60478" w:rsidP="00D60478">
      <w:pPr>
        <w:pStyle w:val="Code"/>
      </w:pPr>
      <w:r w:rsidRPr="00D60478">
        <w:t xml:space="preserve">  </w:t>
      </w:r>
      <w:r>
        <w:t xml:space="preserve">  </w:t>
      </w:r>
      <w:r w:rsidRPr="00D60478">
        <w:t>var value = ptr[]</w:t>
      </w:r>
    </w:p>
    <w:p w14:paraId="1966C720" w14:textId="72B3058B" w:rsidR="00D60478" w:rsidRDefault="00D60478" w:rsidP="00D60478">
      <w:pPr>
        <w:pStyle w:val="Code"/>
      </w:pPr>
      <w:r w:rsidRPr="00D60478">
        <w:t xml:space="preserve">    print(value)  # =&gt; Mojo crashes</w:t>
      </w:r>
      <w:r>
        <w:t>: segmentation fault</w:t>
      </w:r>
    </w:p>
    <w:p w14:paraId="07F629F0" w14:textId="77777777" w:rsidR="003B5D89" w:rsidRDefault="003B5D89" w:rsidP="00D60478">
      <w:pPr>
        <w:pStyle w:val="Code"/>
      </w:pPr>
    </w:p>
    <w:p w14:paraId="4A16AD5C" w14:textId="1F7ACB4D" w:rsidR="003B5D89" w:rsidRDefault="009819EB" w:rsidP="009819EB">
      <w:pPr>
        <w:pStyle w:val="Body"/>
        <w:ind w:firstLine="0"/>
      </w:pPr>
      <w:r>
        <w:t xml:space="preserve">We can </w:t>
      </w:r>
      <w:r w:rsidR="00253C64">
        <w:t xml:space="preserve">check </w:t>
      </w:r>
      <w:r>
        <w:t>on the nullability of a point</w:t>
      </w:r>
      <w:r w:rsidR="001624F0">
        <w:t>er</w:t>
      </w:r>
      <w:r>
        <w:t xml:space="preserve"> with </w:t>
      </w:r>
      <w:r w:rsidR="001624F0">
        <w:t xml:space="preserve">an </w:t>
      </w:r>
      <w:r w:rsidR="001624F0" w:rsidRPr="001624F0">
        <w:rPr>
          <w:rStyle w:val="CodeinText"/>
        </w:rPr>
        <w:t>if – else</w:t>
      </w:r>
      <w:r w:rsidR="00253C64">
        <w:rPr>
          <w:rStyle w:val="CodeinText"/>
        </w:rPr>
        <w:t xml:space="preserve"> </w:t>
      </w:r>
      <w:r w:rsidR="00253C64">
        <w:t xml:space="preserve">test </w:t>
      </w:r>
      <w:r>
        <w:t xml:space="preserve">(see </w:t>
      </w:r>
      <w:proofErr w:type="spellStart"/>
      <w:r w:rsidRPr="009819EB">
        <w:rPr>
          <w:rStyle w:val="CodeinText"/>
        </w:rPr>
        <w:t>null_pointer_test.mojo</w:t>
      </w:r>
      <w:proofErr w:type="spellEnd"/>
      <w:r>
        <w:t>):</w:t>
      </w:r>
    </w:p>
    <w:p w14:paraId="6357BCE4" w14:textId="77777777" w:rsidR="001624F0" w:rsidRDefault="001624F0" w:rsidP="009819EB">
      <w:pPr>
        <w:pStyle w:val="Body"/>
        <w:ind w:firstLine="0"/>
      </w:pPr>
    </w:p>
    <w:p w14:paraId="16DAAD6C" w14:textId="77777777" w:rsidR="001624F0" w:rsidRPr="001624F0" w:rsidRDefault="001624F0" w:rsidP="001624F0">
      <w:pPr>
        <w:pStyle w:val="Code"/>
        <w:ind w:left="720"/>
      </w:pPr>
      <w:r w:rsidRPr="001624F0">
        <w:t>from memory import UnsafePointer</w:t>
      </w:r>
    </w:p>
    <w:p w14:paraId="5E3BC214" w14:textId="77777777" w:rsidR="001624F0" w:rsidRPr="001624F0" w:rsidRDefault="001624F0" w:rsidP="001624F0">
      <w:pPr>
        <w:pStyle w:val="Code"/>
        <w:ind w:left="720"/>
      </w:pPr>
    </w:p>
    <w:p w14:paraId="35915BCC" w14:textId="77777777" w:rsidR="001624F0" w:rsidRPr="001624F0" w:rsidRDefault="001624F0" w:rsidP="001624F0">
      <w:pPr>
        <w:pStyle w:val="Code"/>
        <w:ind w:left="720"/>
      </w:pPr>
      <w:r w:rsidRPr="001624F0">
        <w:t>fn main():</w:t>
      </w:r>
    </w:p>
    <w:p w14:paraId="247B757B" w14:textId="77777777" w:rsidR="001624F0" w:rsidRPr="001624F0" w:rsidRDefault="001624F0" w:rsidP="001624F0">
      <w:pPr>
        <w:pStyle w:val="Code"/>
        <w:ind w:left="720"/>
      </w:pPr>
      <w:r w:rsidRPr="001624F0">
        <w:t>    var ptr: UnsafePointer[Int]</w:t>
      </w:r>
    </w:p>
    <w:p w14:paraId="2F56B764" w14:textId="7757E0BB" w:rsidR="001624F0" w:rsidRPr="001624F0" w:rsidRDefault="001624F0" w:rsidP="001624F0">
      <w:pPr>
        <w:pStyle w:val="Code"/>
        <w:ind w:left="720"/>
      </w:pPr>
      <w:r w:rsidRPr="001624F0">
        <w:t xml:space="preserve">    ptr = UnsafePointer[Int]()  #A </w:t>
      </w:r>
    </w:p>
    <w:p w14:paraId="2CC64AA6" w14:textId="77777777" w:rsidR="001624F0" w:rsidRPr="001624F0" w:rsidRDefault="001624F0" w:rsidP="001624F0">
      <w:pPr>
        <w:pStyle w:val="Code"/>
        <w:ind w:left="720"/>
      </w:pPr>
      <w:r w:rsidRPr="001624F0">
        <w:t>    var n = 42</w:t>
      </w:r>
    </w:p>
    <w:p w14:paraId="4E2A9B8B" w14:textId="4BC93F98" w:rsidR="001624F0" w:rsidRPr="001624F0" w:rsidRDefault="001624F0" w:rsidP="001624F0">
      <w:pPr>
        <w:pStyle w:val="Code"/>
        <w:ind w:left="720"/>
      </w:pPr>
      <w:r w:rsidRPr="001624F0">
        <w:t>    var ptr1 = UnsafePointer[Int].address_of(n)</w:t>
      </w:r>
      <w:r>
        <w:t xml:space="preserve">  #B</w:t>
      </w:r>
    </w:p>
    <w:p w14:paraId="539E0A26" w14:textId="615FEA4F" w:rsidR="001624F0" w:rsidRPr="001624F0" w:rsidRDefault="001624F0" w:rsidP="001624F0">
      <w:pPr>
        <w:pStyle w:val="Code"/>
        <w:ind w:left="720"/>
      </w:pPr>
      <w:r w:rsidRPr="001624F0">
        <w:rPr>
          <w:b/>
          <w:bCs/>
        </w:rPr>
        <w:t>    if ptr:</w:t>
      </w:r>
      <w:r w:rsidRPr="001624F0">
        <w:t xml:space="preserve">  </w:t>
      </w:r>
      <w:r>
        <w:t xml:space="preserve">  </w:t>
      </w:r>
      <w:r w:rsidRPr="001624F0">
        <w:t>#</w:t>
      </w:r>
      <w:r>
        <w:t>C</w:t>
      </w:r>
    </w:p>
    <w:p w14:paraId="70F827CC" w14:textId="6BF25776" w:rsidR="001624F0" w:rsidRPr="001624F0" w:rsidRDefault="001624F0" w:rsidP="001624F0">
      <w:pPr>
        <w:pStyle w:val="Code"/>
        <w:ind w:left="720"/>
      </w:pPr>
      <w:r w:rsidRPr="001624F0">
        <w:t>        print("</w:t>
      </w:r>
      <w:r>
        <w:t>ptr</w:t>
      </w:r>
      <w:r w:rsidRPr="001624F0">
        <w:t xml:space="preserve"> is not a null pointer"</w:t>
      </w:r>
      <w:r w:rsidR="006B12BC">
        <w:t xml:space="preserve">, end= </w:t>
      </w:r>
      <w:r w:rsidR="006B12BC" w:rsidRPr="001624F0">
        <w:t>"</w:t>
      </w:r>
      <w:r w:rsidR="006B12BC">
        <w:t xml:space="preserve"> - </w:t>
      </w:r>
      <w:r w:rsidR="006B12BC" w:rsidRPr="001624F0">
        <w:t>"</w:t>
      </w:r>
      <w:r w:rsidRPr="001624F0">
        <w:t>)</w:t>
      </w:r>
    </w:p>
    <w:p w14:paraId="7B1BAEB3" w14:textId="77777777" w:rsidR="001624F0" w:rsidRPr="001624F0" w:rsidRDefault="001624F0" w:rsidP="001624F0">
      <w:pPr>
        <w:pStyle w:val="Code"/>
        <w:ind w:left="720"/>
      </w:pPr>
      <w:r w:rsidRPr="001624F0">
        <w:t>        var value = ptr[]</w:t>
      </w:r>
    </w:p>
    <w:p w14:paraId="7009F0F3" w14:textId="7B77AF03" w:rsidR="001624F0" w:rsidRPr="001624F0" w:rsidRDefault="001624F0" w:rsidP="006B12BC">
      <w:pPr>
        <w:pStyle w:val="Code"/>
        <w:ind w:left="720"/>
      </w:pPr>
      <w:r w:rsidRPr="001624F0">
        <w:t>        print(</w:t>
      </w:r>
      <w:r w:rsidR="006B12BC" w:rsidRPr="006B12BC">
        <w:t>"its value is:",</w:t>
      </w:r>
      <w:r w:rsidR="006B12BC">
        <w:t xml:space="preserve"> </w:t>
      </w:r>
      <w:r w:rsidRPr="001624F0">
        <w:t>value)</w:t>
      </w:r>
      <w:r>
        <w:t xml:space="preserve">    </w:t>
      </w:r>
    </w:p>
    <w:p w14:paraId="486D9815" w14:textId="597625C8" w:rsidR="001624F0" w:rsidRPr="001624F0" w:rsidRDefault="001624F0" w:rsidP="001624F0">
      <w:pPr>
        <w:pStyle w:val="Code"/>
        <w:ind w:left="720"/>
        <w:rPr>
          <w:b/>
          <w:bCs/>
        </w:rPr>
      </w:pPr>
      <w:r w:rsidRPr="001624F0">
        <w:rPr>
          <w:b/>
          <w:bCs/>
        </w:rPr>
        <w:t>    else:</w:t>
      </w:r>
      <w:r>
        <w:rPr>
          <w:b/>
          <w:bCs/>
        </w:rPr>
        <w:t xml:space="preserve">      #D</w:t>
      </w:r>
    </w:p>
    <w:p w14:paraId="2F703692" w14:textId="6E062395" w:rsidR="001624F0" w:rsidRPr="001624F0" w:rsidRDefault="001624F0" w:rsidP="001624F0">
      <w:pPr>
        <w:pStyle w:val="Code"/>
        <w:ind w:left="720"/>
      </w:pPr>
      <w:r w:rsidRPr="001624F0">
        <w:t>        print("</w:t>
      </w:r>
      <w:r>
        <w:t>ptr</w:t>
      </w:r>
      <w:r w:rsidRPr="001624F0">
        <w:t xml:space="preserve"> is a null pointer")</w:t>
      </w:r>
    </w:p>
    <w:p w14:paraId="7EEA49D0" w14:textId="23E7BC30" w:rsidR="001624F0" w:rsidRPr="001624F0" w:rsidRDefault="001624F0" w:rsidP="001624F0">
      <w:pPr>
        <w:pStyle w:val="Code"/>
        <w:ind w:left="720"/>
      </w:pPr>
      <w:r w:rsidRPr="001624F0">
        <w:t xml:space="preserve">    # =&gt; </w:t>
      </w:r>
      <w:r>
        <w:t>ptr</w:t>
      </w:r>
      <w:r w:rsidRPr="001624F0">
        <w:t xml:space="preserve"> is a null pointer</w:t>
      </w:r>
    </w:p>
    <w:p w14:paraId="040DAD6C" w14:textId="1A909CA8" w:rsidR="001624F0" w:rsidRDefault="001624F0" w:rsidP="001624F0">
      <w:pPr>
        <w:pStyle w:val="CodeAnnotation"/>
      </w:pPr>
      <w:r>
        <w:t xml:space="preserve">      </w:t>
      </w:r>
      <w:r w:rsidRPr="001624F0">
        <w:t xml:space="preserve"># A </w:t>
      </w:r>
      <w:r>
        <w:t>C</w:t>
      </w:r>
      <w:r w:rsidRPr="001624F0">
        <w:t xml:space="preserve">reate </w:t>
      </w:r>
      <w:r>
        <w:t xml:space="preserve">a </w:t>
      </w:r>
      <w:r w:rsidRPr="001624F0">
        <w:t>null pointer</w:t>
      </w:r>
    </w:p>
    <w:p w14:paraId="58C1EA38" w14:textId="77FC33F1" w:rsidR="001624F0" w:rsidRDefault="001624F0" w:rsidP="001624F0">
      <w:pPr>
        <w:pStyle w:val="CodeAnnotation"/>
      </w:pPr>
      <w:r>
        <w:t xml:space="preserve">      #B Create a pointer pointing to a value</w:t>
      </w:r>
    </w:p>
    <w:p w14:paraId="0543D53C" w14:textId="46ABB9D6" w:rsidR="001624F0" w:rsidRDefault="001624F0" w:rsidP="001624F0">
      <w:pPr>
        <w:pStyle w:val="CodeAnnotation"/>
      </w:pPr>
      <w:r>
        <w:t xml:space="preserve">      #C The if-branch is executed when ptr is a valid pointer</w:t>
      </w:r>
    </w:p>
    <w:p w14:paraId="0073190F" w14:textId="7FB638C8" w:rsidR="001624F0" w:rsidRDefault="001624F0" w:rsidP="001624F0">
      <w:pPr>
        <w:pStyle w:val="CodeAnnotation"/>
      </w:pPr>
      <w:r>
        <w:t xml:space="preserve">      #D The </w:t>
      </w:r>
      <w:proofErr w:type="gramStart"/>
      <w:r>
        <w:t>else-branch</w:t>
      </w:r>
      <w:proofErr w:type="gramEnd"/>
      <w:r>
        <w:t xml:space="preserve"> is executed when ptr is a null pointer</w:t>
      </w:r>
    </w:p>
    <w:p w14:paraId="78979ACD" w14:textId="77777777" w:rsidR="001624F0" w:rsidRDefault="001624F0" w:rsidP="009819EB">
      <w:pPr>
        <w:pStyle w:val="Body"/>
        <w:ind w:firstLine="0"/>
      </w:pPr>
    </w:p>
    <w:p w14:paraId="15EBFA32" w14:textId="77777777" w:rsidR="006B12BC" w:rsidRDefault="001624F0" w:rsidP="006B12BC">
      <w:pPr>
        <w:pStyle w:val="Body"/>
        <w:ind w:firstLine="0"/>
      </w:pPr>
      <w:r>
        <w:lastRenderedPageBreak/>
        <w:t xml:space="preserve"> Testing a null pointer with </w:t>
      </w:r>
      <w:r w:rsidRPr="001624F0">
        <w:rPr>
          <w:rStyle w:val="CodeinText"/>
        </w:rPr>
        <w:t>if</w:t>
      </w:r>
      <w:r>
        <w:t xml:space="preserve"> returns </w:t>
      </w:r>
      <w:r w:rsidRPr="001624F0">
        <w:rPr>
          <w:rStyle w:val="CodeinText"/>
        </w:rPr>
        <w:t>False</w:t>
      </w:r>
      <w:r>
        <w:t xml:space="preserve">, a valid pointer returns </w:t>
      </w:r>
      <w:r w:rsidRPr="001624F0">
        <w:rPr>
          <w:rStyle w:val="CodeinText"/>
        </w:rPr>
        <w:t>True</w:t>
      </w:r>
      <w:r>
        <w:t xml:space="preserve">. When changing </w:t>
      </w:r>
      <w:r w:rsidRPr="001624F0">
        <w:rPr>
          <w:rStyle w:val="CodeinText"/>
        </w:rPr>
        <w:t>if ptr</w:t>
      </w:r>
      <w:r>
        <w:rPr>
          <w:rStyle w:val="CodeinText"/>
        </w:rPr>
        <w:t xml:space="preserve">: </w:t>
      </w:r>
      <w:r>
        <w:t xml:space="preserve"> in the code above to </w:t>
      </w:r>
      <w:r w:rsidRPr="001624F0">
        <w:rPr>
          <w:rStyle w:val="CodeinText"/>
        </w:rPr>
        <w:t>if ptr</w:t>
      </w:r>
      <w:proofErr w:type="gramStart"/>
      <w:r w:rsidRPr="001624F0">
        <w:rPr>
          <w:rStyle w:val="CodeinText"/>
        </w:rPr>
        <w:t>1</w:t>
      </w:r>
      <w:r>
        <w:rPr>
          <w:rStyle w:val="CodeinText"/>
        </w:rPr>
        <w:t>:</w:t>
      </w:r>
      <w:r>
        <w:t>,</w:t>
      </w:r>
      <w:proofErr w:type="gramEnd"/>
      <w:r>
        <w:t xml:space="preserve"> the output is:</w:t>
      </w:r>
      <w:r w:rsidR="006B12BC">
        <w:t xml:space="preserve"> </w:t>
      </w:r>
    </w:p>
    <w:p w14:paraId="2F1423D1" w14:textId="0FF3C57D" w:rsidR="006B12BC" w:rsidRDefault="006B12BC" w:rsidP="006B12BC">
      <w:pPr>
        <w:pStyle w:val="CodeBoldItalics"/>
      </w:pPr>
      <w:r w:rsidRPr="006B12BC">
        <w:t>ptr1 is not a null pointer, its value is: 42</w:t>
      </w:r>
    </w:p>
    <w:p w14:paraId="5BC631BF" w14:textId="77777777" w:rsidR="001624F0" w:rsidRDefault="001624F0" w:rsidP="009819EB">
      <w:pPr>
        <w:pStyle w:val="Body"/>
        <w:ind w:firstLine="0"/>
      </w:pPr>
    </w:p>
    <w:p w14:paraId="636334AF" w14:textId="77777777" w:rsidR="003B5D89" w:rsidRDefault="003B5D89" w:rsidP="003B5D89">
      <w:pPr>
        <w:pStyle w:val="Code"/>
        <w:ind w:left="0"/>
      </w:pPr>
    </w:p>
    <w:p w14:paraId="4BB5A9F1" w14:textId="77777777" w:rsidR="00D60478" w:rsidRPr="00D60478" w:rsidRDefault="00D60478" w:rsidP="00D60478">
      <w:pPr>
        <w:pStyle w:val="Body"/>
      </w:pPr>
    </w:p>
    <w:p w14:paraId="7C870773" w14:textId="48BFFD36" w:rsidR="00A74743" w:rsidRDefault="00186C0A" w:rsidP="00186C0A">
      <w:pPr>
        <w:pStyle w:val="Body"/>
        <w:ind w:firstLine="0"/>
        <w:rPr>
          <w:rStyle w:val="CodeinText"/>
        </w:rPr>
      </w:pPr>
      <w:r>
        <w:t xml:space="preserve">Finally, using the </w:t>
      </w:r>
      <w:proofErr w:type="spellStart"/>
      <w:r w:rsidRPr="00186C0A">
        <w:rPr>
          <w:rStyle w:val="CodeinText"/>
        </w:rPr>
        <w:t>alloc</w:t>
      </w:r>
      <w:proofErr w:type="spellEnd"/>
      <w:r>
        <w:rPr>
          <w:rStyle w:val="CodeinText"/>
        </w:rPr>
        <w:t xml:space="preserve"> </w:t>
      </w:r>
      <w:r w:rsidRPr="00186C0A">
        <w:t>method</w:t>
      </w:r>
      <w:r>
        <w:t xml:space="preserve"> which takes an integer argument</w:t>
      </w:r>
      <w:r>
        <w:rPr>
          <w:rStyle w:val="CodeinText"/>
        </w:rPr>
        <w:t>,</w:t>
      </w:r>
      <w:r w:rsidR="00A35ED5">
        <w:rPr>
          <w:rStyle w:val="CodeinText"/>
        </w:rPr>
        <w:t xml:space="preserve"> </w:t>
      </w:r>
      <w:r w:rsidRPr="00186C0A">
        <w:t xml:space="preserve">we allocate memory space </w:t>
      </w:r>
      <w:r w:rsidR="00F046C2">
        <w:t xml:space="preserve">on the heap </w:t>
      </w:r>
      <w:r w:rsidRPr="00A35ED5">
        <w:t xml:space="preserve">for </w:t>
      </w:r>
      <w:r w:rsidR="00A74743">
        <w:t xml:space="preserve">let’s say </w:t>
      </w:r>
      <w:r w:rsidR="00A35ED5" w:rsidRPr="00A35ED5">
        <w:t xml:space="preserve">7 integers of type </w:t>
      </w:r>
      <w:r w:rsidR="00A35ED5" w:rsidRPr="00A35ED5">
        <w:rPr>
          <w:rStyle w:val="CodeinText"/>
        </w:rPr>
        <w:t>Int</w:t>
      </w:r>
      <w:r w:rsidR="00A35ED5" w:rsidRPr="00A35ED5">
        <w:t>, which are</w:t>
      </w:r>
      <w:r w:rsidR="00A35ED5">
        <w:rPr>
          <w:rStyle w:val="CodeinText"/>
        </w:rPr>
        <w:t xml:space="preserve"> </w:t>
      </w:r>
      <w:proofErr w:type="spellStart"/>
      <w:r>
        <w:rPr>
          <w:rStyle w:val="CodeinText"/>
        </w:rPr>
        <w:t>ptr</w:t>
      </w:r>
      <w:r w:rsidRPr="00186C0A">
        <w:t>’s</w:t>
      </w:r>
      <w:proofErr w:type="spellEnd"/>
      <w:r w:rsidRPr="00186C0A">
        <w:t xml:space="preserve"> data</w:t>
      </w:r>
      <w:r>
        <w:rPr>
          <w:rStyle w:val="CodeinText"/>
        </w:rPr>
        <w:t xml:space="preserve">: </w:t>
      </w:r>
    </w:p>
    <w:p w14:paraId="5F6ADE27" w14:textId="73D2E423" w:rsidR="00186C0A" w:rsidRPr="00D92C66" w:rsidRDefault="00186C0A" w:rsidP="00186C0A">
      <w:pPr>
        <w:pStyle w:val="Body"/>
        <w:ind w:firstLine="0"/>
      </w:pPr>
      <w:r>
        <w:rPr>
          <w:rStyle w:val="CodeinText"/>
        </w:rPr>
        <w:t xml:space="preserve"> </w:t>
      </w:r>
    </w:p>
    <w:p w14:paraId="704633E2" w14:textId="5BD0130C" w:rsidR="000E228C" w:rsidRDefault="0000616C" w:rsidP="00A74743">
      <w:pPr>
        <w:pStyle w:val="Code"/>
        <w:rPr>
          <w:rStyle w:val="CodeinText"/>
        </w:rPr>
      </w:pPr>
      <w:r>
        <w:tab/>
      </w:r>
      <w:r w:rsidRPr="0000616C">
        <w:rPr>
          <w:rStyle w:val="CodeinText"/>
        </w:rPr>
        <w:t>var</w:t>
      </w:r>
      <w:r>
        <w:t xml:space="preserve"> </w:t>
      </w:r>
      <w:r w:rsidRPr="0000616C">
        <w:rPr>
          <w:rStyle w:val="CodeinText"/>
        </w:rPr>
        <w:t>ptr = UnsafePointer[Int].alloc(7)</w:t>
      </w:r>
      <w:r w:rsidR="00A74743">
        <w:rPr>
          <w:rStyle w:val="CodeinText"/>
        </w:rPr>
        <w:t xml:space="preserve">    #A</w:t>
      </w:r>
    </w:p>
    <w:p w14:paraId="7F311B05" w14:textId="6E580894" w:rsidR="00A74743" w:rsidRDefault="00A74743" w:rsidP="00A74743">
      <w:pPr>
        <w:pStyle w:val="CodeAnnotation"/>
        <w:rPr>
          <w:rStyle w:val="CodeinText"/>
        </w:rPr>
      </w:pPr>
      <w:r>
        <w:rPr>
          <w:rStyle w:val="CodeinText"/>
        </w:rPr>
        <w:t>#A Declaring the pointer and allocating memory for it</w:t>
      </w:r>
    </w:p>
    <w:p w14:paraId="609D7E13" w14:textId="28B52C79" w:rsidR="00A35ED5" w:rsidRDefault="00DC1A12" w:rsidP="00DC1A12">
      <w:pPr>
        <w:pStyle w:val="Figure"/>
      </w:pPr>
      <w:r>
        <w:rPr>
          <w:noProof/>
        </w:rPr>
        <w:drawing>
          <wp:inline distT="0" distB="0" distL="0" distR="0" wp14:anchorId="4977EB6F" wp14:editId="019D9F15">
            <wp:extent cx="3238666" cy="1435174"/>
            <wp:effectExtent l="0" t="0" r="0" b="0"/>
            <wp:docPr id="21042994" name="Picture 4" descr="A graph with numbers and a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994" name="Picture 4" descr="A graph with numbers and a arrow"/>
                    <pic:cNvPicPr/>
                  </pic:nvPicPr>
                  <pic:blipFill>
                    <a:blip r:embed="rId11">
                      <a:extLst>
                        <a:ext uri="{28A0092B-C50C-407E-A947-70E740481C1C}">
                          <a14:useLocalDpi xmlns:a14="http://schemas.microsoft.com/office/drawing/2010/main" val="0"/>
                        </a:ext>
                      </a:extLst>
                    </a:blip>
                    <a:stretch>
                      <a:fillRect/>
                    </a:stretch>
                  </pic:blipFill>
                  <pic:spPr>
                    <a:xfrm>
                      <a:off x="0" y="0"/>
                      <a:ext cx="3238666" cy="1435174"/>
                    </a:xfrm>
                    <a:prstGeom prst="rect">
                      <a:avLst/>
                    </a:prstGeom>
                  </pic:spPr>
                </pic:pic>
              </a:graphicData>
            </a:graphic>
          </wp:inline>
        </w:drawing>
      </w:r>
    </w:p>
    <w:p w14:paraId="6ACB65FB" w14:textId="3AF553B7" w:rsidR="00DC1A12" w:rsidRPr="00DC1A12" w:rsidRDefault="00DC1A12" w:rsidP="00DC1A12">
      <w:pPr>
        <w:pStyle w:val="FigureCaption"/>
      </w:pPr>
      <w:r>
        <w:t>Figure 9.3 – The pointer ptr has now memory allocated to it, the size is 7 * 8 = 56 bytes, but it contains no data yet!</w:t>
      </w:r>
    </w:p>
    <w:p w14:paraId="57F0EEDD" w14:textId="5F34630C" w:rsidR="0000616C" w:rsidRDefault="0000616C" w:rsidP="0000616C">
      <w:pPr>
        <w:pStyle w:val="Body"/>
        <w:ind w:firstLine="0"/>
      </w:pPr>
      <w:r>
        <w:t xml:space="preserve">The pointer </w:t>
      </w:r>
      <w:r w:rsidRPr="00A35ED5">
        <w:rPr>
          <w:rStyle w:val="CodeinText"/>
        </w:rPr>
        <w:t>ptr</w:t>
      </w:r>
      <w:r>
        <w:t xml:space="preserve"> now points to </w:t>
      </w:r>
      <w:r w:rsidR="00DC1A12" w:rsidRPr="00DC1A12">
        <w:rPr>
          <w:i/>
          <w:iCs/>
        </w:rPr>
        <w:t>uninitialized memory</w:t>
      </w:r>
      <w:r w:rsidR="00A74743">
        <w:t xml:space="preserve"> space, like a variable that has been declared, but not yet initialized</w:t>
      </w:r>
      <w:r w:rsidR="00DC1A12">
        <w:t xml:space="preserve">. </w:t>
      </w:r>
      <w:r w:rsidR="00A74743">
        <w:t xml:space="preserve">Note that by using </w:t>
      </w:r>
      <w:r w:rsidR="00A74743" w:rsidRPr="00A74743">
        <w:rPr>
          <w:rStyle w:val="CodeinText"/>
        </w:rPr>
        <w:t>var</w:t>
      </w:r>
      <w:r w:rsidR="00A74743">
        <w:t xml:space="preserve"> here, </w:t>
      </w:r>
      <w:r w:rsidR="00741A13">
        <w:t xml:space="preserve">we simultaneously declared </w:t>
      </w:r>
      <w:r w:rsidR="00741A13" w:rsidRPr="00741A13">
        <w:rPr>
          <w:i/>
          <w:iCs/>
        </w:rPr>
        <w:t>and</w:t>
      </w:r>
      <w:r w:rsidR="00741A13">
        <w:t xml:space="preserve"> allocated memory for the pointer, an advisable way to avoid null pointers. </w:t>
      </w:r>
      <w:r w:rsidR="00DC1A12">
        <w:t xml:space="preserve">Trying to dereference it </w:t>
      </w:r>
      <w:r w:rsidR="008A2D45">
        <w:t xml:space="preserve">with [] </w:t>
      </w:r>
      <w:r w:rsidR="00DC1A12">
        <w:t>gives UB. In our case, it results in 0, but it could have been a</w:t>
      </w:r>
      <w:r w:rsidR="000C23EF">
        <w:t>n unreliable</w:t>
      </w:r>
      <w:r w:rsidR="00DC1A12">
        <w:t xml:space="preserve"> random left-over number from a previous computation:</w:t>
      </w:r>
    </w:p>
    <w:p w14:paraId="18094F02" w14:textId="77777777" w:rsidR="00DC1A12" w:rsidRDefault="00DC1A12" w:rsidP="0000616C">
      <w:pPr>
        <w:pStyle w:val="Body"/>
        <w:ind w:firstLine="0"/>
      </w:pPr>
    </w:p>
    <w:p w14:paraId="31AC098E" w14:textId="6E877C0E" w:rsidR="00DC1A12" w:rsidRPr="00D60478" w:rsidRDefault="00DC1A12" w:rsidP="00DC1A12">
      <w:pPr>
        <w:pStyle w:val="Code"/>
      </w:pPr>
      <w:r>
        <w:t xml:space="preserve">    </w:t>
      </w:r>
      <w:r w:rsidRPr="00D60478">
        <w:t>var value = ptr[]</w:t>
      </w:r>
    </w:p>
    <w:p w14:paraId="2FF755F1" w14:textId="7FE5DD3F" w:rsidR="00DC1A12" w:rsidRDefault="00DC1A12" w:rsidP="00DC1A12">
      <w:pPr>
        <w:pStyle w:val="Code"/>
      </w:pPr>
      <w:r w:rsidRPr="00D60478">
        <w:t xml:space="preserve">    print(value)  # =&gt; </w:t>
      </w:r>
      <w:r>
        <w:t>0</w:t>
      </w:r>
    </w:p>
    <w:p w14:paraId="7517CFA0" w14:textId="30473FAD" w:rsidR="004D2C8D" w:rsidRPr="004D2C8D" w:rsidRDefault="004D2C8D" w:rsidP="004D2C8D">
      <w:pPr>
        <w:pStyle w:val="Code"/>
      </w:pPr>
      <w:r w:rsidRPr="004D2C8D">
        <w:t> </w:t>
      </w:r>
      <w:r>
        <w:t xml:space="preserve">   </w:t>
      </w:r>
      <w:r w:rsidRPr="004D2C8D">
        <w:t>print_address(ptr2)  # =&gt; 90148140228608</w:t>
      </w:r>
    </w:p>
    <w:p w14:paraId="18312D85" w14:textId="77777777" w:rsidR="00DC1A12" w:rsidRPr="00DC1A12" w:rsidRDefault="00DC1A12" w:rsidP="0000616C">
      <w:pPr>
        <w:pStyle w:val="Body"/>
        <w:ind w:firstLine="0"/>
      </w:pPr>
    </w:p>
    <w:p w14:paraId="41415C67" w14:textId="12813BBF" w:rsidR="004D2C8D" w:rsidRPr="004D2C8D" w:rsidRDefault="000C23EF" w:rsidP="0000616C">
      <w:pPr>
        <w:pStyle w:val="Body"/>
        <w:ind w:firstLine="0"/>
      </w:pPr>
      <w:r>
        <w:t xml:space="preserve">We better initialize the memory then and make </w:t>
      </w:r>
      <w:r w:rsidRPr="000C23EF">
        <w:rPr>
          <w:rStyle w:val="CodeinText"/>
        </w:rPr>
        <w:t>ptr</w:t>
      </w:r>
      <w:r>
        <w:t xml:space="preserve"> point to valid data</w:t>
      </w:r>
      <w:r w:rsidR="004D2C8D">
        <w:t xml:space="preserve"> that already exists, like </w:t>
      </w:r>
      <w:r w:rsidR="004D2C8D" w:rsidRPr="004D2C8D">
        <w:rPr>
          <w:rStyle w:val="CodeinText"/>
        </w:rPr>
        <w:t>value</w:t>
      </w:r>
      <w:r>
        <w:t>.</w:t>
      </w:r>
      <w:r w:rsidR="00DD1712">
        <w:t xml:space="preserve"> This can be done in three different ways</w:t>
      </w:r>
      <w:r w:rsidR="004D2C8D">
        <w:t xml:space="preserve">, first we’ll use </w:t>
      </w:r>
      <w:r w:rsidR="0078074C">
        <w:t xml:space="preserve">the </w:t>
      </w:r>
      <w:r w:rsidR="0078074C" w:rsidRPr="0078074C">
        <w:rPr>
          <w:i/>
          <w:iCs/>
        </w:rPr>
        <w:t>static method</w:t>
      </w:r>
      <w:r w:rsidR="0078074C">
        <w:t xml:space="preserve"> </w:t>
      </w:r>
      <w:proofErr w:type="spellStart"/>
      <w:r w:rsidR="004D2C8D" w:rsidRPr="004D2C8D">
        <w:rPr>
          <w:rStyle w:val="CodeinText"/>
        </w:rPr>
        <w:t>address_of</w:t>
      </w:r>
      <w:proofErr w:type="spellEnd"/>
      <w:r w:rsidR="004D2C8D" w:rsidRPr="004D2C8D">
        <w:rPr>
          <w:rStyle w:val="CodeinText"/>
        </w:rPr>
        <w:t>(value</w:t>
      </w:r>
      <w:r w:rsidR="004D2C8D" w:rsidRPr="004D2C8D">
        <w:t>)</w:t>
      </w:r>
      <w:r w:rsidR="0078074C">
        <w:t xml:space="preserve"> we used before</w:t>
      </w:r>
      <w:r w:rsidR="004D2C8D" w:rsidRPr="004D2C8D">
        <w:t>, which makes the pointer’s address the same as the address of an existing value:</w:t>
      </w:r>
    </w:p>
    <w:p w14:paraId="1ECEE784" w14:textId="77777777" w:rsidR="00DD1712" w:rsidRDefault="00DD1712" w:rsidP="0000616C">
      <w:pPr>
        <w:pStyle w:val="Body"/>
        <w:ind w:firstLine="0"/>
      </w:pPr>
    </w:p>
    <w:p w14:paraId="31464250" w14:textId="6E1CD95E" w:rsidR="00DD1712" w:rsidRDefault="00DD1712" w:rsidP="00DD1712">
      <w:pPr>
        <w:pStyle w:val="Code"/>
      </w:pPr>
      <w:r>
        <w:t xml:space="preserve">    </w:t>
      </w:r>
      <w:r w:rsidRPr="00DD1712">
        <w:t>var value = 108</w:t>
      </w:r>
    </w:p>
    <w:p w14:paraId="7C14DE6D" w14:textId="045CED4E" w:rsidR="004D2C8D" w:rsidRDefault="004D2C8D" w:rsidP="004D2C8D">
      <w:pPr>
        <w:pStyle w:val="Code"/>
      </w:pPr>
      <w:r w:rsidRPr="00DD1712">
        <w:t>    ptr = UnsafePointer[Int</w:t>
      </w:r>
      <w:r w:rsidRPr="004D2C8D">
        <w:t>]</w:t>
      </w:r>
      <w:r w:rsidRPr="004D2C8D">
        <w:rPr>
          <w:rStyle w:val="BodyChar"/>
        </w:rPr>
        <w:t>.</w:t>
      </w:r>
      <w:r w:rsidRPr="004D2C8D">
        <w:rPr>
          <w:b/>
          <w:bCs/>
        </w:rPr>
        <w:t>address_of(value)</w:t>
      </w:r>
      <w:r>
        <w:t xml:space="preserve">    #A</w:t>
      </w:r>
    </w:p>
    <w:p w14:paraId="2DD0F11F" w14:textId="77777777" w:rsidR="004D2C8D" w:rsidRDefault="004D2C8D" w:rsidP="004D2C8D">
      <w:pPr>
        <w:pStyle w:val="Code"/>
      </w:pPr>
      <w:r w:rsidRPr="004D2C8D">
        <w:t>    print_address(ptr)  # =&gt; 140727043935248</w:t>
      </w:r>
    </w:p>
    <w:p w14:paraId="173870EB" w14:textId="6A601324" w:rsidR="009966A6" w:rsidRPr="009966A6" w:rsidRDefault="009966A6" w:rsidP="009966A6">
      <w:pPr>
        <w:pStyle w:val="Code"/>
      </w:pPr>
      <w:r>
        <w:t xml:space="preserve">   </w:t>
      </w:r>
      <w:r w:rsidRPr="009966A6">
        <w:t> print(ptr[])  # =&gt;  108</w:t>
      </w:r>
      <w:r w:rsidR="00B02642">
        <w:t xml:space="preserve">                       #B</w:t>
      </w:r>
    </w:p>
    <w:p w14:paraId="5AF71E60" w14:textId="365D0773" w:rsidR="00325386" w:rsidRDefault="00325386" w:rsidP="00325386">
      <w:pPr>
        <w:pStyle w:val="CodeAnnotation"/>
      </w:pPr>
      <w:r>
        <w:t>#A Pointer ptr points to an existing value</w:t>
      </w:r>
    </w:p>
    <w:p w14:paraId="4AF56671" w14:textId="024C8F87" w:rsidR="00B02642" w:rsidRPr="00DD1712" w:rsidRDefault="00B02642" w:rsidP="00325386">
      <w:pPr>
        <w:pStyle w:val="CodeAnnotation"/>
      </w:pPr>
      <w:r>
        <w:lastRenderedPageBreak/>
        <w:t xml:space="preserve">#B Get the pointer’s value (the </w:t>
      </w:r>
      <w:proofErr w:type="spellStart"/>
      <w:r>
        <w:t>pointee</w:t>
      </w:r>
      <w:proofErr w:type="spellEnd"/>
      <w:r>
        <w:t>) with the [ ] operator</w:t>
      </w:r>
    </w:p>
    <w:p w14:paraId="43BEF699" w14:textId="77777777" w:rsidR="004D2C8D" w:rsidRPr="004D2C8D" w:rsidRDefault="004D2C8D" w:rsidP="004D2C8D">
      <w:pPr>
        <w:pStyle w:val="Code"/>
      </w:pPr>
    </w:p>
    <w:p w14:paraId="4A798E6B" w14:textId="0F0C315B" w:rsidR="00A74743" w:rsidRDefault="00A74743" w:rsidP="00796D5D">
      <w:pPr>
        <w:pStyle w:val="Body"/>
        <w:ind w:firstLine="0"/>
      </w:pPr>
      <w:r>
        <w:t>Note that for this method it is not necessary to allocate memory for the pointer</w:t>
      </w:r>
      <w:r w:rsidR="00F046C2">
        <w:t xml:space="preserve"> beforehand</w:t>
      </w:r>
      <w:r>
        <w:t xml:space="preserve">, the value’s memory space </w:t>
      </w:r>
      <w:r w:rsidR="00B41CAD">
        <w:t xml:space="preserve">is already allocated and </w:t>
      </w:r>
      <w:r>
        <w:t>becomes the pointer’s memory.</w:t>
      </w:r>
      <w:r w:rsidR="00F046C2">
        <w:t xml:space="preserve"> </w:t>
      </w:r>
      <w:r w:rsidR="00F046C2" w:rsidRPr="00F046C2">
        <w:t>Th</w:t>
      </w:r>
      <w:r w:rsidR="00F046C2">
        <w:t>at’s</w:t>
      </w:r>
      <w:r w:rsidR="00F046C2" w:rsidRPr="00F046C2">
        <w:t xml:space="preserve"> </w:t>
      </w:r>
      <w:r w:rsidR="00F046C2">
        <w:t xml:space="preserve">why it </w:t>
      </w:r>
      <w:r w:rsidR="00F046C2" w:rsidRPr="00F046C2">
        <w:t xml:space="preserve">is </w:t>
      </w:r>
      <w:r w:rsidR="00F046C2">
        <w:t xml:space="preserve">especially </w:t>
      </w:r>
      <w:r w:rsidR="00F046C2" w:rsidRPr="00F046C2">
        <w:t>useful for getting a pointer to a value on the stack</w:t>
      </w:r>
      <w:r w:rsidR="00F046C2">
        <w:t>, but it also can be used for heap values.</w:t>
      </w:r>
    </w:p>
    <w:p w14:paraId="3BD55975" w14:textId="10132B87" w:rsidR="004D2C8D" w:rsidRDefault="00325386" w:rsidP="00796D5D">
      <w:pPr>
        <w:pStyle w:val="Body"/>
        <w:ind w:firstLine="0"/>
      </w:pPr>
      <w:r>
        <w:t>Schematically:</w:t>
      </w:r>
    </w:p>
    <w:p w14:paraId="502A9CC1" w14:textId="60B3BB0F" w:rsidR="00325386" w:rsidRDefault="00325386" w:rsidP="00325386">
      <w:pPr>
        <w:pStyle w:val="Figure"/>
      </w:pPr>
      <w:r>
        <w:rPr>
          <w:noProof/>
        </w:rPr>
        <w:drawing>
          <wp:inline distT="0" distB="0" distL="0" distR="0" wp14:anchorId="6A1C22E3" wp14:editId="713720A7">
            <wp:extent cx="3295819" cy="1035103"/>
            <wp:effectExtent l="0" t="0" r="0" b="0"/>
            <wp:docPr id="1983594036" name="Picture 5" descr="A close-up of a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94036" name="Picture 5" descr="A close-up of a number"/>
                    <pic:cNvPicPr/>
                  </pic:nvPicPr>
                  <pic:blipFill>
                    <a:blip r:embed="rId12">
                      <a:extLst>
                        <a:ext uri="{28A0092B-C50C-407E-A947-70E740481C1C}">
                          <a14:useLocalDpi xmlns:a14="http://schemas.microsoft.com/office/drawing/2010/main" val="0"/>
                        </a:ext>
                      </a:extLst>
                    </a:blip>
                    <a:stretch>
                      <a:fillRect/>
                    </a:stretch>
                  </pic:blipFill>
                  <pic:spPr>
                    <a:xfrm>
                      <a:off x="0" y="0"/>
                      <a:ext cx="3295819" cy="1035103"/>
                    </a:xfrm>
                    <a:prstGeom prst="rect">
                      <a:avLst/>
                    </a:prstGeom>
                  </pic:spPr>
                </pic:pic>
              </a:graphicData>
            </a:graphic>
          </wp:inline>
        </w:drawing>
      </w:r>
    </w:p>
    <w:p w14:paraId="663927E7" w14:textId="272022B3" w:rsidR="00325386" w:rsidRPr="0062490C" w:rsidRDefault="0062490C" w:rsidP="0062490C">
      <w:pPr>
        <w:pStyle w:val="FigureCaption"/>
      </w:pPr>
      <w:r>
        <w:t>Figure 9.4 – Pointer ptr gets the address of an existing value</w:t>
      </w:r>
    </w:p>
    <w:p w14:paraId="673F3D74" w14:textId="342ECAD0" w:rsidR="0078074C" w:rsidRDefault="0078074C" w:rsidP="0078074C">
      <w:pPr>
        <w:pStyle w:val="Body"/>
        <w:ind w:firstLine="0"/>
      </w:pPr>
      <w:r>
        <w:t xml:space="preserve">Another way is to </w:t>
      </w:r>
      <w:r w:rsidRPr="00FD206E">
        <w:rPr>
          <w:i/>
          <w:iCs/>
        </w:rPr>
        <w:t>copy</w:t>
      </w:r>
      <w:r>
        <w:t xml:space="preserve"> an existing value to the pointer’s allocated memory:</w:t>
      </w:r>
    </w:p>
    <w:p w14:paraId="281DC8B1" w14:textId="77777777" w:rsidR="0078074C" w:rsidRDefault="0078074C" w:rsidP="0078074C">
      <w:pPr>
        <w:pStyle w:val="Code"/>
        <w:ind w:left="0"/>
      </w:pPr>
    </w:p>
    <w:p w14:paraId="55E39675" w14:textId="3D5A84B8" w:rsidR="00DD1712" w:rsidRDefault="00DD1712" w:rsidP="00DD1712">
      <w:pPr>
        <w:pStyle w:val="Code"/>
      </w:pPr>
      <w:r>
        <w:t xml:space="preserve">    </w:t>
      </w:r>
      <w:r w:rsidR="0078074C">
        <w:t xml:space="preserve">  </w:t>
      </w:r>
      <w:r w:rsidRPr="00DD1712">
        <w:t>ptr</w:t>
      </w:r>
      <w:r w:rsidRPr="0078074C">
        <w:rPr>
          <w:b/>
          <w:bCs/>
        </w:rPr>
        <w:t>.init_pointee_copy(value)</w:t>
      </w:r>
      <w:r>
        <w:t xml:space="preserve">      #A</w:t>
      </w:r>
    </w:p>
    <w:p w14:paraId="2C39A2E3" w14:textId="2F6FE547" w:rsidR="003939F0" w:rsidRDefault="003939F0" w:rsidP="003939F0">
      <w:pPr>
        <w:pStyle w:val="Code"/>
      </w:pPr>
      <w:r w:rsidRPr="003939F0">
        <w:t xml:space="preserve">    </w:t>
      </w:r>
      <w:r>
        <w:t xml:space="preserve">  </w:t>
      </w:r>
      <w:r w:rsidRPr="003939F0">
        <w:t xml:space="preserve">print_address(ptr2)  # =&gt; </w:t>
      </w:r>
      <w:bookmarkStart w:id="1" w:name="_Hlk195867721"/>
      <w:r w:rsidRPr="003939F0">
        <w:t>90148140228608</w:t>
      </w:r>
      <w:bookmarkEnd w:id="1"/>
    </w:p>
    <w:p w14:paraId="7F98FBBF" w14:textId="5FE4A04A" w:rsidR="009966A6" w:rsidRPr="003939F0" w:rsidRDefault="009966A6" w:rsidP="003939F0">
      <w:pPr>
        <w:pStyle w:val="Code"/>
      </w:pPr>
      <w:r>
        <w:t xml:space="preserve">      </w:t>
      </w:r>
      <w:r w:rsidRPr="009966A6">
        <w:t>print(ptr[])  # =&gt;  108</w:t>
      </w:r>
    </w:p>
    <w:p w14:paraId="2EC50829" w14:textId="0FDDF723" w:rsidR="00DD1712" w:rsidRDefault="00DD1712" w:rsidP="003939F0">
      <w:pPr>
        <w:pStyle w:val="CodeAnnotation"/>
      </w:pPr>
      <w:r>
        <w:t xml:space="preserve">#A Copy an existing value to </w:t>
      </w:r>
      <w:proofErr w:type="spellStart"/>
      <w:r>
        <w:t>ptr’s</w:t>
      </w:r>
      <w:proofErr w:type="spellEnd"/>
      <w:r>
        <w:t xml:space="preserve"> data location</w:t>
      </w:r>
      <w:r w:rsidR="003939F0">
        <w:t xml:space="preserve"> </w:t>
      </w:r>
      <w:r w:rsidR="003939F0" w:rsidRPr="003939F0">
        <w:rPr>
          <w:rFonts w:ascii="Courier New" w:hAnsi="Courier New"/>
          <w:noProof/>
          <w:snapToGrid w:val="0"/>
          <w:sz w:val="16"/>
        </w:rPr>
        <w:t>90148140228608</w:t>
      </w:r>
    </w:p>
    <w:p w14:paraId="3B09AE41" w14:textId="77777777" w:rsidR="0078074C" w:rsidRDefault="0078074C" w:rsidP="00DD1712">
      <w:pPr>
        <w:pStyle w:val="Code"/>
      </w:pPr>
    </w:p>
    <w:p w14:paraId="1E4360E9" w14:textId="341211F5" w:rsidR="003939F0" w:rsidRDefault="003939F0" w:rsidP="003939F0">
      <w:pPr>
        <w:pStyle w:val="Body"/>
        <w:ind w:firstLine="0"/>
      </w:pPr>
      <w:r>
        <w:t>Notice in the schema that value now exists on two memory locations:</w:t>
      </w:r>
    </w:p>
    <w:p w14:paraId="3F2E1A6F" w14:textId="181A9F5D" w:rsidR="003939F0" w:rsidRDefault="00FD206E" w:rsidP="00FD206E">
      <w:pPr>
        <w:pStyle w:val="Figure"/>
      </w:pPr>
      <w:r>
        <w:rPr>
          <w:noProof/>
        </w:rPr>
        <w:drawing>
          <wp:inline distT="0" distB="0" distL="0" distR="0" wp14:anchorId="50606F40" wp14:editId="66CA544C">
            <wp:extent cx="3949903" cy="1892397"/>
            <wp:effectExtent l="0" t="0" r="0" b="0"/>
            <wp:docPr id="845867253" name="Picture 6" descr="A computer screen shot of numbers and le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67253" name="Picture 6" descr="A computer screen shot of numbers and letters"/>
                    <pic:cNvPicPr/>
                  </pic:nvPicPr>
                  <pic:blipFill>
                    <a:blip r:embed="rId13">
                      <a:extLst>
                        <a:ext uri="{28A0092B-C50C-407E-A947-70E740481C1C}">
                          <a14:useLocalDpi xmlns:a14="http://schemas.microsoft.com/office/drawing/2010/main" val="0"/>
                        </a:ext>
                      </a:extLst>
                    </a:blip>
                    <a:stretch>
                      <a:fillRect/>
                    </a:stretch>
                  </pic:blipFill>
                  <pic:spPr>
                    <a:xfrm>
                      <a:off x="0" y="0"/>
                      <a:ext cx="3949903" cy="1892397"/>
                    </a:xfrm>
                    <a:prstGeom prst="rect">
                      <a:avLst/>
                    </a:prstGeom>
                  </pic:spPr>
                </pic:pic>
              </a:graphicData>
            </a:graphic>
          </wp:inline>
        </w:drawing>
      </w:r>
    </w:p>
    <w:p w14:paraId="63DCD395" w14:textId="39A0EC04" w:rsidR="0078074C" w:rsidRDefault="00FD206E" w:rsidP="00FD206E">
      <w:pPr>
        <w:pStyle w:val="FigureCaption"/>
      </w:pPr>
      <w:r>
        <w:t xml:space="preserve">Figure 9.5 – </w:t>
      </w:r>
      <w:proofErr w:type="spellStart"/>
      <w:r>
        <w:t>init_pointee_copy</w:t>
      </w:r>
      <w:proofErr w:type="spellEnd"/>
      <w:r>
        <w:t xml:space="preserve"> copies the value to the pointer’s memory</w:t>
      </w:r>
    </w:p>
    <w:p w14:paraId="1B79DE9E" w14:textId="5DBA1771" w:rsidR="00FD206E" w:rsidRDefault="00FD206E" w:rsidP="00FD206E">
      <w:pPr>
        <w:pStyle w:val="Body"/>
        <w:ind w:firstLine="0"/>
      </w:pPr>
      <w:r>
        <w:t xml:space="preserve">The third way is to </w:t>
      </w:r>
      <w:r w:rsidRPr="00FD206E">
        <w:rPr>
          <w:i/>
          <w:iCs/>
        </w:rPr>
        <w:t>move</w:t>
      </w:r>
      <w:r>
        <w:t xml:space="preserve"> an existing value to the pointer’s allocated memory:</w:t>
      </w:r>
    </w:p>
    <w:p w14:paraId="2D5E1A5B" w14:textId="77777777" w:rsidR="00FD206E" w:rsidRDefault="00FD206E" w:rsidP="00FD206E">
      <w:pPr>
        <w:pStyle w:val="Code"/>
        <w:ind w:left="0"/>
      </w:pPr>
    </w:p>
    <w:p w14:paraId="0E25EF6D" w14:textId="5BFECD91" w:rsidR="00FD206E" w:rsidRPr="00FD206E" w:rsidRDefault="00FD206E" w:rsidP="00FD206E">
      <w:pPr>
        <w:pStyle w:val="Code"/>
        <w:rPr>
          <w:b/>
          <w:bCs/>
        </w:rPr>
      </w:pPr>
      <w:r>
        <w:t xml:space="preserve">      </w:t>
      </w:r>
      <w:r w:rsidRPr="00DD1712">
        <w:t>ptr</w:t>
      </w:r>
      <w:r w:rsidRPr="0078074C">
        <w:rPr>
          <w:b/>
          <w:bCs/>
        </w:rPr>
        <w:t>.init_pointee_</w:t>
      </w:r>
      <w:r w:rsidRPr="00FD206E">
        <w:rPr>
          <w:rFonts w:ascii="Consolas" w:hAnsi="Consolas"/>
          <w:color w:val="DCBDFB"/>
          <w:sz w:val="14"/>
          <w:szCs w:val="14"/>
        </w:rPr>
        <w:t xml:space="preserve"> </w:t>
      </w:r>
      <w:r w:rsidRPr="00FD206E">
        <w:rPr>
          <w:b/>
          <w:bCs/>
        </w:rPr>
        <w:t>move(value^)</w:t>
      </w:r>
      <w:r>
        <w:t xml:space="preserve">      #A</w:t>
      </w:r>
    </w:p>
    <w:p w14:paraId="605EDE52" w14:textId="50511F3C" w:rsidR="00FD206E" w:rsidRDefault="00FD206E" w:rsidP="00FD206E">
      <w:pPr>
        <w:pStyle w:val="Code"/>
      </w:pPr>
      <w:r w:rsidRPr="003939F0">
        <w:lastRenderedPageBreak/>
        <w:t xml:space="preserve">    </w:t>
      </w:r>
      <w:r>
        <w:t xml:space="preserve">  </w:t>
      </w:r>
      <w:r w:rsidRPr="003939F0">
        <w:t>print_address(ptr)  # =&gt; 90148140228608</w:t>
      </w:r>
    </w:p>
    <w:p w14:paraId="79A5A6A1" w14:textId="6F294A13" w:rsidR="009966A6" w:rsidRPr="003939F0" w:rsidRDefault="009966A6" w:rsidP="00FD206E">
      <w:pPr>
        <w:pStyle w:val="Code"/>
      </w:pPr>
      <w:r>
        <w:t xml:space="preserve">      </w:t>
      </w:r>
      <w:r w:rsidRPr="009966A6">
        <w:t>print(ptr[])  # =&gt;  108</w:t>
      </w:r>
    </w:p>
    <w:p w14:paraId="3283D2B2" w14:textId="4B45A791" w:rsidR="00FD206E" w:rsidRDefault="00FD206E" w:rsidP="00FD206E">
      <w:pPr>
        <w:pStyle w:val="CodeAnnotation"/>
      </w:pPr>
      <w:r>
        <w:t xml:space="preserve">#A Move an existing value to </w:t>
      </w:r>
      <w:proofErr w:type="spellStart"/>
      <w:r>
        <w:t>ptr’s</w:t>
      </w:r>
      <w:proofErr w:type="spellEnd"/>
      <w:r>
        <w:t xml:space="preserve"> data location </w:t>
      </w:r>
      <w:r w:rsidRPr="003939F0">
        <w:rPr>
          <w:rFonts w:ascii="Courier New" w:hAnsi="Courier New"/>
          <w:noProof/>
          <w:snapToGrid w:val="0"/>
          <w:sz w:val="16"/>
        </w:rPr>
        <w:t>90148140228608</w:t>
      </w:r>
    </w:p>
    <w:p w14:paraId="0636C784" w14:textId="77777777" w:rsidR="00FD206E" w:rsidRDefault="00FD206E" w:rsidP="00FD206E">
      <w:pPr>
        <w:pStyle w:val="Code"/>
      </w:pPr>
    </w:p>
    <w:p w14:paraId="7E90C60D" w14:textId="6878C715" w:rsidR="00FD206E" w:rsidRDefault="00FD206E" w:rsidP="00FD206E">
      <w:pPr>
        <w:pStyle w:val="Body"/>
        <w:ind w:firstLine="0"/>
      </w:pPr>
      <w:r>
        <w:t>Notice in the schema that value now exists only in the pointer’s memory:</w:t>
      </w:r>
    </w:p>
    <w:p w14:paraId="101DBC5C" w14:textId="77777777" w:rsidR="00FD206E" w:rsidRDefault="00FD206E" w:rsidP="00FD206E">
      <w:pPr>
        <w:pStyle w:val="Body1"/>
      </w:pPr>
    </w:p>
    <w:p w14:paraId="2C5073E5" w14:textId="0D4218CE" w:rsidR="009966A6" w:rsidRDefault="009966A6" w:rsidP="009966A6">
      <w:pPr>
        <w:pStyle w:val="Figure"/>
      </w:pPr>
      <w:r>
        <w:rPr>
          <w:noProof/>
        </w:rPr>
        <w:drawing>
          <wp:inline distT="0" distB="0" distL="0" distR="0" wp14:anchorId="3BBE563A" wp14:editId="591EFD33">
            <wp:extent cx="3975304" cy="1828894"/>
            <wp:effectExtent l="0" t="0" r="6350" b="0"/>
            <wp:docPr id="2044370914" name="Picture 7"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70914" name="Picture 7" descr="A screenshot of a computer"/>
                    <pic:cNvPicPr/>
                  </pic:nvPicPr>
                  <pic:blipFill>
                    <a:blip r:embed="rId14">
                      <a:extLst>
                        <a:ext uri="{28A0092B-C50C-407E-A947-70E740481C1C}">
                          <a14:useLocalDpi xmlns:a14="http://schemas.microsoft.com/office/drawing/2010/main" val="0"/>
                        </a:ext>
                      </a:extLst>
                    </a:blip>
                    <a:stretch>
                      <a:fillRect/>
                    </a:stretch>
                  </pic:blipFill>
                  <pic:spPr>
                    <a:xfrm>
                      <a:off x="0" y="0"/>
                      <a:ext cx="3975304" cy="1828894"/>
                    </a:xfrm>
                    <a:prstGeom prst="rect">
                      <a:avLst/>
                    </a:prstGeom>
                  </pic:spPr>
                </pic:pic>
              </a:graphicData>
            </a:graphic>
          </wp:inline>
        </w:drawing>
      </w:r>
    </w:p>
    <w:p w14:paraId="6AFE85B6" w14:textId="218030D7" w:rsidR="009966A6" w:rsidRDefault="009966A6" w:rsidP="009966A6">
      <w:pPr>
        <w:pStyle w:val="FigureCaption"/>
      </w:pPr>
      <w:r>
        <w:t xml:space="preserve">Figure 9.6 – </w:t>
      </w:r>
      <w:proofErr w:type="spellStart"/>
      <w:r>
        <w:t>init_pointee_move</w:t>
      </w:r>
      <w:proofErr w:type="spellEnd"/>
      <w:r>
        <w:t xml:space="preserve"> moves the value into the pointer’s memory</w:t>
      </w:r>
    </w:p>
    <w:p w14:paraId="1CDD8FD8" w14:textId="1BEE5DAE" w:rsidR="009966A6" w:rsidRPr="009966A6" w:rsidRDefault="00F06118" w:rsidP="009966A6">
      <w:pPr>
        <w:pStyle w:val="Body"/>
      </w:pPr>
      <w:r>
        <w:t xml:space="preserve">Notice </w:t>
      </w:r>
      <w:r w:rsidR="009966A6">
        <w:t xml:space="preserve">we get the warning: </w:t>
      </w:r>
      <w:r w:rsidR="009966A6" w:rsidRPr="009966A6">
        <w:rPr>
          <w:i/>
          <w:iCs/>
        </w:rPr>
        <w:t>transfer from a value of trivial register type 'Int' has no effect and can be removed</w:t>
      </w:r>
      <w:r w:rsidR="009966A6">
        <w:t xml:space="preserve">. </w:t>
      </w:r>
      <w:r>
        <w:t xml:space="preserve">Because Int is a trivial type, the move is optimized out by the compiler. But we illustrated how the move effectively works for memory types. </w:t>
      </w:r>
    </w:p>
    <w:p w14:paraId="437D18A8" w14:textId="77777777" w:rsidR="00FD206E" w:rsidRPr="00FD206E" w:rsidRDefault="00FD206E" w:rsidP="00FD206E">
      <w:pPr>
        <w:pStyle w:val="Body"/>
      </w:pPr>
    </w:p>
    <w:p w14:paraId="00E1B6B1" w14:textId="778954E4" w:rsidR="0078074C" w:rsidRDefault="009966A6" w:rsidP="009966A6">
      <w:pPr>
        <w:pStyle w:val="Body"/>
        <w:ind w:firstLine="0"/>
      </w:pPr>
      <w:r>
        <w:t xml:space="preserve">With all three methods the value the pointer points to given by </w:t>
      </w:r>
      <w:r w:rsidRPr="009966A6">
        <w:rPr>
          <w:rStyle w:val="CodeinText"/>
        </w:rPr>
        <w:t>ptr[]</w:t>
      </w:r>
      <w:r>
        <w:t xml:space="preserve"> is 108.  </w:t>
      </w:r>
    </w:p>
    <w:p w14:paraId="699E7D27" w14:textId="6C4F6B53" w:rsidR="0078074C" w:rsidRDefault="007F4779" w:rsidP="007F4779">
      <w:pPr>
        <w:pStyle w:val="Body"/>
        <w:ind w:firstLine="0"/>
      </w:pPr>
      <w:r>
        <w:t xml:space="preserve">We got the value of the pointer with ptr[], but we can also change it with the same notation: </w:t>
      </w:r>
      <w:proofErr w:type="spellStart"/>
      <w:r w:rsidRPr="007F4779">
        <w:rPr>
          <w:rStyle w:val="CodeinText"/>
        </w:rPr>
        <w:t>ptr</w:t>
      </w:r>
      <w:proofErr w:type="spellEnd"/>
      <w:r w:rsidRPr="007F4779">
        <w:rPr>
          <w:rStyle w:val="CodeinText"/>
        </w:rPr>
        <w:t xml:space="preserve">[] = </w:t>
      </w:r>
      <w:proofErr w:type="spellStart"/>
      <w:r w:rsidRPr="007F4779">
        <w:rPr>
          <w:rStyle w:val="CodeinText"/>
        </w:rPr>
        <w:t>new_value</w:t>
      </w:r>
      <w:proofErr w:type="spellEnd"/>
      <w:r w:rsidR="00630ACD" w:rsidRPr="00630ACD">
        <w:t xml:space="preserve">, we effectively mutate the </w:t>
      </w:r>
      <w:proofErr w:type="spellStart"/>
      <w:r w:rsidR="00630ACD" w:rsidRPr="00630ACD">
        <w:t>pointee</w:t>
      </w:r>
      <w:proofErr w:type="spellEnd"/>
      <w:r>
        <w:t>:</w:t>
      </w:r>
    </w:p>
    <w:p w14:paraId="203B0F7C" w14:textId="77777777" w:rsidR="007F4779" w:rsidRDefault="007F4779" w:rsidP="007F4779">
      <w:pPr>
        <w:pStyle w:val="Body"/>
        <w:ind w:firstLine="0"/>
      </w:pPr>
    </w:p>
    <w:p w14:paraId="10DDCC78" w14:textId="0722C6D5" w:rsidR="007F4779" w:rsidRPr="007F4779" w:rsidRDefault="007F4779" w:rsidP="007F4779">
      <w:pPr>
        <w:pStyle w:val="Code"/>
      </w:pPr>
      <w:r>
        <w:t xml:space="preserve">   </w:t>
      </w:r>
      <w:r w:rsidRPr="007F4779">
        <w:t> </w:t>
      </w:r>
      <w:r w:rsidRPr="007F4779">
        <w:rPr>
          <w:b/>
          <w:bCs/>
        </w:rPr>
        <w:t>ptr2[] =</w:t>
      </w:r>
      <w:r w:rsidRPr="007F4779">
        <w:t xml:space="preserve"> 256</w:t>
      </w:r>
      <w:r>
        <w:t xml:space="preserve">              #A</w:t>
      </w:r>
    </w:p>
    <w:p w14:paraId="27F9DAE2" w14:textId="77777777" w:rsidR="007F4779" w:rsidRPr="007F4779" w:rsidRDefault="007F4779" w:rsidP="007F4779">
      <w:pPr>
        <w:pStyle w:val="Code"/>
      </w:pPr>
      <w:r w:rsidRPr="007F4779">
        <w:t>    print(ptr2[])  # =&gt;  256</w:t>
      </w:r>
    </w:p>
    <w:p w14:paraId="63000BBD" w14:textId="34D401EC" w:rsidR="007F4779" w:rsidRDefault="007F4779" w:rsidP="007F4779">
      <w:pPr>
        <w:pStyle w:val="CodeAnnotation"/>
      </w:pPr>
      <w:r>
        <w:t xml:space="preserve">  #A Changing the value </w:t>
      </w:r>
      <w:proofErr w:type="gramStart"/>
      <w:r>
        <w:t>a pointer</w:t>
      </w:r>
      <w:proofErr w:type="gramEnd"/>
      <w:r>
        <w:t xml:space="preserve"> points to</w:t>
      </w:r>
    </w:p>
    <w:p w14:paraId="7339A468" w14:textId="77777777" w:rsidR="00F046C2" w:rsidRDefault="00F046C2" w:rsidP="007F4779">
      <w:pPr>
        <w:pStyle w:val="CodeAnnotation"/>
      </w:pPr>
    </w:p>
    <w:p w14:paraId="6E807968" w14:textId="475F0E8C" w:rsidR="0078074C" w:rsidRDefault="00F046C2" w:rsidP="00F046C2">
      <w:pPr>
        <w:pStyle w:val="Body"/>
        <w:ind w:firstLine="0"/>
      </w:pPr>
      <w:r>
        <w:t>Note that changing the value of a pointer like this is NOT the way to initialize a pointer. Doing so results in UB, as we can see in the following example:</w:t>
      </w:r>
    </w:p>
    <w:p w14:paraId="7F85D655" w14:textId="77777777" w:rsidR="00F046C2" w:rsidRDefault="00F046C2" w:rsidP="00F046C2">
      <w:pPr>
        <w:pStyle w:val="Body"/>
      </w:pPr>
    </w:p>
    <w:p w14:paraId="61FF8929" w14:textId="3279A398" w:rsidR="00F046C2" w:rsidRPr="00F046C2" w:rsidRDefault="00F046C2" w:rsidP="00F046C2">
      <w:pPr>
        <w:pStyle w:val="Code"/>
      </w:pPr>
      <w:r w:rsidRPr="00F046C2">
        <w:t>    ptr_str = UnsafePointer[String].alloc(1)</w:t>
      </w:r>
    </w:p>
    <w:p w14:paraId="233DCB61" w14:textId="7B40135B" w:rsidR="00F046C2" w:rsidRPr="0085571B" w:rsidRDefault="00F046C2" w:rsidP="00F046C2">
      <w:pPr>
        <w:pStyle w:val="Code"/>
        <w:rPr>
          <w:b/>
          <w:bCs/>
        </w:rPr>
      </w:pPr>
      <w:r w:rsidRPr="0085571B">
        <w:rPr>
          <w:b/>
          <w:bCs/>
        </w:rPr>
        <w:t xml:space="preserve">    ptr_str[] = "Bad way to initialize!"    #A </w:t>
      </w:r>
    </w:p>
    <w:p w14:paraId="14B007C8" w14:textId="72FBDEDD" w:rsidR="00F046C2" w:rsidRPr="00F046C2" w:rsidRDefault="00F046C2" w:rsidP="00F046C2">
      <w:pPr>
        <w:pStyle w:val="Code"/>
      </w:pPr>
      <w:r w:rsidRPr="00F046C2">
        <w:t>    print(ptr_str[])  # =&gt;</w:t>
      </w:r>
      <w:r w:rsidR="00B41CAD">
        <w:t xml:space="preserve">                  #B</w:t>
      </w:r>
    </w:p>
    <w:p w14:paraId="40273855" w14:textId="77777777" w:rsidR="00F046C2" w:rsidRPr="00F046C2" w:rsidRDefault="00F046C2" w:rsidP="00F046C2">
      <w:pPr>
        <w:pStyle w:val="Code"/>
      </w:pPr>
      <w:r w:rsidRPr="00F046C2">
        <w:t>    ptr_str.init_pointee_move("Good way to initialize")</w:t>
      </w:r>
    </w:p>
    <w:p w14:paraId="3BA8E2F4" w14:textId="65A4E341" w:rsidR="00F046C2" w:rsidRPr="00F046C2" w:rsidRDefault="00F046C2" w:rsidP="00F046C2">
      <w:pPr>
        <w:pStyle w:val="Code"/>
      </w:pPr>
      <w:r w:rsidRPr="00F046C2">
        <w:t>    ptr_str[] += " and to change"  </w:t>
      </w:r>
      <w:r w:rsidR="0085571B">
        <w:t xml:space="preserve">         </w:t>
      </w:r>
      <w:r w:rsidRPr="00F046C2">
        <w:t>#</w:t>
      </w:r>
      <w:r w:rsidR="00B41CAD">
        <w:t>C</w:t>
      </w:r>
      <w:r w:rsidRPr="00F046C2">
        <w:t xml:space="preserve"> </w:t>
      </w:r>
    </w:p>
    <w:p w14:paraId="59178ED2" w14:textId="77777777" w:rsidR="00F046C2" w:rsidRDefault="00F046C2" w:rsidP="00F046C2">
      <w:pPr>
        <w:pStyle w:val="Code"/>
      </w:pPr>
      <w:r w:rsidRPr="00F046C2">
        <w:t>    print(ptr_str[])  # =&gt; Good way to initialize and to change</w:t>
      </w:r>
    </w:p>
    <w:p w14:paraId="39E59D56" w14:textId="11A3CA74" w:rsidR="00EC6EB5" w:rsidRPr="00EC6EB5" w:rsidRDefault="00EC6EB5" w:rsidP="00EC6EB5">
      <w:pPr>
        <w:pStyle w:val="Code"/>
      </w:pPr>
      <w:r w:rsidRPr="00EC6EB5">
        <w:t>    print_address(ptr_str)  # =&gt; 21021715349504</w:t>
      </w:r>
    </w:p>
    <w:p w14:paraId="28CEBC84" w14:textId="5F2359C8" w:rsidR="00F046C2" w:rsidRDefault="00F046C2" w:rsidP="0085571B">
      <w:pPr>
        <w:pStyle w:val="CodeAnnotation"/>
      </w:pPr>
      <w:r w:rsidRPr="00F046C2">
        <w:t>#</w:t>
      </w:r>
      <w:proofErr w:type="gramStart"/>
      <w:r>
        <w:t>A</w:t>
      </w:r>
      <w:proofErr w:type="gramEnd"/>
      <w:r w:rsidRPr="00F046C2">
        <w:t xml:space="preserve"> Undefined behavior </w:t>
      </w:r>
    </w:p>
    <w:p w14:paraId="60726E66" w14:textId="09AB75CD" w:rsidR="00B41CAD" w:rsidRDefault="00B41CAD" w:rsidP="0085571B">
      <w:pPr>
        <w:pStyle w:val="CodeAnnotation"/>
      </w:pPr>
      <w:r>
        <w:t>#B P</w:t>
      </w:r>
      <w:r w:rsidRPr="00F046C2">
        <w:t>rogram crashes!</w:t>
      </w:r>
    </w:p>
    <w:p w14:paraId="05CF74B7" w14:textId="2D04E34D" w:rsidR="0085571B" w:rsidRPr="00F046C2" w:rsidRDefault="0085571B" w:rsidP="0085571B">
      <w:pPr>
        <w:pStyle w:val="CodeAnnotation"/>
      </w:pPr>
      <w:r>
        <w:t>#</w:t>
      </w:r>
      <w:r w:rsidR="00B41CAD">
        <w:t>C</w:t>
      </w:r>
      <w:r>
        <w:t xml:space="preserve"> This</w:t>
      </w:r>
      <w:r w:rsidRPr="00F046C2">
        <w:t xml:space="preserve"> works </w:t>
      </w:r>
    </w:p>
    <w:p w14:paraId="77CEE281" w14:textId="77777777" w:rsidR="00F046C2" w:rsidRPr="00F046C2" w:rsidRDefault="00F046C2" w:rsidP="00F046C2">
      <w:pPr>
        <w:pStyle w:val="Body"/>
      </w:pPr>
    </w:p>
    <w:p w14:paraId="3864D4CA" w14:textId="65213D2D" w:rsidR="00B41CAD" w:rsidRDefault="00B41CAD" w:rsidP="00A74743">
      <w:pPr>
        <w:pStyle w:val="Body"/>
        <w:ind w:firstLine="0"/>
      </w:pPr>
      <w:r>
        <w:t xml:space="preserve">After the initialization with a String, we see that </w:t>
      </w:r>
      <w:proofErr w:type="spellStart"/>
      <w:r w:rsidRPr="00B41CAD">
        <w:rPr>
          <w:rStyle w:val="CodeinText"/>
        </w:rPr>
        <w:t>ptr_str</w:t>
      </w:r>
      <w:proofErr w:type="spellEnd"/>
      <w:r w:rsidRPr="00B41CAD">
        <w:rPr>
          <w:rStyle w:val="CodeinText"/>
        </w:rPr>
        <w:t>[] +=</w:t>
      </w:r>
      <w:r>
        <w:t xml:space="preserve"> works. The pointer’s memory space dynamically expands without having to call </w:t>
      </w:r>
      <w:proofErr w:type="spellStart"/>
      <w:r w:rsidRPr="00B41CAD">
        <w:rPr>
          <w:rStyle w:val="CodeinText"/>
        </w:rPr>
        <w:t>alloc</w:t>
      </w:r>
      <w:proofErr w:type="spellEnd"/>
      <w:r w:rsidRPr="00B41CAD">
        <w:rPr>
          <w:rStyle w:val="CodeinText"/>
        </w:rPr>
        <w:t>()</w:t>
      </w:r>
      <w:r>
        <w:t xml:space="preserve"> again. </w:t>
      </w:r>
    </w:p>
    <w:p w14:paraId="02755326" w14:textId="0F66AAA4" w:rsidR="0078074C" w:rsidRDefault="00A74743" w:rsidP="00A74743">
      <w:pPr>
        <w:pStyle w:val="Body"/>
        <w:ind w:firstLine="0"/>
      </w:pPr>
      <w:r>
        <w:t>Now comes the crucial part: how to dispose of a pointer properly and completely.</w:t>
      </w:r>
      <w:r w:rsidR="00972415">
        <w:t xml:space="preserve"> </w:t>
      </w:r>
      <w:r w:rsidR="00B41CAD">
        <w:t>This needs two phases:</w:t>
      </w:r>
    </w:p>
    <w:p w14:paraId="3891D7A6" w14:textId="77777777" w:rsidR="00B41CAD" w:rsidRDefault="00B41CAD" w:rsidP="00A74743">
      <w:pPr>
        <w:pStyle w:val="Body"/>
        <w:ind w:firstLine="0"/>
      </w:pPr>
    </w:p>
    <w:p w14:paraId="65629B3A" w14:textId="6867CAF9" w:rsidR="00B41CAD" w:rsidRPr="00B41CAD" w:rsidRDefault="00B41CAD" w:rsidP="00867C71">
      <w:pPr>
        <w:pStyle w:val="Body"/>
        <w:numPr>
          <w:ilvl w:val="0"/>
          <w:numId w:val="34"/>
        </w:numPr>
        <w:rPr>
          <w:i/>
          <w:iCs/>
        </w:rPr>
      </w:pPr>
      <w:r w:rsidRPr="00B41CAD">
        <w:rPr>
          <w:i/>
          <w:iCs/>
        </w:rPr>
        <w:t xml:space="preserve">Destroy or remove the value(s) of the </w:t>
      </w:r>
      <w:proofErr w:type="spellStart"/>
      <w:r w:rsidRPr="00B41CAD">
        <w:rPr>
          <w:i/>
          <w:iCs/>
        </w:rPr>
        <w:t>pointee</w:t>
      </w:r>
      <w:proofErr w:type="spellEnd"/>
      <w:r w:rsidRPr="00B41CAD">
        <w:rPr>
          <w:i/>
          <w:iCs/>
        </w:rPr>
        <w:t>:</w:t>
      </w:r>
    </w:p>
    <w:p w14:paraId="331720A1" w14:textId="10A610CC" w:rsidR="007526C5" w:rsidRDefault="00867C71" w:rsidP="00A74743">
      <w:pPr>
        <w:pStyle w:val="Body"/>
        <w:ind w:firstLine="0"/>
      </w:pPr>
      <w:r>
        <w:t xml:space="preserve">This is the biggest part of memory that needs to be regained. Here you can also use </w:t>
      </w:r>
      <w:r w:rsidR="007526C5">
        <w:t>several methods to call on the pointer.</w:t>
      </w:r>
      <w:r w:rsidR="00965E01">
        <w:t xml:space="preserve"> These methods call the </w:t>
      </w:r>
      <w:r w:rsidR="00965E01" w:rsidRPr="00965E01">
        <w:rPr>
          <w:i/>
          <w:iCs/>
        </w:rPr>
        <w:t>destructor</w:t>
      </w:r>
      <w:r w:rsidR="00965E01">
        <w:t xml:space="preserve"> on the stored values in the </w:t>
      </w:r>
      <w:proofErr w:type="spellStart"/>
      <w:r w:rsidR="00965E01">
        <w:t>pointee</w:t>
      </w:r>
      <w:proofErr w:type="spellEnd"/>
      <w:r w:rsidR="00965E01">
        <w:t xml:space="preserve">. </w:t>
      </w:r>
      <w:r w:rsidR="007526C5">
        <w:t>For these to work, the pointer cannot be a null pointer, and the memory to be freed must contain a valid instance of the data type of the pointer.</w:t>
      </w:r>
    </w:p>
    <w:p w14:paraId="3472C21D" w14:textId="6566C818" w:rsidR="00B41CAD" w:rsidRDefault="00867C71" w:rsidP="00A74743">
      <w:pPr>
        <w:pStyle w:val="Body"/>
        <w:ind w:firstLine="0"/>
        <w:rPr>
          <w:rStyle w:val="CodeinText"/>
        </w:rPr>
      </w:pPr>
      <w:r>
        <w:t xml:space="preserve">The most efficient method to call on the pointer is </w:t>
      </w:r>
      <w:proofErr w:type="spellStart"/>
      <w:r w:rsidRPr="00867C71">
        <w:rPr>
          <w:rStyle w:val="CodeinText"/>
        </w:rPr>
        <w:t>destroy_pointee</w:t>
      </w:r>
      <w:proofErr w:type="spellEnd"/>
      <w:r>
        <w:rPr>
          <w:rStyle w:val="CodeinText"/>
        </w:rPr>
        <w:t>:</w:t>
      </w:r>
    </w:p>
    <w:p w14:paraId="3895E10F" w14:textId="77777777" w:rsidR="00867C71" w:rsidRDefault="00867C71" w:rsidP="00A74743">
      <w:pPr>
        <w:pStyle w:val="Body"/>
        <w:ind w:firstLine="0"/>
      </w:pPr>
    </w:p>
    <w:p w14:paraId="0E22C055" w14:textId="77777777" w:rsidR="007526C5" w:rsidRDefault="007526C5" w:rsidP="007526C5">
      <w:pPr>
        <w:pStyle w:val="Code"/>
      </w:pPr>
      <w:r w:rsidRPr="007526C5">
        <w:tab/>
      </w:r>
      <w:r w:rsidRPr="007526C5">
        <w:tab/>
        <w:t> ptr.destroy_pointee()</w:t>
      </w:r>
    </w:p>
    <w:p w14:paraId="76098A22" w14:textId="77777777" w:rsidR="007526C5" w:rsidRDefault="007526C5" w:rsidP="007526C5">
      <w:pPr>
        <w:pStyle w:val="Code"/>
        <w:ind w:left="0"/>
      </w:pPr>
    </w:p>
    <w:p w14:paraId="4F6A8255" w14:textId="7D9BE1C1" w:rsidR="007526C5" w:rsidRPr="007526C5" w:rsidRDefault="007526C5" w:rsidP="00787CC0">
      <w:pPr>
        <w:pStyle w:val="Body"/>
        <w:ind w:firstLine="0"/>
      </w:pPr>
      <w:r>
        <w:t xml:space="preserve">It calls the destructor for the </w:t>
      </w:r>
      <w:proofErr w:type="spellStart"/>
      <w:r>
        <w:t>pointee</w:t>
      </w:r>
      <w:proofErr w:type="spellEnd"/>
      <w:r>
        <w:t xml:space="preserve"> and leaves the freed memory space uninitialized.</w:t>
      </w:r>
    </w:p>
    <w:p w14:paraId="4AFCF8BF" w14:textId="77777777" w:rsidR="00B12880" w:rsidRDefault="00B12880" w:rsidP="00787CC0">
      <w:pPr>
        <w:pStyle w:val="Code"/>
        <w:ind w:left="0"/>
        <w:rPr>
          <w:rStyle w:val="BodyChar"/>
        </w:rPr>
      </w:pPr>
    </w:p>
    <w:p w14:paraId="40784AAD" w14:textId="43FCFCC2" w:rsidR="00787CC0" w:rsidRDefault="007526C5" w:rsidP="00787CC0">
      <w:pPr>
        <w:pStyle w:val="Code"/>
        <w:ind w:left="0"/>
      </w:pPr>
      <w:r w:rsidRPr="00787CC0">
        <w:rPr>
          <w:rStyle w:val="BodyChar"/>
        </w:rPr>
        <w:t>Other methods are</w:t>
      </w:r>
      <w:r w:rsidR="00787CC0" w:rsidRPr="00787CC0">
        <w:rPr>
          <w:rStyle w:val="BodyChar"/>
        </w:rPr>
        <w:t xml:space="preserve"> </w:t>
      </w:r>
      <w:r w:rsidR="00787CC0" w:rsidRPr="00B12880">
        <w:rPr>
          <w:rStyle w:val="CodeinText"/>
        </w:rPr>
        <w:t>take_pointee()</w:t>
      </w:r>
      <w:r w:rsidR="00787CC0">
        <w:t xml:space="preserve"> </w:t>
      </w:r>
      <w:r w:rsidR="00787CC0" w:rsidRPr="00787CC0">
        <w:rPr>
          <w:rFonts w:ascii="Verdana" w:hAnsi="Verdana"/>
          <w:noProof w:val="0"/>
          <w:snapToGrid/>
        </w:rPr>
        <w:t>and</w:t>
      </w:r>
      <w:r w:rsidR="00787CC0">
        <w:t xml:space="preserve"> </w:t>
      </w:r>
      <w:r w:rsidR="00787CC0" w:rsidRPr="00B12880">
        <w:rPr>
          <w:rStyle w:val="CodeinText"/>
        </w:rPr>
        <w:t>move_pointee_into(dst)</w:t>
      </w:r>
      <w:r w:rsidR="00B12880" w:rsidRPr="00B12880">
        <w:rPr>
          <w:rStyle w:val="BodyChar"/>
        </w:rPr>
        <w:t>,</w:t>
      </w:r>
      <w:r w:rsidR="00B12880">
        <w:rPr>
          <w:rStyle w:val="BodyChar"/>
        </w:rPr>
        <w:t xml:space="preserve"> which are somewhat less efficient because they execute a </w:t>
      </w:r>
      <w:r w:rsidR="00B12880" w:rsidRPr="00787CC0">
        <w:rPr>
          <w:rStyle w:val="CodeinText"/>
        </w:rPr>
        <w:t>__moveinit__</w:t>
      </w:r>
      <w:r w:rsidR="00B12880">
        <w:rPr>
          <w:rStyle w:val="CodeinText"/>
        </w:rPr>
        <w:t xml:space="preserve"> </w:t>
      </w:r>
      <w:r w:rsidR="00B12880" w:rsidRPr="00B12880">
        <w:rPr>
          <w:rStyle w:val="BodyChar"/>
        </w:rPr>
        <w:t>operation.</w:t>
      </w:r>
    </w:p>
    <w:p w14:paraId="7895C782" w14:textId="7C354671" w:rsidR="00787CC0" w:rsidRPr="00B12880" w:rsidRDefault="00787CC0" w:rsidP="00B12880">
      <w:pPr>
        <w:pStyle w:val="Body"/>
        <w:ind w:firstLine="0"/>
        <w:rPr>
          <w:rStyle w:val="CodeinText"/>
        </w:rPr>
      </w:pPr>
      <w:r>
        <w:t>If you call the first method like this</w:t>
      </w:r>
      <w:r w:rsidRPr="00B12880">
        <w:rPr>
          <w:rStyle w:val="CodeinText"/>
        </w:rPr>
        <w:t xml:space="preserve">: </w:t>
      </w:r>
      <w:proofErr w:type="spellStart"/>
      <w:r w:rsidRPr="00B12880">
        <w:rPr>
          <w:rStyle w:val="CodeinText"/>
        </w:rPr>
        <w:t>ptr.take_pointee</w:t>
      </w:r>
      <w:proofErr w:type="spellEnd"/>
      <w:r w:rsidRPr="00B12880">
        <w:rPr>
          <w:rStyle w:val="CodeinText"/>
        </w:rPr>
        <w:t>()</w:t>
      </w:r>
      <w:r w:rsidRPr="00787CC0">
        <w:t xml:space="preserve">, you get the message: </w:t>
      </w:r>
      <w:r w:rsidRPr="00787CC0">
        <w:rPr>
          <w:i/>
          <w:iCs/>
        </w:rPr>
        <w:t>'Int' value is unused</w:t>
      </w:r>
      <w:r>
        <w:t xml:space="preserve">. That is because </w:t>
      </w:r>
      <w:proofErr w:type="spellStart"/>
      <w:r w:rsidRPr="00B12880">
        <w:rPr>
          <w:rStyle w:val="CodeinText"/>
        </w:rPr>
        <w:t>take_pointee</w:t>
      </w:r>
      <w:proofErr w:type="spellEnd"/>
      <w:r w:rsidRPr="00B12880">
        <w:rPr>
          <w:rStyle w:val="CodeinText"/>
        </w:rPr>
        <w:t>()</w:t>
      </w:r>
      <w:r>
        <w:t xml:space="preserve"> moves the </w:t>
      </w:r>
      <w:proofErr w:type="spellStart"/>
      <w:r>
        <w:t>pointee</w:t>
      </w:r>
      <w:proofErr w:type="spellEnd"/>
      <w:r>
        <w:t xml:space="preserve"> value from the location pointed to by the pointer</w:t>
      </w:r>
      <w:r w:rsidR="00B12880">
        <w:t xml:space="preserve"> (</w:t>
      </w:r>
      <w:r>
        <w:t xml:space="preserve">calling </w:t>
      </w:r>
      <w:r w:rsidRPr="00787CC0">
        <w:rPr>
          <w:rStyle w:val="CodeinText"/>
        </w:rPr>
        <w:t>__</w:t>
      </w:r>
      <w:proofErr w:type="spellStart"/>
      <w:r w:rsidRPr="00787CC0">
        <w:rPr>
          <w:rStyle w:val="CodeinText"/>
        </w:rPr>
        <w:t>moveinit</w:t>
      </w:r>
      <w:proofErr w:type="spellEnd"/>
      <w:r w:rsidRPr="00787CC0">
        <w:rPr>
          <w:rStyle w:val="CodeinText"/>
        </w:rPr>
        <w:t>__</w:t>
      </w:r>
      <w:r w:rsidR="00B12880">
        <w:rPr>
          <w:rStyle w:val="CodeinText"/>
        </w:rPr>
        <w:t>)</w:t>
      </w:r>
      <w:r>
        <w:t xml:space="preserve"> and consuming the value (no copy is left). Afterwards, the pointer’s memory location is uninitialized. </w:t>
      </w:r>
      <w:r w:rsidR="00B12880">
        <w:t xml:space="preserve">If you want to keep the value somewhere else, call it as: </w:t>
      </w:r>
      <w:r w:rsidR="00B12880" w:rsidRPr="00B12880">
        <w:rPr>
          <w:rStyle w:val="CodeinText"/>
        </w:rPr>
        <w:t xml:space="preserve">var i1 = </w:t>
      </w:r>
      <w:proofErr w:type="spellStart"/>
      <w:r w:rsidR="00B12880" w:rsidRPr="00B12880">
        <w:rPr>
          <w:rStyle w:val="CodeinText"/>
        </w:rPr>
        <w:t>ptr.take_pointee</w:t>
      </w:r>
      <w:proofErr w:type="spellEnd"/>
      <w:r w:rsidR="00B12880" w:rsidRPr="00B12880">
        <w:rPr>
          <w:rStyle w:val="CodeinText"/>
        </w:rPr>
        <w:t>()</w:t>
      </w:r>
    </w:p>
    <w:p w14:paraId="5D24E36C" w14:textId="04B4C36D" w:rsidR="00B12880" w:rsidRDefault="00B12880" w:rsidP="00787CC0">
      <w:pPr>
        <w:pStyle w:val="Body"/>
        <w:ind w:firstLine="0"/>
      </w:pPr>
      <w:r w:rsidRPr="00B12880">
        <w:t>The</w:t>
      </w:r>
      <w:r>
        <w:t xml:space="preserve"> second method is </w:t>
      </w:r>
      <w:proofErr w:type="gramStart"/>
      <w:r>
        <w:t>called like</w:t>
      </w:r>
      <w:proofErr w:type="gramEnd"/>
      <w:r w:rsidR="00965E01">
        <w:t xml:space="preserve"> this</w:t>
      </w:r>
      <w:r>
        <w:t xml:space="preserve">:  </w:t>
      </w:r>
    </w:p>
    <w:p w14:paraId="34D87B76" w14:textId="77777777" w:rsidR="00B12880" w:rsidRDefault="00B12880" w:rsidP="00787CC0">
      <w:pPr>
        <w:pStyle w:val="Body"/>
        <w:ind w:firstLine="0"/>
      </w:pPr>
    </w:p>
    <w:p w14:paraId="0F9F15D0" w14:textId="77777777" w:rsidR="00B12880" w:rsidRDefault="00B12880" w:rsidP="00787CC0">
      <w:pPr>
        <w:pStyle w:val="Body"/>
        <w:ind w:firstLine="0"/>
      </w:pPr>
    </w:p>
    <w:p w14:paraId="647534EF" w14:textId="2ACC314E" w:rsidR="00B12880" w:rsidRPr="00B12880" w:rsidRDefault="00B12880" w:rsidP="00B12880">
      <w:pPr>
        <w:pStyle w:val="Code"/>
      </w:pPr>
      <w:r>
        <w:tab/>
      </w:r>
      <w:r w:rsidRPr="00B12880">
        <w:t> </w:t>
      </w:r>
      <w:r w:rsidR="00965E01">
        <w:tab/>
      </w:r>
      <w:r w:rsidRPr="00B12880">
        <w:t>var dst = UnsafePointer[Int].alloc(1)</w:t>
      </w:r>
    </w:p>
    <w:p w14:paraId="7F7CA6F0" w14:textId="768C4317" w:rsidR="00B12880" w:rsidRPr="00B12880" w:rsidRDefault="00B12880" w:rsidP="00B12880">
      <w:pPr>
        <w:pStyle w:val="Code"/>
      </w:pPr>
      <w:r w:rsidRPr="00B12880">
        <w:t xml:space="preserve">    </w:t>
      </w:r>
      <w:r>
        <w:tab/>
        <w:t xml:space="preserve"> </w:t>
      </w:r>
      <w:r w:rsidR="00965E01">
        <w:tab/>
      </w:r>
      <w:r w:rsidRPr="00B12880">
        <w:t>ptr.</w:t>
      </w:r>
      <w:r w:rsidRPr="00965E01">
        <w:rPr>
          <w:b/>
          <w:bCs/>
        </w:rPr>
        <w:t>move_pointee_into(dst)</w:t>
      </w:r>
    </w:p>
    <w:p w14:paraId="0087732C" w14:textId="6C1D3787" w:rsidR="00B12880" w:rsidRDefault="00B12880" w:rsidP="00B12880">
      <w:pPr>
        <w:pStyle w:val="Code"/>
      </w:pPr>
    </w:p>
    <w:p w14:paraId="331AAFD2" w14:textId="7FCEAFC2" w:rsidR="00B12880" w:rsidRPr="00B12880" w:rsidRDefault="00B12880" w:rsidP="00ED6A7F">
      <w:pPr>
        <w:pStyle w:val="Body"/>
        <w:ind w:left="360" w:firstLine="0"/>
      </w:pPr>
      <w:r>
        <w:rPr>
          <w:rStyle w:val="CodeinText"/>
          <w:rFonts w:ascii="Verdana" w:hAnsi="Verdana"/>
          <w:color w:val="000000"/>
          <w:sz w:val="16"/>
        </w:rPr>
        <w:tab/>
      </w:r>
      <w:r w:rsidR="00965E01">
        <w:rPr>
          <w:rStyle w:val="CodeinText"/>
          <w:rFonts w:ascii="Verdana" w:hAnsi="Verdana"/>
          <w:color w:val="000000"/>
          <w:sz w:val="16"/>
        </w:rPr>
        <w:t>H</w:t>
      </w:r>
      <w:r w:rsidRPr="00B12880">
        <w:rPr>
          <w:rStyle w:val="CodeinText"/>
          <w:rFonts w:ascii="Verdana" w:hAnsi="Verdana"/>
          <w:color w:val="000000"/>
          <w:sz w:val="16"/>
        </w:rPr>
        <w:t xml:space="preserve">ere </w:t>
      </w:r>
      <w:proofErr w:type="spellStart"/>
      <w:r w:rsidRPr="00B12880">
        <w:rPr>
          <w:rStyle w:val="CodeinText"/>
        </w:rPr>
        <w:t>dst</w:t>
      </w:r>
      <w:proofErr w:type="spellEnd"/>
      <w:r w:rsidRPr="00B12880">
        <w:rPr>
          <w:rStyle w:val="CodeinText"/>
          <w:rFonts w:ascii="Verdana" w:hAnsi="Verdana"/>
          <w:color w:val="000000"/>
          <w:sz w:val="16"/>
        </w:rPr>
        <w:t xml:space="preserve"> is </w:t>
      </w:r>
      <w:r w:rsidR="00ED6A7F">
        <w:rPr>
          <w:rStyle w:val="CodeinText"/>
          <w:rFonts w:ascii="Verdana" w:hAnsi="Verdana"/>
          <w:color w:val="000000"/>
          <w:sz w:val="16"/>
        </w:rPr>
        <w:t xml:space="preserve">an </w:t>
      </w:r>
      <w:proofErr w:type="spellStart"/>
      <w:r w:rsidR="00ED6A7F" w:rsidRPr="00ED6A7F">
        <w:rPr>
          <w:rStyle w:val="CodeinText"/>
        </w:rPr>
        <w:t>UnsafePointer</w:t>
      </w:r>
      <w:proofErr w:type="spellEnd"/>
      <w:r w:rsidR="00ED6A7F">
        <w:rPr>
          <w:rStyle w:val="CodeinText"/>
          <w:rFonts w:ascii="Verdana" w:hAnsi="Verdana"/>
          <w:color w:val="000000"/>
          <w:sz w:val="16"/>
        </w:rPr>
        <w:t xml:space="preserve"> that is </w:t>
      </w:r>
      <w:r w:rsidRPr="00B12880">
        <w:rPr>
          <w:rStyle w:val="CodeinText"/>
          <w:rFonts w:ascii="Verdana" w:hAnsi="Verdana"/>
          <w:color w:val="000000"/>
          <w:sz w:val="16"/>
        </w:rPr>
        <w:t xml:space="preserve">NOT a null pointer and is of the same type as </w:t>
      </w:r>
      <w:r w:rsidRPr="00B12880">
        <w:rPr>
          <w:rStyle w:val="CodeinText"/>
        </w:rPr>
        <w:t>ptr</w:t>
      </w:r>
      <w:r w:rsidRPr="00B12880">
        <w:rPr>
          <w:rStyle w:val="CodeinText"/>
          <w:rFonts w:ascii="Verdana" w:hAnsi="Verdana"/>
          <w:color w:val="000000"/>
          <w:sz w:val="16"/>
        </w:rPr>
        <w:t>.</w:t>
      </w:r>
    </w:p>
    <w:p w14:paraId="0469CDA0" w14:textId="61D5B160" w:rsidR="00787CC0" w:rsidRPr="00787CC0" w:rsidRDefault="00787CC0" w:rsidP="00787CC0">
      <w:pPr>
        <w:pStyle w:val="Code"/>
        <w:ind w:left="0"/>
      </w:pPr>
    </w:p>
    <w:p w14:paraId="6D8B5797" w14:textId="0BADD1FC" w:rsidR="00965E01" w:rsidRDefault="00965E01" w:rsidP="00965E01">
      <w:pPr>
        <w:pStyle w:val="Body"/>
        <w:numPr>
          <w:ilvl w:val="0"/>
          <w:numId w:val="34"/>
        </w:numPr>
        <w:rPr>
          <w:i/>
          <w:iCs/>
        </w:rPr>
      </w:pPr>
      <w:r>
        <w:rPr>
          <w:i/>
          <w:iCs/>
        </w:rPr>
        <w:t xml:space="preserve">Free </w:t>
      </w:r>
      <w:proofErr w:type="gramStart"/>
      <w:r>
        <w:rPr>
          <w:i/>
          <w:iCs/>
        </w:rPr>
        <w:t>the memory</w:t>
      </w:r>
      <w:proofErr w:type="gramEnd"/>
      <w:r w:rsidRPr="00B41CAD">
        <w:rPr>
          <w:i/>
          <w:iCs/>
        </w:rPr>
        <w:t>:</w:t>
      </w:r>
    </w:p>
    <w:p w14:paraId="6B5872A0" w14:textId="77777777" w:rsidR="00EC6EB5" w:rsidRDefault="00965E01" w:rsidP="00965E01">
      <w:pPr>
        <w:pStyle w:val="Body"/>
        <w:ind w:left="720" w:firstLine="0"/>
        <w:rPr>
          <w:rStyle w:val="CodeinText"/>
        </w:rPr>
      </w:pPr>
      <w:r w:rsidRPr="00965E01">
        <w:t>After</w:t>
      </w:r>
      <w:r>
        <w:t xml:space="preserve"> destroying the memory allocated by the pointer in the first step, you need to free it. This is done by calling </w:t>
      </w:r>
      <w:r w:rsidRPr="00965E01">
        <w:rPr>
          <w:rStyle w:val="CodeinText"/>
        </w:rPr>
        <w:t>free()</w:t>
      </w:r>
      <w:r>
        <w:t xml:space="preserve"> on the pointer</w:t>
      </w:r>
      <w:r w:rsidRPr="00965E01">
        <w:rPr>
          <w:rStyle w:val="CodeinText"/>
        </w:rPr>
        <w:t xml:space="preserve">:   </w:t>
      </w:r>
    </w:p>
    <w:p w14:paraId="12CA8FAF" w14:textId="77777777" w:rsidR="00EC6EB5" w:rsidRDefault="00EC6EB5" w:rsidP="00965E01">
      <w:pPr>
        <w:pStyle w:val="Body"/>
        <w:ind w:left="720" w:firstLine="0"/>
        <w:rPr>
          <w:rStyle w:val="CodeinText"/>
        </w:rPr>
      </w:pPr>
    </w:p>
    <w:p w14:paraId="69C8670F" w14:textId="58C5CF8C" w:rsidR="00965E01" w:rsidRPr="00EC6EB5" w:rsidRDefault="00EC6EB5" w:rsidP="00EC6EB5">
      <w:pPr>
        <w:pStyle w:val="Code"/>
        <w:rPr>
          <w:rStyle w:val="CodeinText"/>
          <w:color w:val="000000"/>
          <w:sz w:val="16"/>
        </w:rPr>
      </w:pPr>
      <w:r w:rsidRPr="00EC6EB5">
        <w:rPr>
          <w:rStyle w:val="CodeinText"/>
          <w:color w:val="000000"/>
          <w:sz w:val="16"/>
        </w:rPr>
        <w:tab/>
      </w:r>
      <w:r w:rsidRPr="00EC6EB5">
        <w:rPr>
          <w:rStyle w:val="CodeinText"/>
          <w:color w:val="000000"/>
          <w:sz w:val="16"/>
        </w:rPr>
        <w:tab/>
      </w:r>
      <w:r>
        <w:rPr>
          <w:rStyle w:val="CodeinText"/>
          <w:color w:val="000000"/>
          <w:sz w:val="16"/>
        </w:rPr>
        <w:t xml:space="preserve"> </w:t>
      </w:r>
      <w:r w:rsidR="00965E01" w:rsidRPr="00EC6EB5">
        <w:rPr>
          <w:rStyle w:val="CodeinText"/>
          <w:color w:val="000000"/>
          <w:sz w:val="16"/>
        </w:rPr>
        <w:t>ptr_str.</w:t>
      </w:r>
      <w:r w:rsidR="00965E01" w:rsidRPr="00EC6EB5">
        <w:rPr>
          <w:rStyle w:val="CodeinText"/>
          <w:b/>
          <w:bCs/>
          <w:color w:val="000000"/>
          <w:sz w:val="16"/>
        </w:rPr>
        <w:t>free()</w:t>
      </w:r>
    </w:p>
    <w:p w14:paraId="2E4EFDB4" w14:textId="16731A54" w:rsidR="00EC6EB5" w:rsidRDefault="00EC6EB5" w:rsidP="00EC6EB5">
      <w:pPr>
        <w:pStyle w:val="Code"/>
      </w:pPr>
      <w:r w:rsidRPr="00EC6EB5">
        <w:t xml:space="preserve">    </w:t>
      </w:r>
      <w:r>
        <w:tab/>
      </w:r>
      <w:r>
        <w:tab/>
        <w:t xml:space="preserve"> </w:t>
      </w:r>
      <w:r w:rsidRPr="00EC6EB5">
        <w:t>print_address(ptr_str)  # =&gt; 21021715349504</w:t>
      </w:r>
    </w:p>
    <w:p w14:paraId="10B0071B" w14:textId="5FF7BE84" w:rsidR="00EC6EB5" w:rsidRPr="00EC6EB5" w:rsidRDefault="00EC6EB5" w:rsidP="00EC6EB5">
      <w:pPr>
        <w:pStyle w:val="Code"/>
      </w:pPr>
      <w:r>
        <w:t xml:space="preserve">  </w:t>
      </w:r>
      <w:r>
        <w:tab/>
      </w:r>
      <w:r w:rsidRPr="00EC6EB5">
        <w:t> </w:t>
      </w:r>
      <w:r>
        <w:t xml:space="preserve">    </w:t>
      </w:r>
      <w:r w:rsidR="00B02642">
        <w:t xml:space="preserve"> </w:t>
      </w:r>
      <w:r>
        <w:t xml:space="preserve">  </w:t>
      </w:r>
      <w:r w:rsidRPr="00EC6EB5">
        <w:t>print(ptr_str[])  # =&gt;  </w:t>
      </w:r>
      <w:r>
        <w:t xml:space="preserve"> </w:t>
      </w:r>
      <w:r w:rsidRPr="00EC6EB5">
        <w:t xml:space="preserve"># =&gt; </w:t>
      </w:r>
      <w:r w:rsidRPr="00EC6EB5">
        <w:rPr>
          <w:rFonts w:cs="Courier New"/>
        </w:rPr>
        <w:t>�</w:t>
      </w:r>
      <w:r w:rsidRPr="00EC6EB5">
        <w:t>@</w:t>
      </w:r>
      <w:r w:rsidRPr="00EC6EB5">
        <w:rPr>
          <w:rFonts w:cs="Courier New"/>
        </w:rPr>
        <w:t>���</w:t>
      </w:r>
      <w:r w:rsidRPr="00EC6EB5">
        <w:t>to initialize</w:t>
      </w:r>
      <w:r w:rsidRPr="00EC6EB5">
        <w:rPr>
          <w:rFonts w:cs="Courier New"/>
        </w:rPr>
        <w:t>���</w:t>
      </w:r>
      <w:r w:rsidRPr="00EC6EB5">
        <w:separator/>
      </w:r>
    </w:p>
    <w:p w14:paraId="3541A6F5" w14:textId="77777777" w:rsidR="00724A4F" w:rsidRDefault="00724A4F" w:rsidP="00724A4F">
      <w:pPr>
        <w:pStyle w:val="Body"/>
        <w:rPr>
          <w:rFonts w:ascii="Courier New" w:hAnsi="Courier New"/>
          <w:color w:val="auto"/>
          <w:sz w:val="18"/>
        </w:rPr>
      </w:pPr>
    </w:p>
    <w:p w14:paraId="134CECFE" w14:textId="77777777" w:rsidR="00D9361B" w:rsidRDefault="00724A4F" w:rsidP="00D9361B">
      <w:pPr>
        <w:pStyle w:val="Body"/>
        <w:ind w:left="270" w:firstLine="4"/>
        <w:rPr>
          <w:rStyle w:val="CodeinText"/>
          <w:rFonts w:ascii="Verdana" w:hAnsi="Verdana"/>
          <w:color w:val="000000"/>
          <w:sz w:val="16"/>
        </w:rPr>
      </w:pPr>
      <w:r>
        <w:rPr>
          <w:rFonts w:ascii="Courier New" w:hAnsi="Courier New"/>
          <w:color w:val="auto"/>
          <w:sz w:val="18"/>
        </w:rPr>
        <w:t xml:space="preserve">    </w:t>
      </w:r>
      <w:r w:rsidR="00EC6EB5">
        <w:rPr>
          <w:rStyle w:val="CodeinText"/>
          <w:rFonts w:ascii="Verdana" w:hAnsi="Verdana"/>
          <w:color w:val="000000"/>
          <w:sz w:val="16"/>
        </w:rPr>
        <w:tab/>
        <w:t xml:space="preserve">Freeing a pointer more than once is UB and can crash the program. </w:t>
      </w:r>
      <w:r w:rsidR="00EC6EB5" w:rsidRPr="00EC6EB5">
        <w:rPr>
          <w:rStyle w:val="CodeinText"/>
          <w:rFonts w:ascii="Verdana" w:hAnsi="Verdana"/>
          <w:color w:val="000000"/>
          <w:sz w:val="16"/>
        </w:rPr>
        <w:t>Note how the pointer still contains the address of the memory it pointed to.</w:t>
      </w:r>
      <w:r w:rsidR="00EC6EB5">
        <w:rPr>
          <w:rStyle w:val="CodeinText"/>
          <w:rFonts w:ascii="Verdana" w:hAnsi="Verdana"/>
          <w:color w:val="000000"/>
          <w:sz w:val="16"/>
        </w:rPr>
        <w:t xml:space="preserve"> Trying to get the previous </w:t>
      </w:r>
      <w:r w:rsidR="00EC6EB5">
        <w:rPr>
          <w:rStyle w:val="CodeinText"/>
          <w:rFonts w:ascii="Verdana" w:hAnsi="Verdana"/>
          <w:color w:val="000000"/>
          <w:sz w:val="16"/>
        </w:rPr>
        <w:lastRenderedPageBreak/>
        <w:t xml:space="preserve">value by </w:t>
      </w:r>
      <w:proofErr w:type="gramStart"/>
      <w:r w:rsidR="00EC6EB5">
        <w:rPr>
          <w:rStyle w:val="CodeinText"/>
          <w:rFonts w:ascii="Verdana" w:hAnsi="Verdana"/>
          <w:color w:val="000000"/>
          <w:sz w:val="16"/>
        </w:rPr>
        <w:t>dereferencing</w:t>
      </w:r>
      <w:proofErr w:type="gramEnd"/>
      <w:r w:rsidR="00EC6EB5">
        <w:rPr>
          <w:rStyle w:val="CodeinText"/>
          <w:rFonts w:ascii="Verdana" w:hAnsi="Verdana"/>
          <w:color w:val="000000"/>
          <w:sz w:val="16"/>
        </w:rPr>
        <w:t xml:space="preserve"> results in UB (in this example you can still see part of the previous </w:t>
      </w:r>
      <w:r w:rsidR="00EC6EB5" w:rsidRPr="00EC6EB5">
        <w:rPr>
          <w:rStyle w:val="CodeinText"/>
        </w:rPr>
        <w:t>String</w:t>
      </w:r>
      <w:r w:rsidR="00EC6EB5">
        <w:rPr>
          <w:rStyle w:val="CodeinText"/>
          <w:rFonts w:ascii="Verdana" w:hAnsi="Verdana"/>
          <w:color w:val="000000"/>
          <w:sz w:val="16"/>
        </w:rPr>
        <w:t xml:space="preserve"> intact).</w:t>
      </w:r>
      <w:r w:rsidR="00D9361B">
        <w:rPr>
          <w:rStyle w:val="CodeinText"/>
          <w:rFonts w:ascii="Verdana" w:hAnsi="Verdana"/>
          <w:color w:val="000000"/>
          <w:sz w:val="16"/>
        </w:rPr>
        <w:t xml:space="preserve"> </w:t>
      </w:r>
    </w:p>
    <w:p w14:paraId="2838AC73" w14:textId="3D1FE7BA" w:rsidR="000E15F3" w:rsidRPr="00D9361B" w:rsidRDefault="000E15F3" w:rsidP="000E15F3">
      <w:pPr>
        <w:pStyle w:val="Body"/>
        <w:ind w:left="270" w:firstLine="4"/>
        <w:rPr>
          <w:rStyle w:val="CodeinText"/>
        </w:rPr>
      </w:pPr>
      <w:r>
        <w:rPr>
          <w:rStyle w:val="CodeinText"/>
          <w:rFonts w:ascii="Verdana" w:hAnsi="Verdana"/>
          <w:color w:val="000000"/>
          <w:sz w:val="16"/>
        </w:rPr>
        <w:tab/>
      </w:r>
      <w:r>
        <w:rPr>
          <w:rStyle w:val="CodeinText"/>
          <w:rFonts w:ascii="Verdana" w:hAnsi="Verdana"/>
          <w:color w:val="000000"/>
          <w:sz w:val="16"/>
        </w:rPr>
        <w:tab/>
        <w:t xml:space="preserve">Freeing a null pointer results in UB. If you’re not sure whether a pointer is a null pointer or not, test it before freeing it, like this: </w:t>
      </w:r>
      <w:r>
        <w:rPr>
          <w:rStyle w:val="CodeinText"/>
          <w:rFonts w:ascii="Verdana" w:hAnsi="Verdana"/>
          <w:color w:val="000000"/>
          <w:sz w:val="16"/>
        </w:rPr>
        <w:tab/>
      </w:r>
      <w:r w:rsidRPr="00D9361B">
        <w:rPr>
          <w:rStyle w:val="CodeinText"/>
        </w:rPr>
        <w:t xml:space="preserve">if </w:t>
      </w:r>
      <w:proofErr w:type="spellStart"/>
      <w:r w:rsidRPr="00D9361B">
        <w:rPr>
          <w:rStyle w:val="CodeinText"/>
        </w:rPr>
        <w:t>ptr</w:t>
      </w:r>
      <w:proofErr w:type="spellEnd"/>
      <w:r w:rsidRPr="00D9361B">
        <w:rPr>
          <w:rStyle w:val="CodeinText"/>
        </w:rPr>
        <w:t xml:space="preserve">:    </w:t>
      </w:r>
      <w:proofErr w:type="spellStart"/>
      <w:r w:rsidRPr="00D9361B">
        <w:rPr>
          <w:rStyle w:val="CodeinText"/>
        </w:rPr>
        <w:t>ptr.free</w:t>
      </w:r>
      <w:proofErr w:type="spellEnd"/>
      <w:r w:rsidRPr="00D9361B">
        <w:rPr>
          <w:rStyle w:val="CodeinText"/>
        </w:rPr>
        <w:t>()</w:t>
      </w:r>
    </w:p>
    <w:p w14:paraId="509CE8FA" w14:textId="213C8C00" w:rsidR="000E15F3" w:rsidRDefault="000E15F3" w:rsidP="00D9361B">
      <w:pPr>
        <w:pStyle w:val="Body"/>
        <w:ind w:left="270" w:firstLine="4"/>
        <w:rPr>
          <w:rStyle w:val="CodeinText"/>
          <w:rFonts w:ascii="Verdana" w:hAnsi="Verdana"/>
          <w:color w:val="000000"/>
          <w:sz w:val="16"/>
        </w:rPr>
      </w:pPr>
    </w:p>
    <w:p w14:paraId="2E404325" w14:textId="398D822D" w:rsidR="000E15F3" w:rsidRPr="000E15F3" w:rsidRDefault="000E15F3" w:rsidP="000E15F3">
      <w:pPr>
        <w:pStyle w:val="Head3"/>
        <w:rPr>
          <w:rStyle w:val="CodeinText"/>
          <w:rFonts w:ascii="Arial" w:hAnsi="Arial"/>
          <w:color w:val="960000"/>
          <w:sz w:val="16"/>
        </w:rPr>
      </w:pPr>
      <w:r w:rsidRPr="000E15F3">
        <w:rPr>
          <w:rStyle w:val="CodeinText"/>
          <w:rFonts w:ascii="Arial" w:hAnsi="Arial"/>
          <w:color w:val="960000"/>
          <w:sz w:val="16"/>
        </w:rPr>
        <w:t>Smart pointers</w:t>
      </w:r>
    </w:p>
    <w:p w14:paraId="47ED5731" w14:textId="667BC1D3" w:rsidR="000E15F3" w:rsidRDefault="000E15F3" w:rsidP="00D9361B">
      <w:pPr>
        <w:pStyle w:val="Body"/>
        <w:ind w:left="270" w:firstLine="4"/>
      </w:pPr>
      <w:r>
        <w:rPr>
          <w:rStyle w:val="CodeinText"/>
          <w:rFonts w:ascii="Verdana" w:hAnsi="Verdana"/>
          <w:color w:val="000000"/>
          <w:sz w:val="16"/>
        </w:rPr>
        <w:t xml:space="preserve">        Why do we need two steps to completely cleanup an </w:t>
      </w:r>
      <w:proofErr w:type="spellStart"/>
      <w:r w:rsidRPr="000E15F3">
        <w:rPr>
          <w:rStyle w:val="CodeinText"/>
        </w:rPr>
        <w:t>UnsafePointer</w:t>
      </w:r>
      <w:proofErr w:type="spellEnd"/>
      <w:r>
        <w:t xml:space="preserve"> and its memory? The reason is that an </w:t>
      </w:r>
      <w:proofErr w:type="spellStart"/>
      <w:r w:rsidRPr="000E15F3">
        <w:rPr>
          <w:rStyle w:val="CodeinText"/>
        </w:rPr>
        <w:t>UnsafePointer</w:t>
      </w:r>
      <w:proofErr w:type="spellEnd"/>
      <w:r>
        <w:t xml:space="preserve"> </w:t>
      </w:r>
      <w:r w:rsidRPr="000E15F3">
        <w:rPr>
          <w:i/>
          <w:iCs/>
        </w:rPr>
        <w:t>doesn’t own its memory</w:t>
      </w:r>
      <w:r>
        <w:t xml:space="preserve"> (the </w:t>
      </w:r>
      <w:proofErr w:type="spellStart"/>
      <w:r>
        <w:t>pointee</w:t>
      </w:r>
      <w:proofErr w:type="spellEnd"/>
      <w:r>
        <w:t xml:space="preserve">). The </w:t>
      </w:r>
      <w:proofErr w:type="spellStart"/>
      <w:r>
        <w:t>pointee</w:t>
      </w:r>
      <w:proofErr w:type="spellEnd"/>
      <w:r>
        <w:t xml:space="preserve"> needs to be separately destroyed, as is the case for all n</w:t>
      </w:r>
      <w:r w:rsidRPr="00F25453">
        <w:t>on-owning pointers</w:t>
      </w:r>
      <w:r>
        <w:t>.</w:t>
      </w:r>
    </w:p>
    <w:p w14:paraId="567486F2" w14:textId="57E0A6DE" w:rsidR="000E15F3" w:rsidRPr="00F25453" w:rsidRDefault="000E15F3" w:rsidP="000E15F3">
      <w:pPr>
        <w:pStyle w:val="Body"/>
        <w:ind w:left="270" w:firstLine="4"/>
      </w:pPr>
      <w:r>
        <w:t xml:space="preserve">On the other hand, </w:t>
      </w:r>
      <w:r w:rsidRPr="000E15F3">
        <w:rPr>
          <w:i/>
          <w:iCs/>
        </w:rPr>
        <w:t>smart pointers</w:t>
      </w:r>
      <w:r>
        <w:t xml:space="preserve"> </w:t>
      </w:r>
      <w:r w:rsidRPr="00F25453">
        <w:t xml:space="preserve">own their </w:t>
      </w:r>
      <w:proofErr w:type="spellStart"/>
      <w:r w:rsidRPr="00F25453">
        <w:t>pointees</w:t>
      </w:r>
      <w:proofErr w:type="spellEnd"/>
      <w:r w:rsidRPr="00F25453">
        <w:t xml:space="preserve">, which means that the value they point to </w:t>
      </w:r>
      <w:r>
        <w:t>is</w:t>
      </w:r>
      <w:r w:rsidRPr="00F25453">
        <w:t xml:space="preserve"> deallocated when the pointer itself is destroyed. </w:t>
      </w:r>
      <w:proofErr w:type="spellStart"/>
      <w:r w:rsidRPr="000E15F3">
        <w:rPr>
          <w:rStyle w:val="CodeinText"/>
        </w:rPr>
        <w:t>UnsafePointer</w:t>
      </w:r>
      <w:proofErr w:type="spellEnd"/>
      <w:r>
        <w:t xml:space="preserve"> is not a smart pointer,</w:t>
      </w:r>
      <w:r w:rsidR="00F7189B">
        <w:t xml:space="preserve"> the </w:t>
      </w:r>
      <w:proofErr w:type="spellStart"/>
      <w:r w:rsidR="00F7189B" w:rsidRPr="00F7189B">
        <w:rPr>
          <w:rStyle w:val="CodeinText"/>
        </w:rPr>
        <w:t>OwnedPointer</w:t>
      </w:r>
      <w:proofErr w:type="spellEnd"/>
      <w:r w:rsidR="00F7189B" w:rsidRPr="00F7189B">
        <w:t xml:space="preserve"> and </w:t>
      </w:r>
      <w:proofErr w:type="spellStart"/>
      <w:r w:rsidR="00F7189B" w:rsidRPr="00F7189B">
        <w:rPr>
          <w:rStyle w:val="CodeinText"/>
        </w:rPr>
        <w:t>ArcPointer</w:t>
      </w:r>
      <w:proofErr w:type="spellEnd"/>
      <w:r w:rsidR="00F7189B" w:rsidRPr="00F7189B">
        <w:t xml:space="preserve"> types</w:t>
      </w:r>
      <w:r w:rsidR="00F7189B">
        <w:t xml:space="preserve"> which we’ll discuss in a later section own their </w:t>
      </w:r>
      <w:proofErr w:type="spellStart"/>
      <w:r w:rsidR="00F7189B">
        <w:t>pointee</w:t>
      </w:r>
      <w:proofErr w:type="spellEnd"/>
      <w:r w:rsidR="00F7189B">
        <w:t xml:space="preserve"> and are smart pointers. </w:t>
      </w:r>
      <w:r w:rsidR="00F7189B">
        <w:rPr>
          <w:b/>
          <w:bCs/>
        </w:rPr>
        <w:tab/>
      </w:r>
      <w:r>
        <w:t xml:space="preserve"> </w:t>
      </w:r>
    </w:p>
    <w:p w14:paraId="3D969904" w14:textId="77777777" w:rsidR="000E15F3" w:rsidRDefault="000E15F3" w:rsidP="00D9361B">
      <w:pPr>
        <w:pStyle w:val="Body"/>
        <w:ind w:left="270" w:firstLine="4"/>
        <w:rPr>
          <w:rStyle w:val="CodeinText"/>
          <w:rFonts w:ascii="Verdana" w:hAnsi="Verdana"/>
          <w:color w:val="000000"/>
          <w:sz w:val="16"/>
        </w:rPr>
      </w:pPr>
    </w:p>
    <w:p w14:paraId="1EC67902" w14:textId="6F02DA8D" w:rsidR="00724A4F" w:rsidRDefault="00D9361B" w:rsidP="00D9361B">
      <w:pPr>
        <w:pStyle w:val="Body"/>
        <w:ind w:left="270" w:firstLine="4"/>
        <w:rPr>
          <w:rStyle w:val="CalloutHead"/>
        </w:rPr>
      </w:pPr>
      <w:r>
        <w:rPr>
          <w:rStyle w:val="CodeinText"/>
          <w:rFonts w:ascii="Verdana" w:hAnsi="Verdana"/>
          <w:color w:val="000000"/>
          <w:sz w:val="16"/>
        </w:rPr>
        <w:tab/>
      </w:r>
      <w:r>
        <w:rPr>
          <w:rStyle w:val="CodeinText"/>
          <w:rFonts w:ascii="Verdana" w:hAnsi="Verdana"/>
          <w:color w:val="000000"/>
          <w:sz w:val="16"/>
        </w:rPr>
        <w:tab/>
      </w:r>
      <w:r w:rsidR="00724A4F">
        <w:rPr>
          <w:rStyle w:val="CodeinText"/>
          <w:rFonts w:ascii="Verdana" w:hAnsi="Verdana"/>
          <w:color w:val="000000"/>
          <w:sz w:val="16"/>
        </w:rPr>
        <w:t xml:space="preserve"> </w:t>
      </w:r>
      <w:r w:rsidR="00724A4F">
        <w:rPr>
          <w:rStyle w:val="CalloutHead"/>
        </w:rPr>
        <w:t>NOTE</w:t>
      </w:r>
    </w:p>
    <w:p w14:paraId="21822A3C" w14:textId="705BBFE5" w:rsidR="00724A4F" w:rsidRPr="00724A4F" w:rsidRDefault="00724A4F" w:rsidP="00724A4F">
      <w:pPr>
        <w:pStyle w:val="Callout"/>
        <w:rPr>
          <w:rStyle w:val="CalloutHead"/>
          <w:rFonts w:ascii="Verdana" w:hAnsi="Verdana"/>
          <w:b w:val="0"/>
          <w:caps w:val="0"/>
          <w:color w:val="000000"/>
          <w:sz w:val="15"/>
        </w:rPr>
      </w:pPr>
      <w:r w:rsidRPr="00724A4F">
        <w:rPr>
          <w:rStyle w:val="CalloutHead"/>
          <w:rFonts w:ascii="Verdana" w:hAnsi="Verdana"/>
          <w:b w:val="0"/>
          <w:caps w:val="0"/>
          <w:color w:val="000000"/>
          <w:sz w:val="15"/>
        </w:rPr>
        <w:tab/>
        <w:t>Calling</w:t>
      </w:r>
      <w:r>
        <w:rPr>
          <w:rStyle w:val="CalloutHead"/>
          <w:rFonts w:ascii="Verdana" w:hAnsi="Verdana"/>
          <w:b w:val="0"/>
          <w:caps w:val="0"/>
          <w:color w:val="000000"/>
          <w:sz w:val="15"/>
        </w:rPr>
        <w:t xml:space="preserve"> the free() method on the pointer ptr in our example crashes the program. The reason is that the integer that the </w:t>
      </w:r>
      <w:proofErr w:type="spellStart"/>
      <w:r>
        <w:rPr>
          <w:rStyle w:val="CalloutHead"/>
          <w:rFonts w:ascii="Verdana" w:hAnsi="Verdana"/>
          <w:b w:val="0"/>
          <w:caps w:val="0"/>
          <w:color w:val="000000"/>
          <w:sz w:val="15"/>
        </w:rPr>
        <w:t>pointee</w:t>
      </w:r>
      <w:proofErr w:type="spellEnd"/>
      <w:r>
        <w:rPr>
          <w:rStyle w:val="CalloutHead"/>
          <w:rFonts w:ascii="Verdana" w:hAnsi="Verdana"/>
          <w:b w:val="0"/>
          <w:caps w:val="0"/>
          <w:color w:val="000000"/>
          <w:sz w:val="15"/>
        </w:rPr>
        <w:t xml:space="preserve"> of </w:t>
      </w:r>
      <w:proofErr w:type="spellStart"/>
      <w:r>
        <w:rPr>
          <w:rStyle w:val="CalloutHead"/>
          <w:rFonts w:ascii="Verdana" w:hAnsi="Verdana"/>
          <w:b w:val="0"/>
          <w:caps w:val="0"/>
          <w:color w:val="000000"/>
          <w:sz w:val="15"/>
        </w:rPr>
        <w:t>ptr</w:t>
      </w:r>
      <w:proofErr w:type="spellEnd"/>
      <w:r>
        <w:rPr>
          <w:rStyle w:val="CalloutHead"/>
          <w:rFonts w:ascii="Verdana" w:hAnsi="Verdana"/>
          <w:b w:val="0"/>
          <w:caps w:val="0"/>
          <w:color w:val="000000"/>
          <w:sz w:val="15"/>
        </w:rPr>
        <w:t xml:space="preserve"> contains is stored on the stack by optimization. </w:t>
      </w:r>
      <w:r>
        <w:t>F</w:t>
      </w:r>
      <w:r w:rsidRPr="00724A4F">
        <w:t>reeing something on the </w:t>
      </w:r>
      <w:r w:rsidRPr="00724A4F">
        <w:rPr>
          <w:b/>
          <w:bCs/>
        </w:rPr>
        <w:t>stack</w:t>
      </w:r>
      <w:r w:rsidRPr="00724A4F">
        <w:t xml:space="preserve"> yields </w:t>
      </w:r>
      <w:r w:rsidR="00EC17AD">
        <w:t>UB</w:t>
      </w:r>
      <w:r w:rsidRPr="00724A4F">
        <w:t xml:space="preserve">, </w:t>
      </w:r>
      <w:r w:rsidR="00EC17AD">
        <w:t>in our case</w:t>
      </w:r>
      <w:r w:rsidRPr="00724A4F">
        <w:t xml:space="preserve"> </w:t>
      </w:r>
      <w:proofErr w:type="spellStart"/>
      <w:r w:rsidR="00EC17AD">
        <w:t>a</w:t>
      </w:r>
      <w:r w:rsidRPr="00724A4F">
        <w:t>program</w:t>
      </w:r>
      <w:proofErr w:type="spellEnd"/>
      <w:r w:rsidRPr="00724A4F">
        <w:t xml:space="preserve"> crash,</w:t>
      </w:r>
      <w:r w:rsidR="00EC17AD">
        <w:t xml:space="preserve"> </w:t>
      </w:r>
      <w:proofErr w:type="gramStart"/>
      <w:r>
        <w:rPr>
          <w:rStyle w:val="CalloutHead"/>
          <w:rFonts w:ascii="Verdana" w:hAnsi="Verdana"/>
          <w:b w:val="0"/>
          <w:caps w:val="0"/>
          <w:color w:val="000000"/>
          <w:sz w:val="15"/>
        </w:rPr>
        <w:t>No</w:t>
      </w:r>
      <w:proofErr w:type="gramEnd"/>
      <w:r>
        <w:rPr>
          <w:rStyle w:val="CalloutHead"/>
          <w:rFonts w:ascii="Verdana" w:hAnsi="Verdana"/>
          <w:b w:val="0"/>
          <w:caps w:val="0"/>
          <w:color w:val="000000"/>
          <w:sz w:val="15"/>
        </w:rPr>
        <w:t xml:space="preserve"> </w:t>
      </w:r>
      <w:proofErr w:type="spellStart"/>
      <w:r>
        <w:rPr>
          <w:rStyle w:val="CalloutHead"/>
          <w:rFonts w:ascii="Verdana" w:hAnsi="Verdana"/>
          <w:b w:val="0"/>
          <w:caps w:val="0"/>
          <w:color w:val="000000"/>
          <w:sz w:val="15"/>
        </w:rPr>
        <w:t>alloc</w:t>
      </w:r>
      <w:proofErr w:type="spellEnd"/>
      <w:r>
        <w:rPr>
          <w:rStyle w:val="CalloutHead"/>
          <w:rFonts w:ascii="Verdana" w:hAnsi="Verdana"/>
          <w:b w:val="0"/>
          <w:caps w:val="0"/>
          <w:color w:val="000000"/>
          <w:sz w:val="15"/>
        </w:rPr>
        <w:t xml:space="preserve">() was called to create </w:t>
      </w:r>
      <w:r w:rsidR="00EC17AD">
        <w:rPr>
          <w:rStyle w:val="CalloutHead"/>
          <w:rFonts w:ascii="Verdana" w:hAnsi="Verdana"/>
          <w:b w:val="0"/>
          <w:caps w:val="0"/>
          <w:color w:val="000000"/>
          <w:sz w:val="15"/>
        </w:rPr>
        <w:t xml:space="preserve">the </w:t>
      </w:r>
      <w:proofErr w:type="spellStart"/>
      <w:r w:rsidR="00EC17AD">
        <w:rPr>
          <w:rStyle w:val="CalloutHead"/>
          <w:rFonts w:ascii="Verdana" w:hAnsi="Verdana"/>
          <w:b w:val="0"/>
          <w:caps w:val="0"/>
          <w:color w:val="000000"/>
          <w:sz w:val="15"/>
        </w:rPr>
        <w:t>ptr’s</w:t>
      </w:r>
      <w:proofErr w:type="spellEnd"/>
      <w:r w:rsidR="00EC17AD">
        <w:rPr>
          <w:rStyle w:val="CalloutHead"/>
          <w:rFonts w:ascii="Verdana" w:hAnsi="Verdana"/>
          <w:b w:val="0"/>
          <w:caps w:val="0"/>
          <w:color w:val="000000"/>
          <w:sz w:val="15"/>
        </w:rPr>
        <w:t xml:space="preserve"> memory. You can only free() memory that was created with </w:t>
      </w:r>
      <w:proofErr w:type="spellStart"/>
      <w:r w:rsidR="00EC17AD">
        <w:rPr>
          <w:rStyle w:val="CalloutHead"/>
          <w:rFonts w:ascii="Verdana" w:hAnsi="Verdana"/>
          <w:b w:val="0"/>
          <w:caps w:val="0"/>
          <w:color w:val="000000"/>
          <w:sz w:val="15"/>
        </w:rPr>
        <w:t>alloc</w:t>
      </w:r>
      <w:proofErr w:type="spellEnd"/>
      <w:r w:rsidR="00EC17AD">
        <w:rPr>
          <w:rStyle w:val="CalloutHead"/>
          <w:rFonts w:ascii="Verdana" w:hAnsi="Verdana"/>
          <w:b w:val="0"/>
          <w:caps w:val="0"/>
          <w:color w:val="000000"/>
          <w:sz w:val="15"/>
        </w:rPr>
        <w:t>().</w:t>
      </w:r>
    </w:p>
    <w:p w14:paraId="4AD3A63B" w14:textId="6104184B" w:rsidR="00A74743" w:rsidRDefault="00A74743" w:rsidP="00EC17AD">
      <w:pPr>
        <w:pStyle w:val="Body"/>
        <w:ind w:firstLine="0"/>
      </w:pPr>
      <w:r>
        <w:t>To summarize</w:t>
      </w:r>
      <w:r w:rsidR="00741A13">
        <w:t>,</w:t>
      </w:r>
      <w:r>
        <w:t xml:space="preserve"> a pointer goes through the following states:</w:t>
      </w:r>
    </w:p>
    <w:p w14:paraId="54219926" w14:textId="77777777" w:rsidR="00724A4F" w:rsidRDefault="00724A4F" w:rsidP="00972415">
      <w:pPr>
        <w:pStyle w:val="CodeBoldItalics"/>
        <w:ind w:left="0"/>
      </w:pPr>
    </w:p>
    <w:p w14:paraId="4183A63F" w14:textId="3632C0F7" w:rsidR="00741A13" w:rsidRDefault="00972415" w:rsidP="00972415">
      <w:pPr>
        <w:pStyle w:val="CodeBoldItalics"/>
        <w:ind w:left="0"/>
      </w:pPr>
      <w:r>
        <w:t xml:space="preserve">STATE 1:  </w:t>
      </w:r>
      <w:r w:rsidR="00EC6EB5" w:rsidRPr="00F046C2">
        <w:t>"</w:t>
      </w:r>
      <w:r>
        <w:t>Birth</w:t>
      </w:r>
      <w:r w:rsidR="00EC6EB5" w:rsidRPr="00F046C2">
        <w:t>"</w:t>
      </w:r>
    </w:p>
    <w:p w14:paraId="6490A730" w14:textId="3A7BFC1D" w:rsidR="00741A13" w:rsidRDefault="00741A13" w:rsidP="00741A13">
      <w:pPr>
        <w:pStyle w:val="Body"/>
        <w:ind w:firstLine="0"/>
      </w:pPr>
      <w:r>
        <w:t xml:space="preserve">Declaring the data type T:   </w:t>
      </w:r>
      <w:r w:rsidRPr="00741A13">
        <w:rPr>
          <w:rStyle w:val="CodeinText"/>
        </w:rPr>
        <w:t xml:space="preserve">var </w:t>
      </w:r>
      <w:proofErr w:type="spellStart"/>
      <w:r w:rsidRPr="00741A13">
        <w:rPr>
          <w:rStyle w:val="CodeinText"/>
        </w:rPr>
        <w:t>ptr</w:t>
      </w:r>
      <w:proofErr w:type="spellEnd"/>
      <w:r w:rsidRPr="00741A13">
        <w:rPr>
          <w:rStyle w:val="CodeinText"/>
        </w:rPr>
        <w:t xml:space="preserve"> = </w:t>
      </w:r>
      <w:proofErr w:type="spellStart"/>
      <w:r w:rsidRPr="00741A13">
        <w:rPr>
          <w:rStyle w:val="CodeinText"/>
        </w:rPr>
        <w:t>UnsafePointer</w:t>
      </w:r>
      <w:proofErr w:type="spellEnd"/>
      <w:r w:rsidRPr="00741A13">
        <w:rPr>
          <w:rStyle w:val="CodeinText"/>
        </w:rPr>
        <w:t>[T]</w:t>
      </w:r>
      <w:r>
        <w:t xml:space="preserve"> </w:t>
      </w:r>
    </w:p>
    <w:p w14:paraId="121527B2" w14:textId="0555E4AB" w:rsidR="00741A13" w:rsidRPr="00741A13" w:rsidRDefault="00741A13" w:rsidP="00741A13">
      <w:pPr>
        <w:pStyle w:val="Body"/>
        <w:ind w:firstLine="0"/>
      </w:pPr>
      <w:r>
        <w:t xml:space="preserve">Attaching data to the pointer with:  </w:t>
      </w:r>
      <w:proofErr w:type="spellStart"/>
      <w:r w:rsidRPr="00741A13">
        <w:rPr>
          <w:rStyle w:val="CodeinText"/>
        </w:rPr>
        <w:t>ptr</w:t>
      </w:r>
      <w:proofErr w:type="spellEnd"/>
      <w:r w:rsidRPr="00741A13">
        <w:rPr>
          <w:rStyle w:val="CodeinText"/>
        </w:rPr>
        <w:t xml:space="preserve"> = </w:t>
      </w:r>
      <w:proofErr w:type="spellStart"/>
      <w:r w:rsidRPr="00741A13">
        <w:rPr>
          <w:rStyle w:val="CodeinText"/>
        </w:rPr>
        <w:t>UnsafePointer</w:t>
      </w:r>
      <w:proofErr w:type="spellEnd"/>
      <w:r w:rsidRPr="00741A13">
        <w:rPr>
          <w:rStyle w:val="CodeinText"/>
        </w:rPr>
        <w:t>[Int].</w:t>
      </w:r>
      <w:proofErr w:type="spellStart"/>
      <w:r w:rsidRPr="00741A13">
        <w:rPr>
          <w:rStyle w:val="CodeinText"/>
        </w:rPr>
        <w:t>address_of</w:t>
      </w:r>
      <w:proofErr w:type="spellEnd"/>
      <w:r w:rsidRPr="00741A13">
        <w:rPr>
          <w:rStyle w:val="CodeinText"/>
        </w:rPr>
        <w:t>(value)</w:t>
      </w:r>
    </w:p>
    <w:p w14:paraId="2D94022E" w14:textId="3EE0B575" w:rsidR="00741A13" w:rsidRDefault="00741A13" w:rsidP="00741A13">
      <w:pPr>
        <w:pStyle w:val="Body"/>
        <w:ind w:firstLine="0"/>
      </w:pPr>
      <w:r>
        <w:t>OR</w:t>
      </w:r>
    </w:p>
    <w:p w14:paraId="377FAFAF" w14:textId="4D9E1242" w:rsidR="00741A13" w:rsidRDefault="00741A13" w:rsidP="00741A13">
      <w:pPr>
        <w:pStyle w:val="Body"/>
        <w:ind w:firstLine="0"/>
      </w:pPr>
      <w:r>
        <w:t xml:space="preserve">Declaring the data type T and allocating memory: </w:t>
      </w:r>
      <w:r w:rsidRPr="00741A13">
        <w:t> </w:t>
      </w:r>
    </w:p>
    <w:p w14:paraId="7C075AA2" w14:textId="06D7FDC1" w:rsidR="00741A13" w:rsidRPr="00741A13" w:rsidRDefault="00741A13" w:rsidP="00741A13">
      <w:pPr>
        <w:pStyle w:val="Body"/>
      </w:pPr>
      <w:r w:rsidRPr="00741A13">
        <w:rPr>
          <w:rStyle w:val="CodeinText"/>
        </w:rPr>
        <w:t xml:space="preserve">var </w:t>
      </w:r>
      <w:proofErr w:type="spellStart"/>
      <w:r w:rsidRPr="00741A13">
        <w:rPr>
          <w:rStyle w:val="CodeinText"/>
        </w:rPr>
        <w:t>ptr</w:t>
      </w:r>
      <w:proofErr w:type="spellEnd"/>
      <w:r w:rsidRPr="00741A13">
        <w:rPr>
          <w:rStyle w:val="CodeinText"/>
        </w:rPr>
        <w:t xml:space="preserve"> = </w:t>
      </w:r>
      <w:proofErr w:type="spellStart"/>
      <w:r w:rsidRPr="00741A13">
        <w:rPr>
          <w:rStyle w:val="CodeinText"/>
        </w:rPr>
        <w:t>UnsafePointer</w:t>
      </w:r>
      <w:proofErr w:type="spellEnd"/>
      <w:r w:rsidRPr="00741A13">
        <w:rPr>
          <w:rStyle w:val="CodeinText"/>
        </w:rPr>
        <w:t>[Int].</w:t>
      </w:r>
      <w:proofErr w:type="spellStart"/>
      <w:r w:rsidRPr="00741A13">
        <w:rPr>
          <w:rStyle w:val="CodeinText"/>
        </w:rPr>
        <w:t>alloc</w:t>
      </w:r>
      <w:proofErr w:type="spellEnd"/>
      <w:r w:rsidRPr="00741A13">
        <w:rPr>
          <w:rStyle w:val="CodeinText"/>
        </w:rPr>
        <w:t>(</w:t>
      </w:r>
      <w:r w:rsidR="00B02642">
        <w:rPr>
          <w:rStyle w:val="CodeinText"/>
        </w:rPr>
        <w:t>1</w:t>
      </w:r>
      <w:r w:rsidRPr="00741A13">
        <w:rPr>
          <w:rStyle w:val="CodeinText"/>
        </w:rPr>
        <w:t>)</w:t>
      </w:r>
    </w:p>
    <w:p w14:paraId="65084FBB" w14:textId="7EDD5D0D" w:rsidR="00741A13" w:rsidRDefault="00741A13" w:rsidP="00A74743">
      <w:pPr>
        <w:pStyle w:val="Body"/>
        <w:ind w:firstLine="0"/>
      </w:pPr>
      <w:r>
        <w:t>Copying or moving date into the pointer</w:t>
      </w:r>
      <w:r w:rsidR="00B41CAD">
        <w:t>’</w:t>
      </w:r>
      <w:r>
        <w:t xml:space="preserve">s memory with: </w:t>
      </w:r>
    </w:p>
    <w:p w14:paraId="447DB3C7" w14:textId="3D9CC2CA" w:rsidR="00972415" w:rsidRPr="00972415" w:rsidRDefault="00972415" w:rsidP="00972415">
      <w:pPr>
        <w:pStyle w:val="Body"/>
      </w:pPr>
      <w:proofErr w:type="spellStart"/>
      <w:r w:rsidRPr="00972415">
        <w:rPr>
          <w:rStyle w:val="CodeinText"/>
        </w:rPr>
        <w:t>ptr.init_pointee_copy</w:t>
      </w:r>
      <w:proofErr w:type="spellEnd"/>
      <w:r w:rsidRPr="00972415">
        <w:rPr>
          <w:rStyle w:val="CodeinText"/>
        </w:rPr>
        <w:t>(value)</w:t>
      </w:r>
      <w:r>
        <w:t xml:space="preserve"> or </w:t>
      </w:r>
      <w:proofErr w:type="spellStart"/>
      <w:r w:rsidRPr="00972415">
        <w:rPr>
          <w:rStyle w:val="CodeinText"/>
        </w:rPr>
        <w:t>ptr.init_pointee_move</w:t>
      </w:r>
      <w:proofErr w:type="spellEnd"/>
      <w:r w:rsidRPr="00972415">
        <w:rPr>
          <w:rStyle w:val="CodeinText"/>
        </w:rPr>
        <w:t>(value^)</w:t>
      </w:r>
    </w:p>
    <w:p w14:paraId="4995E58A" w14:textId="77777777" w:rsidR="00EC6EB5" w:rsidRDefault="00EC6EB5" w:rsidP="00972415">
      <w:pPr>
        <w:pStyle w:val="CodeBoldItalics"/>
        <w:ind w:left="0"/>
      </w:pPr>
    </w:p>
    <w:p w14:paraId="1693B228" w14:textId="423BB563" w:rsidR="00EC6EB5" w:rsidRPr="00EC6EB5" w:rsidRDefault="00972415" w:rsidP="00EC6EB5">
      <w:pPr>
        <w:pStyle w:val="Body"/>
        <w:ind w:firstLine="0"/>
        <w:rPr>
          <w:rFonts w:ascii="Courier New" w:hAnsi="Courier New"/>
          <w:b/>
          <w:i/>
          <w:noProof/>
          <w:snapToGrid w:val="0"/>
        </w:rPr>
      </w:pPr>
      <w:r w:rsidRPr="00EC6EB5">
        <w:rPr>
          <w:rFonts w:ascii="Courier New" w:hAnsi="Courier New"/>
          <w:b/>
          <w:i/>
          <w:noProof/>
          <w:snapToGrid w:val="0"/>
        </w:rPr>
        <w:t>STATE</w:t>
      </w:r>
      <w:r w:rsidR="00B02642">
        <w:rPr>
          <w:rFonts w:ascii="Courier New" w:hAnsi="Courier New"/>
          <w:b/>
          <w:i/>
          <w:noProof/>
          <w:snapToGrid w:val="0"/>
        </w:rPr>
        <w:t xml:space="preserve"> </w:t>
      </w:r>
      <w:r w:rsidRPr="00EC6EB5">
        <w:rPr>
          <w:rFonts w:ascii="Courier New" w:hAnsi="Courier New"/>
          <w:b/>
          <w:i/>
          <w:noProof/>
          <w:snapToGrid w:val="0"/>
        </w:rPr>
        <w:t xml:space="preserve">2: </w:t>
      </w:r>
      <w:r w:rsidR="00EC6EB5" w:rsidRPr="00EC6EB5">
        <w:rPr>
          <w:rFonts w:ascii="Courier New" w:hAnsi="Courier New"/>
          <w:b/>
          <w:i/>
          <w:noProof/>
          <w:snapToGrid w:val="0"/>
        </w:rPr>
        <w:t>"</w:t>
      </w:r>
      <w:r w:rsidRPr="00EC6EB5">
        <w:rPr>
          <w:rFonts w:ascii="Courier New" w:hAnsi="Courier New"/>
          <w:b/>
          <w:i/>
          <w:noProof/>
          <w:snapToGrid w:val="0"/>
        </w:rPr>
        <w:t>Life</w:t>
      </w:r>
      <w:r w:rsidR="00EC6EB5" w:rsidRPr="00EC6EB5">
        <w:rPr>
          <w:rFonts w:ascii="Courier New" w:hAnsi="Courier New"/>
          <w:b/>
          <w:i/>
          <w:noProof/>
          <w:snapToGrid w:val="0"/>
        </w:rPr>
        <w:t>"</w:t>
      </w:r>
    </w:p>
    <w:p w14:paraId="097AAD05" w14:textId="3E54C371" w:rsidR="00972415" w:rsidRDefault="00972415" w:rsidP="00A74743">
      <w:pPr>
        <w:pStyle w:val="Body"/>
        <w:ind w:firstLine="0"/>
      </w:pPr>
      <w:r>
        <w:t>Get the pointe</w:t>
      </w:r>
      <w:r w:rsidR="00B02642">
        <w:t>r</w:t>
      </w:r>
      <w:r>
        <w:t xml:space="preserve">’s value with </w:t>
      </w:r>
      <w:r w:rsidRPr="00972415">
        <w:rPr>
          <w:rStyle w:val="CodeinText"/>
        </w:rPr>
        <w:t>ptr[]</w:t>
      </w:r>
      <w:r>
        <w:t xml:space="preserve">, change it with </w:t>
      </w:r>
      <w:r w:rsidRPr="00972415">
        <w:rPr>
          <w:rStyle w:val="CodeinText"/>
        </w:rPr>
        <w:t>ptr[]=</w:t>
      </w:r>
      <w:r>
        <w:t>, and do other computations with it.</w:t>
      </w:r>
    </w:p>
    <w:p w14:paraId="7EAB9341" w14:textId="77777777" w:rsidR="00972415" w:rsidRDefault="00972415" w:rsidP="00A74743">
      <w:pPr>
        <w:pStyle w:val="Body"/>
        <w:ind w:firstLine="0"/>
      </w:pPr>
    </w:p>
    <w:p w14:paraId="1F1EFEA9" w14:textId="07AA6797" w:rsidR="00972415" w:rsidRPr="00724A4F" w:rsidRDefault="00972415" w:rsidP="00724A4F">
      <w:pPr>
        <w:pStyle w:val="Body"/>
        <w:ind w:firstLine="0"/>
        <w:rPr>
          <w:rFonts w:ascii="Courier New" w:hAnsi="Courier New"/>
          <w:b/>
          <w:i/>
          <w:noProof/>
          <w:snapToGrid w:val="0"/>
        </w:rPr>
      </w:pPr>
      <w:r w:rsidRPr="00724A4F">
        <w:rPr>
          <w:rFonts w:ascii="Courier New" w:hAnsi="Courier New"/>
          <w:b/>
          <w:i/>
          <w:noProof/>
          <w:snapToGrid w:val="0"/>
        </w:rPr>
        <w:t>STATE</w:t>
      </w:r>
      <w:r w:rsidR="00B02642">
        <w:rPr>
          <w:rFonts w:ascii="Courier New" w:hAnsi="Courier New"/>
          <w:b/>
          <w:i/>
          <w:noProof/>
          <w:snapToGrid w:val="0"/>
        </w:rPr>
        <w:t xml:space="preserve"> </w:t>
      </w:r>
      <w:r w:rsidRPr="00724A4F">
        <w:rPr>
          <w:rFonts w:ascii="Courier New" w:hAnsi="Courier New"/>
          <w:b/>
          <w:i/>
          <w:noProof/>
          <w:snapToGrid w:val="0"/>
        </w:rPr>
        <w:t xml:space="preserve">3: </w:t>
      </w:r>
      <w:r w:rsidR="00EC6EB5" w:rsidRPr="00724A4F">
        <w:rPr>
          <w:rFonts w:ascii="Courier New" w:hAnsi="Courier New"/>
          <w:b/>
          <w:i/>
          <w:noProof/>
          <w:snapToGrid w:val="0"/>
        </w:rPr>
        <w:t xml:space="preserve">"Destruction and </w:t>
      </w:r>
      <w:r w:rsidRPr="00724A4F">
        <w:rPr>
          <w:rFonts w:ascii="Courier New" w:hAnsi="Courier New"/>
          <w:b/>
          <w:i/>
          <w:noProof/>
          <w:snapToGrid w:val="0"/>
        </w:rPr>
        <w:t>Death</w:t>
      </w:r>
      <w:r w:rsidR="00EC6EB5" w:rsidRPr="00724A4F">
        <w:rPr>
          <w:rFonts w:ascii="Courier New" w:hAnsi="Courier New"/>
          <w:b/>
          <w:i/>
          <w:noProof/>
          <w:snapToGrid w:val="0"/>
        </w:rPr>
        <w:t>,</w:t>
      </w:r>
      <w:r w:rsidR="00724A4F" w:rsidRPr="00724A4F">
        <w:rPr>
          <w:rFonts w:ascii="Courier New" w:hAnsi="Courier New"/>
          <w:b/>
          <w:i/>
          <w:noProof/>
          <w:snapToGrid w:val="0"/>
        </w:rPr>
        <w:t xml:space="preserve"> in 2 steps"</w:t>
      </w:r>
    </w:p>
    <w:p w14:paraId="7F70ED1C" w14:textId="5A9EDB93" w:rsidR="00724A4F" w:rsidRDefault="00724A4F" w:rsidP="00724A4F">
      <w:pPr>
        <w:pStyle w:val="ListNumbered"/>
        <w:rPr>
          <w:rStyle w:val="CodeinText"/>
        </w:rPr>
      </w:pPr>
      <w:r w:rsidRPr="00724A4F">
        <w:t>Destroy the value</w:t>
      </w:r>
      <w:r>
        <w:t xml:space="preserve"> with </w:t>
      </w:r>
      <w:proofErr w:type="spellStart"/>
      <w:r w:rsidRPr="00724A4F">
        <w:rPr>
          <w:rStyle w:val="CodeinText"/>
        </w:rPr>
        <w:t>ptr.destroy_pointee</w:t>
      </w:r>
      <w:proofErr w:type="spellEnd"/>
      <w:r w:rsidRPr="00724A4F">
        <w:rPr>
          <w:rStyle w:val="CodeinText"/>
        </w:rPr>
        <w:t>()</w:t>
      </w:r>
      <w:r>
        <w:t xml:space="preserve">, or </w:t>
      </w:r>
      <w:r w:rsidRPr="00B12880">
        <w:rPr>
          <w:rStyle w:val="CodeinText"/>
        </w:rPr>
        <w:t xml:space="preserve">var i1 = </w:t>
      </w:r>
      <w:proofErr w:type="spellStart"/>
      <w:r w:rsidRPr="00B12880">
        <w:rPr>
          <w:rStyle w:val="CodeinText"/>
        </w:rPr>
        <w:t>ptr.take_pointee</w:t>
      </w:r>
      <w:proofErr w:type="spellEnd"/>
      <w:r w:rsidRPr="00B12880">
        <w:rPr>
          <w:rStyle w:val="CodeinText"/>
        </w:rPr>
        <w:t>()</w:t>
      </w:r>
      <w:r>
        <w:rPr>
          <w:rStyle w:val="CodeinText"/>
        </w:rPr>
        <w:t xml:space="preserve"> </w:t>
      </w:r>
      <w:r w:rsidRPr="00724A4F">
        <w:t>or</w:t>
      </w:r>
      <w:r>
        <w:rPr>
          <w:rStyle w:val="CodeinText"/>
        </w:rPr>
        <w:t xml:space="preserve"> </w:t>
      </w:r>
      <w:proofErr w:type="spellStart"/>
      <w:r w:rsidRPr="00724A4F">
        <w:rPr>
          <w:rStyle w:val="CodeinText"/>
        </w:rPr>
        <w:t>ptr.move_pointee_into</w:t>
      </w:r>
      <w:proofErr w:type="spellEnd"/>
      <w:r w:rsidRPr="00724A4F">
        <w:rPr>
          <w:rStyle w:val="CodeinText"/>
        </w:rPr>
        <w:t>(</w:t>
      </w:r>
      <w:proofErr w:type="spellStart"/>
      <w:r w:rsidRPr="00724A4F">
        <w:rPr>
          <w:rStyle w:val="CodeinText"/>
        </w:rPr>
        <w:t>dst</w:t>
      </w:r>
      <w:proofErr w:type="spellEnd"/>
      <w:r w:rsidRPr="00724A4F">
        <w:rPr>
          <w:rStyle w:val="CodeinText"/>
        </w:rPr>
        <w:t>)</w:t>
      </w:r>
    </w:p>
    <w:p w14:paraId="12A40332" w14:textId="5A109F57" w:rsidR="00724A4F" w:rsidRDefault="00724A4F" w:rsidP="00724A4F">
      <w:pPr>
        <w:pStyle w:val="ListNumbered"/>
        <w:rPr>
          <w:rStyle w:val="CodeinText"/>
        </w:rPr>
      </w:pPr>
      <w:r w:rsidRPr="00724A4F">
        <w:rPr>
          <w:rStyle w:val="BodyChar"/>
        </w:rPr>
        <w:t xml:space="preserve">Free </w:t>
      </w:r>
      <w:proofErr w:type="gramStart"/>
      <w:r w:rsidRPr="00724A4F">
        <w:rPr>
          <w:rStyle w:val="BodyChar"/>
        </w:rPr>
        <w:t>the memory</w:t>
      </w:r>
      <w:proofErr w:type="gramEnd"/>
      <w:r w:rsidRPr="00724A4F">
        <w:rPr>
          <w:rStyle w:val="BodyChar"/>
        </w:rPr>
        <w:t xml:space="preserve"> with:</w:t>
      </w:r>
      <w:r>
        <w:rPr>
          <w:rStyle w:val="CodeinText"/>
        </w:rPr>
        <w:t xml:space="preserve"> </w:t>
      </w:r>
      <w:proofErr w:type="spellStart"/>
      <w:r>
        <w:rPr>
          <w:rStyle w:val="CodeinText"/>
        </w:rPr>
        <w:t>ptr.free</w:t>
      </w:r>
      <w:proofErr w:type="spellEnd"/>
      <w:r>
        <w:rPr>
          <w:rStyle w:val="CodeinText"/>
        </w:rPr>
        <w:t>()</w:t>
      </w:r>
    </w:p>
    <w:p w14:paraId="7840DC83" w14:textId="77777777" w:rsidR="001D1FC4" w:rsidRDefault="001D1FC4" w:rsidP="001D1FC4">
      <w:pPr>
        <w:pStyle w:val="ListNumbered"/>
        <w:numPr>
          <w:ilvl w:val="0"/>
          <w:numId w:val="0"/>
        </w:numPr>
        <w:rPr>
          <w:rStyle w:val="CodeinText"/>
        </w:rPr>
      </w:pPr>
    </w:p>
    <w:p w14:paraId="3E2477BB" w14:textId="2592AB97" w:rsidR="001D1FC4" w:rsidRDefault="001D1FC4" w:rsidP="001D1FC4">
      <w:pPr>
        <w:pStyle w:val="ListNumbered"/>
        <w:numPr>
          <w:ilvl w:val="0"/>
          <w:numId w:val="0"/>
        </w:numPr>
        <w:rPr>
          <w:rStyle w:val="CalloutHead"/>
        </w:rPr>
      </w:pPr>
      <w:r>
        <w:rPr>
          <w:rStyle w:val="CalloutHead"/>
        </w:rPr>
        <w:t>WARNING</w:t>
      </w:r>
    </w:p>
    <w:p w14:paraId="15329A02" w14:textId="2F54D06B" w:rsidR="001D1FC4" w:rsidRDefault="001D1FC4" w:rsidP="001D1FC4">
      <w:pPr>
        <w:pStyle w:val="Callout"/>
        <w:rPr>
          <w:rStyle w:val="CalloutHead"/>
          <w:rFonts w:ascii="Verdana" w:hAnsi="Verdana"/>
          <w:b w:val="0"/>
          <w:caps w:val="0"/>
          <w:color w:val="000000"/>
          <w:sz w:val="15"/>
        </w:rPr>
      </w:pPr>
      <w:r w:rsidRPr="001D1FC4">
        <w:rPr>
          <w:rStyle w:val="CalloutHead"/>
          <w:rFonts w:ascii="Verdana" w:hAnsi="Verdana"/>
          <w:b w:val="0"/>
          <w:caps w:val="0"/>
          <w:color w:val="000000"/>
          <w:sz w:val="15"/>
        </w:rPr>
        <w:t>If you forget</w:t>
      </w:r>
      <w:r>
        <w:rPr>
          <w:rStyle w:val="CalloutHead"/>
          <w:rFonts w:ascii="Verdana" w:hAnsi="Verdana"/>
          <w:b w:val="0"/>
          <w:caps w:val="0"/>
          <w:color w:val="000000"/>
          <w:sz w:val="15"/>
        </w:rPr>
        <w:t xml:space="preserve"> to implement STATE</w:t>
      </w:r>
      <w:r w:rsidR="00B02642">
        <w:rPr>
          <w:rStyle w:val="CalloutHead"/>
          <w:rFonts w:ascii="Verdana" w:hAnsi="Verdana"/>
          <w:b w:val="0"/>
          <w:caps w:val="0"/>
          <w:color w:val="000000"/>
          <w:sz w:val="15"/>
        </w:rPr>
        <w:t xml:space="preserve"> </w:t>
      </w:r>
      <w:r>
        <w:rPr>
          <w:rStyle w:val="CalloutHead"/>
          <w:rFonts w:ascii="Verdana" w:hAnsi="Verdana"/>
          <w:b w:val="0"/>
          <w:caps w:val="0"/>
          <w:color w:val="000000"/>
          <w:sz w:val="15"/>
        </w:rPr>
        <w:t>3, Mojo doesn’t warn you!</w:t>
      </w:r>
    </w:p>
    <w:p w14:paraId="12FB1974" w14:textId="079EA86C" w:rsidR="00DE28F5" w:rsidRPr="000E15F3" w:rsidRDefault="00DE28F5" w:rsidP="000E15F3">
      <w:pPr>
        <w:pStyle w:val="Head3"/>
        <w:rPr>
          <w:rStyle w:val="CalloutHead"/>
          <w:b/>
          <w:caps w:val="0"/>
          <w:sz w:val="16"/>
        </w:rPr>
      </w:pPr>
      <w:r w:rsidRPr="000E15F3">
        <w:rPr>
          <w:rStyle w:val="CalloutHead"/>
          <w:b/>
          <w:caps w:val="0"/>
          <w:sz w:val="16"/>
        </w:rPr>
        <w:t>A</w:t>
      </w:r>
      <w:r w:rsidR="000E15F3" w:rsidRPr="000E15F3">
        <w:rPr>
          <w:rStyle w:val="CalloutHead"/>
          <w:b/>
          <w:caps w:val="0"/>
          <w:sz w:val="16"/>
        </w:rPr>
        <w:t>liasing pointers</w:t>
      </w:r>
    </w:p>
    <w:p w14:paraId="3D732421" w14:textId="3847266A" w:rsidR="00DE28F5" w:rsidRPr="00DE28F5" w:rsidRDefault="00DE28F5" w:rsidP="00DE28F5">
      <w:pPr>
        <w:pStyle w:val="Body"/>
      </w:pPr>
      <w:r w:rsidRPr="00DE28F5">
        <w:rPr>
          <w:rStyle w:val="CalloutHead"/>
          <w:rFonts w:ascii="Verdana" w:hAnsi="Verdana"/>
          <w:b w:val="0"/>
          <w:caps w:val="0"/>
          <w:color w:val="000000"/>
          <w:sz w:val="16"/>
        </w:rPr>
        <w:tab/>
        <w:t xml:space="preserve">It could happen </w:t>
      </w:r>
      <w:r>
        <w:rPr>
          <w:rStyle w:val="CalloutHead"/>
          <w:rFonts w:ascii="Verdana" w:hAnsi="Verdana"/>
          <w:b w:val="0"/>
          <w:caps w:val="0"/>
          <w:color w:val="000000"/>
          <w:sz w:val="16"/>
        </w:rPr>
        <w:t xml:space="preserve">that code contains multiple copies </w:t>
      </w:r>
      <w:r w:rsidRPr="00DE28F5">
        <w:t>of a pointer accessing the same memory</w:t>
      </w:r>
      <w:r>
        <w:t xml:space="preserve">, which are called </w:t>
      </w:r>
      <w:r w:rsidRPr="00DE28F5">
        <w:rPr>
          <w:i/>
          <w:iCs/>
        </w:rPr>
        <w:t>aliasing pointers</w:t>
      </w:r>
      <w:r>
        <w:t xml:space="preserve">. In such a case, </w:t>
      </w:r>
      <w:r w:rsidRPr="00DE28F5">
        <w:t xml:space="preserve">you need to ensure that you call </w:t>
      </w:r>
      <w:r w:rsidRPr="00DE28F5">
        <w:rPr>
          <w:rStyle w:val="CodeinText"/>
        </w:rPr>
        <w:t>free()</w:t>
      </w:r>
      <w:r>
        <w:t xml:space="preserve"> on </w:t>
      </w:r>
      <w:r w:rsidRPr="00DE28F5">
        <w:t xml:space="preserve">only </w:t>
      </w:r>
      <w:r>
        <w:t xml:space="preserve">one of the copies. </w:t>
      </w:r>
      <w:r w:rsidRPr="00DE28F5">
        <w:t>Freeing the same memory twice is an error.</w:t>
      </w:r>
    </w:p>
    <w:p w14:paraId="45F3FEF9" w14:textId="053DEA9F" w:rsidR="00DE28F5" w:rsidRPr="00DE28F5" w:rsidRDefault="00DE28F5" w:rsidP="00DE28F5">
      <w:pPr>
        <w:pStyle w:val="Body"/>
      </w:pPr>
    </w:p>
    <w:p w14:paraId="30D4D769" w14:textId="1FEABF29" w:rsidR="001E2675" w:rsidRPr="001624F0" w:rsidRDefault="001624F0" w:rsidP="001E2675">
      <w:pPr>
        <w:pStyle w:val="Body1"/>
        <w:rPr>
          <w:rStyle w:val="CalloutHead"/>
        </w:rPr>
      </w:pPr>
      <w:r w:rsidRPr="001624F0">
        <w:rPr>
          <w:rStyle w:val="CalloutHead"/>
        </w:rPr>
        <w:t>NOTE</w:t>
      </w:r>
    </w:p>
    <w:p w14:paraId="7058951C" w14:textId="367BC9A2" w:rsidR="001E2675" w:rsidRPr="001E2675" w:rsidRDefault="001E2675" w:rsidP="001E2675">
      <w:pPr>
        <w:pStyle w:val="Callout"/>
        <w:rPr>
          <w:rStyle w:val="CodeinText"/>
          <w:rFonts w:ascii="Verdana" w:hAnsi="Verdana"/>
          <w:color w:val="000000"/>
          <w:sz w:val="15"/>
        </w:rPr>
      </w:pPr>
      <w:r w:rsidRPr="001E2675">
        <w:rPr>
          <w:rStyle w:val="CodeinText"/>
          <w:rFonts w:ascii="Verdana" w:hAnsi="Verdana"/>
          <w:color w:val="000000"/>
          <w:sz w:val="15"/>
        </w:rPr>
        <w:t>If the notation</w:t>
      </w:r>
      <w:r>
        <w:rPr>
          <w:rStyle w:val="CodeinText"/>
          <w:rFonts w:ascii="Verdana" w:hAnsi="Verdana"/>
          <w:color w:val="000000"/>
          <w:sz w:val="15"/>
        </w:rPr>
        <w:t xml:space="preserve"> ptr[] to get the </w:t>
      </w:r>
      <w:proofErr w:type="spellStart"/>
      <w:r>
        <w:rPr>
          <w:rStyle w:val="CodeinText"/>
          <w:rFonts w:ascii="Verdana" w:hAnsi="Verdana"/>
          <w:color w:val="000000"/>
          <w:sz w:val="15"/>
        </w:rPr>
        <w:t>pointee’s</w:t>
      </w:r>
      <w:proofErr w:type="spellEnd"/>
      <w:r>
        <w:rPr>
          <w:rStyle w:val="CodeinText"/>
          <w:rFonts w:ascii="Verdana" w:hAnsi="Verdana"/>
          <w:color w:val="000000"/>
          <w:sz w:val="15"/>
        </w:rPr>
        <w:t xml:space="preserve"> value reminds you of an index, you’re correct! ptr[] works the same way as ptr[0]. We can use an index to change any location of a ptr, for example: ptr[3] = 42.</w:t>
      </w:r>
      <w:r w:rsidR="00262190">
        <w:rPr>
          <w:rStyle w:val="CodeinText"/>
          <w:rFonts w:ascii="Verdana" w:hAnsi="Verdana"/>
          <w:color w:val="000000"/>
          <w:sz w:val="15"/>
        </w:rPr>
        <w:t xml:space="preserve"> But be warned, there is no bounds checking.</w:t>
      </w:r>
    </w:p>
    <w:p w14:paraId="56BA1F3F" w14:textId="5D58100E" w:rsidR="00724A4F" w:rsidRDefault="00B526D6" w:rsidP="00B526D6">
      <w:pPr>
        <w:pStyle w:val="SidebarHead"/>
      </w:pPr>
      <w:r>
        <w:t xml:space="preserve">Experiment 9_1 – An </w:t>
      </w:r>
      <w:proofErr w:type="spellStart"/>
      <w:r>
        <w:t>UnsafePointer</w:t>
      </w:r>
      <w:proofErr w:type="spellEnd"/>
      <w:r>
        <w:t xml:space="preserve"> to a String</w:t>
      </w:r>
    </w:p>
    <w:p w14:paraId="68532F2D" w14:textId="0DE013C8" w:rsidR="00B526D6" w:rsidRPr="00B526D6" w:rsidRDefault="00B526D6" w:rsidP="00B526D6">
      <w:pPr>
        <w:pStyle w:val="SidebarEnd"/>
      </w:pPr>
      <w:r>
        <w:t xml:space="preserve">Use the same code as in the example to make the </w:t>
      </w:r>
      <w:proofErr w:type="spellStart"/>
      <w:r w:rsidRPr="00B526D6">
        <w:rPr>
          <w:rStyle w:val="CodeinText"/>
        </w:rPr>
        <w:t>UnsafePointer</w:t>
      </w:r>
      <w:proofErr w:type="spellEnd"/>
      <w:r>
        <w:t xml:space="preserve"> point to a String</w:t>
      </w:r>
      <w:r w:rsidR="00DA6AA9">
        <w:t>. Implement the complete lifecycle!</w:t>
      </w:r>
    </w:p>
    <w:p w14:paraId="4CB71546" w14:textId="1ACA5015" w:rsidR="00C200C2" w:rsidRPr="00C200C2" w:rsidRDefault="00C200C2" w:rsidP="00C200C2">
      <w:pPr>
        <w:pStyle w:val="Head2"/>
        <w:numPr>
          <w:ilvl w:val="0"/>
          <w:numId w:val="0"/>
        </w:numPr>
        <w:ind w:left="1224" w:hanging="1224"/>
        <w:rPr>
          <w:rStyle w:val="BodyChar"/>
          <w:rFonts w:ascii="Arial" w:hAnsi="Arial"/>
          <w:color w:val="960000"/>
          <w:sz w:val="20"/>
        </w:rPr>
      </w:pPr>
      <w:r w:rsidRPr="00C200C2">
        <w:rPr>
          <w:rStyle w:val="BodyChar"/>
          <w:rFonts w:ascii="Arial" w:hAnsi="Arial"/>
          <w:color w:val="960000"/>
          <w:sz w:val="20"/>
        </w:rPr>
        <w:t>9.3.2    Storing multiple values</w:t>
      </w:r>
    </w:p>
    <w:p w14:paraId="30CFC499" w14:textId="6D240ACF" w:rsidR="00972415" w:rsidRDefault="0053022C" w:rsidP="00724A4F">
      <w:pPr>
        <w:pStyle w:val="Body"/>
      </w:pPr>
      <w:r>
        <w:t>You might have wondered about this line in the previous code example:</w:t>
      </w:r>
    </w:p>
    <w:p w14:paraId="41A078F7" w14:textId="6C284240" w:rsidR="0053022C" w:rsidRPr="0053022C" w:rsidRDefault="0053022C" w:rsidP="0053022C">
      <w:pPr>
        <w:pStyle w:val="Code"/>
        <w:rPr>
          <w:rStyle w:val="CodeinText"/>
        </w:rPr>
      </w:pPr>
      <w:r w:rsidRPr="0053022C">
        <w:rPr>
          <w:rStyle w:val="CodeinText"/>
        </w:rPr>
        <w:tab/>
        <w:t>ptr = UnsafePointer[Int].alloc(</w:t>
      </w:r>
      <w:r w:rsidRPr="0053022C">
        <w:rPr>
          <w:rStyle w:val="CodeinText"/>
          <w:b/>
          <w:bCs/>
        </w:rPr>
        <w:t>7</w:t>
      </w:r>
      <w:r w:rsidRPr="0053022C">
        <w:rPr>
          <w:rStyle w:val="CodeinText"/>
        </w:rPr>
        <w:t>)  </w:t>
      </w:r>
    </w:p>
    <w:p w14:paraId="65E3EB9D" w14:textId="77777777" w:rsidR="00A74743" w:rsidRPr="0053022C" w:rsidRDefault="00A74743" w:rsidP="00A74743">
      <w:pPr>
        <w:pStyle w:val="Body"/>
        <w:ind w:firstLine="0"/>
        <w:rPr>
          <w:rStyle w:val="CodeinText"/>
        </w:rPr>
      </w:pPr>
    </w:p>
    <w:p w14:paraId="37713E17" w14:textId="210FF8F8" w:rsidR="00741A13" w:rsidRDefault="0053022C" w:rsidP="00A74743">
      <w:pPr>
        <w:pStyle w:val="Body"/>
        <w:ind w:firstLine="0"/>
      </w:pPr>
      <w:r>
        <w:tab/>
        <w:t>We allocated memory location</w:t>
      </w:r>
      <w:r w:rsidR="00B02642">
        <w:t>s</w:t>
      </w:r>
      <w:r>
        <w:t xml:space="preserve"> for 7 </w:t>
      </w:r>
      <w:r w:rsidRPr="0053022C">
        <w:rPr>
          <w:rStyle w:val="CodeinText"/>
        </w:rPr>
        <w:t>Int</w:t>
      </w:r>
      <w:r>
        <w:t xml:space="preserve"> values, but we only used one. Let’s see how we can use them all</w:t>
      </w:r>
      <w:r w:rsidR="00B02642">
        <w:t xml:space="preserve">. We’ll also use it to store </w:t>
      </w:r>
      <w:r w:rsidR="00B02642" w:rsidRPr="00B02642">
        <w:rPr>
          <w:rStyle w:val="CodeinText"/>
        </w:rPr>
        <w:t>String</w:t>
      </w:r>
      <w:r w:rsidR="00B02642">
        <w:t>s</w:t>
      </w:r>
      <w:r>
        <w:t xml:space="preserve"> </w:t>
      </w:r>
      <w:r w:rsidR="00B02642">
        <w:t xml:space="preserve">instead of Int, to make sure we </w:t>
      </w:r>
      <w:proofErr w:type="gramStart"/>
      <w:r w:rsidR="00B02642">
        <w:t>allocate</w:t>
      </w:r>
      <w:proofErr w:type="gramEnd"/>
      <w:r w:rsidR="00B02642">
        <w:t xml:space="preserve"> on the heap. </w:t>
      </w:r>
      <w:r>
        <w:t xml:space="preserve">(see </w:t>
      </w:r>
      <w:r w:rsidRPr="00213AD0">
        <w:rPr>
          <w:rStyle w:val="CodeinText"/>
        </w:rPr>
        <w:t>unsafe_pointers</w:t>
      </w:r>
      <w:r>
        <w:rPr>
          <w:rStyle w:val="CodeinText"/>
        </w:rPr>
        <w:t>2</w:t>
      </w:r>
      <w:r w:rsidRPr="00213AD0">
        <w:rPr>
          <w:rStyle w:val="CodeinText"/>
        </w:rPr>
        <w:t>.mojo</w:t>
      </w:r>
      <w:r>
        <w:rPr>
          <w:rStyle w:val="CodeinText"/>
        </w:rPr>
        <w:t>)</w:t>
      </w:r>
      <w:r w:rsidR="00262190">
        <w:t>:</w:t>
      </w:r>
    </w:p>
    <w:p w14:paraId="2B78EAA9" w14:textId="77777777" w:rsidR="00262190" w:rsidRDefault="00262190" w:rsidP="00A74743">
      <w:pPr>
        <w:pStyle w:val="Body"/>
        <w:ind w:firstLine="0"/>
      </w:pPr>
    </w:p>
    <w:p w14:paraId="1F59DC89" w14:textId="77777777" w:rsidR="00262190" w:rsidRPr="00262190" w:rsidRDefault="00262190" w:rsidP="00262190">
      <w:pPr>
        <w:pStyle w:val="Code"/>
      </w:pPr>
      <w:r w:rsidRPr="00262190">
        <w:t>fn main() raises:</w:t>
      </w:r>
    </w:p>
    <w:p w14:paraId="556E346F" w14:textId="300CFE5B" w:rsidR="00262190" w:rsidRPr="00262190" w:rsidRDefault="00262190" w:rsidP="00262190">
      <w:pPr>
        <w:pStyle w:val="Code"/>
      </w:pPr>
      <w:r w:rsidRPr="00262190">
        <w:t>    var ptr = UnsafePointer[String].alloc(7)</w:t>
      </w:r>
      <w:r>
        <w:t xml:space="preserve">   #A</w:t>
      </w:r>
    </w:p>
    <w:p w14:paraId="7FDE56CB" w14:textId="0F58EDFE" w:rsidR="00262190" w:rsidRPr="00262190" w:rsidRDefault="00262190" w:rsidP="00262190">
      <w:pPr>
        <w:pStyle w:val="Code"/>
      </w:pPr>
      <w:r w:rsidRPr="00262190">
        <w:t xml:space="preserve">    print_address(ptr)  # =&gt; </w:t>
      </w:r>
      <w:r w:rsidR="00E74D85" w:rsidRPr="00E74D85">
        <w:t>127187938189312</w:t>
      </w:r>
      <w:r>
        <w:t xml:space="preserve">   #B</w:t>
      </w:r>
    </w:p>
    <w:p w14:paraId="0FB4AD19" w14:textId="77777777" w:rsidR="00262190" w:rsidRPr="00262190" w:rsidRDefault="00262190" w:rsidP="00262190">
      <w:pPr>
        <w:pStyle w:val="Code"/>
      </w:pPr>
    </w:p>
    <w:p w14:paraId="21615B98" w14:textId="77777777" w:rsidR="00262190" w:rsidRPr="00262190" w:rsidRDefault="00262190" w:rsidP="00262190">
      <w:pPr>
        <w:pStyle w:val="Code"/>
      </w:pPr>
      <w:r w:rsidRPr="00262190">
        <w:t>    var value = "Mojo"</w:t>
      </w:r>
    </w:p>
    <w:p w14:paraId="2F03A2F2" w14:textId="77777777" w:rsidR="00262190" w:rsidRPr="00262190" w:rsidRDefault="00262190" w:rsidP="00262190">
      <w:pPr>
        <w:pStyle w:val="Code"/>
      </w:pPr>
      <w:r w:rsidRPr="00262190">
        <w:t>    ptr.init_pointee_copy(value)</w:t>
      </w:r>
    </w:p>
    <w:p w14:paraId="0F0710BE" w14:textId="77777777" w:rsidR="00E74D85" w:rsidRPr="00E74D85" w:rsidRDefault="00262190" w:rsidP="00E74D85">
      <w:pPr>
        <w:pStyle w:val="Code"/>
      </w:pPr>
      <w:r w:rsidRPr="00262190">
        <w:t xml:space="preserve">    print_address(ptr)  # =&gt; </w:t>
      </w:r>
      <w:r w:rsidR="00E74D85" w:rsidRPr="00E74D85">
        <w:t>127187938189312</w:t>
      </w:r>
    </w:p>
    <w:p w14:paraId="3CC378C9" w14:textId="77777777" w:rsidR="00262190" w:rsidRPr="00262190" w:rsidRDefault="00262190" w:rsidP="00262190">
      <w:pPr>
        <w:pStyle w:val="Code"/>
      </w:pPr>
      <w:r w:rsidRPr="00262190">
        <w:t>    print(ptr[])  # =&gt; "Mojo"</w:t>
      </w:r>
    </w:p>
    <w:p w14:paraId="31FD9069" w14:textId="77777777" w:rsidR="00262190" w:rsidRDefault="00262190" w:rsidP="00262190">
      <w:pPr>
        <w:pStyle w:val="Code"/>
      </w:pPr>
      <w:r w:rsidRPr="00262190">
        <w:t>    print(ptr[0])  # =&gt; "Mojo"</w:t>
      </w:r>
    </w:p>
    <w:p w14:paraId="1CF99D77" w14:textId="77777777" w:rsidR="00262190" w:rsidRDefault="00262190" w:rsidP="00262190">
      <w:pPr>
        <w:pStyle w:val="Code"/>
      </w:pPr>
    </w:p>
    <w:p w14:paraId="1051EACB" w14:textId="27E08FEB" w:rsidR="00262190" w:rsidRPr="00262190" w:rsidRDefault="00262190" w:rsidP="00262190">
      <w:pPr>
        <w:pStyle w:val="Code"/>
      </w:pPr>
      <w:r w:rsidRPr="00262190">
        <w:t> </w:t>
      </w:r>
      <w:r>
        <w:t xml:space="preserve">   </w:t>
      </w:r>
      <w:r w:rsidRPr="00262190">
        <w:t>ptr[1] = "Mojo1"</w:t>
      </w:r>
      <w:r>
        <w:t xml:space="preserve">                           #C</w:t>
      </w:r>
    </w:p>
    <w:p w14:paraId="31A933CE" w14:textId="77777777" w:rsidR="00262190" w:rsidRPr="00262190" w:rsidRDefault="00262190" w:rsidP="00262190">
      <w:pPr>
        <w:pStyle w:val="Code"/>
      </w:pPr>
      <w:r w:rsidRPr="00262190">
        <w:t>    print(ptr[1])  # =&gt; "Mojo1"</w:t>
      </w:r>
    </w:p>
    <w:p w14:paraId="4335394E" w14:textId="20BCFD66" w:rsidR="00262190" w:rsidRPr="00262190" w:rsidRDefault="00262190" w:rsidP="00262190">
      <w:pPr>
        <w:pStyle w:val="Code"/>
      </w:pPr>
      <w:r w:rsidRPr="00262190">
        <w:t>    ptr[6] = "Mojo6"</w:t>
      </w:r>
      <w:r>
        <w:t xml:space="preserve">                  #C</w:t>
      </w:r>
    </w:p>
    <w:p w14:paraId="6BE44C83" w14:textId="77777777" w:rsidR="00262190" w:rsidRPr="00262190" w:rsidRDefault="00262190" w:rsidP="00262190">
      <w:pPr>
        <w:pStyle w:val="Code"/>
      </w:pPr>
      <w:r w:rsidRPr="00262190">
        <w:t>    print(ptr[6])  # =&gt; "Mojo6"</w:t>
      </w:r>
    </w:p>
    <w:p w14:paraId="30581C00" w14:textId="77777777" w:rsidR="00262190" w:rsidRDefault="00262190" w:rsidP="00262190">
      <w:pPr>
        <w:pStyle w:val="Code"/>
      </w:pPr>
      <w:r w:rsidRPr="00262190">
        <w:t>    ptr[100] = "Mojo6"  # no bounds checking</w:t>
      </w:r>
    </w:p>
    <w:p w14:paraId="65C0F6A3" w14:textId="77777777" w:rsidR="00262190" w:rsidRDefault="00262190" w:rsidP="00262190">
      <w:pPr>
        <w:pStyle w:val="Code"/>
      </w:pPr>
    </w:p>
    <w:p w14:paraId="53F925B0" w14:textId="5C14B953" w:rsidR="00262190" w:rsidRPr="00262190" w:rsidRDefault="00262190" w:rsidP="00262190">
      <w:pPr>
        <w:pStyle w:val="Code"/>
      </w:pPr>
      <w:r>
        <w:t xml:space="preserve">    </w:t>
      </w:r>
      <w:r w:rsidRPr="00262190">
        <w:t>ptr.destroy_pointee()</w:t>
      </w:r>
      <w:r>
        <w:t xml:space="preserve">             #D</w:t>
      </w:r>
    </w:p>
    <w:p w14:paraId="1827BCD6" w14:textId="77777777" w:rsidR="00262190" w:rsidRPr="00262190" w:rsidRDefault="00262190" w:rsidP="00262190">
      <w:pPr>
        <w:pStyle w:val="Code"/>
      </w:pPr>
      <w:r w:rsidRPr="00262190">
        <w:t>    ptr.free()</w:t>
      </w:r>
    </w:p>
    <w:p w14:paraId="6487D8A7" w14:textId="478426CC" w:rsidR="00262190" w:rsidRPr="00262190" w:rsidRDefault="00262190" w:rsidP="00262190">
      <w:pPr>
        <w:pStyle w:val="Code"/>
      </w:pPr>
    </w:p>
    <w:p w14:paraId="35040DD5" w14:textId="1AA18C67" w:rsidR="00262190" w:rsidRDefault="00262190" w:rsidP="00262190">
      <w:pPr>
        <w:pStyle w:val="CodeAnnotation"/>
      </w:pPr>
      <w:r>
        <w:t>#A Allocate memory for 7 String values</w:t>
      </w:r>
    </w:p>
    <w:p w14:paraId="5FDA0095" w14:textId="78E99361" w:rsidR="00262190" w:rsidRPr="00262190" w:rsidRDefault="00262190" w:rsidP="00262190">
      <w:pPr>
        <w:pStyle w:val="CodeAnnotation"/>
      </w:pPr>
      <w:r>
        <w:t>#B The first String is pointed to by ptr</w:t>
      </w:r>
      <w:r w:rsidR="00D83673">
        <w:t>: this is the base-address</w:t>
      </w:r>
    </w:p>
    <w:p w14:paraId="1C4605A6" w14:textId="1FA4062F" w:rsidR="00262190" w:rsidRDefault="00262190" w:rsidP="00262190">
      <w:pPr>
        <w:pStyle w:val="CodeAnnotation"/>
        <w:ind w:left="0"/>
      </w:pPr>
      <w:r>
        <w:t xml:space="preserve">         #C Initialize a memory location by index</w:t>
      </w:r>
    </w:p>
    <w:p w14:paraId="3D73B6CE" w14:textId="102968BE" w:rsidR="00741A13" w:rsidRDefault="00262190" w:rsidP="00262190">
      <w:pPr>
        <w:pStyle w:val="CodeAnnotation"/>
      </w:pPr>
      <w:r>
        <w:t xml:space="preserve"> #D These destroy value and memory free statements are obligatory.</w:t>
      </w:r>
    </w:p>
    <w:p w14:paraId="5FBBB87E" w14:textId="77777777" w:rsidR="0053022C" w:rsidRDefault="0053022C" w:rsidP="00262190">
      <w:pPr>
        <w:pStyle w:val="CodeAnnotation"/>
      </w:pPr>
    </w:p>
    <w:p w14:paraId="4D7BA392" w14:textId="29B77559" w:rsidR="00262190" w:rsidRDefault="00E74D85" w:rsidP="00A74743">
      <w:pPr>
        <w:pStyle w:val="Body"/>
        <w:ind w:firstLine="0"/>
      </w:pPr>
      <w:r>
        <w:tab/>
        <w:t>We can add to or subtract an integer from a pointer, as shown here:</w:t>
      </w:r>
    </w:p>
    <w:p w14:paraId="53A15C7A" w14:textId="18239FAF" w:rsidR="00E74D85" w:rsidRDefault="00E74D85" w:rsidP="00A74743">
      <w:pPr>
        <w:pStyle w:val="Body"/>
        <w:ind w:firstLine="0"/>
      </w:pPr>
      <w:r>
        <w:tab/>
      </w:r>
      <w:r>
        <w:tab/>
      </w:r>
    </w:p>
    <w:p w14:paraId="682B82BF" w14:textId="599178DD" w:rsidR="007E1DD2" w:rsidRPr="007E1DD2" w:rsidRDefault="007E1DD2" w:rsidP="007E1DD2">
      <w:pPr>
        <w:pStyle w:val="Code"/>
      </w:pPr>
      <w:r w:rsidRPr="007E1DD2">
        <w:t>   </w:t>
      </w:r>
      <w:r>
        <w:t xml:space="preserve"> </w:t>
      </w:r>
      <w:r w:rsidRPr="007E1DD2">
        <w:t>print(sizeof[String]()) # =&gt; 24</w:t>
      </w:r>
    </w:p>
    <w:p w14:paraId="5F4E97A7" w14:textId="0717F864" w:rsidR="00E74D85" w:rsidRPr="00E74D85" w:rsidRDefault="00E74D85" w:rsidP="007E1DD2">
      <w:pPr>
        <w:pStyle w:val="Code"/>
      </w:pPr>
      <w:r>
        <w:t xml:space="preserve">    </w:t>
      </w:r>
      <w:r w:rsidRPr="00E74D85">
        <w:t>print_address(ptr)      # =&gt; 127187938189312</w:t>
      </w:r>
    </w:p>
    <w:p w14:paraId="1233FD57" w14:textId="004B1A99" w:rsidR="00E74D85" w:rsidRPr="00E74D85" w:rsidRDefault="00E74D85" w:rsidP="00E74D85">
      <w:pPr>
        <w:pStyle w:val="Code"/>
      </w:pPr>
      <w:r>
        <w:t xml:space="preserve">    </w:t>
      </w:r>
      <w:r w:rsidRPr="00E74D85">
        <w:t>print_address(ptr + 1)  # =&gt; 127187938189336</w:t>
      </w:r>
    </w:p>
    <w:p w14:paraId="6F8A9C57" w14:textId="77777777" w:rsidR="00E74D85" w:rsidRPr="00E74D85" w:rsidRDefault="00E74D85" w:rsidP="00E74D85">
      <w:pPr>
        <w:pStyle w:val="Code"/>
      </w:pPr>
      <w:r w:rsidRPr="00E74D85">
        <w:t>    print_address(ptr + 2)  # =&gt; 127187938189360</w:t>
      </w:r>
    </w:p>
    <w:p w14:paraId="339C961D" w14:textId="77777777" w:rsidR="00E74D85" w:rsidRPr="00E74D85" w:rsidRDefault="00E74D85" w:rsidP="00E74D85">
      <w:pPr>
        <w:pStyle w:val="Code"/>
      </w:pPr>
      <w:r w:rsidRPr="00E74D85">
        <w:t>    print_address(ptr + 5)  # =&gt; 127187938189432</w:t>
      </w:r>
    </w:p>
    <w:p w14:paraId="1937AE94" w14:textId="77777777" w:rsidR="00E74D85" w:rsidRPr="00E74D85" w:rsidRDefault="00E74D85" w:rsidP="00E74D85">
      <w:pPr>
        <w:pStyle w:val="Code"/>
      </w:pPr>
      <w:r w:rsidRPr="00E74D85">
        <w:t>    ptr += 3</w:t>
      </w:r>
    </w:p>
    <w:p w14:paraId="083127A8" w14:textId="77777777" w:rsidR="00E74D85" w:rsidRPr="00E74D85" w:rsidRDefault="00E74D85" w:rsidP="00E74D85">
      <w:pPr>
        <w:pStyle w:val="Code"/>
      </w:pPr>
      <w:r w:rsidRPr="00E74D85">
        <w:t>    print(ptr[])  # =&gt; Mojo3</w:t>
      </w:r>
    </w:p>
    <w:p w14:paraId="60CAFADF" w14:textId="77777777" w:rsidR="00E74D85" w:rsidRPr="00E74D85" w:rsidRDefault="00E74D85" w:rsidP="00E74D85">
      <w:pPr>
        <w:pStyle w:val="Code"/>
      </w:pPr>
      <w:r w:rsidRPr="00E74D85">
        <w:t>    ptr -= 1</w:t>
      </w:r>
    </w:p>
    <w:p w14:paraId="6607289B" w14:textId="77777777" w:rsidR="00E74D85" w:rsidRPr="00E74D85" w:rsidRDefault="00E74D85" w:rsidP="00E74D85">
      <w:pPr>
        <w:pStyle w:val="Code"/>
      </w:pPr>
      <w:r w:rsidRPr="00E74D85">
        <w:t>    print(ptr[])  # =&gt; Mojo2</w:t>
      </w:r>
    </w:p>
    <w:p w14:paraId="4848AD40" w14:textId="55B392E3" w:rsidR="007E1DD2" w:rsidRDefault="007E1DD2" w:rsidP="00A74743">
      <w:pPr>
        <w:pStyle w:val="Body"/>
        <w:ind w:firstLine="0"/>
      </w:pPr>
      <w:r>
        <w:tab/>
      </w:r>
      <w:r w:rsidR="00E74D85">
        <w:t>Subsequent addresses are each 42 (bytes) higher</w:t>
      </w:r>
      <w:r>
        <w:t xml:space="preserve">, exactly the size of a String. </w:t>
      </w:r>
      <w:r w:rsidR="009F41BC">
        <w:t xml:space="preserve">All the locations are adjacent to one another, in a contiguous block. </w:t>
      </w:r>
      <w:r>
        <w:t xml:space="preserve">The number of locations measured from the base-address </w:t>
      </w:r>
      <w:r w:rsidRPr="007E1DD2">
        <w:rPr>
          <w:rStyle w:val="CodeinText"/>
        </w:rPr>
        <w:t>ptr</w:t>
      </w:r>
      <w:r>
        <w:t xml:space="preserve"> is called the </w:t>
      </w:r>
      <w:r w:rsidRPr="007E1DD2">
        <w:rPr>
          <w:i/>
          <w:iCs/>
        </w:rPr>
        <w:t>offset</w:t>
      </w:r>
      <w:r w:rsidR="00C32281">
        <w:t xml:space="preserve">, which is also a method on the pointer: </w:t>
      </w:r>
      <w:r w:rsidR="00C32281" w:rsidRPr="00C32281">
        <w:rPr>
          <w:rStyle w:val="CodeinText"/>
        </w:rPr>
        <w:t>ptr + 2</w:t>
      </w:r>
      <w:r w:rsidR="00C32281">
        <w:t xml:space="preserve"> is the same as </w:t>
      </w:r>
      <w:proofErr w:type="spellStart"/>
      <w:r w:rsidR="00C32281" w:rsidRPr="00C32281">
        <w:rPr>
          <w:rStyle w:val="CodeinText"/>
        </w:rPr>
        <w:t>ptr.offset</w:t>
      </w:r>
      <w:proofErr w:type="spellEnd"/>
      <w:r w:rsidR="00C32281" w:rsidRPr="00C32281">
        <w:rPr>
          <w:rStyle w:val="CodeinText"/>
        </w:rPr>
        <w:t>(2)</w:t>
      </w:r>
      <w:r w:rsidR="00C32281">
        <w:t>.</w:t>
      </w:r>
    </w:p>
    <w:p w14:paraId="1C221FB5" w14:textId="762C7AAE" w:rsidR="007E1DD2" w:rsidRDefault="007E1DD2" w:rsidP="00A74743">
      <w:pPr>
        <w:pStyle w:val="Body"/>
        <w:ind w:firstLine="0"/>
      </w:pPr>
      <w:r>
        <w:tab/>
        <w:t xml:space="preserve">This makes it easier to initialize the memory </w:t>
      </w:r>
      <w:r w:rsidR="009F41BC">
        <w:t>and printing out the values in a for-loop</w:t>
      </w:r>
      <w:r>
        <w:t>:</w:t>
      </w:r>
    </w:p>
    <w:p w14:paraId="7F69C85A" w14:textId="77777777" w:rsidR="00C32281" w:rsidRDefault="00C32281" w:rsidP="00A74743">
      <w:pPr>
        <w:pStyle w:val="Body"/>
        <w:ind w:firstLine="0"/>
      </w:pPr>
    </w:p>
    <w:p w14:paraId="3BD935D1" w14:textId="183820EE" w:rsidR="00B11B0A" w:rsidRPr="00B11B0A" w:rsidRDefault="007E1DD2" w:rsidP="00C32281">
      <w:pPr>
        <w:pStyle w:val="Code"/>
      </w:pPr>
      <w:r>
        <w:tab/>
      </w:r>
      <w:r w:rsidR="00B11B0A" w:rsidRPr="00B11B0A">
        <w:t>for offset in range(7):</w:t>
      </w:r>
      <w:r w:rsidR="00B11B0A">
        <w:t xml:space="preserve">                 #A</w:t>
      </w:r>
    </w:p>
    <w:p w14:paraId="16F25CBC" w14:textId="77777777" w:rsidR="00B11B0A" w:rsidRPr="00B11B0A" w:rsidRDefault="00B11B0A" w:rsidP="00B11B0A">
      <w:pPr>
        <w:pStyle w:val="Code"/>
      </w:pPr>
      <w:r w:rsidRPr="00B11B0A">
        <w:t>        (ptr + offset).init_pointee_copy(String("Mojo" + String(offset)))</w:t>
      </w:r>
    </w:p>
    <w:p w14:paraId="5C6E0E96" w14:textId="77777777" w:rsidR="00B11B0A" w:rsidRDefault="00B11B0A" w:rsidP="00B11B0A">
      <w:pPr>
        <w:pStyle w:val="Code"/>
      </w:pPr>
    </w:p>
    <w:p w14:paraId="3610CD9F" w14:textId="3C54043B" w:rsidR="00B11B0A" w:rsidRPr="00B11B0A" w:rsidRDefault="00B11B0A" w:rsidP="00B11B0A">
      <w:pPr>
        <w:pStyle w:val="Code"/>
      </w:pPr>
      <w:r w:rsidRPr="00B11B0A">
        <w:t xml:space="preserve">    </w:t>
      </w:r>
      <w:r w:rsidR="00C32281">
        <w:t xml:space="preserve"> </w:t>
      </w:r>
      <w:r w:rsidRPr="00B11B0A">
        <w:t>for offset in range(7):</w:t>
      </w:r>
      <w:r>
        <w:tab/>
      </w:r>
      <w:r>
        <w:tab/>
        <w:t xml:space="preserve">          #B</w:t>
      </w:r>
    </w:p>
    <w:p w14:paraId="3DAD125F" w14:textId="77777777" w:rsidR="00B11B0A" w:rsidRPr="00B11B0A" w:rsidRDefault="00B11B0A" w:rsidP="00B11B0A">
      <w:pPr>
        <w:pStyle w:val="Code"/>
      </w:pPr>
      <w:r w:rsidRPr="00B11B0A">
        <w:t>        print(ptr[offset], end=", ")</w:t>
      </w:r>
    </w:p>
    <w:p w14:paraId="33A69689" w14:textId="77777777" w:rsidR="00B11B0A" w:rsidRPr="00B11B0A" w:rsidRDefault="00B11B0A" w:rsidP="00B11B0A">
      <w:pPr>
        <w:pStyle w:val="Code"/>
      </w:pPr>
      <w:r w:rsidRPr="00B11B0A">
        <w:t>    # =&gt; Mojo0, Mojo1, Mojo2, Mojo3, Mojo4, Mojo5, Mojo6,</w:t>
      </w:r>
    </w:p>
    <w:p w14:paraId="18E9DF50" w14:textId="1EA7B748" w:rsidR="00B11B0A" w:rsidRDefault="00B11B0A" w:rsidP="009F41BC">
      <w:pPr>
        <w:pStyle w:val="CodeAnnotation"/>
      </w:pPr>
      <w:r w:rsidRPr="00B11B0A">
        <w:t xml:space="preserve">    </w:t>
      </w:r>
      <w:r>
        <w:t>#A Set the values</w:t>
      </w:r>
    </w:p>
    <w:p w14:paraId="62493CA4" w14:textId="78046D3C" w:rsidR="00B11B0A" w:rsidRDefault="00B11B0A" w:rsidP="009F41BC">
      <w:pPr>
        <w:pStyle w:val="CodeAnnotation"/>
      </w:pPr>
      <w:r>
        <w:t xml:space="preserve">    #B </w:t>
      </w:r>
      <w:r w:rsidRPr="00B11B0A">
        <w:t>Print out the values</w:t>
      </w:r>
    </w:p>
    <w:p w14:paraId="1B1C4C1D" w14:textId="77777777" w:rsidR="00876D4D" w:rsidRDefault="00876D4D" w:rsidP="00876D4D">
      <w:pPr>
        <w:pStyle w:val="CodeAnnotation"/>
        <w:ind w:left="0"/>
      </w:pPr>
    </w:p>
    <w:p w14:paraId="73FC5F89" w14:textId="77777777" w:rsidR="00876D4D" w:rsidRDefault="00876D4D" w:rsidP="00876D4D">
      <w:pPr>
        <w:pStyle w:val="Body"/>
      </w:pPr>
    </w:p>
    <w:p w14:paraId="4B65E4AB" w14:textId="67BDB602" w:rsidR="00876D4D" w:rsidRDefault="00876D4D" w:rsidP="00876D4D">
      <w:pPr>
        <w:pStyle w:val="Body"/>
      </w:pPr>
      <w:r>
        <w:t xml:space="preserve">?? </w:t>
      </w:r>
      <w:r>
        <w:t>Pointer comparisons:</w:t>
      </w:r>
    </w:p>
    <w:p w14:paraId="1F0258C1" w14:textId="77777777" w:rsidR="00876D4D" w:rsidRPr="00042ADB" w:rsidRDefault="00876D4D" w:rsidP="00876D4D">
      <w:pPr>
        <w:pStyle w:val="Body"/>
      </w:pPr>
      <w:r w:rsidRPr="00042ADB">
        <w:t>    print("p1 is at a lower address than p2:", p1 &lt; p2)</w:t>
      </w:r>
    </w:p>
    <w:p w14:paraId="3813956B" w14:textId="77777777" w:rsidR="00876D4D" w:rsidRPr="00042ADB" w:rsidRDefault="00876D4D" w:rsidP="00876D4D">
      <w:pPr>
        <w:pStyle w:val="Body"/>
      </w:pPr>
      <w:r w:rsidRPr="00042ADB">
        <w:t>    print("p1 and p2 are equal:", p1 == p2)</w:t>
      </w:r>
    </w:p>
    <w:p w14:paraId="6257F147" w14:textId="77777777" w:rsidR="00876D4D" w:rsidRPr="00042ADB" w:rsidRDefault="00876D4D" w:rsidP="00876D4D">
      <w:pPr>
        <w:pStyle w:val="Body"/>
      </w:pPr>
      <w:r w:rsidRPr="00042ADB">
        <w:t>    print("p1 and p2 are not equal:", p1 != p2)</w:t>
      </w:r>
    </w:p>
    <w:p w14:paraId="5BC450F5" w14:textId="62D00E9A" w:rsidR="00876D4D" w:rsidRPr="00B11B0A" w:rsidRDefault="00876D4D" w:rsidP="00876D4D">
      <w:pPr>
        <w:pStyle w:val="CodeAnnotation"/>
        <w:ind w:left="0"/>
      </w:pPr>
    </w:p>
    <w:p w14:paraId="5CC2E7FD" w14:textId="2EA85AFD" w:rsidR="00B11B0A" w:rsidRPr="00B11B0A" w:rsidRDefault="00B11B0A" w:rsidP="00B11B0A">
      <w:pPr>
        <w:pStyle w:val="Code"/>
      </w:pPr>
      <w:r>
        <w:t xml:space="preserve"> </w:t>
      </w:r>
    </w:p>
    <w:p w14:paraId="23964232" w14:textId="35FE4284" w:rsidR="009F41BC" w:rsidRDefault="009F41BC" w:rsidP="009F41BC">
      <w:pPr>
        <w:pStyle w:val="Head2"/>
        <w:numPr>
          <w:ilvl w:val="0"/>
          <w:numId w:val="0"/>
        </w:numPr>
        <w:ind w:left="1224" w:hanging="1224"/>
        <w:rPr>
          <w:rStyle w:val="BodyChar"/>
          <w:rFonts w:ascii="Arial" w:hAnsi="Arial"/>
          <w:color w:val="960000"/>
          <w:sz w:val="20"/>
        </w:rPr>
      </w:pPr>
      <w:r w:rsidRPr="00C200C2">
        <w:rPr>
          <w:rStyle w:val="BodyChar"/>
          <w:rFonts w:ascii="Arial" w:hAnsi="Arial"/>
          <w:color w:val="960000"/>
          <w:sz w:val="20"/>
        </w:rPr>
        <w:t>9.3.</w:t>
      </w:r>
      <w:r>
        <w:rPr>
          <w:rStyle w:val="BodyChar"/>
          <w:rFonts w:ascii="Arial" w:hAnsi="Arial"/>
          <w:color w:val="960000"/>
          <w:sz w:val="20"/>
        </w:rPr>
        <w:t>3</w:t>
      </w:r>
      <w:r w:rsidRPr="00C200C2">
        <w:rPr>
          <w:rStyle w:val="BodyChar"/>
          <w:rFonts w:ascii="Arial" w:hAnsi="Arial"/>
          <w:color w:val="960000"/>
          <w:sz w:val="20"/>
        </w:rPr>
        <w:t xml:space="preserve">    </w:t>
      </w:r>
      <w:r w:rsidR="001C7568">
        <w:rPr>
          <w:rStyle w:val="BodyChar"/>
          <w:rFonts w:ascii="Arial" w:hAnsi="Arial"/>
          <w:color w:val="960000"/>
          <w:sz w:val="20"/>
        </w:rPr>
        <w:t>Working with SIMD values</w:t>
      </w:r>
    </w:p>
    <w:p w14:paraId="27D01650" w14:textId="49F94F9D" w:rsidR="001C7568" w:rsidRDefault="001C7568" w:rsidP="001C7568">
      <w:pPr>
        <w:pStyle w:val="Body1"/>
      </w:pPr>
      <w:r>
        <w:tab/>
      </w:r>
      <w:proofErr w:type="spellStart"/>
      <w:r w:rsidRPr="001C7568">
        <w:rPr>
          <w:rStyle w:val="CodeinText"/>
        </w:rPr>
        <w:t>UnsafePointer</w:t>
      </w:r>
      <w:proofErr w:type="spellEnd"/>
      <w:r>
        <w:t xml:space="preserve"> has special methods </w:t>
      </w:r>
      <w:r w:rsidRPr="001C7568">
        <w:rPr>
          <w:rStyle w:val="CodeinText"/>
        </w:rPr>
        <w:t>load</w:t>
      </w:r>
      <w:r>
        <w:t xml:space="preserve"> and </w:t>
      </w:r>
      <w:r w:rsidRPr="001C7568">
        <w:rPr>
          <w:rStyle w:val="CodeinText"/>
        </w:rPr>
        <w:t>store</w:t>
      </w:r>
      <w:r>
        <w:t xml:space="preserve"> to read and write SIMD values</w:t>
      </w:r>
      <w:r w:rsidR="00654E6A">
        <w:t xml:space="preserve"> (which comprises all numerical types) from and to a pointer</w:t>
      </w:r>
      <w:r w:rsidR="001B7BF5">
        <w:t xml:space="preserve">, </w:t>
      </w:r>
      <w:r>
        <w:t xml:space="preserve">(see </w:t>
      </w:r>
      <w:proofErr w:type="spellStart"/>
      <w:r w:rsidRPr="001C7568">
        <w:rPr>
          <w:rStyle w:val="CodeinText"/>
        </w:rPr>
        <w:t>unsafe_pointers_simd.mojo</w:t>
      </w:r>
      <w:proofErr w:type="spellEnd"/>
      <w:r>
        <w:t>):</w:t>
      </w:r>
    </w:p>
    <w:p w14:paraId="4A5CB819" w14:textId="77777777" w:rsidR="001B7BF5" w:rsidRDefault="001B7BF5" w:rsidP="001B7BF5">
      <w:pPr>
        <w:pStyle w:val="Body"/>
      </w:pPr>
    </w:p>
    <w:p w14:paraId="108F8BA7" w14:textId="77777777" w:rsidR="00D83673" w:rsidRPr="00D83673" w:rsidRDefault="00D83673" w:rsidP="00D83673">
      <w:pPr>
        <w:pStyle w:val="Code"/>
      </w:pPr>
      <w:r w:rsidRPr="00D83673">
        <w:t>from memory import UnsafePointer</w:t>
      </w:r>
    </w:p>
    <w:p w14:paraId="6DED31CC" w14:textId="77777777" w:rsidR="00D83673" w:rsidRPr="00D83673" w:rsidRDefault="00D83673" w:rsidP="00D83673">
      <w:pPr>
        <w:pStyle w:val="Code"/>
      </w:pPr>
    </w:p>
    <w:p w14:paraId="768B66E4" w14:textId="77777777" w:rsidR="00D83673" w:rsidRPr="00D83673" w:rsidRDefault="00D83673" w:rsidP="00D83673">
      <w:pPr>
        <w:pStyle w:val="Code"/>
      </w:pPr>
      <w:r w:rsidRPr="00D83673">
        <w:t>fn main() raises:</w:t>
      </w:r>
    </w:p>
    <w:p w14:paraId="5CF72B2B" w14:textId="61216BE3" w:rsidR="00D83673" w:rsidRPr="00D83673" w:rsidRDefault="00D83673" w:rsidP="00D83673">
      <w:pPr>
        <w:pStyle w:val="Code"/>
      </w:pPr>
      <w:r w:rsidRPr="00D83673">
        <w:t>    var ptr = UnsafePointer[Float64].alloc(5)  </w:t>
      </w:r>
      <w:r>
        <w:t xml:space="preserve"> #A</w:t>
      </w:r>
    </w:p>
    <w:p w14:paraId="113FF1A8" w14:textId="77777777" w:rsidR="00D83673" w:rsidRPr="00D83673" w:rsidRDefault="00D83673" w:rsidP="00D83673">
      <w:pPr>
        <w:pStyle w:val="Code"/>
      </w:pPr>
    </w:p>
    <w:p w14:paraId="5D26761F" w14:textId="77777777" w:rsidR="00D83673" w:rsidRPr="00D83673" w:rsidRDefault="00D83673" w:rsidP="00D83673">
      <w:pPr>
        <w:pStyle w:val="Code"/>
      </w:pPr>
      <w:r w:rsidRPr="00D83673">
        <w:lastRenderedPageBreak/>
        <w:t>    for offset in range(5):</w:t>
      </w:r>
    </w:p>
    <w:p w14:paraId="278E7707" w14:textId="050D2C4F" w:rsidR="00D83673" w:rsidRPr="00D83673" w:rsidRDefault="00D83673" w:rsidP="00D83673">
      <w:pPr>
        <w:pStyle w:val="Code"/>
        <w:rPr>
          <w:b/>
          <w:bCs/>
        </w:rPr>
      </w:pPr>
      <w:r w:rsidRPr="00D83673">
        <w:t xml:space="preserve">        </w:t>
      </w:r>
      <w:r w:rsidRPr="00D83673">
        <w:rPr>
          <w:b/>
          <w:bCs/>
        </w:rPr>
        <w:t>ptr.store(offset, 0.0)</w:t>
      </w:r>
      <w:r>
        <w:rPr>
          <w:b/>
          <w:bCs/>
        </w:rPr>
        <w:tab/>
      </w:r>
      <w:r>
        <w:rPr>
          <w:b/>
          <w:bCs/>
        </w:rPr>
        <w:tab/>
        <w:t xml:space="preserve">      #B</w:t>
      </w:r>
    </w:p>
    <w:p w14:paraId="1F79135F" w14:textId="77777777" w:rsidR="00D83673" w:rsidRPr="00D83673" w:rsidRDefault="00D83673" w:rsidP="00D83673">
      <w:pPr>
        <w:pStyle w:val="Code"/>
      </w:pPr>
    </w:p>
    <w:p w14:paraId="02E8F676" w14:textId="77777777" w:rsidR="00D83673" w:rsidRPr="00D83673" w:rsidRDefault="00D83673" w:rsidP="00D83673">
      <w:pPr>
        <w:pStyle w:val="Code"/>
      </w:pPr>
      <w:r w:rsidRPr="00D83673">
        <w:t>    ptr[2] = 3.14</w:t>
      </w:r>
    </w:p>
    <w:p w14:paraId="3E43C344" w14:textId="77777777" w:rsidR="00D83673" w:rsidRPr="00D83673" w:rsidRDefault="00D83673" w:rsidP="00D83673">
      <w:pPr>
        <w:pStyle w:val="Code"/>
      </w:pPr>
    </w:p>
    <w:p w14:paraId="48A6DC99" w14:textId="77777777" w:rsidR="00D83673" w:rsidRPr="00D83673" w:rsidRDefault="00D83673" w:rsidP="00D83673">
      <w:pPr>
        <w:pStyle w:val="Code"/>
      </w:pPr>
      <w:r w:rsidRPr="00D83673">
        <w:t>    for offset in range(5):</w:t>
      </w:r>
    </w:p>
    <w:p w14:paraId="4469C2B5" w14:textId="059074FB" w:rsidR="00D83673" w:rsidRPr="00D83673" w:rsidRDefault="00D83673" w:rsidP="00D83673">
      <w:pPr>
        <w:pStyle w:val="Code"/>
      </w:pPr>
      <w:r w:rsidRPr="00D83673">
        <w:t>        print(</w:t>
      </w:r>
      <w:r w:rsidRPr="00D83673">
        <w:rPr>
          <w:b/>
          <w:bCs/>
        </w:rPr>
        <w:t>ptr.load(offset)</w:t>
      </w:r>
      <w:r w:rsidRPr="00D83673">
        <w:t>, end=", ")</w:t>
      </w:r>
      <w:r>
        <w:t xml:space="preserve">       #C</w:t>
      </w:r>
    </w:p>
    <w:p w14:paraId="285F6D87" w14:textId="77777777" w:rsidR="00D83673" w:rsidRPr="00D83673" w:rsidRDefault="00D83673" w:rsidP="00D83673">
      <w:pPr>
        <w:pStyle w:val="Code"/>
      </w:pPr>
      <w:r w:rsidRPr="00D83673">
        <w:t>    # =&gt; 0.0, 0.0, 3.14, 0.0, 0.0,</w:t>
      </w:r>
    </w:p>
    <w:p w14:paraId="6FF98A5D" w14:textId="77777777" w:rsidR="00D83673" w:rsidRPr="00D83673" w:rsidRDefault="00D83673" w:rsidP="00D83673">
      <w:pPr>
        <w:pStyle w:val="Code"/>
      </w:pPr>
      <w:r w:rsidRPr="00D83673">
        <w:t>    print()</w:t>
      </w:r>
    </w:p>
    <w:p w14:paraId="533E0613" w14:textId="77777777" w:rsidR="00D83673" w:rsidRPr="00D83673" w:rsidRDefault="00D83673" w:rsidP="00D83673">
      <w:pPr>
        <w:pStyle w:val="Code"/>
      </w:pPr>
    </w:p>
    <w:p w14:paraId="0D7BDD26" w14:textId="77777777" w:rsidR="00D83673" w:rsidRPr="00D83673" w:rsidRDefault="00D83673" w:rsidP="00D83673">
      <w:pPr>
        <w:pStyle w:val="Code"/>
      </w:pPr>
      <w:r w:rsidRPr="00D83673">
        <w:t>    # Freeing memory</w:t>
      </w:r>
    </w:p>
    <w:p w14:paraId="63DFB0E7" w14:textId="77777777" w:rsidR="00D83673" w:rsidRPr="00D83673" w:rsidRDefault="00D83673" w:rsidP="00D83673">
      <w:pPr>
        <w:pStyle w:val="Code"/>
      </w:pPr>
      <w:r w:rsidRPr="00D83673">
        <w:t>    ptr.destroy_pointee()</w:t>
      </w:r>
    </w:p>
    <w:p w14:paraId="17926D4E" w14:textId="77777777" w:rsidR="00D83673" w:rsidRPr="00D83673" w:rsidRDefault="00D83673" w:rsidP="00D83673">
      <w:pPr>
        <w:pStyle w:val="Code"/>
      </w:pPr>
      <w:r w:rsidRPr="00D83673">
        <w:t>    ptr.free()</w:t>
      </w:r>
    </w:p>
    <w:p w14:paraId="67780594" w14:textId="194807E9" w:rsidR="00D83673" w:rsidRDefault="00D83673" w:rsidP="00D83673">
      <w:pPr>
        <w:pStyle w:val="CodeAnnotation"/>
      </w:pPr>
      <w:r>
        <w:t>#A Allocate memory for a pointer ptr to 5 Float64 values</w:t>
      </w:r>
    </w:p>
    <w:p w14:paraId="1CA37A24" w14:textId="681370D4" w:rsidR="00D83673" w:rsidRDefault="00D83673" w:rsidP="00D83673">
      <w:pPr>
        <w:pStyle w:val="CodeAnnotation"/>
      </w:pPr>
      <w:r>
        <w:t>#B Use store in a for-loop to initialize them with value 0.0</w:t>
      </w:r>
    </w:p>
    <w:p w14:paraId="26432B61" w14:textId="4AF84731" w:rsidR="00D83673" w:rsidRDefault="00D83673" w:rsidP="00D83673">
      <w:pPr>
        <w:pStyle w:val="CodeAnnotation"/>
      </w:pPr>
      <w:r>
        <w:t>#C Use load to read them back in</w:t>
      </w:r>
    </w:p>
    <w:p w14:paraId="3FC91FAE" w14:textId="77777777" w:rsidR="00D83673" w:rsidRPr="00D83673" w:rsidRDefault="00D83673" w:rsidP="00D83673">
      <w:pPr>
        <w:pStyle w:val="Body"/>
        <w:ind w:firstLine="0"/>
      </w:pPr>
    </w:p>
    <w:p w14:paraId="03EAB0BD" w14:textId="7CD1BF49" w:rsidR="001B7BF5" w:rsidRPr="001B7BF5" w:rsidRDefault="003F16DF" w:rsidP="00D83673">
      <w:pPr>
        <w:pStyle w:val="Body"/>
        <w:ind w:firstLine="0"/>
      </w:pPr>
      <w:r w:rsidRPr="00D83673">
        <w:rPr>
          <w:rStyle w:val="CodeinText"/>
        </w:rPr>
        <w:t>store</w:t>
      </w:r>
      <w:r>
        <w:rPr>
          <w:rStyle w:val="CodeinText"/>
        </w:rPr>
        <w:t xml:space="preserve"> </w:t>
      </w:r>
      <w:r w:rsidR="00D83673" w:rsidRPr="003F16DF">
        <w:t>and</w:t>
      </w:r>
      <w:r w:rsidR="00D83673">
        <w:rPr>
          <w:rStyle w:val="CodeinText"/>
        </w:rPr>
        <w:t xml:space="preserve"> </w:t>
      </w:r>
      <w:r w:rsidRPr="00D83673">
        <w:rPr>
          <w:rStyle w:val="CodeinText"/>
        </w:rPr>
        <w:t>load</w:t>
      </w:r>
      <w:r>
        <w:rPr>
          <w:rStyle w:val="CodeinText"/>
        </w:rPr>
        <w:t xml:space="preserve"> </w:t>
      </w:r>
      <w:r w:rsidRPr="003F16DF">
        <w:t>work with only one value at a time.</w:t>
      </w:r>
      <w:r>
        <w:t xml:space="preserve"> </w:t>
      </w:r>
      <w:r w:rsidR="00D83673" w:rsidRPr="00D83673">
        <w:rPr>
          <w:rStyle w:val="CodeinText"/>
        </w:rPr>
        <w:t>store</w:t>
      </w:r>
      <w:r w:rsidR="00D83673">
        <w:t xml:space="preserve"> needs the </w:t>
      </w:r>
      <w:r w:rsidR="00D83673" w:rsidRPr="00D83673">
        <w:rPr>
          <w:rStyle w:val="CodeinText"/>
        </w:rPr>
        <w:t>offset</w:t>
      </w:r>
      <w:r w:rsidR="00D83673">
        <w:t xml:space="preserve"> from the base address of the pointer and the </w:t>
      </w:r>
      <w:r w:rsidR="00C32281">
        <w:t xml:space="preserve">SIMD </w:t>
      </w:r>
      <w:r w:rsidR="00D83673">
        <w:t xml:space="preserve">value to be written at location </w:t>
      </w:r>
      <w:r w:rsidR="00D83673" w:rsidRPr="00D83673">
        <w:rPr>
          <w:rStyle w:val="CodeinText"/>
        </w:rPr>
        <w:t>(ptr + offset)</w:t>
      </w:r>
      <w:r w:rsidR="00D83673">
        <w:t xml:space="preserve">. </w:t>
      </w:r>
      <w:r w:rsidR="00D83673" w:rsidRPr="00D83673">
        <w:rPr>
          <w:rStyle w:val="CodeinText"/>
        </w:rPr>
        <w:t>load</w:t>
      </w:r>
      <w:r w:rsidR="00D83673">
        <w:t xml:space="preserve"> reads in the </w:t>
      </w:r>
      <w:r w:rsidR="00C32281">
        <w:t xml:space="preserve">SIMD </w:t>
      </w:r>
      <w:r w:rsidR="00D83673">
        <w:t xml:space="preserve">value at the given </w:t>
      </w:r>
      <w:r w:rsidR="00D83673" w:rsidRPr="00D83673">
        <w:rPr>
          <w:rStyle w:val="CodeinText"/>
        </w:rPr>
        <w:t>offset</w:t>
      </w:r>
      <w:r w:rsidR="00D83673">
        <w:t xml:space="preserve"> location. </w:t>
      </w:r>
    </w:p>
    <w:p w14:paraId="30466515" w14:textId="17F3D54A" w:rsidR="009F41BC" w:rsidRDefault="009F41BC" w:rsidP="009F41BC">
      <w:pPr>
        <w:pStyle w:val="Body1"/>
      </w:pPr>
      <w:r>
        <w:tab/>
      </w:r>
    </w:p>
    <w:p w14:paraId="76BC9834" w14:textId="69878DA3" w:rsidR="0080166D" w:rsidRDefault="0080166D" w:rsidP="0080166D">
      <w:pPr>
        <w:pStyle w:val="Body"/>
        <w:ind w:firstLine="0"/>
      </w:pPr>
      <w:r>
        <w:t xml:space="preserve">The </w:t>
      </w:r>
      <w:r w:rsidRPr="0080166D">
        <w:rPr>
          <w:rStyle w:val="CodeinText"/>
        </w:rPr>
        <w:t>gather</w:t>
      </w:r>
      <w:r>
        <w:t xml:space="preserve"> method makes</w:t>
      </w:r>
      <w:r w:rsidRPr="0080166D">
        <w:t xml:space="preserve"> </w:t>
      </w:r>
      <w:r>
        <w:t>(</w:t>
      </w:r>
      <w:r w:rsidRPr="0080166D">
        <w:t xml:space="preserve">' </w:t>
      </w:r>
      <w:r>
        <w:t>gathers</w:t>
      </w:r>
      <w:r w:rsidRPr="0080166D">
        <w:t xml:space="preserve"> '</w:t>
      </w:r>
      <w:r>
        <w:t xml:space="preserve">) </w:t>
      </w:r>
      <w:r w:rsidRPr="0080166D">
        <w:t>a SIMD vector from offsets of the current pointer</w:t>
      </w:r>
      <w:r>
        <w:t xml:space="preserve"> (see </w:t>
      </w:r>
      <w:proofErr w:type="spellStart"/>
      <w:r w:rsidRPr="0080166D">
        <w:rPr>
          <w:rStyle w:val="CodeinText"/>
        </w:rPr>
        <w:t>gather.mojo</w:t>
      </w:r>
      <w:proofErr w:type="spellEnd"/>
      <w:r>
        <w:t>):</w:t>
      </w:r>
    </w:p>
    <w:p w14:paraId="64F1CE23" w14:textId="77777777" w:rsidR="0080166D" w:rsidRDefault="0080166D" w:rsidP="0080166D">
      <w:pPr>
        <w:pStyle w:val="Body"/>
        <w:ind w:firstLine="0"/>
      </w:pPr>
    </w:p>
    <w:p w14:paraId="5BDA1EC7" w14:textId="77777777" w:rsidR="000F5851" w:rsidRPr="000F5851" w:rsidRDefault="000F5851" w:rsidP="000F5851">
      <w:pPr>
        <w:pStyle w:val="Code"/>
      </w:pPr>
      <w:r>
        <w:t xml:space="preserve">   </w:t>
      </w:r>
      <w:r w:rsidRPr="000F5851">
        <w:t>from memory import UnsafePointer</w:t>
      </w:r>
    </w:p>
    <w:p w14:paraId="59DB90A2" w14:textId="77777777" w:rsidR="000F5851" w:rsidRPr="000F5851" w:rsidRDefault="000F5851" w:rsidP="000F5851">
      <w:pPr>
        <w:pStyle w:val="Code"/>
      </w:pPr>
    </w:p>
    <w:p w14:paraId="5748769C" w14:textId="77777777" w:rsidR="000F5851" w:rsidRPr="000F5851" w:rsidRDefault="000F5851" w:rsidP="000F5851">
      <w:pPr>
        <w:pStyle w:val="Code"/>
      </w:pPr>
      <w:r w:rsidRPr="000F5851">
        <w:t>fn main():</w:t>
      </w:r>
    </w:p>
    <w:p w14:paraId="69B16235" w14:textId="63E63404" w:rsidR="000F5851" w:rsidRPr="000F5851" w:rsidRDefault="000F5851" w:rsidP="000F5851">
      <w:pPr>
        <w:pStyle w:val="Code"/>
      </w:pPr>
      <w:r w:rsidRPr="000F5851">
        <w:t>    float_ptr = UnsafePointer[Float64].alloc(6)</w:t>
      </w:r>
      <w:r>
        <w:t xml:space="preserve">    #A</w:t>
      </w:r>
    </w:p>
    <w:p w14:paraId="3F0AEA7A" w14:textId="2B5A8E7F" w:rsidR="000F5851" w:rsidRPr="000F5851" w:rsidRDefault="000F5851" w:rsidP="000F5851">
      <w:pPr>
        <w:pStyle w:val="Code"/>
      </w:pPr>
      <w:r w:rsidRPr="000F5851">
        <w:t>    for offset in range(6):</w:t>
      </w:r>
      <w:r>
        <w:t xml:space="preserve">                        #B</w:t>
      </w:r>
    </w:p>
    <w:p w14:paraId="20D225BC" w14:textId="77777777" w:rsidR="000F5851" w:rsidRPr="000F5851" w:rsidRDefault="000F5851" w:rsidP="000F5851">
      <w:pPr>
        <w:pStyle w:val="Code"/>
      </w:pPr>
      <w:r w:rsidRPr="000F5851">
        <w:t>        (float_ptr + offset).init_pointee_copy(Float64(offset))</w:t>
      </w:r>
    </w:p>
    <w:p w14:paraId="25958CA9" w14:textId="376ACFC3" w:rsidR="000F5851" w:rsidRPr="000F5851" w:rsidRDefault="000F5851" w:rsidP="000F5851">
      <w:pPr>
        <w:pStyle w:val="Code"/>
      </w:pPr>
      <w:r w:rsidRPr="000F5851">
        <w:t>    offsets = SIMD[DType.int32, 4](0, 2, 4, 5)</w:t>
      </w:r>
      <w:r>
        <w:t xml:space="preserve">     #C</w:t>
      </w:r>
    </w:p>
    <w:p w14:paraId="3221DB1A" w14:textId="10D9F6DB" w:rsidR="000F5851" w:rsidRPr="000F5851" w:rsidRDefault="000F5851" w:rsidP="000F5851">
      <w:pPr>
        <w:pStyle w:val="Code"/>
      </w:pPr>
      <w:r w:rsidRPr="000F5851">
        <w:t xml:space="preserve">    gathered_values = </w:t>
      </w:r>
      <w:r w:rsidRPr="000F5851">
        <w:rPr>
          <w:b/>
          <w:bCs/>
        </w:rPr>
        <w:t>float_ptr.gather[width=4](offsets)</w:t>
      </w:r>
      <w:r>
        <w:t xml:space="preserve">  #D</w:t>
      </w:r>
    </w:p>
    <w:p w14:paraId="57DF3DB9" w14:textId="77777777" w:rsidR="000F5851" w:rsidRPr="000F5851" w:rsidRDefault="000F5851" w:rsidP="000F5851">
      <w:pPr>
        <w:pStyle w:val="Code"/>
      </w:pPr>
      <w:r w:rsidRPr="000F5851">
        <w:t>    print(gathered_values)  # =&gt; [0.0, 2.0, 4.0, 5.0]</w:t>
      </w:r>
    </w:p>
    <w:p w14:paraId="2A4FD4C6" w14:textId="77777777" w:rsidR="000F5851" w:rsidRPr="000F5851" w:rsidRDefault="000F5851" w:rsidP="000F5851">
      <w:pPr>
        <w:pStyle w:val="Code"/>
      </w:pPr>
    </w:p>
    <w:p w14:paraId="53A27F5A" w14:textId="77777777" w:rsidR="000F5851" w:rsidRPr="000F5851" w:rsidRDefault="000F5851" w:rsidP="000F5851">
      <w:pPr>
        <w:pStyle w:val="Code"/>
      </w:pPr>
      <w:r w:rsidRPr="000F5851">
        <w:t>    # Now gathered_values contains [float_ptr[0], float_ptr[2], float_ptr[4], , float_ptr[5]]</w:t>
      </w:r>
    </w:p>
    <w:p w14:paraId="4E02783B" w14:textId="2472CCA0" w:rsidR="000F5851" w:rsidRDefault="000F5851" w:rsidP="000F5851">
      <w:pPr>
        <w:pStyle w:val="CodeAnnotation"/>
      </w:pPr>
      <w:r>
        <w:t xml:space="preserve">#A </w:t>
      </w:r>
      <w:r w:rsidRPr="000F5851">
        <w:t xml:space="preserve">Create a pointer to store </w:t>
      </w:r>
      <w:r>
        <w:t>6</w:t>
      </w:r>
      <w:r w:rsidRPr="000F5851">
        <w:t xml:space="preserve"> </w:t>
      </w:r>
      <w:r>
        <w:t xml:space="preserve">Float64 </w:t>
      </w:r>
      <w:r w:rsidRPr="000F5851">
        <w:t>values</w:t>
      </w:r>
    </w:p>
    <w:p w14:paraId="095D20CE" w14:textId="118198ED" w:rsidR="000F5851" w:rsidRDefault="000F5851" w:rsidP="000F5851">
      <w:pPr>
        <w:pStyle w:val="CodeAnnotation"/>
      </w:pPr>
      <w:r w:rsidRPr="000F5851">
        <w:t>#</w:t>
      </w:r>
      <w:r>
        <w:t>B</w:t>
      </w:r>
      <w:r w:rsidRPr="000F5851">
        <w:t xml:space="preserve"> Initialize the values</w:t>
      </w:r>
      <w:r>
        <w:t xml:space="preserve"> with the offsets as floats</w:t>
      </w:r>
    </w:p>
    <w:p w14:paraId="6AEF96F4" w14:textId="00A8D203" w:rsidR="000F5851" w:rsidRDefault="000F5851" w:rsidP="000F5851">
      <w:pPr>
        <w:pStyle w:val="CodeAnnotation"/>
      </w:pPr>
      <w:r>
        <w:t xml:space="preserve">#C </w:t>
      </w:r>
      <w:r w:rsidRPr="000F5851">
        <w:t xml:space="preserve">Create a SIMD vector of offsets </w:t>
      </w:r>
    </w:p>
    <w:p w14:paraId="0028DFC2" w14:textId="3A92C953" w:rsidR="000F5851" w:rsidRPr="000F5851" w:rsidRDefault="000F5851" w:rsidP="000F5851">
      <w:pPr>
        <w:pStyle w:val="CodeAnnotation"/>
      </w:pPr>
      <w:r>
        <w:t xml:space="preserve">#D </w:t>
      </w:r>
      <w:r w:rsidRPr="000F5851">
        <w:t>Use gather to load values at those offsets into a SIMD vector</w:t>
      </w:r>
    </w:p>
    <w:p w14:paraId="0FC97679" w14:textId="3B1CCF8C" w:rsidR="000F5851" w:rsidRDefault="000F5851" w:rsidP="000F5851">
      <w:pPr>
        <w:pStyle w:val="Code"/>
      </w:pPr>
    </w:p>
    <w:p w14:paraId="5C046FFC" w14:textId="0BF4778E" w:rsidR="000F5851" w:rsidRPr="000F5851" w:rsidRDefault="000F5851" w:rsidP="000F5851">
      <w:pPr>
        <w:pStyle w:val="Body"/>
      </w:pPr>
      <w:r>
        <w:t>W</w:t>
      </w:r>
      <w:r w:rsidRPr="000F5851">
        <w:t>e want to gather values at offsets 0, 2, 4 and 5</w:t>
      </w:r>
      <w:r>
        <w:t xml:space="preserve"> of </w:t>
      </w:r>
      <w:proofErr w:type="spellStart"/>
      <w:r w:rsidRPr="000F5851">
        <w:rPr>
          <w:rStyle w:val="CodeinText"/>
        </w:rPr>
        <w:t>float_ptr</w:t>
      </w:r>
      <w:proofErr w:type="spellEnd"/>
      <w:r>
        <w:t xml:space="preserve">, so we create a SIMD vector </w:t>
      </w:r>
      <w:r w:rsidRPr="000F5851">
        <w:rPr>
          <w:rStyle w:val="CodeinText"/>
        </w:rPr>
        <w:t>offsets</w:t>
      </w:r>
      <w:r>
        <w:t xml:space="preserve"> with these offsets. Calling the gather method on </w:t>
      </w:r>
      <w:proofErr w:type="spellStart"/>
      <w:r w:rsidRPr="000F5851">
        <w:rPr>
          <w:rStyle w:val="CodeinText"/>
        </w:rPr>
        <w:t>float_ptr</w:t>
      </w:r>
      <w:proofErr w:type="spellEnd"/>
      <w:r>
        <w:t xml:space="preserve"> with the </w:t>
      </w:r>
      <w:r w:rsidRPr="000F5851">
        <w:rPr>
          <w:rStyle w:val="CodeinText"/>
        </w:rPr>
        <w:t>offsets</w:t>
      </w:r>
      <w:r>
        <w:t xml:space="preserve"> vector as argument creates a new SIMD vector </w:t>
      </w:r>
      <w:proofErr w:type="spellStart"/>
      <w:proofErr w:type="gramStart"/>
      <w:r w:rsidRPr="000F5851">
        <w:rPr>
          <w:rStyle w:val="CodeinText"/>
        </w:rPr>
        <w:t>gathered_values</w:t>
      </w:r>
      <w:proofErr w:type="spellEnd"/>
      <w:proofErr w:type="gramEnd"/>
      <w:r>
        <w:t xml:space="preserve">. </w:t>
      </w:r>
      <w:r w:rsidRPr="000F5851">
        <w:t xml:space="preserve">The </w:t>
      </w:r>
      <w:r w:rsidRPr="000F5851">
        <w:rPr>
          <w:rStyle w:val="CodeinText"/>
        </w:rPr>
        <w:t>width</w:t>
      </w:r>
      <w:r w:rsidRPr="000F5851">
        <w:t xml:space="preserve"> parameter specifies the size of the SIMD vector</w:t>
      </w:r>
      <w:r w:rsidR="002265B1">
        <w:t>.</w:t>
      </w:r>
    </w:p>
    <w:p w14:paraId="6CD25499" w14:textId="77777777" w:rsidR="000F5851" w:rsidRPr="000F5851" w:rsidRDefault="000F5851" w:rsidP="000F5851">
      <w:pPr>
        <w:pStyle w:val="Body"/>
      </w:pPr>
    </w:p>
    <w:p w14:paraId="022779F6" w14:textId="38E137AA" w:rsidR="001C7568" w:rsidRPr="001C7568" w:rsidRDefault="0080166D" w:rsidP="0080166D">
      <w:pPr>
        <w:pStyle w:val="Body"/>
        <w:ind w:firstLine="0"/>
      </w:pPr>
      <w:r>
        <w:t xml:space="preserve">The </w:t>
      </w:r>
      <w:r w:rsidRPr="0080166D">
        <w:rPr>
          <w:rStyle w:val="CodeinText"/>
        </w:rPr>
        <w:t>scatter</w:t>
      </w:r>
      <w:r>
        <w:t xml:space="preserve"> method </w:t>
      </w:r>
      <w:r w:rsidR="00654E6A">
        <w:t xml:space="preserve">distributes </w:t>
      </w:r>
      <w:r>
        <w:t>(</w:t>
      </w:r>
      <w:r w:rsidRPr="0080166D">
        <w:t>'</w:t>
      </w:r>
      <w:r>
        <w:t>s</w:t>
      </w:r>
      <w:r w:rsidRPr="0080166D">
        <w:t>catters '</w:t>
      </w:r>
      <w:r>
        <w:t>)</w:t>
      </w:r>
      <w:r w:rsidRPr="0080166D">
        <w:t xml:space="preserve"> a SIMD vector into offsets of the current pointer</w:t>
      </w:r>
      <w:r w:rsidR="00654E6A">
        <w:t xml:space="preserve"> (see </w:t>
      </w:r>
      <w:proofErr w:type="spellStart"/>
      <w:r w:rsidR="00654E6A" w:rsidRPr="00654E6A">
        <w:rPr>
          <w:rStyle w:val="CodeinText"/>
        </w:rPr>
        <w:t>scatter.mojo</w:t>
      </w:r>
      <w:proofErr w:type="spellEnd"/>
      <w:r w:rsidR="00654E6A">
        <w:t>):</w:t>
      </w:r>
    </w:p>
    <w:p w14:paraId="2AAEEDC2" w14:textId="77777777" w:rsidR="007E1DD2" w:rsidRDefault="007E1DD2" w:rsidP="00A74743">
      <w:pPr>
        <w:pStyle w:val="Body"/>
        <w:ind w:firstLine="0"/>
      </w:pPr>
    </w:p>
    <w:p w14:paraId="275169F9" w14:textId="77777777" w:rsidR="00654E6A" w:rsidRPr="00654E6A" w:rsidRDefault="00654E6A" w:rsidP="002265B1">
      <w:pPr>
        <w:pStyle w:val="Code"/>
      </w:pPr>
      <w:r w:rsidRPr="00654E6A">
        <w:t>from memory import UnsafePointer</w:t>
      </w:r>
    </w:p>
    <w:p w14:paraId="795B3358" w14:textId="77777777" w:rsidR="00654E6A" w:rsidRPr="00654E6A" w:rsidRDefault="00654E6A" w:rsidP="002265B1">
      <w:pPr>
        <w:pStyle w:val="Code"/>
      </w:pPr>
    </w:p>
    <w:p w14:paraId="3ACDB885" w14:textId="77777777" w:rsidR="00654E6A" w:rsidRPr="00654E6A" w:rsidRDefault="00654E6A" w:rsidP="002265B1">
      <w:pPr>
        <w:pStyle w:val="Code"/>
      </w:pPr>
      <w:r w:rsidRPr="00654E6A">
        <w:lastRenderedPageBreak/>
        <w:t>fn main():</w:t>
      </w:r>
    </w:p>
    <w:p w14:paraId="285F2C53" w14:textId="3C5E58DF" w:rsidR="00654E6A" w:rsidRPr="00654E6A" w:rsidRDefault="00654E6A" w:rsidP="002265B1">
      <w:pPr>
        <w:pStyle w:val="Code"/>
      </w:pPr>
      <w:r w:rsidRPr="00654E6A">
        <w:t>    var ptr = UnsafePointer[SIMD[DType.int32, 1]].alloc(10)</w:t>
      </w:r>
      <w:r w:rsidR="002265B1">
        <w:t xml:space="preserve">     #A</w:t>
      </w:r>
    </w:p>
    <w:p w14:paraId="2BC5A089" w14:textId="6A593DA5" w:rsidR="00654E6A" w:rsidRPr="00654E6A" w:rsidRDefault="00654E6A" w:rsidP="002265B1">
      <w:pPr>
        <w:pStyle w:val="Code"/>
      </w:pPr>
      <w:r w:rsidRPr="00654E6A">
        <w:t>    for i in range(10):</w:t>
      </w:r>
      <w:r w:rsidR="002265B1">
        <w:t xml:space="preserve">                                         #B</w:t>
      </w:r>
    </w:p>
    <w:p w14:paraId="57AC7F82" w14:textId="77777777" w:rsidR="00654E6A" w:rsidRPr="00654E6A" w:rsidRDefault="00654E6A" w:rsidP="002265B1">
      <w:pPr>
        <w:pStyle w:val="Code"/>
      </w:pPr>
      <w:r w:rsidRPr="00654E6A">
        <w:t>        (ptr + i).init_pointee_copy(SIMD[DType.int32, 1](0))</w:t>
      </w:r>
    </w:p>
    <w:p w14:paraId="0FA492F8" w14:textId="77777777" w:rsidR="00654E6A" w:rsidRPr="00654E6A" w:rsidRDefault="00654E6A" w:rsidP="002265B1">
      <w:pPr>
        <w:pStyle w:val="Code"/>
      </w:pPr>
    </w:p>
    <w:p w14:paraId="1908DDF9" w14:textId="6E4248D3" w:rsidR="00654E6A" w:rsidRPr="00654E6A" w:rsidRDefault="00654E6A" w:rsidP="002265B1">
      <w:pPr>
        <w:pStyle w:val="Code"/>
      </w:pPr>
      <w:r w:rsidRPr="00654E6A">
        <w:t>    var values = SIMD[DType.int32, 4](10, 20, 30, 40)</w:t>
      </w:r>
      <w:r w:rsidR="002265B1">
        <w:t xml:space="preserve">     #C</w:t>
      </w:r>
    </w:p>
    <w:p w14:paraId="5B5F095B" w14:textId="1A92E441" w:rsidR="00654E6A" w:rsidRPr="00654E6A" w:rsidRDefault="00654E6A" w:rsidP="002265B1">
      <w:pPr>
        <w:pStyle w:val="Code"/>
      </w:pPr>
      <w:r w:rsidRPr="00654E6A">
        <w:t>    var offsets = SIMD[DType.int32, 4](1, 3, 6, 9)</w:t>
      </w:r>
      <w:r w:rsidR="002265B1">
        <w:t xml:space="preserve">        #D</w:t>
      </w:r>
    </w:p>
    <w:p w14:paraId="420DF641" w14:textId="3490332B" w:rsidR="00654E6A" w:rsidRPr="00654E6A" w:rsidRDefault="00654E6A" w:rsidP="002265B1">
      <w:pPr>
        <w:pStyle w:val="Code"/>
      </w:pPr>
      <w:r w:rsidRPr="00654E6A">
        <w:t xml:space="preserve">    </w:t>
      </w:r>
      <w:r w:rsidRPr="002265B1">
        <w:rPr>
          <w:b/>
          <w:bCs/>
        </w:rPr>
        <w:t>ptr.scatter(offsets, values)</w:t>
      </w:r>
      <w:r w:rsidR="002265B1">
        <w:t xml:space="preserve">                          #E</w:t>
      </w:r>
    </w:p>
    <w:p w14:paraId="01B142FA" w14:textId="59E99995" w:rsidR="00654E6A" w:rsidRPr="00654E6A" w:rsidRDefault="00654E6A" w:rsidP="002265B1">
      <w:pPr>
        <w:pStyle w:val="Code"/>
      </w:pPr>
      <w:r w:rsidRPr="00654E6A">
        <w:t>    for i in range(10):</w:t>
      </w:r>
      <w:r w:rsidR="002265B1">
        <w:t xml:space="preserve">                                   #F</w:t>
      </w:r>
    </w:p>
    <w:p w14:paraId="0863165D" w14:textId="77777777" w:rsidR="00654E6A" w:rsidRPr="00654E6A" w:rsidRDefault="00654E6A" w:rsidP="002265B1">
      <w:pPr>
        <w:pStyle w:val="Code"/>
      </w:pPr>
      <w:r w:rsidRPr="00654E6A">
        <w:t>        print(ptr[i], end=", ")</w:t>
      </w:r>
    </w:p>
    <w:p w14:paraId="5C5DA156" w14:textId="77777777" w:rsidR="00654E6A" w:rsidRPr="00654E6A" w:rsidRDefault="00654E6A" w:rsidP="002265B1">
      <w:pPr>
        <w:pStyle w:val="Code"/>
      </w:pPr>
      <w:r w:rsidRPr="00654E6A">
        <w:t>    # =&gt; 0, 10, 0, 20, 0, 0, 30, 0, 0, 40,</w:t>
      </w:r>
    </w:p>
    <w:p w14:paraId="0D1C27A9" w14:textId="062687D8" w:rsidR="00654E6A" w:rsidRPr="00654E6A" w:rsidRDefault="00654E6A" w:rsidP="002265B1">
      <w:pPr>
        <w:pStyle w:val="Code"/>
      </w:pPr>
      <w:r w:rsidRPr="00654E6A">
        <w:t>    ptr.free()</w:t>
      </w:r>
      <w:r w:rsidR="002265B1">
        <w:t xml:space="preserve">                                            #G</w:t>
      </w:r>
    </w:p>
    <w:p w14:paraId="78E68574" w14:textId="2933F2ED" w:rsidR="002265B1" w:rsidRDefault="002265B1" w:rsidP="002265B1">
      <w:pPr>
        <w:pStyle w:val="CodeAnnotation"/>
      </w:pPr>
      <w:r w:rsidRPr="00654E6A">
        <w:t>    #</w:t>
      </w:r>
      <w:r>
        <w:t>A</w:t>
      </w:r>
      <w:r w:rsidRPr="00654E6A">
        <w:t xml:space="preserve"> Allocate memory for 10 integers</w:t>
      </w:r>
    </w:p>
    <w:p w14:paraId="3A255A22" w14:textId="33491B3C" w:rsidR="002265B1" w:rsidRDefault="002265B1" w:rsidP="002265B1">
      <w:pPr>
        <w:pStyle w:val="CodeAnnotation"/>
      </w:pPr>
      <w:r w:rsidRPr="00654E6A">
        <w:t>    #</w:t>
      </w:r>
      <w:r>
        <w:t>B</w:t>
      </w:r>
      <w:r w:rsidRPr="00654E6A">
        <w:t xml:space="preserve"> Initialize all values to 0</w:t>
      </w:r>
    </w:p>
    <w:p w14:paraId="72791AA5" w14:textId="71B43591" w:rsidR="002265B1" w:rsidRDefault="002265B1" w:rsidP="002265B1">
      <w:pPr>
        <w:pStyle w:val="CodeAnnotation"/>
      </w:pPr>
      <w:r w:rsidRPr="00654E6A">
        <w:t>    #</w:t>
      </w:r>
      <w:r>
        <w:t>C</w:t>
      </w:r>
      <w:r w:rsidRPr="00654E6A">
        <w:t xml:space="preserve"> Create a SIMD vector with values to scatter</w:t>
      </w:r>
    </w:p>
    <w:p w14:paraId="2FC1754E" w14:textId="01E5E115" w:rsidR="002265B1" w:rsidRPr="00654E6A" w:rsidRDefault="002265B1" w:rsidP="002265B1">
      <w:pPr>
        <w:pStyle w:val="CodeAnnotation"/>
      </w:pPr>
      <w:r>
        <w:t xml:space="preserve">    #D </w:t>
      </w:r>
      <w:r w:rsidRPr="00654E6A">
        <w:t>Create a SIMD vector with offsets where to scatter the values</w:t>
      </w:r>
    </w:p>
    <w:p w14:paraId="5DCD9985" w14:textId="00C75197" w:rsidR="002265B1" w:rsidRPr="00654E6A" w:rsidRDefault="002265B1" w:rsidP="002265B1">
      <w:pPr>
        <w:pStyle w:val="CodeAnnotation"/>
      </w:pPr>
      <w:r w:rsidRPr="00654E6A">
        <w:t>    #</w:t>
      </w:r>
      <w:r>
        <w:t>E</w:t>
      </w:r>
      <w:r w:rsidRPr="00654E6A">
        <w:t xml:space="preserve"> Scatter the values to the specified offsets</w:t>
      </w:r>
    </w:p>
    <w:p w14:paraId="329993AC" w14:textId="7CECF466" w:rsidR="002265B1" w:rsidRPr="00654E6A" w:rsidRDefault="002265B1" w:rsidP="002265B1">
      <w:pPr>
        <w:pStyle w:val="CodeAnnotation"/>
      </w:pPr>
      <w:r w:rsidRPr="00654E6A">
        <w:t>    #</w:t>
      </w:r>
      <w:r>
        <w:t>F</w:t>
      </w:r>
      <w:r w:rsidRPr="00654E6A">
        <w:t xml:space="preserve"> Print all values to see the result</w:t>
      </w:r>
    </w:p>
    <w:p w14:paraId="57925F7B" w14:textId="78B5BD51" w:rsidR="002265B1" w:rsidRPr="00654E6A" w:rsidRDefault="002265B1" w:rsidP="002265B1">
      <w:pPr>
        <w:pStyle w:val="CodeAnnotation"/>
      </w:pPr>
      <w:r>
        <w:t xml:space="preserve">    #G </w:t>
      </w:r>
      <w:r w:rsidRPr="00654E6A">
        <w:t>Free the allocated memory</w:t>
      </w:r>
    </w:p>
    <w:p w14:paraId="2C237BAB" w14:textId="2565E034" w:rsidR="002265B1" w:rsidRPr="00654E6A" w:rsidRDefault="002265B1" w:rsidP="002265B1">
      <w:pPr>
        <w:pStyle w:val="Code"/>
      </w:pPr>
    </w:p>
    <w:p w14:paraId="0C2A255C" w14:textId="29E8A0FB" w:rsidR="00654E6A" w:rsidRDefault="002265B1" w:rsidP="002265B1">
      <w:pPr>
        <w:pStyle w:val="Body"/>
      </w:pPr>
      <w:r>
        <w:t>W</w:t>
      </w:r>
      <w:r w:rsidRPr="000F5851">
        <w:t xml:space="preserve">e want to </w:t>
      </w:r>
      <w:r>
        <w:t>scatter</w:t>
      </w:r>
      <w:r w:rsidRPr="000F5851">
        <w:t xml:space="preserve"> </w:t>
      </w:r>
      <w:r>
        <w:t xml:space="preserve">the SIMD vector </w:t>
      </w:r>
      <w:r w:rsidRPr="002265B1">
        <w:rPr>
          <w:rStyle w:val="CodeinText"/>
        </w:rPr>
        <w:t>values</w:t>
      </w:r>
      <w:r w:rsidRPr="000F5851">
        <w:t xml:space="preserve"> at offsets </w:t>
      </w:r>
      <w:r>
        <w:t xml:space="preserve">1, 3, 6 and 9 of </w:t>
      </w:r>
      <w:r w:rsidRPr="002265B1">
        <w:t>pointer</w:t>
      </w:r>
      <w:r>
        <w:rPr>
          <w:rStyle w:val="CodeinText"/>
        </w:rPr>
        <w:t xml:space="preserve"> </w:t>
      </w:r>
      <w:r w:rsidRPr="000F5851">
        <w:rPr>
          <w:rStyle w:val="CodeinText"/>
        </w:rPr>
        <w:t>ptr</w:t>
      </w:r>
      <w:r>
        <w:t xml:space="preserve">, so we create a SIMD vector </w:t>
      </w:r>
      <w:proofErr w:type="gramStart"/>
      <w:r w:rsidRPr="000F5851">
        <w:rPr>
          <w:rStyle w:val="CodeinText"/>
        </w:rPr>
        <w:t>offsets</w:t>
      </w:r>
      <w:proofErr w:type="gramEnd"/>
      <w:r>
        <w:t xml:space="preserve"> with these offsets. Calling the scatter method on </w:t>
      </w:r>
      <w:r w:rsidRPr="000F5851">
        <w:rPr>
          <w:rStyle w:val="CodeinText"/>
        </w:rPr>
        <w:t>ptr</w:t>
      </w:r>
      <w:r>
        <w:t xml:space="preserve"> with the </w:t>
      </w:r>
      <w:r w:rsidRPr="000F5851">
        <w:rPr>
          <w:rStyle w:val="CodeinText"/>
        </w:rPr>
        <w:t>offsets</w:t>
      </w:r>
      <w:r>
        <w:t xml:space="preserve"> and </w:t>
      </w:r>
      <w:r w:rsidRPr="002265B1">
        <w:rPr>
          <w:rStyle w:val="CodeinText"/>
        </w:rPr>
        <w:t>values</w:t>
      </w:r>
      <w:r>
        <w:t xml:space="preserve"> vectors as argument </w:t>
      </w:r>
      <w:r w:rsidRPr="00654E6A">
        <w:t>place these values at positions 1, 3, 6, and 9</w:t>
      </w:r>
      <w:r>
        <w:t xml:space="preserve"> in the pointer offsets range. </w:t>
      </w:r>
    </w:p>
    <w:p w14:paraId="7D2C315E" w14:textId="77777777" w:rsidR="002265B1" w:rsidRDefault="002265B1" w:rsidP="002265B1">
      <w:pPr>
        <w:pStyle w:val="Body"/>
      </w:pPr>
    </w:p>
    <w:p w14:paraId="6F9466CB" w14:textId="44D9603F" w:rsidR="00CA5661" w:rsidRDefault="00CA5661" w:rsidP="002265B1">
      <w:pPr>
        <w:pStyle w:val="Body"/>
      </w:pPr>
      <w:r>
        <w:t xml:space="preserve">Similarly, there are two </w:t>
      </w:r>
      <w:proofErr w:type="spellStart"/>
      <w:proofErr w:type="gramStart"/>
      <w:r w:rsidRPr="00CA5661">
        <w:rPr>
          <w:rStyle w:val="CodeinText"/>
        </w:rPr>
        <w:t>strided</w:t>
      </w:r>
      <w:proofErr w:type="spellEnd"/>
      <w:r>
        <w:t>-methods</w:t>
      </w:r>
      <w:proofErr w:type="gramEnd"/>
      <w:r>
        <w:t>, who use a constant offset to do the same operation:</w:t>
      </w:r>
    </w:p>
    <w:p w14:paraId="6B5138AC" w14:textId="77777777" w:rsidR="00CA5661" w:rsidRDefault="002265B1" w:rsidP="00CA5661">
      <w:pPr>
        <w:pStyle w:val="ListBullet0"/>
      </w:pPr>
      <w:r>
        <w:t xml:space="preserve">The </w:t>
      </w:r>
      <w:proofErr w:type="spellStart"/>
      <w:r w:rsidRPr="00CA5661">
        <w:rPr>
          <w:rStyle w:val="CodeinText"/>
        </w:rPr>
        <w:t>strided_load</w:t>
      </w:r>
      <w:proofErr w:type="spellEnd"/>
      <w:r>
        <w:t xml:space="preserve"> method </w:t>
      </w:r>
      <w:r w:rsidR="00CA5661">
        <w:t xml:space="preserve">reads from the offset range of a pointer </w:t>
      </w:r>
      <w:r>
        <w:t>us</w:t>
      </w:r>
      <w:r w:rsidR="00CA5661">
        <w:t>ing</w:t>
      </w:r>
      <w:r>
        <w:t xml:space="preserve"> an offset (</w:t>
      </w:r>
      <w:r w:rsidRPr="0080166D">
        <w:t>'</w:t>
      </w:r>
      <w:r w:rsidR="00CA5661">
        <w:t>stride</w:t>
      </w:r>
      <w:r w:rsidRPr="0080166D">
        <w:t xml:space="preserve"> '</w:t>
      </w:r>
      <w:r>
        <w:t>)</w:t>
      </w:r>
      <w:r w:rsidR="00CA5661">
        <w:t xml:space="preserve"> and loads these values into a resulting SIMD vector. </w:t>
      </w:r>
    </w:p>
    <w:p w14:paraId="717236FA" w14:textId="624E2794" w:rsidR="00CA5661" w:rsidRPr="00654E6A" w:rsidRDefault="00CA5661" w:rsidP="00CA5661">
      <w:pPr>
        <w:pStyle w:val="ListBullet0"/>
      </w:pPr>
      <w:r>
        <w:t xml:space="preserve">The </w:t>
      </w:r>
      <w:proofErr w:type="spellStart"/>
      <w:r w:rsidRPr="00CA5661">
        <w:rPr>
          <w:rStyle w:val="CodeinText"/>
        </w:rPr>
        <w:t>strided_</w:t>
      </w:r>
      <w:r>
        <w:rPr>
          <w:rStyle w:val="CodeinText"/>
        </w:rPr>
        <w:t>store</w:t>
      </w:r>
      <w:proofErr w:type="spellEnd"/>
      <w:r>
        <w:t xml:space="preserve"> method writes values from a SIMD vector to the offset range of a pointer using an offset (</w:t>
      </w:r>
      <w:r w:rsidRPr="0080166D">
        <w:t>'</w:t>
      </w:r>
      <w:r>
        <w:t>stride</w:t>
      </w:r>
      <w:r w:rsidRPr="0080166D">
        <w:t xml:space="preserve"> '</w:t>
      </w:r>
      <w:r>
        <w:t>).</w:t>
      </w:r>
    </w:p>
    <w:p w14:paraId="7208EEF0" w14:textId="45B3FF71" w:rsidR="002265B1" w:rsidRDefault="002265B1" w:rsidP="001624F0">
      <w:pPr>
        <w:pStyle w:val="Body"/>
        <w:ind w:firstLine="0"/>
      </w:pPr>
    </w:p>
    <w:p w14:paraId="29AAA51D" w14:textId="78B14277" w:rsidR="001624F0" w:rsidRDefault="001624F0" w:rsidP="001624F0">
      <w:pPr>
        <w:pStyle w:val="Body"/>
        <w:ind w:firstLine="0"/>
      </w:pPr>
      <w:r>
        <w:t>XYZ</w:t>
      </w:r>
    </w:p>
    <w:p w14:paraId="5060AE39" w14:textId="77777777" w:rsidR="00876D4D" w:rsidRDefault="00876D4D" w:rsidP="001624F0">
      <w:pPr>
        <w:pStyle w:val="Body"/>
        <w:ind w:firstLine="0"/>
      </w:pPr>
    </w:p>
    <w:p w14:paraId="6B5792F6" w14:textId="77777777" w:rsidR="00876D4D" w:rsidRPr="00654E6A" w:rsidRDefault="00876D4D" w:rsidP="001624F0">
      <w:pPr>
        <w:pStyle w:val="Body"/>
        <w:ind w:firstLine="0"/>
      </w:pPr>
    </w:p>
    <w:p w14:paraId="4C99B60B" w14:textId="732AE270" w:rsidR="00CA5661" w:rsidRDefault="00CA5661" w:rsidP="00CA5661">
      <w:pPr>
        <w:pStyle w:val="Head2"/>
        <w:numPr>
          <w:ilvl w:val="0"/>
          <w:numId w:val="0"/>
        </w:numPr>
        <w:ind w:left="1224" w:hanging="1224"/>
        <w:rPr>
          <w:rStyle w:val="BodyChar"/>
          <w:rFonts w:ascii="Arial" w:hAnsi="Arial"/>
          <w:color w:val="960000"/>
          <w:sz w:val="20"/>
        </w:rPr>
      </w:pPr>
      <w:r w:rsidRPr="00C200C2">
        <w:rPr>
          <w:rStyle w:val="BodyChar"/>
          <w:rFonts w:ascii="Arial" w:hAnsi="Arial"/>
          <w:color w:val="960000"/>
          <w:sz w:val="20"/>
        </w:rPr>
        <w:t>9.3.</w:t>
      </w:r>
      <w:r w:rsidR="001624F0">
        <w:rPr>
          <w:rStyle w:val="BodyChar"/>
          <w:rFonts w:ascii="Arial" w:hAnsi="Arial"/>
          <w:color w:val="960000"/>
          <w:sz w:val="20"/>
        </w:rPr>
        <w:t>4</w:t>
      </w:r>
      <w:r w:rsidRPr="00C200C2">
        <w:rPr>
          <w:rStyle w:val="BodyChar"/>
          <w:rFonts w:ascii="Arial" w:hAnsi="Arial"/>
          <w:color w:val="960000"/>
          <w:sz w:val="20"/>
        </w:rPr>
        <w:t xml:space="preserve">   </w:t>
      </w:r>
      <w:r w:rsidR="009034C3">
        <w:rPr>
          <w:rStyle w:val="BodyChar"/>
          <w:rFonts w:ascii="Arial" w:hAnsi="Arial"/>
          <w:color w:val="960000"/>
          <w:sz w:val="20"/>
        </w:rPr>
        <w:t xml:space="preserve"> </w:t>
      </w:r>
      <w:proofErr w:type="spellStart"/>
      <w:r>
        <w:rPr>
          <w:rStyle w:val="BodyChar"/>
          <w:rFonts w:ascii="Arial" w:hAnsi="Arial"/>
          <w:color w:val="960000"/>
          <w:sz w:val="20"/>
        </w:rPr>
        <w:t>Bitcasting</w:t>
      </w:r>
      <w:proofErr w:type="spellEnd"/>
    </w:p>
    <w:p w14:paraId="58D7D626" w14:textId="77777777" w:rsidR="00262190" w:rsidRPr="000E228C" w:rsidRDefault="00262190" w:rsidP="00A74743">
      <w:pPr>
        <w:pStyle w:val="Body"/>
        <w:ind w:firstLine="0"/>
      </w:pPr>
    </w:p>
    <w:p w14:paraId="3A8B91A2" w14:textId="77777777" w:rsidR="003F16DF" w:rsidRDefault="003F16DF" w:rsidP="00376449">
      <w:pPr>
        <w:pStyle w:val="ListBullet0"/>
        <w:numPr>
          <w:ilvl w:val="0"/>
          <w:numId w:val="0"/>
        </w:numPr>
        <w:ind w:left="540" w:hanging="270"/>
        <w:rPr>
          <w:rStyle w:val="BodyChar"/>
        </w:rPr>
      </w:pPr>
    </w:p>
    <w:p w14:paraId="783421F7" w14:textId="090355D1" w:rsidR="009D6139" w:rsidRPr="00CA5661" w:rsidRDefault="00EB5556" w:rsidP="00CA5661">
      <w:pPr>
        <w:pStyle w:val="Head1"/>
        <w:numPr>
          <w:ilvl w:val="0"/>
          <w:numId w:val="0"/>
        </w:numPr>
        <w:ind w:left="792" w:hanging="792"/>
        <w:rPr>
          <w:rStyle w:val="BodyChar"/>
          <w:rFonts w:ascii="Arial" w:hAnsi="Arial"/>
          <w:color w:val="960000"/>
          <w:sz w:val="20"/>
        </w:rPr>
      </w:pPr>
      <w:r>
        <w:rPr>
          <w:rStyle w:val="BodyChar"/>
          <w:rFonts w:ascii="Arial" w:hAnsi="Arial"/>
          <w:color w:val="960000"/>
          <w:sz w:val="20"/>
        </w:rPr>
        <w:t xml:space="preserve"> </w:t>
      </w:r>
      <w:r w:rsidR="00CA5661" w:rsidRPr="00CA5661">
        <w:rPr>
          <w:rStyle w:val="BodyChar"/>
          <w:rFonts w:ascii="Arial" w:hAnsi="Arial"/>
          <w:color w:val="960000"/>
          <w:sz w:val="20"/>
        </w:rPr>
        <w:t>9.3.</w:t>
      </w:r>
      <w:r w:rsidR="001624F0">
        <w:rPr>
          <w:rStyle w:val="BodyChar"/>
          <w:rFonts w:ascii="Arial" w:hAnsi="Arial"/>
          <w:color w:val="960000"/>
          <w:sz w:val="20"/>
        </w:rPr>
        <w:t>5</w:t>
      </w:r>
      <w:r>
        <w:rPr>
          <w:rStyle w:val="BodyChar"/>
          <w:rFonts w:ascii="Arial" w:hAnsi="Arial"/>
          <w:color w:val="960000"/>
          <w:sz w:val="20"/>
        </w:rPr>
        <w:t xml:space="preserve">  </w:t>
      </w:r>
      <w:r w:rsidR="00CA5661" w:rsidRPr="00CA5661">
        <w:rPr>
          <w:rStyle w:val="BodyChar"/>
          <w:rFonts w:ascii="Arial" w:hAnsi="Arial"/>
          <w:color w:val="960000"/>
          <w:sz w:val="20"/>
        </w:rPr>
        <w:t xml:space="preserve"> Using random numbers to fill in a pointer range</w:t>
      </w:r>
    </w:p>
    <w:p w14:paraId="692E15EA" w14:textId="77777777" w:rsidR="00C200C2" w:rsidRPr="00C200C2" w:rsidRDefault="00F85476" w:rsidP="00C200C2">
      <w:pPr>
        <w:pStyle w:val="Body"/>
      </w:pPr>
      <w:r>
        <w:t xml:space="preserve">Rand and </w:t>
      </w:r>
      <w:proofErr w:type="spellStart"/>
      <w:r>
        <w:t>randn</w:t>
      </w:r>
      <w:proofErr w:type="spellEnd"/>
      <w:r>
        <w:t xml:space="preserve"> from random</w:t>
      </w:r>
      <w:r w:rsidR="00C200C2">
        <w:t xml:space="preserve">: see </w:t>
      </w:r>
      <w:r w:rsidR="00C200C2" w:rsidRPr="00C200C2">
        <w:t>12.5 Random numbers</w:t>
      </w:r>
    </w:p>
    <w:p w14:paraId="500A2B1E" w14:textId="280BB3EF" w:rsidR="00C82419" w:rsidRDefault="00C82419" w:rsidP="002F2C79">
      <w:pPr>
        <w:pStyle w:val="Body"/>
      </w:pPr>
    </w:p>
    <w:p w14:paraId="74042B06" w14:textId="09A81525" w:rsidR="00C82419" w:rsidRDefault="00042ADB" w:rsidP="002F2C79">
      <w:pPr>
        <w:pStyle w:val="Body"/>
      </w:pPr>
      <w:r>
        <w:t>See dtypepointer1.mojo</w:t>
      </w:r>
    </w:p>
    <w:p w14:paraId="40FF2A86" w14:textId="77777777" w:rsidR="00042ADB" w:rsidRDefault="00042ADB" w:rsidP="002F2C79">
      <w:pPr>
        <w:pStyle w:val="Body"/>
      </w:pPr>
    </w:p>
    <w:p w14:paraId="1E8D9D49" w14:textId="70855755" w:rsidR="00EB5556" w:rsidRDefault="00EB5556" w:rsidP="00EB5556">
      <w:pPr>
        <w:pStyle w:val="Default"/>
        <w:spacing w:line="276" w:lineRule="auto"/>
        <w:ind w:right="720"/>
        <w:jc w:val="both"/>
        <w:rPr>
          <w:rFonts w:ascii="Times New Roman" w:hAnsi="Times New Roman"/>
          <w:sz w:val="27"/>
          <w:szCs w:val="27"/>
          <w:lang w:val="en-US"/>
        </w:rPr>
      </w:pPr>
      <w:proofErr w:type="spellStart"/>
      <w:r>
        <w:rPr>
          <w:rFonts w:ascii="Times New Roman" w:hAnsi="Times New Roman"/>
          <w:sz w:val="27"/>
          <w:szCs w:val="27"/>
          <w:lang w:val="en-US"/>
        </w:rPr>
        <w:t>tWEETORIAL</w:t>
      </w:r>
      <w:proofErr w:type="spellEnd"/>
    </w:p>
    <w:p w14:paraId="39D7B35D" w14:textId="77777777" w:rsidR="00EB5556" w:rsidRDefault="00EB5556" w:rsidP="00EB5556">
      <w:pPr>
        <w:pStyle w:val="Default"/>
        <w:spacing w:line="276" w:lineRule="auto"/>
        <w:ind w:right="720"/>
        <w:jc w:val="both"/>
        <w:rPr>
          <w:rFonts w:ascii="Times New Roman" w:hAnsi="Times New Roman"/>
          <w:sz w:val="27"/>
          <w:szCs w:val="27"/>
          <w:lang w:val="en-US"/>
        </w:rPr>
      </w:pPr>
      <w:r>
        <w:rPr>
          <w:rFonts w:ascii="Times New Roman" w:hAnsi="Times New Roman"/>
          <w:sz w:val="27"/>
          <w:szCs w:val="27"/>
          <w:lang w:val="en-US"/>
        </w:rPr>
        <w:lastRenderedPageBreak/>
        <w:tab/>
        <w:t xml:space="preserve">Tensor: </w:t>
      </w:r>
      <w:r w:rsidRPr="00A86D67">
        <w:rPr>
          <w:rFonts w:ascii="Times New Roman" w:hAnsi="Times New Roman"/>
          <w:sz w:val="27"/>
          <w:szCs w:val="27"/>
          <w:lang w:val="en-US"/>
        </w:rPr>
        <w:t>rand(</w:t>
      </w:r>
      <w:proofErr w:type="spellStart"/>
      <w:r w:rsidRPr="00A86D67">
        <w:rPr>
          <w:rFonts w:ascii="Times New Roman" w:hAnsi="Times New Roman"/>
          <w:sz w:val="27"/>
          <w:szCs w:val="27"/>
          <w:lang w:val="en-US"/>
        </w:rPr>
        <w:t>image.unsafe_ptr</w:t>
      </w:r>
      <w:proofErr w:type="spellEnd"/>
      <w:r w:rsidRPr="00A86D67">
        <w:rPr>
          <w:rFonts w:ascii="Times New Roman" w:hAnsi="Times New Roman"/>
          <w:sz w:val="27"/>
          <w:szCs w:val="27"/>
          <w:lang w:val="en-US"/>
        </w:rPr>
        <w:t xml:space="preserve">(), </w:t>
      </w:r>
      <w:proofErr w:type="spellStart"/>
      <w:r w:rsidRPr="00A86D67">
        <w:rPr>
          <w:rFonts w:ascii="Times New Roman" w:hAnsi="Times New Roman"/>
          <w:sz w:val="27"/>
          <w:szCs w:val="27"/>
          <w:lang w:val="en-US"/>
        </w:rPr>
        <w:t>image.num_elements</w:t>
      </w:r>
      <w:proofErr w:type="spellEnd"/>
      <w:r w:rsidRPr="00A86D67">
        <w:rPr>
          <w:rFonts w:ascii="Times New Roman" w:hAnsi="Times New Roman"/>
          <w:sz w:val="27"/>
          <w:szCs w:val="27"/>
          <w:lang w:val="en-US"/>
        </w:rPr>
        <w:t>())</w:t>
      </w:r>
    </w:p>
    <w:p w14:paraId="2308D951" w14:textId="77777777" w:rsidR="00EB5556" w:rsidRDefault="00EB5556" w:rsidP="00EB5556">
      <w:pPr>
        <w:pStyle w:val="Default"/>
        <w:spacing w:line="276" w:lineRule="auto"/>
        <w:ind w:righ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 xml:space="preserve">(see tensor1_old in </w:t>
      </w:r>
      <w:proofErr w:type="spellStart"/>
      <w:r>
        <w:rPr>
          <w:rFonts w:ascii="Times New Roman" w:eastAsia="Times New Roman" w:hAnsi="Times New Roman" w:cs="Times New Roman"/>
          <w:sz w:val="24"/>
          <w:szCs w:val="24"/>
          <w:lang w:val="en-US"/>
        </w:rPr>
        <w:t>coll</w:t>
      </w:r>
      <w:proofErr w:type="spellEnd"/>
      <w:r>
        <w:rPr>
          <w:rFonts w:ascii="Times New Roman" w:eastAsia="Times New Roman" w:hAnsi="Times New Roman" w:cs="Times New Roman"/>
          <w:sz w:val="24"/>
          <w:szCs w:val="24"/>
          <w:lang w:val="en-US"/>
        </w:rPr>
        <w:t>)</w:t>
      </w:r>
    </w:p>
    <w:p w14:paraId="000A8EB1" w14:textId="77777777" w:rsidR="00042ADB" w:rsidRDefault="00042ADB" w:rsidP="002F2C79">
      <w:pPr>
        <w:pStyle w:val="Body"/>
      </w:pPr>
    </w:p>
    <w:p w14:paraId="0DB85139" w14:textId="77777777" w:rsidR="00042ADB" w:rsidRDefault="00042ADB" w:rsidP="002F2C79">
      <w:pPr>
        <w:pStyle w:val="Body"/>
      </w:pPr>
    </w:p>
    <w:p w14:paraId="197A735A" w14:textId="77777777" w:rsidR="00042ADB" w:rsidRDefault="00042ADB" w:rsidP="002F2C79">
      <w:pPr>
        <w:pStyle w:val="Body"/>
      </w:pPr>
    </w:p>
    <w:p w14:paraId="60724A58" w14:textId="31587CD6" w:rsidR="00682C24" w:rsidRDefault="007443C2" w:rsidP="00BE521A">
      <w:pPr>
        <w:pStyle w:val="Head1"/>
        <w:numPr>
          <w:ilvl w:val="1"/>
          <w:numId w:val="32"/>
        </w:numPr>
      </w:pPr>
      <w:r>
        <w:t xml:space="preserve"> </w:t>
      </w:r>
      <w:r w:rsidR="002E4F59">
        <w:t>Low-level</w:t>
      </w:r>
      <w:r w:rsidR="00682C24">
        <w:t xml:space="preserve"> memory </w:t>
      </w:r>
      <w:r w:rsidR="002E4F59">
        <w:t>operations and Span</w:t>
      </w:r>
    </w:p>
    <w:p w14:paraId="54E62E64" w14:textId="475E8855" w:rsidR="002C6A7F" w:rsidRDefault="00E7651D" w:rsidP="00E7651D">
      <w:pPr>
        <w:pStyle w:val="Body"/>
      </w:pPr>
      <w:r>
        <w:t>We know that memory space is much more restricted on the stack than it is on the heap. But on the other hand, our code can work much faster with data on the stack, than with data on the heap.</w:t>
      </w:r>
      <w:r w:rsidR="002C6A7F">
        <w:t xml:space="preserve"> Can we use the stack directly from code?</w:t>
      </w:r>
    </w:p>
    <w:p w14:paraId="3E127911" w14:textId="31BA589C" w:rsidR="002C6A7F" w:rsidRDefault="00E7651D" w:rsidP="00E7651D">
      <w:pPr>
        <w:pStyle w:val="Body"/>
      </w:pPr>
      <w:r>
        <w:t xml:space="preserve"> </w:t>
      </w:r>
    </w:p>
    <w:p w14:paraId="60EA0B40" w14:textId="44073317" w:rsidR="002C6A7F" w:rsidRDefault="002C6A7F" w:rsidP="002C6A7F">
      <w:pPr>
        <w:pStyle w:val="Head2"/>
        <w:numPr>
          <w:ilvl w:val="0"/>
          <w:numId w:val="0"/>
        </w:numPr>
        <w:ind w:left="1224" w:hanging="1224"/>
      </w:pPr>
      <w:r>
        <w:t>9.</w:t>
      </w:r>
      <w:r w:rsidR="00616D95">
        <w:t>4</w:t>
      </w:r>
      <w:r>
        <w:t>.1 Stack allocation</w:t>
      </w:r>
    </w:p>
    <w:p w14:paraId="3D643CE4" w14:textId="65BB63A1" w:rsidR="00B61125" w:rsidRDefault="00E7651D" w:rsidP="00E7651D">
      <w:pPr>
        <w:pStyle w:val="Body"/>
      </w:pPr>
      <w:r>
        <w:t xml:space="preserve">Mojo has a function called </w:t>
      </w:r>
      <w:proofErr w:type="spellStart"/>
      <w:r w:rsidRPr="00E7651D">
        <w:rPr>
          <w:rStyle w:val="CodeinText"/>
        </w:rPr>
        <w:t>stack_allocation</w:t>
      </w:r>
      <w:proofErr w:type="spellEnd"/>
      <w:r>
        <w:t xml:space="preserve">, that allows you </w:t>
      </w:r>
      <w:r w:rsidRPr="00B61125">
        <w:rPr>
          <w:i/>
          <w:iCs/>
        </w:rPr>
        <w:t xml:space="preserve">to </w:t>
      </w:r>
      <w:r w:rsidR="00B61125" w:rsidRPr="00B61125">
        <w:rPr>
          <w:i/>
          <w:iCs/>
        </w:rPr>
        <w:t>allocate</w:t>
      </w:r>
      <w:r w:rsidRPr="00B61125">
        <w:rPr>
          <w:i/>
          <w:iCs/>
        </w:rPr>
        <w:t xml:space="preserve"> data </w:t>
      </w:r>
      <w:r w:rsidR="00B61125" w:rsidRPr="00B61125">
        <w:rPr>
          <w:i/>
          <w:iCs/>
        </w:rPr>
        <w:t xml:space="preserve">space </w:t>
      </w:r>
      <w:r w:rsidRPr="00B61125">
        <w:rPr>
          <w:i/>
          <w:iCs/>
        </w:rPr>
        <w:t>on the stack</w:t>
      </w:r>
      <w:r>
        <w:t xml:space="preserve"> and use this benefit of getting much quicker access to it.</w:t>
      </w:r>
      <w:r w:rsidR="00B61125">
        <w:t xml:space="preserve"> </w:t>
      </w:r>
      <w:proofErr w:type="gramStart"/>
      <w:r w:rsidR="00B61125">
        <w:t>It</w:t>
      </w:r>
      <w:proofErr w:type="gramEnd"/>
      <w:r w:rsidR="00B61125">
        <w:t xml:space="preserve"> needs as parameters the number of items </w:t>
      </w:r>
      <w:r w:rsidR="00373128">
        <w:t>(</w:t>
      </w:r>
      <w:r w:rsidR="00373128" w:rsidRPr="00373128">
        <w:rPr>
          <w:rStyle w:val="CodeinText"/>
        </w:rPr>
        <w:t>count</w:t>
      </w:r>
      <w:r w:rsidR="00373128">
        <w:t xml:space="preserve">) </w:t>
      </w:r>
      <w:r w:rsidR="00B61125">
        <w:t xml:space="preserve">you want </w:t>
      </w:r>
      <w:r w:rsidR="00B61125" w:rsidRPr="00B61125">
        <w:t>to allocate memory for</w:t>
      </w:r>
      <w:r w:rsidR="00B61125">
        <w:t>, and their type</w:t>
      </w:r>
      <w:r w:rsidR="00373128">
        <w:t xml:space="preserve"> (</w:t>
      </w:r>
      <w:proofErr w:type="spellStart"/>
      <w:r w:rsidR="00373128" w:rsidRPr="00373128">
        <w:rPr>
          <w:rStyle w:val="CodeinText"/>
        </w:rPr>
        <w:t>dtype</w:t>
      </w:r>
      <w:proofErr w:type="spellEnd"/>
      <w:r w:rsidR="00373128">
        <w:t xml:space="preserve"> or </w:t>
      </w:r>
      <w:r w:rsidR="00373128" w:rsidRPr="00373128">
        <w:rPr>
          <w:rStyle w:val="CodeinText"/>
        </w:rPr>
        <w:t>type</w:t>
      </w:r>
      <w:r w:rsidR="00373128">
        <w:t>)</w:t>
      </w:r>
      <w:r w:rsidR="00B61125">
        <w:t xml:space="preserve">. It comes in two versions, one for </w:t>
      </w:r>
      <w:proofErr w:type="spellStart"/>
      <w:r w:rsidR="00B61125">
        <w:t>DType</w:t>
      </w:r>
      <w:proofErr w:type="spellEnd"/>
      <w:r w:rsidR="00B61125">
        <w:t xml:space="preserve"> values, and one for any type:</w:t>
      </w:r>
    </w:p>
    <w:p w14:paraId="6C39D428" w14:textId="77777777" w:rsidR="00B61125" w:rsidRDefault="00B61125" w:rsidP="00E7651D">
      <w:pPr>
        <w:pStyle w:val="Body"/>
      </w:pPr>
    </w:p>
    <w:p w14:paraId="5C4E661B" w14:textId="4F24709B" w:rsidR="00B61125" w:rsidRPr="00B61125" w:rsidRDefault="00B61125" w:rsidP="00B61125">
      <w:pPr>
        <w:pStyle w:val="Code"/>
        <w:ind w:left="0"/>
        <w:rPr>
          <w:rStyle w:val="CodeinText"/>
          <w:color w:val="000000"/>
          <w:sz w:val="16"/>
        </w:rPr>
      </w:pPr>
      <w:r w:rsidRPr="00B61125">
        <w:rPr>
          <w:rStyle w:val="CodeinText"/>
          <w:color w:val="000000"/>
          <w:sz w:val="16"/>
        </w:rPr>
        <w:t xml:space="preserve">stack_allocation[count: Int, </w:t>
      </w:r>
      <w:r w:rsidRPr="002B714C">
        <w:rPr>
          <w:rStyle w:val="CodeinText"/>
          <w:b/>
          <w:bCs/>
          <w:color w:val="000000"/>
          <w:sz w:val="16"/>
        </w:rPr>
        <w:t>dtype: DType</w:t>
      </w:r>
      <w:r w:rsidRPr="00B61125">
        <w:rPr>
          <w:rStyle w:val="CodeinText"/>
          <w:color w:val="000000"/>
          <w:sz w:val="16"/>
        </w:rPr>
        <w:t>, /, …] -&gt; UnsafePointer[SIMD[dtype, 1</w:t>
      </w:r>
      <w:r w:rsidR="005F766C">
        <w:rPr>
          <w:rStyle w:val="CodeinText"/>
          <w:color w:val="000000"/>
          <w:sz w:val="16"/>
        </w:rPr>
        <w:t>, …</w:t>
      </w:r>
      <w:r w:rsidRPr="00B61125">
        <w:rPr>
          <w:rStyle w:val="CodeinText"/>
          <w:color w:val="000000"/>
          <w:sz w:val="16"/>
        </w:rPr>
        <w:t>]</w:t>
      </w:r>
    </w:p>
    <w:p w14:paraId="058B144E" w14:textId="4685612A" w:rsidR="00682C24" w:rsidRDefault="00B61125" w:rsidP="00B61125">
      <w:pPr>
        <w:pStyle w:val="Code"/>
        <w:ind w:left="0"/>
        <w:rPr>
          <w:rStyle w:val="CodeinText"/>
          <w:color w:val="000000"/>
          <w:sz w:val="16"/>
        </w:rPr>
      </w:pPr>
      <w:r w:rsidRPr="00B61125">
        <w:rPr>
          <w:rStyle w:val="CodeinText"/>
          <w:color w:val="000000"/>
          <w:sz w:val="16"/>
        </w:rPr>
        <w:t xml:space="preserve">stack_allocation[count: Int, </w:t>
      </w:r>
      <w:r w:rsidRPr="002B714C">
        <w:rPr>
          <w:rStyle w:val="CodeinText"/>
          <w:b/>
          <w:bCs/>
          <w:color w:val="000000"/>
          <w:sz w:val="16"/>
        </w:rPr>
        <w:t>type: AnyType</w:t>
      </w:r>
      <w:r w:rsidRPr="00B61125">
        <w:rPr>
          <w:rStyle w:val="CodeinText"/>
          <w:color w:val="000000"/>
          <w:sz w:val="16"/>
        </w:rPr>
        <w:t xml:space="preserve">, /, …] -&gt; UnsafePointer[type, </w:t>
      </w:r>
      <w:r w:rsidR="005F766C">
        <w:rPr>
          <w:rStyle w:val="CodeinText"/>
          <w:color w:val="000000"/>
          <w:sz w:val="16"/>
        </w:rPr>
        <w:t>…</w:t>
      </w:r>
      <w:r w:rsidR="005F766C" w:rsidRPr="00B61125">
        <w:rPr>
          <w:rStyle w:val="CodeinText"/>
          <w:color w:val="000000"/>
          <w:sz w:val="16"/>
        </w:rPr>
        <w:t>]</w:t>
      </w:r>
    </w:p>
    <w:p w14:paraId="6BD4ABE6" w14:textId="77777777" w:rsidR="002B714C" w:rsidRDefault="002B714C" w:rsidP="00B61125">
      <w:pPr>
        <w:pStyle w:val="Code"/>
        <w:ind w:left="0"/>
        <w:rPr>
          <w:rStyle w:val="CodeinText"/>
          <w:color w:val="000000"/>
          <w:sz w:val="16"/>
        </w:rPr>
      </w:pPr>
    </w:p>
    <w:p w14:paraId="43A3FFF8" w14:textId="5108CE28" w:rsidR="005F766C" w:rsidRDefault="005F766C" w:rsidP="00B61125">
      <w:pPr>
        <w:pStyle w:val="Code"/>
        <w:ind w:left="0"/>
        <w:rPr>
          <w:rStyle w:val="BodyChar"/>
        </w:rPr>
      </w:pPr>
      <w:r>
        <w:rPr>
          <w:rStyle w:val="BodyChar"/>
        </w:rPr>
        <w:t>(The parameters we left out with … have to do with alignment and address space</w:t>
      </w:r>
      <w:r w:rsidR="002C6A7F">
        <w:rPr>
          <w:rStyle w:val="BodyChar"/>
        </w:rPr>
        <w:t>)</w:t>
      </w:r>
      <w:r>
        <w:rPr>
          <w:rStyle w:val="BodyChar"/>
        </w:rPr>
        <w:t>.</w:t>
      </w:r>
    </w:p>
    <w:p w14:paraId="46E13285" w14:textId="199815AB" w:rsidR="002B714C" w:rsidRDefault="002B714C" w:rsidP="00B61125">
      <w:pPr>
        <w:pStyle w:val="Code"/>
        <w:ind w:left="0"/>
        <w:rPr>
          <w:rStyle w:val="BodyChar"/>
        </w:rPr>
      </w:pPr>
      <w:r w:rsidRPr="002B714C">
        <w:rPr>
          <w:rStyle w:val="BodyChar"/>
        </w:rPr>
        <w:t>Both versions return an</w:t>
      </w:r>
      <w:r>
        <w:rPr>
          <w:rStyle w:val="CodeinText"/>
          <w:color w:val="000000"/>
          <w:sz w:val="16"/>
        </w:rPr>
        <w:t xml:space="preserve"> </w:t>
      </w:r>
      <w:r w:rsidRPr="00B61125">
        <w:rPr>
          <w:rStyle w:val="CodeinText"/>
          <w:color w:val="000000"/>
          <w:sz w:val="16"/>
        </w:rPr>
        <w:t>UnsafePointer</w:t>
      </w:r>
      <w:r>
        <w:rPr>
          <w:rStyle w:val="CodeinText"/>
          <w:color w:val="000000"/>
          <w:sz w:val="16"/>
        </w:rPr>
        <w:t xml:space="preserve"> </w:t>
      </w:r>
      <w:r w:rsidRPr="002B714C">
        <w:rPr>
          <w:rStyle w:val="BodyChar"/>
        </w:rPr>
        <w:t>to the data.</w:t>
      </w:r>
      <w:r w:rsidR="002C6A7F">
        <w:rPr>
          <w:rStyle w:val="BodyChar"/>
        </w:rPr>
        <w:t xml:space="preserve"> </w:t>
      </w:r>
      <w:r w:rsidR="002C6A7F" w:rsidRPr="002C6A7F">
        <w:rPr>
          <w:rStyle w:val="BodyChar"/>
        </w:rPr>
        <w:t>An</w:t>
      </w:r>
      <w:r w:rsidR="002C6A7F" w:rsidRPr="002C6A7F">
        <w:rPr>
          <w:rStyle w:val="BodyChar"/>
          <w:i/>
          <w:iCs/>
        </w:rPr>
        <w:t xml:space="preserve"> address space</w:t>
      </w:r>
      <w:r w:rsidR="002C6A7F">
        <w:rPr>
          <w:rStyle w:val="BodyChar"/>
        </w:rPr>
        <w:t xml:space="preserve"> is the memory space a pointer points to.</w:t>
      </w:r>
    </w:p>
    <w:p w14:paraId="0BFC980C" w14:textId="77777777" w:rsidR="002C6A7F" w:rsidRDefault="002C6A7F" w:rsidP="00B61125">
      <w:pPr>
        <w:pStyle w:val="Code"/>
        <w:ind w:left="0"/>
        <w:rPr>
          <w:rStyle w:val="BodyChar"/>
        </w:rPr>
      </w:pPr>
    </w:p>
    <w:p w14:paraId="02A602A4" w14:textId="6D1F6CA8" w:rsidR="005F766C" w:rsidRDefault="005F766C" w:rsidP="00B61125">
      <w:pPr>
        <w:pStyle w:val="Code"/>
        <w:ind w:left="0"/>
        <w:rPr>
          <w:rStyle w:val="BodyChar"/>
        </w:rPr>
      </w:pPr>
      <w:r>
        <w:rPr>
          <w:rStyle w:val="BodyChar"/>
        </w:rPr>
        <w:t xml:space="preserve">Here is a working example (see </w:t>
      </w:r>
      <w:r w:rsidRPr="005F766C">
        <w:rPr>
          <w:rStyle w:val="CodeinText"/>
        </w:rPr>
        <w:t>stack_allocation.mojo</w:t>
      </w:r>
      <w:r>
        <w:rPr>
          <w:rStyle w:val="BodyChar"/>
        </w:rPr>
        <w:t>):</w:t>
      </w:r>
    </w:p>
    <w:p w14:paraId="541A462F" w14:textId="77777777" w:rsidR="005F766C" w:rsidRPr="00373128" w:rsidRDefault="005F766C" w:rsidP="00373128">
      <w:pPr>
        <w:pStyle w:val="Code"/>
        <w:rPr>
          <w:rStyle w:val="BodyChar"/>
          <w:rFonts w:ascii="Courier New" w:hAnsi="Courier New"/>
        </w:rPr>
      </w:pPr>
    </w:p>
    <w:p w14:paraId="75F64587" w14:textId="1B748A35" w:rsidR="00373128" w:rsidRPr="00373128" w:rsidRDefault="005F766C" w:rsidP="00373128">
      <w:pPr>
        <w:pStyle w:val="Code"/>
      </w:pPr>
      <w:r w:rsidRPr="00373128">
        <w:rPr>
          <w:rStyle w:val="BodyChar"/>
          <w:rFonts w:ascii="Courier New" w:hAnsi="Courier New"/>
        </w:rPr>
        <w:tab/>
      </w:r>
      <w:r w:rsidR="00373128" w:rsidRPr="00373128">
        <w:t>from memory import stack_allocation</w:t>
      </w:r>
      <w:r w:rsidR="00373128">
        <w:t xml:space="preserve">     #A</w:t>
      </w:r>
    </w:p>
    <w:p w14:paraId="03D642E2" w14:textId="77777777" w:rsidR="00373128" w:rsidRPr="00373128" w:rsidRDefault="00373128" w:rsidP="00373128">
      <w:pPr>
        <w:pStyle w:val="Code"/>
      </w:pPr>
    </w:p>
    <w:p w14:paraId="4DD08EE0" w14:textId="77777777" w:rsidR="00373128" w:rsidRPr="00373128" w:rsidRDefault="00373128" w:rsidP="00373128">
      <w:pPr>
        <w:pStyle w:val="Code"/>
        <w:ind w:firstLine="450"/>
      </w:pPr>
      <w:r w:rsidRPr="00373128">
        <w:t>fn main():</w:t>
      </w:r>
    </w:p>
    <w:p w14:paraId="61249B44" w14:textId="6EDD23B8" w:rsidR="00373128" w:rsidRPr="00373128" w:rsidRDefault="00373128" w:rsidP="00373128">
      <w:pPr>
        <w:pStyle w:val="Code"/>
      </w:pPr>
      <w:r w:rsidRPr="00373128">
        <w:t>   </w:t>
      </w:r>
      <w:r>
        <w:t xml:space="preserve">       </w:t>
      </w:r>
      <w:r w:rsidRPr="00373128">
        <w:t>var scratchpad = stack_allocation[</w:t>
      </w:r>
      <w:r w:rsidR="002C6A7F">
        <w:t>50</w:t>
      </w:r>
      <w:r w:rsidRPr="00373128">
        <w:t>, DType.int64]()</w:t>
      </w:r>
      <w:r>
        <w:t xml:space="preserve">   #B</w:t>
      </w:r>
    </w:p>
    <w:p w14:paraId="72195CE7" w14:textId="60305BCC" w:rsidR="00373128" w:rsidRPr="00373128" w:rsidRDefault="00373128" w:rsidP="00373128">
      <w:pPr>
        <w:pStyle w:val="Code"/>
      </w:pPr>
      <w:r w:rsidRPr="00373128">
        <w:t xml:space="preserve">    </w:t>
      </w:r>
      <w:r>
        <w:t xml:space="preserve">      </w:t>
      </w:r>
      <w:r w:rsidRPr="00373128">
        <w:t>scratchpad.store(0, 42)  </w:t>
      </w:r>
      <w:r>
        <w:t xml:space="preserve"> </w:t>
      </w:r>
      <w:r w:rsidRPr="00373128">
        <w:t>#</w:t>
      </w:r>
      <w:r>
        <w:t>C</w:t>
      </w:r>
      <w:r w:rsidRPr="00373128">
        <w:t xml:space="preserve"> </w:t>
      </w:r>
    </w:p>
    <w:p w14:paraId="7665CB79" w14:textId="2E7C4712" w:rsidR="00373128" w:rsidRPr="00373128" w:rsidRDefault="00373128" w:rsidP="00373128">
      <w:pPr>
        <w:pStyle w:val="Code"/>
      </w:pPr>
      <w:r>
        <w:t xml:space="preserve">  </w:t>
      </w:r>
      <w:r w:rsidRPr="00373128">
        <w:t> </w:t>
      </w:r>
      <w:r>
        <w:t xml:space="preserve">  </w:t>
      </w:r>
      <w:r w:rsidRPr="00373128">
        <w:t xml:space="preserve">   </w:t>
      </w:r>
      <w:r>
        <w:t xml:space="preserve">  </w:t>
      </w:r>
      <w:r w:rsidRPr="00373128">
        <w:t>var value = scratchpad.load(0)  #</w:t>
      </w:r>
      <w:r>
        <w:t>D</w:t>
      </w:r>
      <w:r w:rsidRPr="00373128">
        <w:t xml:space="preserve"> </w:t>
      </w:r>
    </w:p>
    <w:p w14:paraId="3A3BEAC0" w14:textId="5DE422F9" w:rsidR="00373128" w:rsidRDefault="00373128" w:rsidP="00373128">
      <w:pPr>
        <w:pStyle w:val="Code"/>
      </w:pPr>
      <w:r w:rsidRPr="00373128">
        <w:t xml:space="preserve">    </w:t>
      </w:r>
      <w:r>
        <w:t xml:space="preserve">      </w:t>
      </w:r>
      <w:r w:rsidRPr="00373128">
        <w:t>print(value)  # =&gt; 42</w:t>
      </w:r>
    </w:p>
    <w:p w14:paraId="10A4E2A2" w14:textId="5E4A0D16" w:rsidR="00373128" w:rsidRPr="00373128" w:rsidRDefault="00373128" w:rsidP="00373128">
      <w:pPr>
        <w:pStyle w:val="CodeAnnotation"/>
      </w:pPr>
      <w:r>
        <w:t>#</w:t>
      </w:r>
      <w:proofErr w:type="gramStart"/>
      <w:r>
        <w:t>A</w:t>
      </w:r>
      <w:proofErr w:type="gramEnd"/>
      <w:r>
        <w:t xml:space="preserve"> Import </w:t>
      </w:r>
      <w:proofErr w:type="spellStart"/>
      <w:r>
        <w:t>stack_allocation</w:t>
      </w:r>
      <w:proofErr w:type="spellEnd"/>
      <w:r>
        <w:t xml:space="preserve"> from module memory</w:t>
      </w:r>
    </w:p>
    <w:p w14:paraId="2ABF0BD3" w14:textId="7E3E36D6" w:rsidR="00373128" w:rsidRDefault="00373128" w:rsidP="00373128">
      <w:pPr>
        <w:pStyle w:val="CodeAnnotation"/>
      </w:pPr>
      <w:r>
        <w:rPr>
          <w:rStyle w:val="BodyChar"/>
          <w:rFonts w:ascii="Courier New" w:hAnsi="Courier New"/>
        </w:rPr>
        <w:t xml:space="preserve">#B </w:t>
      </w:r>
      <w:r w:rsidRPr="00373128">
        <w:t xml:space="preserve">Allocate </w:t>
      </w:r>
      <w:r w:rsidR="002C6A7F">
        <w:t>50</w:t>
      </w:r>
      <w:r w:rsidRPr="00373128">
        <w:t xml:space="preserve"> integers </w:t>
      </w:r>
      <w:r>
        <w:t xml:space="preserve">of type Int64 </w:t>
      </w:r>
      <w:r w:rsidRPr="00373128">
        <w:t>on the stack</w:t>
      </w:r>
    </w:p>
    <w:p w14:paraId="5E2F3E0B" w14:textId="4E0F306B" w:rsidR="00373128" w:rsidRDefault="00373128" w:rsidP="00373128">
      <w:pPr>
        <w:pStyle w:val="CodeAnnotation"/>
      </w:pPr>
      <w:r>
        <w:t xml:space="preserve">#C </w:t>
      </w:r>
      <w:r w:rsidRPr="00373128">
        <w:t>Set values</w:t>
      </w:r>
      <w:r>
        <w:t xml:space="preserve"> with store: s</w:t>
      </w:r>
      <w:r w:rsidRPr="00373128">
        <w:t xml:space="preserve">tore </w:t>
      </w:r>
      <w:r>
        <w:t xml:space="preserve">value </w:t>
      </w:r>
      <w:r w:rsidRPr="00373128">
        <w:t>42 at index 0</w:t>
      </w:r>
    </w:p>
    <w:p w14:paraId="0C191D16" w14:textId="0237B736" w:rsidR="00373128" w:rsidRPr="00373128" w:rsidRDefault="00373128" w:rsidP="00373128">
      <w:pPr>
        <w:pStyle w:val="CodeAnnotation"/>
      </w:pPr>
      <w:r>
        <w:t xml:space="preserve">#D </w:t>
      </w:r>
      <w:r w:rsidRPr="00373128">
        <w:t>Get values</w:t>
      </w:r>
      <w:r>
        <w:t xml:space="preserve"> with load: l</w:t>
      </w:r>
      <w:r w:rsidRPr="00373128">
        <w:t>oad value from index 0</w:t>
      </w:r>
    </w:p>
    <w:p w14:paraId="2B4362D5" w14:textId="77777777" w:rsidR="00E95016" w:rsidRDefault="00E95016" w:rsidP="00373128">
      <w:pPr>
        <w:pStyle w:val="Code"/>
      </w:pPr>
    </w:p>
    <w:p w14:paraId="2A1BF39C" w14:textId="77777777" w:rsidR="00E95016" w:rsidRDefault="00E95016" w:rsidP="00373128">
      <w:pPr>
        <w:pStyle w:val="Code"/>
      </w:pPr>
    </w:p>
    <w:p w14:paraId="0CCD357A" w14:textId="58D9FB34" w:rsidR="005F766C" w:rsidRDefault="00373128" w:rsidP="00373128">
      <w:pPr>
        <w:pStyle w:val="Body"/>
      </w:pPr>
      <w:proofErr w:type="gramStart"/>
      <w:r>
        <w:t>The allocation</w:t>
      </w:r>
      <w:proofErr w:type="gramEnd"/>
      <w:r>
        <w:t xml:space="preserve"> reserves memory </w:t>
      </w:r>
      <w:proofErr w:type="gramStart"/>
      <w:r>
        <w:t>space, but</w:t>
      </w:r>
      <w:proofErr w:type="gramEnd"/>
      <w:r>
        <w:t xml:space="preserve"> doesn’t fill them with values. For this, you need to use the </w:t>
      </w:r>
      <w:r w:rsidRPr="00373128">
        <w:rPr>
          <w:rStyle w:val="CodeinText"/>
        </w:rPr>
        <w:t>store</w:t>
      </w:r>
      <w:r>
        <w:t xml:space="preserve"> method from </w:t>
      </w:r>
      <w:r w:rsidRPr="00373128">
        <w:rPr>
          <w:rStyle w:val="CodeinText"/>
        </w:rPr>
        <w:t>scratchpad</w:t>
      </w:r>
      <w:r>
        <w:t xml:space="preserve">, which is an </w:t>
      </w:r>
      <w:proofErr w:type="spellStart"/>
      <w:r w:rsidRPr="00373128">
        <w:rPr>
          <w:rStyle w:val="CodeinText"/>
        </w:rPr>
        <w:t>UnsafePointer</w:t>
      </w:r>
      <w:proofErr w:type="spellEnd"/>
      <w:r>
        <w:rPr>
          <w:rStyle w:val="CodeinText"/>
          <w:color w:val="000000"/>
          <w:sz w:val="16"/>
        </w:rPr>
        <w:t xml:space="preserve"> </w:t>
      </w:r>
      <w:r w:rsidRPr="00373128">
        <w:t>that points to the data.</w:t>
      </w:r>
      <w:r>
        <w:t xml:space="preserve"> Read the value in on the given index with the </w:t>
      </w:r>
      <w:r w:rsidRPr="00373128">
        <w:rPr>
          <w:rStyle w:val="CodeinText"/>
        </w:rPr>
        <w:t>load</w:t>
      </w:r>
      <w:r>
        <w:t xml:space="preserve"> method. </w:t>
      </w:r>
      <w:r w:rsidR="002C6A7F">
        <w:t xml:space="preserve">The memory locations in </w:t>
      </w:r>
      <w:r w:rsidR="002C6A7F">
        <w:lastRenderedPageBreak/>
        <w:t xml:space="preserve">the address space </w:t>
      </w:r>
      <w:r w:rsidR="002C6A7F" w:rsidRPr="00373128">
        <w:rPr>
          <w:rStyle w:val="CodeinText"/>
        </w:rPr>
        <w:t>scratchpad</w:t>
      </w:r>
      <w:r w:rsidR="002C6A7F">
        <w:rPr>
          <w:rStyle w:val="CodeinText"/>
        </w:rPr>
        <w:t xml:space="preserve"> </w:t>
      </w:r>
      <w:r w:rsidR="002C6A7F" w:rsidRPr="00373128">
        <w:t>points t</w:t>
      </w:r>
      <w:r w:rsidR="002C6A7F">
        <w:t xml:space="preserve">o can be reached with the index notation (ix), where ix is the index starting at 0 and runs to </w:t>
      </w:r>
      <w:r w:rsidR="002C6A7F" w:rsidRPr="002C6A7F">
        <w:rPr>
          <w:rStyle w:val="CodeinText"/>
        </w:rPr>
        <w:t>count – 1</w:t>
      </w:r>
      <w:r w:rsidR="002C6A7F">
        <w:t xml:space="preserve">, in our example 49. </w:t>
      </w:r>
      <w:r w:rsidRPr="00373128">
        <w:t> </w:t>
      </w:r>
    </w:p>
    <w:p w14:paraId="216B4DF8" w14:textId="77777777" w:rsidR="005F766C" w:rsidRDefault="005F766C" w:rsidP="00B61125">
      <w:pPr>
        <w:pStyle w:val="Code"/>
        <w:ind w:left="0"/>
        <w:rPr>
          <w:rStyle w:val="BodyChar"/>
        </w:rPr>
      </w:pPr>
    </w:p>
    <w:p w14:paraId="6194E75C" w14:textId="77AA55E7" w:rsidR="00E95016" w:rsidRPr="00373128" w:rsidRDefault="00E95016" w:rsidP="00E95016">
      <w:pPr>
        <w:pStyle w:val="Body"/>
      </w:pPr>
      <w:r>
        <w:t>If you want</w:t>
      </w:r>
      <w:r w:rsidRPr="00E95016">
        <w:t xml:space="preserve"> a more structured approach</w:t>
      </w:r>
      <w:r>
        <w:t xml:space="preserve"> with simpler code</w:t>
      </w:r>
      <w:r w:rsidRPr="00E95016">
        <w:t xml:space="preserve">, you can use </w:t>
      </w:r>
      <w:proofErr w:type="spellStart"/>
      <w:r w:rsidRPr="00E95016">
        <w:t>IntArray</w:t>
      </w:r>
      <w:proofErr w:type="spellEnd"/>
      <w:r>
        <w:t xml:space="preserve">, which provides a </w:t>
      </w:r>
      <w:r w:rsidRPr="00E95016">
        <w:t xml:space="preserve">low-level implementation of a </w:t>
      </w:r>
      <w:proofErr w:type="gramStart"/>
      <w:r w:rsidRPr="00E95016">
        <w:t>dynamically-sized</w:t>
      </w:r>
      <w:proofErr w:type="gramEnd"/>
      <w:r w:rsidRPr="00E95016">
        <w:t xml:space="preserve"> integer array with direct memory management.</w:t>
      </w:r>
      <w:r>
        <w:t xml:space="preserve"> (see </w:t>
      </w:r>
      <w:proofErr w:type="spellStart"/>
      <w:r w:rsidRPr="00E95016">
        <w:rPr>
          <w:rStyle w:val="CodeinText"/>
        </w:rPr>
        <w:t>intarray.mojo</w:t>
      </w:r>
      <w:proofErr w:type="spellEnd"/>
      <w:r>
        <w:t>)</w:t>
      </w:r>
      <w:r w:rsidRPr="00E95016">
        <w:t>:</w:t>
      </w:r>
    </w:p>
    <w:p w14:paraId="379801AC" w14:textId="77777777" w:rsidR="00E95016" w:rsidRDefault="00E95016" w:rsidP="00E95016">
      <w:pPr>
        <w:pStyle w:val="Default"/>
        <w:spacing w:line="276" w:lineRule="auto"/>
        <w:ind w:right="720"/>
        <w:jc w:val="both"/>
        <w:rPr>
          <w:rStyle w:val="CodeinText"/>
          <w:lang w:val="en-US"/>
        </w:rPr>
      </w:pPr>
    </w:p>
    <w:p w14:paraId="3FF2CC78" w14:textId="1DECD097" w:rsidR="00E95016" w:rsidRPr="00E95016" w:rsidRDefault="00E95016" w:rsidP="00E95016">
      <w:pPr>
        <w:pStyle w:val="Code"/>
        <w:rPr>
          <w:rFonts w:eastAsia="Arial Unicode MS"/>
        </w:rPr>
      </w:pPr>
      <w:r w:rsidRPr="00E95016">
        <w:rPr>
          <w:rFonts w:eastAsia="Arial Unicode MS"/>
        </w:rPr>
        <w:t>from layout.int_tuple import IntArray</w:t>
      </w:r>
      <w:r>
        <w:rPr>
          <w:rFonts w:eastAsia="Arial Unicode MS"/>
        </w:rPr>
        <w:t xml:space="preserve">    #A</w:t>
      </w:r>
    </w:p>
    <w:p w14:paraId="609AEA3D" w14:textId="77777777" w:rsidR="00E95016" w:rsidRPr="00E95016" w:rsidRDefault="00E95016" w:rsidP="00E95016">
      <w:pPr>
        <w:pStyle w:val="Code"/>
        <w:rPr>
          <w:rFonts w:eastAsia="Arial Unicode MS"/>
        </w:rPr>
      </w:pPr>
    </w:p>
    <w:p w14:paraId="32190D6A" w14:textId="77777777" w:rsidR="00E95016" w:rsidRPr="00E95016" w:rsidRDefault="00E95016" w:rsidP="00E95016">
      <w:pPr>
        <w:pStyle w:val="Code"/>
        <w:rPr>
          <w:rFonts w:eastAsia="Arial Unicode MS"/>
        </w:rPr>
      </w:pPr>
      <w:r w:rsidRPr="00E95016">
        <w:rPr>
          <w:rFonts w:eastAsia="Arial Unicode MS"/>
        </w:rPr>
        <w:t>fn main():</w:t>
      </w:r>
    </w:p>
    <w:p w14:paraId="06245A87" w14:textId="42C1F51E" w:rsidR="00E95016" w:rsidRPr="00E95016" w:rsidRDefault="00E95016" w:rsidP="00E95016">
      <w:pPr>
        <w:pStyle w:val="Code"/>
        <w:rPr>
          <w:rFonts w:eastAsia="Arial Unicode MS"/>
        </w:rPr>
      </w:pPr>
      <w:r w:rsidRPr="00E95016">
        <w:rPr>
          <w:rFonts w:eastAsia="Arial Unicode MS"/>
        </w:rPr>
        <w:t>    var scratchpad = IntArray(</w:t>
      </w:r>
      <w:r>
        <w:rPr>
          <w:rFonts w:eastAsia="Arial Unicode MS"/>
        </w:rPr>
        <w:t>50</w:t>
      </w:r>
      <w:r w:rsidRPr="00E95016">
        <w:rPr>
          <w:rFonts w:eastAsia="Arial Unicode MS"/>
        </w:rPr>
        <w:t>)</w:t>
      </w:r>
      <w:r>
        <w:rPr>
          <w:rFonts w:eastAsia="Arial Unicode MS"/>
        </w:rPr>
        <w:t xml:space="preserve">        #B</w:t>
      </w:r>
    </w:p>
    <w:p w14:paraId="3BB1974E" w14:textId="650BDCC4" w:rsidR="00E95016" w:rsidRDefault="00E95016" w:rsidP="00E95016">
      <w:pPr>
        <w:pStyle w:val="Code"/>
        <w:rPr>
          <w:rFonts w:eastAsia="Arial Unicode MS"/>
        </w:rPr>
      </w:pPr>
      <w:r w:rsidRPr="00E95016">
        <w:rPr>
          <w:rFonts w:eastAsia="Arial Unicode MS"/>
        </w:rPr>
        <w:t>    scratchpad[0] = 42</w:t>
      </w:r>
      <w:r>
        <w:rPr>
          <w:rFonts w:eastAsia="Arial Unicode MS"/>
        </w:rPr>
        <w:t xml:space="preserve">                   #C</w:t>
      </w:r>
    </w:p>
    <w:p w14:paraId="4108DC66" w14:textId="0122FB19" w:rsidR="002F4382" w:rsidRPr="002F4382" w:rsidRDefault="002F4382" w:rsidP="002F4382">
      <w:pPr>
        <w:pStyle w:val="Code"/>
        <w:rPr>
          <w:rFonts w:eastAsia="Arial Unicode MS"/>
        </w:rPr>
      </w:pPr>
      <w:r w:rsidRPr="002F4382">
        <w:rPr>
          <w:rFonts w:eastAsia="Arial Unicode MS"/>
        </w:rPr>
        <w:t xml:space="preserve">  </w:t>
      </w:r>
      <w:r>
        <w:rPr>
          <w:rFonts w:eastAsia="Arial Unicode MS"/>
        </w:rPr>
        <w:t xml:space="preserve">  </w:t>
      </w:r>
      <w:r w:rsidRPr="002F4382">
        <w:rPr>
          <w:rFonts w:eastAsia="Arial Unicode MS"/>
        </w:rPr>
        <w:t>for i in range(5):</w:t>
      </w:r>
    </w:p>
    <w:p w14:paraId="0BFC1079" w14:textId="410266EE" w:rsidR="002F4382" w:rsidRPr="002F4382" w:rsidRDefault="002F4382" w:rsidP="002F4382">
      <w:pPr>
        <w:pStyle w:val="Code"/>
        <w:rPr>
          <w:rFonts w:eastAsia="Arial Unicode MS"/>
        </w:rPr>
      </w:pPr>
      <w:r w:rsidRPr="002F4382">
        <w:rPr>
          <w:rFonts w:eastAsia="Arial Unicode MS"/>
        </w:rPr>
        <w:t xml:space="preserve">        scratchpad[i] = 42 + </w:t>
      </w:r>
      <w:r>
        <w:rPr>
          <w:rFonts w:eastAsia="Arial Unicode MS"/>
        </w:rPr>
        <w:t>1           #D</w:t>
      </w:r>
    </w:p>
    <w:p w14:paraId="27064FE6" w14:textId="25102FDC" w:rsidR="00E95016" w:rsidRPr="00E95016" w:rsidRDefault="00E95016" w:rsidP="00E95016">
      <w:pPr>
        <w:pStyle w:val="Code"/>
        <w:rPr>
          <w:rFonts w:eastAsia="Arial Unicode MS"/>
        </w:rPr>
      </w:pPr>
      <w:r w:rsidRPr="00E95016">
        <w:rPr>
          <w:rFonts w:eastAsia="Arial Unicode MS"/>
        </w:rPr>
        <w:t>    var value = scratchpad[</w:t>
      </w:r>
      <w:r w:rsidR="002F4382">
        <w:rPr>
          <w:rFonts w:eastAsia="Arial Unicode MS"/>
        </w:rPr>
        <w:t>4</w:t>
      </w:r>
      <w:r w:rsidRPr="00E95016">
        <w:rPr>
          <w:rFonts w:eastAsia="Arial Unicode MS"/>
        </w:rPr>
        <w:t>]</w:t>
      </w:r>
      <w:r>
        <w:rPr>
          <w:rFonts w:eastAsia="Arial Unicode MS"/>
        </w:rPr>
        <w:t xml:space="preserve">            #D</w:t>
      </w:r>
    </w:p>
    <w:p w14:paraId="3833E5C0" w14:textId="60ED102C" w:rsidR="00E95016" w:rsidRDefault="00E95016" w:rsidP="00E95016">
      <w:pPr>
        <w:pStyle w:val="Code"/>
        <w:rPr>
          <w:rFonts w:eastAsia="Arial Unicode MS"/>
        </w:rPr>
      </w:pPr>
      <w:r w:rsidRPr="00E95016">
        <w:rPr>
          <w:rFonts w:eastAsia="Arial Unicode MS"/>
        </w:rPr>
        <w:t>    print(value)  # =&gt; 4</w:t>
      </w:r>
      <w:r w:rsidR="002F4382">
        <w:rPr>
          <w:rFonts w:eastAsia="Arial Unicode MS"/>
        </w:rPr>
        <w:t>6</w:t>
      </w:r>
    </w:p>
    <w:p w14:paraId="075B3E29" w14:textId="4508E565" w:rsidR="00E95016" w:rsidRPr="00373128" w:rsidRDefault="00E95016" w:rsidP="00E95016">
      <w:pPr>
        <w:pStyle w:val="CodeAnnotation"/>
      </w:pPr>
      <w:r>
        <w:t>#</w:t>
      </w:r>
      <w:proofErr w:type="gramStart"/>
      <w:r>
        <w:t>A</w:t>
      </w:r>
      <w:proofErr w:type="gramEnd"/>
      <w:r>
        <w:t xml:space="preserve"> Import </w:t>
      </w:r>
      <w:proofErr w:type="spellStart"/>
      <w:r w:rsidRPr="00E95016">
        <w:rPr>
          <w:rFonts w:eastAsia="Arial Unicode MS"/>
        </w:rPr>
        <w:t>IntArray</w:t>
      </w:r>
      <w:proofErr w:type="spellEnd"/>
      <w:r>
        <w:t xml:space="preserve"> from module </w:t>
      </w:r>
      <w:proofErr w:type="spellStart"/>
      <w:r w:rsidRPr="00E95016">
        <w:rPr>
          <w:rFonts w:eastAsia="Arial Unicode MS"/>
        </w:rPr>
        <w:t>layout.int_tuple</w:t>
      </w:r>
      <w:proofErr w:type="spellEnd"/>
    </w:p>
    <w:p w14:paraId="526C5D3F" w14:textId="184F14C8" w:rsidR="00E95016" w:rsidRDefault="00E95016" w:rsidP="00E95016">
      <w:pPr>
        <w:pStyle w:val="CodeAnnotation"/>
      </w:pPr>
      <w:r>
        <w:rPr>
          <w:rStyle w:val="BodyChar"/>
          <w:rFonts w:ascii="Courier New" w:hAnsi="Courier New"/>
        </w:rPr>
        <w:t xml:space="preserve">#B </w:t>
      </w:r>
      <w:r w:rsidRPr="00373128">
        <w:t xml:space="preserve">Allocate </w:t>
      </w:r>
      <w:r>
        <w:t>50</w:t>
      </w:r>
      <w:r w:rsidRPr="00373128">
        <w:t xml:space="preserve"> integers </w:t>
      </w:r>
      <w:r>
        <w:t xml:space="preserve">of type Int </w:t>
      </w:r>
      <w:r w:rsidRPr="00373128">
        <w:t>on the stack</w:t>
      </w:r>
    </w:p>
    <w:p w14:paraId="22421620" w14:textId="0E34639B" w:rsidR="00E95016" w:rsidRDefault="00E95016" w:rsidP="00E95016">
      <w:pPr>
        <w:pStyle w:val="CodeAnnotation"/>
      </w:pPr>
      <w:r>
        <w:t>#C Write</w:t>
      </w:r>
      <w:r w:rsidRPr="00373128">
        <w:t xml:space="preserve"> </w:t>
      </w:r>
      <w:r>
        <w:t xml:space="preserve">value </w:t>
      </w:r>
      <w:r w:rsidRPr="00373128">
        <w:t>42 at index 0</w:t>
      </w:r>
    </w:p>
    <w:p w14:paraId="5C57941A" w14:textId="62F2428B" w:rsidR="00E95016" w:rsidRDefault="00E95016" w:rsidP="00E95016">
      <w:pPr>
        <w:pStyle w:val="CodeAnnotation"/>
      </w:pPr>
      <w:r>
        <w:t xml:space="preserve">#D </w:t>
      </w:r>
      <w:r w:rsidR="002F4382">
        <w:t xml:space="preserve">Write </w:t>
      </w:r>
      <w:r w:rsidRPr="00373128">
        <w:t>value</w:t>
      </w:r>
      <w:r w:rsidR="002F4382">
        <w:t>s with a for loop</w:t>
      </w:r>
    </w:p>
    <w:p w14:paraId="17EE0EC2" w14:textId="62AEDFC1" w:rsidR="002F4382" w:rsidRPr="00373128" w:rsidRDefault="002F4382" w:rsidP="00E95016">
      <w:pPr>
        <w:pStyle w:val="CodeAnnotation"/>
      </w:pPr>
      <w:r>
        <w:t>#E Read value from index 4</w:t>
      </w:r>
    </w:p>
    <w:p w14:paraId="2B376645" w14:textId="77777777" w:rsidR="00E95016" w:rsidRDefault="00E95016" w:rsidP="00E95016">
      <w:pPr>
        <w:pStyle w:val="Code"/>
        <w:rPr>
          <w:rFonts w:eastAsia="Arial Unicode MS"/>
        </w:rPr>
      </w:pPr>
    </w:p>
    <w:p w14:paraId="010B9441" w14:textId="4622A8FC" w:rsidR="00E95016" w:rsidRPr="00E95016" w:rsidRDefault="00E95016" w:rsidP="00E95016">
      <w:pPr>
        <w:pStyle w:val="Code"/>
        <w:ind w:left="0"/>
        <w:rPr>
          <w:rFonts w:eastAsia="Arial Unicode MS"/>
        </w:rPr>
      </w:pPr>
      <w:r w:rsidRPr="00E95016">
        <w:rPr>
          <w:rStyle w:val="BodyChar"/>
          <w:rFonts w:eastAsia="Arial Unicode MS"/>
        </w:rPr>
        <w:t>Knowing your dunder methods, you immediately</w:t>
      </w:r>
      <w:r>
        <w:rPr>
          <w:rStyle w:val="BodyChar"/>
          <w:rFonts w:eastAsia="Arial Unicode MS"/>
        </w:rPr>
        <w:t xml:space="preserve"> </w:t>
      </w:r>
      <w:r w:rsidRPr="00E95016">
        <w:rPr>
          <w:rStyle w:val="BodyChar"/>
          <w:rFonts w:eastAsia="Arial Unicode MS"/>
        </w:rPr>
        <w:t xml:space="preserve">see that </w:t>
      </w:r>
      <w:r w:rsidRPr="00E95016">
        <w:rPr>
          <w:rStyle w:val="CodeinText"/>
          <w:rFonts w:eastAsia="Arial Unicode MS"/>
        </w:rPr>
        <w:t>IntArray</w:t>
      </w:r>
      <w:r w:rsidRPr="00E95016">
        <w:rPr>
          <w:rStyle w:val="BodyChar"/>
          <w:rFonts w:eastAsia="Arial Unicode MS"/>
        </w:rPr>
        <w:t xml:space="preserve"> implements the</w:t>
      </w:r>
      <w:r>
        <w:rPr>
          <w:rFonts w:eastAsia="Arial Unicode MS"/>
        </w:rPr>
        <w:t xml:space="preserve"> __getitem__ </w:t>
      </w:r>
      <w:r w:rsidRPr="00E95016">
        <w:rPr>
          <w:rStyle w:val="BodyChar"/>
          <w:rFonts w:eastAsia="Arial Unicode MS"/>
        </w:rPr>
        <w:t>and</w:t>
      </w:r>
      <w:r>
        <w:rPr>
          <w:rFonts w:eastAsia="Arial Unicode MS"/>
        </w:rPr>
        <w:t xml:space="preserve"> __setitem__ </w:t>
      </w:r>
      <w:r w:rsidRPr="00E95016">
        <w:rPr>
          <w:rStyle w:val="BodyChar"/>
          <w:rFonts w:eastAsia="Arial Unicode MS"/>
        </w:rPr>
        <w:t>methods.</w:t>
      </w:r>
      <w:r>
        <w:rPr>
          <w:rStyle w:val="BodyChar"/>
          <w:rFonts w:eastAsia="Arial Unicode MS"/>
        </w:rPr>
        <w:t xml:space="preserve"> </w:t>
      </w:r>
      <w:r w:rsidRPr="00E95016">
        <w:rPr>
          <w:rFonts w:ascii="Verdana" w:eastAsia="Arial Unicode MS" w:hAnsi="Verdana"/>
        </w:rPr>
        <w:t xml:space="preserve">This </w:t>
      </w:r>
      <w:r>
        <w:rPr>
          <w:rFonts w:ascii="Verdana" w:eastAsia="Arial Unicode MS" w:hAnsi="Verdana"/>
        </w:rPr>
        <w:t>type</w:t>
      </w:r>
      <w:r w:rsidRPr="00E95016">
        <w:rPr>
          <w:rFonts w:ascii="Verdana" w:eastAsia="Arial Unicode MS" w:hAnsi="Verdana"/>
        </w:rPr>
        <w:t xml:space="preserve"> </w:t>
      </w:r>
      <w:r>
        <w:rPr>
          <w:rFonts w:ascii="Verdana" w:eastAsia="Arial Unicode MS" w:hAnsi="Verdana"/>
        </w:rPr>
        <w:t>is also</w:t>
      </w:r>
      <w:r w:rsidRPr="00E95016">
        <w:rPr>
          <w:rFonts w:ascii="Verdana" w:eastAsia="Arial Unicode MS" w:hAnsi="Verdana"/>
        </w:rPr>
        <w:t xml:space="preserve"> the underlying storage mechanism for </w:t>
      </w:r>
      <w:r w:rsidRPr="00E95016">
        <w:rPr>
          <w:rStyle w:val="CodeinText"/>
        </w:rPr>
        <w:t>IntTuple</w:t>
      </w:r>
      <w:r w:rsidRPr="00E95016">
        <w:rPr>
          <w:rFonts w:ascii="Verdana" w:eastAsia="Arial Unicode MS" w:hAnsi="Verdana"/>
        </w:rPr>
        <w:t> </w:t>
      </w:r>
      <w:r>
        <w:rPr>
          <w:rFonts w:ascii="Verdana" w:eastAsia="Arial Unicode MS" w:hAnsi="Verdana"/>
        </w:rPr>
        <w:t xml:space="preserve">(see § 8.7.3) </w:t>
      </w:r>
      <w:r w:rsidRPr="00E95016">
        <w:rPr>
          <w:rFonts w:ascii="Verdana" w:eastAsia="Arial Unicode MS" w:hAnsi="Verdana"/>
        </w:rPr>
        <w:t>and related data structures, optimized for high-performance tensor operations.</w:t>
      </w:r>
    </w:p>
    <w:p w14:paraId="3126A77F" w14:textId="77777777" w:rsidR="00E95016" w:rsidRDefault="00E95016" w:rsidP="00E95016">
      <w:pPr>
        <w:pStyle w:val="Default"/>
        <w:spacing w:line="276" w:lineRule="auto"/>
        <w:ind w:right="720"/>
        <w:jc w:val="both"/>
        <w:rPr>
          <w:rStyle w:val="CodeinText"/>
          <w:lang w:val="en-US"/>
        </w:rPr>
      </w:pPr>
    </w:p>
    <w:p w14:paraId="01A1CE24" w14:textId="7550D8B8" w:rsidR="00E95016" w:rsidRPr="00225FB5" w:rsidRDefault="008A2813" w:rsidP="00E95016">
      <w:pPr>
        <w:pStyle w:val="Default"/>
        <w:spacing w:line="276" w:lineRule="auto"/>
        <w:ind w:right="720"/>
        <w:jc w:val="both"/>
        <w:rPr>
          <w:rStyle w:val="BodyChar"/>
          <w:lang w:val="en-US"/>
        </w:rPr>
      </w:pPr>
      <w:r w:rsidRPr="00225FB5">
        <w:rPr>
          <w:rStyle w:val="BodyChar"/>
          <w:lang w:val="en-US"/>
        </w:rPr>
        <w:t>The</w:t>
      </w:r>
      <w:r>
        <w:rPr>
          <w:rStyle w:val="CodeinText"/>
          <w:lang w:val="en-US"/>
        </w:rPr>
        <w:t xml:space="preserve"> </w:t>
      </w:r>
      <w:proofErr w:type="spellStart"/>
      <w:r w:rsidR="00E95016" w:rsidRPr="00195A5D">
        <w:rPr>
          <w:rStyle w:val="CodeinText"/>
          <w:lang w:val="en-US"/>
        </w:rPr>
        <w:t>StaticTuple</w:t>
      </w:r>
      <w:proofErr w:type="spellEnd"/>
      <w:r>
        <w:rPr>
          <w:lang w:val="en-US"/>
        </w:rPr>
        <w:t xml:space="preserve"> </w:t>
      </w:r>
      <w:r w:rsidRPr="00225FB5">
        <w:rPr>
          <w:rStyle w:val="BodyChar"/>
          <w:lang w:val="en-US"/>
        </w:rPr>
        <w:t>type discussed in §</w:t>
      </w:r>
      <w:r w:rsidR="002F4382" w:rsidRPr="00225FB5">
        <w:rPr>
          <w:rStyle w:val="BodyChar"/>
          <w:lang w:val="en-US"/>
        </w:rPr>
        <w:t xml:space="preserve"> 8.1 also uses stack allocation.</w:t>
      </w:r>
    </w:p>
    <w:p w14:paraId="376DE676" w14:textId="77777777" w:rsidR="00E95016" w:rsidRDefault="00E95016" w:rsidP="00E95016">
      <w:pPr>
        <w:pStyle w:val="Default"/>
        <w:spacing w:line="276" w:lineRule="auto"/>
        <w:ind w:left="720" w:right="720"/>
        <w:jc w:val="both"/>
        <w:rPr>
          <w:rFonts w:ascii="Times New Roman" w:hAnsi="Times New Roman"/>
          <w:sz w:val="24"/>
          <w:szCs w:val="24"/>
          <w:lang w:val="en-US"/>
        </w:rPr>
      </w:pPr>
    </w:p>
    <w:p w14:paraId="7460E4C2" w14:textId="7FA4BA31" w:rsidR="00E41E33" w:rsidRDefault="00E41E33" w:rsidP="00E41E33">
      <w:pPr>
        <w:pStyle w:val="Head2"/>
        <w:numPr>
          <w:ilvl w:val="0"/>
          <w:numId w:val="0"/>
        </w:numPr>
        <w:ind w:left="1224" w:hanging="1224"/>
      </w:pPr>
      <w:r>
        <w:t>9.</w:t>
      </w:r>
      <w:r w:rsidR="00616D95">
        <w:t>4.</w:t>
      </w:r>
      <w:r w:rsidR="00754150">
        <w:t>2</w:t>
      </w:r>
      <w:r>
        <w:t xml:space="preserve"> Memory operations</w:t>
      </w:r>
    </w:p>
    <w:p w14:paraId="6AECB121" w14:textId="611AC8CC" w:rsidR="00E123DF" w:rsidRDefault="00F27EA4" w:rsidP="00CF7DD8">
      <w:pPr>
        <w:pStyle w:val="Body"/>
        <w:ind w:firstLine="0"/>
      </w:pPr>
      <w:r>
        <w:t xml:space="preserve">When two variables or objects have the same memory address, they are said to be identical, in other words: they have the </w:t>
      </w:r>
      <w:r w:rsidRPr="00F27EA4">
        <w:rPr>
          <w:i/>
          <w:iCs/>
        </w:rPr>
        <w:t>same identity</w:t>
      </w:r>
      <w:r>
        <w:t>. This can be checked with the following methods.</w:t>
      </w:r>
    </w:p>
    <w:p w14:paraId="074DD01E" w14:textId="77777777" w:rsidR="00F27EA4" w:rsidRDefault="00F27EA4" w:rsidP="00CF7DD8">
      <w:pPr>
        <w:pStyle w:val="Body"/>
        <w:ind w:firstLine="0"/>
      </w:pPr>
    </w:p>
    <w:p w14:paraId="381EB35B" w14:textId="0C02C3B6" w:rsidR="00F27EA4" w:rsidRDefault="00F27EA4" w:rsidP="00F27EA4">
      <w:pPr>
        <w:pStyle w:val="Head3"/>
      </w:pPr>
      <w:r>
        <w:tab/>
        <w:t xml:space="preserve">The </w:t>
      </w:r>
      <w:proofErr w:type="spellStart"/>
      <w:r>
        <w:t>i</w:t>
      </w:r>
      <w:r w:rsidR="00E123DF">
        <w:t>s</w:t>
      </w:r>
      <w:proofErr w:type="spellEnd"/>
      <w:r w:rsidR="00E123DF">
        <w:t xml:space="preserve"> and </w:t>
      </w:r>
      <w:proofErr w:type="spellStart"/>
      <w:r w:rsidR="00E123DF">
        <w:t>isnot</w:t>
      </w:r>
      <w:proofErr w:type="spellEnd"/>
      <w:r w:rsidR="00E123DF">
        <w:t xml:space="preserve"> method </w:t>
      </w:r>
    </w:p>
    <w:p w14:paraId="10D3F2D9" w14:textId="3F2CE374" w:rsidR="00E123DF" w:rsidRDefault="00E123DF" w:rsidP="00E123DF">
      <w:pPr>
        <w:pStyle w:val="Default"/>
        <w:spacing w:line="276" w:lineRule="auto"/>
        <w:ind w:left="720" w:right="720"/>
        <w:jc w:val="both"/>
        <w:rPr>
          <w:rFonts w:ascii="Times New Roman" w:hAnsi="Times New Roman"/>
          <w:sz w:val="24"/>
          <w:szCs w:val="24"/>
          <w:lang w:val="en-US"/>
        </w:rPr>
      </w:pPr>
      <w:r>
        <w:rPr>
          <w:rFonts w:ascii="Times New Roman" w:hAnsi="Times New Roman"/>
          <w:sz w:val="24"/>
          <w:szCs w:val="24"/>
          <w:lang w:val="en-US"/>
        </w:rPr>
        <w:t>MBE 11</w:t>
      </w:r>
      <w:r>
        <w:rPr>
          <w:rFonts w:ascii="Times New Roman" w:hAnsi="Times New Roman"/>
          <w:sz w:val="24"/>
          <w:szCs w:val="24"/>
          <w:lang w:val="en-US"/>
        </w:rPr>
        <w:tab/>
      </w:r>
    </w:p>
    <w:p w14:paraId="59C186B9" w14:textId="77777777" w:rsidR="00E123DF" w:rsidRDefault="00E123DF" w:rsidP="00CF7DD8">
      <w:pPr>
        <w:pStyle w:val="Body"/>
        <w:ind w:firstLine="0"/>
      </w:pPr>
    </w:p>
    <w:p w14:paraId="33EA6718" w14:textId="77777777" w:rsidR="00E123DF" w:rsidRPr="00E123DF" w:rsidRDefault="00E123DF" w:rsidP="00E123DF">
      <w:pPr>
        <w:pStyle w:val="Body"/>
      </w:pPr>
      <w:proofErr w:type="spellStart"/>
      <w:r w:rsidRPr="00E123DF">
        <w:t>memset</w:t>
      </w:r>
      <w:proofErr w:type="spellEnd"/>
      <w:r w:rsidRPr="00E123DF">
        <w:t xml:space="preserve">: </w:t>
      </w:r>
    </w:p>
    <w:p w14:paraId="4281E341" w14:textId="77777777" w:rsidR="00E123DF" w:rsidRPr="00E123DF" w:rsidRDefault="00E123DF" w:rsidP="00E123DF">
      <w:pPr>
        <w:pStyle w:val="Body"/>
      </w:pPr>
      <w:proofErr w:type="spellStart"/>
      <w:r w:rsidRPr="00E123DF">
        <w:t>memcpy</w:t>
      </w:r>
      <w:proofErr w:type="spellEnd"/>
      <w:r w:rsidRPr="00E123DF">
        <w:t xml:space="preserve">: </w:t>
      </w:r>
    </w:p>
    <w:p w14:paraId="0BF7FECC" w14:textId="77777777" w:rsidR="00E123DF" w:rsidRDefault="00E123DF" w:rsidP="00E123DF">
      <w:pPr>
        <w:pStyle w:val="Body"/>
      </w:pPr>
      <w:proofErr w:type="spellStart"/>
      <w:r w:rsidRPr="00E123DF">
        <w:t>memset_zero</w:t>
      </w:r>
      <w:proofErr w:type="spellEnd"/>
      <w:r w:rsidRPr="00E123DF">
        <w:t xml:space="preserve">: § 12 pointers1.mojo / pointers2.mojo / </w:t>
      </w:r>
    </w:p>
    <w:p w14:paraId="6F10D56A" w14:textId="6DF88560" w:rsidR="00FC6477" w:rsidRDefault="00FC6477" w:rsidP="00E123DF">
      <w:pPr>
        <w:pStyle w:val="Body"/>
      </w:pPr>
      <w:proofErr w:type="spellStart"/>
      <w:r w:rsidRPr="00FC6477">
        <w:t>parallel_memcpy</w:t>
      </w:r>
      <w:proofErr w:type="spellEnd"/>
      <w:r w:rsidRPr="00FC6477">
        <w:t>()</w:t>
      </w:r>
    </w:p>
    <w:p w14:paraId="6AD2F1C2" w14:textId="77777777" w:rsidR="00042ADB" w:rsidRDefault="00042ADB" w:rsidP="00E123DF">
      <w:pPr>
        <w:pStyle w:val="Body"/>
      </w:pPr>
    </w:p>
    <w:p w14:paraId="37419C93" w14:textId="70E9E16A" w:rsidR="00E123DF" w:rsidRDefault="00714996" w:rsidP="00CF7DD8">
      <w:pPr>
        <w:pStyle w:val="Body"/>
        <w:ind w:firstLine="0"/>
      </w:pPr>
      <w:r>
        <w:t xml:space="preserve">Examples from ch 2 – </w:t>
      </w:r>
      <w:proofErr w:type="spellStart"/>
      <w:r>
        <w:t>python_utils.mojo</w:t>
      </w:r>
      <w:proofErr w:type="spellEnd"/>
      <w:r>
        <w:t xml:space="preserve"> – Mojo </w:t>
      </w:r>
      <w:r>
        <w:sym w:font="Wingdings" w:char="F0DF"/>
      </w:r>
      <w:r>
        <w:t xml:space="preserve">&gt; </w:t>
      </w:r>
      <w:proofErr w:type="spellStart"/>
      <w:r>
        <w:t>numpy</w:t>
      </w:r>
      <w:proofErr w:type="spellEnd"/>
    </w:p>
    <w:p w14:paraId="286A48D1" w14:textId="77777777" w:rsidR="00714996" w:rsidRDefault="00714996" w:rsidP="00CF7DD8">
      <w:pPr>
        <w:pStyle w:val="Body"/>
        <w:ind w:firstLine="0"/>
      </w:pPr>
    </w:p>
    <w:p w14:paraId="70B71474" w14:textId="77777777" w:rsidR="00714996" w:rsidRDefault="00714996" w:rsidP="00CF7DD8">
      <w:pPr>
        <w:pStyle w:val="Body"/>
        <w:ind w:firstLine="0"/>
      </w:pPr>
    </w:p>
    <w:p w14:paraId="4AE3A17A" w14:textId="510ABC1C" w:rsidR="00CF7DD8" w:rsidRPr="00CF7DD8" w:rsidRDefault="00A1200F" w:rsidP="00CF7DD8">
      <w:pPr>
        <w:pStyle w:val="Body"/>
      </w:pPr>
      <w:r>
        <w:lastRenderedPageBreak/>
        <w:t>Mojo has a special type called a Span, which is very useful for all kinds of memory operations.</w:t>
      </w:r>
    </w:p>
    <w:p w14:paraId="416959AB" w14:textId="032D87DD" w:rsidR="00E95016" w:rsidRDefault="00E41E33" w:rsidP="00E41E33">
      <w:pPr>
        <w:pStyle w:val="Head2"/>
        <w:numPr>
          <w:ilvl w:val="0"/>
          <w:numId w:val="0"/>
        </w:numPr>
        <w:ind w:left="1224" w:hanging="1224"/>
      </w:pPr>
      <w:r>
        <w:t>9.4</w:t>
      </w:r>
      <w:r w:rsidR="00616D95">
        <w:t>.3</w:t>
      </w:r>
      <w:r>
        <w:t xml:space="preserve"> The Span type</w:t>
      </w:r>
    </w:p>
    <w:p w14:paraId="75899CA0" w14:textId="2BC397D5" w:rsidR="00977C55" w:rsidRPr="00977C55" w:rsidRDefault="00E41E33" w:rsidP="007878BD">
      <w:pPr>
        <w:pStyle w:val="ListBullet0"/>
        <w:numPr>
          <w:ilvl w:val="0"/>
          <w:numId w:val="0"/>
        </w:numPr>
        <w:ind w:left="270"/>
        <w:rPr>
          <w:rStyle w:val="BodyChar"/>
          <w:rFonts w:eastAsiaTheme="majorEastAsia"/>
        </w:rPr>
      </w:pPr>
      <w:r w:rsidRPr="00E41E33">
        <w:rPr>
          <w:rStyle w:val="BodyChar"/>
        </w:rPr>
        <w:t xml:space="preserve">A </w:t>
      </w:r>
      <w:r w:rsidRPr="008E04E4">
        <w:rPr>
          <w:rStyle w:val="CodeinText"/>
        </w:rPr>
        <w:t>Span</w:t>
      </w:r>
      <w:r>
        <w:rPr>
          <w:rStyle w:val="BodyChar"/>
          <w:rFonts w:eastAsiaTheme="majorEastAsia"/>
        </w:rPr>
        <w:t xml:space="preserve"> is defined as a struct in module </w:t>
      </w:r>
      <w:proofErr w:type="spellStart"/>
      <w:r w:rsidRPr="00E41E33">
        <w:rPr>
          <w:rStyle w:val="BodyChar"/>
          <w:i/>
          <w:iCs/>
        </w:rPr>
        <w:t>memory</w:t>
      </w:r>
      <w:r>
        <w:rPr>
          <w:rStyle w:val="BodyChar"/>
          <w:i/>
          <w:iCs/>
        </w:rPr>
        <w:t>.span</w:t>
      </w:r>
      <w:proofErr w:type="spellEnd"/>
      <w:r>
        <w:rPr>
          <w:rStyle w:val="CodeinText"/>
        </w:rPr>
        <w:t>.</w:t>
      </w:r>
      <w:r w:rsidR="00225FB5">
        <w:rPr>
          <w:rStyle w:val="CodeinText"/>
        </w:rPr>
        <w:t xml:space="preserve"> </w:t>
      </w:r>
      <w:r w:rsidR="00225FB5" w:rsidRPr="008E04E4">
        <w:rPr>
          <w:rStyle w:val="BodyChar"/>
          <w:rFonts w:eastAsiaTheme="majorEastAsia"/>
        </w:rPr>
        <w:t>It</w:t>
      </w:r>
      <w:r w:rsidR="00225FB5">
        <w:rPr>
          <w:rStyle w:val="BodyChar"/>
          <w:rFonts w:eastAsiaTheme="majorEastAsia"/>
        </w:rPr>
        <w:t xml:space="preserve"> is like a </w:t>
      </w:r>
      <w:r w:rsidR="00225FB5" w:rsidRPr="00225FB5">
        <w:rPr>
          <w:rStyle w:val="BodyChar"/>
          <w:rFonts w:eastAsiaTheme="majorEastAsia"/>
          <w:i/>
          <w:iCs/>
        </w:rPr>
        <w:t>view</w:t>
      </w:r>
      <w:r w:rsidR="00225FB5">
        <w:rPr>
          <w:rStyle w:val="BodyChar"/>
          <w:rFonts w:eastAsiaTheme="majorEastAsia"/>
        </w:rPr>
        <w:t xml:space="preserve"> on successive memory locations (contiguous memory), which the </w:t>
      </w:r>
      <w:r w:rsidR="00225FB5" w:rsidRPr="008E04E4">
        <w:rPr>
          <w:rStyle w:val="CodeinText"/>
        </w:rPr>
        <w:t>Span</w:t>
      </w:r>
      <w:r w:rsidR="00225FB5">
        <w:rPr>
          <w:rStyle w:val="BodyChar"/>
          <w:rFonts w:eastAsiaTheme="majorEastAsia"/>
        </w:rPr>
        <w:t xml:space="preserve"> object does </w:t>
      </w:r>
      <w:r w:rsidR="00225FB5" w:rsidRPr="00225FB5">
        <w:rPr>
          <w:rStyle w:val="BodyChar"/>
          <w:rFonts w:eastAsiaTheme="majorEastAsia"/>
          <w:i/>
          <w:iCs/>
        </w:rPr>
        <w:t>not own</w:t>
      </w:r>
      <w:r w:rsidR="00225FB5">
        <w:rPr>
          <w:rStyle w:val="BodyChar"/>
          <w:rFonts w:eastAsiaTheme="majorEastAsia"/>
        </w:rPr>
        <w:t xml:space="preserve">. </w:t>
      </w:r>
      <w:r w:rsidR="00BF6BBF">
        <w:rPr>
          <w:rStyle w:val="BodyChar"/>
          <w:rFonts w:eastAsiaTheme="majorEastAsia"/>
        </w:rPr>
        <w:t xml:space="preserve">It is used in many (low-level) operations on collections, so you will encounter it sooner than later. </w:t>
      </w:r>
      <w:r w:rsidR="00977C55">
        <w:rPr>
          <w:rStyle w:val="BodyChar"/>
          <w:rFonts w:eastAsiaTheme="majorEastAsia"/>
        </w:rPr>
        <w:t xml:space="preserve">The type of the Span’s items </w:t>
      </w:r>
      <w:proofErr w:type="gramStart"/>
      <w:r w:rsidR="00977C55">
        <w:rPr>
          <w:rStyle w:val="BodyChar"/>
          <w:rFonts w:eastAsiaTheme="majorEastAsia"/>
        </w:rPr>
        <w:t>has to</w:t>
      </w:r>
      <w:proofErr w:type="gramEnd"/>
      <w:r w:rsidR="00977C55">
        <w:rPr>
          <w:rStyle w:val="BodyChar"/>
          <w:rFonts w:eastAsiaTheme="majorEastAsia"/>
        </w:rPr>
        <w:t xml:space="preserve"> implement the </w:t>
      </w:r>
      <w:proofErr w:type="spellStart"/>
      <w:r w:rsidR="00977C55" w:rsidRPr="00977C55">
        <w:rPr>
          <w:rStyle w:val="CodeinTextItalics"/>
          <w:rFonts w:eastAsiaTheme="majorEastAsia"/>
          <w:i w:val="0"/>
          <w:iCs/>
        </w:rPr>
        <w:t>CollectionElement</w:t>
      </w:r>
      <w:proofErr w:type="spellEnd"/>
      <w:r w:rsidR="00977C55">
        <w:rPr>
          <w:rStyle w:val="BodyChar"/>
          <w:rFonts w:eastAsiaTheme="majorEastAsia"/>
        </w:rPr>
        <w:t xml:space="preserve"> trait. For example, we can make a </w:t>
      </w:r>
      <w:r w:rsidR="00977C55" w:rsidRPr="00977C55">
        <w:rPr>
          <w:rStyle w:val="CodeinText"/>
          <w:rFonts w:eastAsiaTheme="majorEastAsia"/>
        </w:rPr>
        <w:t>Span[Byte]</w:t>
      </w:r>
      <w:r w:rsidR="00977C55">
        <w:rPr>
          <w:rStyle w:val="BodyChar"/>
          <w:rFonts w:eastAsiaTheme="majorEastAsia"/>
        </w:rPr>
        <w:t xml:space="preserve">, </w:t>
      </w:r>
      <w:r w:rsidR="00977C55" w:rsidRPr="00977C55">
        <w:rPr>
          <w:rStyle w:val="BodyChar"/>
          <w:rFonts w:eastAsiaTheme="majorEastAsia"/>
        </w:rPr>
        <w:t>which is a stream of UTF-8 encoded data.</w:t>
      </w:r>
    </w:p>
    <w:p w14:paraId="1DC2FFCC" w14:textId="3FB17A6A" w:rsidR="00225FB5" w:rsidRDefault="007878BD" w:rsidP="00E41E33">
      <w:pPr>
        <w:pStyle w:val="Body1"/>
        <w:rPr>
          <w:rStyle w:val="BodyChar"/>
          <w:rFonts w:eastAsiaTheme="majorEastAsia"/>
        </w:rPr>
      </w:pPr>
      <w:r>
        <w:rPr>
          <w:rStyle w:val="BodyChar"/>
          <w:rFonts w:eastAsiaTheme="majorEastAsia"/>
        </w:rPr>
        <w:tab/>
      </w:r>
      <w:r w:rsidR="00225FB5">
        <w:rPr>
          <w:rStyle w:val="BodyChar"/>
          <w:rFonts w:eastAsiaTheme="majorEastAsia"/>
        </w:rPr>
        <w:t>It can be constructed in three ways:</w:t>
      </w:r>
    </w:p>
    <w:p w14:paraId="5B53926E" w14:textId="5C38B317" w:rsidR="00E41E33" w:rsidRPr="00225FB5" w:rsidRDefault="00225FB5" w:rsidP="00225FB5">
      <w:pPr>
        <w:pStyle w:val="ListBullet0"/>
        <w:rPr>
          <w:rStyle w:val="BodyChar"/>
          <w:rFonts w:ascii="Courier New" w:hAnsi="Courier New"/>
          <w:color w:val="auto"/>
          <w:sz w:val="18"/>
        </w:rPr>
      </w:pPr>
      <w:r>
        <w:rPr>
          <w:rStyle w:val="BodyChar"/>
          <w:rFonts w:eastAsiaTheme="majorEastAsia"/>
        </w:rPr>
        <w:t xml:space="preserve">By giving </w:t>
      </w:r>
      <w:r w:rsidRPr="00E61B2A">
        <w:rPr>
          <w:rStyle w:val="BodyChar"/>
          <w:rFonts w:eastAsiaTheme="majorEastAsia"/>
          <w:i/>
          <w:iCs/>
        </w:rPr>
        <w:t xml:space="preserve">a pointer </w:t>
      </w:r>
      <w:r>
        <w:rPr>
          <w:rStyle w:val="BodyChar"/>
          <w:rFonts w:eastAsiaTheme="majorEastAsia"/>
        </w:rPr>
        <w:t xml:space="preserve">to a memory location, </w:t>
      </w:r>
      <w:r w:rsidRPr="00E61B2A">
        <w:rPr>
          <w:rStyle w:val="BodyChar"/>
          <w:rFonts w:eastAsiaTheme="majorEastAsia"/>
          <w:i/>
          <w:iCs/>
        </w:rPr>
        <w:t>and a length</w:t>
      </w:r>
      <w:r>
        <w:rPr>
          <w:rStyle w:val="BodyChar"/>
          <w:rFonts w:eastAsiaTheme="majorEastAsia"/>
        </w:rPr>
        <w:t xml:space="preserve">, </w:t>
      </w:r>
      <w:r w:rsidRPr="008E04E4">
        <w:rPr>
          <w:rStyle w:val="BodyChar"/>
          <w:rFonts w:eastAsiaTheme="majorEastAsia"/>
          <w:i/>
          <w:iCs/>
        </w:rPr>
        <w:t>spanning</w:t>
      </w:r>
      <w:r>
        <w:rPr>
          <w:rStyle w:val="BodyChar"/>
          <w:rFonts w:eastAsiaTheme="majorEastAsia"/>
          <w:i/>
          <w:iCs/>
        </w:rPr>
        <w:t xml:space="preserve"> </w:t>
      </w:r>
      <w:proofErr w:type="gramStart"/>
      <w:r>
        <w:rPr>
          <w:rStyle w:val="BodyChar"/>
          <w:rFonts w:eastAsiaTheme="majorEastAsia"/>
        </w:rPr>
        <w:t>a number of</w:t>
      </w:r>
      <w:proofErr w:type="gramEnd"/>
      <w:r>
        <w:rPr>
          <w:rStyle w:val="BodyChar"/>
          <w:rFonts w:eastAsiaTheme="majorEastAsia"/>
        </w:rPr>
        <w:t xml:space="preserve"> memory locations</w:t>
      </w:r>
      <w:r w:rsidR="00977C55">
        <w:rPr>
          <w:rStyle w:val="BodyChar"/>
          <w:rFonts w:eastAsiaTheme="majorEastAsia"/>
        </w:rPr>
        <w:t>, see Figure 9.</w:t>
      </w:r>
      <w:r w:rsidR="003D6DDA">
        <w:rPr>
          <w:rStyle w:val="BodyChar"/>
          <w:rFonts w:eastAsiaTheme="majorEastAsia"/>
        </w:rPr>
        <w:t>2</w:t>
      </w:r>
    </w:p>
    <w:p w14:paraId="72E32D4A" w14:textId="79DD015A" w:rsidR="00225FB5" w:rsidRPr="00225FB5" w:rsidRDefault="00225FB5" w:rsidP="00225FB5">
      <w:pPr>
        <w:pStyle w:val="ListBullet0"/>
        <w:rPr>
          <w:rStyle w:val="BodyChar"/>
          <w:rFonts w:ascii="Courier New" w:hAnsi="Courier New"/>
          <w:color w:val="auto"/>
          <w:sz w:val="18"/>
        </w:rPr>
      </w:pPr>
      <w:r>
        <w:rPr>
          <w:rStyle w:val="BodyChar"/>
          <w:rFonts w:eastAsiaTheme="majorEastAsia"/>
        </w:rPr>
        <w:t>From a List</w:t>
      </w:r>
    </w:p>
    <w:p w14:paraId="0AB7A3CD" w14:textId="2E89CB23" w:rsidR="00225FB5" w:rsidRDefault="00225FB5" w:rsidP="00225FB5">
      <w:pPr>
        <w:pStyle w:val="ListBullet0"/>
        <w:rPr>
          <w:rStyle w:val="CodeinText"/>
        </w:rPr>
      </w:pPr>
      <w:r>
        <w:rPr>
          <w:rStyle w:val="BodyChar"/>
          <w:rFonts w:eastAsiaTheme="majorEastAsia"/>
        </w:rPr>
        <w:t xml:space="preserve">From an </w:t>
      </w:r>
      <w:proofErr w:type="spellStart"/>
      <w:r>
        <w:rPr>
          <w:rStyle w:val="BodyChar"/>
          <w:rFonts w:eastAsiaTheme="majorEastAsia"/>
        </w:rPr>
        <w:t>InlineArray</w:t>
      </w:r>
      <w:proofErr w:type="spellEnd"/>
    </w:p>
    <w:p w14:paraId="5496B5EC" w14:textId="5185E76E" w:rsidR="00225FB5" w:rsidRDefault="00DD563E" w:rsidP="00DD563E">
      <w:pPr>
        <w:pStyle w:val="Figure"/>
      </w:pPr>
      <w:r>
        <w:rPr>
          <w:noProof/>
        </w:rPr>
        <w:drawing>
          <wp:inline distT="0" distB="0" distL="0" distR="0" wp14:anchorId="190C39AF" wp14:editId="050DB66F">
            <wp:extent cx="2673487" cy="1219263"/>
            <wp:effectExtent l="0" t="0" r="0" b="0"/>
            <wp:docPr id="1980675618" name="Picture 3" descr="A number and a poin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75618" name="Picture 3" descr="A number and a poin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673487" cy="1219263"/>
                    </a:xfrm>
                    <a:prstGeom prst="rect">
                      <a:avLst/>
                    </a:prstGeom>
                  </pic:spPr>
                </pic:pic>
              </a:graphicData>
            </a:graphic>
          </wp:inline>
        </w:drawing>
      </w:r>
    </w:p>
    <w:p w14:paraId="2E5ED7D6" w14:textId="2D4F72B3" w:rsidR="00225FB5" w:rsidRDefault="00DD563E" w:rsidP="00DD563E">
      <w:pPr>
        <w:pStyle w:val="FigureCaption"/>
      </w:pPr>
      <w:r>
        <w:t>Figure 9.</w:t>
      </w:r>
      <w:r w:rsidR="003D6DDA">
        <w:t>2</w:t>
      </w:r>
      <w:r>
        <w:t xml:space="preserve"> – A Span with length 6, containing the integers 1 to 6, and starting in the location pointed to by the </w:t>
      </w:r>
      <w:proofErr w:type="spellStart"/>
      <w:r>
        <w:t>UnsafePointer</w:t>
      </w:r>
      <w:proofErr w:type="spellEnd"/>
      <w:r>
        <w:t>.</w:t>
      </w:r>
    </w:p>
    <w:p w14:paraId="250B219D" w14:textId="596FFB64" w:rsidR="00DD563E" w:rsidRDefault="00E407E0" w:rsidP="00A1200F">
      <w:pPr>
        <w:pStyle w:val="Body"/>
      </w:pPr>
      <w:r>
        <w:t xml:space="preserve">The following code shows how to make a </w:t>
      </w:r>
      <w:r w:rsidRPr="00E407E0">
        <w:rPr>
          <w:rStyle w:val="CodeinText"/>
        </w:rPr>
        <w:t>Span</w:t>
      </w:r>
      <w:r>
        <w:t xml:space="preserve"> (see </w:t>
      </w:r>
      <w:proofErr w:type="spellStart"/>
      <w:r w:rsidRPr="00E407E0">
        <w:rPr>
          <w:rStyle w:val="CodeinText"/>
        </w:rPr>
        <w:t>span.mojo</w:t>
      </w:r>
      <w:proofErr w:type="spellEnd"/>
      <w:r>
        <w:t>):</w:t>
      </w:r>
    </w:p>
    <w:p w14:paraId="08A6C431" w14:textId="77777777" w:rsidR="00E407E0" w:rsidRDefault="00E407E0" w:rsidP="00A1200F">
      <w:pPr>
        <w:pStyle w:val="Body"/>
      </w:pPr>
    </w:p>
    <w:p w14:paraId="5FE89F65" w14:textId="548C047E" w:rsidR="00E407E0" w:rsidRPr="00E407E0" w:rsidRDefault="00E407E0" w:rsidP="00E407E0">
      <w:pPr>
        <w:pStyle w:val="Code"/>
      </w:pPr>
      <w:r w:rsidRPr="00E407E0">
        <w:t>from memory import Span</w:t>
      </w:r>
      <w:r>
        <w:t xml:space="preserve">                        #A</w:t>
      </w:r>
    </w:p>
    <w:p w14:paraId="7A37DA20" w14:textId="77777777" w:rsidR="00E407E0" w:rsidRPr="00E407E0" w:rsidRDefault="00E407E0" w:rsidP="00E407E0">
      <w:pPr>
        <w:pStyle w:val="Code"/>
      </w:pPr>
    </w:p>
    <w:p w14:paraId="4BB8082B" w14:textId="77777777" w:rsidR="00E407E0" w:rsidRPr="00E407E0" w:rsidRDefault="00E407E0" w:rsidP="00E407E0">
      <w:pPr>
        <w:pStyle w:val="Code"/>
      </w:pPr>
      <w:r w:rsidRPr="00E407E0">
        <w:t>fn main():</w:t>
      </w:r>
    </w:p>
    <w:p w14:paraId="16D4511D" w14:textId="4BA4B35F" w:rsidR="00E407E0" w:rsidRPr="00E407E0" w:rsidRDefault="00E407E0" w:rsidP="00E407E0">
      <w:pPr>
        <w:pStyle w:val="Code"/>
      </w:pPr>
      <w:r w:rsidRPr="00E407E0">
        <w:t>    base_data = List[Byte](1, 2, 3, 4, 5, 6)</w:t>
      </w:r>
      <w:r>
        <w:t xml:space="preserve">   #B</w:t>
      </w:r>
    </w:p>
    <w:p w14:paraId="6A38769C" w14:textId="375473ED" w:rsidR="00E407E0" w:rsidRDefault="00E407E0" w:rsidP="00E407E0">
      <w:pPr>
        <w:pStyle w:val="Code"/>
      </w:pPr>
      <w:r w:rsidRPr="00E407E0">
        <w:t>    span1 = Span(base_data)</w:t>
      </w:r>
      <w:r>
        <w:t xml:space="preserve">                    #C</w:t>
      </w:r>
    </w:p>
    <w:p w14:paraId="2E28271F" w14:textId="7C42A8C9" w:rsidR="00281708" w:rsidRPr="00281708" w:rsidRDefault="00281708" w:rsidP="00281708">
      <w:pPr>
        <w:pStyle w:val="Code"/>
      </w:pPr>
      <w:r>
        <w:t xml:space="preserve">    </w:t>
      </w:r>
      <w:r w:rsidRPr="00281708">
        <w:t>print(span</w:t>
      </w:r>
      <w:r>
        <w:t>1</w:t>
      </w:r>
      <w:r w:rsidRPr="00281708">
        <w:t>[</w:t>
      </w:r>
      <w:r>
        <w:t>2</w:t>
      </w:r>
      <w:r w:rsidRPr="00281708">
        <w:t xml:space="preserve">])  # =&gt; </w:t>
      </w:r>
      <w:r>
        <w:t>3</w:t>
      </w:r>
      <w:r>
        <w:tab/>
      </w:r>
      <w:r>
        <w:tab/>
      </w:r>
      <w:r>
        <w:tab/>
        <w:t xml:space="preserve">     #C2</w:t>
      </w:r>
    </w:p>
    <w:p w14:paraId="7CF28ABA" w14:textId="17E6B8BD" w:rsidR="00E407E0" w:rsidRDefault="00E407E0" w:rsidP="00E407E0">
      <w:pPr>
        <w:pStyle w:val="Code"/>
      </w:pPr>
      <w:r w:rsidRPr="00E407E0">
        <w:t>    span2 = Span(base_data)[3:5]</w:t>
      </w:r>
      <w:r>
        <w:t xml:space="preserve">               #D</w:t>
      </w:r>
    </w:p>
    <w:p w14:paraId="1B88B41B" w14:textId="22EAC94B" w:rsidR="007434B8" w:rsidRPr="007434B8" w:rsidRDefault="007434B8" w:rsidP="007434B8">
      <w:pPr>
        <w:pStyle w:val="Code"/>
      </w:pPr>
      <w:r>
        <w:t xml:space="preserve">  </w:t>
      </w:r>
      <w:r w:rsidRPr="007434B8">
        <w:t>  print(</w:t>
      </w:r>
      <w:r w:rsidRPr="002531DD">
        <w:rPr>
          <w:b/>
          <w:bCs/>
        </w:rPr>
        <w:t>len</w:t>
      </w:r>
      <w:r w:rsidRPr="007434B8">
        <w:t>(span2))  # =&gt; 2</w:t>
      </w:r>
    </w:p>
    <w:p w14:paraId="7FC0EA2B" w14:textId="77777777" w:rsidR="00E407E0" w:rsidRPr="00E407E0" w:rsidRDefault="00E407E0" w:rsidP="00E407E0">
      <w:pPr>
        <w:pStyle w:val="Code"/>
      </w:pPr>
      <w:r w:rsidRPr="00E407E0">
        <w:t>    for i in span2:</w:t>
      </w:r>
    </w:p>
    <w:p w14:paraId="26E46357" w14:textId="77777777" w:rsidR="00E407E0" w:rsidRPr="00E407E0" w:rsidRDefault="00E407E0" w:rsidP="00E407E0">
      <w:pPr>
        <w:pStyle w:val="Code"/>
      </w:pPr>
      <w:r w:rsidRPr="00E407E0">
        <w:t>        print(i[], end=" - ")  # =&gt; 4 - 5 -</w:t>
      </w:r>
    </w:p>
    <w:p w14:paraId="22C3D3DA" w14:textId="77777777" w:rsidR="00E407E0" w:rsidRDefault="00E407E0" w:rsidP="00E407E0">
      <w:pPr>
        <w:pStyle w:val="Code"/>
      </w:pPr>
      <w:r w:rsidRPr="00E407E0">
        <w:t>    print()</w:t>
      </w:r>
    </w:p>
    <w:p w14:paraId="62A9A912" w14:textId="77777777" w:rsidR="007434B8" w:rsidRDefault="007434B8" w:rsidP="00E407E0">
      <w:pPr>
        <w:pStyle w:val="Code"/>
      </w:pPr>
    </w:p>
    <w:p w14:paraId="23DCAEB9" w14:textId="4882FBE6" w:rsidR="007434B8" w:rsidRPr="007434B8" w:rsidRDefault="007434B8" w:rsidP="007434B8">
      <w:pPr>
        <w:pStyle w:val="Code"/>
      </w:pPr>
      <w:r w:rsidRPr="007434B8">
        <w:t>    lst = base_data.copy()</w:t>
      </w:r>
      <w:r>
        <w:t xml:space="preserve">        #E</w:t>
      </w:r>
    </w:p>
    <w:p w14:paraId="6427AD2C" w14:textId="47FE1CBB" w:rsidR="007434B8" w:rsidRPr="007434B8" w:rsidRDefault="007434B8" w:rsidP="007434B8">
      <w:pPr>
        <w:pStyle w:val="Code"/>
      </w:pPr>
      <w:r w:rsidRPr="007434B8">
        <w:t>    lst.extend(span2)</w:t>
      </w:r>
      <w:r>
        <w:t xml:space="preserve">             #F</w:t>
      </w:r>
    </w:p>
    <w:p w14:paraId="612B5324" w14:textId="77777777" w:rsidR="007434B8" w:rsidRPr="007434B8" w:rsidRDefault="007434B8" w:rsidP="007434B8">
      <w:pPr>
        <w:pStyle w:val="Code"/>
      </w:pPr>
      <w:r w:rsidRPr="007434B8">
        <w:t>    for i in lst:</w:t>
      </w:r>
    </w:p>
    <w:p w14:paraId="562163F8" w14:textId="77777777" w:rsidR="007434B8" w:rsidRPr="007434B8" w:rsidRDefault="007434B8" w:rsidP="007434B8">
      <w:pPr>
        <w:pStyle w:val="Code"/>
      </w:pPr>
      <w:r w:rsidRPr="007434B8">
        <w:t>        print(i[], end=" - ")  # =&gt; 1 - 2 - 3 - 4 - 5 - 4 - 5 -</w:t>
      </w:r>
    </w:p>
    <w:p w14:paraId="5A04FD67" w14:textId="77777777" w:rsidR="007434B8" w:rsidRDefault="007434B8" w:rsidP="007434B8">
      <w:pPr>
        <w:pStyle w:val="Code"/>
      </w:pPr>
      <w:r w:rsidRPr="007434B8">
        <w:t>    print()</w:t>
      </w:r>
    </w:p>
    <w:p w14:paraId="6F3D68CD" w14:textId="77777777" w:rsidR="002531DD" w:rsidRDefault="002531DD" w:rsidP="007434B8">
      <w:pPr>
        <w:pStyle w:val="Code"/>
      </w:pPr>
    </w:p>
    <w:p w14:paraId="04C8BF73" w14:textId="77777777" w:rsidR="002531DD" w:rsidRPr="002531DD" w:rsidRDefault="002531DD" w:rsidP="002531DD">
      <w:pPr>
        <w:pStyle w:val="Code"/>
      </w:pPr>
      <w:r w:rsidRPr="002531DD">
        <w:t>    var str = String()</w:t>
      </w:r>
    </w:p>
    <w:p w14:paraId="5D2883C2" w14:textId="068DC92C" w:rsidR="002531DD" w:rsidRPr="002531DD" w:rsidRDefault="002531DD" w:rsidP="002531DD">
      <w:pPr>
        <w:pStyle w:val="Code"/>
      </w:pPr>
      <w:r w:rsidRPr="002531DD">
        <w:t>    str.</w:t>
      </w:r>
      <w:r w:rsidRPr="002531DD">
        <w:rPr>
          <w:b/>
          <w:bCs/>
        </w:rPr>
        <w:t>write_bytes</w:t>
      </w:r>
      <w:r w:rsidRPr="002531DD">
        <w:t>(span2)</w:t>
      </w:r>
      <w:r>
        <w:t xml:space="preserve">  #G</w:t>
      </w:r>
    </w:p>
    <w:p w14:paraId="76539DC3" w14:textId="5D24B843" w:rsidR="002531DD" w:rsidRPr="002531DD" w:rsidRDefault="002531DD" w:rsidP="002531DD">
      <w:pPr>
        <w:pStyle w:val="Code"/>
      </w:pPr>
      <w:r w:rsidRPr="002531DD">
        <w:t>    span4 = str</w:t>
      </w:r>
      <w:r w:rsidRPr="002531DD">
        <w:rPr>
          <w:b/>
          <w:bCs/>
        </w:rPr>
        <w:t>.as_bytes()</w:t>
      </w:r>
      <w:r>
        <w:rPr>
          <w:b/>
          <w:bCs/>
        </w:rPr>
        <w:t xml:space="preserve">  #H</w:t>
      </w:r>
    </w:p>
    <w:p w14:paraId="00D83E73" w14:textId="77777777" w:rsidR="002531DD" w:rsidRPr="002531DD" w:rsidRDefault="002531DD" w:rsidP="002531DD">
      <w:pPr>
        <w:pStyle w:val="Code"/>
      </w:pPr>
      <w:r w:rsidRPr="002531DD">
        <w:t>    for cp in str.codepoints():</w:t>
      </w:r>
    </w:p>
    <w:p w14:paraId="02E077F4" w14:textId="77777777" w:rsidR="002531DD" w:rsidRPr="002531DD" w:rsidRDefault="002531DD" w:rsidP="002531DD">
      <w:pPr>
        <w:pStyle w:val="Code"/>
      </w:pPr>
      <w:r w:rsidRPr="002531DD">
        <w:t>        print(Int(cp), end=" - ")  # =&gt; 4 - 5 -</w:t>
      </w:r>
    </w:p>
    <w:p w14:paraId="78668BA1" w14:textId="77777777" w:rsidR="002531DD" w:rsidRPr="002531DD" w:rsidRDefault="002531DD" w:rsidP="002531DD">
      <w:pPr>
        <w:pStyle w:val="Code"/>
      </w:pPr>
      <w:r w:rsidRPr="002531DD">
        <w:t>    print()</w:t>
      </w:r>
    </w:p>
    <w:p w14:paraId="3D097694" w14:textId="77777777" w:rsidR="002531DD" w:rsidRPr="007434B8" w:rsidRDefault="002531DD" w:rsidP="007434B8">
      <w:pPr>
        <w:pStyle w:val="Code"/>
      </w:pPr>
    </w:p>
    <w:p w14:paraId="101375F0" w14:textId="0C7A503B" w:rsidR="007434B8" w:rsidRPr="00E407E0" w:rsidRDefault="007434B8" w:rsidP="00E407E0">
      <w:pPr>
        <w:pStyle w:val="Code"/>
      </w:pPr>
    </w:p>
    <w:p w14:paraId="13BEB4C6" w14:textId="19626619" w:rsidR="00E407E0" w:rsidRDefault="00E407E0" w:rsidP="00E407E0">
      <w:pPr>
        <w:pStyle w:val="CodeAnnotation"/>
      </w:pPr>
      <w:r>
        <w:t>#</w:t>
      </w:r>
      <w:proofErr w:type="gramStart"/>
      <w:r>
        <w:t>A</w:t>
      </w:r>
      <w:proofErr w:type="gramEnd"/>
      <w:r>
        <w:t xml:space="preserve"> Import Span from module memory</w:t>
      </w:r>
    </w:p>
    <w:p w14:paraId="7AE7045F" w14:textId="766ABFD8" w:rsidR="00E407E0" w:rsidRDefault="00E407E0" w:rsidP="00E407E0">
      <w:pPr>
        <w:pStyle w:val="CodeAnnotation"/>
      </w:pPr>
      <w:r>
        <w:t xml:space="preserve">#B </w:t>
      </w:r>
      <w:r w:rsidRPr="00E407E0">
        <w:t>Create a base list</w:t>
      </w:r>
      <w:r>
        <w:t xml:space="preserve"> of bytes</w:t>
      </w:r>
    </w:p>
    <w:p w14:paraId="3F86CB37" w14:textId="0F754F58" w:rsidR="00E407E0" w:rsidRDefault="00E407E0" w:rsidP="00E407E0">
      <w:pPr>
        <w:pStyle w:val="CodeAnnotation"/>
      </w:pPr>
      <w:r>
        <w:t>#C Make a Span covering the entire base list</w:t>
      </w:r>
    </w:p>
    <w:p w14:paraId="7DF57035" w14:textId="319E2767" w:rsidR="00281708" w:rsidRDefault="00281708" w:rsidP="00281708">
      <w:pPr>
        <w:pStyle w:val="CodeAnnotation"/>
      </w:pPr>
      <w:r>
        <w:t xml:space="preserve">#C2 Read an item from the span by index </w:t>
      </w:r>
    </w:p>
    <w:p w14:paraId="5CC515E2" w14:textId="4387B82D" w:rsidR="00E407E0" w:rsidRDefault="00E407E0" w:rsidP="007434B8">
      <w:pPr>
        <w:pStyle w:val="CodeAnnotation"/>
      </w:pPr>
      <w:r w:rsidRPr="007434B8">
        <w:t>#D Create a span slice from the base list</w:t>
      </w:r>
    </w:p>
    <w:p w14:paraId="15E57807" w14:textId="4E4292F6" w:rsidR="007434B8" w:rsidRPr="007434B8" w:rsidRDefault="007434B8" w:rsidP="007434B8">
      <w:pPr>
        <w:pStyle w:val="CodeAnnotation"/>
      </w:pPr>
      <w:r w:rsidRPr="007434B8">
        <w:t>#E Copy the base list</w:t>
      </w:r>
    </w:p>
    <w:p w14:paraId="124A3135" w14:textId="6AD6FE8C" w:rsidR="007434B8" w:rsidRPr="007434B8" w:rsidRDefault="007434B8" w:rsidP="007434B8">
      <w:pPr>
        <w:pStyle w:val="CodeAnnotation"/>
      </w:pPr>
      <w:r w:rsidRPr="007434B8">
        <w:t>#F Extend the copied list with a Span</w:t>
      </w:r>
    </w:p>
    <w:p w14:paraId="3121123A" w14:textId="24DB5033" w:rsidR="00E407E0" w:rsidRDefault="002531DD" w:rsidP="002531DD">
      <w:pPr>
        <w:pStyle w:val="CodeAnnotation"/>
      </w:pPr>
      <w:r>
        <w:t xml:space="preserve"> #G Write the bytes </w:t>
      </w:r>
      <w:proofErr w:type="gramStart"/>
      <w:r>
        <w:t xml:space="preserve">of </w:t>
      </w:r>
      <w:r w:rsidR="00291FA1">
        <w:t>Span</w:t>
      </w:r>
      <w:proofErr w:type="gramEnd"/>
      <w:r w:rsidR="00291FA1">
        <w:t xml:space="preserve"> </w:t>
      </w:r>
      <w:r>
        <w:t>span2 to String str</w:t>
      </w:r>
    </w:p>
    <w:p w14:paraId="61EE2B16" w14:textId="59DED343" w:rsidR="002531DD" w:rsidRDefault="002531DD" w:rsidP="002531DD">
      <w:pPr>
        <w:pStyle w:val="CodeAnnotation"/>
      </w:pPr>
      <w:r>
        <w:t xml:space="preserve"> #H </w:t>
      </w:r>
      <w:proofErr w:type="spellStart"/>
      <w:r>
        <w:t>as_bytes</w:t>
      </w:r>
      <w:proofErr w:type="spellEnd"/>
      <w:r>
        <w:t xml:space="preserve">() makes a Span </w:t>
      </w:r>
      <w:r w:rsidR="00291FA1">
        <w:t xml:space="preserve">span4 </w:t>
      </w:r>
      <w:r>
        <w:t>with the bytes of String</w:t>
      </w:r>
      <w:r w:rsidR="00291FA1">
        <w:t xml:space="preserve"> str</w:t>
      </w:r>
    </w:p>
    <w:p w14:paraId="7C52644D" w14:textId="77777777" w:rsidR="00E407E0" w:rsidRPr="00E407E0" w:rsidRDefault="00E407E0" w:rsidP="00E407E0">
      <w:pPr>
        <w:pStyle w:val="Code"/>
      </w:pPr>
    </w:p>
    <w:p w14:paraId="1156C68F" w14:textId="2BB70318" w:rsidR="00281708" w:rsidRDefault="00E407E0" w:rsidP="00E407E0">
      <w:pPr>
        <w:pStyle w:val="Body"/>
      </w:pPr>
      <w:r>
        <w:t xml:space="preserve">The </w:t>
      </w:r>
      <w:r w:rsidRPr="007434B8">
        <w:rPr>
          <w:rStyle w:val="CodeinText"/>
        </w:rPr>
        <w:t>Span</w:t>
      </w:r>
      <w:r>
        <w:t xml:space="preserve"> slice </w:t>
      </w:r>
      <w:r w:rsidR="007434B8" w:rsidRPr="007434B8">
        <w:rPr>
          <w:rStyle w:val="CodeinText"/>
        </w:rPr>
        <w:t>span2</w:t>
      </w:r>
      <w:r w:rsidR="007434B8">
        <w:t xml:space="preserve"> </w:t>
      </w:r>
      <w:r>
        <w:t>creates a view on locations 3 and 4, containing items 4 and 5.</w:t>
      </w:r>
      <w:r w:rsidR="007434B8">
        <w:t xml:space="preserve"> The length </w:t>
      </w:r>
      <w:r w:rsidR="007434B8" w:rsidRPr="007434B8">
        <w:rPr>
          <w:rStyle w:val="CodeinText"/>
        </w:rPr>
        <w:t>len()</w:t>
      </w:r>
      <w:r w:rsidR="007434B8">
        <w:t xml:space="preserve"> function gives us the number of memory locations the </w:t>
      </w:r>
      <w:r w:rsidR="007434B8" w:rsidRPr="007434B8">
        <w:rPr>
          <w:rStyle w:val="CodeinText"/>
        </w:rPr>
        <w:t>Span</w:t>
      </w:r>
      <w:r w:rsidR="007434B8">
        <w:t xml:space="preserve"> views. </w:t>
      </w:r>
      <w:r w:rsidR="00281708">
        <w:t xml:space="preserve">We can read an item from a span by index: </w:t>
      </w:r>
      <w:r w:rsidR="00281708" w:rsidRPr="00281708">
        <w:rPr>
          <w:rStyle w:val="CodeinText"/>
        </w:rPr>
        <w:t>span[ix</w:t>
      </w:r>
      <w:r w:rsidR="00281708">
        <w:t xml:space="preserve">], because </w:t>
      </w:r>
      <w:r w:rsidR="00281708" w:rsidRPr="00281708">
        <w:rPr>
          <w:rStyle w:val="CodeinText"/>
        </w:rPr>
        <w:t>Span</w:t>
      </w:r>
      <w:r w:rsidR="00281708">
        <w:t xml:space="preserve"> implements the </w:t>
      </w:r>
      <w:r w:rsidR="00281708" w:rsidRPr="00281708">
        <w:rPr>
          <w:rStyle w:val="CodeinText"/>
        </w:rPr>
        <w:t>__</w:t>
      </w:r>
      <w:proofErr w:type="spellStart"/>
      <w:r w:rsidR="00281708" w:rsidRPr="00281708">
        <w:rPr>
          <w:rStyle w:val="CodeinText"/>
        </w:rPr>
        <w:t>getitem</w:t>
      </w:r>
      <w:proofErr w:type="spellEnd"/>
      <w:r w:rsidR="00281708" w:rsidRPr="00281708">
        <w:rPr>
          <w:rStyle w:val="CodeinText"/>
        </w:rPr>
        <w:t>__</w:t>
      </w:r>
      <w:r w:rsidR="00281708">
        <w:t xml:space="preserve"> method. Based on this, it has a </w:t>
      </w:r>
      <w:proofErr w:type="spellStart"/>
      <w:r w:rsidR="00281708" w:rsidRPr="00281708">
        <w:rPr>
          <w:rStyle w:val="CodeinText"/>
        </w:rPr>
        <w:t>swap_elements</w:t>
      </w:r>
      <w:proofErr w:type="spellEnd"/>
      <w:r w:rsidR="00281708">
        <w:t xml:space="preserve"> method to swap items by index. However, you can’t change the underlying data of a </w:t>
      </w:r>
      <w:r w:rsidR="00281708" w:rsidRPr="00281708">
        <w:rPr>
          <w:rStyle w:val="CodeinText"/>
        </w:rPr>
        <w:t>Span</w:t>
      </w:r>
      <w:r w:rsidR="00281708">
        <w:t xml:space="preserve">, it’s only a view </w:t>
      </w:r>
      <w:r w:rsidR="00281708" w:rsidRPr="00281708">
        <w:rPr>
          <w:rStyle w:val="CodeinText"/>
        </w:rPr>
        <w:t>(__</w:t>
      </w:r>
      <w:proofErr w:type="spellStart"/>
      <w:r w:rsidR="00281708" w:rsidRPr="00281708">
        <w:rPr>
          <w:rStyle w:val="CodeinText"/>
        </w:rPr>
        <w:t>setitem</w:t>
      </w:r>
      <w:proofErr w:type="spellEnd"/>
      <w:r w:rsidR="00281708" w:rsidRPr="00281708">
        <w:rPr>
          <w:rStyle w:val="CodeinText"/>
        </w:rPr>
        <w:t>__</w:t>
      </w:r>
      <w:r w:rsidR="00281708">
        <w:t xml:space="preserve"> is not implemented).</w:t>
      </w:r>
    </w:p>
    <w:p w14:paraId="4C9A9DFF" w14:textId="63997628" w:rsidR="00E407E0" w:rsidRDefault="007434B8" w:rsidP="00E407E0">
      <w:pPr>
        <w:pStyle w:val="Body"/>
      </w:pPr>
      <w:r>
        <w:t xml:space="preserve">A List can also be extended with a </w:t>
      </w:r>
      <w:proofErr w:type="gramStart"/>
      <w:r w:rsidRPr="007434B8">
        <w:rPr>
          <w:rStyle w:val="CodeinText"/>
        </w:rPr>
        <w:t>Span</w:t>
      </w:r>
      <w:r>
        <w:t>:</w:t>
      </w:r>
      <w:proofErr w:type="gramEnd"/>
      <w:r>
        <w:t xml:space="preserve"> </w:t>
      </w:r>
      <w:proofErr w:type="spellStart"/>
      <w:r w:rsidRPr="007434B8">
        <w:rPr>
          <w:rStyle w:val="CodeinText"/>
        </w:rPr>
        <w:t>lst</w:t>
      </w:r>
      <w:proofErr w:type="spellEnd"/>
      <w:r>
        <w:t xml:space="preserve"> gets extended with </w:t>
      </w:r>
      <w:r w:rsidRPr="007434B8">
        <w:rPr>
          <w:rStyle w:val="CodeinText"/>
        </w:rPr>
        <w:t>span2</w:t>
      </w:r>
      <w:r>
        <w:t>.</w:t>
      </w:r>
      <w:r w:rsidR="002531DD">
        <w:t xml:space="preserve"> The code also demonstrates the </w:t>
      </w:r>
      <w:proofErr w:type="spellStart"/>
      <w:r w:rsidR="002531DD" w:rsidRPr="002531DD">
        <w:rPr>
          <w:rStyle w:val="CodeinText"/>
        </w:rPr>
        <w:t>as_bytes</w:t>
      </w:r>
      <w:proofErr w:type="spellEnd"/>
      <w:r w:rsidR="002531DD">
        <w:rPr>
          <w:rStyle w:val="CodeinText"/>
        </w:rPr>
        <w:t>()</w:t>
      </w:r>
      <w:r w:rsidR="002531DD">
        <w:t xml:space="preserve"> and </w:t>
      </w:r>
      <w:proofErr w:type="spellStart"/>
      <w:r w:rsidR="002531DD" w:rsidRPr="002531DD">
        <w:rPr>
          <w:rStyle w:val="CodeinText"/>
        </w:rPr>
        <w:t>write_bytes</w:t>
      </w:r>
      <w:proofErr w:type="spellEnd"/>
      <w:r w:rsidR="002531DD">
        <w:rPr>
          <w:rStyle w:val="CodeinText"/>
        </w:rPr>
        <w:t>()</w:t>
      </w:r>
      <w:r w:rsidR="002531DD">
        <w:t xml:space="preserve"> methods of </w:t>
      </w:r>
      <w:r w:rsidR="002531DD" w:rsidRPr="002531DD">
        <w:rPr>
          <w:rStyle w:val="CodeinText"/>
        </w:rPr>
        <w:t>String</w:t>
      </w:r>
      <w:r w:rsidR="00502120">
        <w:t xml:space="preserve">: the first method makes a Span of Byte with the contents of the </w:t>
      </w:r>
      <w:proofErr w:type="gramStart"/>
      <w:r w:rsidR="00502120">
        <w:t>string,</w:t>
      </w:r>
      <w:proofErr w:type="gramEnd"/>
      <w:r w:rsidR="00502120">
        <w:t xml:space="preserve"> the second one writes the bytes of a Span into a string.</w:t>
      </w:r>
    </w:p>
    <w:p w14:paraId="19D1170B" w14:textId="789BE37D" w:rsidR="00A20B1B" w:rsidRPr="00E407E0" w:rsidRDefault="00A20B1B" w:rsidP="00E407E0">
      <w:pPr>
        <w:pStyle w:val="Body"/>
      </w:pPr>
      <w:r>
        <w:t xml:space="preserve">Some other examples of using </w:t>
      </w:r>
      <w:r w:rsidRPr="00A20B1B">
        <w:rPr>
          <w:rStyle w:val="CodeinText"/>
        </w:rPr>
        <w:t>Span</w:t>
      </w:r>
      <w:r>
        <w:t xml:space="preserve"> include: </w:t>
      </w:r>
    </w:p>
    <w:p w14:paraId="4A400E3F" w14:textId="77777777" w:rsidR="00F60513" w:rsidRDefault="00F60513" w:rsidP="00F60513">
      <w:pPr>
        <w:pStyle w:val="Body"/>
      </w:pPr>
    </w:p>
    <w:p w14:paraId="31513B90" w14:textId="47F5A7C7" w:rsidR="00291FA1" w:rsidRDefault="00291FA1" w:rsidP="00F60513">
      <w:pPr>
        <w:pStyle w:val="Body"/>
      </w:pPr>
      <w:r>
        <w:t xml:space="preserve">In § 7.3.3 you saw an example of the </w:t>
      </w:r>
      <w:r w:rsidRPr="00291FA1">
        <w:rPr>
          <w:rStyle w:val="CodeinText"/>
        </w:rPr>
        <w:t>Writable</w:t>
      </w:r>
      <w:r>
        <w:t xml:space="preserve"> trait</w:t>
      </w:r>
      <w:r w:rsidR="000A50B2">
        <w:t xml:space="preserve">, which uses the </w:t>
      </w:r>
      <w:r w:rsidR="000A50B2" w:rsidRPr="000A50B2">
        <w:rPr>
          <w:rStyle w:val="CodeinText"/>
        </w:rPr>
        <w:t>Writer</w:t>
      </w:r>
      <w:r w:rsidR="000A50B2">
        <w:t xml:space="preserve"> trait in its </w:t>
      </w:r>
      <w:proofErr w:type="spellStart"/>
      <w:r w:rsidR="000A50B2" w:rsidRPr="000A50B2">
        <w:rPr>
          <w:rStyle w:val="CodeinText"/>
        </w:rPr>
        <w:t>write_to</w:t>
      </w:r>
      <w:proofErr w:type="spellEnd"/>
      <w:r w:rsidR="000A50B2">
        <w:t xml:space="preserve"> method. The </w:t>
      </w:r>
      <w:r w:rsidR="000A50B2" w:rsidRPr="000A50B2">
        <w:rPr>
          <w:rStyle w:val="CodeinText"/>
        </w:rPr>
        <w:t>Writer</w:t>
      </w:r>
      <w:r w:rsidR="000A50B2">
        <w:t xml:space="preserve"> trait on the other hand has a </w:t>
      </w:r>
      <w:proofErr w:type="spellStart"/>
      <w:r w:rsidR="000A50B2" w:rsidRPr="000A50B2">
        <w:rPr>
          <w:rStyle w:val="CodeinText"/>
        </w:rPr>
        <w:t>write_bytes</w:t>
      </w:r>
      <w:proofErr w:type="spellEnd"/>
      <w:r w:rsidR="000A50B2">
        <w:t xml:space="preserve"> method, which w</w:t>
      </w:r>
      <w:r w:rsidR="000A50B2" w:rsidRPr="000A50B2">
        <w:t>rite</w:t>
      </w:r>
      <w:r w:rsidR="000A50B2">
        <w:t>s</w:t>
      </w:r>
      <w:r w:rsidR="000A50B2" w:rsidRPr="000A50B2">
        <w:t xml:space="preserve"> a </w:t>
      </w:r>
      <w:r w:rsidR="000A50B2" w:rsidRPr="000A50B2">
        <w:rPr>
          <w:rStyle w:val="CodeinText"/>
        </w:rPr>
        <w:t>Span[Byte]</w:t>
      </w:r>
      <w:r w:rsidR="000A50B2" w:rsidRPr="000A50B2">
        <w:t xml:space="preserve"> to </w:t>
      </w:r>
      <w:r w:rsidR="000A50B2">
        <w:t>the current</w:t>
      </w:r>
      <w:r w:rsidR="000A50B2" w:rsidRPr="000A50B2">
        <w:t> </w:t>
      </w:r>
      <w:r w:rsidR="000A50B2" w:rsidRPr="000A50B2">
        <w:rPr>
          <w:rStyle w:val="CodeinText"/>
        </w:rPr>
        <w:t>Writer</w:t>
      </w:r>
      <w:r w:rsidR="000A50B2">
        <w:t>:</w:t>
      </w:r>
    </w:p>
    <w:p w14:paraId="440927BD" w14:textId="77777777" w:rsidR="000A50B2" w:rsidRDefault="000A50B2" w:rsidP="00F60513">
      <w:pPr>
        <w:pStyle w:val="Body"/>
      </w:pPr>
    </w:p>
    <w:p w14:paraId="5CFEEB01" w14:textId="663B8B7E" w:rsidR="000A50B2" w:rsidRDefault="000A50B2" w:rsidP="000A50B2">
      <w:pPr>
        <w:pStyle w:val="Code"/>
      </w:pPr>
      <w:r w:rsidRPr="000A50B2">
        <w:t xml:space="preserve">write_bytes(mut self: _Self, </w:t>
      </w:r>
      <w:r w:rsidRPr="000A50B2">
        <w:rPr>
          <w:b/>
          <w:bCs/>
        </w:rPr>
        <w:t>bytes: Span[SIMD[uint8, 1], origin]</w:t>
      </w:r>
      <w:r w:rsidRPr="000A50B2">
        <w:t>)</w:t>
      </w:r>
    </w:p>
    <w:p w14:paraId="6295836F" w14:textId="77777777" w:rsidR="000A50B2" w:rsidRDefault="000A50B2" w:rsidP="000A50B2">
      <w:pPr>
        <w:pStyle w:val="Code"/>
      </w:pPr>
    </w:p>
    <w:p w14:paraId="767ADCC1" w14:textId="77777777" w:rsidR="00D3043A" w:rsidRDefault="0031391A" w:rsidP="0031391A">
      <w:pPr>
        <w:pStyle w:val="Body"/>
      </w:pPr>
      <w:r>
        <w:t xml:space="preserve">In the example code in chapter 7, we used </w:t>
      </w:r>
      <w:r w:rsidR="00D3043A">
        <w:t>this code:</w:t>
      </w:r>
    </w:p>
    <w:p w14:paraId="5DAD6883" w14:textId="631D4F5F" w:rsidR="000A50B2" w:rsidRDefault="004B79C8" w:rsidP="0031391A">
      <w:pPr>
        <w:pStyle w:val="Body"/>
      </w:pPr>
      <w:r>
        <w:t xml:space="preserve"> </w:t>
      </w:r>
    </w:p>
    <w:p w14:paraId="2CD635A3" w14:textId="77777777" w:rsidR="00D3043A" w:rsidRPr="00D3043A" w:rsidRDefault="00D3043A" w:rsidP="00D3043A">
      <w:pPr>
        <w:pStyle w:val="Code"/>
      </w:pPr>
      <w:r w:rsidRPr="00D3043A">
        <w:t xml:space="preserve">    fn write_to[W: Writer](self, mut writer: W) -&gt; None:</w:t>
      </w:r>
    </w:p>
    <w:p w14:paraId="611E8661" w14:textId="30D4764C" w:rsidR="004B79C8" w:rsidRPr="00D3043A" w:rsidRDefault="00D3043A" w:rsidP="00D3043A">
      <w:pPr>
        <w:pStyle w:val="Code"/>
      </w:pPr>
      <w:r w:rsidRPr="00D3043A">
        <w:t xml:space="preserve">        writer.write("Person(", self.name, ", ", self.age, ")")</w:t>
      </w:r>
    </w:p>
    <w:p w14:paraId="4667ADC7" w14:textId="77777777" w:rsidR="00D3043A" w:rsidRDefault="00D3043A" w:rsidP="00D3043A">
      <w:pPr>
        <w:pStyle w:val="Body"/>
      </w:pPr>
    </w:p>
    <w:p w14:paraId="4D3A48A8" w14:textId="17963C0E" w:rsidR="004B79C8" w:rsidRDefault="004B79C8" w:rsidP="0031391A">
      <w:pPr>
        <w:pStyle w:val="Body"/>
      </w:pPr>
      <w:r>
        <w:t>But we can also write it like</w:t>
      </w:r>
      <w:r w:rsidR="00D3043A">
        <w:t xml:space="preserve"> this</w:t>
      </w:r>
      <w:r>
        <w:t xml:space="preserve">, using a </w:t>
      </w:r>
      <w:r w:rsidRPr="00D3043A">
        <w:rPr>
          <w:rStyle w:val="CodeinText"/>
        </w:rPr>
        <w:t>Span</w:t>
      </w:r>
      <w:r w:rsidR="00D3043A" w:rsidRPr="00D3043A">
        <w:t>, produced by the</w:t>
      </w:r>
      <w:r w:rsidR="00D3043A">
        <w:rPr>
          <w:rStyle w:val="CodeinText"/>
        </w:rPr>
        <w:t xml:space="preserve"> </w:t>
      </w:r>
      <w:proofErr w:type="spellStart"/>
      <w:r w:rsidR="00D3043A">
        <w:rPr>
          <w:rStyle w:val="CodeinText"/>
        </w:rPr>
        <w:t>String.as_bytes</w:t>
      </w:r>
      <w:proofErr w:type="spellEnd"/>
      <w:r w:rsidR="00D3043A">
        <w:rPr>
          <w:rStyle w:val="CodeinText"/>
        </w:rPr>
        <w:t xml:space="preserve"> </w:t>
      </w:r>
      <w:r w:rsidR="00D3043A" w:rsidRPr="00D3043A">
        <w:t>method</w:t>
      </w:r>
      <w:r>
        <w:t>:</w:t>
      </w:r>
    </w:p>
    <w:p w14:paraId="3682A23C" w14:textId="77777777" w:rsidR="00D3043A" w:rsidRDefault="00D3043A" w:rsidP="0031391A">
      <w:pPr>
        <w:pStyle w:val="Body"/>
      </w:pPr>
    </w:p>
    <w:p w14:paraId="4144B312" w14:textId="77777777" w:rsidR="00D3043A" w:rsidRPr="00D3043A" w:rsidRDefault="00D3043A" w:rsidP="00D3043A">
      <w:pPr>
        <w:pStyle w:val="Code"/>
      </w:pPr>
      <w:r w:rsidRPr="00D3043A">
        <w:t>    fn write_to[W: Writer](self, mut writer: W) -&gt; None:</w:t>
      </w:r>
    </w:p>
    <w:p w14:paraId="03969268" w14:textId="77777777" w:rsidR="00D3043A" w:rsidRPr="00D3043A" w:rsidRDefault="00D3043A" w:rsidP="00D3043A">
      <w:pPr>
        <w:pStyle w:val="Code"/>
      </w:pPr>
      <w:r w:rsidRPr="00D3043A">
        <w:t>        writer.write_bytes(String(self).as_bytes())</w:t>
      </w:r>
    </w:p>
    <w:p w14:paraId="427B6397" w14:textId="77777777" w:rsidR="00D3043A" w:rsidRPr="00D3043A" w:rsidRDefault="00D3043A" w:rsidP="00D3043A">
      <w:pPr>
        <w:pStyle w:val="Body"/>
      </w:pPr>
    </w:p>
    <w:p w14:paraId="43FCCDF4" w14:textId="77777777" w:rsidR="007878BD" w:rsidRDefault="00F60513" w:rsidP="00F60513">
      <w:pPr>
        <w:pStyle w:val="Body"/>
        <w:rPr>
          <w:rFonts w:eastAsiaTheme="majorEastAsia"/>
        </w:rPr>
      </w:pPr>
      <w:r>
        <w:lastRenderedPageBreak/>
        <w:t xml:space="preserve">In § 8.3.4 when discussing the </w:t>
      </w:r>
      <w:proofErr w:type="gramStart"/>
      <w:r w:rsidRPr="00B46669">
        <w:rPr>
          <w:rStyle w:val="CodeinText"/>
        </w:rPr>
        <w:t>sort</w:t>
      </w:r>
      <w:proofErr w:type="gramEnd"/>
      <w:r w:rsidRPr="00F60513">
        <w:rPr>
          <w:rFonts w:eastAsiaTheme="majorEastAsia"/>
        </w:rPr>
        <w:t xml:space="preserve"> method, we saw that all versions of </w:t>
      </w:r>
      <w:r w:rsidRPr="00F60513">
        <w:rPr>
          <w:rStyle w:val="CodeinText"/>
          <w:rFonts w:eastAsiaTheme="majorEastAsia"/>
        </w:rPr>
        <w:t>sort</w:t>
      </w:r>
      <w:r w:rsidRPr="00F60513">
        <w:rPr>
          <w:rFonts w:eastAsiaTheme="majorEastAsia"/>
        </w:rPr>
        <w:t xml:space="preserve"> take a </w:t>
      </w:r>
      <w:r w:rsidRPr="00F60513">
        <w:rPr>
          <w:rStyle w:val="CodeinText"/>
          <w:rFonts w:eastAsiaTheme="majorEastAsia"/>
        </w:rPr>
        <w:t>Span</w:t>
      </w:r>
      <w:r w:rsidRPr="00F60513">
        <w:rPr>
          <w:rFonts w:eastAsiaTheme="majorEastAsia"/>
        </w:rPr>
        <w:t xml:space="preserve"> as </w:t>
      </w:r>
      <w:proofErr w:type="gramStart"/>
      <w:r w:rsidRPr="00F60513">
        <w:rPr>
          <w:rFonts w:eastAsiaTheme="majorEastAsia"/>
        </w:rPr>
        <w:t>argument</w:t>
      </w:r>
      <w:proofErr w:type="gramEnd"/>
      <w:r w:rsidR="007878BD">
        <w:rPr>
          <w:rFonts w:eastAsiaTheme="majorEastAsia"/>
        </w:rPr>
        <w:t>:</w:t>
      </w:r>
    </w:p>
    <w:p w14:paraId="6352AD55" w14:textId="77777777" w:rsidR="007878BD" w:rsidRDefault="007878BD" w:rsidP="007878BD">
      <w:pPr>
        <w:pStyle w:val="Code"/>
        <w:rPr>
          <w:rStyle w:val="CodeinText"/>
          <w:color w:val="000000"/>
          <w:sz w:val="16"/>
        </w:rPr>
      </w:pPr>
    </w:p>
    <w:p w14:paraId="62DA8EBA" w14:textId="3675E158" w:rsidR="007878BD" w:rsidRPr="00B54BA9" w:rsidRDefault="007878BD" w:rsidP="007878BD">
      <w:pPr>
        <w:pStyle w:val="Code"/>
        <w:rPr>
          <w:rStyle w:val="CodeinText"/>
          <w:color w:val="000000"/>
          <w:sz w:val="16"/>
        </w:rPr>
      </w:pPr>
      <w:r w:rsidRPr="00B54BA9">
        <w:rPr>
          <w:rStyle w:val="CodeinText"/>
          <w:color w:val="000000"/>
          <w:sz w:val="16"/>
        </w:rPr>
        <w:t>sort[</w:t>
      </w:r>
      <w:r>
        <w:rPr>
          <w:rStyle w:val="CodeinText"/>
          <w:color w:val="000000"/>
          <w:sz w:val="16"/>
        </w:rPr>
        <w:t>…</w:t>
      </w:r>
      <w:r w:rsidRPr="00B54BA9">
        <w:rPr>
          <w:rStyle w:val="CodeinText"/>
          <w:color w:val="000000"/>
          <w:sz w:val="16"/>
        </w:rPr>
        <w:t xml:space="preserve">, </w:t>
      </w:r>
      <w:r w:rsidRPr="00B54BA9">
        <w:rPr>
          <w:rStyle w:val="CodeinText"/>
          <w:b/>
          <w:bCs/>
          <w:color w:val="000000"/>
          <w:sz w:val="16"/>
        </w:rPr>
        <w:t>type: CollectionElement</w:t>
      </w:r>
      <w:r w:rsidRPr="00B54BA9">
        <w:rPr>
          <w:rStyle w:val="CodeinText"/>
          <w:color w:val="000000"/>
          <w:sz w:val="16"/>
        </w:rPr>
        <w:t xml:space="preserve">, </w:t>
      </w:r>
      <w:r>
        <w:rPr>
          <w:rStyle w:val="CodeinText"/>
          <w:color w:val="000000"/>
          <w:sz w:val="16"/>
        </w:rPr>
        <w:t>…</w:t>
      </w:r>
      <w:r w:rsidRPr="00B54BA9">
        <w:rPr>
          <w:rStyle w:val="CodeinText"/>
          <w:color w:val="000000"/>
          <w:sz w:val="16"/>
        </w:rPr>
        <w:t xml:space="preserve"> //, </w:t>
      </w:r>
      <w:r w:rsidRPr="00B54BA9">
        <w:rPr>
          <w:rStyle w:val="CodeinText"/>
          <w:b/>
          <w:bCs/>
          <w:color w:val="000000"/>
          <w:sz w:val="16"/>
        </w:rPr>
        <w:t>cmp_fn: fn(type, type) capturing -&gt; Bool</w:t>
      </w:r>
      <w:r w:rsidRPr="00B54BA9">
        <w:rPr>
          <w:rStyle w:val="CodeinText"/>
          <w:color w:val="000000"/>
          <w:sz w:val="16"/>
        </w:rPr>
        <w:t>, *, stable: Bool = False](</w:t>
      </w:r>
      <w:r w:rsidRPr="00B54BA9">
        <w:rPr>
          <w:rStyle w:val="CodeinText"/>
          <w:b/>
          <w:bCs/>
          <w:color w:val="000000"/>
          <w:sz w:val="16"/>
        </w:rPr>
        <w:t xml:space="preserve">span: Span[type, </w:t>
      </w:r>
      <w:r>
        <w:rPr>
          <w:rStyle w:val="CodeinText"/>
          <w:b/>
          <w:bCs/>
          <w:color w:val="000000"/>
          <w:sz w:val="16"/>
        </w:rPr>
        <w:t>…</w:t>
      </w:r>
      <w:r w:rsidRPr="00B54BA9">
        <w:rPr>
          <w:rStyle w:val="CodeinText"/>
          <w:b/>
          <w:bCs/>
          <w:color w:val="000000"/>
          <w:sz w:val="16"/>
        </w:rPr>
        <w:t>])</w:t>
      </w:r>
    </w:p>
    <w:p w14:paraId="215F50C8" w14:textId="77777777" w:rsidR="007878BD" w:rsidRDefault="007878BD" w:rsidP="007878BD">
      <w:pPr>
        <w:pStyle w:val="Body"/>
        <w:ind w:firstLine="0"/>
        <w:rPr>
          <w:rFonts w:eastAsiaTheme="majorEastAsia"/>
        </w:rPr>
      </w:pPr>
    </w:p>
    <w:p w14:paraId="4BC93F5F" w14:textId="60AABD1B" w:rsidR="00F60513" w:rsidRDefault="007878BD" w:rsidP="007878BD">
      <w:pPr>
        <w:pStyle w:val="Body"/>
        <w:ind w:firstLine="0"/>
        <w:rPr>
          <w:rFonts w:eastAsiaTheme="majorEastAsia"/>
        </w:rPr>
      </w:pPr>
      <w:r>
        <w:rPr>
          <w:rFonts w:eastAsiaTheme="majorEastAsia"/>
        </w:rPr>
        <w:tab/>
      </w:r>
      <w:r w:rsidR="00F60513" w:rsidRPr="00F60513">
        <w:rPr>
          <w:rFonts w:eastAsiaTheme="majorEastAsia"/>
        </w:rPr>
        <w:t xml:space="preserve">This means </w:t>
      </w:r>
      <w:r w:rsidR="00F60513">
        <w:t xml:space="preserve">the </w:t>
      </w:r>
      <w:proofErr w:type="gramStart"/>
      <w:r w:rsidR="00F60513" w:rsidRPr="00B46669">
        <w:rPr>
          <w:rStyle w:val="CodeinText"/>
        </w:rPr>
        <w:t>sort</w:t>
      </w:r>
      <w:proofErr w:type="gramEnd"/>
      <w:r w:rsidR="00F60513" w:rsidRPr="00F60513">
        <w:rPr>
          <w:rFonts w:eastAsiaTheme="majorEastAsia"/>
        </w:rPr>
        <w:t xml:space="preserve"> method takes a view on the collection or collection-slice it is going to sort. </w:t>
      </w:r>
    </w:p>
    <w:p w14:paraId="0690107A" w14:textId="77777777" w:rsidR="00BF6BBF" w:rsidRDefault="00BF6BBF" w:rsidP="00F60513">
      <w:pPr>
        <w:pStyle w:val="Body"/>
        <w:rPr>
          <w:rFonts w:eastAsiaTheme="majorEastAsia"/>
        </w:rPr>
      </w:pPr>
    </w:p>
    <w:p w14:paraId="2A83806B" w14:textId="77777777" w:rsidR="00291FA1" w:rsidRDefault="00291FA1" w:rsidP="00F60513">
      <w:pPr>
        <w:pStyle w:val="Body"/>
        <w:rPr>
          <w:rFonts w:eastAsiaTheme="majorEastAsia"/>
        </w:rPr>
      </w:pPr>
    </w:p>
    <w:p w14:paraId="2E7036F2" w14:textId="77777777" w:rsidR="00291FA1" w:rsidRDefault="00291FA1" w:rsidP="00F60513">
      <w:pPr>
        <w:pStyle w:val="Body"/>
        <w:rPr>
          <w:rFonts w:eastAsiaTheme="majorEastAsia"/>
        </w:rPr>
      </w:pPr>
    </w:p>
    <w:p w14:paraId="5BE36855" w14:textId="77777777" w:rsidR="00291FA1" w:rsidRDefault="00291FA1" w:rsidP="00F60513">
      <w:pPr>
        <w:pStyle w:val="Body"/>
        <w:rPr>
          <w:rFonts w:eastAsiaTheme="majorEastAsia"/>
        </w:rPr>
      </w:pPr>
    </w:p>
    <w:p w14:paraId="11F5121A" w14:textId="21542937" w:rsidR="00EB5556" w:rsidRDefault="00EB5556" w:rsidP="00EB5556">
      <w:pPr>
        <w:pStyle w:val="Head1"/>
        <w:numPr>
          <w:ilvl w:val="1"/>
          <w:numId w:val="39"/>
        </w:numPr>
      </w:pPr>
      <w:r>
        <w:t xml:space="preserve"> Using </w:t>
      </w:r>
      <w:proofErr w:type="spellStart"/>
      <w:r>
        <w:t>UnsafePointer</w:t>
      </w:r>
      <w:proofErr w:type="spellEnd"/>
      <w:r>
        <w:t xml:space="preserve"> in collections</w:t>
      </w:r>
    </w:p>
    <w:p w14:paraId="0AE0BFD4" w14:textId="77777777" w:rsidR="00EB5556" w:rsidRDefault="00EB5556" w:rsidP="00EB5556">
      <w:pPr>
        <w:pStyle w:val="Body1"/>
      </w:pPr>
    </w:p>
    <w:p w14:paraId="54203CB5" w14:textId="0DA098BC" w:rsidR="00EB5556" w:rsidRDefault="00EB5556" w:rsidP="00EB5556">
      <w:pPr>
        <w:pStyle w:val="Default"/>
        <w:numPr>
          <w:ilvl w:val="0"/>
          <w:numId w:val="41"/>
        </w:numPr>
        <w:spacing w:line="276" w:lineRule="auto"/>
        <w:ind w:right="720"/>
        <w:jc w:val="both"/>
        <w:rPr>
          <w:rFonts w:ascii="Times New Roman" w:hAnsi="Times New Roman"/>
          <w:sz w:val="24"/>
          <w:szCs w:val="24"/>
          <w:lang w:val="en-US"/>
        </w:rPr>
      </w:pPr>
      <w:r w:rsidRPr="008C79E8">
        <w:rPr>
          <w:rFonts w:ascii="Times New Roman" w:hAnsi="Times New Roman"/>
          <w:sz w:val="24"/>
          <w:szCs w:val="24"/>
          <w:lang w:val="en-US"/>
        </w:rPr>
        <w:t>A String contains a pointer that requires special constructor and destructor behavior to allocate and free memory</w:t>
      </w:r>
      <w:r>
        <w:rPr>
          <w:rFonts w:ascii="Times New Roman" w:hAnsi="Times New Roman"/>
          <w:sz w:val="24"/>
          <w:szCs w:val="24"/>
          <w:lang w:val="en-US"/>
        </w:rPr>
        <w:t xml:space="preserve">: </w:t>
      </w:r>
      <w:proofErr w:type="spellStart"/>
      <w:r>
        <w:rPr>
          <w:rFonts w:ascii="Times New Roman" w:hAnsi="Times New Roman"/>
          <w:sz w:val="24"/>
          <w:szCs w:val="24"/>
          <w:lang w:val="en-US"/>
        </w:rPr>
        <w:t>unsafe_ptr</w:t>
      </w:r>
      <w:proofErr w:type="spellEnd"/>
    </w:p>
    <w:p w14:paraId="73C5CB82" w14:textId="77777777" w:rsidR="00EB5556" w:rsidRDefault="00EB5556" w:rsidP="00EB5556">
      <w:pPr>
        <w:pStyle w:val="Default"/>
        <w:spacing w:line="276" w:lineRule="auto"/>
        <w:ind w:left="720" w:right="720"/>
        <w:jc w:val="both"/>
        <w:rPr>
          <w:rFonts w:ascii="Times New Roman" w:hAnsi="Times New Roman"/>
          <w:sz w:val="24"/>
          <w:szCs w:val="24"/>
          <w:lang w:val="en-US"/>
        </w:rPr>
      </w:pPr>
    </w:p>
    <w:p w14:paraId="2E4F5736" w14:textId="77777777" w:rsidR="00114E1C" w:rsidRDefault="00EB5556" w:rsidP="00EB5556">
      <w:pPr>
        <w:pStyle w:val="Default"/>
        <w:numPr>
          <w:ilvl w:val="0"/>
          <w:numId w:val="41"/>
        </w:numPr>
        <w:spacing w:line="276" w:lineRule="auto"/>
        <w:ind w:right="720"/>
        <w:jc w:val="both"/>
        <w:rPr>
          <w:rFonts w:ascii="Times New Roman" w:hAnsi="Times New Roman"/>
          <w:sz w:val="24"/>
          <w:szCs w:val="24"/>
          <w:lang w:val="en-US"/>
        </w:rPr>
      </w:pPr>
      <w:r>
        <w:rPr>
          <w:rFonts w:ascii="Times New Roman" w:hAnsi="Times New Roman"/>
          <w:sz w:val="24"/>
          <w:szCs w:val="24"/>
          <w:lang w:val="en-US"/>
        </w:rPr>
        <w:t>List</w:t>
      </w:r>
      <w:r w:rsidR="00114E1C">
        <w:rPr>
          <w:rFonts w:ascii="Times New Roman" w:hAnsi="Times New Roman"/>
          <w:sz w:val="24"/>
          <w:szCs w:val="24"/>
          <w:lang w:val="en-US"/>
        </w:rPr>
        <w:t xml:space="preserve"> pointer, see </w:t>
      </w:r>
      <w:proofErr w:type="spellStart"/>
      <w:r w:rsidR="00114E1C">
        <w:rPr>
          <w:rFonts w:ascii="Times New Roman" w:hAnsi="Times New Roman"/>
          <w:sz w:val="24"/>
          <w:szCs w:val="24"/>
          <w:lang w:val="en-US"/>
        </w:rPr>
        <w:t>lst.data</w:t>
      </w:r>
      <w:proofErr w:type="spellEnd"/>
      <w:r w:rsidR="00114E1C">
        <w:rPr>
          <w:rFonts w:ascii="Times New Roman" w:hAnsi="Times New Roman"/>
          <w:sz w:val="24"/>
          <w:szCs w:val="24"/>
          <w:lang w:val="en-US"/>
        </w:rPr>
        <w:t xml:space="preserve"> in § 8.3.1</w:t>
      </w:r>
    </w:p>
    <w:p w14:paraId="40E44AA2" w14:textId="77777777" w:rsidR="00114E1C" w:rsidRPr="00114E1C" w:rsidRDefault="00114E1C" w:rsidP="00114E1C">
      <w:pPr>
        <w:pStyle w:val="ListParagraph"/>
        <w:rPr>
          <w:sz w:val="24"/>
          <w:szCs w:val="24"/>
        </w:rPr>
      </w:pPr>
    </w:p>
    <w:p w14:paraId="3B2143E6" w14:textId="77777777" w:rsidR="00114E1C" w:rsidRDefault="00114E1C" w:rsidP="00114E1C">
      <w:pPr>
        <w:pStyle w:val="Default"/>
        <w:numPr>
          <w:ilvl w:val="0"/>
          <w:numId w:val="41"/>
        </w:numPr>
        <w:spacing w:line="276" w:lineRule="auto"/>
        <w:ind w:right="720"/>
        <w:jc w:val="both"/>
        <w:rPr>
          <w:rFonts w:ascii="Times New Roman" w:hAnsi="Times New Roman"/>
          <w:sz w:val="24"/>
          <w:szCs w:val="24"/>
          <w:lang w:val="en-US"/>
        </w:rPr>
      </w:pPr>
      <w:proofErr w:type="spellStart"/>
      <w:r>
        <w:rPr>
          <w:rFonts w:ascii="Times New Roman" w:hAnsi="Times New Roman"/>
          <w:sz w:val="24"/>
          <w:szCs w:val="24"/>
          <w:lang w:val="en-US"/>
        </w:rPr>
        <w:t>Dict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get_ptr</w:t>
      </w:r>
      <w:proofErr w:type="spellEnd"/>
    </w:p>
    <w:p w14:paraId="6B4E1336" w14:textId="22D05B68" w:rsidR="00EB5556" w:rsidRDefault="00EB5556" w:rsidP="00EB5556">
      <w:pPr>
        <w:pStyle w:val="Default"/>
        <w:numPr>
          <w:ilvl w:val="0"/>
          <w:numId w:val="41"/>
        </w:numPr>
        <w:spacing w:line="276" w:lineRule="auto"/>
        <w:ind w:right="720"/>
        <w:jc w:val="both"/>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NDBUffer</w:t>
      </w:r>
      <w:proofErr w:type="spellEnd"/>
      <w:r>
        <w:rPr>
          <w:rFonts w:ascii="Times New Roman" w:hAnsi="Times New Roman"/>
          <w:sz w:val="24"/>
          <w:szCs w:val="24"/>
          <w:lang w:val="en-US"/>
        </w:rPr>
        <w:t xml:space="preserve">/Tensor  </w:t>
      </w:r>
      <w:proofErr w:type="spellStart"/>
      <w:r>
        <w:rPr>
          <w:rFonts w:ascii="Times New Roman" w:hAnsi="Times New Roman"/>
          <w:sz w:val="24"/>
          <w:szCs w:val="24"/>
          <w:lang w:val="en-US"/>
        </w:rPr>
        <w:t>unsafe_ptr</w:t>
      </w:r>
      <w:proofErr w:type="spellEnd"/>
    </w:p>
    <w:p w14:paraId="7AAAC63C" w14:textId="6FCF45EB" w:rsidR="007263BB" w:rsidRDefault="007263BB" w:rsidP="007263BB">
      <w:pPr>
        <w:pStyle w:val="Default"/>
        <w:numPr>
          <w:ilvl w:val="2"/>
          <w:numId w:val="41"/>
        </w:numPr>
        <w:spacing w:line="276" w:lineRule="auto"/>
        <w:ind w:right="720"/>
        <w:jc w:val="both"/>
        <w:rPr>
          <w:rFonts w:ascii="Times New Roman" w:hAnsi="Times New Roman"/>
          <w:sz w:val="24"/>
          <w:szCs w:val="24"/>
          <w:lang w:val="en-US"/>
        </w:rPr>
      </w:pPr>
      <w:r>
        <w:rPr>
          <w:rFonts w:ascii="Times New Roman" w:hAnsi="Times New Roman"/>
          <w:sz w:val="24"/>
          <w:szCs w:val="24"/>
          <w:lang w:val="en-US"/>
        </w:rPr>
        <w:t xml:space="preserve">Example of </w:t>
      </w:r>
      <w:proofErr w:type="spellStart"/>
      <w:r>
        <w:rPr>
          <w:rFonts w:ascii="Times New Roman" w:hAnsi="Times New Roman"/>
          <w:sz w:val="24"/>
          <w:szCs w:val="24"/>
          <w:lang w:val="en-US"/>
        </w:rPr>
        <w:t>gray_scale_image</w:t>
      </w:r>
      <w:proofErr w:type="spellEnd"/>
      <w:r>
        <w:rPr>
          <w:rFonts w:ascii="Times New Roman" w:hAnsi="Times New Roman"/>
          <w:sz w:val="24"/>
          <w:szCs w:val="24"/>
          <w:lang w:val="en-US"/>
        </w:rPr>
        <w:t xml:space="preserve"> RGB</w:t>
      </w:r>
    </w:p>
    <w:p w14:paraId="09829090" w14:textId="4B759938" w:rsidR="00876D4D" w:rsidRDefault="00876D4D" w:rsidP="007263BB">
      <w:pPr>
        <w:pStyle w:val="Default"/>
        <w:numPr>
          <w:ilvl w:val="2"/>
          <w:numId w:val="41"/>
        </w:numPr>
        <w:spacing w:line="276" w:lineRule="auto"/>
        <w:ind w:right="720"/>
        <w:jc w:val="both"/>
        <w:rPr>
          <w:rFonts w:ascii="Times New Roman" w:hAnsi="Times New Roman"/>
          <w:sz w:val="24"/>
          <w:szCs w:val="24"/>
          <w:lang w:val="en-US"/>
        </w:rPr>
      </w:pPr>
      <w:r>
        <w:rPr>
          <w:rFonts w:ascii="Times New Roman" w:hAnsi="Times New Roman"/>
          <w:sz w:val="24"/>
          <w:szCs w:val="24"/>
          <w:lang w:val="en-US"/>
        </w:rPr>
        <w:t xml:space="preserve">Explanations of the Model code of chapter 2 !!  </w:t>
      </w:r>
    </w:p>
    <w:p w14:paraId="2B2096A8" w14:textId="70A46871" w:rsidR="00EB5556" w:rsidRDefault="00EB5556" w:rsidP="00EB5556">
      <w:pPr>
        <w:pStyle w:val="Default"/>
        <w:spacing w:line="276" w:lineRule="auto"/>
        <w:ind w:left="720" w:right="720"/>
        <w:jc w:val="both"/>
        <w:rPr>
          <w:rFonts w:ascii="Times New Roman" w:hAnsi="Times New Roman"/>
          <w:sz w:val="24"/>
          <w:szCs w:val="24"/>
          <w:lang w:val="en-US"/>
        </w:rPr>
      </w:pPr>
      <w:r>
        <w:rPr>
          <w:rFonts w:ascii="Times New Roman" w:hAnsi="Times New Roman"/>
          <w:sz w:val="24"/>
          <w:szCs w:val="24"/>
          <w:lang w:val="en-US"/>
        </w:rPr>
        <w:tab/>
      </w:r>
    </w:p>
    <w:p w14:paraId="7033A7D5" w14:textId="2572FC53" w:rsidR="00EB5556" w:rsidRDefault="00EB5556" w:rsidP="00EB5556">
      <w:pPr>
        <w:pStyle w:val="Default"/>
        <w:spacing w:line="276" w:lineRule="auto"/>
        <w:ind w:right="720"/>
        <w:jc w:val="both"/>
        <w:rPr>
          <w:rFonts w:ascii="Times New Roman" w:hAnsi="Times New Roman"/>
          <w:sz w:val="24"/>
          <w:szCs w:val="24"/>
          <w:lang w:val="en-US"/>
        </w:rPr>
      </w:pPr>
      <w:r>
        <w:rPr>
          <w:rFonts w:ascii="Times New Roman" w:hAnsi="Times New Roman"/>
          <w:sz w:val="24"/>
          <w:szCs w:val="24"/>
          <w:lang w:val="en-US"/>
        </w:rPr>
        <w:tab/>
        <w:t>Linked list, Node ??</w:t>
      </w:r>
    </w:p>
    <w:p w14:paraId="724C1300" w14:textId="77777777" w:rsidR="00EB5556" w:rsidRDefault="00EB5556" w:rsidP="00EB5556">
      <w:pPr>
        <w:pStyle w:val="Body1"/>
      </w:pPr>
    </w:p>
    <w:p w14:paraId="581FA7CB" w14:textId="3D93777F" w:rsidR="00EB5556" w:rsidRDefault="00EB5556" w:rsidP="00EB5556">
      <w:pPr>
        <w:pStyle w:val="Default"/>
        <w:numPr>
          <w:ilvl w:val="0"/>
          <w:numId w:val="40"/>
        </w:numPr>
        <w:spacing w:line="276" w:lineRule="auto"/>
        <w:ind w:right="720"/>
        <w:jc w:val="both"/>
        <w:rPr>
          <w:rFonts w:ascii="Times New Roman" w:hAnsi="Times New Roman"/>
          <w:sz w:val="24"/>
          <w:szCs w:val="24"/>
          <w:lang w:val="en-US"/>
        </w:rPr>
      </w:pPr>
      <w:r w:rsidRPr="005C274E">
        <w:rPr>
          <w:rFonts w:ascii="Times New Roman" w:hAnsi="Times New Roman"/>
          <w:sz w:val="24"/>
          <w:szCs w:val="24"/>
          <w:lang w:val="en-US"/>
        </w:rPr>
        <w:t>The </w:t>
      </w:r>
      <w:proofErr w:type="spellStart"/>
      <w:r w:rsidRPr="005C274E">
        <w:rPr>
          <w:rFonts w:ascii="Times New Roman" w:hAnsi="Times New Roman"/>
          <w:sz w:val="24"/>
          <w:szCs w:val="24"/>
          <w:lang w:val="en-US"/>
        </w:rPr>
        <w:t>PythonObject</w:t>
      </w:r>
      <w:proofErr w:type="spellEnd"/>
      <w:r w:rsidRPr="005C274E">
        <w:rPr>
          <w:rFonts w:ascii="Times New Roman" w:hAnsi="Times New Roman"/>
          <w:sz w:val="24"/>
          <w:szCs w:val="24"/>
          <w:lang w:val="en-US"/>
        </w:rPr>
        <w:t> type defines an </w:t>
      </w:r>
      <w:proofErr w:type="spellStart"/>
      <w:r w:rsidRPr="005C274E">
        <w:rPr>
          <w:rFonts w:ascii="Times New Roman" w:hAnsi="Times New Roman"/>
          <w:sz w:val="24"/>
          <w:szCs w:val="24"/>
          <w:lang w:val="en-US"/>
        </w:rPr>
        <w:fldChar w:fldCharType="begin"/>
      </w:r>
      <w:r w:rsidRPr="005C274E">
        <w:rPr>
          <w:rFonts w:ascii="Times New Roman" w:hAnsi="Times New Roman"/>
          <w:sz w:val="24"/>
          <w:szCs w:val="24"/>
          <w:lang w:val="en-US"/>
        </w:rPr>
        <w:instrText>HYPERLINK "https://docs.modular.com/mojo/stdlib/python/object/PythonObject" \l "unsafe_get_as_pointer"</w:instrText>
      </w:r>
      <w:r w:rsidRPr="005C274E">
        <w:rPr>
          <w:rFonts w:ascii="Times New Roman" w:hAnsi="Times New Roman"/>
          <w:sz w:val="24"/>
          <w:szCs w:val="24"/>
          <w:lang w:val="en-US"/>
        </w:rPr>
      </w:r>
      <w:r w:rsidRPr="005C274E">
        <w:rPr>
          <w:rFonts w:ascii="Times New Roman" w:hAnsi="Times New Roman"/>
          <w:sz w:val="24"/>
          <w:szCs w:val="24"/>
          <w:lang w:val="en-US"/>
        </w:rPr>
        <w:fldChar w:fldCharType="separate"/>
      </w:r>
      <w:r w:rsidRPr="005C274E">
        <w:rPr>
          <w:rStyle w:val="Hyperlink"/>
          <w:rFonts w:ascii="Times New Roman" w:hAnsi="Times New Roman"/>
          <w:sz w:val="24"/>
          <w:szCs w:val="24"/>
          <w:lang w:val="en-US"/>
        </w:rPr>
        <w:t>unsafe_get_as_pointer</w:t>
      </w:r>
      <w:proofErr w:type="spellEnd"/>
      <w:r w:rsidRPr="005C274E">
        <w:rPr>
          <w:rStyle w:val="Hyperlink"/>
          <w:rFonts w:ascii="Times New Roman" w:hAnsi="Times New Roman"/>
          <w:sz w:val="24"/>
          <w:szCs w:val="24"/>
          <w:lang w:val="en-US"/>
        </w:rPr>
        <w:t>()</w:t>
      </w:r>
      <w:r w:rsidRPr="005C274E">
        <w:rPr>
          <w:rFonts w:ascii="Times New Roman" w:hAnsi="Times New Roman"/>
          <w:sz w:val="24"/>
          <w:szCs w:val="24"/>
          <w:lang w:val="en-US"/>
        </w:rPr>
        <w:fldChar w:fldCharType="end"/>
      </w:r>
      <w:r w:rsidRPr="005C274E">
        <w:rPr>
          <w:rFonts w:ascii="Times New Roman" w:hAnsi="Times New Roman"/>
          <w:sz w:val="24"/>
          <w:szCs w:val="24"/>
          <w:lang w:val="en-US"/>
        </w:rPr>
        <w:t> method to construct an </w:t>
      </w:r>
      <w:proofErr w:type="spellStart"/>
      <w:r w:rsidRPr="005C274E">
        <w:rPr>
          <w:rFonts w:ascii="Times New Roman" w:hAnsi="Times New Roman"/>
          <w:sz w:val="24"/>
          <w:szCs w:val="24"/>
          <w:lang w:val="en-US"/>
        </w:rPr>
        <w:t>UnsafePointer</w:t>
      </w:r>
      <w:proofErr w:type="spellEnd"/>
      <w:r w:rsidRPr="005C274E">
        <w:rPr>
          <w:rFonts w:ascii="Times New Roman" w:hAnsi="Times New Roman"/>
          <w:sz w:val="24"/>
          <w:szCs w:val="24"/>
          <w:lang w:val="en-US"/>
        </w:rPr>
        <w:t> from a Python address.</w:t>
      </w:r>
    </w:p>
    <w:p w14:paraId="4029C6DA" w14:textId="77777777" w:rsidR="00EB5556" w:rsidRDefault="00EB5556" w:rsidP="00EB5556">
      <w:pPr>
        <w:pStyle w:val="Default"/>
        <w:spacing w:line="276" w:lineRule="auto"/>
        <w:ind w:right="720"/>
        <w:jc w:val="both"/>
        <w:rPr>
          <w:rFonts w:ascii="Times New Roman" w:hAnsi="Times New Roman"/>
          <w:sz w:val="24"/>
          <w:szCs w:val="24"/>
          <w:lang w:val="en-US"/>
        </w:rPr>
      </w:pPr>
    </w:p>
    <w:p w14:paraId="34691CAA" w14:textId="77777777" w:rsidR="00EB5556" w:rsidRDefault="00EB5556" w:rsidP="00EB5556">
      <w:pPr>
        <w:pStyle w:val="Default"/>
        <w:numPr>
          <w:ilvl w:val="0"/>
          <w:numId w:val="40"/>
        </w:numPr>
        <w:spacing w:line="276" w:lineRule="auto"/>
        <w:ind w:right="720"/>
        <w:jc w:val="both"/>
        <w:rPr>
          <w:rFonts w:ascii="Times New Roman" w:hAnsi="Times New Roman"/>
          <w:sz w:val="24"/>
          <w:szCs w:val="24"/>
          <w:lang w:val="en-US"/>
        </w:rPr>
      </w:pPr>
      <w:r>
        <w:rPr>
          <w:rFonts w:ascii="Times New Roman" w:hAnsi="Times New Roman"/>
          <w:sz w:val="24"/>
          <w:szCs w:val="24"/>
          <w:lang w:val="en-US"/>
        </w:rPr>
        <w:t xml:space="preserve">Using the </w:t>
      </w:r>
      <w:proofErr w:type="spellStart"/>
      <w:r>
        <w:rPr>
          <w:rFonts w:ascii="Times New Roman" w:hAnsi="Times New Roman"/>
          <w:sz w:val="24"/>
          <w:szCs w:val="24"/>
          <w:lang w:val="en-US"/>
        </w:rPr>
        <w:t>UnsafePointer</w:t>
      </w:r>
      <w:proofErr w:type="spellEnd"/>
      <w:r>
        <w:rPr>
          <w:rFonts w:ascii="Times New Roman" w:hAnsi="Times New Roman"/>
          <w:sz w:val="24"/>
          <w:szCs w:val="24"/>
          <w:lang w:val="en-US"/>
        </w:rPr>
        <w:t xml:space="preserve"> type</w:t>
      </w:r>
    </w:p>
    <w:p w14:paraId="3F7D6BF7" w14:textId="77777777" w:rsidR="00EB5556" w:rsidRPr="002153FF" w:rsidRDefault="00EB5556" w:rsidP="00EB5556">
      <w:pPr>
        <w:pStyle w:val="Default"/>
        <w:spacing w:line="276" w:lineRule="auto"/>
        <w:ind w:left="1080" w:right="720"/>
        <w:jc w:val="both"/>
        <w:rPr>
          <w:lang w:val="en-US"/>
        </w:rPr>
      </w:pPr>
      <w:r w:rsidRPr="002153FF">
        <w:rPr>
          <w:lang w:val="en-US"/>
        </w:rPr>
        <w:t xml:space="preserve">var </w:t>
      </w:r>
      <w:proofErr w:type="spellStart"/>
      <w:r w:rsidRPr="002153FF">
        <w:rPr>
          <w:lang w:val="en-US"/>
        </w:rPr>
        <w:t>arr</w:t>
      </w:r>
      <w:proofErr w:type="spellEnd"/>
      <w:r w:rsidRPr="002153FF">
        <w:rPr>
          <w:lang w:val="en-US"/>
        </w:rPr>
        <w:t xml:space="preserve"> = </w:t>
      </w:r>
      <w:proofErr w:type="spellStart"/>
      <w:r w:rsidRPr="002153FF">
        <w:rPr>
          <w:lang w:val="en-US"/>
        </w:rPr>
        <w:t>InlineArray</w:t>
      </w:r>
      <w:proofErr w:type="spellEnd"/>
      <w:r w:rsidRPr="002153FF">
        <w:rPr>
          <w:lang w:val="en-US"/>
        </w:rPr>
        <w:t>[Int, 3](1, 2, 3)</w:t>
      </w:r>
      <w:r w:rsidRPr="002153FF">
        <w:rPr>
          <w:lang w:val="en-US"/>
        </w:rPr>
        <w:br/>
        <w:t xml:space="preserve">var </w:t>
      </w:r>
      <w:proofErr w:type="spellStart"/>
      <w:r w:rsidRPr="002153FF">
        <w:rPr>
          <w:lang w:val="en-US"/>
        </w:rPr>
        <w:t>ptr</w:t>
      </w:r>
      <w:proofErr w:type="spellEnd"/>
      <w:r w:rsidRPr="002153FF">
        <w:rPr>
          <w:lang w:val="en-US"/>
        </w:rPr>
        <w:t xml:space="preserve"> = </w:t>
      </w:r>
      <w:proofErr w:type="spellStart"/>
      <w:r w:rsidRPr="002153FF">
        <w:rPr>
          <w:lang w:val="en-US"/>
        </w:rPr>
        <w:t>arr.unsafe_ptr</w:t>
      </w:r>
      <w:proofErr w:type="spellEnd"/>
      <w:r w:rsidRPr="002153FF">
        <w:rPr>
          <w:lang w:val="en-US"/>
        </w:rPr>
        <w:t>()</w:t>
      </w:r>
      <w:r w:rsidRPr="002153FF">
        <w:rPr>
          <w:lang w:val="en-US"/>
        </w:rPr>
        <w:br/>
      </w:r>
      <w:r w:rsidRPr="002153FF">
        <w:rPr>
          <w:lang w:val="en-US"/>
        </w:rPr>
        <w:lastRenderedPageBreak/>
        <w:t>print(</w:t>
      </w:r>
      <w:proofErr w:type="spellStart"/>
      <w:r w:rsidRPr="002153FF">
        <w:rPr>
          <w:lang w:val="en-US"/>
        </w:rPr>
        <w:t>ptr</w:t>
      </w:r>
      <w:proofErr w:type="spellEnd"/>
      <w:r w:rsidRPr="002153FF">
        <w:rPr>
          <w:lang w:val="en-US"/>
        </w:rPr>
        <w:t>[0</w:t>
      </w:r>
      <w:proofErr w:type="gramStart"/>
      <w:r w:rsidRPr="002153FF">
        <w:rPr>
          <w:lang w:val="en-US"/>
        </w:rPr>
        <w:t xml:space="preserve">])  </w:t>
      </w:r>
      <w:r w:rsidRPr="002153FF">
        <w:rPr>
          <w:i/>
          <w:iCs/>
          <w:lang w:val="en-US"/>
        </w:rPr>
        <w:t>#</w:t>
      </w:r>
      <w:proofErr w:type="gramEnd"/>
      <w:r w:rsidRPr="002153FF">
        <w:rPr>
          <w:i/>
          <w:iCs/>
          <w:lang w:val="en-US"/>
        </w:rPr>
        <w:t xml:space="preserve"> Prints 1</w:t>
      </w:r>
      <w:r w:rsidRPr="002153FF">
        <w:rPr>
          <w:lang w:val="en-US"/>
        </w:rPr>
        <w:br/>
      </w:r>
    </w:p>
    <w:p w14:paraId="49A3C423" w14:textId="77777777" w:rsidR="00EB5556" w:rsidRPr="002153FF" w:rsidRDefault="00EB5556" w:rsidP="00EB5556">
      <w:pPr>
        <w:pStyle w:val="Default"/>
        <w:spacing w:line="276" w:lineRule="auto"/>
        <w:ind w:left="1080" w:right="720"/>
        <w:jc w:val="both"/>
        <w:rPr>
          <w:lang w:val="en-US"/>
        </w:rPr>
      </w:pPr>
      <w:r w:rsidRPr="002153FF">
        <w:rPr>
          <w:b/>
          <w:bCs/>
          <w:lang w:val="en-US"/>
        </w:rPr>
        <w:t>Returns:</w:t>
      </w:r>
    </w:p>
    <w:p w14:paraId="2AA851A7" w14:textId="77777777" w:rsidR="00EB5556" w:rsidRPr="002153FF" w:rsidRDefault="00EB5556" w:rsidP="00EB5556">
      <w:pPr>
        <w:pStyle w:val="Default"/>
        <w:spacing w:line="276" w:lineRule="auto"/>
        <w:ind w:left="1080" w:right="720"/>
        <w:jc w:val="both"/>
        <w:rPr>
          <w:lang w:val="en-US"/>
        </w:rPr>
      </w:pPr>
      <w:r w:rsidRPr="002153FF">
        <w:rPr>
          <w:lang w:val="en-US"/>
        </w:rPr>
        <w:t>An </w:t>
      </w:r>
      <w:proofErr w:type="spellStart"/>
      <w:r w:rsidRPr="002153FF">
        <w:rPr>
          <w:lang w:val="en-US"/>
        </w:rPr>
        <w:t>UnsafePointer</w:t>
      </w:r>
      <w:proofErr w:type="spellEnd"/>
      <w:r w:rsidRPr="002153FF">
        <w:rPr>
          <w:lang w:val="en-US"/>
        </w:rPr>
        <w:t> to the underlying array storage. The pointer's mutability matches that of the array reference.</w:t>
      </w:r>
    </w:p>
    <w:p w14:paraId="2B649391" w14:textId="0B5E1C1C" w:rsidR="00EB5556" w:rsidRDefault="00EB5556" w:rsidP="00EB5556">
      <w:pPr>
        <w:pStyle w:val="Default"/>
        <w:spacing w:line="276" w:lineRule="auto"/>
        <w:ind w:left="1080" w:right="720"/>
        <w:jc w:val="both"/>
        <w:rPr>
          <w:rFonts w:ascii="Times New Roman" w:hAnsi="Times New Roman"/>
          <w:sz w:val="24"/>
          <w:szCs w:val="24"/>
          <w:lang w:val="en-US"/>
        </w:rPr>
      </w:pPr>
    </w:p>
    <w:p w14:paraId="737FE73E" w14:textId="7FAE3B55" w:rsidR="00EB5556" w:rsidRDefault="00EB5556" w:rsidP="00EB5556">
      <w:pPr>
        <w:pStyle w:val="Body"/>
        <w:numPr>
          <w:ilvl w:val="0"/>
          <w:numId w:val="40"/>
        </w:numPr>
      </w:pPr>
      <w:r>
        <w:t xml:space="preserve">Create with </w:t>
      </w:r>
      <w:proofErr w:type="spellStart"/>
      <w:r>
        <w:t>Unsafe_ptr</w:t>
      </w:r>
      <w:proofErr w:type="spellEnd"/>
    </w:p>
    <w:p w14:paraId="66607BA9" w14:textId="3B236C52" w:rsidR="00EB5556" w:rsidRDefault="00EB5556" w:rsidP="00EB5556">
      <w:pPr>
        <w:pStyle w:val="Default"/>
        <w:numPr>
          <w:ilvl w:val="0"/>
          <w:numId w:val="40"/>
        </w:numPr>
        <w:spacing w:line="276" w:lineRule="auto"/>
        <w:ind w:righ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Sorting with pointers, see ch12.txt in removed</w:t>
      </w:r>
    </w:p>
    <w:p w14:paraId="1E74EB5F" w14:textId="77777777" w:rsidR="00EB5556" w:rsidRDefault="00EB5556" w:rsidP="00EB5556">
      <w:pPr>
        <w:pStyle w:val="Default"/>
        <w:spacing w:line="276" w:lineRule="auto"/>
        <w:ind w:left="720" w:right="720"/>
        <w:jc w:val="both"/>
        <w:rPr>
          <w:rFonts w:ascii="Times New Roman" w:eastAsia="Times New Roman" w:hAnsi="Times New Roman" w:cs="Times New Roman"/>
          <w:sz w:val="24"/>
          <w:szCs w:val="24"/>
          <w:lang w:val="en-US"/>
        </w:rPr>
      </w:pPr>
    </w:p>
    <w:p w14:paraId="5141DA4C" w14:textId="77777777" w:rsidR="00EB5556" w:rsidRDefault="00EB5556" w:rsidP="00EB5556">
      <w:pPr>
        <w:pStyle w:val="Default"/>
        <w:spacing w:line="276" w:lineRule="auto"/>
        <w:ind w:left="1080" w:right="720"/>
        <w:jc w:val="both"/>
        <w:rPr>
          <w:rFonts w:ascii="Times New Roman" w:hAnsi="Times New Roman"/>
          <w:sz w:val="24"/>
          <w:szCs w:val="24"/>
          <w:lang w:val="en-US"/>
        </w:rPr>
      </w:pPr>
    </w:p>
    <w:p w14:paraId="6FC95C11" w14:textId="77777777" w:rsidR="00EB5556" w:rsidRPr="00EB5556" w:rsidRDefault="00EB5556" w:rsidP="00EB5556">
      <w:pPr>
        <w:pStyle w:val="Body"/>
      </w:pPr>
    </w:p>
    <w:p w14:paraId="3BCEC1B1" w14:textId="52EA2FED" w:rsidR="00EB5556" w:rsidRDefault="00EB5556" w:rsidP="00EB5556">
      <w:pPr>
        <w:pStyle w:val="Head1"/>
        <w:numPr>
          <w:ilvl w:val="1"/>
          <w:numId w:val="39"/>
        </w:numPr>
      </w:pPr>
      <w:r>
        <w:t xml:space="preserve">The lifecycle of a struct containing an </w:t>
      </w:r>
      <w:proofErr w:type="spellStart"/>
      <w:r>
        <w:t>UnsafePointer</w:t>
      </w:r>
      <w:proofErr w:type="spellEnd"/>
    </w:p>
    <w:p w14:paraId="6BCCA5A9" w14:textId="77777777" w:rsidR="00EB5556" w:rsidRDefault="00EB5556" w:rsidP="00EB5556">
      <w:pPr>
        <w:pStyle w:val="Body1"/>
      </w:pPr>
      <w:r>
        <w:t>Lifecycle! Struct with Examples of init, del, copy, move; see dtypepointer2.mojo, struct matrix</w:t>
      </w:r>
    </w:p>
    <w:p w14:paraId="24FC232E" w14:textId="77777777" w:rsidR="00EB5556" w:rsidRDefault="00EB5556" w:rsidP="00EB5556">
      <w:pPr>
        <w:pStyle w:val="Body1"/>
      </w:pPr>
      <w:proofErr w:type="gramStart"/>
      <w:r>
        <w:t>@value</w:t>
      </w:r>
      <w:proofErr w:type="gramEnd"/>
    </w:p>
    <w:p w14:paraId="77DE6D01" w14:textId="77777777" w:rsidR="00EB5556" w:rsidRDefault="00EB5556" w:rsidP="00EB5556">
      <w:pPr>
        <w:pStyle w:val="Body1"/>
      </w:pPr>
      <w:r>
        <w:t xml:space="preserve">    </w:t>
      </w:r>
      <w:proofErr w:type="gramStart"/>
      <w:r>
        <w:t>struct</w:t>
      </w:r>
      <w:proofErr w:type="gramEnd"/>
      <w:r>
        <w:t xml:space="preserve"> </w:t>
      </w:r>
      <w:proofErr w:type="spellStart"/>
      <w:r>
        <w:t>ResourceOwner</w:t>
      </w:r>
      <w:proofErr w:type="spellEnd"/>
      <w:r>
        <w:t>(</w:t>
      </w:r>
      <w:proofErr w:type="spellStart"/>
      <w:r>
        <w:t>AnyType</w:t>
      </w:r>
      <w:proofErr w:type="spellEnd"/>
      <w:r>
        <w:t>):</w:t>
      </w:r>
    </w:p>
    <w:p w14:paraId="2B08C2A4" w14:textId="77777777" w:rsidR="00EB5556" w:rsidRDefault="00EB5556" w:rsidP="00EB5556">
      <w:pPr>
        <w:pStyle w:val="Body1"/>
      </w:pPr>
      <w:r>
        <w:t xml:space="preserve">        var </w:t>
      </w:r>
      <w:proofErr w:type="spellStart"/>
      <w:r>
        <w:t>ptr</w:t>
      </w:r>
      <w:proofErr w:type="spellEnd"/>
      <w:r>
        <w:t xml:space="preserve">: </w:t>
      </w:r>
      <w:proofErr w:type="spellStart"/>
      <w:r>
        <w:t>UnsafePointer</w:t>
      </w:r>
      <w:proofErr w:type="spellEnd"/>
      <w:r>
        <w:t>[Int]</w:t>
      </w:r>
    </w:p>
    <w:p w14:paraId="0A1FCA0D" w14:textId="77777777" w:rsidR="00EB5556" w:rsidRDefault="00EB5556" w:rsidP="00EB5556">
      <w:pPr>
        <w:pStyle w:val="Body1"/>
      </w:pPr>
    </w:p>
    <w:p w14:paraId="0096F83E" w14:textId="77777777" w:rsidR="00EB5556" w:rsidRDefault="00EB5556" w:rsidP="00EB5556">
      <w:pPr>
        <w:pStyle w:val="Body1"/>
      </w:pPr>
      <w:r>
        <w:t xml:space="preserve">        </w:t>
      </w:r>
      <w:proofErr w:type="spellStart"/>
      <w:r>
        <w:t>fn</w:t>
      </w:r>
      <w:proofErr w:type="spellEnd"/>
      <w:r>
        <w:t xml:space="preserve"> __init__(out self, size: Int):</w:t>
      </w:r>
    </w:p>
    <w:p w14:paraId="3ABE19BF" w14:textId="77777777" w:rsidR="00EB5556" w:rsidRDefault="00EB5556" w:rsidP="00EB5556">
      <w:pPr>
        <w:pStyle w:val="Body1"/>
      </w:pPr>
      <w:r>
        <w:t xml:space="preserve">            </w:t>
      </w:r>
      <w:proofErr w:type="spellStart"/>
      <w:r>
        <w:t>self.ptr</w:t>
      </w:r>
      <w:proofErr w:type="spellEnd"/>
      <w:r>
        <w:t xml:space="preserve"> = </w:t>
      </w:r>
      <w:proofErr w:type="spellStart"/>
      <w:r>
        <w:t>UnsafePointer</w:t>
      </w:r>
      <w:proofErr w:type="spellEnd"/>
      <w:r>
        <w:t>[Int].</w:t>
      </w:r>
      <w:proofErr w:type="spellStart"/>
      <w:r>
        <w:t>alloc</w:t>
      </w:r>
      <w:proofErr w:type="spellEnd"/>
      <w:r>
        <w:t>(size)</w:t>
      </w:r>
    </w:p>
    <w:p w14:paraId="29EE8935" w14:textId="77777777" w:rsidR="00EB5556" w:rsidRDefault="00EB5556" w:rsidP="00EB5556">
      <w:pPr>
        <w:pStyle w:val="Body1"/>
      </w:pPr>
    </w:p>
    <w:p w14:paraId="3F128CDF" w14:textId="77777777" w:rsidR="00EB5556" w:rsidRDefault="00EB5556" w:rsidP="00EB5556">
      <w:pPr>
        <w:pStyle w:val="Body1"/>
      </w:pPr>
      <w:r>
        <w:t xml:space="preserve">        </w:t>
      </w:r>
      <w:proofErr w:type="spellStart"/>
      <w:r>
        <w:t>fn</w:t>
      </w:r>
      <w:proofErr w:type="spellEnd"/>
      <w:r>
        <w:t xml:space="preserve"> __del__(owned self):</w:t>
      </w:r>
    </w:p>
    <w:p w14:paraId="45B31FF4" w14:textId="77777777" w:rsidR="00EB5556" w:rsidRDefault="00EB5556" w:rsidP="00EB5556">
      <w:pPr>
        <w:pStyle w:val="Body1"/>
      </w:pPr>
      <w:r>
        <w:t xml:space="preserve">            # Clean up owned resources</w:t>
      </w:r>
    </w:p>
    <w:p w14:paraId="03DD9E6C" w14:textId="77777777" w:rsidR="00EB5556" w:rsidRDefault="00EB5556" w:rsidP="00EB5556">
      <w:pPr>
        <w:pStyle w:val="Body1"/>
      </w:pPr>
      <w:r>
        <w:t xml:space="preserve">            </w:t>
      </w:r>
      <w:proofErr w:type="spellStart"/>
      <w:r>
        <w:t>self.ptr.free</w:t>
      </w:r>
      <w:proofErr w:type="spellEnd"/>
      <w:r>
        <w:t>()</w:t>
      </w:r>
    </w:p>
    <w:p w14:paraId="3B951CAB" w14:textId="77777777" w:rsidR="00EB5556" w:rsidRPr="00EB5556" w:rsidRDefault="00EB5556" w:rsidP="00EB5556">
      <w:pPr>
        <w:pStyle w:val="Body1"/>
      </w:pPr>
    </w:p>
    <w:p w14:paraId="604BF32E" w14:textId="77777777" w:rsidR="00291FA1" w:rsidRDefault="00291FA1" w:rsidP="00F60513">
      <w:pPr>
        <w:pStyle w:val="Body"/>
        <w:rPr>
          <w:rFonts w:eastAsiaTheme="majorEastAsia"/>
        </w:rPr>
      </w:pPr>
    </w:p>
    <w:p w14:paraId="5B9BD79B" w14:textId="77777777" w:rsidR="00291FA1" w:rsidRDefault="00291FA1" w:rsidP="00F60513">
      <w:pPr>
        <w:pStyle w:val="Body"/>
        <w:rPr>
          <w:rFonts w:eastAsiaTheme="majorEastAsia"/>
        </w:rPr>
      </w:pPr>
    </w:p>
    <w:p w14:paraId="00427D9B" w14:textId="1CC9BF98" w:rsidR="00487CC3" w:rsidRDefault="00487CC3" w:rsidP="00EB5556">
      <w:pPr>
        <w:pStyle w:val="Head1"/>
        <w:numPr>
          <w:ilvl w:val="1"/>
          <w:numId w:val="39"/>
        </w:numPr>
      </w:pPr>
      <w:r>
        <w:t xml:space="preserve"> Using the Pointer type</w:t>
      </w:r>
    </w:p>
    <w:p w14:paraId="5F1F1E4D" w14:textId="77777777" w:rsidR="00EB5556" w:rsidRDefault="00EB5556" w:rsidP="00EB5556">
      <w:pPr>
        <w:pStyle w:val="Default"/>
        <w:spacing w:line="276" w:lineRule="auto"/>
        <w:ind w:left="360" w:right="720"/>
        <w:jc w:val="both"/>
        <w:rPr>
          <w:rFonts w:ascii="Times New Roman" w:hAnsi="Times New Roman"/>
          <w:sz w:val="24"/>
          <w:szCs w:val="24"/>
          <w:lang w:val="en-US"/>
        </w:rPr>
      </w:pPr>
      <w:r>
        <w:rPr>
          <w:rFonts w:ascii="Times New Roman" w:hAnsi="Times New Roman"/>
          <w:sz w:val="24"/>
          <w:szCs w:val="24"/>
          <w:lang w:val="en-US"/>
        </w:rPr>
        <w:t>safe , non-nullable</w:t>
      </w:r>
    </w:p>
    <w:p w14:paraId="7C84F78C" w14:textId="77777777" w:rsidR="00F25453" w:rsidRDefault="00F25453" w:rsidP="00A1200F">
      <w:pPr>
        <w:pStyle w:val="Body"/>
      </w:pPr>
    </w:p>
    <w:p w14:paraId="27D4747C" w14:textId="703E6D37" w:rsidR="00487CC3" w:rsidRDefault="00EB5556" w:rsidP="00EB5556">
      <w:pPr>
        <w:pStyle w:val="Head1"/>
        <w:numPr>
          <w:ilvl w:val="1"/>
          <w:numId w:val="39"/>
        </w:numPr>
      </w:pPr>
      <w:r>
        <w:t xml:space="preserve">  </w:t>
      </w:r>
      <w:r w:rsidR="00487CC3">
        <w:t xml:space="preserve">Using the </w:t>
      </w:r>
      <w:proofErr w:type="spellStart"/>
      <w:r w:rsidR="00487CC3">
        <w:t>OwnedPointer</w:t>
      </w:r>
      <w:proofErr w:type="spellEnd"/>
      <w:r w:rsidR="00487CC3">
        <w:t xml:space="preserve"> type</w:t>
      </w:r>
    </w:p>
    <w:p w14:paraId="69B7F4F2" w14:textId="77777777" w:rsidR="00EB5556" w:rsidRPr="004E18C0" w:rsidRDefault="00EB5556" w:rsidP="00EB5556">
      <w:pPr>
        <w:pStyle w:val="Default"/>
        <w:spacing w:line="276" w:lineRule="auto"/>
        <w:ind w:left="360" w:right="720"/>
        <w:jc w:val="both"/>
        <w:rPr>
          <w:rFonts w:ascii="Times New Roman" w:eastAsia="Times New Roman" w:hAnsi="Times New Roman" w:cs="Times New Roman"/>
          <w:sz w:val="24"/>
          <w:szCs w:val="24"/>
          <w:lang w:val="en-US"/>
        </w:rPr>
      </w:pPr>
      <w:r>
        <w:rPr>
          <w:rFonts w:ascii="Times New Roman" w:hAnsi="Times New Roman"/>
          <w:sz w:val="24"/>
          <w:szCs w:val="24"/>
          <w:lang w:val="en-US"/>
        </w:rPr>
        <w:t>safe, no free</w:t>
      </w:r>
    </w:p>
    <w:p w14:paraId="1C857E82" w14:textId="77777777" w:rsidR="00487CC3" w:rsidRDefault="00487CC3" w:rsidP="00487CC3">
      <w:pPr>
        <w:pStyle w:val="Body"/>
      </w:pPr>
    </w:p>
    <w:p w14:paraId="72530B78" w14:textId="40924E6D" w:rsidR="00487CC3" w:rsidRPr="00EB5556" w:rsidRDefault="00487CC3" w:rsidP="00EB5556">
      <w:pPr>
        <w:pStyle w:val="Head1"/>
        <w:numPr>
          <w:ilvl w:val="1"/>
          <w:numId w:val="39"/>
        </w:numPr>
      </w:pPr>
      <w:r w:rsidRPr="00EB5556">
        <w:t xml:space="preserve">Using the </w:t>
      </w:r>
      <w:proofErr w:type="spellStart"/>
      <w:r w:rsidRPr="00EB5556">
        <w:t>ArcPointer</w:t>
      </w:r>
      <w:proofErr w:type="spellEnd"/>
      <w:r w:rsidRPr="00EB5556">
        <w:t xml:space="preserve"> type</w:t>
      </w:r>
    </w:p>
    <w:p w14:paraId="76EBE464" w14:textId="77777777" w:rsidR="00487CC3" w:rsidRDefault="00487CC3" w:rsidP="00487CC3">
      <w:pPr>
        <w:pStyle w:val="Body"/>
      </w:pPr>
    </w:p>
    <w:p w14:paraId="43DD40D5" w14:textId="58FC1568" w:rsidR="00EB5556" w:rsidRPr="00EB5556" w:rsidRDefault="00EB5556" w:rsidP="00EB5556">
      <w:pPr>
        <w:pStyle w:val="Head1"/>
        <w:numPr>
          <w:ilvl w:val="0"/>
          <w:numId w:val="0"/>
        </w:numPr>
        <w:ind w:left="792" w:hanging="792"/>
      </w:pPr>
      <w:r>
        <w:lastRenderedPageBreak/>
        <w:t xml:space="preserve">9.11 </w:t>
      </w:r>
      <w:r w:rsidRPr="00EB5556">
        <w:t>Lifetime, origins and references</w:t>
      </w:r>
    </w:p>
    <w:p w14:paraId="01DB7805" w14:textId="77777777" w:rsidR="00EB5556" w:rsidRDefault="00EB5556" w:rsidP="00EB5556">
      <w:pPr>
        <w:pStyle w:val="Default"/>
        <w:spacing w:line="276" w:lineRule="auto"/>
        <w:ind w:right="720"/>
        <w:jc w:val="both"/>
        <w:rPr>
          <w:rFonts w:ascii="Times New Roman" w:eastAsia="Times New Roman" w:hAnsi="Times New Roman" w:cs="Times New Roman"/>
          <w:sz w:val="24"/>
          <w:szCs w:val="24"/>
          <w:lang w:val="en-US"/>
        </w:rPr>
      </w:pPr>
    </w:p>
    <w:p w14:paraId="29A3A846" w14:textId="77777777" w:rsidR="00EB5556" w:rsidRDefault="00EB5556" w:rsidP="00EB5556">
      <w:pPr>
        <w:pStyle w:val="Default"/>
        <w:spacing w:line="276" w:lineRule="auto"/>
        <w:ind w:right="720"/>
        <w:jc w:val="both"/>
        <w:rPr>
          <w:rFonts w:ascii="Times New Roman" w:hAnsi="Times New Roman"/>
          <w:sz w:val="27"/>
          <w:szCs w:val="27"/>
          <w:lang w:val="en-US"/>
        </w:rPr>
      </w:pPr>
    </w:p>
    <w:p w14:paraId="067B3C35" w14:textId="77777777" w:rsidR="00EB5556" w:rsidRPr="006A7D4E" w:rsidRDefault="00EB5556" w:rsidP="00EB5556">
      <w:pPr>
        <w:pStyle w:val="Default"/>
        <w:spacing w:line="276" w:lineRule="auto"/>
        <w:ind w:left="720" w:right="720"/>
        <w:jc w:val="both"/>
        <w:rPr>
          <w:b/>
          <w:bCs/>
          <w:lang w:val="en-US"/>
        </w:rPr>
      </w:pPr>
      <w:r w:rsidRPr="006A7D4E">
        <w:rPr>
          <w:b/>
          <w:bCs/>
          <w:lang w:val="en-US"/>
        </w:rPr>
        <w:t>Returning a reference</w:t>
      </w:r>
    </w:p>
    <w:p w14:paraId="40C16843" w14:textId="77777777" w:rsidR="00EB5556" w:rsidRPr="00EE14E5" w:rsidRDefault="00EB5556" w:rsidP="00EB5556">
      <w:pPr>
        <w:pStyle w:val="Default"/>
        <w:spacing w:line="276" w:lineRule="auto"/>
        <w:ind w:left="720" w:right="720"/>
        <w:jc w:val="both"/>
        <w:rPr>
          <w:lang w:val="en-US"/>
        </w:rPr>
      </w:pPr>
      <w:r w:rsidRPr="006A7D4E">
        <w:rPr>
          <w:lang w:val="en-US"/>
        </w:rPr>
        <w:t xml:space="preserve">A function can also return a mutable or immutable reference using a ref return value. </w:t>
      </w:r>
      <w:r w:rsidRPr="00EE14E5">
        <w:rPr>
          <w:lang w:val="en-US"/>
        </w:rPr>
        <w:t>For details, see </w:t>
      </w:r>
      <w:hyperlink r:id="rId16" w:history="1">
        <w:r w:rsidRPr="00EE14E5">
          <w:rPr>
            <w:rStyle w:val="Hyperlink"/>
            <w:lang w:val="en-US"/>
          </w:rPr>
          <w:t>Lifetimes, origins, and references</w:t>
        </w:r>
      </w:hyperlink>
      <w:r w:rsidRPr="00EE14E5">
        <w:rPr>
          <w:lang w:val="en-US"/>
        </w:rPr>
        <w:t>.</w:t>
      </w:r>
    </w:p>
    <w:p w14:paraId="56C9B638" w14:textId="77777777" w:rsidR="00EB5556" w:rsidRDefault="00EB5556" w:rsidP="00EB5556">
      <w:pPr>
        <w:pStyle w:val="Default"/>
        <w:spacing w:line="276" w:lineRule="auto"/>
        <w:ind w:left="720" w:right="720"/>
        <w:jc w:val="both"/>
        <w:rPr>
          <w:rFonts w:ascii="Times New Roman" w:hAnsi="Times New Roman"/>
          <w:sz w:val="24"/>
          <w:szCs w:val="24"/>
          <w:lang w:val="en-US"/>
        </w:rPr>
      </w:pPr>
    </w:p>
    <w:p w14:paraId="1360610E" w14:textId="77777777" w:rsidR="00EB5556" w:rsidRDefault="00EB5556" w:rsidP="00EB5556">
      <w:pPr>
        <w:pStyle w:val="Default"/>
        <w:spacing w:line="276" w:lineRule="auto"/>
        <w:ind w:left="720" w:right="720"/>
        <w:jc w:val="both"/>
        <w:rPr>
          <w:rFonts w:ascii="Times New Roman" w:hAnsi="Times New Roman"/>
          <w:sz w:val="24"/>
          <w:szCs w:val="24"/>
          <w:lang w:val="en-US"/>
        </w:rPr>
      </w:pPr>
    </w:p>
    <w:p w14:paraId="73782056" w14:textId="4FAA91DC" w:rsidR="00EB5556" w:rsidRDefault="00EB5556" w:rsidP="00EB5556">
      <w:pPr>
        <w:pStyle w:val="Body"/>
        <w:numPr>
          <w:ilvl w:val="0"/>
          <w:numId w:val="40"/>
        </w:numPr>
      </w:pPr>
      <w:proofErr w:type="spellStart"/>
      <w:r>
        <w:t>As_ref</w:t>
      </w:r>
      <w:proofErr w:type="spellEnd"/>
    </w:p>
    <w:p w14:paraId="30647C57" w14:textId="77777777" w:rsidR="00EB5556" w:rsidRDefault="00EB5556" w:rsidP="00EB5556">
      <w:pPr>
        <w:pStyle w:val="Default"/>
        <w:spacing w:line="276" w:lineRule="auto"/>
        <w:ind w:right="720"/>
        <w:jc w:val="both"/>
        <w:rPr>
          <w:rFonts w:ascii="Times New Roman" w:eastAsia="Times New Roman" w:hAnsi="Times New Roman" w:cs="Times New Roman"/>
          <w:sz w:val="24"/>
          <w:szCs w:val="24"/>
          <w:lang w:val="en-US"/>
        </w:rPr>
      </w:pPr>
    </w:p>
    <w:p w14:paraId="7CF3A23B" w14:textId="77777777" w:rsidR="00EB5556" w:rsidRDefault="00EB5556" w:rsidP="00EB5556">
      <w:pPr>
        <w:pStyle w:val="Default"/>
        <w:spacing w:line="276" w:lineRule="auto"/>
        <w:ind w:right="720"/>
        <w:jc w:val="both"/>
        <w:rPr>
          <w:rFonts w:ascii="Times New Roman" w:eastAsia="Times New Roman" w:hAnsi="Times New Roman" w:cs="Times New Roman"/>
          <w:sz w:val="24"/>
          <w:szCs w:val="24"/>
          <w:lang w:val="en-US"/>
        </w:rPr>
      </w:pPr>
    </w:p>
    <w:p w14:paraId="0C43AFF9" w14:textId="6B211571" w:rsidR="00EB5556" w:rsidRDefault="00EB5556" w:rsidP="00EB5556">
      <w:pPr>
        <w:pStyle w:val="Default"/>
        <w:spacing w:line="276" w:lineRule="auto"/>
        <w:ind w:righ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Table with pointer properties (like in Manual)</w:t>
      </w:r>
      <w:r w:rsidR="009034C3">
        <w:rPr>
          <w:rFonts w:ascii="Times New Roman" w:eastAsia="Times New Roman" w:hAnsi="Times New Roman" w:cs="Times New Roman"/>
          <w:sz w:val="24"/>
          <w:szCs w:val="24"/>
          <w:lang w:val="en-US"/>
        </w:rPr>
        <w:t xml:space="preserve">  ??</w:t>
      </w:r>
    </w:p>
    <w:p w14:paraId="3667F838" w14:textId="77777777" w:rsidR="00F25453" w:rsidRDefault="00F25453" w:rsidP="00A1200F">
      <w:pPr>
        <w:pStyle w:val="Body"/>
      </w:pPr>
    </w:p>
    <w:p w14:paraId="0897AAFF" w14:textId="58843F74" w:rsidR="00BC66E9" w:rsidRDefault="00BC66E9" w:rsidP="00BC66E9">
      <w:pPr>
        <w:pStyle w:val="Head1"/>
        <w:numPr>
          <w:ilvl w:val="0"/>
          <w:numId w:val="0"/>
        </w:numPr>
        <w:ind w:left="792" w:hanging="792"/>
      </w:pPr>
      <w:r>
        <w:t>Summary</w:t>
      </w:r>
    </w:p>
    <w:p w14:paraId="12E461C5" w14:textId="15CDE39F" w:rsidR="00BC66E9" w:rsidRDefault="00BC66E9" w:rsidP="00BC66E9">
      <w:pPr>
        <w:pStyle w:val="ListBullet0"/>
        <w:rPr>
          <w:rStyle w:val="BodyChar"/>
        </w:rPr>
      </w:pPr>
      <w:proofErr w:type="spellStart"/>
      <w:r w:rsidRPr="00741A13">
        <w:rPr>
          <w:rStyle w:val="CodeinText"/>
        </w:rPr>
        <w:t>UnsafePointer</w:t>
      </w:r>
      <w:proofErr w:type="spellEnd"/>
      <w:r>
        <w:rPr>
          <w:rStyle w:val="CodeinText"/>
        </w:rPr>
        <w:t xml:space="preserve"> </w:t>
      </w:r>
      <w:r w:rsidRPr="00BC66E9">
        <w:rPr>
          <w:rStyle w:val="BodyChar"/>
        </w:rPr>
        <w:t>is a manually managed pointer type.</w:t>
      </w:r>
      <w:r w:rsidR="001E12A0">
        <w:rPr>
          <w:rStyle w:val="BodyChar"/>
        </w:rPr>
        <w:t xml:space="preserve"> Allocate memory for it with the static </w:t>
      </w:r>
      <w:proofErr w:type="spellStart"/>
      <w:r w:rsidR="001E12A0" w:rsidRPr="001E12A0">
        <w:rPr>
          <w:rStyle w:val="CodeinText"/>
        </w:rPr>
        <w:t>alloc</w:t>
      </w:r>
      <w:proofErr w:type="spellEnd"/>
      <w:r w:rsidR="001E12A0" w:rsidRPr="001E12A0">
        <w:rPr>
          <w:rStyle w:val="CodeinText"/>
        </w:rPr>
        <w:t>(</w:t>
      </w:r>
      <w:r w:rsidR="001E12A0">
        <w:rPr>
          <w:rStyle w:val="CodeinText"/>
        </w:rPr>
        <w:t>n</w:t>
      </w:r>
      <w:r w:rsidR="001E12A0" w:rsidRPr="001E12A0">
        <w:rPr>
          <w:rStyle w:val="CodeinText"/>
        </w:rPr>
        <w:t>)</w:t>
      </w:r>
      <w:r w:rsidR="001E12A0">
        <w:rPr>
          <w:rStyle w:val="BodyChar"/>
        </w:rPr>
        <w:t xml:space="preserve"> method, where </w:t>
      </w:r>
      <w:r w:rsidR="001E12A0" w:rsidRPr="001E12A0">
        <w:rPr>
          <w:rStyle w:val="CodeinText"/>
        </w:rPr>
        <w:t>n</w:t>
      </w:r>
      <w:r w:rsidR="001E12A0">
        <w:rPr>
          <w:rStyle w:val="BodyChar"/>
        </w:rPr>
        <w:t xml:space="preserve"> is the number of memory locations.</w:t>
      </w:r>
    </w:p>
    <w:p w14:paraId="431CB0C2" w14:textId="16A212EC" w:rsidR="001E12A0" w:rsidRPr="00972415" w:rsidRDefault="001E12A0" w:rsidP="001E12A0">
      <w:pPr>
        <w:pStyle w:val="ListBullet0"/>
      </w:pPr>
      <w:r w:rsidRPr="001E12A0">
        <w:rPr>
          <w:rStyle w:val="BodyChar"/>
        </w:rPr>
        <w:t xml:space="preserve">Initialize </w:t>
      </w:r>
      <w:r>
        <w:rPr>
          <w:rStyle w:val="BodyChar"/>
        </w:rPr>
        <w:t xml:space="preserve">its memory with </w:t>
      </w:r>
      <w:proofErr w:type="spellStart"/>
      <w:r w:rsidRPr="00972415">
        <w:rPr>
          <w:rStyle w:val="CodeinText"/>
        </w:rPr>
        <w:t>ptr.init_pointee_copy</w:t>
      </w:r>
      <w:proofErr w:type="spellEnd"/>
      <w:r w:rsidRPr="00972415">
        <w:rPr>
          <w:rStyle w:val="CodeinText"/>
        </w:rPr>
        <w:t>(value)</w:t>
      </w:r>
      <w:r>
        <w:t xml:space="preserve"> or </w:t>
      </w:r>
      <w:proofErr w:type="spellStart"/>
      <w:r w:rsidRPr="00972415">
        <w:rPr>
          <w:rStyle w:val="CodeinText"/>
        </w:rPr>
        <w:t>ptr.init_pointee_move</w:t>
      </w:r>
      <w:proofErr w:type="spellEnd"/>
      <w:r w:rsidRPr="00972415">
        <w:rPr>
          <w:rStyle w:val="CodeinText"/>
        </w:rPr>
        <w:t>(value^)</w:t>
      </w:r>
      <w:r>
        <w:rPr>
          <w:rStyle w:val="CodeinText"/>
        </w:rPr>
        <w:t>.</w:t>
      </w:r>
    </w:p>
    <w:p w14:paraId="0A500C70" w14:textId="3D5A7529" w:rsidR="001E12A0" w:rsidRPr="001E12A0" w:rsidRDefault="001E12A0" w:rsidP="00BC66E9">
      <w:pPr>
        <w:pStyle w:val="ListBullet0"/>
        <w:rPr>
          <w:rStyle w:val="CodeinText"/>
          <w:rFonts w:ascii="Verdana" w:hAnsi="Verdana"/>
          <w:color w:val="000000"/>
          <w:sz w:val="16"/>
        </w:rPr>
      </w:pPr>
      <w:r>
        <w:rPr>
          <w:rStyle w:val="BodyChar"/>
        </w:rPr>
        <w:t xml:space="preserve">Alternatively, without using </w:t>
      </w:r>
      <w:proofErr w:type="spellStart"/>
      <w:r w:rsidRPr="001E12A0">
        <w:rPr>
          <w:rStyle w:val="CodeinText"/>
        </w:rPr>
        <w:t>alloc</w:t>
      </w:r>
      <w:proofErr w:type="spellEnd"/>
      <w:r w:rsidRPr="001E12A0">
        <w:rPr>
          <w:rStyle w:val="CodeinText"/>
        </w:rPr>
        <w:t>()</w:t>
      </w:r>
      <w:r>
        <w:rPr>
          <w:rStyle w:val="BodyChar"/>
        </w:rPr>
        <w:t xml:space="preserve">, create a pointer to an existing value with </w:t>
      </w:r>
      <w:proofErr w:type="spellStart"/>
      <w:r w:rsidRPr="00741A13">
        <w:rPr>
          <w:rStyle w:val="CodeinText"/>
        </w:rPr>
        <w:t>UnsafePointer</w:t>
      </w:r>
      <w:proofErr w:type="spellEnd"/>
      <w:r w:rsidRPr="00741A13">
        <w:rPr>
          <w:rStyle w:val="CodeinText"/>
        </w:rPr>
        <w:t>[</w:t>
      </w:r>
      <w:r>
        <w:rPr>
          <w:rStyle w:val="CodeinText"/>
        </w:rPr>
        <w:t>T</w:t>
      </w:r>
      <w:r w:rsidRPr="00741A13">
        <w:rPr>
          <w:rStyle w:val="CodeinText"/>
        </w:rPr>
        <w:t>].</w:t>
      </w:r>
      <w:proofErr w:type="spellStart"/>
      <w:r w:rsidRPr="00741A13">
        <w:rPr>
          <w:rStyle w:val="CodeinText"/>
        </w:rPr>
        <w:t>address_of</w:t>
      </w:r>
      <w:proofErr w:type="spellEnd"/>
      <w:r w:rsidRPr="00741A13">
        <w:rPr>
          <w:rStyle w:val="CodeinText"/>
        </w:rPr>
        <w:t>(value)</w:t>
      </w:r>
      <w:r w:rsidRPr="001E12A0">
        <w:rPr>
          <w:rStyle w:val="BodyChar"/>
        </w:rPr>
        <w:t xml:space="preserve">, where </w:t>
      </w:r>
      <w:r w:rsidRPr="001E12A0">
        <w:rPr>
          <w:rStyle w:val="CodeinText"/>
        </w:rPr>
        <w:t>T</w:t>
      </w:r>
      <w:r w:rsidRPr="001E12A0">
        <w:rPr>
          <w:rStyle w:val="BodyChar"/>
        </w:rPr>
        <w:t xml:space="preserve"> is the type of </w:t>
      </w:r>
      <w:r w:rsidRPr="001E12A0">
        <w:rPr>
          <w:rStyle w:val="CodeinText"/>
        </w:rPr>
        <w:t>value</w:t>
      </w:r>
      <w:r>
        <w:rPr>
          <w:rStyle w:val="CodeinText"/>
        </w:rPr>
        <w:t>.</w:t>
      </w:r>
    </w:p>
    <w:p w14:paraId="16A0EBB5" w14:textId="4C72482B" w:rsidR="00BC66E9" w:rsidRPr="003B5D89" w:rsidRDefault="001E12A0" w:rsidP="003D74A8">
      <w:pPr>
        <w:pStyle w:val="ListBullet0"/>
        <w:rPr>
          <w:rStyle w:val="CodeinText"/>
          <w:rFonts w:ascii="Verdana" w:hAnsi="Verdana"/>
          <w:color w:val="000000"/>
          <w:sz w:val="16"/>
        </w:rPr>
      </w:pPr>
      <w:r>
        <w:rPr>
          <w:rStyle w:val="BodyChar"/>
        </w:rPr>
        <w:t xml:space="preserve">To free the memory: do </w:t>
      </w:r>
      <w:proofErr w:type="spellStart"/>
      <w:r w:rsidRPr="00724A4F">
        <w:rPr>
          <w:rStyle w:val="CodeinText"/>
        </w:rPr>
        <w:t>ptr.destroy_pointee</w:t>
      </w:r>
      <w:proofErr w:type="spellEnd"/>
      <w:r w:rsidRPr="00724A4F">
        <w:rPr>
          <w:rStyle w:val="CodeinText"/>
        </w:rPr>
        <w:t>()</w:t>
      </w:r>
      <w:r>
        <w:t xml:space="preserve"> and then </w:t>
      </w:r>
      <w:proofErr w:type="spellStart"/>
      <w:r>
        <w:rPr>
          <w:rStyle w:val="CodeinText"/>
        </w:rPr>
        <w:t>ptr.free</w:t>
      </w:r>
      <w:proofErr w:type="spellEnd"/>
      <w:r>
        <w:rPr>
          <w:rStyle w:val="CodeinText"/>
        </w:rPr>
        <w:t>().</w:t>
      </w:r>
    </w:p>
    <w:p w14:paraId="3B70ABF2" w14:textId="37B646A5" w:rsidR="003B5D89" w:rsidRDefault="003B5D89" w:rsidP="003D74A8">
      <w:pPr>
        <w:pStyle w:val="ListBullet0"/>
      </w:pPr>
      <w:r w:rsidRPr="003B5D89">
        <w:rPr>
          <w:rStyle w:val="BodyChar"/>
        </w:rPr>
        <w:t xml:space="preserve">When working with </w:t>
      </w:r>
      <w:r w:rsidRPr="003B5D89">
        <w:rPr>
          <w:rStyle w:val="CodeinText"/>
        </w:rPr>
        <w:t>SIMD</w:t>
      </w:r>
      <w:r w:rsidRPr="003B5D89">
        <w:rPr>
          <w:rStyle w:val="BodyChar"/>
        </w:rPr>
        <w:t xml:space="preserve"> values</w:t>
      </w:r>
      <w:r>
        <w:rPr>
          <w:rStyle w:val="BodyChar"/>
        </w:rPr>
        <w:t xml:space="preserve"> and </w:t>
      </w:r>
      <w:r w:rsidRPr="003B5D89">
        <w:rPr>
          <w:rStyle w:val="CodeinText"/>
        </w:rPr>
        <w:t>data</w:t>
      </w:r>
      <w:r>
        <w:rPr>
          <w:rStyle w:val="BodyChar"/>
        </w:rPr>
        <w:t xml:space="preserve"> is a pointer to them</w:t>
      </w:r>
      <w:r>
        <w:rPr>
          <w:rStyle w:val="CodeinText"/>
        </w:rPr>
        <w:t xml:space="preserve">, </w:t>
      </w:r>
      <w:r w:rsidRPr="003B5D89">
        <w:rPr>
          <w:rStyle w:val="BodyChar"/>
        </w:rPr>
        <w:t xml:space="preserve">read the values with </w:t>
      </w:r>
      <w:proofErr w:type="spellStart"/>
      <w:r>
        <w:rPr>
          <w:rStyle w:val="CodeinText"/>
        </w:rPr>
        <w:t>data.load</w:t>
      </w:r>
      <w:proofErr w:type="spellEnd"/>
      <w:r>
        <w:rPr>
          <w:rStyle w:val="CodeinText"/>
        </w:rPr>
        <w:t xml:space="preserve">(offset) </w:t>
      </w:r>
      <w:r w:rsidRPr="003B5D89">
        <w:rPr>
          <w:rStyle w:val="BodyChar"/>
        </w:rPr>
        <w:t>and write values with</w:t>
      </w:r>
      <w:r>
        <w:rPr>
          <w:rStyle w:val="CodeinText"/>
        </w:rPr>
        <w:t xml:space="preserve"> </w:t>
      </w:r>
      <w:proofErr w:type="spellStart"/>
      <w:r>
        <w:rPr>
          <w:rStyle w:val="CodeinText"/>
        </w:rPr>
        <w:t>data.store</w:t>
      </w:r>
      <w:proofErr w:type="spellEnd"/>
      <w:r>
        <w:rPr>
          <w:rStyle w:val="CodeinText"/>
        </w:rPr>
        <w:t>(offset, value).</w:t>
      </w:r>
    </w:p>
    <w:p w14:paraId="7FEDECF7" w14:textId="77777777" w:rsidR="001E12A0" w:rsidRPr="00A1200F" w:rsidRDefault="001E12A0" w:rsidP="00A1200F">
      <w:pPr>
        <w:pStyle w:val="Body"/>
      </w:pPr>
    </w:p>
    <w:sectPr w:rsidR="001E12A0" w:rsidRPr="00A1200F" w:rsidSect="005F1BFA">
      <w:headerReference w:type="even" r:id="rId17"/>
      <w:headerReference w:type="default" r:id="rId18"/>
      <w:footerReference w:type="first" r:id="rId19"/>
      <w:footnotePr>
        <w:numRestart w:val="eachSect"/>
      </w:footnotePr>
      <w:pgSz w:w="10627" w:h="13320" w:code="13"/>
      <w:pgMar w:top="1800" w:right="1080" w:bottom="1080" w:left="1987" w:header="720" w:footer="720" w:gutter="0"/>
      <w:pgNumType w:start="1" w:chapSep="period"/>
      <w:cols w:space="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8630F" w14:textId="77777777" w:rsidR="006F1C65" w:rsidRDefault="006F1C65">
      <w:r>
        <w:separator/>
      </w:r>
    </w:p>
    <w:p w14:paraId="0DACF7DD" w14:textId="77777777" w:rsidR="006F1C65" w:rsidRDefault="006F1C65"/>
  </w:endnote>
  <w:endnote w:type="continuationSeparator" w:id="0">
    <w:p w14:paraId="034820A0" w14:textId="77777777" w:rsidR="006F1C65" w:rsidRDefault="006F1C65">
      <w:r>
        <w:continuationSeparator/>
      </w:r>
    </w:p>
    <w:p w14:paraId="01183AF3" w14:textId="77777777" w:rsidR="006F1C65" w:rsidRDefault="006F1C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A8779" w14:textId="77777777" w:rsidR="00F957EB" w:rsidRDefault="00F957EB" w:rsidP="00327B8E">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F0F67" w14:textId="77777777" w:rsidR="006F1C65" w:rsidRDefault="006F1C65">
      <w:r>
        <w:separator/>
      </w:r>
    </w:p>
    <w:p w14:paraId="10EE8770" w14:textId="77777777" w:rsidR="006F1C65" w:rsidRDefault="006F1C65"/>
  </w:footnote>
  <w:footnote w:type="continuationSeparator" w:id="0">
    <w:p w14:paraId="719790C7" w14:textId="77777777" w:rsidR="006F1C65" w:rsidRDefault="006F1C65">
      <w:r>
        <w:continuationSeparator/>
      </w:r>
    </w:p>
    <w:p w14:paraId="5E9A123C" w14:textId="77777777" w:rsidR="006F1C65" w:rsidRDefault="006F1C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65709" w14:textId="18A32944" w:rsidR="00F957EB" w:rsidRPr="00754508" w:rsidRDefault="00A637F1" w:rsidP="00F94AEA">
    <w:pPr>
      <w:pStyle w:val="Body1"/>
      <w:tabs>
        <w:tab w:val="clear" w:pos="360"/>
        <w:tab w:val="center" w:pos="2970"/>
        <w:tab w:val="right" w:pos="7200"/>
      </w:tabs>
    </w:pPr>
    <w:r w:rsidRPr="00754508">
      <w:fldChar w:fldCharType="begin"/>
    </w:r>
    <w:r w:rsidR="00F957EB" w:rsidRPr="00754508">
      <w:instrText xml:space="preserve">PAGE  </w:instrText>
    </w:r>
    <w:r w:rsidRPr="00754508">
      <w:fldChar w:fldCharType="separate"/>
    </w:r>
    <w:r w:rsidR="001510E7">
      <w:rPr>
        <w:noProof/>
      </w:rPr>
      <w:t>2</w:t>
    </w:r>
    <w:r w:rsidRPr="00754508">
      <w:fldChar w:fldCharType="end"/>
    </w:r>
    <w:r w:rsidR="00F957EB">
      <w:tab/>
    </w:r>
    <w:r w:rsidR="00F957EB">
      <w:tab/>
      <w:t xml:space="preserve">Last saved: </w:t>
    </w:r>
    <w:r>
      <w:fldChar w:fldCharType="begin"/>
    </w:r>
    <w:r w:rsidR="00F957EB">
      <w:instrText xml:space="preserve"> SAVEDATE  \@ "M/d/yyyy"  \* MERGEFORMAT </w:instrText>
    </w:r>
    <w:r>
      <w:fldChar w:fldCharType="separate"/>
    </w:r>
    <w:r w:rsidR="00714996">
      <w:rPr>
        <w:noProof/>
      </w:rPr>
      <w:t>4/24/2025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4D7D6" w14:textId="18FECE11" w:rsidR="00F957EB" w:rsidRPr="00327B8E" w:rsidRDefault="00F957EB" w:rsidP="00F94AEA">
    <w:pPr>
      <w:pStyle w:val="Body1"/>
      <w:tabs>
        <w:tab w:val="clear" w:pos="360"/>
        <w:tab w:val="center" w:pos="4680"/>
        <w:tab w:val="left" w:pos="7200"/>
      </w:tabs>
    </w:pPr>
    <w:r>
      <w:t xml:space="preserve">Last saved: </w:t>
    </w:r>
    <w:r w:rsidR="00A637F1">
      <w:fldChar w:fldCharType="begin"/>
    </w:r>
    <w:r>
      <w:instrText xml:space="preserve"> SAVEDATE  \@ "M/d/yyyy"  \* MERGEFORMAT </w:instrText>
    </w:r>
    <w:r w:rsidR="00A637F1">
      <w:fldChar w:fldCharType="separate"/>
    </w:r>
    <w:r w:rsidR="00714996">
      <w:rPr>
        <w:noProof/>
      </w:rPr>
      <w:t>4/24/2025</w:t>
    </w:r>
    <w:r w:rsidR="00A637F1">
      <w:fldChar w:fldCharType="end"/>
    </w:r>
    <w:r>
      <w:tab/>
    </w:r>
    <w:r w:rsidRPr="00754508">
      <w:tab/>
    </w:r>
    <w:r w:rsidR="00A637F1" w:rsidRPr="00327B8E">
      <w:fldChar w:fldCharType="begin"/>
    </w:r>
    <w:r w:rsidRPr="00327B8E">
      <w:instrText xml:space="preserve">PAGE  </w:instrText>
    </w:r>
    <w:r w:rsidR="00A637F1" w:rsidRPr="00327B8E">
      <w:fldChar w:fldCharType="separate"/>
    </w:r>
    <w:r w:rsidR="001510E7">
      <w:rPr>
        <w:noProof/>
      </w:rPr>
      <w:t>1</w:t>
    </w:r>
    <w:r w:rsidR="00A637F1" w:rsidRPr="00327B8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5AC0EF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9417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60A8B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8145A5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988E01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12C25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36C77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A0C6C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92B4D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996E9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2" w15:restartNumberingAfterBreak="0">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3" w15:restartNumberingAfterBreak="0">
    <w:nsid w:val="00E206D8"/>
    <w:multiLevelType w:val="multilevel"/>
    <w:tmpl w:val="697EA89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12946387"/>
    <w:multiLevelType w:val="hybridMultilevel"/>
    <w:tmpl w:val="815665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57D0EE8"/>
    <w:multiLevelType w:val="hybridMultilevel"/>
    <w:tmpl w:val="DE38CB86"/>
    <w:lvl w:ilvl="0" w:tplc="4F78019C">
      <w:start w:val="1"/>
      <w:numFmt w:val="bullet"/>
      <w:pStyle w:val="Respons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6A121A"/>
    <w:multiLevelType w:val="multilevel"/>
    <w:tmpl w:val="3E5E2524"/>
    <w:lvl w:ilvl="0">
      <w:start w:val="9"/>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1E8D4CF6"/>
    <w:multiLevelType w:val="hybridMultilevel"/>
    <w:tmpl w:val="146E0E72"/>
    <w:lvl w:ilvl="0" w:tplc="9934C824">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ED74A3E"/>
    <w:multiLevelType w:val="hybridMultilevel"/>
    <w:tmpl w:val="F0582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094763"/>
    <w:multiLevelType w:val="multilevel"/>
    <w:tmpl w:val="D9BEDC0A"/>
    <w:lvl w:ilvl="0">
      <w:start w:val="9"/>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1" w15:restartNumberingAfterBreak="0">
    <w:nsid w:val="2031222A"/>
    <w:multiLevelType w:val="hybridMultilevel"/>
    <w:tmpl w:val="980A3C9C"/>
    <w:lvl w:ilvl="0" w:tplc="7E3E9AB6">
      <w:start w:val="1"/>
      <w:numFmt w:val="lowerLetter"/>
      <w:pStyle w:val="ResponseNumberSub"/>
      <w:lvlText w:val="%1"/>
      <w:lvlJc w:val="left"/>
      <w:pPr>
        <w:ind w:left="1627" w:hanging="360"/>
      </w:pPr>
      <w:rPr>
        <w:rFonts w:ascii="Franklin Gothic Book" w:hAnsi="Franklin Gothic Book" w:hint="default"/>
        <w:b/>
        <w:i w:val="0"/>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2" w15:restartNumberingAfterBreak="0">
    <w:nsid w:val="25223D87"/>
    <w:multiLevelType w:val="hybridMultilevel"/>
    <w:tmpl w:val="7BDAEB78"/>
    <w:lvl w:ilvl="0" w:tplc="26FE497C">
      <w:start w:val="9"/>
      <w:numFmt w:val="bullet"/>
      <w:lvlText w:val="-"/>
      <w:lvlJc w:val="left"/>
      <w:pPr>
        <w:ind w:left="1080" w:hanging="360"/>
      </w:pPr>
      <w:rPr>
        <w:rFonts w:ascii="Times New Roman" w:eastAsia="Arial Unicode MS"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5252924"/>
    <w:multiLevelType w:val="hybridMultilevel"/>
    <w:tmpl w:val="51743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9974F9"/>
    <w:multiLevelType w:val="hybridMultilevel"/>
    <w:tmpl w:val="8558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DD1B07"/>
    <w:multiLevelType w:val="multilevel"/>
    <w:tmpl w:val="4BD82416"/>
    <w:lvl w:ilvl="0">
      <w:start w:val="2"/>
      <w:numFmt w:val="decimal"/>
      <w:pStyle w:val="COChapterNumber"/>
      <w:lvlText w:val="%1"/>
      <w:lvlJc w:val="left"/>
      <w:pPr>
        <w:tabs>
          <w:tab w:val="num" w:pos="360"/>
        </w:tabs>
        <w:ind w:left="360" w:hanging="360"/>
      </w:pPr>
      <w:rPr>
        <w:rFonts w:hint="default"/>
      </w:rPr>
    </w:lvl>
    <w:lvl w:ilvl="1">
      <w:start w:val="1"/>
      <w:numFmt w:val="decimal"/>
      <w:pStyle w:val="Head1"/>
      <w:lvlText w:val="%1.%2"/>
      <w:lvlJc w:val="left"/>
      <w:pPr>
        <w:tabs>
          <w:tab w:val="num" w:pos="792"/>
        </w:tabs>
        <w:ind w:left="792" w:hanging="792"/>
      </w:pPr>
      <w:rPr>
        <w:rFonts w:hint="default"/>
      </w:rPr>
    </w:lvl>
    <w:lvl w:ilvl="2">
      <w:start w:val="1"/>
      <w:numFmt w:val="decimal"/>
      <w:pStyle w:val="Head2"/>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31E31AB2"/>
    <w:multiLevelType w:val="hybridMultilevel"/>
    <w:tmpl w:val="9266D1FE"/>
    <w:lvl w:ilvl="0" w:tplc="47CA66E0">
      <w:start w:val="1"/>
      <w:numFmt w:val="decimal"/>
      <w:pStyle w:val="ResponseNumber"/>
      <w:lvlText w:val="%1"/>
      <w:lvlJc w:val="left"/>
      <w:pPr>
        <w:ind w:left="1296" w:hanging="360"/>
      </w:pPr>
      <w:rPr>
        <w:rFonts w:ascii="Franklin Gothic Book" w:hAnsi="Franklin Gothic Book" w:hint="default"/>
        <w:b/>
        <w:i w:val="0"/>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7" w15:restartNumberingAfterBreak="0">
    <w:nsid w:val="339E71FE"/>
    <w:multiLevelType w:val="multilevel"/>
    <w:tmpl w:val="F43A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683EF1"/>
    <w:multiLevelType w:val="multilevel"/>
    <w:tmpl w:val="78C48D3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5052E4C"/>
    <w:multiLevelType w:val="hybridMultilevel"/>
    <w:tmpl w:val="E9585110"/>
    <w:lvl w:ilvl="0" w:tplc="5CB6340A">
      <w:start w:val="1"/>
      <w:numFmt w:val="lowerLetter"/>
      <w:pStyle w:val="ListNumberedSub"/>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15:restartNumberingAfterBreak="0">
    <w:nsid w:val="39A94973"/>
    <w:multiLevelType w:val="hybridMultilevel"/>
    <w:tmpl w:val="B25AD8D8"/>
    <w:lvl w:ilvl="0" w:tplc="816A42C4">
      <w:start w:val="1"/>
      <w:numFmt w:val="bullet"/>
      <w:pStyle w:val="ListBullet0"/>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2C5782"/>
    <w:multiLevelType w:val="multilevel"/>
    <w:tmpl w:val="CD1ADE4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9A50F78"/>
    <w:multiLevelType w:val="hybridMultilevel"/>
    <w:tmpl w:val="448E4EBC"/>
    <w:lvl w:ilvl="0" w:tplc="94BA202C">
      <w:start w:val="1"/>
      <w:numFmt w:val="bullet"/>
      <w:pStyle w:val="ListBulletSub"/>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15:restartNumberingAfterBreak="0">
    <w:nsid w:val="4CD30D9B"/>
    <w:multiLevelType w:val="hybridMultilevel"/>
    <w:tmpl w:val="5F688008"/>
    <w:lvl w:ilvl="0" w:tplc="189C7962">
      <w:start w:val="1"/>
      <w:numFmt w:val="bullet"/>
      <w:pStyle w:val="ResponseBulletSub"/>
      <w:lvlText w:val="o"/>
      <w:lvlJc w:val="left"/>
      <w:pPr>
        <w:ind w:left="1656" w:hanging="360"/>
      </w:pPr>
      <w:rPr>
        <w:rFonts w:ascii="Courier New" w:hAnsi="Courier New" w:cs="Courier New" w:hint="default"/>
      </w:rPr>
    </w:lvl>
    <w:lvl w:ilvl="1" w:tplc="FFFFFFFF" w:tentative="1">
      <w:start w:val="1"/>
      <w:numFmt w:val="bullet"/>
      <w:lvlText w:val="o"/>
      <w:lvlJc w:val="left"/>
      <w:pPr>
        <w:ind w:left="2376" w:hanging="360"/>
      </w:pPr>
      <w:rPr>
        <w:rFonts w:ascii="Courier New" w:hAnsi="Courier New" w:cs="Courier New" w:hint="default"/>
      </w:rPr>
    </w:lvl>
    <w:lvl w:ilvl="2" w:tplc="FFFFFFFF" w:tentative="1">
      <w:start w:val="1"/>
      <w:numFmt w:val="bullet"/>
      <w:lvlText w:val=""/>
      <w:lvlJc w:val="left"/>
      <w:pPr>
        <w:ind w:left="3096" w:hanging="360"/>
      </w:pPr>
      <w:rPr>
        <w:rFonts w:ascii="Wingdings" w:hAnsi="Wingdings" w:hint="default"/>
      </w:rPr>
    </w:lvl>
    <w:lvl w:ilvl="3" w:tplc="FFFFFFFF" w:tentative="1">
      <w:start w:val="1"/>
      <w:numFmt w:val="bullet"/>
      <w:lvlText w:val=""/>
      <w:lvlJc w:val="left"/>
      <w:pPr>
        <w:ind w:left="3816" w:hanging="360"/>
      </w:pPr>
      <w:rPr>
        <w:rFonts w:ascii="Symbol" w:hAnsi="Symbol" w:hint="default"/>
      </w:rPr>
    </w:lvl>
    <w:lvl w:ilvl="4" w:tplc="FFFFFFFF" w:tentative="1">
      <w:start w:val="1"/>
      <w:numFmt w:val="bullet"/>
      <w:lvlText w:val="o"/>
      <w:lvlJc w:val="left"/>
      <w:pPr>
        <w:ind w:left="4536" w:hanging="360"/>
      </w:pPr>
      <w:rPr>
        <w:rFonts w:ascii="Courier New" w:hAnsi="Courier New" w:cs="Courier New" w:hint="default"/>
      </w:rPr>
    </w:lvl>
    <w:lvl w:ilvl="5" w:tplc="FFFFFFFF" w:tentative="1">
      <w:start w:val="1"/>
      <w:numFmt w:val="bullet"/>
      <w:lvlText w:val=""/>
      <w:lvlJc w:val="left"/>
      <w:pPr>
        <w:ind w:left="5256" w:hanging="360"/>
      </w:pPr>
      <w:rPr>
        <w:rFonts w:ascii="Wingdings" w:hAnsi="Wingdings" w:hint="default"/>
      </w:rPr>
    </w:lvl>
    <w:lvl w:ilvl="6" w:tplc="FFFFFFFF" w:tentative="1">
      <w:start w:val="1"/>
      <w:numFmt w:val="bullet"/>
      <w:lvlText w:val=""/>
      <w:lvlJc w:val="left"/>
      <w:pPr>
        <w:ind w:left="5976" w:hanging="360"/>
      </w:pPr>
      <w:rPr>
        <w:rFonts w:ascii="Symbol" w:hAnsi="Symbol" w:hint="default"/>
      </w:rPr>
    </w:lvl>
    <w:lvl w:ilvl="7" w:tplc="FFFFFFFF" w:tentative="1">
      <w:start w:val="1"/>
      <w:numFmt w:val="bullet"/>
      <w:lvlText w:val="o"/>
      <w:lvlJc w:val="left"/>
      <w:pPr>
        <w:ind w:left="6696" w:hanging="360"/>
      </w:pPr>
      <w:rPr>
        <w:rFonts w:ascii="Courier New" w:hAnsi="Courier New" w:cs="Courier New" w:hint="default"/>
      </w:rPr>
    </w:lvl>
    <w:lvl w:ilvl="8" w:tplc="FFFFFFFF" w:tentative="1">
      <w:start w:val="1"/>
      <w:numFmt w:val="bullet"/>
      <w:lvlText w:val=""/>
      <w:lvlJc w:val="left"/>
      <w:pPr>
        <w:ind w:left="7416" w:hanging="360"/>
      </w:pPr>
      <w:rPr>
        <w:rFonts w:ascii="Wingdings" w:hAnsi="Wingdings" w:hint="default"/>
      </w:rPr>
    </w:lvl>
  </w:abstractNum>
  <w:abstractNum w:abstractNumId="34" w15:restartNumberingAfterBreak="0">
    <w:nsid w:val="4CF7689F"/>
    <w:multiLevelType w:val="hybridMultilevel"/>
    <w:tmpl w:val="AB1A7CC2"/>
    <w:lvl w:ilvl="0" w:tplc="8B7218F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5" w15:restartNumberingAfterBreak="0">
    <w:nsid w:val="50E51494"/>
    <w:multiLevelType w:val="hybridMultilevel"/>
    <w:tmpl w:val="B9465BF2"/>
    <w:lvl w:ilvl="0" w:tplc="2E469A0E">
      <w:start w:val="9"/>
      <w:numFmt w:val="bullet"/>
      <w:lvlText w:val="-"/>
      <w:lvlJc w:val="left"/>
      <w:pPr>
        <w:ind w:left="1080" w:hanging="360"/>
      </w:pPr>
      <w:rPr>
        <w:rFonts w:ascii="Times New Roman" w:eastAsia="Arial Unicode M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22D4D10"/>
    <w:multiLevelType w:val="hybridMultilevel"/>
    <w:tmpl w:val="4C6EAFFA"/>
    <w:lvl w:ilvl="0" w:tplc="DD5249E8">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7" w15:restartNumberingAfterBreak="0">
    <w:nsid w:val="53F2379D"/>
    <w:multiLevelType w:val="hybridMultilevel"/>
    <w:tmpl w:val="8EE0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C21B52"/>
    <w:multiLevelType w:val="hybridMultilevel"/>
    <w:tmpl w:val="E9EA5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6D018B"/>
    <w:multiLevelType w:val="hybridMultilevel"/>
    <w:tmpl w:val="815665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31390"/>
    <w:multiLevelType w:val="multilevel"/>
    <w:tmpl w:val="664ABDC6"/>
    <w:lvl w:ilvl="0">
      <w:start w:val="9"/>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6B833DB"/>
    <w:multiLevelType w:val="multilevel"/>
    <w:tmpl w:val="43B25E3C"/>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8279860">
    <w:abstractNumId w:val="14"/>
  </w:num>
  <w:num w:numId="2" w16cid:durableId="1477380691">
    <w:abstractNumId w:val="30"/>
  </w:num>
  <w:num w:numId="3" w16cid:durableId="11665571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2145032">
    <w:abstractNumId w:val="29"/>
  </w:num>
  <w:num w:numId="5" w16cid:durableId="1211720629">
    <w:abstractNumId w:val="32"/>
  </w:num>
  <w:num w:numId="6" w16cid:durableId="1518815201">
    <w:abstractNumId w:val="9"/>
  </w:num>
  <w:num w:numId="7" w16cid:durableId="1218512477">
    <w:abstractNumId w:val="7"/>
  </w:num>
  <w:num w:numId="8" w16cid:durableId="1391417842">
    <w:abstractNumId w:val="6"/>
  </w:num>
  <w:num w:numId="9" w16cid:durableId="1509060589">
    <w:abstractNumId w:val="5"/>
  </w:num>
  <w:num w:numId="10" w16cid:durableId="531920270">
    <w:abstractNumId w:val="4"/>
  </w:num>
  <w:num w:numId="11" w16cid:durableId="538057591">
    <w:abstractNumId w:val="8"/>
  </w:num>
  <w:num w:numId="12" w16cid:durableId="1255288590">
    <w:abstractNumId w:val="3"/>
  </w:num>
  <w:num w:numId="13" w16cid:durableId="1548030254">
    <w:abstractNumId w:val="2"/>
  </w:num>
  <w:num w:numId="14" w16cid:durableId="1108626346">
    <w:abstractNumId w:val="1"/>
  </w:num>
  <w:num w:numId="15" w16cid:durableId="2043968606">
    <w:abstractNumId w:val="0"/>
  </w:num>
  <w:num w:numId="16" w16cid:durableId="1739279137">
    <w:abstractNumId w:val="18"/>
    <w:lvlOverride w:ilvl="0">
      <w:startOverride w:val="1"/>
    </w:lvlOverride>
  </w:num>
  <w:num w:numId="17" w16cid:durableId="1873692901">
    <w:abstractNumId w:val="26"/>
  </w:num>
  <w:num w:numId="18" w16cid:durableId="1326588841">
    <w:abstractNumId w:val="21"/>
  </w:num>
  <w:num w:numId="19" w16cid:durableId="818419347">
    <w:abstractNumId w:val="36"/>
  </w:num>
  <w:num w:numId="20" w16cid:durableId="818376307">
    <w:abstractNumId w:val="19"/>
  </w:num>
  <w:num w:numId="21" w16cid:durableId="743186053">
    <w:abstractNumId w:val="18"/>
  </w:num>
  <w:num w:numId="22" w16cid:durableId="445973634">
    <w:abstractNumId w:val="24"/>
  </w:num>
  <w:num w:numId="23" w16cid:durableId="688412119">
    <w:abstractNumId w:val="37"/>
  </w:num>
  <w:num w:numId="24" w16cid:durableId="538250087">
    <w:abstractNumId w:val="16"/>
  </w:num>
  <w:num w:numId="25" w16cid:durableId="559828083">
    <w:abstractNumId w:val="33"/>
  </w:num>
  <w:num w:numId="26" w16cid:durableId="1991639973">
    <w:abstractNumId w:val="20"/>
  </w:num>
  <w:num w:numId="27" w16cid:durableId="456142982">
    <w:abstractNumId w:val="13"/>
  </w:num>
  <w:num w:numId="28" w16cid:durableId="344787685">
    <w:abstractNumId w:val="17"/>
  </w:num>
  <w:num w:numId="29" w16cid:durableId="1517231908">
    <w:abstractNumId w:val="41"/>
  </w:num>
  <w:num w:numId="30" w16cid:durableId="1380978375">
    <w:abstractNumId w:val="28"/>
  </w:num>
  <w:num w:numId="31" w16cid:durableId="1417089503">
    <w:abstractNumId w:val="27"/>
  </w:num>
  <w:num w:numId="32" w16cid:durableId="666203073">
    <w:abstractNumId w:val="31"/>
  </w:num>
  <w:num w:numId="33" w16cid:durableId="439300925">
    <w:abstractNumId w:val="38"/>
  </w:num>
  <w:num w:numId="34" w16cid:durableId="639532355">
    <w:abstractNumId w:val="39"/>
  </w:num>
  <w:num w:numId="35" w16cid:durableId="211817851">
    <w:abstractNumId w:val="15"/>
  </w:num>
  <w:num w:numId="36" w16cid:durableId="1884436964">
    <w:abstractNumId w:val="23"/>
  </w:num>
  <w:num w:numId="37" w16cid:durableId="843281317">
    <w:abstractNumId w:val="34"/>
  </w:num>
  <w:num w:numId="38" w16cid:durableId="960112574">
    <w:abstractNumId w:val="18"/>
    <w:lvlOverride w:ilvl="0">
      <w:startOverride w:val="1"/>
    </w:lvlOverride>
  </w:num>
  <w:num w:numId="39" w16cid:durableId="1653409049">
    <w:abstractNumId w:val="40"/>
  </w:num>
  <w:num w:numId="40" w16cid:durableId="1741364783">
    <w:abstractNumId w:val="35"/>
  </w:num>
  <w:num w:numId="41" w16cid:durableId="112770138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mirrorMargins/>
  <w:proofState w:spelling="clean" w:grammar="clean"/>
  <w:attachedTemplate r:id="rId1"/>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xNjK0NDUxNDMzNjdW0lEKTi0uzszPAykwrwUABSGVSCwAAAA="/>
    <w:docVar w:name="Total_Editing_Time" w:val="6"/>
  </w:docVars>
  <w:rsids>
    <w:rsidRoot w:val="002444A7"/>
    <w:rsid w:val="00002F65"/>
    <w:rsid w:val="00003281"/>
    <w:rsid w:val="0000616C"/>
    <w:rsid w:val="0000638E"/>
    <w:rsid w:val="00011EF3"/>
    <w:rsid w:val="00013EAA"/>
    <w:rsid w:val="0001713C"/>
    <w:rsid w:val="00017809"/>
    <w:rsid w:val="000204FA"/>
    <w:rsid w:val="0003082E"/>
    <w:rsid w:val="00042567"/>
    <w:rsid w:val="000427BF"/>
    <w:rsid w:val="00042ADB"/>
    <w:rsid w:val="000431BD"/>
    <w:rsid w:val="00044A26"/>
    <w:rsid w:val="00050392"/>
    <w:rsid w:val="00051CCD"/>
    <w:rsid w:val="0005205C"/>
    <w:rsid w:val="000556A6"/>
    <w:rsid w:val="00061280"/>
    <w:rsid w:val="000616FF"/>
    <w:rsid w:val="00061C0C"/>
    <w:rsid w:val="00062749"/>
    <w:rsid w:val="00064A72"/>
    <w:rsid w:val="00066200"/>
    <w:rsid w:val="00070EBB"/>
    <w:rsid w:val="00073440"/>
    <w:rsid w:val="00074852"/>
    <w:rsid w:val="00085C8C"/>
    <w:rsid w:val="00087BFB"/>
    <w:rsid w:val="00091DB4"/>
    <w:rsid w:val="00092916"/>
    <w:rsid w:val="00093DF4"/>
    <w:rsid w:val="000A091E"/>
    <w:rsid w:val="000A50B2"/>
    <w:rsid w:val="000B481C"/>
    <w:rsid w:val="000C23EF"/>
    <w:rsid w:val="000C7FBD"/>
    <w:rsid w:val="000D2400"/>
    <w:rsid w:val="000E15F3"/>
    <w:rsid w:val="000E228C"/>
    <w:rsid w:val="000E3A56"/>
    <w:rsid w:val="000E63C0"/>
    <w:rsid w:val="000E6D5F"/>
    <w:rsid w:val="000F0DEC"/>
    <w:rsid w:val="000F5851"/>
    <w:rsid w:val="000F6248"/>
    <w:rsid w:val="00103D2D"/>
    <w:rsid w:val="00103F76"/>
    <w:rsid w:val="00105A2A"/>
    <w:rsid w:val="0010772E"/>
    <w:rsid w:val="001127BD"/>
    <w:rsid w:val="00114E1C"/>
    <w:rsid w:val="001152FB"/>
    <w:rsid w:val="00116A8C"/>
    <w:rsid w:val="001177C3"/>
    <w:rsid w:val="0012713F"/>
    <w:rsid w:val="00142662"/>
    <w:rsid w:val="0014456E"/>
    <w:rsid w:val="001510E7"/>
    <w:rsid w:val="001537C4"/>
    <w:rsid w:val="00154EBA"/>
    <w:rsid w:val="00155FBB"/>
    <w:rsid w:val="00157250"/>
    <w:rsid w:val="00160CEF"/>
    <w:rsid w:val="001624F0"/>
    <w:rsid w:val="0016350A"/>
    <w:rsid w:val="00164B60"/>
    <w:rsid w:val="001676D7"/>
    <w:rsid w:val="001716E6"/>
    <w:rsid w:val="0017215C"/>
    <w:rsid w:val="00177477"/>
    <w:rsid w:val="00182300"/>
    <w:rsid w:val="0018647A"/>
    <w:rsid w:val="0018654A"/>
    <w:rsid w:val="00186C0A"/>
    <w:rsid w:val="00190124"/>
    <w:rsid w:val="00191A68"/>
    <w:rsid w:val="0019260B"/>
    <w:rsid w:val="00194736"/>
    <w:rsid w:val="001A0B2C"/>
    <w:rsid w:val="001A45FD"/>
    <w:rsid w:val="001A5077"/>
    <w:rsid w:val="001B32A0"/>
    <w:rsid w:val="001B5BD8"/>
    <w:rsid w:val="001B619E"/>
    <w:rsid w:val="001B76AB"/>
    <w:rsid w:val="001B7BF5"/>
    <w:rsid w:val="001C1997"/>
    <w:rsid w:val="001C5C5B"/>
    <w:rsid w:val="001C6896"/>
    <w:rsid w:val="001C7568"/>
    <w:rsid w:val="001C797E"/>
    <w:rsid w:val="001D1FC4"/>
    <w:rsid w:val="001E12A0"/>
    <w:rsid w:val="001E2675"/>
    <w:rsid w:val="001E61C8"/>
    <w:rsid w:val="001E77D7"/>
    <w:rsid w:val="001F00EE"/>
    <w:rsid w:val="001F53BD"/>
    <w:rsid w:val="00201379"/>
    <w:rsid w:val="0020579B"/>
    <w:rsid w:val="00210213"/>
    <w:rsid w:val="00213AD0"/>
    <w:rsid w:val="00214673"/>
    <w:rsid w:val="0021551B"/>
    <w:rsid w:val="00215BF2"/>
    <w:rsid w:val="00224060"/>
    <w:rsid w:val="002241C3"/>
    <w:rsid w:val="00225FB5"/>
    <w:rsid w:val="002265B1"/>
    <w:rsid w:val="00227CF4"/>
    <w:rsid w:val="0023700D"/>
    <w:rsid w:val="00242879"/>
    <w:rsid w:val="00242959"/>
    <w:rsid w:val="002433AB"/>
    <w:rsid w:val="002444A7"/>
    <w:rsid w:val="0025094B"/>
    <w:rsid w:val="002531DD"/>
    <w:rsid w:val="00253C64"/>
    <w:rsid w:val="00262190"/>
    <w:rsid w:val="00263F76"/>
    <w:rsid w:val="00265329"/>
    <w:rsid w:val="002725C9"/>
    <w:rsid w:val="0027337E"/>
    <w:rsid w:val="00275591"/>
    <w:rsid w:val="00281708"/>
    <w:rsid w:val="00283451"/>
    <w:rsid w:val="002863D7"/>
    <w:rsid w:val="002867B1"/>
    <w:rsid w:val="00290051"/>
    <w:rsid w:val="00290557"/>
    <w:rsid w:val="00291EEA"/>
    <w:rsid w:val="00291FA1"/>
    <w:rsid w:val="0029624C"/>
    <w:rsid w:val="002A0565"/>
    <w:rsid w:val="002A41E9"/>
    <w:rsid w:val="002A7459"/>
    <w:rsid w:val="002B6FE6"/>
    <w:rsid w:val="002B714C"/>
    <w:rsid w:val="002C6778"/>
    <w:rsid w:val="002C6A7F"/>
    <w:rsid w:val="002D002B"/>
    <w:rsid w:val="002D24E6"/>
    <w:rsid w:val="002D28DB"/>
    <w:rsid w:val="002D6EC2"/>
    <w:rsid w:val="002D7781"/>
    <w:rsid w:val="002E4F59"/>
    <w:rsid w:val="002F1201"/>
    <w:rsid w:val="002F2C79"/>
    <w:rsid w:val="002F4382"/>
    <w:rsid w:val="002F4D34"/>
    <w:rsid w:val="00300807"/>
    <w:rsid w:val="00301071"/>
    <w:rsid w:val="00301B7C"/>
    <w:rsid w:val="00305BDC"/>
    <w:rsid w:val="0031190B"/>
    <w:rsid w:val="0031391A"/>
    <w:rsid w:val="003157C0"/>
    <w:rsid w:val="00316E06"/>
    <w:rsid w:val="0032139C"/>
    <w:rsid w:val="003217CA"/>
    <w:rsid w:val="00325386"/>
    <w:rsid w:val="00326F66"/>
    <w:rsid w:val="00327B8E"/>
    <w:rsid w:val="00331DA7"/>
    <w:rsid w:val="00331F10"/>
    <w:rsid w:val="00332793"/>
    <w:rsid w:val="00333BBC"/>
    <w:rsid w:val="00336FDF"/>
    <w:rsid w:val="0034730A"/>
    <w:rsid w:val="00355483"/>
    <w:rsid w:val="00360455"/>
    <w:rsid w:val="00363155"/>
    <w:rsid w:val="0036624E"/>
    <w:rsid w:val="003666C5"/>
    <w:rsid w:val="0036685B"/>
    <w:rsid w:val="003671FE"/>
    <w:rsid w:val="00373128"/>
    <w:rsid w:val="00373D9A"/>
    <w:rsid w:val="00376157"/>
    <w:rsid w:val="00376449"/>
    <w:rsid w:val="003848AA"/>
    <w:rsid w:val="003939F0"/>
    <w:rsid w:val="003A1EA1"/>
    <w:rsid w:val="003A36BE"/>
    <w:rsid w:val="003A3CE7"/>
    <w:rsid w:val="003B51AB"/>
    <w:rsid w:val="003B5D89"/>
    <w:rsid w:val="003C2391"/>
    <w:rsid w:val="003C360E"/>
    <w:rsid w:val="003C3702"/>
    <w:rsid w:val="003C473F"/>
    <w:rsid w:val="003C4FE4"/>
    <w:rsid w:val="003C581D"/>
    <w:rsid w:val="003D3E84"/>
    <w:rsid w:val="003D415D"/>
    <w:rsid w:val="003D68A4"/>
    <w:rsid w:val="003D6DDA"/>
    <w:rsid w:val="003E092B"/>
    <w:rsid w:val="003E3A88"/>
    <w:rsid w:val="003E4AE2"/>
    <w:rsid w:val="003F16DF"/>
    <w:rsid w:val="003F3294"/>
    <w:rsid w:val="003F5D18"/>
    <w:rsid w:val="004139B9"/>
    <w:rsid w:val="004216EF"/>
    <w:rsid w:val="00423112"/>
    <w:rsid w:val="00431366"/>
    <w:rsid w:val="00435B50"/>
    <w:rsid w:val="0043698D"/>
    <w:rsid w:val="004404E3"/>
    <w:rsid w:val="004427D5"/>
    <w:rsid w:val="00442D4E"/>
    <w:rsid w:val="00444C83"/>
    <w:rsid w:val="004466C4"/>
    <w:rsid w:val="00453B8A"/>
    <w:rsid w:val="00456669"/>
    <w:rsid w:val="00471E42"/>
    <w:rsid w:val="00472589"/>
    <w:rsid w:val="0048007C"/>
    <w:rsid w:val="00483413"/>
    <w:rsid w:val="00487CC3"/>
    <w:rsid w:val="00491BFB"/>
    <w:rsid w:val="00495AD7"/>
    <w:rsid w:val="0049609E"/>
    <w:rsid w:val="00496FD1"/>
    <w:rsid w:val="004A2D7A"/>
    <w:rsid w:val="004A3F0D"/>
    <w:rsid w:val="004A44C7"/>
    <w:rsid w:val="004A53BA"/>
    <w:rsid w:val="004B3438"/>
    <w:rsid w:val="004B79C8"/>
    <w:rsid w:val="004C330F"/>
    <w:rsid w:val="004C491D"/>
    <w:rsid w:val="004D2C8D"/>
    <w:rsid w:val="004D7FE9"/>
    <w:rsid w:val="004E463E"/>
    <w:rsid w:val="004F650C"/>
    <w:rsid w:val="00502120"/>
    <w:rsid w:val="005063F2"/>
    <w:rsid w:val="00507FF6"/>
    <w:rsid w:val="00511E7A"/>
    <w:rsid w:val="00511F4F"/>
    <w:rsid w:val="00515654"/>
    <w:rsid w:val="00515A50"/>
    <w:rsid w:val="00516647"/>
    <w:rsid w:val="00517368"/>
    <w:rsid w:val="00517E4D"/>
    <w:rsid w:val="00524DBF"/>
    <w:rsid w:val="0053022C"/>
    <w:rsid w:val="005306EE"/>
    <w:rsid w:val="00540665"/>
    <w:rsid w:val="00542E83"/>
    <w:rsid w:val="005505A4"/>
    <w:rsid w:val="00551337"/>
    <w:rsid w:val="00551D77"/>
    <w:rsid w:val="00554975"/>
    <w:rsid w:val="00562FCD"/>
    <w:rsid w:val="00565345"/>
    <w:rsid w:val="005712DC"/>
    <w:rsid w:val="0057625A"/>
    <w:rsid w:val="00593CFB"/>
    <w:rsid w:val="005A2A40"/>
    <w:rsid w:val="005A5837"/>
    <w:rsid w:val="005B1BA2"/>
    <w:rsid w:val="005C65A8"/>
    <w:rsid w:val="005D2F86"/>
    <w:rsid w:val="005D3A1A"/>
    <w:rsid w:val="005D3A9F"/>
    <w:rsid w:val="005D5EA4"/>
    <w:rsid w:val="005D7972"/>
    <w:rsid w:val="005E5909"/>
    <w:rsid w:val="005F1BFA"/>
    <w:rsid w:val="005F766C"/>
    <w:rsid w:val="00601315"/>
    <w:rsid w:val="006024A5"/>
    <w:rsid w:val="006147F3"/>
    <w:rsid w:val="006150B4"/>
    <w:rsid w:val="006155CC"/>
    <w:rsid w:val="00616D95"/>
    <w:rsid w:val="00622B21"/>
    <w:rsid w:val="0062490C"/>
    <w:rsid w:val="006305BF"/>
    <w:rsid w:val="00630ACD"/>
    <w:rsid w:val="00632F09"/>
    <w:rsid w:val="0064126F"/>
    <w:rsid w:val="006417D8"/>
    <w:rsid w:val="00644D70"/>
    <w:rsid w:val="00645833"/>
    <w:rsid w:val="00652905"/>
    <w:rsid w:val="0065458B"/>
    <w:rsid w:val="00654960"/>
    <w:rsid w:val="00654E6A"/>
    <w:rsid w:val="00656211"/>
    <w:rsid w:val="00663007"/>
    <w:rsid w:val="006664F9"/>
    <w:rsid w:val="006670C2"/>
    <w:rsid w:val="00670E9B"/>
    <w:rsid w:val="00671BA6"/>
    <w:rsid w:val="00674DA2"/>
    <w:rsid w:val="00675946"/>
    <w:rsid w:val="00682C24"/>
    <w:rsid w:val="00683071"/>
    <w:rsid w:val="0068308C"/>
    <w:rsid w:val="00687002"/>
    <w:rsid w:val="00692682"/>
    <w:rsid w:val="00693F51"/>
    <w:rsid w:val="00694738"/>
    <w:rsid w:val="006A3B75"/>
    <w:rsid w:val="006A763F"/>
    <w:rsid w:val="006B0F63"/>
    <w:rsid w:val="006B12BC"/>
    <w:rsid w:val="006B719F"/>
    <w:rsid w:val="006C619B"/>
    <w:rsid w:val="006D1B86"/>
    <w:rsid w:val="006D50C2"/>
    <w:rsid w:val="006D7A63"/>
    <w:rsid w:val="006E1E21"/>
    <w:rsid w:val="006E551E"/>
    <w:rsid w:val="006E57C0"/>
    <w:rsid w:val="006E6B97"/>
    <w:rsid w:val="006F16AD"/>
    <w:rsid w:val="006F1C65"/>
    <w:rsid w:val="0070096E"/>
    <w:rsid w:val="00704AE8"/>
    <w:rsid w:val="00705CBB"/>
    <w:rsid w:val="00710CE8"/>
    <w:rsid w:val="00712658"/>
    <w:rsid w:val="00714996"/>
    <w:rsid w:val="00716539"/>
    <w:rsid w:val="00716EBE"/>
    <w:rsid w:val="00724A4F"/>
    <w:rsid w:val="007263BB"/>
    <w:rsid w:val="007342FD"/>
    <w:rsid w:val="00741A13"/>
    <w:rsid w:val="00741D1C"/>
    <w:rsid w:val="00742644"/>
    <w:rsid w:val="007434B8"/>
    <w:rsid w:val="007443C2"/>
    <w:rsid w:val="0074588D"/>
    <w:rsid w:val="007526C5"/>
    <w:rsid w:val="007537C4"/>
    <w:rsid w:val="00754150"/>
    <w:rsid w:val="00754508"/>
    <w:rsid w:val="007566B2"/>
    <w:rsid w:val="00765CFC"/>
    <w:rsid w:val="00766B65"/>
    <w:rsid w:val="00770EA8"/>
    <w:rsid w:val="00772212"/>
    <w:rsid w:val="00772D77"/>
    <w:rsid w:val="00773B43"/>
    <w:rsid w:val="0077483B"/>
    <w:rsid w:val="00776BAB"/>
    <w:rsid w:val="0078074C"/>
    <w:rsid w:val="00781A6E"/>
    <w:rsid w:val="00786472"/>
    <w:rsid w:val="007878BD"/>
    <w:rsid w:val="00787CC0"/>
    <w:rsid w:val="007955B0"/>
    <w:rsid w:val="00796D5D"/>
    <w:rsid w:val="007A35E6"/>
    <w:rsid w:val="007A413C"/>
    <w:rsid w:val="007A72A8"/>
    <w:rsid w:val="007B11AD"/>
    <w:rsid w:val="007B372B"/>
    <w:rsid w:val="007B38E3"/>
    <w:rsid w:val="007B67BE"/>
    <w:rsid w:val="007C64F8"/>
    <w:rsid w:val="007D26D5"/>
    <w:rsid w:val="007D539E"/>
    <w:rsid w:val="007E1DD2"/>
    <w:rsid w:val="007E75A2"/>
    <w:rsid w:val="007F4779"/>
    <w:rsid w:val="007F4791"/>
    <w:rsid w:val="007F6BE8"/>
    <w:rsid w:val="0080166D"/>
    <w:rsid w:val="00802A1A"/>
    <w:rsid w:val="008044E3"/>
    <w:rsid w:val="00826AB4"/>
    <w:rsid w:val="00830FB1"/>
    <w:rsid w:val="0083123A"/>
    <w:rsid w:val="008321BA"/>
    <w:rsid w:val="00833F01"/>
    <w:rsid w:val="0084430D"/>
    <w:rsid w:val="0085571B"/>
    <w:rsid w:val="008564E4"/>
    <w:rsid w:val="008577DB"/>
    <w:rsid w:val="00860DFF"/>
    <w:rsid w:val="00861C1B"/>
    <w:rsid w:val="00861E69"/>
    <w:rsid w:val="0086249A"/>
    <w:rsid w:val="00867C71"/>
    <w:rsid w:val="00870B6E"/>
    <w:rsid w:val="008751F7"/>
    <w:rsid w:val="00875201"/>
    <w:rsid w:val="00876D4D"/>
    <w:rsid w:val="008819F2"/>
    <w:rsid w:val="00883633"/>
    <w:rsid w:val="0089027D"/>
    <w:rsid w:val="008A2813"/>
    <w:rsid w:val="008A2D45"/>
    <w:rsid w:val="008A2F65"/>
    <w:rsid w:val="008A3B09"/>
    <w:rsid w:val="008A4822"/>
    <w:rsid w:val="008B36B6"/>
    <w:rsid w:val="008B7248"/>
    <w:rsid w:val="008C028B"/>
    <w:rsid w:val="008C5570"/>
    <w:rsid w:val="008D447D"/>
    <w:rsid w:val="008D63EE"/>
    <w:rsid w:val="008E447F"/>
    <w:rsid w:val="008E63C5"/>
    <w:rsid w:val="008E73D9"/>
    <w:rsid w:val="008E762A"/>
    <w:rsid w:val="0090208D"/>
    <w:rsid w:val="009034C3"/>
    <w:rsid w:val="00905CCC"/>
    <w:rsid w:val="0092458C"/>
    <w:rsid w:val="00924A5B"/>
    <w:rsid w:val="00927694"/>
    <w:rsid w:val="0093415A"/>
    <w:rsid w:val="009354C8"/>
    <w:rsid w:val="009378B5"/>
    <w:rsid w:val="00937DCE"/>
    <w:rsid w:val="00940E9E"/>
    <w:rsid w:val="00945730"/>
    <w:rsid w:val="00950D83"/>
    <w:rsid w:val="00957AA4"/>
    <w:rsid w:val="009650D9"/>
    <w:rsid w:val="00965E01"/>
    <w:rsid w:val="00970301"/>
    <w:rsid w:val="009714A3"/>
    <w:rsid w:val="00971E9C"/>
    <w:rsid w:val="00972415"/>
    <w:rsid w:val="00976212"/>
    <w:rsid w:val="00977424"/>
    <w:rsid w:val="00977C55"/>
    <w:rsid w:val="00980344"/>
    <w:rsid w:val="009819EB"/>
    <w:rsid w:val="00985606"/>
    <w:rsid w:val="00987DAD"/>
    <w:rsid w:val="00992DD8"/>
    <w:rsid w:val="00992F78"/>
    <w:rsid w:val="00993EE0"/>
    <w:rsid w:val="00995FD0"/>
    <w:rsid w:val="009966A6"/>
    <w:rsid w:val="009A29DB"/>
    <w:rsid w:val="009B1D6A"/>
    <w:rsid w:val="009B6288"/>
    <w:rsid w:val="009C1AA4"/>
    <w:rsid w:val="009C6582"/>
    <w:rsid w:val="009D2CC6"/>
    <w:rsid w:val="009D6139"/>
    <w:rsid w:val="009D757C"/>
    <w:rsid w:val="009E0053"/>
    <w:rsid w:val="009E100B"/>
    <w:rsid w:val="009E1DFE"/>
    <w:rsid w:val="009E5ED8"/>
    <w:rsid w:val="009F0DB6"/>
    <w:rsid w:val="009F41BC"/>
    <w:rsid w:val="009F522C"/>
    <w:rsid w:val="00A02839"/>
    <w:rsid w:val="00A0376E"/>
    <w:rsid w:val="00A049BB"/>
    <w:rsid w:val="00A1200F"/>
    <w:rsid w:val="00A1298D"/>
    <w:rsid w:val="00A151BA"/>
    <w:rsid w:val="00A20B1B"/>
    <w:rsid w:val="00A31B4E"/>
    <w:rsid w:val="00A34F3E"/>
    <w:rsid w:val="00A35ED5"/>
    <w:rsid w:val="00A445E2"/>
    <w:rsid w:val="00A45365"/>
    <w:rsid w:val="00A46C96"/>
    <w:rsid w:val="00A552FE"/>
    <w:rsid w:val="00A60A34"/>
    <w:rsid w:val="00A637F1"/>
    <w:rsid w:val="00A729C4"/>
    <w:rsid w:val="00A7433C"/>
    <w:rsid w:val="00A74743"/>
    <w:rsid w:val="00A74BA3"/>
    <w:rsid w:val="00A84060"/>
    <w:rsid w:val="00A91949"/>
    <w:rsid w:val="00A94B75"/>
    <w:rsid w:val="00A950C1"/>
    <w:rsid w:val="00A951A5"/>
    <w:rsid w:val="00AA3AD3"/>
    <w:rsid w:val="00AA4ED3"/>
    <w:rsid w:val="00AA66F1"/>
    <w:rsid w:val="00AB0005"/>
    <w:rsid w:val="00AB4C3F"/>
    <w:rsid w:val="00AB5D6D"/>
    <w:rsid w:val="00AB690F"/>
    <w:rsid w:val="00AC02EE"/>
    <w:rsid w:val="00AC56B2"/>
    <w:rsid w:val="00AD0BF4"/>
    <w:rsid w:val="00AE2FB6"/>
    <w:rsid w:val="00AE44F5"/>
    <w:rsid w:val="00AE5190"/>
    <w:rsid w:val="00AF3376"/>
    <w:rsid w:val="00B00F83"/>
    <w:rsid w:val="00B02642"/>
    <w:rsid w:val="00B07495"/>
    <w:rsid w:val="00B07936"/>
    <w:rsid w:val="00B1107D"/>
    <w:rsid w:val="00B11B0A"/>
    <w:rsid w:val="00B11D83"/>
    <w:rsid w:val="00B12880"/>
    <w:rsid w:val="00B12E60"/>
    <w:rsid w:val="00B15E16"/>
    <w:rsid w:val="00B177F2"/>
    <w:rsid w:val="00B25193"/>
    <w:rsid w:val="00B252B7"/>
    <w:rsid w:val="00B307BE"/>
    <w:rsid w:val="00B41619"/>
    <w:rsid w:val="00B41734"/>
    <w:rsid w:val="00B41CAD"/>
    <w:rsid w:val="00B4216B"/>
    <w:rsid w:val="00B526D6"/>
    <w:rsid w:val="00B53376"/>
    <w:rsid w:val="00B5680B"/>
    <w:rsid w:val="00B61125"/>
    <w:rsid w:val="00B623AB"/>
    <w:rsid w:val="00B626DD"/>
    <w:rsid w:val="00B62E65"/>
    <w:rsid w:val="00B705A1"/>
    <w:rsid w:val="00B819F4"/>
    <w:rsid w:val="00B9168F"/>
    <w:rsid w:val="00B932DA"/>
    <w:rsid w:val="00BA66EB"/>
    <w:rsid w:val="00BA72AD"/>
    <w:rsid w:val="00BB1AF0"/>
    <w:rsid w:val="00BC232F"/>
    <w:rsid w:val="00BC332A"/>
    <w:rsid w:val="00BC3385"/>
    <w:rsid w:val="00BC66E9"/>
    <w:rsid w:val="00BD0594"/>
    <w:rsid w:val="00BD2345"/>
    <w:rsid w:val="00BD3DFF"/>
    <w:rsid w:val="00BE521A"/>
    <w:rsid w:val="00BE5771"/>
    <w:rsid w:val="00BF0D31"/>
    <w:rsid w:val="00BF6BBF"/>
    <w:rsid w:val="00C03BD7"/>
    <w:rsid w:val="00C06310"/>
    <w:rsid w:val="00C06EA6"/>
    <w:rsid w:val="00C200C2"/>
    <w:rsid w:val="00C2676A"/>
    <w:rsid w:val="00C314CC"/>
    <w:rsid w:val="00C32281"/>
    <w:rsid w:val="00C332BB"/>
    <w:rsid w:val="00C3387C"/>
    <w:rsid w:val="00C3434F"/>
    <w:rsid w:val="00C36EE7"/>
    <w:rsid w:val="00C37343"/>
    <w:rsid w:val="00C43F70"/>
    <w:rsid w:val="00C45ACD"/>
    <w:rsid w:val="00C46759"/>
    <w:rsid w:val="00C516D0"/>
    <w:rsid w:val="00C54A90"/>
    <w:rsid w:val="00C76FA5"/>
    <w:rsid w:val="00C813E5"/>
    <w:rsid w:val="00C82419"/>
    <w:rsid w:val="00C83812"/>
    <w:rsid w:val="00C872B0"/>
    <w:rsid w:val="00C90730"/>
    <w:rsid w:val="00C91BEB"/>
    <w:rsid w:val="00C962C1"/>
    <w:rsid w:val="00CA1A2B"/>
    <w:rsid w:val="00CA292E"/>
    <w:rsid w:val="00CA3424"/>
    <w:rsid w:val="00CA4769"/>
    <w:rsid w:val="00CA490D"/>
    <w:rsid w:val="00CA5661"/>
    <w:rsid w:val="00CA78BD"/>
    <w:rsid w:val="00CB4ADA"/>
    <w:rsid w:val="00CC3E13"/>
    <w:rsid w:val="00CC637C"/>
    <w:rsid w:val="00CD04BE"/>
    <w:rsid w:val="00CD3157"/>
    <w:rsid w:val="00CD4688"/>
    <w:rsid w:val="00CD5FBE"/>
    <w:rsid w:val="00CD6B24"/>
    <w:rsid w:val="00CD73C2"/>
    <w:rsid w:val="00CE3394"/>
    <w:rsid w:val="00CF36AC"/>
    <w:rsid w:val="00CF4AE3"/>
    <w:rsid w:val="00CF7DD8"/>
    <w:rsid w:val="00D01048"/>
    <w:rsid w:val="00D02910"/>
    <w:rsid w:val="00D1232F"/>
    <w:rsid w:val="00D20429"/>
    <w:rsid w:val="00D23167"/>
    <w:rsid w:val="00D2421E"/>
    <w:rsid w:val="00D261F1"/>
    <w:rsid w:val="00D275A7"/>
    <w:rsid w:val="00D3043A"/>
    <w:rsid w:val="00D32799"/>
    <w:rsid w:val="00D40DDD"/>
    <w:rsid w:val="00D434D0"/>
    <w:rsid w:val="00D45E94"/>
    <w:rsid w:val="00D55113"/>
    <w:rsid w:val="00D60478"/>
    <w:rsid w:val="00D60EEF"/>
    <w:rsid w:val="00D6346A"/>
    <w:rsid w:val="00D65ACC"/>
    <w:rsid w:val="00D678E4"/>
    <w:rsid w:val="00D70240"/>
    <w:rsid w:val="00D743E3"/>
    <w:rsid w:val="00D745A3"/>
    <w:rsid w:val="00D76440"/>
    <w:rsid w:val="00D77F68"/>
    <w:rsid w:val="00D83673"/>
    <w:rsid w:val="00D854AD"/>
    <w:rsid w:val="00D854CB"/>
    <w:rsid w:val="00D917E3"/>
    <w:rsid w:val="00D92C66"/>
    <w:rsid w:val="00D93464"/>
    <w:rsid w:val="00D9361B"/>
    <w:rsid w:val="00D94802"/>
    <w:rsid w:val="00D96EA4"/>
    <w:rsid w:val="00DA4905"/>
    <w:rsid w:val="00DA4BBA"/>
    <w:rsid w:val="00DA6AA9"/>
    <w:rsid w:val="00DA7286"/>
    <w:rsid w:val="00DB2A5F"/>
    <w:rsid w:val="00DB3E55"/>
    <w:rsid w:val="00DB51D3"/>
    <w:rsid w:val="00DB58B9"/>
    <w:rsid w:val="00DB760A"/>
    <w:rsid w:val="00DC1A12"/>
    <w:rsid w:val="00DC3E18"/>
    <w:rsid w:val="00DC50C1"/>
    <w:rsid w:val="00DC6A85"/>
    <w:rsid w:val="00DD043E"/>
    <w:rsid w:val="00DD1712"/>
    <w:rsid w:val="00DD2791"/>
    <w:rsid w:val="00DD521A"/>
    <w:rsid w:val="00DD563E"/>
    <w:rsid w:val="00DE28F5"/>
    <w:rsid w:val="00DE3060"/>
    <w:rsid w:val="00DE495B"/>
    <w:rsid w:val="00DE4CBF"/>
    <w:rsid w:val="00DE5193"/>
    <w:rsid w:val="00DE657C"/>
    <w:rsid w:val="00DF665F"/>
    <w:rsid w:val="00E009E9"/>
    <w:rsid w:val="00E00EB9"/>
    <w:rsid w:val="00E02F46"/>
    <w:rsid w:val="00E04566"/>
    <w:rsid w:val="00E07BC6"/>
    <w:rsid w:val="00E123DF"/>
    <w:rsid w:val="00E15F8F"/>
    <w:rsid w:val="00E161B5"/>
    <w:rsid w:val="00E1667E"/>
    <w:rsid w:val="00E21378"/>
    <w:rsid w:val="00E219E3"/>
    <w:rsid w:val="00E407E0"/>
    <w:rsid w:val="00E412E7"/>
    <w:rsid w:val="00E41E33"/>
    <w:rsid w:val="00E46B22"/>
    <w:rsid w:val="00E46D89"/>
    <w:rsid w:val="00E53BDD"/>
    <w:rsid w:val="00E611BA"/>
    <w:rsid w:val="00E61B2A"/>
    <w:rsid w:val="00E65047"/>
    <w:rsid w:val="00E66CD8"/>
    <w:rsid w:val="00E746EA"/>
    <w:rsid w:val="00E74D85"/>
    <w:rsid w:val="00E75165"/>
    <w:rsid w:val="00E7651D"/>
    <w:rsid w:val="00E76D50"/>
    <w:rsid w:val="00E8097C"/>
    <w:rsid w:val="00E80F79"/>
    <w:rsid w:val="00E83ABC"/>
    <w:rsid w:val="00E84489"/>
    <w:rsid w:val="00E874F5"/>
    <w:rsid w:val="00E95016"/>
    <w:rsid w:val="00E95CA8"/>
    <w:rsid w:val="00EA5F21"/>
    <w:rsid w:val="00EA7D43"/>
    <w:rsid w:val="00EB5556"/>
    <w:rsid w:val="00EB78BF"/>
    <w:rsid w:val="00EC0E6D"/>
    <w:rsid w:val="00EC121C"/>
    <w:rsid w:val="00EC17AD"/>
    <w:rsid w:val="00EC1D52"/>
    <w:rsid w:val="00EC49E0"/>
    <w:rsid w:val="00EC6EB5"/>
    <w:rsid w:val="00EC72DC"/>
    <w:rsid w:val="00ED6A7F"/>
    <w:rsid w:val="00EE005A"/>
    <w:rsid w:val="00EE2CE8"/>
    <w:rsid w:val="00EE55F1"/>
    <w:rsid w:val="00EE6523"/>
    <w:rsid w:val="00EE78EC"/>
    <w:rsid w:val="00EE7B2B"/>
    <w:rsid w:val="00EF08F2"/>
    <w:rsid w:val="00EF1CFC"/>
    <w:rsid w:val="00EF7672"/>
    <w:rsid w:val="00F023D1"/>
    <w:rsid w:val="00F046C2"/>
    <w:rsid w:val="00F06118"/>
    <w:rsid w:val="00F06246"/>
    <w:rsid w:val="00F07E30"/>
    <w:rsid w:val="00F1004B"/>
    <w:rsid w:val="00F10813"/>
    <w:rsid w:val="00F153CD"/>
    <w:rsid w:val="00F160C2"/>
    <w:rsid w:val="00F209DA"/>
    <w:rsid w:val="00F21E55"/>
    <w:rsid w:val="00F25453"/>
    <w:rsid w:val="00F27EA4"/>
    <w:rsid w:val="00F30053"/>
    <w:rsid w:val="00F309C7"/>
    <w:rsid w:val="00F30AF1"/>
    <w:rsid w:val="00F337D3"/>
    <w:rsid w:val="00F33DBC"/>
    <w:rsid w:val="00F348B8"/>
    <w:rsid w:val="00F371C6"/>
    <w:rsid w:val="00F41D8D"/>
    <w:rsid w:val="00F46E62"/>
    <w:rsid w:val="00F51636"/>
    <w:rsid w:val="00F52855"/>
    <w:rsid w:val="00F5392C"/>
    <w:rsid w:val="00F539BC"/>
    <w:rsid w:val="00F60513"/>
    <w:rsid w:val="00F67BCA"/>
    <w:rsid w:val="00F7189B"/>
    <w:rsid w:val="00F736D6"/>
    <w:rsid w:val="00F739F4"/>
    <w:rsid w:val="00F831A0"/>
    <w:rsid w:val="00F84EE5"/>
    <w:rsid w:val="00F85215"/>
    <w:rsid w:val="00F85476"/>
    <w:rsid w:val="00F85AE6"/>
    <w:rsid w:val="00F92575"/>
    <w:rsid w:val="00F94AEA"/>
    <w:rsid w:val="00F950B5"/>
    <w:rsid w:val="00F957EB"/>
    <w:rsid w:val="00F95804"/>
    <w:rsid w:val="00FA3FE3"/>
    <w:rsid w:val="00FA5B73"/>
    <w:rsid w:val="00FA61C6"/>
    <w:rsid w:val="00FA73BB"/>
    <w:rsid w:val="00FB7944"/>
    <w:rsid w:val="00FC09B8"/>
    <w:rsid w:val="00FC6477"/>
    <w:rsid w:val="00FD206E"/>
    <w:rsid w:val="00FD3978"/>
    <w:rsid w:val="00FF05DA"/>
    <w:rsid w:val="00FF6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2518F0"/>
  <w15:docId w15:val="{31EAB986-A168-44F3-98FF-1372FC37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lsdException w:name="heading 1" w:locked="0"/>
    <w:lsdException w:name="heading 3" w:locked="0"/>
    <w:lsdException w:name="heading 4" w:locked="0"/>
    <w:lsdException w:name="heading 5" w:locked="0"/>
    <w:lsdException w:name="heading 6" w:locked="0"/>
    <w:lsdException w:name="heading 7" w:locked="0" w:semiHidden="1" w:unhideWhenUsed="1"/>
    <w:lsdException w:name="heading 8" w:locked="0" w:semiHidden="1" w:unhideWhenUsed="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iPriority="98"/>
    <w:lsdException w:name="index 5" w:semiHidden="1" w:uiPriority="98"/>
    <w:lsdException w:name="index 6" w:semiHidden="1" w:uiPriority="98"/>
    <w:lsdException w:name="index 7" w:semiHidden="1" w:uiPriority="98"/>
    <w:lsdException w:name="index 8" w:semiHidden="1" w:uiPriority="98"/>
    <w:lsdException w:name="index 9" w:semiHidden="1" w:uiPriority="98"/>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8"/>
    <w:lsdException w:name="footnote text" w:semiHidden="1" w:unhideWhenUsed="1"/>
    <w:lsdException w:name="annotation text" w:locked="0" w:semiHidden="1" w:unhideWhenUsed="1"/>
    <w:lsdException w:name="header" w:semiHidden="1" w:unhideWhenUsed="1"/>
    <w:lsdException w:name="footer" w:semiHidden="1" w:unhideWhenUsed="1"/>
    <w:lsdException w:name="index heading" w:semiHidden="1" w:uiPriority="98"/>
    <w:lsdException w:name="caption" w:semiHidden="1" w:uiPriority="98"/>
    <w:lsdException w:name="table of figures" w:semiHidden="1" w:uiPriority="98"/>
    <w:lsdException w:name="envelope address" w:semiHidden="1" w:uiPriority="98"/>
    <w:lsdException w:name="envelope return" w:semiHidden="1" w:uiPriority="98"/>
    <w:lsdException w:name="footnote reference" w:semiHidden="1" w:unhideWhenUsed="1"/>
    <w:lsdException w:name="annotation reference" w:locked="0" w:semiHidden="1" w:unhideWhenUsed="1"/>
    <w:lsdException w:name="line number" w:semiHidden="1" w:uiPriority="98"/>
    <w:lsdException w:name="page number" w:semiHidden="1" w:unhideWhenUsed="1"/>
    <w:lsdException w:name="endnote reference" w:semiHidden="1" w:uiPriority="98"/>
    <w:lsdException w:name="endnote text" w:semiHidden="1" w:uiPriority="98"/>
    <w:lsdException w:name="table of authorities" w:semiHidden="1" w:uiPriority="98"/>
    <w:lsdException w:name="macro" w:semiHidden="1" w:uiPriority="98"/>
    <w:lsdException w:name="toa heading" w:semiHidden="1" w:uiPriority="98"/>
    <w:lsdException w:name="List" w:semiHidden="1" w:unhideWhenUsed="1"/>
    <w:lsdException w:name="List Bullet" w:semiHidden="1" w:uiPriority="98"/>
    <w:lsdException w:name="List Number" w:semiHidden="1" w:uiPriority="98"/>
    <w:lsdException w:name="List 2" w:semiHidden="1" w:uiPriority="98"/>
    <w:lsdException w:name="List 3" w:semiHidden="1" w:uiPriority="98"/>
    <w:lsdException w:name="List 4" w:semiHidden="1" w:uiPriority="98"/>
    <w:lsdException w:name="List 5" w:semiHidden="1" w:uiPriority="98"/>
    <w:lsdException w:name="List Bullet 2" w:semiHidden="1" w:uiPriority="98"/>
    <w:lsdException w:name="List Bullet 3" w:semiHidden="1" w:uiPriority="98"/>
    <w:lsdException w:name="List Bullet 4" w:semiHidden="1" w:uiPriority="98"/>
    <w:lsdException w:name="List Bullet 5" w:semiHidden="1" w:uiPriority="98"/>
    <w:lsdException w:name="List Number 2" w:semiHidden="1" w:uiPriority="98"/>
    <w:lsdException w:name="List Number 3" w:semiHidden="1" w:uiPriority="98"/>
    <w:lsdException w:name="List Number 4" w:semiHidden="1" w:uiPriority="98"/>
    <w:lsdException w:name="List Number 5" w:semiHidden="1" w:uiPriority="98"/>
    <w:lsdException w:name="Title" w:semiHidden="1" w:uiPriority="98"/>
    <w:lsdException w:name="Closing" w:semiHidden="1" w:uiPriority="98"/>
    <w:lsdException w:name="Signature" w:semiHidden="1" w:uiPriority="98"/>
    <w:lsdException w:name="Default Paragraph Font" w:locked="0" w:semiHidden="1" w:uiPriority="1" w:unhideWhenUsed="1"/>
    <w:lsdException w:name="Body Text" w:semiHidden="1" w:uiPriority="98"/>
    <w:lsdException w:name="Body Text Indent" w:semiHidden="1" w:uiPriority="98"/>
    <w:lsdException w:name="List Continue" w:semiHidden="1" w:uiPriority="98"/>
    <w:lsdException w:name="List Continue 2" w:semiHidden="1" w:uiPriority="98"/>
    <w:lsdException w:name="List Continue 3" w:semiHidden="1" w:uiPriority="98"/>
    <w:lsdException w:name="List Continue 4" w:semiHidden="1" w:uiPriority="98"/>
    <w:lsdException w:name="List Continue 5" w:semiHidden="1" w:uiPriority="98"/>
    <w:lsdException w:name="Message Header" w:semiHidden="1" w:uiPriority="98"/>
    <w:lsdException w:name="Subtitle" w:semiHidden="1" w:uiPriority="98"/>
    <w:lsdException w:name="Salutation" w:semiHidden="1" w:uiPriority="98"/>
    <w:lsdException w:name="Date" w:semiHidden="1" w:uiPriority="98"/>
    <w:lsdException w:name="Body Text First Indent" w:semiHidden="1" w:uiPriority="98"/>
    <w:lsdException w:name="Body Text First Indent 2" w:semiHidden="1" w:uiPriority="98"/>
    <w:lsdException w:name="Note Heading" w:semiHidden="1" w:uiPriority="98"/>
    <w:lsdException w:name="Body Text 2" w:semiHidden="1" w:uiPriority="98"/>
    <w:lsdException w:name="Body Text 3" w:semiHidden="1" w:uiPriority="98"/>
    <w:lsdException w:name="Body Text Indent 2" w:semiHidden="1" w:uiPriority="98"/>
    <w:lsdException w:name="Body Text Indent 3" w:semiHidden="1" w:uiPriority="98"/>
    <w:lsdException w:name="Block Text" w:semiHidden="1" w:uiPriority="98"/>
    <w:lsdException w:name="Hyperlink" w:semiHidden="1" w:uiPriority="99" w:unhideWhenUsed="1"/>
    <w:lsdException w:name="FollowedHyperlink" w:semiHidden="1" w:unhideWhenUsed="1"/>
    <w:lsdException w:name="Emphasis" w:semiHidden="1" w:uiPriority="98"/>
    <w:lsdException w:name="Document Map" w:locked="0" w:semiHidden="1" w:unhideWhenUsed="1"/>
    <w:lsdException w:name="Plain Text" w:semiHidden="1" w:uiPriority="98"/>
    <w:lsdException w:name="E-mail Signature" w:semiHidden="1" w:uiPriority="98"/>
    <w:lsdException w:name="HTML Top of Form" w:locked="0" w:semiHidden="1" w:unhideWhenUsed="1"/>
    <w:lsdException w:name="HTML Bottom of Form" w:locked="0" w:semiHidden="1" w:unhideWhenUsed="1"/>
    <w:lsdException w:name="Normal (Web)" w:semiHidden="1" w:uiPriority="98"/>
    <w:lsdException w:name="HTML Acronym" w:semiHidden="1" w:uiPriority="98"/>
    <w:lsdException w:name="HTML Address" w:semiHidden="1" w:uiPriority="98"/>
    <w:lsdException w:name="HTML Cite" w:semiHidden="1" w:uiPriority="98"/>
    <w:lsdException w:name="HTML Code" w:semiHidden="1" w:uiPriority="98"/>
    <w:lsdException w:name="HTML Definition" w:semiHidden="1" w:uiPriority="98"/>
    <w:lsdException w:name="HTML Keyboard" w:semiHidden="1" w:uiPriority="98" w:unhideWhenUsed="1"/>
    <w:lsdException w:name="HTML Preformatted" w:semiHidden="1" w:uiPriority="98"/>
    <w:lsdException w:name="HTML Sample" w:semiHidden="1" w:uiPriority="98"/>
    <w:lsdException w:name="HTML Typewriter" w:semiHidden="1" w:uiPriority="98"/>
    <w:lsdException w:name="HTML Variable" w:semiHidden="1" w:uiPriority="98"/>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8" w:unhideWhenUsed="1"/>
    <w:lsdException w:name="Table Theme" w:semiHidden="1" w:unhideWhenUsed="1"/>
    <w:lsdException w:name="Placeholder Text" w:semiHidden="1" w:uiPriority="98"/>
    <w:lsdException w:name="No Spacing" w:semiHidden="1" w:uiPriority="9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semiHidden="1" w:uiPriority="98"/>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lsdException w:name="Intense Emphasis" w:semiHidden="1" w:uiPriority="98"/>
    <w:lsdException w:name="Subtle Reference" w:semiHidden="1" w:uiPriority="98"/>
    <w:lsdException w:name="Intense Reference" w:semiHidden="1" w:uiPriority="98"/>
    <w:lsdException w:name="Book Title" w:semiHidden="1" w:uiPriority="98"/>
    <w:lsdException w:name="Bibliography" w:semiHidden="1" w:uiPriority="98"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uiPriority w:val="98"/>
    <w:semiHidden/>
    <w:rsid w:val="00714996"/>
    <w:rPr>
      <w:color w:val="000000"/>
    </w:rPr>
  </w:style>
  <w:style w:type="paragraph" w:styleId="Heading1">
    <w:name w:val="heading 1"/>
    <w:basedOn w:val="Normal"/>
    <w:next w:val="Normal"/>
    <w:uiPriority w:val="98"/>
    <w:semiHidden/>
    <w:locked/>
    <w:rsid w:val="00714996"/>
    <w:pPr>
      <w:keepNext/>
      <w:spacing w:before="240" w:after="60"/>
      <w:outlineLvl w:val="0"/>
    </w:pPr>
    <w:rPr>
      <w:rFonts w:ascii="Arial" w:hAnsi="Arial"/>
      <w:b/>
      <w:kern w:val="28"/>
      <w:sz w:val="28"/>
    </w:rPr>
  </w:style>
  <w:style w:type="paragraph" w:styleId="Heading2">
    <w:name w:val="heading 2"/>
    <w:basedOn w:val="Normal"/>
    <w:next w:val="Normal"/>
    <w:uiPriority w:val="98"/>
    <w:semiHidden/>
    <w:locked/>
    <w:rsid w:val="00714996"/>
    <w:pPr>
      <w:keepNext/>
      <w:spacing w:before="240" w:after="60"/>
      <w:outlineLvl w:val="1"/>
    </w:pPr>
    <w:rPr>
      <w:rFonts w:ascii="Arial" w:hAnsi="Arial" w:cs="Arial"/>
      <w:b/>
      <w:bCs/>
      <w:i/>
      <w:iCs/>
      <w:sz w:val="28"/>
      <w:szCs w:val="28"/>
    </w:rPr>
  </w:style>
  <w:style w:type="paragraph" w:styleId="Heading3">
    <w:name w:val="heading 3"/>
    <w:basedOn w:val="Normal"/>
    <w:next w:val="Normal"/>
    <w:uiPriority w:val="98"/>
    <w:semiHidden/>
    <w:locked/>
    <w:rsid w:val="00714996"/>
    <w:pPr>
      <w:keepNext/>
      <w:numPr>
        <w:ilvl w:val="2"/>
        <w:numId w:val="1"/>
      </w:numPr>
      <w:spacing w:before="240" w:after="60"/>
      <w:outlineLvl w:val="2"/>
    </w:pPr>
    <w:rPr>
      <w:rFonts w:ascii="Arial" w:hAnsi="Arial"/>
      <w:sz w:val="24"/>
    </w:rPr>
  </w:style>
  <w:style w:type="paragraph" w:styleId="Heading4">
    <w:name w:val="heading 4"/>
    <w:basedOn w:val="Normal"/>
    <w:next w:val="Normal"/>
    <w:uiPriority w:val="98"/>
    <w:semiHidden/>
    <w:locked/>
    <w:rsid w:val="00714996"/>
    <w:pPr>
      <w:keepNext/>
      <w:numPr>
        <w:ilvl w:val="3"/>
        <w:numId w:val="1"/>
      </w:numPr>
      <w:spacing w:before="240" w:after="60"/>
      <w:outlineLvl w:val="3"/>
    </w:pPr>
    <w:rPr>
      <w:rFonts w:ascii="Arial" w:hAnsi="Arial"/>
      <w:b/>
      <w:sz w:val="24"/>
    </w:rPr>
  </w:style>
  <w:style w:type="paragraph" w:styleId="Heading5">
    <w:name w:val="heading 5"/>
    <w:basedOn w:val="Normal"/>
    <w:next w:val="Normal"/>
    <w:uiPriority w:val="98"/>
    <w:semiHidden/>
    <w:locked/>
    <w:rsid w:val="00714996"/>
    <w:pPr>
      <w:numPr>
        <w:ilvl w:val="4"/>
        <w:numId w:val="1"/>
      </w:numPr>
      <w:spacing w:before="240" w:after="60"/>
      <w:outlineLvl w:val="4"/>
    </w:pPr>
    <w:rPr>
      <w:sz w:val="22"/>
    </w:rPr>
  </w:style>
  <w:style w:type="paragraph" w:styleId="Heading6">
    <w:name w:val="heading 6"/>
    <w:basedOn w:val="Normal"/>
    <w:next w:val="Normal"/>
    <w:uiPriority w:val="98"/>
    <w:semiHidden/>
    <w:locked/>
    <w:rsid w:val="00714996"/>
    <w:pPr>
      <w:numPr>
        <w:ilvl w:val="5"/>
        <w:numId w:val="1"/>
      </w:numPr>
      <w:spacing w:before="240" w:after="60"/>
      <w:outlineLvl w:val="5"/>
    </w:pPr>
    <w:rPr>
      <w:i/>
      <w:sz w:val="22"/>
    </w:rPr>
  </w:style>
  <w:style w:type="paragraph" w:styleId="Heading7">
    <w:name w:val="heading 7"/>
    <w:basedOn w:val="Normal"/>
    <w:next w:val="Normal"/>
    <w:uiPriority w:val="98"/>
    <w:semiHidden/>
    <w:locked/>
    <w:rsid w:val="00714996"/>
    <w:pPr>
      <w:numPr>
        <w:ilvl w:val="6"/>
        <w:numId w:val="1"/>
      </w:numPr>
      <w:spacing w:before="240" w:after="60"/>
      <w:outlineLvl w:val="6"/>
    </w:pPr>
    <w:rPr>
      <w:rFonts w:ascii="Arial" w:hAnsi="Arial"/>
    </w:rPr>
  </w:style>
  <w:style w:type="paragraph" w:styleId="Heading8">
    <w:name w:val="heading 8"/>
    <w:basedOn w:val="Normal"/>
    <w:next w:val="Normal"/>
    <w:uiPriority w:val="98"/>
    <w:semiHidden/>
    <w:locked/>
    <w:rsid w:val="00714996"/>
    <w:pPr>
      <w:numPr>
        <w:ilvl w:val="7"/>
        <w:numId w:val="1"/>
      </w:numPr>
      <w:spacing w:before="240" w:after="60"/>
      <w:outlineLvl w:val="7"/>
    </w:pPr>
    <w:rPr>
      <w:rFonts w:ascii="Arial" w:hAnsi="Arial"/>
      <w:i/>
    </w:rPr>
  </w:style>
  <w:style w:type="paragraph" w:styleId="Heading9">
    <w:name w:val="heading 9"/>
    <w:basedOn w:val="Normal"/>
    <w:next w:val="Normal"/>
    <w:uiPriority w:val="98"/>
    <w:semiHidden/>
    <w:locked/>
    <w:rsid w:val="00714996"/>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rsid w:val="007149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4996"/>
  </w:style>
  <w:style w:type="paragraph" w:customStyle="1" w:styleId="Body">
    <w:name w:val=".Body"/>
    <w:link w:val="BodyChar"/>
    <w:qFormat/>
    <w:rsid w:val="00714996"/>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link w:val="Body"/>
    <w:rsid w:val="00714996"/>
    <w:rPr>
      <w:rFonts w:ascii="Verdana" w:hAnsi="Verdana"/>
      <w:color w:val="000000"/>
      <w:sz w:val="16"/>
    </w:rPr>
  </w:style>
  <w:style w:type="paragraph" w:customStyle="1" w:styleId="ListBullet0">
    <w:name w:val=".List Bullet"/>
    <w:basedOn w:val="Normal"/>
    <w:qFormat/>
    <w:rsid w:val="00714996"/>
    <w:pPr>
      <w:widowControl w:val="0"/>
      <w:numPr>
        <w:numId w:val="2"/>
      </w:numPr>
      <w:suppressAutoHyphens/>
      <w:spacing w:before="80" w:after="80" w:line="240" w:lineRule="exact"/>
      <w:jc w:val="both"/>
    </w:pPr>
    <w:rPr>
      <w:rFonts w:ascii="Verdana" w:hAnsi="Verdana"/>
      <w:sz w:val="16"/>
    </w:rPr>
  </w:style>
  <w:style w:type="paragraph" w:customStyle="1" w:styleId="TableBody">
    <w:name w:val=".Table Body"/>
    <w:qFormat/>
    <w:rsid w:val="00714996"/>
    <w:pPr>
      <w:spacing w:before="120" w:line="240" w:lineRule="exact"/>
    </w:pPr>
    <w:rPr>
      <w:rFonts w:ascii="Arial" w:hAnsi="Arial"/>
      <w:bCs/>
      <w:color w:val="000000"/>
      <w:sz w:val="16"/>
    </w:rPr>
  </w:style>
  <w:style w:type="paragraph" w:customStyle="1" w:styleId="TableHead">
    <w:name w:val=".Table Head"/>
    <w:basedOn w:val="TableBody"/>
    <w:next w:val="TableBody"/>
    <w:qFormat/>
    <w:rsid w:val="00714996"/>
    <w:pPr>
      <w:pBdr>
        <w:bottom w:val="single" w:sz="2" w:space="1" w:color="auto"/>
      </w:pBdr>
    </w:pPr>
    <w:rPr>
      <w:b/>
      <w:bCs w:val="0"/>
      <w:color w:val="960000"/>
    </w:rPr>
  </w:style>
  <w:style w:type="paragraph" w:customStyle="1" w:styleId="COChapterNumber">
    <w:name w:val="CO Chapter Number"/>
    <w:next w:val="COChapterTitle"/>
    <w:qFormat/>
    <w:rsid w:val="00714996"/>
    <w:pPr>
      <w:widowControl w:val="0"/>
      <w:numPr>
        <w:numId w:val="3"/>
      </w:numPr>
      <w:spacing w:line="480" w:lineRule="atLeast"/>
      <w:jc w:val="right"/>
    </w:pPr>
    <w:rPr>
      <w:rFonts w:ascii="Arial" w:hAnsi="Arial"/>
      <w:b/>
      <w:i/>
      <w:color w:val="960000"/>
      <w:spacing w:val="20"/>
      <w:sz w:val="96"/>
    </w:rPr>
  </w:style>
  <w:style w:type="paragraph" w:customStyle="1" w:styleId="COChapterTitle">
    <w:name w:val="CO Chapter Title"/>
    <w:next w:val="Body1"/>
    <w:qFormat/>
    <w:rsid w:val="00714996"/>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714996"/>
    <w:pPr>
      <w:ind w:firstLine="0"/>
    </w:pPr>
  </w:style>
  <w:style w:type="paragraph" w:customStyle="1" w:styleId="FigureCaption">
    <w:name w:val=".Figure Caption"/>
    <w:next w:val="Body1"/>
    <w:qFormat/>
    <w:rsid w:val="00714996"/>
    <w:pPr>
      <w:widowControl w:val="0"/>
      <w:spacing w:before="160" w:after="360" w:line="200" w:lineRule="exact"/>
    </w:pPr>
    <w:rPr>
      <w:rFonts w:ascii="Arial" w:hAnsi="Arial"/>
      <w:color w:val="960000"/>
      <w:sz w:val="16"/>
    </w:rPr>
  </w:style>
  <w:style w:type="paragraph" w:customStyle="1" w:styleId="Head1">
    <w:name w:val=".Head 1"/>
    <w:next w:val="Body1"/>
    <w:link w:val="Head1Char"/>
    <w:qFormat/>
    <w:rsid w:val="00714996"/>
    <w:pPr>
      <w:keepNext/>
      <w:widowControl w:val="0"/>
      <w:numPr>
        <w:ilvl w:val="1"/>
        <w:numId w:val="3"/>
      </w:numPr>
      <w:tabs>
        <w:tab w:val="left" w:pos="720"/>
      </w:tabs>
      <w:spacing w:before="160" w:after="40"/>
      <w:outlineLvl w:val="0"/>
    </w:pPr>
    <w:rPr>
      <w:rFonts w:ascii="Arial" w:hAnsi="Arial"/>
      <w:b/>
      <w:i/>
      <w:color w:val="960000"/>
      <w:sz w:val="24"/>
    </w:rPr>
  </w:style>
  <w:style w:type="paragraph" w:customStyle="1" w:styleId="Head2">
    <w:name w:val=".Head 2"/>
    <w:basedOn w:val="Head1"/>
    <w:next w:val="Body1"/>
    <w:qFormat/>
    <w:rsid w:val="00714996"/>
    <w:pPr>
      <w:numPr>
        <w:ilvl w:val="2"/>
      </w:numPr>
      <w:outlineLvl w:val="1"/>
    </w:pPr>
    <w:rPr>
      <w:sz w:val="20"/>
    </w:rPr>
  </w:style>
  <w:style w:type="paragraph" w:customStyle="1" w:styleId="ListNumbered">
    <w:name w:val=".List Numbered"/>
    <w:qFormat/>
    <w:rsid w:val="00714996"/>
    <w:pPr>
      <w:numPr>
        <w:numId w:val="21"/>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714996"/>
    <w:rPr>
      <w:b/>
    </w:rPr>
  </w:style>
  <w:style w:type="paragraph" w:customStyle="1" w:styleId="GlossaryDefinition">
    <w:name w:val=".Glossary Definition"/>
    <w:basedOn w:val="GlossaryTerm"/>
    <w:next w:val="GlossaryTerm"/>
    <w:rsid w:val="00714996"/>
    <w:pPr>
      <w:spacing w:after="120"/>
    </w:pPr>
    <w:rPr>
      <w:b w:val="0"/>
    </w:rPr>
  </w:style>
  <w:style w:type="paragraph" w:customStyle="1" w:styleId="TableCaption">
    <w:name w:val=".Table Caption"/>
    <w:next w:val="Body1"/>
    <w:qFormat/>
    <w:rsid w:val="00714996"/>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714996"/>
    <w:pPr>
      <w:widowControl w:val="0"/>
      <w:ind w:left="270"/>
    </w:pPr>
    <w:rPr>
      <w:rFonts w:ascii="Courier New" w:hAnsi="Courier New"/>
      <w:noProof/>
      <w:snapToGrid w:val="0"/>
      <w:color w:val="000000"/>
      <w:sz w:val="16"/>
    </w:rPr>
  </w:style>
  <w:style w:type="character" w:customStyle="1" w:styleId="CodeChar">
    <w:name w:val=".Code Char"/>
    <w:link w:val="Code"/>
    <w:rsid w:val="00714996"/>
    <w:rPr>
      <w:rFonts w:ascii="Courier New" w:hAnsi="Courier New"/>
      <w:noProof/>
      <w:snapToGrid w:val="0"/>
      <w:color w:val="000000"/>
      <w:sz w:val="16"/>
    </w:rPr>
  </w:style>
  <w:style w:type="paragraph" w:styleId="DocumentMap">
    <w:name w:val="Document Map"/>
    <w:basedOn w:val="Normal"/>
    <w:uiPriority w:val="98"/>
    <w:semiHidden/>
    <w:locked/>
    <w:rsid w:val="00714996"/>
    <w:pPr>
      <w:shd w:val="clear" w:color="auto" w:fill="000080"/>
    </w:pPr>
    <w:rPr>
      <w:rFonts w:ascii="Tahoma" w:hAnsi="Tahoma"/>
    </w:rPr>
  </w:style>
  <w:style w:type="paragraph" w:customStyle="1" w:styleId="CodeAnnotation">
    <w:name w:val=".Code Annotation"/>
    <w:qFormat/>
    <w:rsid w:val="00714996"/>
    <w:pPr>
      <w:spacing w:line="190" w:lineRule="exact"/>
      <w:ind w:left="360"/>
    </w:pPr>
    <w:rPr>
      <w:rFonts w:ascii="Arial" w:hAnsi="Arial"/>
      <w:b/>
      <w:sz w:val="15"/>
    </w:rPr>
  </w:style>
  <w:style w:type="paragraph" w:customStyle="1" w:styleId="Head3">
    <w:name w:val=".Head 3"/>
    <w:basedOn w:val="Head2"/>
    <w:next w:val="Body1"/>
    <w:qFormat/>
    <w:rsid w:val="00714996"/>
    <w:pPr>
      <w:numPr>
        <w:ilvl w:val="0"/>
        <w:numId w:val="0"/>
      </w:numPr>
      <w:spacing w:before="100" w:after="20"/>
      <w:outlineLvl w:val="2"/>
    </w:pPr>
    <w:rPr>
      <w:i w:val="0"/>
      <w:smallCaps/>
      <w:sz w:val="16"/>
    </w:rPr>
  </w:style>
  <w:style w:type="character" w:customStyle="1" w:styleId="CalloutHead">
    <w:name w:val=".Callout Head"/>
    <w:qFormat/>
    <w:rsid w:val="00714996"/>
    <w:rPr>
      <w:rFonts w:ascii="Arial" w:hAnsi="Arial"/>
      <w:b/>
      <w:caps/>
      <w:color w:val="960000"/>
      <w:sz w:val="17"/>
    </w:rPr>
  </w:style>
  <w:style w:type="paragraph" w:customStyle="1" w:styleId="Callout">
    <w:name w:val=".Callout"/>
    <w:basedOn w:val="Body"/>
    <w:qFormat/>
    <w:rsid w:val="00714996"/>
    <w:pPr>
      <w:spacing w:before="240" w:after="240" w:line="240" w:lineRule="exact"/>
      <w:ind w:left="360" w:right="360" w:firstLine="0"/>
    </w:pPr>
    <w:rPr>
      <w:sz w:val="15"/>
    </w:rPr>
  </w:style>
  <w:style w:type="paragraph" w:customStyle="1" w:styleId="CodeListingCaption">
    <w:name w:val=".Code Listing Caption"/>
    <w:next w:val="Code"/>
    <w:qFormat/>
    <w:rsid w:val="00714996"/>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714996"/>
    <w:pPr>
      <w:pBdr>
        <w:top w:val="single" w:sz="18" w:space="1" w:color="auto"/>
      </w:pBdr>
      <w:shd w:val="clear" w:color="auto" w:fill="E6E6E6"/>
      <w:spacing w:before="360" w:after="120"/>
    </w:pPr>
    <w:rPr>
      <w:rFonts w:ascii="Arial" w:hAnsi="Arial"/>
      <w:b/>
      <w:color w:val="960000"/>
      <w:sz w:val="19"/>
    </w:rPr>
  </w:style>
  <w:style w:type="paragraph" w:customStyle="1" w:styleId="Sidebar">
    <w:name w:val=".Sidebar"/>
    <w:basedOn w:val="Callout"/>
    <w:qFormat/>
    <w:rsid w:val="00714996"/>
    <w:pPr>
      <w:shd w:val="clear" w:color="auto" w:fill="E6E6E6"/>
      <w:spacing w:before="120" w:after="120"/>
    </w:pPr>
  </w:style>
  <w:style w:type="character" w:styleId="CommentReference">
    <w:name w:val="annotation reference"/>
    <w:uiPriority w:val="98"/>
    <w:semiHidden/>
    <w:locked/>
    <w:rsid w:val="00714996"/>
    <w:rPr>
      <w:sz w:val="16"/>
      <w:szCs w:val="16"/>
    </w:rPr>
  </w:style>
  <w:style w:type="paragraph" w:styleId="CommentText">
    <w:name w:val="annotation text"/>
    <w:basedOn w:val="Normal"/>
    <w:uiPriority w:val="98"/>
    <w:semiHidden/>
    <w:locked/>
    <w:rsid w:val="00714996"/>
  </w:style>
  <w:style w:type="character" w:customStyle="1" w:styleId="CodeinTable">
    <w:name w:val=".Code in Table"/>
    <w:qFormat/>
    <w:rsid w:val="00714996"/>
    <w:rPr>
      <w:rFonts w:ascii="Courier New" w:hAnsi="Courier New"/>
      <w:color w:val="auto"/>
      <w:sz w:val="17"/>
      <w:szCs w:val="20"/>
      <w:u w:val="none"/>
    </w:rPr>
  </w:style>
  <w:style w:type="character" w:customStyle="1" w:styleId="CodeinText">
    <w:name w:val=".Code in Text"/>
    <w:qFormat/>
    <w:rsid w:val="00714996"/>
    <w:rPr>
      <w:rFonts w:ascii="Courier New" w:hAnsi="Courier New"/>
      <w:color w:val="auto"/>
      <w:sz w:val="18"/>
      <w:szCs w:val="20"/>
      <w:u w:val="none"/>
    </w:rPr>
  </w:style>
  <w:style w:type="paragraph" w:customStyle="1" w:styleId="ListBody">
    <w:name w:val=".List Body"/>
    <w:qFormat/>
    <w:rsid w:val="00714996"/>
    <w:pPr>
      <w:spacing w:before="80" w:after="80" w:line="240" w:lineRule="exact"/>
      <w:ind w:left="540"/>
    </w:pPr>
    <w:rPr>
      <w:rFonts w:ascii="Verdana" w:hAnsi="Verdana"/>
      <w:color w:val="000000"/>
      <w:sz w:val="16"/>
    </w:rPr>
  </w:style>
  <w:style w:type="character" w:customStyle="1" w:styleId="Bold">
    <w:name w:val=".Bold"/>
    <w:qFormat/>
    <w:rsid w:val="00714996"/>
    <w:rPr>
      <w:b/>
    </w:rPr>
  </w:style>
  <w:style w:type="character" w:customStyle="1" w:styleId="Italics">
    <w:name w:val=".Italics"/>
    <w:qFormat/>
    <w:rsid w:val="00714996"/>
    <w:rPr>
      <w:i/>
    </w:rPr>
  </w:style>
  <w:style w:type="paragraph" w:customStyle="1" w:styleId="TypesetterNote">
    <w:name w:val=".Typesetter Note"/>
    <w:basedOn w:val="Body1"/>
    <w:next w:val="Body"/>
    <w:qFormat/>
    <w:rsid w:val="00714996"/>
    <w:pPr>
      <w:spacing w:before="240" w:after="240"/>
    </w:pPr>
    <w:rPr>
      <w:rFonts w:ascii="Arial" w:hAnsi="Arial" w:cs="Arial"/>
      <w:b/>
      <w:bCs/>
      <w:color w:val="3366FF"/>
      <w:sz w:val="24"/>
    </w:rPr>
  </w:style>
  <w:style w:type="character" w:customStyle="1" w:styleId="Underline">
    <w:name w:val=".Underline"/>
    <w:qFormat/>
    <w:rsid w:val="00714996"/>
    <w:rPr>
      <w:u w:val="single"/>
    </w:rPr>
  </w:style>
  <w:style w:type="paragraph" w:customStyle="1" w:styleId="Quote">
    <w:name w:val=".Quote"/>
    <w:basedOn w:val="Body"/>
    <w:next w:val="Normal"/>
    <w:qFormat/>
    <w:rsid w:val="00714996"/>
    <w:pPr>
      <w:spacing w:before="240"/>
      <w:ind w:left="720" w:right="720" w:firstLine="0"/>
    </w:pPr>
    <w:rPr>
      <w:szCs w:val="21"/>
    </w:rPr>
  </w:style>
  <w:style w:type="paragraph" w:customStyle="1" w:styleId="QuoteSource">
    <w:name w:val=".Quote Source"/>
    <w:basedOn w:val="Quote"/>
    <w:next w:val="Body"/>
    <w:qFormat/>
    <w:rsid w:val="00714996"/>
    <w:pPr>
      <w:spacing w:after="240"/>
    </w:pPr>
  </w:style>
  <w:style w:type="paragraph" w:styleId="Header">
    <w:name w:val="header"/>
    <w:basedOn w:val="Normal"/>
    <w:uiPriority w:val="98"/>
    <w:semiHidden/>
    <w:locked/>
    <w:rsid w:val="00714996"/>
    <w:pPr>
      <w:tabs>
        <w:tab w:val="center" w:pos="4320"/>
        <w:tab w:val="right" w:pos="8640"/>
      </w:tabs>
    </w:pPr>
  </w:style>
  <w:style w:type="paragraph" w:styleId="TOC1">
    <w:name w:val="toc 1"/>
    <w:basedOn w:val="Normal"/>
    <w:next w:val="Normal"/>
    <w:uiPriority w:val="98"/>
    <w:semiHidden/>
    <w:locked/>
    <w:rsid w:val="00714996"/>
  </w:style>
  <w:style w:type="paragraph" w:styleId="Index1">
    <w:name w:val="index 1"/>
    <w:basedOn w:val="Normal"/>
    <w:next w:val="Normal"/>
    <w:uiPriority w:val="98"/>
    <w:semiHidden/>
    <w:locked/>
    <w:rsid w:val="00714996"/>
    <w:pPr>
      <w:ind w:left="200" w:hanging="200"/>
    </w:pPr>
  </w:style>
  <w:style w:type="paragraph" w:styleId="TOC2">
    <w:name w:val="toc 2"/>
    <w:basedOn w:val="Normal"/>
    <w:next w:val="Normal"/>
    <w:uiPriority w:val="98"/>
    <w:semiHidden/>
    <w:locked/>
    <w:rsid w:val="00714996"/>
    <w:pPr>
      <w:ind w:left="200"/>
    </w:pPr>
  </w:style>
  <w:style w:type="paragraph" w:styleId="TOC3">
    <w:name w:val="toc 3"/>
    <w:basedOn w:val="Normal"/>
    <w:next w:val="Normal"/>
    <w:uiPriority w:val="98"/>
    <w:semiHidden/>
    <w:locked/>
    <w:rsid w:val="00714996"/>
    <w:pPr>
      <w:ind w:left="400"/>
    </w:pPr>
  </w:style>
  <w:style w:type="paragraph" w:styleId="TOC4">
    <w:name w:val="toc 4"/>
    <w:basedOn w:val="Normal"/>
    <w:next w:val="Normal"/>
    <w:uiPriority w:val="98"/>
    <w:semiHidden/>
    <w:locked/>
    <w:rsid w:val="00714996"/>
    <w:pPr>
      <w:ind w:left="600"/>
    </w:pPr>
  </w:style>
  <w:style w:type="paragraph" w:styleId="TOC5">
    <w:name w:val="toc 5"/>
    <w:basedOn w:val="Normal"/>
    <w:next w:val="Normal"/>
    <w:uiPriority w:val="98"/>
    <w:semiHidden/>
    <w:locked/>
    <w:rsid w:val="00714996"/>
    <w:pPr>
      <w:ind w:left="800"/>
    </w:pPr>
  </w:style>
  <w:style w:type="paragraph" w:styleId="TOC6">
    <w:name w:val="toc 6"/>
    <w:basedOn w:val="Normal"/>
    <w:next w:val="Normal"/>
    <w:uiPriority w:val="98"/>
    <w:semiHidden/>
    <w:locked/>
    <w:rsid w:val="00714996"/>
    <w:pPr>
      <w:ind w:left="1000"/>
    </w:pPr>
  </w:style>
  <w:style w:type="paragraph" w:styleId="TOC7">
    <w:name w:val="toc 7"/>
    <w:basedOn w:val="Normal"/>
    <w:next w:val="Normal"/>
    <w:uiPriority w:val="98"/>
    <w:semiHidden/>
    <w:locked/>
    <w:rsid w:val="00714996"/>
    <w:pPr>
      <w:ind w:left="1200"/>
    </w:pPr>
  </w:style>
  <w:style w:type="paragraph" w:styleId="TOC8">
    <w:name w:val="toc 8"/>
    <w:basedOn w:val="Normal"/>
    <w:next w:val="Normal"/>
    <w:uiPriority w:val="98"/>
    <w:semiHidden/>
    <w:locked/>
    <w:rsid w:val="00714996"/>
    <w:pPr>
      <w:ind w:left="1400"/>
    </w:pPr>
  </w:style>
  <w:style w:type="paragraph" w:styleId="TOC9">
    <w:name w:val="toc 9"/>
    <w:basedOn w:val="Normal"/>
    <w:next w:val="Normal"/>
    <w:uiPriority w:val="98"/>
    <w:semiHidden/>
    <w:locked/>
    <w:rsid w:val="00714996"/>
    <w:pPr>
      <w:ind w:left="1600"/>
    </w:pPr>
  </w:style>
  <w:style w:type="character" w:customStyle="1" w:styleId="BoldItalics">
    <w:name w:val=".Bold Italics"/>
    <w:rsid w:val="00714996"/>
    <w:rPr>
      <w:b/>
      <w:i/>
    </w:rPr>
  </w:style>
  <w:style w:type="paragraph" w:customStyle="1" w:styleId="Figure">
    <w:name w:val=".Figure"/>
    <w:basedOn w:val="Normal"/>
    <w:next w:val="FigureCaption"/>
    <w:qFormat/>
    <w:rsid w:val="00714996"/>
    <w:pPr>
      <w:spacing w:before="240" w:after="160"/>
    </w:pPr>
  </w:style>
  <w:style w:type="paragraph" w:styleId="FootnoteText">
    <w:name w:val="footnote text"/>
    <w:basedOn w:val="Normal"/>
    <w:uiPriority w:val="98"/>
    <w:semiHidden/>
    <w:locked/>
    <w:rsid w:val="00714996"/>
    <w:rPr>
      <w:rFonts w:ascii="Verdana" w:hAnsi="Verdana"/>
      <w:sz w:val="13"/>
    </w:rPr>
  </w:style>
  <w:style w:type="paragraph" w:customStyle="1" w:styleId="TableFooter">
    <w:name w:val=".Table Footer"/>
    <w:basedOn w:val="Normal"/>
    <w:rsid w:val="00714996"/>
    <w:pPr>
      <w:widowControl w:val="0"/>
      <w:spacing w:after="120" w:line="200" w:lineRule="atLeast"/>
      <w:contextualSpacing/>
    </w:pPr>
    <w:rPr>
      <w:rFonts w:ascii="Verdana" w:hAnsi="Verdana"/>
      <w:sz w:val="14"/>
    </w:rPr>
  </w:style>
  <w:style w:type="character" w:styleId="FootnoteReference">
    <w:name w:val="footnote reference"/>
    <w:uiPriority w:val="98"/>
    <w:semiHidden/>
    <w:locked/>
    <w:rsid w:val="00714996"/>
    <w:rPr>
      <w:vertAlign w:val="superscript"/>
    </w:rPr>
  </w:style>
  <w:style w:type="paragraph" w:styleId="Footer">
    <w:name w:val="footer"/>
    <w:basedOn w:val="Normal"/>
    <w:uiPriority w:val="98"/>
    <w:semiHidden/>
    <w:locked/>
    <w:rsid w:val="00714996"/>
    <w:pPr>
      <w:tabs>
        <w:tab w:val="center" w:pos="4320"/>
        <w:tab w:val="right" w:pos="8640"/>
      </w:tabs>
    </w:pPr>
  </w:style>
  <w:style w:type="paragraph" w:customStyle="1" w:styleId="Equation">
    <w:name w:val=".Equation"/>
    <w:basedOn w:val="Body1"/>
    <w:next w:val="EquationCaption"/>
    <w:qFormat/>
    <w:rsid w:val="00714996"/>
    <w:pPr>
      <w:spacing w:before="120" w:after="120" w:line="240" w:lineRule="auto"/>
      <w:jc w:val="center"/>
    </w:pPr>
  </w:style>
  <w:style w:type="paragraph" w:styleId="CommentSubject">
    <w:name w:val="annotation subject"/>
    <w:basedOn w:val="CommentText"/>
    <w:next w:val="CommentText"/>
    <w:uiPriority w:val="98"/>
    <w:semiHidden/>
    <w:locked/>
    <w:rsid w:val="00714996"/>
    <w:rPr>
      <w:b/>
      <w:bCs/>
    </w:rPr>
  </w:style>
  <w:style w:type="paragraph" w:customStyle="1" w:styleId="EquationCaption">
    <w:name w:val=".Equation Caption"/>
    <w:basedOn w:val="FigureCaption"/>
    <w:next w:val="Body1"/>
    <w:qFormat/>
    <w:rsid w:val="00714996"/>
    <w:pPr>
      <w:jc w:val="right"/>
    </w:pPr>
  </w:style>
  <w:style w:type="paragraph" w:styleId="Index2">
    <w:name w:val="index 2"/>
    <w:basedOn w:val="Normal"/>
    <w:next w:val="Normal"/>
    <w:uiPriority w:val="98"/>
    <w:semiHidden/>
    <w:locked/>
    <w:rsid w:val="00714996"/>
    <w:pPr>
      <w:ind w:left="480" w:hanging="240"/>
    </w:pPr>
  </w:style>
  <w:style w:type="paragraph" w:styleId="Index3">
    <w:name w:val="index 3"/>
    <w:basedOn w:val="Normal"/>
    <w:next w:val="Normal"/>
    <w:uiPriority w:val="98"/>
    <w:semiHidden/>
    <w:locked/>
    <w:rsid w:val="00714996"/>
    <w:pPr>
      <w:ind w:left="720" w:hanging="240"/>
    </w:pPr>
  </w:style>
  <w:style w:type="character" w:customStyle="1" w:styleId="CodeUnderline">
    <w:name w:val=".Code Underline"/>
    <w:rsid w:val="00714996"/>
    <w:rPr>
      <w:rFonts w:ascii="Courier New" w:hAnsi="Courier New"/>
      <w:sz w:val="16"/>
      <w:u w:val="single"/>
    </w:rPr>
  </w:style>
  <w:style w:type="character" w:customStyle="1" w:styleId="CodeItalic">
    <w:name w:val=".Code Italic"/>
    <w:rsid w:val="00714996"/>
    <w:rPr>
      <w:rFonts w:ascii="Courier New" w:hAnsi="Courier New"/>
      <w:i/>
      <w:sz w:val="16"/>
    </w:rPr>
  </w:style>
  <w:style w:type="character" w:styleId="Hyperlink">
    <w:name w:val="Hyperlink"/>
    <w:uiPriority w:val="98"/>
    <w:semiHidden/>
    <w:locked/>
    <w:rsid w:val="00714996"/>
    <w:rPr>
      <w:color w:val="0000FF"/>
      <w:u w:val="single"/>
    </w:rPr>
  </w:style>
  <w:style w:type="character" w:styleId="Strong">
    <w:name w:val="Strong"/>
    <w:uiPriority w:val="98"/>
    <w:semiHidden/>
    <w:locked/>
    <w:rsid w:val="00714996"/>
    <w:rPr>
      <w:b/>
    </w:rPr>
  </w:style>
  <w:style w:type="character" w:styleId="PageNumber">
    <w:name w:val="page number"/>
    <w:uiPriority w:val="98"/>
    <w:semiHidden/>
    <w:locked/>
    <w:rsid w:val="00714996"/>
  </w:style>
  <w:style w:type="character" w:styleId="FollowedHyperlink">
    <w:name w:val="FollowedHyperlink"/>
    <w:uiPriority w:val="98"/>
    <w:semiHidden/>
    <w:locked/>
    <w:rsid w:val="00714996"/>
    <w:rPr>
      <w:color w:val="800080"/>
      <w:u w:val="single"/>
    </w:rPr>
  </w:style>
  <w:style w:type="character" w:customStyle="1" w:styleId="FootnoteCharacters">
    <w:name w:val="Footnote Characters"/>
    <w:semiHidden/>
    <w:locked/>
    <w:rsid w:val="00714996"/>
    <w:rPr>
      <w:vertAlign w:val="superscript"/>
    </w:rPr>
  </w:style>
  <w:style w:type="character" w:customStyle="1" w:styleId="EndnoteCharacters">
    <w:name w:val="Endnote Characters"/>
    <w:semiHidden/>
    <w:locked/>
    <w:rsid w:val="00714996"/>
    <w:rPr>
      <w:vertAlign w:val="superscript"/>
    </w:rPr>
  </w:style>
  <w:style w:type="character" w:customStyle="1" w:styleId="NumberingSymbols">
    <w:name w:val="Numbering Symbols"/>
    <w:semiHidden/>
    <w:locked/>
    <w:rsid w:val="00714996"/>
  </w:style>
  <w:style w:type="paragraph" w:styleId="List">
    <w:name w:val="List"/>
    <w:basedOn w:val="Normal"/>
    <w:uiPriority w:val="98"/>
    <w:semiHidden/>
    <w:locked/>
    <w:rsid w:val="00714996"/>
    <w:pPr>
      <w:spacing w:after="120"/>
    </w:pPr>
    <w:rPr>
      <w:rFonts w:cs="Tahoma"/>
    </w:rPr>
  </w:style>
  <w:style w:type="paragraph" w:customStyle="1" w:styleId="Index">
    <w:name w:val="Index"/>
    <w:basedOn w:val="Normal"/>
    <w:semiHidden/>
    <w:locked/>
    <w:rsid w:val="00714996"/>
    <w:pPr>
      <w:suppressLineNumbers/>
    </w:pPr>
    <w:rPr>
      <w:rFonts w:cs="Tahoma"/>
    </w:rPr>
  </w:style>
  <w:style w:type="paragraph" w:customStyle="1" w:styleId="Heading">
    <w:name w:val="Heading"/>
    <w:basedOn w:val="Normal"/>
    <w:next w:val="Normal"/>
    <w:semiHidden/>
    <w:locked/>
    <w:rsid w:val="00714996"/>
    <w:pPr>
      <w:keepNext/>
      <w:spacing w:before="240" w:after="120"/>
    </w:pPr>
    <w:rPr>
      <w:rFonts w:ascii="Arial" w:eastAsia="MS Mincho" w:hAnsi="Arial" w:cs="Tahoma"/>
      <w:sz w:val="28"/>
      <w:szCs w:val="28"/>
    </w:rPr>
  </w:style>
  <w:style w:type="paragraph" w:customStyle="1" w:styleId="Tablecelltext">
    <w:name w:val="Table cell text"/>
    <w:basedOn w:val="Normal"/>
    <w:semiHidden/>
    <w:locked/>
    <w:rsid w:val="00714996"/>
    <w:rPr>
      <w:rFonts w:ascii="Arial" w:hAnsi="Arial"/>
    </w:rPr>
  </w:style>
  <w:style w:type="paragraph" w:customStyle="1" w:styleId="Framecontents">
    <w:name w:val="Frame contents"/>
    <w:basedOn w:val="Normal"/>
    <w:semiHidden/>
    <w:locked/>
    <w:rsid w:val="00714996"/>
    <w:pPr>
      <w:spacing w:after="120"/>
    </w:pPr>
  </w:style>
  <w:style w:type="table" w:styleId="TableGrid">
    <w:name w:val="Table Grid"/>
    <w:basedOn w:val="TableNormal"/>
    <w:locked/>
    <w:rsid w:val="00714996"/>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1Char">
    <w:name w:val=".Body 1 Char"/>
    <w:link w:val="Body1"/>
    <w:qFormat/>
    <w:rsid w:val="00714996"/>
    <w:rPr>
      <w:rFonts w:ascii="Verdana" w:hAnsi="Verdana"/>
      <w:color w:val="000000"/>
      <w:sz w:val="16"/>
    </w:rPr>
  </w:style>
  <w:style w:type="character" w:customStyle="1" w:styleId="CodeBold">
    <w:name w:val=".Code Bold"/>
    <w:rsid w:val="00714996"/>
    <w:rPr>
      <w:rFonts w:ascii="Courier New" w:hAnsi="Courier New"/>
      <w:b/>
    </w:rPr>
  </w:style>
  <w:style w:type="character" w:customStyle="1" w:styleId="Subscript">
    <w:name w:val=".Subscript"/>
    <w:rsid w:val="00714996"/>
    <w:rPr>
      <w:vertAlign w:val="subscript"/>
    </w:rPr>
  </w:style>
  <w:style w:type="character" w:customStyle="1" w:styleId="Superscript">
    <w:name w:val=".Superscript"/>
    <w:rsid w:val="00714996"/>
    <w:rPr>
      <w:vertAlign w:val="superscript"/>
    </w:rPr>
  </w:style>
  <w:style w:type="paragraph" w:customStyle="1" w:styleId="SidebarEnd">
    <w:name w:val=".Sidebar End"/>
    <w:basedOn w:val="Sidebar"/>
    <w:next w:val="Body1"/>
    <w:qFormat/>
    <w:rsid w:val="00714996"/>
    <w:pPr>
      <w:pBdr>
        <w:bottom w:val="single" w:sz="18" w:space="1" w:color="auto"/>
      </w:pBdr>
    </w:pPr>
  </w:style>
  <w:style w:type="paragraph" w:styleId="ListParagraph">
    <w:name w:val="List Paragraph"/>
    <w:basedOn w:val="Normal"/>
    <w:uiPriority w:val="98"/>
    <w:semiHidden/>
    <w:locked/>
    <w:rsid w:val="00714996"/>
    <w:pPr>
      <w:ind w:left="720"/>
    </w:pPr>
  </w:style>
  <w:style w:type="paragraph" w:customStyle="1" w:styleId="ListBulletSub">
    <w:name w:val=".List Bullet Sub"/>
    <w:basedOn w:val="ListBullet0"/>
    <w:qFormat/>
    <w:rsid w:val="00714996"/>
    <w:pPr>
      <w:numPr>
        <w:numId w:val="5"/>
      </w:numPr>
    </w:pPr>
  </w:style>
  <w:style w:type="paragraph" w:customStyle="1" w:styleId="ListNumberedSub">
    <w:name w:val=".List Numbered Sub"/>
    <w:basedOn w:val="ListNumbered"/>
    <w:qFormat/>
    <w:rsid w:val="00714996"/>
    <w:pPr>
      <w:numPr>
        <w:numId w:val="4"/>
      </w:numPr>
    </w:pPr>
  </w:style>
  <w:style w:type="paragraph" w:styleId="TOCHeading">
    <w:name w:val="TOC Heading"/>
    <w:basedOn w:val="Heading1"/>
    <w:next w:val="Normal"/>
    <w:uiPriority w:val="98"/>
    <w:semiHidden/>
    <w:qFormat/>
    <w:locked/>
    <w:rsid w:val="00714996"/>
    <w:pPr>
      <w:keepLines/>
      <w:spacing w:after="0" w:line="259" w:lineRule="auto"/>
      <w:outlineLvl w:val="9"/>
    </w:pPr>
    <w:rPr>
      <w:rFonts w:ascii="Calibri Light" w:hAnsi="Calibri Light"/>
      <w:b w:val="0"/>
      <w:color w:val="2E74B5"/>
      <w:kern w:val="0"/>
      <w:sz w:val="32"/>
      <w:szCs w:val="32"/>
    </w:rPr>
  </w:style>
  <w:style w:type="character" w:customStyle="1" w:styleId="Head1Char">
    <w:name w:val=".Head 1 Char"/>
    <w:link w:val="Head1"/>
    <w:rsid w:val="00714996"/>
    <w:rPr>
      <w:rFonts w:ascii="Arial" w:hAnsi="Arial"/>
      <w:b/>
      <w:i/>
      <w:color w:val="960000"/>
      <w:sz w:val="24"/>
    </w:rPr>
  </w:style>
  <w:style w:type="character" w:customStyle="1" w:styleId="Hyperlink0">
    <w:name w:val=".Hyperlink"/>
    <w:qFormat/>
    <w:rsid w:val="00714996"/>
    <w:rPr>
      <w:color w:val="0000FF"/>
      <w:u w:val="single"/>
    </w:rPr>
  </w:style>
  <w:style w:type="paragraph" w:styleId="BalloonText">
    <w:name w:val="Balloon Text"/>
    <w:basedOn w:val="Normal"/>
    <w:link w:val="BalloonTextChar"/>
    <w:uiPriority w:val="98"/>
    <w:semiHidden/>
    <w:unhideWhenUsed/>
    <w:locked/>
    <w:rsid w:val="00714996"/>
    <w:rPr>
      <w:rFonts w:ascii="Segoe UI" w:hAnsi="Segoe UI" w:cs="Segoe UI"/>
      <w:sz w:val="18"/>
      <w:szCs w:val="18"/>
    </w:rPr>
  </w:style>
  <w:style w:type="character" w:customStyle="1" w:styleId="BalloonTextChar">
    <w:name w:val="Balloon Text Char"/>
    <w:link w:val="BalloonText"/>
    <w:uiPriority w:val="98"/>
    <w:semiHidden/>
    <w:rsid w:val="00714996"/>
    <w:rPr>
      <w:rFonts w:ascii="Segoe UI" w:hAnsi="Segoe UI" w:cs="Segoe UI"/>
      <w:color w:val="000000"/>
      <w:sz w:val="18"/>
      <w:szCs w:val="18"/>
    </w:rPr>
  </w:style>
  <w:style w:type="paragraph" w:styleId="Bibliography">
    <w:name w:val="Bibliography"/>
    <w:basedOn w:val="Normal"/>
    <w:next w:val="Normal"/>
    <w:uiPriority w:val="98"/>
    <w:semiHidden/>
    <w:unhideWhenUsed/>
    <w:locked/>
    <w:rsid w:val="00714996"/>
  </w:style>
  <w:style w:type="paragraph" w:styleId="BlockText">
    <w:name w:val="Block Text"/>
    <w:basedOn w:val="Normal"/>
    <w:uiPriority w:val="98"/>
    <w:semiHidden/>
    <w:locked/>
    <w:rsid w:val="00714996"/>
    <w:pPr>
      <w:pBdr>
        <w:top w:val="single" w:sz="2" w:space="10" w:color="4F81BD"/>
        <w:left w:val="single" w:sz="2" w:space="10" w:color="4F81BD"/>
        <w:bottom w:val="single" w:sz="2" w:space="10" w:color="4F81BD"/>
        <w:right w:val="single" w:sz="2" w:space="10" w:color="4F81BD"/>
      </w:pBdr>
      <w:ind w:left="1152" w:right="1152"/>
    </w:pPr>
    <w:rPr>
      <w:rFonts w:ascii="Calibri" w:hAnsi="Calibri"/>
      <w:i/>
      <w:iCs/>
      <w:color w:val="4F81BD"/>
    </w:rPr>
  </w:style>
  <w:style w:type="paragraph" w:styleId="BodyText">
    <w:name w:val="Body Text"/>
    <w:basedOn w:val="Normal"/>
    <w:link w:val="BodyTextChar"/>
    <w:uiPriority w:val="98"/>
    <w:semiHidden/>
    <w:locked/>
    <w:rsid w:val="00714996"/>
    <w:pPr>
      <w:spacing w:after="120"/>
    </w:pPr>
  </w:style>
  <w:style w:type="character" w:customStyle="1" w:styleId="BodyTextChar">
    <w:name w:val="Body Text Char"/>
    <w:link w:val="BodyText"/>
    <w:uiPriority w:val="98"/>
    <w:semiHidden/>
    <w:rsid w:val="00714996"/>
    <w:rPr>
      <w:color w:val="000000"/>
    </w:rPr>
  </w:style>
  <w:style w:type="paragraph" w:styleId="BodyText2">
    <w:name w:val="Body Text 2"/>
    <w:basedOn w:val="Normal"/>
    <w:link w:val="BodyText2Char"/>
    <w:uiPriority w:val="98"/>
    <w:semiHidden/>
    <w:locked/>
    <w:rsid w:val="00714996"/>
    <w:pPr>
      <w:spacing w:after="120" w:line="480" w:lineRule="auto"/>
    </w:pPr>
  </w:style>
  <w:style w:type="character" w:customStyle="1" w:styleId="BodyText2Char">
    <w:name w:val="Body Text 2 Char"/>
    <w:link w:val="BodyText2"/>
    <w:uiPriority w:val="98"/>
    <w:semiHidden/>
    <w:rsid w:val="00714996"/>
    <w:rPr>
      <w:color w:val="000000"/>
    </w:rPr>
  </w:style>
  <w:style w:type="paragraph" w:styleId="BodyText3">
    <w:name w:val="Body Text 3"/>
    <w:basedOn w:val="Normal"/>
    <w:link w:val="BodyText3Char"/>
    <w:uiPriority w:val="98"/>
    <w:semiHidden/>
    <w:locked/>
    <w:rsid w:val="00714996"/>
    <w:pPr>
      <w:spacing w:after="120"/>
    </w:pPr>
    <w:rPr>
      <w:sz w:val="16"/>
      <w:szCs w:val="16"/>
    </w:rPr>
  </w:style>
  <w:style w:type="character" w:customStyle="1" w:styleId="BodyText3Char">
    <w:name w:val="Body Text 3 Char"/>
    <w:link w:val="BodyText3"/>
    <w:uiPriority w:val="98"/>
    <w:semiHidden/>
    <w:rsid w:val="00714996"/>
    <w:rPr>
      <w:color w:val="000000"/>
      <w:sz w:val="16"/>
      <w:szCs w:val="16"/>
    </w:rPr>
  </w:style>
  <w:style w:type="paragraph" w:styleId="BodyTextFirstIndent">
    <w:name w:val="Body Text First Indent"/>
    <w:basedOn w:val="BodyText"/>
    <w:link w:val="BodyTextFirstIndentChar"/>
    <w:uiPriority w:val="98"/>
    <w:semiHidden/>
    <w:locked/>
    <w:rsid w:val="00714996"/>
    <w:pPr>
      <w:spacing w:after="0"/>
      <w:ind w:firstLine="360"/>
    </w:pPr>
  </w:style>
  <w:style w:type="character" w:customStyle="1" w:styleId="BodyTextFirstIndentChar">
    <w:name w:val="Body Text First Indent Char"/>
    <w:link w:val="BodyTextFirstIndent"/>
    <w:uiPriority w:val="98"/>
    <w:semiHidden/>
    <w:rsid w:val="00714996"/>
    <w:rPr>
      <w:color w:val="000000"/>
    </w:rPr>
  </w:style>
  <w:style w:type="paragraph" w:styleId="BodyTextIndent">
    <w:name w:val="Body Text Indent"/>
    <w:basedOn w:val="Normal"/>
    <w:link w:val="BodyTextIndentChar"/>
    <w:uiPriority w:val="98"/>
    <w:semiHidden/>
    <w:locked/>
    <w:rsid w:val="00714996"/>
    <w:pPr>
      <w:spacing w:after="120"/>
      <w:ind w:left="360"/>
    </w:pPr>
  </w:style>
  <w:style w:type="character" w:customStyle="1" w:styleId="BodyTextIndentChar">
    <w:name w:val="Body Text Indent Char"/>
    <w:link w:val="BodyTextIndent"/>
    <w:uiPriority w:val="98"/>
    <w:semiHidden/>
    <w:rsid w:val="00714996"/>
    <w:rPr>
      <w:color w:val="000000"/>
    </w:rPr>
  </w:style>
  <w:style w:type="paragraph" w:styleId="BodyTextFirstIndent2">
    <w:name w:val="Body Text First Indent 2"/>
    <w:basedOn w:val="BodyTextIndent"/>
    <w:link w:val="BodyTextFirstIndent2Char"/>
    <w:uiPriority w:val="98"/>
    <w:semiHidden/>
    <w:locked/>
    <w:rsid w:val="00714996"/>
    <w:pPr>
      <w:spacing w:after="0"/>
      <w:ind w:firstLine="360"/>
    </w:pPr>
  </w:style>
  <w:style w:type="character" w:customStyle="1" w:styleId="BodyTextFirstIndent2Char">
    <w:name w:val="Body Text First Indent 2 Char"/>
    <w:link w:val="BodyTextFirstIndent2"/>
    <w:uiPriority w:val="98"/>
    <w:semiHidden/>
    <w:rsid w:val="00714996"/>
    <w:rPr>
      <w:color w:val="000000"/>
    </w:rPr>
  </w:style>
  <w:style w:type="paragraph" w:styleId="BodyTextIndent2">
    <w:name w:val="Body Text Indent 2"/>
    <w:basedOn w:val="Normal"/>
    <w:link w:val="BodyTextIndent2Char"/>
    <w:uiPriority w:val="98"/>
    <w:semiHidden/>
    <w:locked/>
    <w:rsid w:val="00714996"/>
    <w:pPr>
      <w:spacing w:after="120" w:line="480" w:lineRule="auto"/>
      <w:ind w:left="360"/>
    </w:pPr>
  </w:style>
  <w:style w:type="character" w:customStyle="1" w:styleId="BodyTextIndent2Char">
    <w:name w:val="Body Text Indent 2 Char"/>
    <w:link w:val="BodyTextIndent2"/>
    <w:uiPriority w:val="98"/>
    <w:semiHidden/>
    <w:rsid w:val="00714996"/>
    <w:rPr>
      <w:color w:val="000000"/>
    </w:rPr>
  </w:style>
  <w:style w:type="paragraph" w:styleId="BodyTextIndent3">
    <w:name w:val="Body Text Indent 3"/>
    <w:basedOn w:val="Normal"/>
    <w:link w:val="BodyTextIndent3Char"/>
    <w:uiPriority w:val="98"/>
    <w:semiHidden/>
    <w:locked/>
    <w:rsid w:val="00714996"/>
    <w:pPr>
      <w:spacing w:after="120"/>
      <w:ind w:left="360"/>
    </w:pPr>
    <w:rPr>
      <w:sz w:val="16"/>
      <w:szCs w:val="16"/>
    </w:rPr>
  </w:style>
  <w:style w:type="character" w:customStyle="1" w:styleId="BodyTextIndent3Char">
    <w:name w:val="Body Text Indent 3 Char"/>
    <w:link w:val="BodyTextIndent3"/>
    <w:uiPriority w:val="98"/>
    <w:semiHidden/>
    <w:rsid w:val="00714996"/>
    <w:rPr>
      <w:color w:val="000000"/>
      <w:sz w:val="16"/>
      <w:szCs w:val="16"/>
    </w:rPr>
  </w:style>
  <w:style w:type="paragraph" w:styleId="Caption">
    <w:name w:val="caption"/>
    <w:basedOn w:val="Normal"/>
    <w:next w:val="Normal"/>
    <w:uiPriority w:val="98"/>
    <w:semiHidden/>
    <w:locked/>
    <w:rsid w:val="00714996"/>
    <w:pPr>
      <w:spacing w:after="200"/>
    </w:pPr>
    <w:rPr>
      <w:i/>
      <w:iCs/>
      <w:color w:val="1F497D"/>
      <w:sz w:val="18"/>
      <w:szCs w:val="18"/>
    </w:rPr>
  </w:style>
  <w:style w:type="paragraph" w:styleId="Closing">
    <w:name w:val="Closing"/>
    <w:basedOn w:val="Normal"/>
    <w:link w:val="ClosingChar"/>
    <w:uiPriority w:val="98"/>
    <w:semiHidden/>
    <w:locked/>
    <w:rsid w:val="00714996"/>
    <w:pPr>
      <w:ind w:left="4320"/>
    </w:pPr>
  </w:style>
  <w:style w:type="character" w:customStyle="1" w:styleId="ClosingChar">
    <w:name w:val="Closing Char"/>
    <w:link w:val="Closing"/>
    <w:uiPriority w:val="98"/>
    <w:semiHidden/>
    <w:rsid w:val="00714996"/>
    <w:rPr>
      <w:color w:val="000000"/>
    </w:rPr>
  </w:style>
  <w:style w:type="paragraph" w:styleId="Date">
    <w:name w:val="Date"/>
    <w:basedOn w:val="Normal"/>
    <w:next w:val="Normal"/>
    <w:link w:val="DateChar"/>
    <w:uiPriority w:val="98"/>
    <w:semiHidden/>
    <w:locked/>
    <w:rsid w:val="00714996"/>
  </w:style>
  <w:style w:type="character" w:customStyle="1" w:styleId="DateChar">
    <w:name w:val="Date Char"/>
    <w:link w:val="Date"/>
    <w:uiPriority w:val="98"/>
    <w:semiHidden/>
    <w:rsid w:val="00714996"/>
    <w:rPr>
      <w:color w:val="000000"/>
    </w:rPr>
  </w:style>
  <w:style w:type="paragraph" w:styleId="E-mailSignature">
    <w:name w:val="E-mail Signature"/>
    <w:basedOn w:val="Normal"/>
    <w:link w:val="E-mailSignatureChar"/>
    <w:uiPriority w:val="98"/>
    <w:semiHidden/>
    <w:locked/>
    <w:rsid w:val="00714996"/>
  </w:style>
  <w:style w:type="character" w:customStyle="1" w:styleId="E-mailSignatureChar">
    <w:name w:val="E-mail Signature Char"/>
    <w:link w:val="E-mailSignature"/>
    <w:uiPriority w:val="98"/>
    <w:semiHidden/>
    <w:rsid w:val="00714996"/>
    <w:rPr>
      <w:color w:val="000000"/>
    </w:rPr>
  </w:style>
  <w:style w:type="paragraph" w:styleId="EndnoteText">
    <w:name w:val="endnote text"/>
    <w:basedOn w:val="Normal"/>
    <w:link w:val="EndnoteTextChar"/>
    <w:uiPriority w:val="98"/>
    <w:semiHidden/>
    <w:locked/>
    <w:rsid w:val="00714996"/>
  </w:style>
  <w:style w:type="character" w:customStyle="1" w:styleId="EndnoteTextChar">
    <w:name w:val="Endnote Text Char"/>
    <w:link w:val="EndnoteText"/>
    <w:uiPriority w:val="98"/>
    <w:semiHidden/>
    <w:rsid w:val="00714996"/>
    <w:rPr>
      <w:color w:val="000000"/>
    </w:rPr>
  </w:style>
  <w:style w:type="paragraph" w:styleId="EnvelopeAddress">
    <w:name w:val="envelope address"/>
    <w:basedOn w:val="Normal"/>
    <w:uiPriority w:val="98"/>
    <w:semiHidden/>
    <w:locked/>
    <w:rsid w:val="0071499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8"/>
    <w:semiHidden/>
    <w:locked/>
    <w:rsid w:val="00714996"/>
    <w:rPr>
      <w:rFonts w:ascii="Cambria" w:hAnsi="Cambria"/>
    </w:rPr>
  </w:style>
  <w:style w:type="paragraph" w:styleId="HTMLAddress">
    <w:name w:val="HTML Address"/>
    <w:basedOn w:val="Normal"/>
    <w:link w:val="HTMLAddressChar"/>
    <w:uiPriority w:val="98"/>
    <w:semiHidden/>
    <w:locked/>
    <w:rsid w:val="00714996"/>
    <w:rPr>
      <w:i/>
      <w:iCs/>
    </w:rPr>
  </w:style>
  <w:style w:type="character" w:customStyle="1" w:styleId="HTMLAddressChar">
    <w:name w:val="HTML Address Char"/>
    <w:link w:val="HTMLAddress"/>
    <w:uiPriority w:val="98"/>
    <w:semiHidden/>
    <w:rsid w:val="00714996"/>
    <w:rPr>
      <w:i/>
      <w:iCs/>
      <w:color w:val="000000"/>
    </w:rPr>
  </w:style>
  <w:style w:type="paragraph" w:styleId="HTMLPreformatted">
    <w:name w:val="HTML Preformatted"/>
    <w:basedOn w:val="Normal"/>
    <w:link w:val="HTMLPreformattedChar"/>
    <w:uiPriority w:val="98"/>
    <w:semiHidden/>
    <w:locked/>
    <w:rsid w:val="00714996"/>
    <w:rPr>
      <w:rFonts w:ascii="Consolas" w:hAnsi="Consolas"/>
    </w:rPr>
  </w:style>
  <w:style w:type="character" w:customStyle="1" w:styleId="HTMLPreformattedChar">
    <w:name w:val="HTML Preformatted Char"/>
    <w:link w:val="HTMLPreformatted"/>
    <w:uiPriority w:val="98"/>
    <w:semiHidden/>
    <w:rsid w:val="00714996"/>
    <w:rPr>
      <w:rFonts w:ascii="Consolas" w:hAnsi="Consolas"/>
      <w:color w:val="000000"/>
    </w:rPr>
  </w:style>
  <w:style w:type="paragraph" w:styleId="Index4">
    <w:name w:val="index 4"/>
    <w:basedOn w:val="Normal"/>
    <w:next w:val="Normal"/>
    <w:uiPriority w:val="98"/>
    <w:semiHidden/>
    <w:locked/>
    <w:rsid w:val="00714996"/>
    <w:pPr>
      <w:ind w:left="800" w:hanging="200"/>
    </w:pPr>
  </w:style>
  <w:style w:type="paragraph" w:styleId="Index5">
    <w:name w:val="index 5"/>
    <w:basedOn w:val="Normal"/>
    <w:next w:val="Normal"/>
    <w:uiPriority w:val="98"/>
    <w:semiHidden/>
    <w:locked/>
    <w:rsid w:val="00714996"/>
    <w:pPr>
      <w:ind w:left="1000" w:hanging="200"/>
    </w:pPr>
  </w:style>
  <w:style w:type="paragraph" w:styleId="Index6">
    <w:name w:val="index 6"/>
    <w:basedOn w:val="Normal"/>
    <w:next w:val="Normal"/>
    <w:uiPriority w:val="98"/>
    <w:semiHidden/>
    <w:locked/>
    <w:rsid w:val="00714996"/>
    <w:pPr>
      <w:ind w:left="1200" w:hanging="200"/>
    </w:pPr>
  </w:style>
  <w:style w:type="paragraph" w:styleId="Index7">
    <w:name w:val="index 7"/>
    <w:basedOn w:val="Normal"/>
    <w:next w:val="Normal"/>
    <w:uiPriority w:val="98"/>
    <w:semiHidden/>
    <w:locked/>
    <w:rsid w:val="00714996"/>
    <w:pPr>
      <w:ind w:left="1400" w:hanging="200"/>
    </w:pPr>
  </w:style>
  <w:style w:type="paragraph" w:styleId="Index8">
    <w:name w:val="index 8"/>
    <w:basedOn w:val="Normal"/>
    <w:next w:val="Normal"/>
    <w:uiPriority w:val="98"/>
    <w:semiHidden/>
    <w:locked/>
    <w:rsid w:val="00714996"/>
    <w:pPr>
      <w:ind w:left="1600" w:hanging="200"/>
    </w:pPr>
  </w:style>
  <w:style w:type="paragraph" w:styleId="Index9">
    <w:name w:val="index 9"/>
    <w:basedOn w:val="Normal"/>
    <w:next w:val="Normal"/>
    <w:uiPriority w:val="98"/>
    <w:semiHidden/>
    <w:locked/>
    <w:rsid w:val="00714996"/>
    <w:pPr>
      <w:ind w:left="1800" w:hanging="200"/>
    </w:pPr>
  </w:style>
  <w:style w:type="paragraph" w:styleId="IndexHeading">
    <w:name w:val="index heading"/>
    <w:basedOn w:val="Normal"/>
    <w:next w:val="Index1"/>
    <w:uiPriority w:val="98"/>
    <w:semiHidden/>
    <w:locked/>
    <w:rsid w:val="00714996"/>
    <w:rPr>
      <w:rFonts w:ascii="Cambria" w:hAnsi="Cambria"/>
      <w:b/>
      <w:bCs/>
    </w:rPr>
  </w:style>
  <w:style w:type="paragraph" w:styleId="IntenseQuote">
    <w:name w:val="Intense Quote"/>
    <w:basedOn w:val="Normal"/>
    <w:next w:val="Normal"/>
    <w:link w:val="IntenseQuoteChar"/>
    <w:uiPriority w:val="98"/>
    <w:semiHidden/>
    <w:locked/>
    <w:rsid w:val="00714996"/>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uiPriority w:val="98"/>
    <w:semiHidden/>
    <w:rsid w:val="00714996"/>
    <w:rPr>
      <w:i/>
      <w:iCs/>
      <w:color w:val="4F81BD"/>
    </w:rPr>
  </w:style>
  <w:style w:type="paragraph" w:styleId="List2">
    <w:name w:val="List 2"/>
    <w:basedOn w:val="Normal"/>
    <w:uiPriority w:val="98"/>
    <w:semiHidden/>
    <w:locked/>
    <w:rsid w:val="00714996"/>
    <w:pPr>
      <w:ind w:left="720" w:hanging="360"/>
      <w:contextualSpacing/>
    </w:pPr>
  </w:style>
  <w:style w:type="paragraph" w:styleId="List3">
    <w:name w:val="List 3"/>
    <w:basedOn w:val="Normal"/>
    <w:uiPriority w:val="98"/>
    <w:semiHidden/>
    <w:locked/>
    <w:rsid w:val="00714996"/>
    <w:pPr>
      <w:ind w:left="1080" w:hanging="360"/>
      <w:contextualSpacing/>
    </w:pPr>
  </w:style>
  <w:style w:type="paragraph" w:styleId="List4">
    <w:name w:val="List 4"/>
    <w:basedOn w:val="Normal"/>
    <w:uiPriority w:val="98"/>
    <w:semiHidden/>
    <w:locked/>
    <w:rsid w:val="00714996"/>
    <w:pPr>
      <w:ind w:left="1440" w:hanging="360"/>
      <w:contextualSpacing/>
    </w:pPr>
  </w:style>
  <w:style w:type="paragraph" w:styleId="List5">
    <w:name w:val="List 5"/>
    <w:basedOn w:val="Normal"/>
    <w:uiPriority w:val="98"/>
    <w:semiHidden/>
    <w:locked/>
    <w:rsid w:val="00714996"/>
    <w:pPr>
      <w:ind w:left="1800" w:hanging="360"/>
      <w:contextualSpacing/>
    </w:pPr>
  </w:style>
  <w:style w:type="paragraph" w:styleId="ListBullet">
    <w:name w:val="List Bullet"/>
    <w:basedOn w:val="Normal"/>
    <w:uiPriority w:val="98"/>
    <w:semiHidden/>
    <w:locked/>
    <w:rsid w:val="00714996"/>
    <w:pPr>
      <w:numPr>
        <w:numId w:val="6"/>
      </w:numPr>
      <w:contextualSpacing/>
    </w:pPr>
  </w:style>
  <w:style w:type="paragraph" w:styleId="ListBullet2">
    <w:name w:val="List Bullet 2"/>
    <w:basedOn w:val="Normal"/>
    <w:uiPriority w:val="98"/>
    <w:semiHidden/>
    <w:locked/>
    <w:rsid w:val="00714996"/>
    <w:pPr>
      <w:numPr>
        <w:numId w:val="7"/>
      </w:numPr>
      <w:contextualSpacing/>
    </w:pPr>
  </w:style>
  <w:style w:type="paragraph" w:styleId="ListBullet3">
    <w:name w:val="List Bullet 3"/>
    <w:basedOn w:val="Normal"/>
    <w:uiPriority w:val="98"/>
    <w:semiHidden/>
    <w:locked/>
    <w:rsid w:val="00714996"/>
    <w:pPr>
      <w:numPr>
        <w:numId w:val="8"/>
      </w:numPr>
      <w:contextualSpacing/>
    </w:pPr>
  </w:style>
  <w:style w:type="paragraph" w:styleId="ListBullet4">
    <w:name w:val="List Bullet 4"/>
    <w:basedOn w:val="Normal"/>
    <w:uiPriority w:val="98"/>
    <w:semiHidden/>
    <w:locked/>
    <w:rsid w:val="00714996"/>
    <w:pPr>
      <w:numPr>
        <w:numId w:val="9"/>
      </w:numPr>
      <w:contextualSpacing/>
    </w:pPr>
  </w:style>
  <w:style w:type="paragraph" w:styleId="ListBullet5">
    <w:name w:val="List Bullet 5"/>
    <w:basedOn w:val="Normal"/>
    <w:uiPriority w:val="98"/>
    <w:semiHidden/>
    <w:locked/>
    <w:rsid w:val="00714996"/>
    <w:pPr>
      <w:numPr>
        <w:numId w:val="10"/>
      </w:numPr>
      <w:contextualSpacing/>
    </w:pPr>
  </w:style>
  <w:style w:type="paragraph" w:styleId="ListContinue">
    <w:name w:val="List Continue"/>
    <w:basedOn w:val="Normal"/>
    <w:uiPriority w:val="98"/>
    <w:semiHidden/>
    <w:locked/>
    <w:rsid w:val="00714996"/>
    <w:pPr>
      <w:spacing w:after="120"/>
      <w:ind w:left="360"/>
      <w:contextualSpacing/>
    </w:pPr>
  </w:style>
  <w:style w:type="paragraph" w:styleId="ListContinue2">
    <w:name w:val="List Continue 2"/>
    <w:basedOn w:val="Normal"/>
    <w:uiPriority w:val="98"/>
    <w:semiHidden/>
    <w:locked/>
    <w:rsid w:val="00714996"/>
    <w:pPr>
      <w:spacing w:after="120"/>
      <w:ind w:left="720"/>
      <w:contextualSpacing/>
    </w:pPr>
  </w:style>
  <w:style w:type="paragraph" w:styleId="ListContinue3">
    <w:name w:val="List Continue 3"/>
    <w:basedOn w:val="Normal"/>
    <w:uiPriority w:val="98"/>
    <w:semiHidden/>
    <w:locked/>
    <w:rsid w:val="00714996"/>
    <w:pPr>
      <w:spacing w:after="120"/>
      <w:ind w:left="1080"/>
      <w:contextualSpacing/>
    </w:pPr>
  </w:style>
  <w:style w:type="paragraph" w:styleId="ListContinue4">
    <w:name w:val="List Continue 4"/>
    <w:basedOn w:val="Normal"/>
    <w:uiPriority w:val="98"/>
    <w:semiHidden/>
    <w:locked/>
    <w:rsid w:val="00714996"/>
    <w:pPr>
      <w:spacing w:after="120"/>
      <w:ind w:left="1440"/>
      <w:contextualSpacing/>
    </w:pPr>
  </w:style>
  <w:style w:type="paragraph" w:styleId="ListContinue5">
    <w:name w:val="List Continue 5"/>
    <w:basedOn w:val="Normal"/>
    <w:uiPriority w:val="98"/>
    <w:semiHidden/>
    <w:locked/>
    <w:rsid w:val="00714996"/>
    <w:pPr>
      <w:spacing w:after="120"/>
      <w:ind w:left="1800"/>
      <w:contextualSpacing/>
    </w:pPr>
  </w:style>
  <w:style w:type="paragraph" w:styleId="ListNumber">
    <w:name w:val="List Number"/>
    <w:basedOn w:val="Normal"/>
    <w:uiPriority w:val="98"/>
    <w:semiHidden/>
    <w:locked/>
    <w:rsid w:val="00714996"/>
    <w:pPr>
      <w:numPr>
        <w:numId w:val="11"/>
      </w:numPr>
      <w:contextualSpacing/>
    </w:pPr>
  </w:style>
  <w:style w:type="paragraph" w:styleId="ListNumber2">
    <w:name w:val="List Number 2"/>
    <w:basedOn w:val="Normal"/>
    <w:uiPriority w:val="98"/>
    <w:semiHidden/>
    <w:locked/>
    <w:rsid w:val="00714996"/>
    <w:pPr>
      <w:numPr>
        <w:numId w:val="12"/>
      </w:numPr>
      <w:contextualSpacing/>
    </w:pPr>
  </w:style>
  <w:style w:type="paragraph" w:styleId="ListNumber3">
    <w:name w:val="List Number 3"/>
    <w:basedOn w:val="Normal"/>
    <w:uiPriority w:val="98"/>
    <w:semiHidden/>
    <w:locked/>
    <w:rsid w:val="00714996"/>
    <w:pPr>
      <w:numPr>
        <w:numId w:val="13"/>
      </w:numPr>
      <w:contextualSpacing/>
    </w:pPr>
  </w:style>
  <w:style w:type="paragraph" w:styleId="ListNumber4">
    <w:name w:val="List Number 4"/>
    <w:basedOn w:val="Normal"/>
    <w:uiPriority w:val="98"/>
    <w:semiHidden/>
    <w:locked/>
    <w:rsid w:val="00714996"/>
    <w:pPr>
      <w:numPr>
        <w:numId w:val="14"/>
      </w:numPr>
      <w:contextualSpacing/>
    </w:pPr>
  </w:style>
  <w:style w:type="paragraph" w:styleId="ListNumber5">
    <w:name w:val="List Number 5"/>
    <w:basedOn w:val="Normal"/>
    <w:uiPriority w:val="98"/>
    <w:semiHidden/>
    <w:locked/>
    <w:rsid w:val="00714996"/>
    <w:pPr>
      <w:numPr>
        <w:numId w:val="15"/>
      </w:numPr>
      <w:contextualSpacing/>
    </w:pPr>
  </w:style>
  <w:style w:type="paragraph" w:styleId="MacroText">
    <w:name w:val="macro"/>
    <w:link w:val="MacroTextChar"/>
    <w:uiPriority w:val="98"/>
    <w:semiHidden/>
    <w:locked/>
    <w:rsid w:val="00714996"/>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000000"/>
    </w:rPr>
  </w:style>
  <w:style w:type="character" w:customStyle="1" w:styleId="MacroTextChar">
    <w:name w:val="Macro Text Char"/>
    <w:link w:val="MacroText"/>
    <w:uiPriority w:val="98"/>
    <w:semiHidden/>
    <w:rsid w:val="00714996"/>
    <w:rPr>
      <w:rFonts w:ascii="Consolas" w:hAnsi="Consolas"/>
      <w:color w:val="000000"/>
    </w:rPr>
  </w:style>
  <w:style w:type="paragraph" w:styleId="MessageHeader">
    <w:name w:val="Message Header"/>
    <w:basedOn w:val="Normal"/>
    <w:link w:val="MessageHeaderChar"/>
    <w:uiPriority w:val="98"/>
    <w:semiHidden/>
    <w:locked/>
    <w:rsid w:val="0071499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link w:val="MessageHeader"/>
    <w:uiPriority w:val="98"/>
    <w:semiHidden/>
    <w:rsid w:val="00714996"/>
    <w:rPr>
      <w:rFonts w:ascii="Cambria" w:hAnsi="Cambria"/>
      <w:color w:val="000000"/>
      <w:sz w:val="24"/>
      <w:szCs w:val="24"/>
      <w:shd w:val="pct20" w:color="auto" w:fill="auto"/>
    </w:rPr>
  </w:style>
  <w:style w:type="paragraph" w:styleId="NoSpacing">
    <w:name w:val="No Spacing"/>
    <w:uiPriority w:val="98"/>
    <w:semiHidden/>
    <w:locked/>
    <w:rsid w:val="00714996"/>
    <w:rPr>
      <w:color w:val="000000"/>
    </w:rPr>
  </w:style>
  <w:style w:type="paragraph" w:styleId="NormalWeb">
    <w:name w:val="Normal (Web)"/>
    <w:basedOn w:val="Normal"/>
    <w:uiPriority w:val="98"/>
    <w:semiHidden/>
    <w:locked/>
    <w:rsid w:val="00714996"/>
    <w:rPr>
      <w:sz w:val="24"/>
      <w:szCs w:val="24"/>
    </w:rPr>
  </w:style>
  <w:style w:type="paragraph" w:styleId="NormalIndent">
    <w:name w:val="Normal Indent"/>
    <w:basedOn w:val="Normal"/>
    <w:uiPriority w:val="98"/>
    <w:semiHidden/>
    <w:locked/>
    <w:rsid w:val="00714996"/>
    <w:pPr>
      <w:ind w:left="720"/>
    </w:pPr>
  </w:style>
  <w:style w:type="paragraph" w:styleId="NoteHeading">
    <w:name w:val="Note Heading"/>
    <w:basedOn w:val="Normal"/>
    <w:next w:val="Normal"/>
    <w:link w:val="NoteHeadingChar"/>
    <w:uiPriority w:val="98"/>
    <w:semiHidden/>
    <w:locked/>
    <w:rsid w:val="00714996"/>
  </w:style>
  <w:style w:type="character" w:customStyle="1" w:styleId="NoteHeadingChar">
    <w:name w:val="Note Heading Char"/>
    <w:link w:val="NoteHeading"/>
    <w:uiPriority w:val="98"/>
    <w:semiHidden/>
    <w:rsid w:val="00714996"/>
    <w:rPr>
      <w:color w:val="000000"/>
    </w:rPr>
  </w:style>
  <w:style w:type="paragraph" w:styleId="PlainText">
    <w:name w:val="Plain Text"/>
    <w:basedOn w:val="Normal"/>
    <w:link w:val="PlainTextChar"/>
    <w:uiPriority w:val="98"/>
    <w:semiHidden/>
    <w:locked/>
    <w:rsid w:val="00714996"/>
    <w:rPr>
      <w:rFonts w:ascii="Consolas" w:hAnsi="Consolas"/>
      <w:sz w:val="21"/>
      <w:szCs w:val="21"/>
    </w:rPr>
  </w:style>
  <w:style w:type="character" w:customStyle="1" w:styleId="PlainTextChar">
    <w:name w:val="Plain Text Char"/>
    <w:link w:val="PlainText"/>
    <w:uiPriority w:val="98"/>
    <w:semiHidden/>
    <w:rsid w:val="00714996"/>
    <w:rPr>
      <w:rFonts w:ascii="Consolas" w:hAnsi="Consolas"/>
      <w:color w:val="000000"/>
      <w:sz w:val="21"/>
      <w:szCs w:val="21"/>
    </w:rPr>
  </w:style>
  <w:style w:type="paragraph" w:styleId="Quote0">
    <w:name w:val="Quote"/>
    <w:basedOn w:val="Normal"/>
    <w:next w:val="Normal"/>
    <w:link w:val="QuoteChar"/>
    <w:uiPriority w:val="98"/>
    <w:semiHidden/>
    <w:locked/>
    <w:rsid w:val="00714996"/>
    <w:pPr>
      <w:spacing w:before="200" w:after="160"/>
      <w:ind w:left="864" w:right="864"/>
      <w:jc w:val="center"/>
    </w:pPr>
    <w:rPr>
      <w:i/>
      <w:iCs/>
      <w:color w:val="404040"/>
    </w:rPr>
  </w:style>
  <w:style w:type="character" w:customStyle="1" w:styleId="QuoteChar">
    <w:name w:val="Quote Char"/>
    <w:link w:val="Quote0"/>
    <w:uiPriority w:val="98"/>
    <w:semiHidden/>
    <w:rsid w:val="00714996"/>
    <w:rPr>
      <w:i/>
      <w:iCs/>
      <w:color w:val="404040"/>
    </w:rPr>
  </w:style>
  <w:style w:type="paragraph" w:styleId="Salutation">
    <w:name w:val="Salutation"/>
    <w:basedOn w:val="Normal"/>
    <w:next w:val="Normal"/>
    <w:link w:val="SalutationChar"/>
    <w:uiPriority w:val="98"/>
    <w:semiHidden/>
    <w:locked/>
    <w:rsid w:val="00714996"/>
  </w:style>
  <w:style w:type="character" w:customStyle="1" w:styleId="SalutationChar">
    <w:name w:val="Salutation Char"/>
    <w:link w:val="Salutation"/>
    <w:uiPriority w:val="98"/>
    <w:semiHidden/>
    <w:rsid w:val="00714996"/>
    <w:rPr>
      <w:color w:val="000000"/>
    </w:rPr>
  </w:style>
  <w:style w:type="paragraph" w:styleId="Signature">
    <w:name w:val="Signature"/>
    <w:basedOn w:val="Normal"/>
    <w:link w:val="SignatureChar"/>
    <w:uiPriority w:val="98"/>
    <w:semiHidden/>
    <w:locked/>
    <w:rsid w:val="00714996"/>
    <w:pPr>
      <w:ind w:left="4320"/>
    </w:pPr>
  </w:style>
  <w:style w:type="character" w:customStyle="1" w:styleId="SignatureChar">
    <w:name w:val="Signature Char"/>
    <w:link w:val="Signature"/>
    <w:uiPriority w:val="98"/>
    <w:semiHidden/>
    <w:rsid w:val="00714996"/>
    <w:rPr>
      <w:color w:val="000000"/>
    </w:rPr>
  </w:style>
  <w:style w:type="paragraph" w:styleId="Subtitle">
    <w:name w:val="Subtitle"/>
    <w:basedOn w:val="Normal"/>
    <w:next w:val="Normal"/>
    <w:link w:val="SubtitleChar"/>
    <w:uiPriority w:val="98"/>
    <w:semiHidden/>
    <w:locked/>
    <w:rsid w:val="00714996"/>
    <w:pPr>
      <w:numPr>
        <w:ilvl w:val="1"/>
      </w:numPr>
      <w:spacing w:after="160"/>
    </w:pPr>
    <w:rPr>
      <w:rFonts w:ascii="Calibri" w:hAnsi="Calibri"/>
      <w:color w:val="5A5A5A"/>
      <w:spacing w:val="15"/>
      <w:sz w:val="22"/>
      <w:szCs w:val="22"/>
    </w:rPr>
  </w:style>
  <w:style w:type="character" w:customStyle="1" w:styleId="SubtitleChar">
    <w:name w:val="Subtitle Char"/>
    <w:link w:val="Subtitle"/>
    <w:uiPriority w:val="98"/>
    <w:semiHidden/>
    <w:rsid w:val="00714996"/>
    <w:rPr>
      <w:rFonts w:ascii="Calibri" w:hAnsi="Calibri"/>
      <w:color w:val="5A5A5A"/>
      <w:spacing w:val="15"/>
      <w:sz w:val="22"/>
      <w:szCs w:val="22"/>
    </w:rPr>
  </w:style>
  <w:style w:type="paragraph" w:styleId="TableofAuthorities">
    <w:name w:val="table of authorities"/>
    <w:basedOn w:val="Normal"/>
    <w:next w:val="Normal"/>
    <w:uiPriority w:val="98"/>
    <w:semiHidden/>
    <w:locked/>
    <w:rsid w:val="00714996"/>
    <w:pPr>
      <w:ind w:left="200" w:hanging="200"/>
    </w:pPr>
  </w:style>
  <w:style w:type="paragraph" w:styleId="TableofFigures">
    <w:name w:val="table of figures"/>
    <w:basedOn w:val="Normal"/>
    <w:next w:val="Normal"/>
    <w:uiPriority w:val="98"/>
    <w:semiHidden/>
    <w:locked/>
    <w:rsid w:val="00714996"/>
  </w:style>
  <w:style w:type="paragraph" w:styleId="Title">
    <w:name w:val="Title"/>
    <w:basedOn w:val="Normal"/>
    <w:next w:val="Normal"/>
    <w:link w:val="TitleChar"/>
    <w:uiPriority w:val="98"/>
    <w:semiHidden/>
    <w:locked/>
    <w:rsid w:val="00714996"/>
    <w:pPr>
      <w:contextualSpacing/>
    </w:pPr>
    <w:rPr>
      <w:rFonts w:ascii="Cambria" w:hAnsi="Cambria"/>
      <w:color w:val="auto"/>
      <w:spacing w:val="-10"/>
      <w:kern w:val="28"/>
      <w:sz w:val="56"/>
      <w:szCs w:val="56"/>
    </w:rPr>
  </w:style>
  <w:style w:type="character" w:customStyle="1" w:styleId="TitleChar">
    <w:name w:val="Title Char"/>
    <w:link w:val="Title"/>
    <w:uiPriority w:val="98"/>
    <w:semiHidden/>
    <w:rsid w:val="00714996"/>
    <w:rPr>
      <w:rFonts w:ascii="Cambria" w:hAnsi="Cambria"/>
      <w:spacing w:val="-10"/>
      <w:kern w:val="28"/>
      <w:sz w:val="56"/>
      <w:szCs w:val="56"/>
    </w:rPr>
  </w:style>
  <w:style w:type="paragraph" w:styleId="TOAHeading">
    <w:name w:val="toa heading"/>
    <w:basedOn w:val="Normal"/>
    <w:next w:val="Normal"/>
    <w:uiPriority w:val="98"/>
    <w:semiHidden/>
    <w:locked/>
    <w:rsid w:val="00714996"/>
    <w:pPr>
      <w:spacing w:before="120"/>
    </w:pPr>
    <w:rPr>
      <w:rFonts w:ascii="Cambria" w:hAnsi="Cambria"/>
      <w:b/>
      <w:bCs/>
      <w:sz w:val="24"/>
      <w:szCs w:val="24"/>
    </w:rPr>
  </w:style>
  <w:style w:type="paragraph" w:customStyle="1" w:styleId="Response">
    <w:name w:val=".Response"/>
    <w:basedOn w:val="Body1"/>
    <w:qFormat/>
    <w:rsid w:val="00714996"/>
    <w:pPr>
      <w:spacing w:before="200" w:after="60" w:line="228" w:lineRule="exact"/>
      <w:ind w:left="936"/>
    </w:pPr>
    <w:rPr>
      <w:rFonts w:ascii="Franklin Gothic Book" w:eastAsia="Calibri" w:hAnsi="Franklin Gothic Book"/>
      <w:sz w:val="19"/>
    </w:rPr>
  </w:style>
  <w:style w:type="paragraph" w:customStyle="1" w:styleId="ResponseNumber">
    <w:name w:val=".Response Number"/>
    <w:basedOn w:val="ListNumbered"/>
    <w:qFormat/>
    <w:rsid w:val="00714996"/>
    <w:pPr>
      <w:numPr>
        <w:numId w:val="17"/>
      </w:numPr>
      <w:spacing w:before="100" w:after="40" w:line="220" w:lineRule="exact"/>
      <w:ind w:left="936"/>
    </w:pPr>
    <w:rPr>
      <w:rFonts w:ascii="Franklin Gothic Book" w:hAnsi="Franklin Gothic Book"/>
      <w:sz w:val="19"/>
    </w:rPr>
  </w:style>
  <w:style w:type="paragraph" w:customStyle="1" w:styleId="ResponseNumberSub">
    <w:name w:val=".Response NumberSub"/>
    <w:basedOn w:val="ListNumberedSub"/>
    <w:qFormat/>
    <w:rsid w:val="00714996"/>
    <w:pPr>
      <w:numPr>
        <w:numId w:val="18"/>
      </w:numPr>
      <w:spacing w:before="0" w:after="40" w:line="220" w:lineRule="exact"/>
      <w:ind w:left="1296"/>
    </w:pPr>
    <w:rPr>
      <w:rFonts w:ascii="Franklin Gothic Book" w:hAnsi="Franklin Gothic Book"/>
      <w:sz w:val="19"/>
    </w:rPr>
  </w:style>
  <w:style w:type="paragraph" w:customStyle="1" w:styleId="oldstyle">
    <w:name w:val="old_style"/>
    <w:basedOn w:val="ResponseNumber"/>
    <w:rsid w:val="00714996"/>
    <w:pPr>
      <w:numPr>
        <w:numId w:val="0"/>
      </w:numPr>
      <w:spacing w:before="80" w:after="80"/>
      <w:ind w:left="936"/>
    </w:pPr>
  </w:style>
  <w:style w:type="paragraph" w:customStyle="1" w:styleId="numbersubbody">
    <w:name w:val="number_sub_body"/>
    <w:basedOn w:val="ResponseNumberSub"/>
    <w:qFormat/>
    <w:rsid w:val="00714996"/>
    <w:pPr>
      <w:numPr>
        <w:numId w:val="0"/>
      </w:numPr>
      <w:ind w:left="1296"/>
    </w:pPr>
  </w:style>
  <w:style w:type="paragraph" w:customStyle="1" w:styleId="Prompt">
    <w:name w:val=".Prompt"/>
    <w:basedOn w:val="Response"/>
    <w:qFormat/>
    <w:rsid w:val="00714996"/>
  </w:style>
  <w:style w:type="character" w:customStyle="1" w:styleId="SubscriptItalics">
    <w:name w:val=".Subscript Italics"/>
    <w:uiPriority w:val="1"/>
    <w:qFormat/>
    <w:rsid w:val="00714996"/>
    <w:rPr>
      <w:i/>
      <w:vertAlign w:val="subscript"/>
    </w:rPr>
  </w:style>
  <w:style w:type="character" w:customStyle="1" w:styleId="SubscriptBold">
    <w:name w:val=".Subscript Bold"/>
    <w:uiPriority w:val="1"/>
    <w:qFormat/>
    <w:rsid w:val="00714996"/>
    <w:rPr>
      <w:b/>
      <w:i/>
      <w:vertAlign w:val="subscript"/>
    </w:rPr>
  </w:style>
  <w:style w:type="character" w:customStyle="1" w:styleId="SuperscriptItalics">
    <w:name w:val=".Superscript Italics"/>
    <w:uiPriority w:val="1"/>
    <w:qFormat/>
    <w:rsid w:val="00714996"/>
    <w:rPr>
      <w:i/>
      <w:vertAlign w:val="superscript"/>
    </w:rPr>
  </w:style>
  <w:style w:type="character" w:customStyle="1" w:styleId="SuperscriptBold">
    <w:name w:val=".Superscript Bold"/>
    <w:uiPriority w:val="1"/>
    <w:qFormat/>
    <w:rsid w:val="00714996"/>
    <w:rPr>
      <w:b/>
      <w:vertAlign w:val="superscript"/>
    </w:rPr>
  </w:style>
  <w:style w:type="paragraph" w:customStyle="1" w:styleId="CodeBoldItalics">
    <w:name w:val=".Code Bold Italics"/>
    <w:basedOn w:val="Code"/>
    <w:qFormat/>
    <w:rsid w:val="00714996"/>
    <w:rPr>
      <w:b/>
      <w:i/>
    </w:rPr>
  </w:style>
  <w:style w:type="character" w:customStyle="1" w:styleId="CodeinTextItalics">
    <w:name w:val=".Code in Text Italics"/>
    <w:uiPriority w:val="1"/>
    <w:qFormat/>
    <w:rsid w:val="00714996"/>
    <w:rPr>
      <w:rFonts w:ascii="Courier New" w:hAnsi="Courier New"/>
      <w:i/>
      <w:color w:val="auto"/>
      <w:sz w:val="18"/>
      <w:szCs w:val="20"/>
      <w:u w:val="none"/>
    </w:rPr>
  </w:style>
  <w:style w:type="character" w:customStyle="1" w:styleId="CodeinTextBold">
    <w:name w:val=".Code in Text Bold"/>
    <w:uiPriority w:val="1"/>
    <w:qFormat/>
    <w:rsid w:val="00714996"/>
    <w:rPr>
      <w:rFonts w:ascii="Courier New" w:hAnsi="Courier New"/>
      <w:b/>
      <w:color w:val="auto"/>
      <w:sz w:val="18"/>
      <w:szCs w:val="20"/>
      <w:u w:val="none"/>
    </w:rPr>
  </w:style>
  <w:style w:type="paragraph" w:customStyle="1" w:styleId="old">
    <w:name w:val="old"/>
    <w:basedOn w:val="ListNumbered"/>
    <w:rsid w:val="00714996"/>
    <w:pPr>
      <w:numPr>
        <w:numId w:val="0"/>
      </w:numPr>
      <w:spacing w:before="100" w:after="40" w:line="220" w:lineRule="exact"/>
      <w:ind w:left="936" w:hanging="360"/>
    </w:pPr>
    <w:rPr>
      <w:rFonts w:ascii="Franklin Gothic Book" w:hAnsi="Franklin Gothic Book"/>
      <w:sz w:val="19"/>
    </w:rPr>
  </w:style>
  <w:style w:type="paragraph" w:customStyle="1" w:styleId="ResponseBody">
    <w:name w:val=".Response Body"/>
    <w:basedOn w:val="old"/>
    <w:qFormat/>
    <w:rsid w:val="00714996"/>
    <w:pPr>
      <w:spacing w:before="80" w:after="80"/>
      <w:ind w:firstLine="0"/>
    </w:pPr>
  </w:style>
  <w:style w:type="paragraph" w:customStyle="1" w:styleId="ResponseSubBody">
    <w:name w:val=".Response Sub Body"/>
    <w:basedOn w:val="ResponseNumberSub"/>
    <w:qFormat/>
    <w:rsid w:val="00714996"/>
    <w:pPr>
      <w:numPr>
        <w:numId w:val="0"/>
      </w:numPr>
      <w:ind w:left="1296"/>
    </w:pPr>
  </w:style>
  <w:style w:type="paragraph" w:customStyle="1" w:styleId="ResponseBulletSub">
    <w:name w:val=".Response BulletSub"/>
    <w:basedOn w:val="ResponseNumberSub"/>
    <w:qFormat/>
    <w:rsid w:val="00714996"/>
    <w:pPr>
      <w:numPr>
        <w:numId w:val="25"/>
      </w:numPr>
      <w:ind w:left="1296"/>
    </w:pPr>
  </w:style>
  <w:style w:type="character" w:customStyle="1" w:styleId="SubscriptBoldItalics">
    <w:name w:val=".Subscript Bold Italics"/>
    <w:uiPriority w:val="1"/>
    <w:qFormat/>
    <w:rsid w:val="00714996"/>
    <w:rPr>
      <w:b/>
      <w:i/>
      <w:u w:val="none"/>
      <w:vertAlign w:val="subscript"/>
    </w:rPr>
  </w:style>
  <w:style w:type="character" w:customStyle="1" w:styleId="SuperscriptBoldItalics">
    <w:name w:val=".Superscript Bold Italics"/>
    <w:uiPriority w:val="1"/>
    <w:qFormat/>
    <w:rsid w:val="00714996"/>
    <w:rPr>
      <w:b/>
      <w:i/>
      <w:vertAlign w:val="superscript"/>
    </w:rPr>
  </w:style>
  <w:style w:type="paragraph" w:customStyle="1" w:styleId="ResponseBullet">
    <w:name w:val=".Response Bullet"/>
    <w:basedOn w:val="Body1"/>
    <w:rsid w:val="00714996"/>
    <w:pPr>
      <w:numPr>
        <w:numId w:val="24"/>
      </w:numPr>
      <w:spacing w:before="100" w:after="40" w:line="220" w:lineRule="exact"/>
      <w:ind w:left="936"/>
    </w:pPr>
    <w:rPr>
      <w:rFonts w:ascii="Franklin Gothic Book" w:hAnsi="Franklin Gothic Book"/>
      <w:sz w:val="19"/>
    </w:rPr>
  </w:style>
  <w:style w:type="paragraph" w:customStyle="1" w:styleId="subbody">
    <w:name w:val="sub_body"/>
    <w:basedOn w:val="ResponseBulletSub"/>
    <w:rsid w:val="00714996"/>
    <w:pPr>
      <w:numPr>
        <w:numId w:val="0"/>
      </w:numPr>
      <w:ind w:left="1152" w:firstLine="504"/>
    </w:pPr>
    <w:rPr>
      <w:rFonts w:eastAsia="Calibri"/>
    </w:rPr>
  </w:style>
  <w:style w:type="paragraph" w:customStyle="1" w:styleId="sub-list">
    <w:name w:val="sub-list"/>
    <w:basedOn w:val="ResponseBullet"/>
    <w:rsid w:val="00714996"/>
    <w:pPr>
      <w:numPr>
        <w:numId w:val="0"/>
      </w:numPr>
      <w:ind w:left="720"/>
    </w:pPr>
    <w:rPr>
      <w:rFonts w:eastAsia="Calibri"/>
    </w:rPr>
  </w:style>
  <w:style w:type="paragraph" w:customStyle="1" w:styleId="numberbody">
    <w:name w:val="number_body"/>
    <w:basedOn w:val="ResponseNumber"/>
    <w:rsid w:val="00714996"/>
    <w:pPr>
      <w:numPr>
        <w:numId w:val="0"/>
      </w:numPr>
      <w:ind w:left="936"/>
    </w:pPr>
    <w:rPr>
      <w:rFonts w:eastAsia="Calibri"/>
    </w:rPr>
  </w:style>
  <w:style w:type="character" w:styleId="UnresolvedMention">
    <w:name w:val="Unresolved Mention"/>
    <w:basedOn w:val="DefaultParagraphFont"/>
    <w:uiPriority w:val="99"/>
    <w:semiHidden/>
    <w:unhideWhenUsed/>
    <w:rsid w:val="002F2C79"/>
    <w:rPr>
      <w:color w:val="605E5C"/>
      <w:shd w:val="clear" w:color="auto" w:fill="E1DFDD"/>
    </w:rPr>
  </w:style>
  <w:style w:type="paragraph" w:customStyle="1" w:styleId="Default">
    <w:name w:val="Default"/>
    <w:qFormat/>
    <w:rsid w:val="002F2C79"/>
    <w:pPr>
      <w:suppressAutoHyphens/>
      <w:overflowPunct w:val="0"/>
    </w:pPr>
    <w:rPr>
      <w:rFonts w:ascii="Helvetica" w:eastAsia="Arial Unicode MS" w:hAnsi="Helvetica" w:cs="Arial Unicode MS"/>
      <w:color w:val="000000"/>
      <w:sz w:val="22"/>
      <w:szCs w:val="2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26688485">
      <w:bodyDiv w:val="1"/>
      <w:marLeft w:val="0"/>
      <w:marRight w:val="0"/>
      <w:marTop w:val="0"/>
      <w:marBottom w:val="0"/>
      <w:divBdr>
        <w:top w:val="none" w:sz="0" w:space="0" w:color="auto"/>
        <w:left w:val="none" w:sz="0" w:space="0" w:color="auto"/>
        <w:bottom w:val="none" w:sz="0" w:space="0" w:color="auto"/>
        <w:right w:val="none" w:sz="0" w:space="0" w:color="auto"/>
      </w:divBdr>
      <w:divsChild>
        <w:div w:id="1915384470">
          <w:marLeft w:val="0"/>
          <w:marRight w:val="0"/>
          <w:marTop w:val="0"/>
          <w:marBottom w:val="0"/>
          <w:divBdr>
            <w:top w:val="none" w:sz="0" w:space="0" w:color="auto"/>
            <w:left w:val="none" w:sz="0" w:space="0" w:color="auto"/>
            <w:bottom w:val="none" w:sz="0" w:space="0" w:color="auto"/>
            <w:right w:val="none" w:sz="0" w:space="0" w:color="auto"/>
          </w:divBdr>
          <w:divsChild>
            <w:div w:id="2052876663">
              <w:marLeft w:val="0"/>
              <w:marRight w:val="0"/>
              <w:marTop w:val="0"/>
              <w:marBottom w:val="0"/>
              <w:divBdr>
                <w:top w:val="none" w:sz="0" w:space="0" w:color="auto"/>
                <w:left w:val="none" w:sz="0" w:space="0" w:color="auto"/>
                <w:bottom w:val="none" w:sz="0" w:space="0" w:color="auto"/>
                <w:right w:val="none" w:sz="0" w:space="0" w:color="auto"/>
              </w:divBdr>
            </w:div>
            <w:div w:id="362248192">
              <w:marLeft w:val="0"/>
              <w:marRight w:val="0"/>
              <w:marTop w:val="0"/>
              <w:marBottom w:val="0"/>
              <w:divBdr>
                <w:top w:val="none" w:sz="0" w:space="0" w:color="auto"/>
                <w:left w:val="none" w:sz="0" w:space="0" w:color="auto"/>
                <w:bottom w:val="none" w:sz="0" w:space="0" w:color="auto"/>
                <w:right w:val="none" w:sz="0" w:space="0" w:color="auto"/>
              </w:divBdr>
            </w:div>
            <w:div w:id="1365015670">
              <w:marLeft w:val="0"/>
              <w:marRight w:val="0"/>
              <w:marTop w:val="0"/>
              <w:marBottom w:val="0"/>
              <w:divBdr>
                <w:top w:val="none" w:sz="0" w:space="0" w:color="auto"/>
                <w:left w:val="none" w:sz="0" w:space="0" w:color="auto"/>
                <w:bottom w:val="none" w:sz="0" w:space="0" w:color="auto"/>
                <w:right w:val="none" w:sz="0" w:space="0" w:color="auto"/>
              </w:divBdr>
            </w:div>
            <w:div w:id="1558131737">
              <w:marLeft w:val="0"/>
              <w:marRight w:val="0"/>
              <w:marTop w:val="0"/>
              <w:marBottom w:val="0"/>
              <w:divBdr>
                <w:top w:val="none" w:sz="0" w:space="0" w:color="auto"/>
                <w:left w:val="none" w:sz="0" w:space="0" w:color="auto"/>
                <w:bottom w:val="none" w:sz="0" w:space="0" w:color="auto"/>
                <w:right w:val="none" w:sz="0" w:space="0" w:color="auto"/>
              </w:divBdr>
            </w:div>
            <w:div w:id="10396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4820">
      <w:bodyDiv w:val="1"/>
      <w:marLeft w:val="0"/>
      <w:marRight w:val="0"/>
      <w:marTop w:val="0"/>
      <w:marBottom w:val="0"/>
      <w:divBdr>
        <w:top w:val="none" w:sz="0" w:space="0" w:color="auto"/>
        <w:left w:val="none" w:sz="0" w:space="0" w:color="auto"/>
        <w:bottom w:val="none" w:sz="0" w:space="0" w:color="auto"/>
        <w:right w:val="none" w:sz="0" w:space="0" w:color="auto"/>
      </w:divBdr>
      <w:divsChild>
        <w:div w:id="882717346">
          <w:marLeft w:val="0"/>
          <w:marRight w:val="0"/>
          <w:marTop w:val="0"/>
          <w:marBottom w:val="0"/>
          <w:divBdr>
            <w:top w:val="none" w:sz="0" w:space="0" w:color="auto"/>
            <w:left w:val="none" w:sz="0" w:space="0" w:color="auto"/>
            <w:bottom w:val="none" w:sz="0" w:space="0" w:color="auto"/>
            <w:right w:val="none" w:sz="0" w:space="0" w:color="auto"/>
          </w:divBdr>
          <w:divsChild>
            <w:div w:id="1966890220">
              <w:marLeft w:val="0"/>
              <w:marRight w:val="0"/>
              <w:marTop w:val="0"/>
              <w:marBottom w:val="0"/>
              <w:divBdr>
                <w:top w:val="none" w:sz="0" w:space="0" w:color="auto"/>
                <w:left w:val="none" w:sz="0" w:space="0" w:color="auto"/>
                <w:bottom w:val="none" w:sz="0" w:space="0" w:color="auto"/>
                <w:right w:val="none" w:sz="0" w:space="0" w:color="auto"/>
              </w:divBdr>
            </w:div>
            <w:div w:id="2133934185">
              <w:marLeft w:val="0"/>
              <w:marRight w:val="0"/>
              <w:marTop w:val="0"/>
              <w:marBottom w:val="0"/>
              <w:divBdr>
                <w:top w:val="none" w:sz="0" w:space="0" w:color="auto"/>
                <w:left w:val="none" w:sz="0" w:space="0" w:color="auto"/>
                <w:bottom w:val="none" w:sz="0" w:space="0" w:color="auto"/>
                <w:right w:val="none" w:sz="0" w:space="0" w:color="auto"/>
              </w:divBdr>
            </w:div>
            <w:div w:id="5306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3012">
      <w:bodyDiv w:val="1"/>
      <w:marLeft w:val="0"/>
      <w:marRight w:val="0"/>
      <w:marTop w:val="0"/>
      <w:marBottom w:val="0"/>
      <w:divBdr>
        <w:top w:val="none" w:sz="0" w:space="0" w:color="auto"/>
        <w:left w:val="none" w:sz="0" w:space="0" w:color="auto"/>
        <w:bottom w:val="none" w:sz="0" w:space="0" w:color="auto"/>
        <w:right w:val="none" w:sz="0" w:space="0" w:color="auto"/>
      </w:divBdr>
      <w:divsChild>
        <w:div w:id="812285357">
          <w:marLeft w:val="0"/>
          <w:marRight w:val="0"/>
          <w:marTop w:val="0"/>
          <w:marBottom w:val="0"/>
          <w:divBdr>
            <w:top w:val="none" w:sz="0" w:space="0" w:color="auto"/>
            <w:left w:val="none" w:sz="0" w:space="0" w:color="auto"/>
            <w:bottom w:val="none" w:sz="0" w:space="0" w:color="auto"/>
            <w:right w:val="none" w:sz="0" w:space="0" w:color="auto"/>
          </w:divBdr>
          <w:divsChild>
            <w:div w:id="180902864">
              <w:marLeft w:val="0"/>
              <w:marRight w:val="0"/>
              <w:marTop w:val="0"/>
              <w:marBottom w:val="0"/>
              <w:divBdr>
                <w:top w:val="none" w:sz="0" w:space="0" w:color="auto"/>
                <w:left w:val="none" w:sz="0" w:space="0" w:color="auto"/>
                <w:bottom w:val="none" w:sz="0" w:space="0" w:color="auto"/>
                <w:right w:val="none" w:sz="0" w:space="0" w:color="auto"/>
              </w:divBdr>
            </w:div>
            <w:div w:id="1585339524">
              <w:marLeft w:val="0"/>
              <w:marRight w:val="0"/>
              <w:marTop w:val="0"/>
              <w:marBottom w:val="0"/>
              <w:divBdr>
                <w:top w:val="none" w:sz="0" w:space="0" w:color="auto"/>
                <w:left w:val="none" w:sz="0" w:space="0" w:color="auto"/>
                <w:bottom w:val="none" w:sz="0" w:space="0" w:color="auto"/>
                <w:right w:val="none" w:sz="0" w:space="0" w:color="auto"/>
              </w:divBdr>
            </w:div>
            <w:div w:id="15377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4310">
      <w:bodyDiv w:val="1"/>
      <w:marLeft w:val="0"/>
      <w:marRight w:val="0"/>
      <w:marTop w:val="0"/>
      <w:marBottom w:val="0"/>
      <w:divBdr>
        <w:top w:val="none" w:sz="0" w:space="0" w:color="auto"/>
        <w:left w:val="none" w:sz="0" w:space="0" w:color="auto"/>
        <w:bottom w:val="none" w:sz="0" w:space="0" w:color="auto"/>
        <w:right w:val="none" w:sz="0" w:space="0" w:color="auto"/>
      </w:divBdr>
      <w:divsChild>
        <w:div w:id="1803039034">
          <w:marLeft w:val="0"/>
          <w:marRight w:val="0"/>
          <w:marTop w:val="0"/>
          <w:marBottom w:val="0"/>
          <w:divBdr>
            <w:top w:val="none" w:sz="0" w:space="0" w:color="auto"/>
            <w:left w:val="none" w:sz="0" w:space="0" w:color="auto"/>
            <w:bottom w:val="none" w:sz="0" w:space="0" w:color="auto"/>
            <w:right w:val="none" w:sz="0" w:space="0" w:color="auto"/>
          </w:divBdr>
          <w:divsChild>
            <w:div w:id="8239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584">
      <w:bodyDiv w:val="1"/>
      <w:marLeft w:val="0"/>
      <w:marRight w:val="0"/>
      <w:marTop w:val="0"/>
      <w:marBottom w:val="0"/>
      <w:divBdr>
        <w:top w:val="none" w:sz="0" w:space="0" w:color="auto"/>
        <w:left w:val="none" w:sz="0" w:space="0" w:color="auto"/>
        <w:bottom w:val="none" w:sz="0" w:space="0" w:color="auto"/>
        <w:right w:val="none" w:sz="0" w:space="0" w:color="auto"/>
      </w:divBdr>
      <w:divsChild>
        <w:div w:id="236205767">
          <w:marLeft w:val="0"/>
          <w:marRight w:val="0"/>
          <w:marTop w:val="0"/>
          <w:marBottom w:val="0"/>
          <w:divBdr>
            <w:top w:val="none" w:sz="0" w:space="0" w:color="auto"/>
            <w:left w:val="none" w:sz="0" w:space="0" w:color="auto"/>
            <w:bottom w:val="none" w:sz="0" w:space="0" w:color="auto"/>
            <w:right w:val="none" w:sz="0" w:space="0" w:color="auto"/>
          </w:divBdr>
          <w:divsChild>
            <w:div w:id="267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9225">
      <w:bodyDiv w:val="1"/>
      <w:marLeft w:val="0"/>
      <w:marRight w:val="0"/>
      <w:marTop w:val="0"/>
      <w:marBottom w:val="0"/>
      <w:divBdr>
        <w:top w:val="none" w:sz="0" w:space="0" w:color="auto"/>
        <w:left w:val="none" w:sz="0" w:space="0" w:color="auto"/>
        <w:bottom w:val="none" w:sz="0" w:space="0" w:color="auto"/>
        <w:right w:val="none" w:sz="0" w:space="0" w:color="auto"/>
      </w:divBdr>
      <w:divsChild>
        <w:div w:id="1754937391">
          <w:marLeft w:val="0"/>
          <w:marRight w:val="0"/>
          <w:marTop w:val="0"/>
          <w:marBottom w:val="0"/>
          <w:divBdr>
            <w:top w:val="none" w:sz="0" w:space="0" w:color="auto"/>
            <w:left w:val="none" w:sz="0" w:space="0" w:color="auto"/>
            <w:bottom w:val="none" w:sz="0" w:space="0" w:color="auto"/>
            <w:right w:val="none" w:sz="0" w:space="0" w:color="auto"/>
          </w:divBdr>
          <w:divsChild>
            <w:div w:id="652760448">
              <w:marLeft w:val="0"/>
              <w:marRight w:val="0"/>
              <w:marTop w:val="0"/>
              <w:marBottom w:val="0"/>
              <w:divBdr>
                <w:top w:val="none" w:sz="0" w:space="0" w:color="auto"/>
                <w:left w:val="none" w:sz="0" w:space="0" w:color="auto"/>
                <w:bottom w:val="none" w:sz="0" w:space="0" w:color="auto"/>
                <w:right w:val="none" w:sz="0" w:space="0" w:color="auto"/>
              </w:divBdr>
            </w:div>
            <w:div w:id="802427728">
              <w:marLeft w:val="0"/>
              <w:marRight w:val="0"/>
              <w:marTop w:val="0"/>
              <w:marBottom w:val="0"/>
              <w:divBdr>
                <w:top w:val="none" w:sz="0" w:space="0" w:color="auto"/>
                <w:left w:val="none" w:sz="0" w:space="0" w:color="auto"/>
                <w:bottom w:val="none" w:sz="0" w:space="0" w:color="auto"/>
                <w:right w:val="none" w:sz="0" w:space="0" w:color="auto"/>
              </w:divBdr>
            </w:div>
            <w:div w:id="1709375916">
              <w:marLeft w:val="0"/>
              <w:marRight w:val="0"/>
              <w:marTop w:val="0"/>
              <w:marBottom w:val="0"/>
              <w:divBdr>
                <w:top w:val="none" w:sz="0" w:space="0" w:color="auto"/>
                <w:left w:val="none" w:sz="0" w:space="0" w:color="auto"/>
                <w:bottom w:val="none" w:sz="0" w:space="0" w:color="auto"/>
                <w:right w:val="none" w:sz="0" w:space="0" w:color="auto"/>
              </w:divBdr>
            </w:div>
            <w:div w:id="810440283">
              <w:marLeft w:val="0"/>
              <w:marRight w:val="0"/>
              <w:marTop w:val="0"/>
              <w:marBottom w:val="0"/>
              <w:divBdr>
                <w:top w:val="none" w:sz="0" w:space="0" w:color="auto"/>
                <w:left w:val="none" w:sz="0" w:space="0" w:color="auto"/>
                <w:bottom w:val="none" w:sz="0" w:space="0" w:color="auto"/>
                <w:right w:val="none" w:sz="0" w:space="0" w:color="auto"/>
              </w:divBdr>
            </w:div>
            <w:div w:id="1889411485">
              <w:marLeft w:val="0"/>
              <w:marRight w:val="0"/>
              <w:marTop w:val="0"/>
              <w:marBottom w:val="0"/>
              <w:divBdr>
                <w:top w:val="none" w:sz="0" w:space="0" w:color="auto"/>
                <w:left w:val="none" w:sz="0" w:space="0" w:color="auto"/>
                <w:bottom w:val="none" w:sz="0" w:space="0" w:color="auto"/>
                <w:right w:val="none" w:sz="0" w:space="0" w:color="auto"/>
              </w:divBdr>
            </w:div>
            <w:div w:id="208809854">
              <w:marLeft w:val="0"/>
              <w:marRight w:val="0"/>
              <w:marTop w:val="0"/>
              <w:marBottom w:val="0"/>
              <w:divBdr>
                <w:top w:val="none" w:sz="0" w:space="0" w:color="auto"/>
                <w:left w:val="none" w:sz="0" w:space="0" w:color="auto"/>
                <w:bottom w:val="none" w:sz="0" w:space="0" w:color="auto"/>
                <w:right w:val="none" w:sz="0" w:space="0" w:color="auto"/>
              </w:divBdr>
            </w:div>
            <w:div w:id="256836082">
              <w:marLeft w:val="0"/>
              <w:marRight w:val="0"/>
              <w:marTop w:val="0"/>
              <w:marBottom w:val="0"/>
              <w:divBdr>
                <w:top w:val="none" w:sz="0" w:space="0" w:color="auto"/>
                <w:left w:val="none" w:sz="0" w:space="0" w:color="auto"/>
                <w:bottom w:val="none" w:sz="0" w:space="0" w:color="auto"/>
                <w:right w:val="none" w:sz="0" w:space="0" w:color="auto"/>
              </w:divBdr>
            </w:div>
            <w:div w:id="607541402">
              <w:marLeft w:val="0"/>
              <w:marRight w:val="0"/>
              <w:marTop w:val="0"/>
              <w:marBottom w:val="0"/>
              <w:divBdr>
                <w:top w:val="none" w:sz="0" w:space="0" w:color="auto"/>
                <w:left w:val="none" w:sz="0" w:space="0" w:color="auto"/>
                <w:bottom w:val="none" w:sz="0" w:space="0" w:color="auto"/>
                <w:right w:val="none" w:sz="0" w:space="0" w:color="auto"/>
              </w:divBdr>
            </w:div>
            <w:div w:id="1029724130">
              <w:marLeft w:val="0"/>
              <w:marRight w:val="0"/>
              <w:marTop w:val="0"/>
              <w:marBottom w:val="0"/>
              <w:divBdr>
                <w:top w:val="none" w:sz="0" w:space="0" w:color="auto"/>
                <w:left w:val="none" w:sz="0" w:space="0" w:color="auto"/>
                <w:bottom w:val="none" w:sz="0" w:space="0" w:color="auto"/>
                <w:right w:val="none" w:sz="0" w:space="0" w:color="auto"/>
              </w:divBdr>
            </w:div>
            <w:div w:id="697202587">
              <w:marLeft w:val="0"/>
              <w:marRight w:val="0"/>
              <w:marTop w:val="0"/>
              <w:marBottom w:val="0"/>
              <w:divBdr>
                <w:top w:val="none" w:sz="0" w:space="0" w:color="auto"/>
                <w:left w:val="none" w:sz="0" w:space="0" w:color="auto"/>
                <w:bottom w:val="none" w:sz="0" w:space="0" w:color="auto"/>
                <w:right w:val="none" w:sz="0" w:space="0" w:color="auto"/>
              </w:divBdr>
            </w:div>
            <w:div w:id="822282258">
              <w:marLeft w:val="0"/>
              <w:marRight w:val="0"/>
              <w:marTop w:val="0"/>
              <w:marBottom w:val="0"/>
              <w:divBdr>
                <w:top w:val="none" w:sz="0" w:space="0" w:color="auto"/>
                <w:left w:val="none" w:sz="0" w:space="0" w:color="auto"/>
                <w:bottom w:val="none" w:sz="0" w:space="0" w:color="auto"/>
                <w:right w:val="none" w:sz="0" w:space="0" w:color="auto"/>
              </w:divBdr>
            </w:div>
            <w:div w:id="816453004">
              <w:marLeft w:val="0"/>
              <w:marRight w:val="0"/>
              <w:marTop w:val="0"/>
              <w:marBottom w:val="0"/>
              <w:divBdr>
                <w:top w:val="none" w:sz="0" w:space="0" w:color="auto"/>
                <w:left w:val="none" w:sz="0" w:space="0" w:color="auto"/>
                <w:bottom w:val="none" w:sz="0" w:space="0" w:color="auto"/>
                <w:right w:val="none" w:sz="0" w:space="0" w:color="auto"/>
              </w:divBdr>
            </w:div>
            <w:div w:id="8986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7023">
      <w:bodyDiv w:val="1"/>
      <w:marLeft w:val="0"/>
      <w:marRight w:val="0"/>
      <w:marTop w:val="0"/>
      <w:marBottom w:val="0"/>
      <w:divBdr>
        <w:top w:val="none" w:sz="0" w:space="0" w:color="auto"/>
        <w:left w:val="none" w:sz="0" w:space="0" w:color="auto"/>
        <w:bottom w:val="none" w:sz="0" w:space="0" w:color="auto"/>
        <w:right w:val="none" w:sz="0" w:space="0" w:color="auto"/>
      </w:divBdr>
      <w:divsChild>
        <w:div w:id="979190118">
          <w:marLeft w:val="0"/>
          <w:marRight w:val="0"/>
          <w:marTop w:val="0"/>
          <w:marBottom w:val="0"/>
          <w:divBdr>
            <w:top w:val="none" w:sz="0" w:space="0" w:color="auto"/>
            <w:left w:val="none" w:sz="0" w:space="0" w:color="auto"/>
            <w:bottom w:val="none" w:sz="0" w:space="0" w:color="auto"/>
            <w:right w:val="none" w:sz="0" w:space="0" w:color="auto"/>
          </w:divBdr>
          <w:divsChild>
            <w:div w:id="16692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6926">
      <w:bodyDiv w:val="1"/>
      <w:marLeft w:val="0"/>
      <w:marRight w:val="0"/>
      <w:marTop w:val="0"/>
      <w:marBottom w:val="0"/>
      <w:divBdr>
        <w:top w:val="none" w:sz="0" w:space="0" w:color="auto"/>
        <w:left w:val="none" w:sz="0" w:space="0" w:color="auto"/>
        <w:bottom w:val="none" w:sz="0" w:space="0" w:color="auto"/>
        <w:right w:val="none" w:sz="0" w:space="0" w:color="auto"/>
      </w:divBdr>
      <w:divsChild>
        <w:div w:id="514920696">
          <w:marLeft w:val="0"/>
          <w:marRight w:val="0"/>
          <w:marTop w:val="0"/>
          <w:marBottom w:val="0"/>
          <w:divBdr>
            <w:top w:val="none" w:sz="0" w:space="0" w:color="auto"/>
            <w:left w:val="none" w:sz="0" w:space="0" w:color="auto"/>
            <w:bottom w:val="none" w:sz="0" w:space="0" w:color="auto"/>
            <w:right w:val="none" w:sz="0" w:space="0" w:color="auto"/>
          </w:divBdr>
          <w:divsChild>
            <w:div w:id="9067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871">
      <w:bodyDiv w:val="1"/>
      <w:marLeft w:val="0"/>
      <w:marRight w:val="0"/>
      <w:marTop w:val="0"/>
      <w:marBottom w:val="0"/>
      <w:divBdr>
        <w:top w:val="none" w:sz="0" w:space="0" w:color="auto"/>
        <w:left w:val="none" w:sz="0" w:space="0" w:color="auto"/>
        <w:bottom w:val="none" w:sz="0" w:space="0" w:color="auto"/>
        <w:right w:val="none" w:sz="0" w:space="0" w:color="auto"/>
      </w:divBdr>
      <w:divsChild>
        <w:div w:id="650912087">
          <w:marLeft w:val="0"/>
          <w:marRight w:val="0"/>
          <w:marTop w:val="0"/>
          <w:marBottom w:val="0"/>
          <w:divBdr>
            <w:top w:val="none" w:sz="0" w:space="0" w:color="auto"/>
            <w:left w:val="none" w:sz="0" w:space="0" w:color="auto"/>
            <w:bottom w:val="none" w:sz="0" w:space="0" w:color="auto"/>
            <w:right w:val="none" w:sz="0" w:space="0" w:color="auto"/>
          </w:divBdr>
          <w:divsChild>
            <w:div w:id="1513380004">
              <w:marLeft w:val="0"/>
              <w:marRight w:val="0"/>
              <w:marTop w:val="0"/>
              <w:marBottom w:val="0"/>
              <w:divBdr>
                <w:top w:val="none" w:sz="0" w:space="0" w:color="auto"/>
                <w:left w:val="none" w:sz="0" w:space="0" w:color="auto"/>
                <w:bottom w:val="none" w:sz="0" w:space="0" w:color="auto"/>
                <w:right w:val="none" w:sz="0" w:space="0" w:color="auto"/>
              </w:divBdr>
            </w:div>
            <w:div w:id="689335382">
              <w:marLeft w:val="0"/>
              <w:marRight w:val="0"/>
              <w:marTop w:val="0"/>
              <w:marBottom w:val="0"/>
              <w:divBdr>
                <w:top w:val="none" w:sz="0" w:space="0" w:color="auto"/>
                <w:left w:val="none" w:sz="0" w:space="0" w:color="auto"/>
                <w:bottom w:val="none" w:sz="0" w:space="0" w:color="auto"/>
                <w:right w:val="none" w:sz="0" w:space="0" w:color="auto"/>
              </w:divBdr>
            </w:div>
            <w:div w:id="1064109725">
              <w:marLeft w:val="0"/>
              <w:marRight w:val="0"/>
              <w:marTop w:val="0"/>
              <w:marBottom w:val="0"/>
              <w:divBdr>
                <w:top w:val="none" w:sz="0" w:space="0" w:color="auto"/>
                <w:left w:val="none" w:sz="0" w:space="0" w:color="auto"/>
                <w:bottom w:val="none" w:sz="0" w:space="0" w:color="auto"/>
                <w:right w:val="none" w:sz="0" w:space="0" w:color="auto"/>
              </w:divBdr>
            </w:div>
            <w:div w:id="1174346868">
              <w:marLeft w:val="0"/>
              <w:marRight w:val="0"/>
              <w:marTop w:val="0"/>
              <w:marBottom w:val="0"/>
              <w:divBdr>
                <w:top w:val="none" w:sz="0" w:space="0" w:color="auto"/>
                <w:left w:val="none" w:sz="0" w:space="0" w:color="auto"/>
                <w:bottom w:val="none" w:sz="0" w:space="0" w:color="auto"/>
                <w:right w:val="none" w:sz="0" w:space="0" w:color="auto"/>
              </w:divBdr>
            </w:div>
            <w:div w:id="295186948">
              <w:marLeft w:val="0"/>
              <w:marRight w:val="0"/>
              <w:marTop w:val="0"/>
              <w:marBottom w:val="0"/>
              <w:divBdr>
                <w:top w:val="none" w:sz="0" w:space="0" w:color="auto"/>
                <w:left w:val="none" w:sz="0" w:space="0" w:color="auto"/>
                <w:bottom w:val="none" w:sz="0" w:space="0" w:color="auto"/>
                <w:right w:val="none" w:sz="0" w:space="0" w:color="auto"/>
              </w:divBdr>
            </w:div>
            <w:div w:id="1368144691">
              <w:marLeft w:val="0"/>
              <w:marRight w:val="0"/>
              <w:marTop w:val="0"/>
              <w:marBottom w:val="0"/>
              <w:divBdr>
                <w:top w:val="none" w:sz="0" w:space="0" w:color="auto"/>
                <w:left w:val="none" w:sz="0" w:space="0" w:color="auto"/>
                <w:bottom w:val="none" w:sz="0" w:space="0" w:color="auto"/>
                <w:right w:val="none" w:sz="0" w:space="0" w:color="auto"/>
              </w:divBdr>
            </w:div>
            <w:div w:id="673191773">
              <w:marLeft w:val="0"/>
              <w:marRight w:val="0"/>
              <w:marTop w:val="0"/>
              <w:marBottom w:val="0"/>
              <w:divBdr>
                <w:top w:val="none" w:sz="0" w:space="0" w:color="auto"/>
                <w:left w:val="none" w:sz="0" w:space="0" w:color="auto"/>
                <w:bottom w:val="none" w:sz="0" w:space="0" w:color="auto"/>
                <w:right w:val="none" w:sz="0" w:space="0" w:color="auto"/>
              </w:divBdr>
            </w:div>
            <w:div w:id="1387755549">
              <w:marLeft w:val="0"/>
              <w:marRight w:val="0"/>
              <w:marTop w:val="0"/>
              <w:marBottom w:val="0"/>
              <w:divBdr>
                <w:top w:val="none" w:sz="0" w:space="0" w:color="auto"/>
                <w:left w:val="none" w:sz="0" w:space="0" w:color="auto"/>
                <w:bottom w:val="none" w:sz="0" w:space="0" w:color="auto"/>
                <w:right w:val="none" w:sz="0" w:space="0" w:color="auto"/>
              </w:divBdr>
            </w:div>
            <w:div w:id="676424078">
              <w:marLeft w:val="0"/>
              <w:marRight w:val="0"/>
              <w:marTop w:val="0"/>
              <w:marBottom w:val="0"/>
              <w:divBdr>
                <w:top w:val="none" w:sz="0" w:space="0" w:color="auto"/>
                <w:left w:val="none" w:sz="0" w:space="0" w:color="auto"/>
                <w:bottom w:val="none" w:sz="0" w:space="0" w:color="auto"/>
                <w:right w:val="none" w:sz="0" w:space="0" w:color="auto"/>
              </w:divBdr>
            </w:div>
            <w:div w:id="265892296">
              <w:marLeft w:val="0"/>
              <w:marRight w:val="0"/>
              <w:marTop w:val="0"/>
              <w:marBottom w:val="0"/>
              <w:divBdr>
                <w:top w:val="none" w:sz="0" w:space="0" w:color="auto"/>
                <w:left w:val="none" w:sz="0" w:space="0" w:color="auto"/>
                <w:bottom w:val="none" w:sz="0" w:space="0" w:color="auto"/>
                <w:right w:val="none" w:sz="0" w:space="0" w:color="auto"/>
              </w:divBdr>
            </w:div>
            <w:div w:id="1497303602">
              <w:marLeft w:val="0"/>
              <w:marRight w:val="0"/>
              <w:marTop w:val="0"/>
              <w:marBottom w:val="0"/>
              <w:divBdr>
                <w:top w:val="none" w:sz="0" w:space="0" w:color="auto"/>
                <w:left w:val="none" w:sz="0" w:space="0" w:color="auto"/>
                <w:bottom w:val="none" w:sz="0" w:space="0" w:color="auto"/>
                <w:right w:val="none" w:sz="0" w:space="0" w:color="auto"/>
              </w:divBdr>
            </w:div>
            <w:div w:id="853610737">
              <w:marLeft w:val="0"/>
              <w:marRight w:val="0"/>
              <w:marTop w:val="0"/>
              <w:marBottom w:val="0"/>
              <w:divBdr>
                <w:top w:val="none" w:sz="0" w:space="0" w:color="auto"/>
                <w:left w:val="none" w:sz="0" w:space="0" w:color="auto"/>
                <w:bottom w:val="none" w:sz="0" w:space="0" w:color="auto"/>
                <w:right w:val="none" w:sz="0" w:space="0" w:color="auto"/>
              </w:divBdr>
            </w:div>
            <w:div w:id="2120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904">
      <w:bodyDiv w:val="1"/>
      <w:marLeft w:val="0"/>
      <w:marRight w:val="0"/>
      <w:marTop w:val="0"/>
      <w:marBottom w:val="0"/>
      <w:divBdr>
        <w:top w:val="none" w:sz="0" w:space="0" w:color="auto"/>
        <w:left w:val="none" w:sz="0" w:space="0" w:color="auto"/>
        <w:bottom w:val="none" w:sz="0" w:space="0" w:color="auto"/>
        <w:right w:val="none" w:sz="0" w:space="0" w:color="auto"/>
      </w:divBdr>
      <w:divsChild>
        <w:div w:id="1434977200">
          <w:marLeft w:val="0"/>
          <w:marRight w:val="0"/>
          <w:marTop w:val="0"/>
          <w:marBottom w:val="0"/>
          <w:divBdr>
            <w:top w:val="none" w:sz="0" w:space="0" w:color="auto"/>
            <w:left w:val="none" w:sz="0" w:space="0" w:color="auto"/>
            <w:bottom w:val="none" w:sz="0" w:space="0" w:color="auto"/>
            <w:right w:val="none" w:sz="0" w:space="0" w:color="auto"/>
          </w:divBdr>
          <w:divsChild>
            <w:div w:id="1764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0948">
      <w:bodyDiv w:val="1"/>
      <w:marLeft w:val="0"/>
      <w:marRight w:val="0"/>
      <w:marTop w:val="0"/>
      <w:marBottom w:val="0"/>
      <w:divBdr>
        <w:top w:val="none" w:sz="0" w:space="0" w:color="auto"/>
        <w:left w:val="none" w:sz="0" w:space="0" w:color="auto"/>
        <w:bottom w:val="none" w:sz="0" w:space="0" w:color="auto"/>
        <w:right w:val="none" w:sz="0" w:space="0" w:color="auto"/>
      </w:divBdr>
      <w:divsChild>
        <w:div w:id="138379120">
          <w:marLeft w:val="0"/>
          <w:marRight w:val="0"/>
          <w:marTop w:val="0"/>
          <w:marBottom w:val="0"/>
          <w:divBdr>
            <w:top w:val="none" w:sz="0" w:space="0" w:color="auto"/>
            <w:left w:val="none" w:sz="0" w:space="0" w:color="auto"/>
            <w:bottom w:val="none" w:sz="0" w:space="0" w:color="auto"/>
            <w:right w:val="none" w:sz="0" w:space="0" w:color="auto"/>
          </w:divBdr>
          <w:divsChild>
            <w:div w:id="245306203">
              <w:marLeft w:val="0"/>
              <w:marRight w:val="0"/>
              <w:marTop w:val="0"/>
              <w:marBottom w:val="0"/>
              <w:divBdr>
                <w:top w:val="none" w:sz="0" w:space="0" w:color="auto"/>
                <w:left w:val="none" w:sz="0" w:space="0" w:color="auto"/>
                <w:bottom w:val="none" w:sz="0" w:space="0" w:color="auto"/>
                <w:right w:val="none" w:sz="0" w:space="0" w:color="auto"/>
              </w:divBdr>
            </w:div>
            <w:div w:id="89358130">
              <w:marLeft w:val="0"/>
              <w:marRight w:val="0"/>
              <w:marTop w:val="0"/>
              <w:marBottom w:val="0"/>
              <w:divBdr>
                <w:top w:val="none" w:sz="0" w:space="0" w:color="auto"/>
                <w:left w:val="none" w:sz="0" w:space="0" w:color="auto"/>
                <w:bottom w:val="none" w:sz="0" w:space="0" w:color="auto"/>
                <w:right w:val="none" w:sz="0" w:space="0" w:color="auto"/>
              </w:divBdr>
            </w:div>
            <w:div w:id="1549103623">
              <w:marLeft w:val="0"/>
              <w:marRight w:val="0"/>
              <w:marTop w:val="0"/>
              <w:marBottom w:val="0"/>
              <w:divBdr>
                <w:top w:val="none" w:sz="0" w:space="0" w:color="auto"/>
                <w:left w:val="none" w:sz="0" w:space="0" w:color="auto"/>
                <w:bottom w:val="none" w:sz="0" w:space="0" w:color="auto"/>
                <w:right w:val="none" w:sz="0" w:space="0" w:color="auto"/>
              </w:divBdr>
            </w:div>
            <w:div w:id="636842516">
              <w:marLeft w:val="0"/>
              <w:marRight w:val="0"/>
              <w:marTop w:val="0"/>
              <w:marBottom w:val="0"/>
              <w:divBdr>
                <w:top w:val="none" w:sz="0" w:space="0" w:color="auto"/>
                <w:left w:val="none" w:sz="0" w:space="0" w:color="auto"/>
                <w:bottom w:val="none" w:sz="0" w:space="0" w:color="auto"/>
                <w:right w:val="none" w:sz="0" w:space="0" w:color="auto"/>
              </w:divBdr>
            </w:div>
            <w:div w:id="400102869">
              <w:marLeft w:val="0"/>
              <w:marRight w:val="0"/>
              <w:marTop w:val="0"/>
              <w:marBottom w:val="0"/>
              <w:divBdr>
                <w:top w:val="none" w:sz="0" w:space="0" w:color="auto"/>
                <w:left w:val="none" w:sz="0" w:space="0" w:color="auto"/>
                <w:bottom w:val="none" w:sz="0" w:space="0" w:color="auto"/>
                <w:right w:val="none" w:sz="0" w:space="0" w:color="auto"/>
              </w:divBdr>
            </w:div>
            <w:div w:id="3715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7229">
      <w:bodyDiv w:val="1"/>
      <w:marLeft w:val="0"/>
      <w:marRight w:val="0"/>
      <w:marTop w:val="0"/>
      <w:marBottom w:val="0"/>
      <w:divBdr>
        <w:top w:val="none" w:sz="0" w:space="0" w:color="auto"/>
        <w:left w:val="none" w:sz="0" w:space="0" w:color="auto"/>
        <w:bottom w:val="none" w:sz="0" w:space="0" w:color="auto"/>
        <w:right w:val="none" w:sz="0" w:space="0" w:color="auto"/>
      </w:divBdr>
      <w:divsChild>
        <w:div w:id="1007944908">
          <w:marLeft w:val="0"/>
          <w:marRight w:val="0"/>
          <w:marTop w:val="0"/>
          <w:marBottom w:val="0"/>
          <w:divBdr>
            <w:top w:val="none" w:sz="0" w:space="0" w:color="auto"/>
            <w:left w:val="none" w:sz="0" w:space="0" w:color="auto"/>
            <w:bottom w:val="none" w:sz="0" w:space="0" w:color="auto"/>
            <w:right w:val="none" w:sz="0" w:space="0" w:color="auto"/>
          </w:divBdr>
          <w:divsChild>
            <w:div w:id="435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1673">
      <w:bodyDiv w:val="1"/>
      <w:marLeft w:val="0"/>
      <w:marRight w:val="0"/>
      <w:marTop w:val="0"/>
      <w:marBottom w:val="0"/>
      <w:divBdr>
        <w:top w:val="none" w:sz="0" w:space="0" w:color="auto"/>
        <w:left w:val="none" w:sz="0" w:space="0" w:color="auto"/>
        <w:bottom w:val="none" w:sz="0" w:space="0" w:color="auto"/>
        <w:right w:val="none" w:sz="0" w:space="0" w:color="auto"/>
      </w:divBdr>
      <w:divsChild>
        <w:div w:id="253243482">
          <w:marLeft w:val="0"/>
          <w:marRight w:val="0"/>
          <w:marTop w:val="0"/>
          <w:marBottom w:val="0"/>
          <w:divBdr>
            <w:top w:val="none" w:sz="0" w:space="0" w:color="auto"/>
            <w:left w:val="none" w:sz="0" w:space="0" w:color="auto"/>
            <w:bottom w:val="none" w:sz="0" w:space="0" w:color="auto"/>
            <w:right w:val="none" w:sz="0" w:space="0" w:color="auto"/>
          </w:divBdr>
          <w:divsChild>
            <w:div w:id="811365429">
              <w:marLeft w:val="0"/>
              <w:marRight w:val="0"/>
              <w:marTop w:val="0"/>
              <w:marBottom w:val="0"/>
              <w:divBdr>
                <w:top w:val="none" w:sz="0" w:space="0" w:color="auto"/>
                <w:left w:val="none" w:sz="0" w:space="0" w:color="auto"/>
                <w:bottom w:val="none" w:sz="0" w:space="0" w:color="auto"/>
                <w:right w:val="none" w:sz="0" w:space="0" w:color="auto"/>
              </w:divBdr>
            </w:div>
            <w:div w:id="13655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23149">
      <w:bodyDiv w:val="1"/>
      <w:marLeft w:val="0"/>
      <w:marRight w:val="0"/>
      <w:marTop w:val="0"/>
      <w:marBottom w:val="0"/>
      <w:divBdr>
        <w:top w:val="none" w:sz="0" w:space="0" w:color="auto"/>
        <w:left w:val="none" w:sz="0" w:space="0" w:color="auto"/>
        <w:bottom w:val="none" w:sz="0" w:space="0" w:color="auto"/>
        <w:right w:val="none" w:sz="0" w:space="0" w:color="auto"/>
      </w:divBdr>
      <w:divsChild>
        <w:div w:id="572276510">
          <w:marLeft w:val="0"/>
          <w:marRight w:val="0"/>
          <w:marTop w:val="0"/>
          <w:marBottom w:val="0"/>
          <w:divBdr>
            <w:top w:val="none" w:sz="0" w:space="0" w:color="auto"/>
            <w:left w:val="none" w:sz="0" w:space="0" w:color="auto"/>
            <w:bottom w:val="none" w:sz="0" w:space="0" w:color="auto"/>
            <w:right w:val="none" w:sz="0" w:space="0" w:color="auto"/>
          </w:divBdr>
          <w:divsChild>
            <w:div w:id="17621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4296">
      <w:bodyDiv w:val="1"/>
      <w:marLeft w:val="0"/>
      <w:marRight w:val="0"/>
      <w:marTop w:val="0"/>
      <w:marBottom w:val="0"/>
      <w:divBdr>
        <w:top w:val="none" w:sz="0" w:space="0" w:color="auto"/>
        <w:left w:val="none" w:sz="0" w:space="0" w:color="auto"/>
        <w:bottom w:val="none" w:sz="0" w:space="0" w:color="auto"/>
        <w:right w:val="none" w:sz="0" w:space="0" w:color="auto"/>
      </w:divBdr>
      <w:divsChild>
        <w:div w:id="1402633188">
          <w:marLeft w:val="0"/>
          <w:marRight w:val="0"/>
          <w:marTop w:val="0"/>
          <w:marBottom w:val="0"/>
          <w:divBdr>
            <w:top w:val="none" w:sz="0" w:space="0" w:color="auto"/>
            <w:left w:val="none" w:sz="0" w:space="0" w:color="auto"/>
            <w:bottom w:val="none" w:sz="0" w:space="0" w:color="auto"/>
            <w:right w:val="none" w:sz="0" w:space="0" w:color="auto"/>
          </w:divBdr>
          <w:divsChild>
            <w:div w:id="1707831987">
              <w:marLeft w:val="0"/>
              <w:marRight w:val="0"/>
              <w:marTop w:val="0"/>
              <w:marBottom w:val="0"/>
              <w:divBdr>
                <w:top w:val="none" w:sz="0" w:space="0" w:color="auto"/>
                <w:left w:val="none" w:sz="0" w:space="0" w:color="auto"/>
                <w:bottom w:val="none" w:sz="0" w:space="0" w:color="auto"/>
                <w:right w:val="none" w:sz="0" w:space="0" w:color="auto"/>
              </w:divBdr>
            </w:div>
            <w:div w:id="1831215012">
              <w:marLeft w:val="0"/>
              <w:marRight w:val="0"/>
              <w:marTop w:val="0"/>
              <w:marBottom w:val="0"/>
              <w:divBdr>
                <w:top w:val="none" w:sz="0" w:space="0" w:color="auto"/>
                <w:left w:val="none" w:sz="0" w:space="0" w:color="auto"/>
                <w:bottom w:val="none" w:sz="0" w:space="0" w:color="auto"/>
                <w:right w:val="none" w:sz="0" w:space="0" w:color="auto"/>
              </w:divBdr>
            </w:div>
            <w:div w:id="20637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00081">
      <w:bodyDiv w:val="1"/>
      <w:marLeft w:val="0"/>
      <w:marRight w:val="0"/>
      <w:marTop w:val="0"/>
      <w:marBottom w:val="0"/>
      <w:divBdr>
        <w:top w:val="none" w:sz="0" w:space="0" w:color="auto"/>
        <w:left w:val="none" w:sz="0" w:space="0" w:color="auto"/>
        <w:bottom w:val="none" w:sz="0" w:space="0" w:color="auto"/>
        <w:right w:val="none" w:sz="0" w:space="0" w:color="auto"/>
      </w:divBdr>
      <w:divsChild>
        <w:div w:id="537158350">
          <w:marLeft w:val="0"/>
          <w:marRight w:val="0"/>
          <w:marTop w:val="0"/>
          <w:marBottom w:val="0"/>
          <w:divBdr>
            <w:top w:val="none" w:sz="0" w:space="0" w:color="auto"/>
            <w:left w:val="none" w:sz="0" w:space="0" w:color="auto"/>
            <w:bottom w:val="none" w:sz="0" w:space="0" w:color="auto"/>
            <w:right w:val="none" w:sz="0" w:space="0" w:color="auto"/>
          </w:divBdr>
          <w:divsChild>
            <w:div w:id="2077706271">
              <w:marLeft w:val="0"/>
              <w:marRight w:val="0"/>
              <w:marTop w:val="0"/>
              <w:marBottom w:val="0"/>
              <w:divBdr>
                <w:top w:val="none" w:sz="0" w:space="0" w:color="auto"/>
                <w:left w:val="none" w:sz="0" w:space="0" w:color="auto"/>
                <w:bottom w:val="none" w:sz="0" w:space="0" w:color="auto"/>
                <w:right w:val="none" w:sz="0" w:space="0" w:color="auto"/>
              </w:divBdr>
            </w:div>
            <w:div w:id="18755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2524">
      <w:bodyDiv w:val="1"/>
      <w:marLeft w:val="0"/>
      <w:marRight w:val="0"/>
      <w:marTop w:val="0"/>
      <w:marBottom w:val="0"/>
      <w:divBdr>
        <w:top w:val="none" w:sz="0" w:space="0" w:color="auto"/>
        <w:left w:val="none" w:sz="0" w:space="0" w:color="auto"/>
        <w:bottom w:val="none" w:sz="0" w:space="0" w:color="auto"/>
        <w:right w:val="none" w:sz="0" w:space="0" w:color="auto"/>
      </w:divBdr>
      <w:divsChild>
        <w:div w:id="1819496454">
          <w:marLeft w:val="0"/>
          <w:marRight w:val="0"/>
          <w:marTop w:val="0"/>
          <w:marBottom w:val="0"/>
          <w:divBdr>
            <w:top w:val="none" w:sz="0" w:space="0" w:color="auto"/>
            <w:left w:val="none" w:sz="0" w:space="0" w:color="auto"/>
            <w:bottom w:val="none" w:sz="0" w:space="0" w:color="auto"/>
            <w:right w:val="none" w:sz="0" w:space="0" w:color="auto"/>
          </w:divBdr>
          <w:divsChild>
            <w:div w:id="228931437">
              <w:marLeft w:val="0"/>
              <w:marRight w:val="0"/>
              <w:marTop w:val="0"/>
              <w:marBottom w:val="0"/>
              <w:divBdr>
                <w:top w:val="none" w:sz="0" w:space="0" w:color="auto"/>
                <w:left w:val="none" w:sz="0" w:space="0" w:color="auto"/>
                <w:bottom w:val="none" w:sz="0" w:space="0" w:color="auto"/>
                <w:right w:val="none" w:sz="0" w:space="0" w:color="auto"/>
              </w:divBdr>
            </w:div>
            <w:div w:id="1983927184">
              <w:marLeft w:val="0"/>
              <w:marRight w:val="0"/>
              <w:marTop w:val="0"/>
              <w:marBottom w:val="0"/>
              <w:divBdr>
                <w:top w:val="none" w:sz="0" w:space="0" w:color="auto"/>
                <w:left w:val="none" w:sz="0" w:space="0" w:color="auto"/>
                <w:bottom w:val="none" w:sz="0" w:space="0" w:color="auto"/>
                <w:right w:val="none" w:sz="0" w:space="0" w:color="auto"/>
              </w:divBdr>
            </w:div>
            <w:div w:id="15199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4554">
      <w:bodyDiv w:val="1"/>
      <w:marLeft w:val="0"/>
      <w:marRight w:val="0"/>
      <w:marTop w:val="0"/>
      <w:marBottom w:val="0"/>
      <w:divBdr>
        <w:top w:val="none" w:sz="0" w:space="0" w:color="auto"/>
        <w:left w:val="none" w:sz="0" w:space="0" w:color="auto"/>
        <w:bottom w:val="none" w:sz="0" w:space="0" w:color="auto"/>
        <w:right w:val="none" w:sz="0" w:space="0" w:color="auto"/>
      </w:divBdr>
      <w:divsChild>
        <w:div w:id="1720009810">
          <w:marLeft w:val="0"/>
          <w:marRight w:val="0"/>
          <w:marTop w:val="0"/>
          <w:marBottom w:val="0"/>
          <w:divBdr>
            <w:top w:val="none" w:sz="0" w:space="0" w:color="auto"/>
            <w:left w:val="none" w:sz="0" w:space="0" w:color="auto"/>
            <w:bottom w:val="none" w:sz="0" w:space="0" w:color="auto"/>
            <w:right w:val="none" w:sz="0" w:space="0" w:color="auto"/>
          </w:divBdr>
          <w:divsChild>
            <w:div w:id="5889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8942">
      <w:bodyDiv w:val="1"/>
      <w:marLeft w:val="0"/>
      <w:marRight w:val="0"/>
      <w:marTop w:val="0"/>
      <w:marBottom w:val="0"/>
      <w:divBdr>
        <w:top w:val="none" w:sz="0" w:space="0" w:color="auto"/>
        <w:left w:val="none" w:sz="0" w:space="0" w:color="auto"/>
        <w:bottom w:val="none" w:sz="0" w:space="0" w:color="auto"/>
        <w:right w:val="none" w:sz="0" w:space="0" w:color="auto"/>
      </w:divBdr>
      <w:divsChild>
        <w:div w:id="1128888576">
          <w:marLeft w:val="0"/>
          <w:marRight w:val="0"/>
          <w:marTop w:val="0"/>
          <w:marBottom w:val="0"/>
          <w:divBdr>
            <w:top w:val="none" w:sz="0" w:space="0" w:color="auto"/>
            <w:left w:val="none" w:sz="0" w:space="0" w:color="auto"/>
            <w:bottom w:val="none" w:sz="0" w:space="0" w:color="auto"/>
            <w:right w:val="none" w:sz="0" w:space="0" w:color="auto"/>
          </w:divBdr>
          <w:divsChild>
            <w:div w:id="1578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7789">
      <w:bodyDiv w:val="1"/>
      <w:marLeft w:val="0"/>
      <w:marRight w:val="0"/>
      <w:marTop w:val="0"/>
      <w:marBottom w:val="0"/>
      <w:divBdr>
        <w:top w:val="none" w:sz="0" w:space="0" w:color="auto"/>
        <w:left w:val="none" w:sz="0" w:space="0" w:color="auto"/>
        <w:bottom w:val="none" w:sz="0" w:space="0" w:color="auto"/>
        <w:right w:val="none" w:sz="0" w:space="0" w:color="auto"/>
      </w:divBdr>
      <w:divsChild>
        <w:div w:id="1700743490">
          <w:marLeft w:val="0"/>
          <w:marRight w:val="0"/>
          <w:marTop w:val="0"/>
          <w:marBottom w:val="0"/>
          <w:divBdr>
            <w:top w:val="none" w:sz="0" w:space="0" w:color="auto"/>
            <w:left w:val="none" w:sz="0" w:space="0" w:color="auto"/>
            <w:bottom w:val="none" w:sz="0" w:space="0" w:color="auto"/>
            <w:right w:val="none" w:sz="0" w:space="0" w:color="auto"/>
          </w:divBdr>
          <w:divsChild>
            <w:div w:id="1923448042">
              <w:marLeft w:val="0"/>
              <w:marRight w:val="0"/>
              <w:marTop w:val="0"/>
              <w:marBottom w:val="0"/>
              <w:divBdr>
                <w:top w:val="none" w:sz="0" w:space="0" w:color="auto"/>
                <w:left w:val="none" w:sz="0" w:space="0" w:color="auto"/>
                <w:bottom w:val="none" w:sz="0" w:space="0" w:color="auto"/>
                <w:right w:val="none" w:sz="0" w:space="0" w:color="auto"/>
              </w:divBdr>
            </w:div>
            <w:div w:id="1344547355">
              <w:marLeft w:val="0"/>
              <w:marRight w:val="0"/>
              <w:marTop w:val="0"/>
              <w:marBottom w:val="0"/>
              <w:divBdr>
                <w:top w:val="none" w:sz="0" w:space="0" w:color="auto"/>
                <w:left w:val="none" w:sz="0" w:space="0" w:color="auto"/>
                <w:bottom w:val="none" w:sz="0" w:space="0" w:color="auto"/>
                <w:right w:val="none" w:sz="0" w:space="0" w:color="auto"/>
              </w:divBdr>
            </w:div>
            <w:div w:id="18771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6955">
      <w:bodyDiv w:val="1"/>
      <w:marLeft w:val="0"/>
      <w:marRight w:val="0"/>
      <w:marTop w:val="0"/>
      <w:marBottom w:val="0"/>
      <w:divBdr>
        <w:top w:val="none" w:sz="0" w:space="0" w:color="auto"/>
        <w:left w:val="none" w:sz="0" w:space="0" w:color="auto"/>
        <w:bottom w:val="none" w:sz="0" w:space="0" w:color="auto"/>
        <w:right w:val="none" w:sz="0" w:space="0" w:color="auto"/>
      </w:divBdr>
      <w:divsChild>
        <w:div w:id="650452411">
          <w:marLeft w:val="0"/>
          <w:marRight w:val="0"/>
          <w:marTop w:val="0"/>
          <w:marBottom w:val="0"/>
          <w:divBdr>
            <w:top w:val="none" w:sz="0" w:space="0" w:color="auto"/>
            <w:left w:val="none" w:sz="0" w:space="0" w:color="auto"/>
            <w:bottom w:val="none" w:sz="0" w:space="0" w:color="auto"/>
            <w:right w:val="none" w:sz="0" w:space="0" w:color="auto"/>
          </w:divBdr>
          <w:divsChild>
            <w:div w:id="1726879661">
              <w:marLeft w:val="0"/>
              <w:marRight w:val="0"/>
              <w:marTop w:val="0"/>
              <w:marBottom w:val="0"/>
              <w:divBdr>
                <w:top w:val="none" w:sz="0" w:space="0" w:color="auto"/>
                <w:left w:val="none" w:sz="0" w:space="0" w:color="auto"/>
                <w:bottom w:val="none" w:sz="0" w:space="0" w:color="auto"/>
                <w:right w:val="none" w:sz="0" w:space="0" w:color="auto"/>
              </w:divBdr>
            </w:div>
            <w:div w:id="1489396589">
              <w:marLeft w:val="0"/>
              <w:marRight w:val="0"/>
              <w:marTop w:val="0"/>
              <w:marBottom w:val="0"/>
              <w:divBdr>
                <w:top w:val="none" w:sz="0" w:space="0" w:color="auto"/>
                <w:left w:val="none" w:sz="0" w:space="0" w:color="auto"/>
                <w:bottom w:val="none" w:sz="0" w:space="0" w:color="auto"/>
                <w:right w:val="none" w:sz="0" w:space="0" w:color="auto"/>
              </w:divBdr>
            </w:div>
            <w:div w:id="1660384191">
              <w:marLeft w:val="0"/>
              <w:marRight w:val="0"/>
              <w:marTop w:val="0"/>
              <w:marBottom w:val="0"/>
              <w:divBdr>
                <w:top w:val="none" w:sz="0" w:space="0" w:color="auto"/>
                <w:left w:val="none" w:sz="0" w:space="0" w:color="auto"/>
                <w:bottom w:val="none" w:sz="0" w:space="0" w:color="auto"/>
                <w:right w:val="none" w:sz="0" w:space="0" w:color="auto"/>
              </w:divBdr>
            </w:div>
            <w:div w:id="219362366">
              <w:marLeft w:val="0"/>
              <w:marRight w:val="0"/>
              <w:marTop w:val="0"/>
              <w:marBottom w:val="0"/>
              <w:divBdr>
                <w:top w:val="none" w:sz="0" w:space="0" w:color="auto"/>
                <w:left w:val="none" w:sz="0" w:space="0" w:color="auto"/>
                <w:bottom w:val="none" w:sz="0" w:space="0" w:color="auto"/>
                <w:right w:val="none" w:sz="0" w:space="0" w:color="auto"/>
              </w:divBdr>
            </w:div>
            <w:div w:id="13440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1892">
      <w:bodyDiv w:val="1"/>
      <w:marLeft w:val="0"/>
      <w:marRight w:val="0"/>
      <w:marTop w:val="0"/>
      <w:marBottom w:val="0"/>
      <w:divBdr>
        <w:top w:val="none" w:sz="0" w:space="0" w:color="auto"/>
        <w:left w:val="none" w:sz="0" w:space="0" w:color="auto"/>
        <w:bottom w:val="none" w:sz="0" w:space="0" w:color="auto"/>
        <w:right w:val="none" w:sz="0" w:space="0" w:color="auto"/>
      </w:divBdr>
      <w:divsChild>
        <w:div w:id="121384607">
          <w:marLeft w:val="0"/>
          <w:marRight w:val="0"/>
          <w:marTop w:val="0"/>
          <w:marBottom w:val="0"/>
          <w:divBdr>
            <w:top w:val="none" w:sz="0" w:space="0" w:color="auto"/>
            <w:left w:val="none" w:sz="0" w:space="0" w:color="auto"/>
            <w:bottom w:val="none" w:sz="0" w:space="0" w:color="auto"/>
            <w:right w:val="none" w:sz="0" w:space="0" w:color="auto"/>
          </w:divBdr>
          <w:divsChild>
            <w:div w:id="2087722880">
              <w:marLeft w:val="0"/>
              <w:marRight w:val="0"/>
              <w:marTop w:val="0"/>
              <w:marBottom w:val="0"/>
              <w:divBdr>
                <w:top w:val="none" w:sz="0" w:space="0" w:color="auto"/>
                <w:left w:val="none" w:sz="0" w:space="0" w:color="auto"/>
                <w:bottom w:val="none" w:sz="0" w:space="0" w:color="auto"/>
                <w:right w:val="none" w:sz="0" w:space="0" w:color="auto"/>
              </w:divBdr>
            </w:div>
            <w:div w:id="2092773416">
              <w:marLeft w:val="0"/>
              <w:marRight w:val="0"/>
              <w:marTop w:val="0"/>
              <w:marBottom w:val="0"/>
              <w:divBdr>
                <w:top w:val="none" w:sz="0" w:space="0" w:color="auto"/>
                <w:left w:val="none" w:sz="0" w:space="0" w:color="auto"/>
                <w:bottom w:val="none" w:sz="0" w:space="0" w:color="auto"/>
                <w:right w:val="none" w:sz="0" w:space="0" w:color="auto"/>
              </w:divBdr>
            </w:div>
            <w:div w:id="155845517">
              <w:marLeft w:val="0"/>
              <w:marRight w:val="0"/>
              <w:marTop w:val="0"/>
              <w:marBottom w:val="0"/>
              <w:divBdr>
                <w:top w:val="none" w:sz="0" w:space="0" w:color="auto"/>
                <w:left w:val="none" w:sz="0" w:space="0" w:color="auto"/>
                <w:bottom w:val="none" w:sz="0" w:space="0" w:color="auto"/>
                <w:right w:val="none" w:sz="0" w:space="0" w:color="auto"/>
              </w:divBdr>
            </w:div>
            <w:div w:id="1393768691">
              <w:marLeft w:val="0"/>
              <w:marRight w:val="0"/>
              <w:marTop w:val="0"/>
              <w:marBottom w:val="0"/>
              <w:divBdr>
                <w:top w:val="none" w:sz="0" w:space="0" w:color="auto"/>
                <w:left w:val="none" w:sz="0" w:space="0" w:color="auto"/>
                <w:bottom w:val="none" w:sz="0" w:space="0" w:color="auto"/>
                <w:right w:val="none" w:sz="0" w:space="0" w:color="auto"/>
              </w:divBdr>
            </w:div>
            <w:div w:id="1269123166">
              <w:marLeft w:val="0"/>
              <w:marRight w:val="0"/>
              <w:marTop w:val="0"/>
              <w:marBottom w:val="0"/>
              <w:divBdr>
                <w:top w:val="none" w:sz="0" w:space="0" w:color="auto"/>
                <w:left w:val="none" w:sz="0" w:space="0" w:color="auto"/>
                <w:bottom w:val="none" w:sz="0" w:space="0" w:color="auto"/>
                <w:right w:val="none" w:sz="0" w:space="0" w:color="auto"/>
              </w:divBdr>
            </w:div>
            <w:div w:id="13917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6699">
      <w:bodyDiv w:val="1"/>
      <w:marLeft w:val="0"/>
      <w:marRight w:val="0"/>
      <w:marTop w:val="0"/>
      <w:marBottom w:val="0"/>
      <w:divBdr>
        <w:top w:val="none" w:sz="0" w:space="0" w:color="auto"/>
        <w:left w:val="none" w:sz="0" w:space="0" w:color="auto"/>
        <w:bottom w:val="none" w:sz="0" w:space="0" w:color="auto"/>
        <w:right w:val="none" w:sz="0" w:space="0" w:color="auto"/>
      </w:divBdr>
      <w:divsChild>
        <w:div w:id="158815906">
          <w:marLeft w:val="0"/>
          <w:marRight w:val="0"/>
          <w:marTop w:val="0"/>
          <w:marBottom w:val="0"/>
          <w:divBdr>
            <w:top w:val="none" w:sz="0" w:space="0" w:color="auto"/>
            <w:left w:val="none" w:sz="0" w:space="0" w:color="auto"/>
            <w:bottom w:val="none" w:sz="0" w:space="0" w:color="auto"/>
            <w:right w:val="none" w:sz="0" w:space="0" w:color="auto"/>
          </w:divBdr>
          <w:divsChild>
            <w:div w:id="3997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9522">
      <w:bodyDiv w:val="1"/>
      <w:marLeft w:val="0"/>
      <w:marRight w:val="0"/>
      <w:marTop w:val="0"/>
      <w:marBottom w:val="0"/>
      <w:divBdr>
        <w:top w:val="none" w:sz="0" w:space="0" w:color="auto"/>
        <w:left w:val="none" w:sz="0" w:space="0" w:color="auto"/>
        <w:bottom w:val="none" w:sz="0" w:space="0" w:color="auto"/>
        <w:right w:val="none" w:sz="0" w:space="0" w:color="auto"/>
      </w:divBdr>
      <w:divsChild>
        <w:div w:id="225384503">
          <w:marLeft w:val="0"/>
          <w:marRight w:val="0"/>
          <w:marTop w:val="0"/>
          <w:marBottom w:val="0"/>
          <w:divBdr>
            <w:top w:val="none" w:sz="0" w:space="0" w:color="auto"/>
            <w:left w:val="none" w:sz="0" w:space="0" w:color="auto"/>
            <w:bottom w:val="none" w:sz="0" w:space="0" w:color="auto"/>
            <w:right w:val="none" w:sz="0" w:space="0" w:color="auto"/>
          </w:divBdr>
          <w:divsChild>
            <w:div w:id="20947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1200">
      <w:bodyDiv w:val="1"/>
      <w:marLeft w:val="0"/>
      <w:marRight w:val="0"/>
      <w:marTop w:val="0"/>
      <w:marBottom w:val="0"/>
      <w:divBdr>
        <w:top w:val="none" w:sz="0" w:space="0" w:color="auto"/>
        <w:left w:val="none" w:sz="0" w:space="0" w:color="auto"/>
        <w:bottom w:val="none" w:sz="0" w:space="0" w:color="auto"/>
        <w:right w:val="none" w:sz="0" w:space="0" w:color="auto"/>
      </w:divBdr>
      <w:divsChild>
        <w:div w:id="1194028377">
          <w:marLeft w:val="0"/>
          <w:marRight w:val="0"/>
          <w:marTop w:val="0"/>
          <w:marBottom w:val="0"/>
          <w:divBdr>
            <w:top w:val="none" w:sz="0" w:space="0" w:color="auto"/>
            <w:left w:val="none" w:sz="0" w:space="0" w:color="auto"/>
            <w:bottom w:val="none" w:sz="0" w:space="0" w:color="auto"/>
            <w:right w:val="none" w:sz="0" w:space="0" w:color="auto"/>
          </w:divBdr>
          <w:divsChild>
            <w:div w:id="10482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26428">
      <w:bodyDiv w:val="1"/>
      <w:marLeft w:val="0"/>
      <w:marRight w:val="0"/>
      <w:marTop w:val="0"/>
      <w:marBottom w:val="0"/>
      <w:divBdr>
        <w:top w:val="none" w:sz="0" w:space="0" w:color="auto"/>
        <w:left w:val="none" w:sz="0" w:space="0" w:color="auto"/>
        <w:bottom w:val="none" w:sz="0" w:space="0" w:color="auto"/>
        <w:right w:val="none" w:sz="0" w:space="0" w:color="auto"/>
      </w:divBdr>
      <w:divsChild>
        <w:div w:id="1179589027">
          <w:marLeft w:val="0"/>
          <w:marRight w:val="0"/>
          <w:marTop w:val="0"/>
          <w:marBottom w:val="0"/>
          <w:divBdr>
            <w:top w:val="none" w:sz="0" w:space="0" w:color="auto"/>
            <w:left w:val="none" w:sz="0" w:space="0" w:color="auto"/>
            <w:bottom w:val="none" w:sz="0" w:space="0" w:color="auto"/>
            <w:right w:val="none" w:sz="0" w:space="0" w:color="auto"/>
          </w:divBdr>
          <w:divsChild>
            <w:div w:id="1386684621">
              <w:marLeft w:val="0"/>
              <w:marRight w:val="0"/>
              <w:marTop w:val="0"/>
              <w:marBottom w:val="0"/>
              <w:divBdr>
                <w:top w:val="none" w:sz="0" w:space="0" w:color="auto"/>
                <w:left w:val="none" w:sz="0" w:space="0" w:color="auto"/>
                <w:bottom w:val="none" w:sz="0" w:space="0" w:color="auto"/>
                <w:right w:val="none" w:sz="0" w:space="0" w:color="auto"/>
              </w:divBdr>
            </w:div>
            <w:div w:id="18911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6472">
      <w:bodyDiv w:val="1"/>
      <w:marLeft w:val="0"/>
      <w:marRight w:val="0"/>
      <w:marTop w:val="0"/>
      <w:marBottom w:val="0"/>
      <w:divBdr>
        <w:top w:val="none" w:sz="0" w:space="0" w:color="auto"/>
        <w:left w:val="none" w:sz="0" w:space="0" w:color="auto"/>
        <w:bottom w:val="none" w:sz="0" w:space="0" w:color="auto"/>
        <w:right w:val="none" w:sz="0" w:space="0" w:color="auto"/>
      </w:divBdr>
      <w:divsChild>
        <w:div w:id="23403422">
          <w:marLeft w:val="0"/>
          <w:marRight w:val="0"/>
          <w:marTop w:val="0"/>
          <w:marBottom w:val="0"/>
          <w:divBdr>
            <w:top w:val="none" w:sz="0" w:space="0" w:color="auto"/>
            <w:left w:val="none" w:sz="0" w:space="0" w:color="auto"/>
            <w:bottom w:val="none" w:sz="0" w:space="0" w:color="auto"/>
            <w:right w:val="none" w:sz="0" w:space="0" w:color="auto"/>
          </w:divBdr>
          <w:divsChild>
            <w:div w:id="8433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8110">
      <w:bodyDiv w:val="1"/>
      <w:marLeft w:val="0"/>
      <w:marRight w:val="0"/>
      <w:marTop w:val="0"/>
      <w:marBottom w:val="0"/>
      <w:divBdr>
        <w:top w:val="none" w:sz="0" w:space="0" w:color="auto"/>
        <w:left w:val="none" w:sz="0" w:space="0" w:color="auto"/>
        <w:bottom w:val="none" w:sz="0" w:space="0" w:color="auto"/>
        <w:right w:val="none" w:sz="0" w:space="0" w:color="auto"/>
      </w:divBdr>
      <w:divsChild>
        <w:div w:id="1108738305">
          <w:marLeft w:val="0"/>
          <w:marRight w:val="0"/>
          <w:marTop w:val="0"/>
          <w:marBottom w:val="0"/>
          <w:divBdr>
            <w:top w:val="none" w:sz="0" w:space="0" w:color="auto"/>
            <w:left w:val="none" w:sz="0" w:space="0" w:color="auto"/>
            <w:bottom w:val="none" w:sz="0" w:space="0" w:color="auto"/>
            <w:right w:val="none" w:sz="0" w:space="0" w:color="auto"/>
          </w:divBdr>
          <w:divsChild>
            <w:div w:id="1730767016">
              <w:marLeft w:val="0"/>
              <w:marRight w:val="0"/>
              <w:marTop w:val="0"/>
              <w:marBottom w:val="0"/>
              <w:divBdr>
                <w:top w:val="none" w:sz="0" w:space="0" w:color="auto"/>
                <w:left w:val="none" w:sz="0" w:space="0" w:color="auto"/>
                <w:bottom w:val="none" w:sz="0" w:space="0" w:color="auto"/>
                <w:right w:val="none" w:sz="0" w:space="0" w:color="auto"/>
              </w:divBdr>
            </w:div>
            <w:div w:id="2549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5150">
      <w:bodyDiv w:val="1"/>
      <w:marLeft w:val="0"/>
      <w:marRight w:val="0"/>
      <w:marTop w:val="0"/>
      <w:marBottom w:val="0"/>
      <w:divBdr>
        <w:top w:val="none" w:sz="0" w:space="0" w:color="auto"/>
        <w:left w:val="none" w:sz="0" w:space="0" w:color="auto"/>
        <w:bottom w:val="none" w:sz="0" w:space="0" w:color="auto"/>
        <w:right w:val="none" w:sz="0" w:space="0" w:color="auto"/>
      </w:divBdr>
      <w:divsChild>
        <w:div w:id="2082629520">
          <w:marLeft w:val="0"/>
          <w:marRight w:val="0"/>
          <w:marTop w:val="0"/>
          <w:marBottom w:val="0"/>
          <w:divBdr>
            <w:top w:val="none" w:sz="0" w:space="0" w:color="auto"/>
            <w:left w:val="none" w:sz="0" w:space="0" w:color="auto"/>
            <w:bottom w:val="none" w:sz="0" w:space="0" w:color="auto"/>
            <w:right w:val="none" w:sz="0" w:space="0" w:color="auto"/>
          </w:divBdr>
          <w:divsChild>
            <w:div w:id="1108351327">
              <w:marLeft w:val="0"/>
              <w:marRight w:val="0"/>
              <w:marTop w:val="0"/>
              <w:marBottom w:val="0"/>
              <w:divBdr>
                <w:top w:val="none" w:sz="0" w:space="0" w:color="auto"/>
                <w:left w:val="none" w:sz="0" w:space="0" w:color="auto"/>
                <w:bottom w:val="none" w:sz="0" w:space="0" w:color="auto"/>
                <w:right w:val="none" w:sz="0" w:space="0" w:color="auto"/>
              </w:divBdr>
            </w:div>
            <w:div w:id="1522864518">
              <w:marLeft w:val="0"/>
              <w:marRight w:val="0"/>
              <w:marTop w:val="0"/>
              <w:marBottom w:val="0"/>
              <w:divBdr>
                <w:top w:val="none" w:sz="0" w:space="0" w:color="auto"/>
                <w:left w:val="none" w:sz="0" w:space="0" w:color="auto"/>
                <w:bottom w:val="none" w:sz="0" w:space="0" w:color="auto"/>
                <w:right w:val="none" w:sz="0" w:space="0" w:color="auto"/>
              </w:divBdr>
            </w:div>
            <w:div w:id="1276670860">
              <w:marLeft w:val="0"/>
              <w:marRight w:val="0"/>
              <w:marTop w:val="0"/>
              <w:marBottom w:val="0"/>
              <w:divBdr>
                <w:top w:val="none" w:sz="0" w:space="0" w:color="auto"/>
                <w:left w:val="none" w:sz="0" w:space="0" w:color="auto"/>
                <w:bottom w:val="none" w:sz="0" w:space="0" w:color="auto"/>
                <w:right w:val="none" w:sz="0" w:space="0" w:color="auto"/>
              </w:divBdr>
            </w:div>
            <w:div w:id="1971982764">
              <w:marLeft w:val="0"/>
              <w:marRight w:val="0"/>
              <w:marTop w:val="0"/>
              <w:marBottom w:val="0"/>
              <w:divBdr>
                <w:top w:val="none" w:sz="0" w:space="0" w:color="auto"/>
                <w:left w:val="none" w:sz="0" w:space="0" w:color="auto"/>
                <w:bottom w:val="none" w:sz="0" w:space="0" w:color="auto"/>
                <w:right w:val="none" w:sz="0" w:space="0" w:color="auto"/>
              </w:divBdr>
            </w:div>
            <w:div w:id="1986548296">
              <w:marLeft w:val="0"/>
              <w:marRight w:val="0"/>
              <w:marTop w:val="0"/>
              <w:marBottom w:val="0"/>
              <w:divBdr>
                <w:top w:val="none" w:sz="0" w:space="0" w:color="auto"/>
                <w:left w:val="none" w:sz="0" w:space="0" w:color="auto"/>
                <w:bottom w:val="none" w:sz="0" w:space="0" w:color="auto"/>
                <w:right w:val="none" w:sz="0" w:space="0" w:color="auto"/>
              </w:divBdr>
            </w:div>
            <w:div w:id="825046352">
              <w:marLeft w:val="0"/>
              <w:marRight w:val="0"/>
              <w:marTop w:val="0"/>
              <w:marBottom w:val="0"/>
              <w:divBdr>
                <w:top w:val="none" w:sz="0" w:space="0" w:color="auto"/>
                <w:left w:val="none" w:sz="0" w:space="0" w:color="auto"/>
                <w:bottom w:val="none" w:sz="0" w:space="0" w:color="auto"/>
                <w:right w:val="none" w:sz="0" w:space="0" w:color="auto"/>
              </w:divBdr>
            </w:div>
            <w:div w:id="1199196288">
              <w:marLeft w:val="0"/>
              <w:marRight w:val="0"/>
              <w:marTop w:val="0"/>
              <w:marBottom w:val="0"/>
              <w:divBdr>
                <w:top w:val="none" w:sz="0" w:space="0" w:color="auto"/>
                <w:left w:val="none" w:sz="0" w:space="0" w:color="auto"/>
                <w:bottom w:val="none" w:sz="0" w:space="0" w:color="auto"/>
                <w:right w:val="none" w:sz="0" w:space="0" w:color="auto"/>
              </w:divBdr>
            </w:div>
            <w:div w:id="1154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83429">
      <w:bodyDiv w:val="1"/>
      <w:marLeft w:val="0"/>
      <w:marRight w:val="0"/>
      <w:marTop w:val="0"/>
      <w:marBottom w:val="0"/>
      <w:divBdr>
        <w:top w:val="none" w:sz="0" w:space="0" w:color="auto"/>
        <w:left w:val="none" w:sz="0" w:space="0" w:color="auto"/>
        <w:bottom w:val="none" w:sz="0" w:space="0" w:color="auto"/>
        <w:right w:val="none" w:sz="0" w:space="0" w:color="auto"/>
      </w:divBdr>
      <w:divsChild>
        <w:div w:id="1350176393">
          <w:marLeft w:val="0"/>
          <w:marRight w:val="0"/>
          <w:marTop w:val="0"/>
          <w:marBottom w:val="0"/>
          <w:divBdr>
            <w:top w:val="none" w:sz="0" w:space="0" w:color="auto"/>
            <w:left w:val="none" w:sz="0" w:space="0" w:color="auto"/>
            <w:bottom w:val="none" w:sz="0" w:space="0" w:color="auto"/>
            <w:right w:val="none" w:sz="0" w:space="0" w:color="auto"/>
          </w:divBdr>
          <w:divsChild>
            <w:div w:id="2190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37734">
      <w:bodyDiv w:val="1"/>
      <w:marLeft w:val="0"/>
      <w:marRight w:val="0"/>
      <w:marTop w:val="0"/>
      <w:marBottom w:val="0"/>
      <w:divBdr>
        <w:top w:val="none" w:sz="0" w:space="0" w:color="auto"/>
        <w:left w:val="none" w:sz="0" w:space="0" w:color="auto"/>
        <w:bottom w:val="none" w:sz="0" w:space="0" w:color="auto"/>
        <w:right w:val="none" w:sz="0" w:space="0" w:color="auto"/>
      </w:divBdr>
      <w:divsChild>
        <w:div w:id="395519419">
          <w:marLeft w:val="0"/>
          <w:marRight w:val="0"/>
          <w:marTop w:val="0"/>
          <w:marBottom w:val="0"/>
          <w:divBdr>
            <w:top w:val="none" w:sz="0" w:space="0" w:color="auto"/>
            <w:left w:val="none" w:sz="0" w:space="0" w:color="auto"/>
            <w:bottom w:val="none" w:sz="0" w:space="0" w:color="auto"/>
            <w:right w:val="none" w:sz="0" w:space="0" w:color="auto"/>
          </w:divBdr>
          <w:divsChild>
            <w:div w:id="16941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2875">
      <w:bodyDiv w:val="1"/>
      <w:marLeft w:val="0"/>
      <w:marRight w:val="0"/>
      <w:marTop w:val="0"/>
      <w:marBottom w:val="0"/>
      <w:divBdr>
        <w:top w:val="none" w:sz="0" w:space="0" w:color="auto"/>
        <w:left w:val="none" w:sz="0" w:space="0" w:color="auto"/>
        <w:bottom w:val="none" w:sz="0" w:space="0" w:color="auto"/>
        <w:right w:val="none" w:sz="0" w:space="0" w:color="auto"/>
      </w:divBdr>
      <w:divsChild>
        <w:div w:id="1826167864">
          <w:marLeft w:val="0"/>
          <w:marRight w:val="0"/>
          <w:marTop w:val="0"/>
          <w:marBottom w:val="0"/>
          <w:divBdr>
            <w:top w:val="none" w:sz="0" w:space="0" w:color="auto"/>
            <w:left w:val="none" w:sz="0" w:space="0" w:color="auto"/>
            <w:bottom w:val="none" w:sz="0" w:space="0" w:color="auto"/>
            <w:right w:val="none" w:sz="0" w:space="0" w:color="auto"/>
          </w:divBdr>
          <w:divsChild>
            <w:div w:id="2080445930">
              <w:marLeft w:val="0"/>
              <w:marRight w:val="0"/>
              <w:marTop w:val="0"/>
              <w:marBottom w:val="0"/>
              <w:divBdr>
                <w:top w:val="none" w:sz="0" w:space="0" w:color="auto"/>
                <w:left w:val="none" w:sz="0" w:space="0" w:color="auto"/>
                <w:bottom w:val="none" w:sz="0" w:space="0" w:color="auto"/>
                <w:right w:val="none" w:sz="0" w:space="0" w:color="auto"/>
              </w:divBdr>
            </w:div>
            <w:div w:id="982929818">
              <w:marLeft w:val="0"/>
              <w:marRight w:val="0"/>
              <w:marTop w:val="0"/>
              <w:marBottom w:val="0"/>
              <w:divBdr>
                <w:top w:val="none" w:sz="0" w:space="0" w:color="auto"/>
                <w:left w:val="none" w:sz="0" w:space="0" w:color="auto"/>
                <w:bottom w:val="none" w:sz="0" w:space="0" w:color="auto"/>
                <w:right w:val="none" w:sz="0" w:space="0" w:color="auto"/>
              </w:divBdr>
            </w:div>
            <w:div w:id="4391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808">
      <w:bodyDiv w:val="1"/>
      <w:marLeft w:val="0"/>
      <w:marRight w:val="0"/>
      <w:marTop w:val="0"/>
      <w:marBottom w:val="0"/>
      <w:divBdr>
        <w:top w:val="none" w:sz="0" w:space="0" w:color="auto"/>
        <w:left w:val="none" w:sz="0" w:space="0" w:color="auto"/>
        <w:bottom w:val="none" w:sz="0" w:space="0" w:color="auto"/>
        <w:right w:val="none" w:sz="0" w:space="0" w:color="auto"/>
      </w:divBdr>
      <w:divsChild>
        <w:div w:id="42950957">
          <w:marLeft w:val="0"/>
          <w:marRight w:val="0"/>
          <w:marTop w:val="0"/>
          <w:marBottom w:val="0"/>
          <w:divBdr>
            <w:top w:val="none" w:sz="0" w:space="0" w:color="auto"/>
            <w:left w:val="none" w:sz="0" w:space="0" w:color="auto"/>
            <w:bottom w:val="none" w:sz="0" w:space="0" w:color="auto"/>
            <w:right w:val="none" w:sz="0" w:space="0" w:color="auto"/>
          </w:divBdr>
          <w:divsChild>
            <w:div w:id="1634166335">
              <w:marLeft w:val="0"/>
              <w:marRight w:val="0"/>
              <w:marTop w:val="0"/>
              <w:marBottom w:val="0"/>
              <w:divBdr>
                <w:top w:val="none" w:sz="0" w:space="0" w:color="auto"/>
                <w:left w:val="none" w:sz="0" w:space="0" w:color="auto"/>
                <w:bottom w:val="none" w:sz="0" w:space="0" w:color="auto"/>
                <w:right w:val="none" w:sz="0" w:space="0" w:color="auto"/>
              </w:divBdr>
            </w:div>
            <w:div w:id="4798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4682">
      <w:bodyDiv w:val="1"/>
      <w:marLeft w:val="0"/>
      <w:marRight w:val="0"/>
      <w:marTop w:val="0"/>
      <w:marBottom w:val="0"/>
      <w:divBdr>
        <w:top w:val="none" w:sz="0" w:space="0" w:color="auto"/>
        <w:left w:val="none" w:sz="0" w:space="0" w:color="auto"/>
        <w:bottom w:val="none" w:sz="0" w:space="0" w:color="auto"/>
        <w:right w:val="none" w:sz="0" w:space="0" w:color="auto"/>
      </w:divBdr>
      <w:divsChild>
        <w:div w:id="328951072">
          <w:marLeft w:val="0"/>
          <w:marRight w:val="0"/>
          <w:marTop w:val="0"/>
          <w:marBottom w:val="0"/>
          <w:divBdr>
            <w:top w:val="none" w:sz="0" w:space="0" w:color="auto"/>
            <w:left w:val="none" w:sz="0" w:space="0" w:color="auto"/>
            <w:bottom w:val="none" w:sz="0" w:space="0" w:color="auto"/>
            <w:right w:val="none" w:sz="0" w:space="0" w:color="auto"/>
          </w:divBdr>
          <w:divsChild>
            <w:div w:id="938488205">
              <w:marLeft w:val="0"/>
              <w:marRight w:val="0"/>
              <w:marTop w:val="0"/>
              <w:marBottom w:val="0"/>
              <w:divBdr>
                <w:top w:val="none" w:sz="0" w:space="0" w:color="auto"/>
                <w:left w:val="none" w:sz="0" w:space="0" w:color="auto"/>
                <w:bottom w:val="none" w:sz="0" w:space="0" w:color="auto"/>
                <w:right w:val="none" w:sz="0" w:space="0" w:color="auto"/>
              </w:divBdr>
            </w:div>
            <w:div w:id="1936328563">
              <w:marLeft w:val="0"/>
              <w:marRight w:val="0"/>
              <w:marTop w:val="0"/>
              <w:marBottom w:val="0"/>
              <w:divBdr>
                <w:top w:val="none" w:sz="0" w:space="0" w:color="auto"/>
                <w:left w:val="none" w:sz="0" w:space="0" w:color="auto"/>
                <w:bottom w:val="none" w:sz="0" w:space="0" w:color="auto"/>
                <w:right w:val="none" w:sz="0" w:space="0" w:color="auto"/>
              </w:divBdr>
            </w:div>
            <w:div w:id="15757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4529">
      <w:bodyDiv w:val="1"/>
      <w:marLeft w:val="0"/>
      <w:marRight w:val="0"/>
      <w:marTop w:val="0"/>
      <w:marBottom w:val="0"/>
      <w:divBdr>
        <w:top w:val="none" w:sz="0" w:space="0" w:color="auto"/>
        <w:left w:val="none" w:sz="0" w:space="0" w:color="auto"/>
        <w:bottom w:val="none" w:sz="0" w:space="0" w:color="auto"/>
        <w:right w:val="none" w:sz="0" w:space="0" w:color="auto"/>
      </w:divBdr>
      <w:divsChild>
        <w:div w:id="597638389">
          <w:marLeft w:val="0"/>
          <w:marRight w:val="0"/>
          <w:marTop w:val="0"/>
          <w:marBottom w:val="0"/>
          <w:divBdr>
            <w:top w:val="none" w:sz="0" w:space="0" w:color="auto"/>
            <w:left w:val="none" w:sz="0" w:space="0" w:color="auto"/>
            <w:bottom w:val="none" w:sz="0" w:space="0" w:color="auto"/>
            <w:right w:val="none" w:sz="0" w:space="0" w:color="auto"/>
          </w:divBdr>
          <w:divsChild>
            <w:div w:id="1945916475">
              <w:marLeft w:val="0"/>
              <w:marRight w:val="0"/>
              <w:marTop w:val="0"/>
              <w:marBottom w:val="0"/>
              <w:divBdr>
                <w:top w:val="none" w:sz="0" w:space="0" w:color="auto"/>
                <w:left w:val="none" w:sz="0" w:space="0" w:color="auto"/>
                <w:bottom w:val="none" w:sz="0" w:space="0" w:color="auto"/>
                <w:right w:val="none" w:sz="0" w:space="0" w:color="auto"/>
              </w:divBdr>
            </w:div>
            <w:div w:id="50538918">
              <w:marLeft w:val="0"/>
              <w:marRight w:val="0"/>
              <w:marTop w:val="0"/>
              <w:marBottom w:val="0"/>
              <w:divBdr>
                <w:top w:val="none" w:sz="0" w:space="0" w:color="auto"/>
                <w:left w:val="none" w:sz="0" w:space="0" w:color="auto"/>
                <w:bottom w:val="none" w:sz="0" w:space="0" w:color="auto"/>
                <w:right w:val="none" w:sz="0" w:space="0" w:color="auto"/>
              </w:divBdr>
            </w:div>
            <w:div w:id="1386837019">
              <w:marLeft w:val="0"/>
              <w:marRight w:val="0"/>
              <w:marTop w:val="0"/>
              <w:marBottom w:val="0"/>
              <w:divBdr>
                <w:top w:val="none" w:sz="0" w:space="0" w:color="auto"/>
                <w:left w:val="none" w:sz="0" w:space="0" w:color="auto"/>
                <w:bottom w:val="none" w:sz="0" w:space="0" w:color="auto"/>
                <w:right w:val="none" w:sz="0" w:space="0" w:color="auto"/>
              </w:divBdr>
            </w:div>
            <w:div w:id="1647272977">
              <w:marLeft w:val="0"/>
              <w:marRight w:val="0"/>
              <w:marTop w:val="0"/>
              <w:marBottom w:val="0"/>
              <w:divBdr>
                <w:top w:val="none" w:sz="0" w:space="0" w:color="auto"/>
                <w:left w:val="none" w:sz="0" w:space="0" w:color="auto"/>
                <w:bottom w:val="none" w:sz="0" w:space="0" w:color="auto"/>
                <w:right w:val="none" w:sz="0" w:space="0" w:color="auto"/>
              </w:divBdr>
            </w:div>
            <w:div w:id="508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8893">
      <w:bodyDiv w:val="1"/>
      <w:marLeft w:val="0"/>
      <w:marRight w:val="0"/>
      <w:marTop w:val="0"/>
      <w:marBottom w:val="0"/>
      <w:divBdr>
        <w:top w:val="none" w:sz="0" w:space="0" w:color="auto"/>
        <w:left w:val="none" w:sz="0" w:space="0" w:color="auto"/>
        <w:bottom w:val="none" w:sz="0" w:space="0" w:color="auto"/>
        <w:right w:val="none" w:sz="0" w:space="0" w:color="auto"/>
      </w:divBdr>
      <w:divsChild>
        <w:div w:id="979194700">
          <w:marLeft w:val="0"/>
          <w:marRight w:val="0"/>
          <w:marTop w:val="0"/>
          <w:marBottom w:val="0"/>
          <w:divBdr>
            <w:top w:val="none" w:sz="0" w:space="0" w:color="auto"/>
            <w:left w:val="none" w:sz="0" w:space="0" w:color="auto"/>
            <w:bottom w:val="none" w:sz="0" w:space="0" w:color="auto"/>
            <w:right w:val="none" w:sz="0" w:space="0" w:color="auto"/>
          </w:divBdr>
          <w:divsChild>
            <w:div w:id="10426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4084">
      <w:bodyDiv w:val="1"/>
      <w:marLeft w:val="0"/>
      <w:marRight w:val="0"/>
      <w:marTop w:val="0"/>
      <w:marBottom w:val="0"/>
      <w:divBdr>
        <w:top w:val="none" w:sz="0" w:space="0" w:color="auto"/>
        <w:left w:val="none" w:sz="0" w:space="0" w:color="auto"/>
        <w:bottom w:val="none" w:sz="0" w:space="0" w:color="auto"/>
        <w:right w:val="none" w:sz="0" w:space="0" w:color="auto"/>
      </w:divBdr>
      <w:divsChild>
        <w:div w:id="1938639061">
          <w:marLeft w:val="0"/>
          <w:marRight w:val="0"/>
          <w:marTop w:val="0"/>
          <w:marBottom w:val="0"/>
          <w:divBdr>
            <w:top w:val="none" w:sz="0" w:space="0" w:color="auto"/>
            <w:left w:val="none" w:sz="0" w:space="0" w:color="auto"/>
            <w:bottom w:val="none" w:sz="0" w:space="0" w:color="auto"/>
            <w:right w:val="none" w:sz="0" w:space="0" w:color="auto"/>
          </w:divBdr>
          <w:divsChild>
            <w:div w:id="12521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2726">
      <w:bodyDiv w:val="1"/>
      <w:marLeft w:val="0"/>
      <w:marRight w:val="0"/>
      <w:marTop w:val="0"/>
      <w:marBottom w:val="0"/>
      <w:divBdr>
        <w:top w:val="none" w:sz="0" w:space="0" w:color="auto"/>
        <w:left w:val="none" w:sz="0" w:space="0" w:color="auto"/>
        <w:bottom w:val="none" w:sz="0" w:space="0" w:color="auto"/>
        <w:right w:val="none" w:sz="0" w:space="0" w:color="auto"/>
      </w:divBdr>
      <w:divsChild>
        <w:div w:id="1469863743">
          <w:marLeft w:val="0"/>
          <w:marRight w:val="0"/>
          <w:marTop w:val="0"/>
          <w:marBottom w:val="0"/>
          <w:divBdr>
            <w:top w:val="none" w:sz="0" w:space="0" w:color="auto"/>
            <w:left w:val="none" w:sz="0" w:space="0" w:color="auto"/>
            <w:bottom w:val="none" w:sz="0" w:space="0" w:color="auto"/>
            <w:right w:val="none" w:sz="0" w:space="0" w:color="auto"/>
          </w:divBdr>
          <w:divsChild>
            <w:div w:id="1276062691">
              <w:marLeft w:val="0"/>
              <w:marRight w:val="0"/>
              <w:marTop w:val="0"/>
              <w:marBottom w:val="0"/>
              <w:divBdr>
                <w:top w:val="none" w:sz="0" w:space="0" w:color="auto"/>
                <w:left w:val="none" w:sz="0" w:space="0" w:color="auto"/>
                <w:bottom w:val="none" w:sz="0" w:space="0" w:color="auto"/>
                <w:right w:val="none" w:sz="0" w:space="0" w:color="auto"/>
              </w:divBdr>
            </w:div>
            <w:div w:id="683702447">
              <w:marLeft w:val="0"/>
              <w:marRight w:val="0"/>
              <w:marTop w:val="0"/>
              <w:marBottom w:val="0"/>
              <w:divBdr>
                <w:top w:val="none" w:sz="0" w:space="0" w:color="auto"/>
                <w:left w:val="none" w:sz="0" w:space="0" w:color="auto"/>
                <w:bottom w:val="none" w:sz="0" w:space="0" w:color="auto"/>
                <w:right w:val="none" w:sz="0" w:space="0" w:color="auto"/>
              </w:divBdr>
            </w:div>
            <w:div w:id="169948250">
              <w:marLeft w:val="0"/>
              <w:marRight w:val="0"/>
              <w:marTop w:val="0"/>
              <w:marBottom w:val="0"/>
              <w:divBdr>
                <w:top w:val="none" w:sz="0" w:space="0" w:color="auto"/>
                <w:left w:val="none" w:sz="0" w:space="0" w:color="auto"/>
                <w:bottom w:val="none" w:sz="0" w:space="0" w:color="auto"/>
                <w:right w:val="none" w:sz="0" w:space="0" w:color="auto"/>
              </w:divBdr>
            </w:div>
            <w:div w:id="125702318">
              <w:marLeft w:val="0"/>
              <w:marRight w:val="0"/>
              <w:marTop w:val="0"/>
              <w:marBottom w:val="0"/>
              <w:divBdr>
                <w:top w:val="none" w:sz="0" w:space="0" w:color="auto"/>
                <w:left w:val="none" w:sz="0" w:space="0" w:color="auto"/>
                <w:bottom w:val="none" w:sz="0" w:space="0" w:color="auto"/>
                <w:right w:val="none" w:sz="0" w:space="0" w:color="auto"/>
              </w:divBdr>
            </w:div>
            <w:div w:id="1649478121">
              <w:marLeft w:val="0"/>
              <w:marRight w:val="0"/>
              <w:marTop w:val="0"/>
              <w:marBottom w:val="0"/>
              <w:divBdr>
                <w:top w:val="none" w:sz="0" w:space="0" w:color="auto"/>
                <w:left w:val="none" w:sz="0" w:space="0" w:color="auto"/>
                <w:bottom w:val="none" w:sz="0" w:space="0" w:color="auto"/>
                <w:right w:val="none" w:sz="0" w:space="0" w:color="auto"/>
              </w:divBdr>
            </w:div>
            <w:div w:id="1275211091">
              <w:marLeft w:val="0"/>
              <w:marRight w:val="0"/>
              <w:marTop w:val="0"/>
              <w:marBottom w:val="0"/>
              <w:divBdr>
                <w:top w:val="none" w:sz="0" w:space="0" w:color="auto"/>
                <w:left w:val="none" w:sz="0" w:space="0" w:color="auto"/>
                <w:bottom w:val="none" w:sz="0" w:space="0" w:color="auto"/>
                <w:right w:val="none" w:sz="0" w:space="0" w:color="auto"/>
              </w:divBdr>
            </w:div>
            <w:div w:id="1317025947">
              <w:marLeft w:val="0"/>
              <w:marRight w:val="0"/>
              <w:marTop w:val="0"/>
              <w:marBottom w:val="0"/>
              <w:divBdr>
                <w:top w:val="none" w:sz="0" w:space="0" w:color="auto"/>
                <w:left w:val="none" w:sz="0" w:space="0" w:color="auto"/>
                <w:bottom w:val="none" w:sz="0" w:space="0" w:color="auto"/>
                <w:right w:val="none" w:sz="0" w:space="0" w:color="auto"/>
              </w:divBdr>
            </w:div>
            <w:div w:id="433207784">
              <w:marLeft w:val="0"/>
              <w:marRight w:val="0"/>
              <w:marTop w:val="0"/>
              <w:marBottom w:val="0"/>
              <w:divBdr>
                <w:top w:val="none" w:sz="0" w:space="0" w:color="auto"/>
                <w:left w:val="none" w:sz="0" w:space="0" w:color="auto"/>
                <w:bottom w:val="none" w:sz="0" w:space="0" w:color="auto"/>
                <w:right w:val="none" w:sz="0" w:space="0" w:color="auto"/>
              </w:divBdr>
            </w:div>
            <w:div w:id="583145310">
              <w:marLeft w:val="0"/>
              <w:marRight w:val="0"/>
              <w:marTop w:val="0"/>
              <w:marBottom w:val="0"/>
              <w:divBdr>
                <w:top w:val="none" w:sz="0" w:space="0" w:color="auto"/>
                <w:left w:val="none" w:sz="0" w:space="0" w:color="auto"/>
                <w:bottom w:val="none" w:sz="0" w:space="0" w:color="auto"/>
                <w:right w:val="none" w:sz="0" w:space="0" w:color="auto"/>
              </w:divBdr>
            </w:div>
            <w:div w:id="2142647460">
              <w:marLeft w:val="0"/>
              <w:marRight w:val="0"/>
              <w:marTop w:val="0"/>
              <w:marBottom w:val="0"/>
              <w:divBdr>
                <w:top w:val="none" w:sz="0" w:space="0" w:color="auto"/>
                <w:left w:val="none" w:sz="0" w:space="0" w:color="auto"/>
                <w:bottom w:val="none" w:sz="0" w:space="0" w:color="auto"/>
                <w:right w:val="none" w:sz="0" w:space="0" w:color="auto"/>
              </w:divBdr>
            </w:div>
            <w:div w:id="353769087">
              <w:marLeft w:val="0"/>
              <w:marRight w:val="0"/>
              <w:marTop w:val="0"/>
              <w:marBottom w:val="0"/>
              <w:divBdr>
                <w:top w:val="none" w:sz="0" w:space="0" w:color="auto"/>
                <w:left w:val="none" w:sz="0" w:space="0" w:color="auto"/>
                <w:bottom w:val="none" w:sz="0" w:space="0" w:color="auto"/>
                <w:right w:val="none" w:sz="0" w:space="0" w:color="auto"/>
              </w:divBdr>
            </w:div>
            <w:div w:id="274606575">
              <w:marLeft w:val="0"/>
              <w:marRight w:val="0"/>
              <w:marTop w:val="0"/>
              <w:marBottom w:val="0"/>
              <w:divBdr>
                <w:top w:val="none" w:sz="0" w:space="0" w:color="auto"/>
                <w:left w:val="none" w:sz="0" w:space="0" w:color="auto"/>
                <w:bottom w:val="none" w:sz="0" w:space="0" w:color="auto"/>
                <w:right w:val="none" w:sz="0" w:space="0" w:color="auto"/>
              </w:divBdr>
            </w:div>
            <w:div w:id="1302803894">
              <w:marLeft w:val="0"/>
              <w:marRight w:val="0"/>
              <w:marTop w:val="0"/>
              <w:marBottom w:val="0"/>
              <w:divBdr>
                <w:top w:val="none" w:sz="0" w:space="0" w:color="auto"/>
                <w:left w:val="none" w:sz="0" w:space="0" w:color="auto"/>
                <w:bottom w:val="none" w:sz="0" w:space="0" w:color="auto"/>
                <w:right w:val="none" w:sz="0" w:space="0" w:color="auto"/>
              </w:divBdr>
            </w:div>
            <w:div w:id="634070456">
              <w:marLeft w:val="0"/>
              <w:marRight w:val="0"/>
              <w:marTop w:val="0"/>
              <w:marBottom w:val="0"/>
              <w:divBdr>
                <w:top w:val="none" w:sz="0" w:space="0" w:color="auto"/>
                <w:left w:val="none" w:sz="0" w:space="0" w:color="auto"/>
                <w:bottom w:val="none" w:sz="0" w:space="0" w:color="auto"/>
                <w:right w:val="none" w:sz="0" w:space="0" w:color="auto"/>
              </w:divBdr>
            </w:div>
            <w:div w:id="82797542">
              <w:marLeft w:val="0"/>
              <w:marRight w:val="0"/>
              <w:marTop w:val="0"/>
              <w:marBottom w:val="0"/>
              <w:divBdr>
                <w:top w:val="none" w:sz="0" w:space="0" w:color="auto"/>
                <w:left w:val="none" w:sz="0" w:space="0" w:color="auto"/>
                <w:bottom w:val="none" w:sz="0" w:space="0" w:color="auto"/>
                <w:right w:val="none" w:sz="0" w:space="0" w:color="auto"/>
              </w:divBdr>
            </w:div>
            <w:div w:id="577325077">
              <w:marLeft w:val="0"/>
              <w:marRight w:val="0"/>
              <w:marTop w:val="0"/>
              <w:marBottom w:val="0"/>
              <w:divBdr>
                <w:top w:val="none" w:sz="0" w:space="0" w:color="auto"/>
                <w:left w:val="none" w:sz="0" w:space="0" w:color="auto"/>
                <w:bottom w:val="none" w:sz="0" w:space="0" w:color="auto"/>
                <w:right w:val="none" w:sz="0" w:space="0" w:color="auto"/>
              </w:divBdr>
            </w:div>
            <w:div w:id="2086223967">
              <w:marLeft w:val="0"/>
              <w:marRight w:val="0"/>
              <w:marTop w:val="0"/>
              <w:marBottom w:val="0"/>
              <w:divBdr>
                <w:top w:val="none" w:sz="0" w:space="0" w:color="auto"/>
                <w:left w:val="none" w:sz="0" w:space="0" w:color="auto"/>
                <w:bottom w:val="none" w:sz="0" w:space="0" w:color="auto"/>
                <w:right w:val="none" w:sz="0" w:space="0" w:color="auto"/>
              </w:divBdr>
            </w:div>
            <w:div w:id="371198325">
              <w:marLeft w:val="0"/>
              <w:marRight w:val="0"/>
              <w:marTop w:val="0"/>
              <w:marBottom w:val="0"/>
              <w:divBdr>
                <w:top w:val="none" w:sz="0" w:space="0" w:color="auto"/>
                <w:left w:val="none" w:sz="0" w:space="0" w:color="auto"/>
                <w:bottom w:val="none" w:sz="0" w:space="0" w:color="auto"/>
                <w:right w:val="none" w:sz="0" w:space="0" w:color="auto"/>
              </w:divBdr>
            </w:div>
            <w:div w:id="1512335458">
              <w:marLeft w:val="0"/>
              <w:marRight w:val="0"/>
              <w:marTop w:val="0"/>
              <w:marBottom w:val="0"/>
              <w:divBdr>
                <w:top w:val="none" w:sz="0" w:space="0" w:color="auto"/>
                <w:left w:val="none" w:sz="0" w:space="0" w:color="auto"/>
                <w:bottom w:val="none" w:sz="0" w:space="0" w:color="auto"/>
                <w:right w:val="none" w:sz="0" w:space="0" w:color="auto"/>
              </w:divBdr>
            </w:div>
            <w:div w:id="5347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9536">
      <w:bodyDiv w:val="1"/>
      <w:marLeft w:val="0"/>
      <w:marRight w:val="0"/>
      <w:marTop w:val="0"/>
      <w:marBottom w:val="0"/>
      <w:divBdr>
        <w:top w:val="none" w:sz="0" w:space="0" w:color="auto"/>
        <w:left w:val="none" w:sz="0" w:space="0" w:color="auto"/>
        <w:bottom w:val="none" w:sz="0" w:space="0" w:color="auto"/>
        <w:right w:val="none" w:sz="0" w:space="0" w:color="auto"/>
      </w:divBdr>
      <w:divsChild>
        <w:div w:id="194006356">
          <w:marLeft w:val="0"/>
          <w:marRight w:val="0"/>
          <w:marTop w:val="0"/>
          <w:marBottom w:val="0"/>
          <w:divBdr>
            <w:top w:val="none" w:sz="0" w:space="0" w:color="auto"/>
            <w:left w:val="none" w:sz="0" w:space="0" w:color="auto"/>
            <w:bottom w:val="none" w:sz="0" w:space="0" w:color="auto"/>
            <w:right w:val="none" w:sz="0" w:space="0" w:color="auto"/>
          </w:divBdr>
          <w:divsChild>
            <w:div w:id="8859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5776">
      <w:bodyDiv w:val="1"/>
      <w:marLeft w:val="0"/>
      <w:marRight w:val="0"/>
      <w:marTop w:val="0"/>
      <w:marBottom w:val="0"/>
      <w:divBdr>
        <w:top w:val="none" w:sz="0" w:space="0" w:color="auto"/>
        <w:left w:val="none" w:sz="0" w:space="0" w:color="auto"/>
        <w:bottom w:val="none" w:sz="0" w:space="0" w:color="auto"/>
        <w:right w:val="none" w:sz="0" w:space="0" w:color="auto"/>
      </w:divBdr>
      <w:divsChild>
        <w:div w:id="1084498941">
          <w:marLeft w:val="0"/>
          <w:marRight w:val="0"/>
          <w:marTop w:val="0"/>
          <w:marBottom w:val="0"/>
          <w:divBdr>
            <w:top w:val="none" w:sz="0" w:space="0" w:color="auto"/>
            <w:left w:val="none" w:sz="0" w:space="0" w:color="auto"/>
            <w:bottom w:val="none" w:sz="0" w:space="0" w:color="auto"/>
            <w:right w:val="none" w:sz="0" w:space="0" w:color="auto"/>
          </w:divBdr>
          <w:divsChild>
            <w:div w:id="16267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40115">
      <w:bodyDiv w:val="1"/>
      <w:marLeft w:val="0"/>
      <w:marRight w:val="0"/>
      <w:marTop w:val="0"/>
      <w:marBottom w:val="0"/>
      <w:divBdr>
        <w:top w:val="none" w:sz="0" w:space="0" w:color="auto"/>
        <w:left w:val="none" w:sz="0" w:space="0" w:color="auto"/>
        <w:bottom w:val="none" w:sz="0" w:space="0" w:color="auto"/>
        <w:right w:val="none" w:sz="0" w:space="0" w:color="auto"/>
      </w:divBdr>
      <w:divsChild>
        <w:div w:id="17661431">
          <w:marLeft w:val="0"/>
          <w:marRight w:val="0"/>
          <w:marTop w:val="0"/>
          <w:marBottom w:val="0"/>
          <w:divBdr>
            <w:top w:val="none" w:sz="0" w:space="0" w:color="auto"/>
            <w:left w:val="none" w:sz="0" w:space="0" w:color="auto"/>
            <w:bottom w:val="none" w:sz="0" w:space="0" w:color="auto"/>
            <w:right w:val="none" w:sz="0" w:space="0" w:color="auto"/>
          </w:divBdr>
          <w:divsChild>
            <w:div w:id="3493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6125">
      <w:bodyDiv w:val="1"/>
      <w:marLeft w:val="0"/>
      <w:marRight w:val="0"/>
      <w:marTop w:val="0"/>
      <w:marBottom w:val="0"/>
      <w:divBdr>
        <w:top w:val="none" w:sz="0" w:space="0" w:color="auto"/>
        <w:left w:val="none" w:sz="0" w:space="0" w:color="auto"/>
        <w:bottom w:val="none" w:sz="0" w:space="0" w:color="auto"/>
        <w:right w:val="none" w:sz="0" w:space="0" w:color="auto"/>
      </w:divBdr>
      <w:divsChild>
        <w:div w:id="788402492">
          <w:marLeft w:val="0"/>
          <w:marRight w:val="0"/>
          <w:marTop w:val="0"/>
          <w:marBottom w:val="0"/>
          <w:divBdr>
            <w:top w:val="none" w:sz="0" w:space="0" w:color="auto"/>
            <w:left w:val="none" w:sz="0" w:space="0" w:color="auto"/>
            <w:bottom w:val="none" w:sz="0" w:space="0" w:color="auto"/>
            <w:right w:val="none" w:sz="0" w:space="0" w:color="auto"/>
          </w:divBdr>
          <w:divsChild>
            <w:div w:id="480772840">
              <w:marLeft w:val="0"/>
              <w:marRight w:val="0"/>
              <w:marTop w:val="0"/>
              <w:marBottom w:val="0"/>
              <w:divBdr>
                <w:top w:val="none" w:sz="0" w:space="0" w:color="auto"/>
                <w:left w:val="none" w:sz="0" w:space="0" w:color="auto"/>
                <w:bottom w:val="none" w:sz="0" w:space="0" w:color="auto"/>
                <w:right w:val="none" w:sz="0" w:space="0" w:color="auto"/>
              </w:divBdr>
            </w:div>
            <w:div w:id="251549300">
              <w:marLeft w:val="0"/>
              <w:marRight w:val="0"/>
              <w:marTop w:val="0"/>
              <w:marBottom w:val="0"/>
              <w:divBdr>
                <w:top w:val="none" w:sz="0" w:space="0" w:color="auto"/>
                <w:left w:val="none" w:sz="0" w:space="0" w:color="auto"/>
                <w:bottom w:val="none" w:sz="0" w:space="0" w:color="auto"/>
                <w:right w:val="none" w:sz="0" w:space="0" w:color="auto"/>
              </w:divBdr>
            </w:div>
            <w:div w:id="10714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0439">
      <w:bodyDiv w:val="1"/>
      <w:marLeft w:val="0"/>
      <w:marRight w:val="0"/>
      <w:marTop w:val="0"/>
      <w:marBottom w:val="0"/>
      <w:divBdr>
        <w:top w:val="none" w:sz="0" w:space="0" w:color="auto"/>
        <w:left w:val="none" w:sz="0" w:space="0" w:color="auto"/>
        <w:bottom w:val="none" w:sz="0" w:space="0" w:color="auto"/>
        <w:right w:val="none" w:sz="0" w:space="0" w:color="auto"/>
      </w:divBdr>
      <w:divsChild>
        <w:div w:id="256643157">
          <w:marLeft w:val="0"/>
          <w:marRight w:val="0"/>
          <w:marTop w:val="0"/>
          <w:marBottom w:val="0"/>
          <w:divBdr>
            <w:top w:val="none" w:sz="0" w:space="0" w:color="auto"/>
            <w:left w:val="none" w:sz="0" w:space="0" w:color="auto"/>
            <w:bottom w:val="none" w:sz="0" w:space="0" w:color="auto"/>
            <w:right w:val="none" w:sz="0" w:space="0" w:color="auto"/>
          </w:divBdr>
          <w:divsChild>
            <w:div w:id="10685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0266">
      <w:bodyDiv w:val="1"/>
      <w:marLeft w:val="0"/>
      <w:marRight w:val="0"/>
      <w:marTop w:val="0"/>
      <w:marBottom w:val="0"/>
      <w:divBdr>
        <w:top w:val="none" w:sz="0" w:space="0" w:color="auto"/>
        <w:left w:val="none" w:sz="0" w:space="0" w:color="auto"/>
        <w:bottom w:val="none" w:sz="0" w:space="0" w:color="auto"/>
        <w:right w:val="none" w:sz="0" w:space="0" w:color="auto"/>
      </w:divBdr>
      <w:divsChild>
        <w:div w:id="415832103">
          <w:marLeft w:val="0"/>
          <w:marRight w:val="0"/>
          <w:marTop w:val="0"/>
          <w:marBottom w:val="0"/>
          <w:divBdr>
            <w:top w:val="none" w:sz="0" w:space="0" w:color="auto"/>
            <w:left w:val="none" w:sz="0" w:space="0" w:color="auto"/>
            <w:bottom w:val="none" w:sz="0" w:space="0" w:color="auto"/>
            <w:right w:val="none" w:sz="0" w:space="0" w:color="auto"/>
          </w:divBdr>
          <w:divsChild>
            <w:div w:id="859397557">
              <w:marLeft w:val="0"/>
              <w:marRight w:val="0"/>
              <w:marTop w:val="0"/>
              <w:marBottom w:val="0"/>
              <w:divBdr>
                <w:top w:val="none" w:sz="0" w:space="0" w:color="auto"/>
                <w:left w:val="none" w:sz="0" w:space="0" w:color="auto"/>
                <w:bottom w:val="none" w:sz="0" w:space="0" w:color="auto"/>
                <w:right w:val="none" w:sz="0" w:space="0" w:color="auto"/>
              </w:divBdr>
            </w:div>
            <w:div w:id="64306101">
              <w:marLeft w:val="0"/>
              <w:marRight w:val="0"/>
              <w:marTop w:val="0"/>
              <w:marBottom w:val="0"/>
              <w:divBdr>
                <w:top w:val="none" w:sz="0" w:space="0" w:color="auto"/>
                <w:left w:val="none" w:sz="0" w:space="0" w:color="auto"/>
                <w:bottom w:val="none" w:sz="0" w:space="0" w:color="auto"/>
                <w:right w:val="none" w:sz="0" w:space="0" w:color="auto"/>
              </w:divBdr>
            </w:div>
            <w:div w:id="6490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3506">
      <w:bodyDiv w:val="1"/>
      <w:marLeft w:val="0"/>
      <w:marRight w:val="0"/>
      <w:marTop w:val="0"/>
      <w:marBottom w:val="0"/>
      <w:divBdr>
        <w:top w:val="none" w:sz="0" w:space="0" w:color="auto"/>
        <w:left w:val="none" w:sz="0" w:space="0" w:color="auto"/>
        <w:bottom w:val="none" w:sz="0" w:space="0" w:color="auto"/>
        <w:right w:val="none" w:sz="0" w:space="0" w:color="auto"/>
      </w:divBdr>
      <w:divsChild>
        <w:div w:id="1376389288">
          <w:marLeft w:val="0"/>
          <w:marRight w:val="0"/>
          <w:marTop w:val="0"/>
          <w:marBottom w:val="0"/>
          <w:divBdr>
            <w:top w:val="none" w:sz="0" w:space="0" w:color="auto"/>
            <w:left w:val="none" w:sz="0" w:space="0" w:color="auto"/>
            <w:bottom w:val="none" w:sz="0" w:space="0" w:color="auto"/>
            <w:right w:val="none" w:sz="0" w:space="0" w:color="auto"/>
          </w:divBdr>
          <w:divsChild>
            <w:div w:id="1503010231">
              <w:marLeft w:val="0"/>
              <w:marRight w:val="0"/>
              <w:marTop w:val="0"/>
              <w:marBottom w:val="0"/>
              <w:divBdr>
                <w:top w:val="none" w:sz="0" w:space="0" w:color="auto"/>
                <w:left w:val="none" w:sz="0" w:space="0" w:color="auto"/>
                <w:bottom w:val="none" w:sz="0" w:space="0" w:color="auto"/>
                <w:right w:val="none" w:sz="0" w:space="0" w:color="auto"/>
              </w:divBdr>
            </w:div>
            <w:div w:id="1973051729">
              <w:marLeft w:val="0"/>
              <w:marRight w:val="0"/>
              <w:marTop w:val="0"/>
              <w:marBottom w:val="0"/>
              <w:divBdr>
                <w:top w:val="none" w:sz="0" w:space="0" w:color="auto"/>
                <w:left w:val="none" w:sz="0" w:space="0" w:color="auto"/>
                <w:bottom w:val="none" w:sz="0" w:space="0" w:color="auto"/>
                <w:right w:val="none" w:sz="0" w:space="0" w:color="auto"/>
              </w:divBdr>
            </w:div>
            <w:div w:id="2091198882">
              <w:marLeft w:val="0"/>
              <w:marRight w:val="0"/>
              <w:marTop w:val="0"/>
              <w:marBottom w:val="0"/>
              <w:divBdr>
                <w:top w:val="none" w:sz="0" w:space="0" w:color="auto"/>
                <w:left w:val="none" w:sz="0" w:space="0" w:color="auto"/>
                <w:bottom w:val="none" w:sz="0" w:space="0" w:color="auto"/>
                <w:right w:val="none" w:sz="0" w:space="0" w:color="auto"/>
              </w:divBdr>
            </w:div>
            <w:div w:id="882014997">
              <w:marLeft w:val="0"/>
              <w:marRight w:val="0"/>
              <w:marTop w:val="0"/>
              <w:marBottom w:val="0"/>
              <w:divBdr>
                <w:top w:val="none" w:sz="0" w:space="0" w:color="auto"/>
                <w:left w:val="none" w:sz="0" w:space="0" w:color="auto"/>
                <w:bottom w:val="none" w:sz="0" w:space="0" w:color="auto"/>
                <w:right w:val="none" w:sz="0" w:space="0" w:color="auto"/>
              </w:divBdr>
            </w:div>
            <w:div w:id="44379144">
              <w:marLeft w:val="0"/>
              <w:marRight w:val="0"/>
              <w:marTop w:val="0"/>
              <w:marBottom w:val="0"/>
              <w:divBdr>
                <w:top w:val="none" w:sz="0" w:space="0" w:color="auto"/>
                <w:left w:val="none" w:sz="0" w:space="0" w:color="auto"/>
                <w:bottom w:val="none" w:sz="0" w:space="0" w:color="auto"/>
                <w:right w:val="none" w:sz="0" w:space="0" w:color="auto"/>
              </w:divBdr>
            </w:div>
            <w:div w:id="822086650">
              <w:marLeft w:val="0"/>
              <w:marRight w:val="0"/>
              <w:marTop w:val="0"/>
              <w:marBottom w:val="0"/>
              <w:divBdr>
                <w:top w:val="none" w:sz="0" w:space="0" w:color="auto"/>
                <w:left w:val="none" w:sz="0" w:space="0" w:color="auto"/>
                <w:bottom w:val="none" w:sz="0" w:space="0" w:color="auto"/>
                <w:right w:val="none" w:sz="0" w:space="0" w:color="auto"/>
              </w:divBdr>
            </w:div>
            <w:div w:id="2009285672">
              <w:marLeft w:val="0"/>
              <w:marRight w:val="0"/>
              <w:marTop w:val="0"/>
              <w:marBottom w:val="0"/>
              <w:divBdr>
                <w:top w:val="none" w:sz="0" w:space="0" w:color="auto"/>
                <w:left w:val="none" w:sz="0" w:space="0" w:color="auto"/>
                <w:bottom w:val="none" w:sz="0" w:space="0" w:color="auto"/>
                <w:right w:val="none" w:sz="0" w:space="0" w:color="auto"/>
              </w:divBdr>
            </w:div>
            <w:div w:id="10855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9665">
      <w:bodyDiv w:val="1"/>
      <w:marLeft w:val="0"/>
      <w:marRight w:val="0"/>
      <w:marTop w:val="0"/>
      <w:marBottom w:val="0"/>
      <w:divBdr>
        <w:top w:val="none" w:sz="0" w:space="0" w:color="auto"/>
        <w:left w:val="none" w:sz="0" w:space="0" w:color="auto"/>
        <w:bottom w:val="none" w:sz="0" w:space="0" w:color="auto"/>
        <w:right w:val="none" w:sz="0" w:space="0" w:color="auto"/>
      </w:divBdr>
      <w:divsChild>
        <w:div w:id="1983193795">
          <w:marLeft w:val="0"/>
          <w:marRight w:val="0"/>
          <w:marTop w:val="0"/>
          <w:marBottom w:val="0"/>
          <w:divBdr>
            <w:top w:val="none" w:sz="0" w:space="0" w:color="auto"/>
            <w:left w:val="none" w:sz="0" w:space="0" w:color="auto"/>
            <w:bottom w:val="none" w:sz="0" w:space="0" w:color="auto"/>
            <w:right w:val="none" w:sz="0" w:space="0" w:color="auto"/>
          </w:divBdr>
          <w:divsChild>
            <w:div w:id="1244024669">
              <w:marLeft w:val="0"/>
              <w:marRight w:val="0"/>
              <w:marTop w:val="0"/>
              <w:marBottom w:val="0"/>
              <w:divBdr>
                <w:top w:val="none" w:sz="0" w:space="0" w:color="auto"/>
                <w:left w:val="none" w:sz="0" w:space="0" w:color="auto"/>
                <w:bottom w:val="none" w:sz="0" w:space="0" w:color="auto"/>
                <w:right w:val="none" w:sz="0" w:space="0" w:color="auto"/>
              </w:divBdr>
            </w:div>
            <w:div w:id="1433471609">
              <w:marLeft w:val="0"/>
              <w:marRight w:val="0"/>
              <w:marTop w:val="0"/>
              <w:marBottom w:val="0"/>
              <w:divBdr>
                <w:top w:val="none" w:sz="0" w:space="0" w:color="auto"/>
                <w:left w:val="none" w:sz="0" w:space="0" w:color="auto"/>
                <w:bottom w:val="none" w:sz="0" w:space="0" w:color="auto"/>
                <w:right w:val="none" w:sz="0" w:space="0" w:color="auto"/>
              </w:divBdr>
            </w:div>
            <w:div w:id="1360164083">
              <w:marLeft w:val="0"/>
              <w:marRight w:val="0"/>
              <w:marTop w:val="0"/>
              <w:marBottom w:val="0"/>
              <w:divBdr>
                <w:top w:val="none" w:sz="0" w:space="0" w:color="auto"/>
                <w:left w:val="none" w:sz="0" w:space="0" w:color="auto"/>
                <w:bottom w:val="none" w:sz="0" w:space="0" w:color="auto"/>
                <w:right w:val="none" w:sz="0" w:space="0" w:color="auto"/>
              </w:divBdr>
            </w:div>
            <w:div w:id="1152454487">
              <w:marLeft w:val="0"/>
              <w:marRight w:val="0"/>
              <w:marTop w:val="0"/>
              <w:marBottom w:val="0"/>
              <w:divBdr>
                <w:top w:val="none" w:sz="0" w:space="0" w:color="auto"/>
                <w:left w:val="none" w:sz="0" w:space="0" w:color="auto"/>
                <w:bottom w:val="none" w:sz="0" w:space="0" w:color="auto"/>
                <w:right w:val="none" w:sz="0" w:space="0" w:color="auto"/>
              </w:divBdr>
            </w:div>
            <w:div w:id="95911843">
              <w:marLeft w:val="0"/>
              <w:marRight w:val="0"/>
              <w:marTop w:val="0"/>
              <w:marBottom w:val="0"/>
              <w:divBdr>
                <w:top w:val="none" w:sz="0" w:space="0" w:color="auto"/>
                <w:left w:val="none" w:sz="0" w:space="0" w:color="auto"/>
                <w:bottom w:val="none" w:sz="0" w:space="0" w:color="auto"/>
                <w:right w:val="none" w:sz="0" w:space="0" w:color="auto"/>
              </w:divBdr>
            </w:div>
            <w:div w:id="1353259746">
              <w:marLeft w:val="0"/>
              <w:marRight w:val="0"/>
              <w:marTop w:val="0"/>
              <w:marBottom w:val="0"/>
              <w:divBdr>
                <w:top w:val="none" w:sz="0" w:space="0" w:color="auto"/>
                <w:left w:val="none" w:sz="0" w:space="0" w:color="auto"/>
                <w:bottom w:val="none" w:sz="0" w:space="0" w:color="auto"/>
                <w:right w:val="none" w:sz="0" w:space="0" w:color="auto"/>
              </w:divBdr>
            </w:div>
            <w:div w:id="1640186458">
              <w:marLeft w:val="0"/>
              <w:marRight w:val="0"/>
              <w:marTop w:val="0"/>
              <w:marBottom w:val="0"/>
              <w:divBdr>
                <w:top w:val="none" w:sz="0" w:space="0" w:color="auto"/>
                <w:left w:val="none" w:sz="0" w:space="0" w:color="auto"/>
                <w:bottom w:val="none" w:sz="0" w:space="0" w:color="auto"/>
                <w:right w:val="none" w:sz="0" w:space="0" w:color="auto"/>
              </w:divBdr>
            </w:div>
            <w:div w:id="172456353">
              <w:marLeft w:val="0"/>
              <w:marRight w:val="0"/>
              <w:marTop w:val="0"/>
              <w:marBottom w:val="0"/>
              <w:divBdr>
                <w:top w:val="none" w:sz="0" w:space="0" w:color="auto"/>
                <w:left w:val="none" w:sz="0" w:space="0" w:color="auto"/>
                <w:bottom w:val="none" w:sz="0" w:space="0" w:color="auto"/>
                <w:right w:val="none" w:sz="0" w:space="0" w:color="auto"/>
              </w:divBdr>
            </w:div>
            <w:div w:id="1120495594">
              <w:marLeft w:val="0"/>
              <w:marRight w:val="0"/>
              <w:marTop w:val="0"/>
              <w:marBottom w:val="0"/>
              <w:divBdr>
                <w:top w:val="none" w:sz="0" w:space="0" w:color="auto"/>
                <w:left w:val="none" w:sz="0" w:space="0" w:color="auto"/>
                <w:bottom w:val="none" w:sz="0" w:space="0" w:color="auto"/>
                <w:right w:val="none" w:sz="0" w:space="0" w:color="auto"/>
              </w:divBdr>
            </w:div>
            <w:div w:id="889927164">
              <w:marLeft w:val="0"/>
              <w:marRight w:val="0"/>
              <w:marTop w:val="0"/>
              <w:marBottom w:val="0"/>
              <w:divBdr>
                <w:top w:val="none" w:sz="0" w:space="0" w:color="auto"/>
                <w:left w:val="none" w:sz="0" w:space="0" w:color="auto"/>
                <w:bottom w:val="none" w:sz="0" w:space="0" w:color="auto"/>
                <w:right w:val="none" w:sz="0" w:space="0" w:color="auto"/>
              </w:divBdr>
            </w:div>
            <w:div w:id="312027696">
              <w:marLeft w:val="0"/>
              <w:marRight w:val="0"/>
              <w:marTop w:val="0"/>
              <w:marBottom w:val="0"/>
              <w:divBdr>
                <w:top w:val="none" w:sz="0" w:space="0" w:color="auto"/>
                <w:left w:val="none" w:sz="0" w:space="0" w:color="auto"/>
                <w:bottom w:val="none" w:sz="0" w:space="0" w:color="auto"/>
                <w:right w:val="none" w:sz="0" w:space="0" w:color="auto"/>
              </w:divBdr>
            </w:div>
            <w:div w:id="2094816877">
              <w:marLeft w:val="0"/>
              <w:marRight w:val="0"/>
              <w:marTop w:val="0"/>
              <w:marBottom w:val="0"/>
              <w:divBdr>
                <w:top w:val="none" w:sz="0" w:space="0" w:color="auto"/>
                <w:left w:val="none" w:sz="0" w:space="0" w:color="auto"/>
                <w:bottom w:val="none" w:sz="0" w:space="0" w:color="auto"/>
                <w:right w:val="none" w:sz="0" w:space="0" w:color="auto"/>
              </w:divBdr>
            </w:div>
            <w:div w:id="251206165">
              <w:marLeft w:val="0"/>
              <w:marRight w:val="0"/>
              <w:marTop w:val="0"/>
              <w:marBottom w:val="0"/>
              <w:divBdr>
                <w:top w:val="none" w:sz="0" w:space="0" w:color="auto"/>
                <w:left w:val="none" w:sz="0" w:space="0" w:color="auto"/>
                <w:bottom w:val="none" w:sz="0" w:space="0" w:color="auto"/>
                <w:right w:val="none" w:sz="0" w:space="0" w:color="auto"/>
              </w:divBdr>
            </w:div>
            <w:div w:id="424302089">
              <w:marLeft w:val="0"/>
              <w:marRight w:val="0"/>
              <w:marTop w:val="0"/>
              <w:marBottom w:val="0"/>
              <w:divBdr>
                <w:top w:val="none" w:sz="0" w:space="0" w:color="auto"/>
                <w:left w:val="none" w:sz="0" w:space="0" w:color="auto"/>
                <w:bottom w:val="none" w:sz="0" w:space="0" w:color="auto"/>
                <w:right w:val="none" w:sz="0" w:space="0" w:color="auto"/>
              </w:divBdr>
            </w:div>
            <w:div w:id="7818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37699">
      <w:bodyDiv w:val="1"/>
      <w:marLeft w:val="0"/>
      <w:marRight w:val="0"/>
      <w:marTop w:val="0"/>
      <w:marBottom w:val="0"/>
      <w:divBdr>
        <w:top w:val="none" w:sz="0" w:space="0" w:color="auto"/>
        <w:left w:val="none" w:sz="0" w:space="0" w:color="auto"/>
        <w:bottom w:val="none" w:sz="0" w:space="0" w:color="auto"/>
        <w:right w:val="none" w:sz="0" w:space="0" w:color="auto"/>
      </w:divBdr>
      <w:divsChild>
        <w:div w:id="1210654436">
          <w:marLeft w:val="0"/>
          <w:marRight w:val="0"/>
          <w:marTop w:val="0"/>
          <w:marBottom w:val="0"/>
          <w:divBdr>
            <w:top w:val="none" w:sz="0" w:space="0" w:color="auto"/>
            <w:left w:val="none" w:sz="0" w:space="0" w:color="auto"/>
            <w:bottom w:val="none" w:sz="0" w:space="0" w:color="auto"/>
            <w:right w:val="none" w:sz="0" w:space="0" w:color="auto"/>
          </w:divBdr>
          <w:divsChild>
            <w:div w:id="404039164">
              <w:marLeft w:val="0"/>
              <w:marRight w:val="0"/>
              <w:marTop w:val="0"/>
              <w:marBottom w:val="0"/>
              <w:divBdr>
                <w:top w:val="none" w:sz="0" w:space="0" w:color="auto"/>
                <w:left w:val="none" w:sz="0" w:space="0" w:color="auto"/>
                <w:bottom w:val="none" w:sz="0" w:space="0" w:color="auto"/>
                <w:right w:val="none" w:sz="0" w:space="0" w:color="auto"/>
              </w:divBdr>
            </w:div>
            <w:div w:id="1116605403">
              <w:marLeft w:val="0"/>
              <w:marRight w:val="0"/>
              <w:marTop w:val="0"/>
              <w:marBottom w:val="0"/>
              <w:divBdr>
                <w:top w:val="none" w:sz="0" w:space="0" w:color="auto"/>
                <w:left w:val="none" w:sz="0" w:space="0" w:color="auto"/>
                <w:bottom w:val="none" w:sz="0" w:space="0" w:color="auto"/>
                <w:right w:val="none" w:sz="0" w:space="0" w:color="auto"/>
              </w:divBdr>
            </w:div>
            <w:div w:id="1700349535">
              <w:marLeft w:val="0"/>
              <w:marRight w:val="0"/>
              <w:marTop w:val="0"/>
              <w:marBottom w:val="0"/>
              <w:divBdr>
                <w:top w:val="none" w:sz="0" w:space="0" w:color="auto"/>
                <w:left w:val="none" w:sz="0" w:space="0" w:color="auto"/>
                <w:bottom w:val="none" w:sz="0" w:space="0" w:color="auto"/>
                <w:right w:val="none" w:sz="0" w:space="0" w:color="auto"/>
              </w:divBdr>
            </w:div>
            <w:div w:id="1015306056">
              <w:marLeft w:val="0"/>
              <w:marRight w:val="0"/>
              <w:marTop w:val="0"/>
              <w:marBottom w:val="0"/>
              <w:divBdr>
                <w:top w:val="none" w:sz="0" w:space="0" w:color="auto"/>
                <w:left w:val="none" w:sz="0" w:space="0" w:color="auto"/>
                <w:bottom w:val="none" w:sz="0" w:space="0" w:color="auto"/>
                <w:right w:val="none" w:sz="0" w:space="0" w:color="auto"/>
              </w:divBdr>
            </w:div>
            <w:div w:id="2122528133">
              <w:marLeft w:val="0"/>
              <w:marRight w:val="0"/>
              <w:marTop w:val="0"/>
              <w:marBottom w:val="0"/>
              <w:divBdr>
                <w:top w:val="none" w:sz="0" w:space="0" w:color="auto"/>
                <w:left w:val="none" w:sz="0" w:space="0" w:color="auto"/>
                <w:bottom w:val="none" w:sz="0" w:space="0" w:color="auto"/>
                <w:right w:val="none" w:sz="0" w:space="0" w:color="auto"/>
              </w:divBdr>
            </w:div>
            <w:div w:id="1187016180">
              <w:marLeft w:val="0"/>
              <w:marRight w:val="0"/>
              <w:marTop w:val="0"/>
              <w:marBottom w:val="0"/>
              <w:divBdr>
                <w:top w:val="none" w:sz="0" w:space="0" w:color="auto"/>
                <w:left w:val="none" w:sz="0" w:space="0" w:color="auto"/>
                <w:bottom w:val="none" w:sz="0" w:space="0" w:color="auto"/>
                <w:right w:val="none" w:sz="0" w:space="0" w:color="auto"/>
              </w:divBdr>
            </w:div>
            <w:div w:id="1463159484">
              <w:marLeft w:val="0"/>
              <w:marRight w:val="0"/>
              <w:marTop w:val="0"/>
              <w:marBottom w:val="0"/>
              <w:divBdr>
                <w:top w:val="none" w:sz="0" w:space="0" w:color="auto"/>
                <w:left w:val="none" w:sz="0" w:space="0" w:color="auto"/>
                <w:bottom w:val="none" w:sz="0" w:space="0" w:color="auto"/>
                <w:right w:val="none" w:sz="0" w:space="0" w:color="auto"/>
              </w:divBdr>
            </w:div>
            <w:div w:id="15563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4753">
      <w:bodyDiv w:val="1"/>
      <w:marLeft w:val="0"/>
      <w:marRight w:val="0"/>
      <w:marTop w:val="0"/>
      <w:marBottom w:val="0"/>
      <w:divBdr>
        <w:top w:val="none" w:sz="0" w:space="0" w:color="auto"/>
        <w:left w:val="none" w:sz="0" w:space="0" w:color="auto"/>
        <w:bottom w:val="none" w:sz="0" w:space="0" w:color="auto"/>
        <w:right w:val="none" w:sz="0" w:space="0" w:color="auto"/>
      </w:divBdr>
    </w:div>
    <w:div w:id="799690563">
      <w:bodyDiv w:val="1"/>
      <w:marLeft w:val="0"/>
      <w:marRight w:val="0"/>
      <w:marTop w:val="0"/>
      <w:marBottom w:val="0"/>
      <w:divBdr>
        <w:top w:val="none" w:sz="0" w:space="0" w:color="auto"/>
        <w:left w:val="none" w:sz="0" w:space="0" w:color="auto"/>
        <w:bottom w:val="none" w:sz="0" w:space="0" w:color="auto"/>
        <w:right w:val="none" w:sz="0" w:space="0" w:color="auto"/>
      </w:divBdr>
      <w:divsChild>
        <w:div w:id="801533764">
          <w:marLeft w:val="0"/>
          <w:marRight w:val="0"/>
          <w:marTop w:val="0"/>
          <w:marBottom w:val="0"/>
          <w:divBdr>
            <w:top w:val="none" w:sz="0" w:space="0" w:color="auto"/>
            <w:left w:val="none" w:sz="0" w:space="0" w:color="auto"/>
            <w:bottom w:val="none" w:sz="0" w:space="0" w:color="auto"/>
            <w:right w:val="none" w:sz="0" w:space="0" w:color="auto"/>
          </w:divBdr>
          <w:divsChild>
            <w:div w:id="7480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3565">
      <w:bodyDiv w:val="1"/>
      <w:marLeft w:val="0"/>
      <w:marRight w:val="0"/>
      <w:marTop w:val="0"/>
      <w:marBottom w:val="0"/>
      <w:divBdr>
        <w:top w:val="none" w:sz="0" w:space="0" w:color="auto"/>
        <w:left w:val="none" w:sz="0" w:space="0" w:color="auto"/>
        <w:bottom w:val="none" w:sz="0" w:space="0" w:color="auto"/>
        <w:right w:val="none" w:sz="0" w:space="0" w:color="auto"/>
      </w:divBdr>
      <w:divsChild>
        <w:div w:id="776369598">
          <w:marLeft w:val="0"/>
          <w:marRight w:val="0"/>
          <w:marTop w:val="0"/>
          <w:marBottom w:val="0"/>
          <w:divBdr>
            <w:top w:val="none" w:sz="0" w:space="0" w:color="auto"/>
            <w:left w:val="none" w:sz="0" w:space="0" w:color="auto"/>
            <w:bottom w:val="none" w:sz="0" w:space="0" w:color="auto"/>
            <w:right w:val="none" w:sz="0" w:space="0" w:color="auto"/>
          </w:divBdr>
          <w:divsChild>
            <w:div w:id="1943101817">
              <w:marLeft w:val="0"/>
              <w:marRight w:val="0"/>
              <w:marTop w:val="0"/>
              <w:marBottom w:val="0"/>
              <w:divBdr>
                <w:top w:val="none" w:sz="0" w:space="0" w:color="auto"/>
                <w:left w:val="none" w:sz="0" w:space="0" w:color="auto"/>
                <w:bottom w:val="none" w:sz="0" w:space="0" w:color="auto"/>
                <w:right w:val="none" w:sz="0" w:space="0" w:color="auto"/>
              </w:divBdr>
            </w:div>
            <w:div w:id="198669421">
              <w:marLeft w:val="0"/>
              <w:marRight w:val="0"/>
              <w:marTop w:val="0"/>
              <w:marBottom w:val="0"/>
              <w:divBdr>
                <w:top w:val="none" w:sz="0" w:space="0" w:color="auto"/>
                <w:left w:val="none" w:sz="0" w:space="0" w:color="auto"/>
                <w:bottom w:val="none" w:sz="0" w:space="0" w:color="auto"/>
                <w:right w:val="none" w:sz="0" w:space="0" w:color="auto"/>
              </w:divBdr>
            </w:div>
            <w:div w:id="444471243">
              <w:marLeft w:val="0"/>
              <w:marRight w:val="0"/>
              <w:marTop w:val="0"/>
              <w:marBottom w:val="0"/>
              <w:divBdr>
                <w:top w:val="none" w:sz="0" w:space="0" w:color="auto"/>
                <w:left w:val="none" w:sz="0" w:space="0" w:color="auto"/>
                <w:bottom w:val="none" w:sz="0" w:space="0" w:color="auto"/>
                <w:right w:val="none" w:sz="0" w:space="0" w:color="auto"/>
              </w:divBdr>
            </w:div>
            <w:div w:id="1435400777">
              <w:marLeft w:val="0"/>
              <w:marRight w:val="0"/>
              <w:marTop w:val="0"/>
              <w:marBottom w:val="0"/>
              <w:divBdr>
                <w:top w:val="none" w:sz="0" w:space="0" w:color="auto"/>
                <w:left w:val="none" w:sz="0" w:space="0" w:color="auto"/>
                <w:bottom w:val="none" w:sz="0" w:space="0" w:color="auto"/>
                <w:right w:val="none" w:sz="0" w:space="0" w:color="auto"/>
              </w:divBdr>
            </w:div>
            <w:div w:id="1922789119">
              <w:marLeft w:val="0"/>
              <w:marRight w:val="0"/>
              <w:marTop w:val="0"/>
              <w:marBottom w:val="0"/>
              <w:divBdr>
                <w:top w:val="none" w:sz="0" w:space="0" w:color="auto"/>
                <w:left w:val="none" w:sz="0" w:space="0" w:color="auto"/>
                <w:bottom w:val="none" w:sz="0" w:space="0" w:color="auto"/>
                <w:right w:val="none" w:sz="0" w:space="0" w:color="auto"/>
              </w:divBdr>
            </w:div>
            <w:div w:id="1755978450">
              <w:marLeft w:val="0"/>
              <w:marRight w:val="0"/>
              <w:marTop w:val="0"/>
              <w:marBottom w:val="0"/>
              <w:divBdr>
                <w:top w:val="none" w:sz="0" w:space="0" w:color="auto"/>
                <w:left w:val="none" w:sz="0" w:space="0" w:color="auto"/>
                <w:bottom w:val="none" w:sz="0" w:space="0" w:color="auto"/>
                <w:right w:val="none" w:sz="0" w:space="0" w:color="auto"/>
              </w:divBdr>
            </w:div>
            <w:div w:id="1896428834">
              <w:marLeft w:val="0"/>
              <w:marRight w:val="0"/>
              <w:marTop w:val="0"/>
              <w:marBottom w:val="0"/>
              <w:divBdr>
                <w:top w:val="none" w:sz="0" w:space="0" w:color="auto"/>
                <w:left w:val="none" w:sz="0" w:space="0" w:color="auto"/>
                <w:bottom w:val="none" w:sz="0" w:space="0" w:color="auto"/>
                <w:right w:val="none" w:sz="0" w:space="0" w:color="auto"/>
              </w:divBdr>
            </w:div>
            <w:div w:id="1715038573">
              <w:marLeft w:val="0"/>
              <w:marRight w:val="0"/>
              <w:marTop w:val="0"/>
              <w:marBottom w:val="0"/>
              <w:divBdr>
                <w:top w:val="none" w:sz="0" w:space="0" w:color="auto"/>
                <w:left w:val="none" w:sz="0" w:space="0" w:color="auto"/>
                <w:bottom w:val="none" w:sz="0" w:space="0" w:color="auto"/>
                <w:right w:val="none" w:sz="0" w:space="0" w:color="auto"/>
              </w:divBdr>
            </w:div>
            <w:div w:id="8852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5310">
      <w:bodyDiv w:val="1"/>
      <w:marLeft w:val="0"/>
      <w:marRight w:val="0"/>
      <w:marTop w:val="0"/>
      <w:marBottom w:val="0"/>
      <w:divBdr>
        <w:top w:val="none" w:sz="0" w:space="0" w:color="auto"/>
        <w:left w:val="none" w:sz="0" w:space="0" w:color="auto"/>
        <w:bottom w:val="none" w:sz="0" w:space="0" w:color="auto"/>
        <w:right w:val="none" w:sz="0" w:space="0" w:color="auto"/>
      </w:divBdr>
      <w:divsChild>
        <w:div w:id="598871366">
          <w:marLeft w:val="0"/>
          <w:marRight w:val="0"/>
          <w:marTop w:val="0"/>
          <w:marBottom w:val="0"/>
          <w:divBdr>
            <w:top w:val="none" w:sz="0" w:space="0" w:color="auto"/>
            <w:left w:val="none" w:sz="0" w:space="0" w:color="auto"/>
            <w:bottom w:val="none" w:sz="0" w:space="0" w:color="auto"/>
            <w:right w:val="none" w:sz="0" w:space="0" w:color="auto"/>
          </w:divBdr>
          <w:divsChild>
            <w:div w:id="18539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1437">
      <w:bodyDiv w:val="1"/>
      <w:marLeft w:val="0"/>
      <w:marRight w:val="0"/>
      <w:marTop w:val="0"/>
      <w:marBottom w:val="0"/>
      <w:divBdr>
        <w:top w:val="none" w:sz="0" w:space="0" w:color="auto"/>
        <w:left w:val="none" w:sz="0" w:space="0" w:color="auto"/>
        <w:bottom w:val="none" w:sz="0" w:space="0" w:color="auto"/>
        <w:right w:val="none" w:sz="0" w:space="0" w:color="auto"/>
      </w:divBdr>
      <w:divsChild>
        <w:div w:id="1367214706">
          <w:marLeft w:val="0"/>
          <w:marRight w:val="0"/>
          <w:marTop w:val="0"/>
          <w:marBottom w:val="0"/>
          <w:divBdr>
            <w:top w:val="none" w:sz="0" w:space="0" w:color="auto"/>
            <w:left w:val="none" w:sz="0" w:space="0" w:color="auto"/>
            <w:bottom w:val="none" w:sz="0" w:space="0" w:color="auto"/>
            <w:right w:val="none" w:sz="0" w:space="0" w:color="auto"/>
          </w:divBdr>
          <w:divsChild>
            <w:div w:id="227617998">
              <w:marLeft w:val="0"/>
              <w:marRight w:val="0"/>
              <w:marTop w:val="0"/>
              <w:marBottom w:val="0"/>
              <w:divBdr>
                <w:top w:val="none" w:sz="0" w:space="0" w:color="auto"/>
                <w:left w:val="none" w:sz="0" w:space="0" w:color="auto"/>
                <w:bottom w:val="none" w:sz="0" w:space="0" w:color="auto"/>
                <w:right w:val="none" w:sz="0" w:space="0" w:color="auto"/>
              </w:divBdr>
            </w:div>
            <w:div w:id="1706128878">
              <w:marLeft w:val="0"/>
              <w:marRight w:val="0"/>
              <w:marTop w:val="0"/>
              <w:marBottom w:val="0"/>
              <w:divBdr>
                <w:top w:val="none" w:sz="0" w:space="0" w:color="auto"/>
                <w:left w:val="none" w:sz="0" w:space="0" w:color="auto"/>
                <w:bottom w:val="none" w:sz="0" w:space="0" w:color="auto"/>
                <w:right w:val="none" w:sz="0" w:space="0" w:color="auto"/>
              </w:divBdr>
            </w:div>
            <w:div w:id="1417050336">
              <w:marLeft w:val="0"/>
              <w:marRight w:val="0"/>
              <w:marTop w:val="0"/>
              <w:marBottom w:val="0"/>
              <w:divBdr>
                <w:top w:val="none" w:sz="0" w:space="0" w:color="auto"/>
                <w:left w:val="none" w:sz="0" w:space="0" w:color="auto"/>
                <w:bottom w:val="none" w:sz="0" w:space="0" w:color="auto"/>
                <w:right w:val="none" w:sz="0" w:space="0" w:color="auto"/>
              </w:divBdr>
            </w:div>
            <w:div w:id="1325862648">
              <w:marLeft w:val="0"/>
              <w:marRight w:val="0"/>
              <w:marTop w:val="0"/>
              <w:marBottom w:val="0"/>
              <w:divBdr>
                <w:top w:val="none" w:sz="0" w:space="0" w:color="auto"/>
                <w:left w:val="none" w:sz="0" w:space="0" w:color="auto"/>
                <w:bottom w:val="none" w:sz="0" w:space="0" w:color="auto"/>
                <w:right w:val="none" w:sz="0" w:space="0" w:color="auto"/>
              </w:divBdr>
            </w:div>
            <w:div w:id="1227180369">
              <w:marLeft w:val="0"/>
              <w:marRight w:val="0"/>
              <w:marTop w:val="0"/>
              <w:marBottom w:val="0"/>
              <w:divBdr>
                <w:top w:val="none" w:sz="0" w:space="0" w:color="auto"/>
                <w:left w:val="none" w:sz="0" w:space="0" w:color="auto"/>
                <w:bottom w:val="none" w:sz="0" w:space="0" w:color="auto"/>
                <w:right w:val="none" w:sz="0" w:space="0" w:color="auto"/>
              </w:divBdr>
            </w:div>
            <w:div w:id="992029832">
              <w:marLeft w:val="0"/>
              <w:marRight w:val="0"/>
              <w:marTop w:val="0"/>
              <w:marBottom w:val="0"/>
              <w:divBdr>
                <w:top w:val="none" w:sz="0" w:space="0" w:color="auto"/>
                <w:left w:val="none" w:sz="0" w:space="0" w:color="auto"/>
                <w:bottom w:val="none" w:sz="0" w:space="0" w:color="auto"/>
                <w:right w:val="none" w:sz="0" w:space="0" w:color="auto"/>
              </w:divBdr>
            </w:div>
            <w:div w:id="1865246432">
              <w:marLeft w:val="0"/>
              <w:marRight w:val="0"/>
              <w:marTop w:val="0"/>
              <w:marBottom w:val="0"/>
              <w:divBdr>
                <w:top w:val="none" w:sz="0" w:space="0" w:color="auto"/>
                <w:left w:val="none" w:sz="0" w:space="0" w:color="auto"/>
                <w:bottom w:val="none" w:sz="0" w:space="0" w:color="auto"/>
                <w:right w:val="none" w:sz="0" w:space="0" w:color="auto"/>
              </w:divBdr>
            </w:div>
            <w:div w:id="1348173097">
              <w:marLeft w:val="0"/>
              <w:marRight w:val="0"/>
              <w:marTop w:val="0"/>
              <w:marBottom w:val="0"/>
              <w:divBdr>
                <w:top w:val="none" w:sz="0" w:space="0" w:color="auto"/>
                <w:left w:val="none" w:sz="0" w:space="0" w:color="auto"/>
                <w:bottom w:val="none" w:sz="0" w:space="0" w:color="auto"/>
                <w:right w:val="none" w:sz="0" w:space="0" w:color="auto"/>
              </w:divBdr>
            </w:div>
            <w:div w:id="692267873">
              <w:marLeft w:val="0"/>
              <w:marRight w:val="0"/>
              <w:marTop w:val="0"/>
              <w:marBottom w:val="0"/>
              <w:divBdr>
                <w:top w:val="none" w:sz="0" w:space="0" w:color="auto"/>
                <w:left w:val="none" w:sz="0" w:space="0" w:color="auto"/>
                <w:bottom w:val="none" w:sz="0" w:space="0" w:color="auto"/>
                <w:right w:val="none" w:sz="0" w:space="0" w:color="auto"/>
              </w:divBdr>
            </w:div>
            <w:div w:id="1336961143">
              <w:marLeft w:val="0"/>
              <w:marRight w:val="0"/>
              <w:marTop w:val="0"/>
              <w:marBottom w:val="0"/>
              <w:divBdr>
                <w:top w:val="none" w:sz="0" w:space="0" w:color="auto"/>
                <w:left w:val="none" w:sz="0" w:space="0" w:color="auto"/>
                <w:bottom w:val="none" w:sz="0" w:space="0" w:color="auto"/>
                <w:right w:val="none" w:sz="0" w:space="0" w:color="auto"/>
              </w:divBdr>
            </w:div>
            <w:div w:id="1457603596">
              <w:marLeft w:val="0"/>
              <w:marRight w:val="0"/>
              <w:marTop w:val="0"/>
              <w:marBottom w:val="0"/>
              <w:divBdr>
                <w:top w:val="none" w:sz="0" w:space="0" w:color="auto"/>
                <w:left w:val="none" w:sz="0" w:space="0" w:color="auto"/>
                <w:bottom w:val="none" w:sz="0" w:space="0" w:color="auto"/>
                <w:right w:val="none" w:sz="0" w:space="0" w:color="auto"/>
              </w:divBdr>
            </w:div>
            <w:div w:id="756101734">
              <w:marLeft w:val="0"/>
              <w:marRight w:val="0"/>
              <w:marTop w:val="0"/>
              <w:marBottom w:val="0"/>
              <w:divBdr>
                <w:top w:val="none" w:sz="0" w:space="0" w:color="auto"/>
                <w:left w:val="none" w:sz="0" w:space="0" w:color="auto"/>
                <w:bottom w:val="none" w:sz="0" w:space="0" w:color="auto"/>
                <w:right w:val="none" w:sz="0" w:space="0" w:color="auto"/>
              </w:divBdr>
            </w:div>
            <w:div w:id="2050569246">
              <w:marLeft w:val="0"/>
              <w:marRight w:val="0"/>
              <w:marTop w:val="0"/>
              <w:marBottom w:val="0"/>
              <w:divBdr>
                <w:top w:val="none" w:sz="0" w:space="0" w:color="auto"/>
                <w:left w:val="none" w:sz="0" w:space="0" w:color="auto"/>
                <w:bottom w:val="none" w:sz="0" w:space="0" w:color="auto"/>
                <w:right w:val="none" w:sz="0" w:space="0" w:color="auto"/>
              </w:divBdr>
            </w:div>
            <w:div w:id="1848136315">
              <w:marLeft w:val="0"/>
              <w:marRight w:val="0"/>
              <w:marTop w:val="0"/>
              <w:marBottom w:val="0"/>
              <w:divBdr>
                <w:top w:val="none" w:sz="0" w:space="0" w:color="auto"/>
                <w:left w:val="none" w:sz="0" w:space="0" w:color="auto"/>
                <w:bottom w:val="none" w:sz="0" w:space="0" w:color="auto"/>
                <w:right w:val="none" w:sz="0" w:space="0" w:color="auto"/>
              </w:divBdr>
            </w:div>
            <w:div w:id="1277446542">
              <w:marLeft w:val="0"/>
              <w:marRight w:val="0"/>
              <w:marTop w:val="0"/>
              <w:marBottom w:val="0"/>
              <w:divBdr>
                <w:top w:val="none" w:sz="0" w:space="0" w:color="auto"/>
                <w:left w:val="none" w:sz="0" w:space="0" w:color="auto"/>
                <w:bottom w:val="none" w:sz="0" w:space="0" w:color="auto"/>
                <w:right w:val="none" w:sz="0" w:space="0" w:color="auto"/>
              </w:divBdr>
            </w:div>
            <w:div w:id="1998683987">
              <w:marLeft w:val="0"/>
              <w:marRight w:val="0"/>
              <w:marTop w:val="0"/>
              <w:marBottom w:val="0"/>
              <w:divBdr>
                <w:top w:val="none" w:sz="0" w:space="0" w:color="auto"/>
                <w:left w:val="none" w:sz="0" w:space="0" w:color="auto"/>
                <w:bottom w:val="none" w:sz="0" w:space="0" w:color="auto"/>
                <w:right w:val="none" w:sz="0" w:space="0" w:color="auto"/>
              </w:divBdr>
            </w:div>
            <w:div w:id="825366956">
              <w:marLeft w:val="0"/>
              <w:marRight w:val="0"/>
              <w:marTop w:val="0"/>
              <w:marBottom w:val="0"/>
              <w:divBdr>
                <w:top w:val="none" w:sz="0" w:space="0" w:color="auto"/>
                <w:left w:val="none" w:sz="0" w:space="0" w:color="auto"/>
                <w:bottom w:val="none" w:sz="0" w:space="0" w:color="auto"/>
                <w:right w:val="none" w:sz="0" w:space="0" w:color="auto"/>
              </w:divBdr>
            </w:div>
            <w:div w:id="2108111593">
              <w:marLeft w:val="0"/>
              <w:marRight w:val="0"/>
              <w:marTop w:val="0"/>
              <w:marBottom w:val="0"/>
              <w:divBdr>
                <w:top w:val="none" w:sz="0" w:space="0" w:color="auto"/>
                <w:left w:val="none" w:sz="0" w:space="0" w:color="auto"/>
                <w:bottom w:val="none" w:sz="0" w:space="0" w:color="auto"/>
                <w:right w:val="none" w:sz="0" w:space="0" w:color="auto"/>
              </w:divBdr>
            </w:div>
            <w:div w:id="272829479">
              <w:marLeft w:val="0"/>
              <w:marRight w:val="0"/>
              <w:marTop w:val="0"/>
              <w:marBottom w:val="0"/>
              <w:divBdr>
                <w:top w:val="none" w:sz="0" w:space="0" w:color="auto"/>
                <w:left w:val="none" w:sz="0" w:space="0" w:color="auto"/>
                <w:bottom w:val="none" w:sz="0" w:space="0" w:color="auto"/>
                <w:right w:val="none" w:sz="0" w:space="0" w:color="auto"/>
              </w:divBdr>
            </w:div>
            <w:div w:id="12697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741">
      <w:bodyDiv w:val="1"/>
      <w:marLeft w:val="0"/>
      <w:marRight w:val="0"/>
      <w:marTop w:val="0"/>
      <w:marBottom w:val="0"/>
      <w:divBdr>
        <w:top w:val="none" w:sz="0" w:space="0" w:color="auto"/>
        <w:left w:val="none" w:sz="0" w:space="0" w:color="auto"/>
        <w:bottom w:val="none" w:sz="0" w:space="0" w:color="auto"/>
        <w:right w:val="none" w:sz="0" w:space="0" w:color="auto"/>
      </w:divBdr>
      <w:divsChild>
        <w:div w:id="1361589950">
          <w:marLeft w:val="0"/>
          <w:marRight w:val="0"/>
          <w:marTop w:val="0"/>
          <w:marBottom w:val="0"/>
          <w:divBdr>
            <w:top w:val="none" w:sz="0" w:space="0" w:color="auto"/>
            <w:left w:val="none" w:sz="0" w:space="0" w:color="auto"/>
            <w:bottom w:val="none" w:sz="0" w:space="0" w:color="auto"/>
            <w:right w:val="none" w:sz="0" w:space="0" w:color="auto"/>
          </w:divBdr>
          <w:divsChild>
            <w:div w:id="15105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8382">
      <w:bodyDiv w:val="1"/>
      <w:marLeft w:val="0"/>
      <w:marRight w:val="0"/>
      <w:marTop w:val="0"/>
      <w:marBottom w:val="0"/>
      <w:divBdr>
        <w:top w:val="none" w:sz="0" w:space="0" w:color="auto"/>
        <w:left w:val="none" w:sz="0" w:space="0" w:color="auto"/>
        <w:bottom w:val="none" w:sz="0" w:space="0" w:color="auto"/>
        <w:right w:val="none" w:sz="0" w:space="0" w:color="auto"/>
      </w:divBdr>
      <w:divsChild>
        <w:div w:id="846363454">
          <w:marLeft w:val="0"/>
          <w:marRight w:val="0"/>
          <w:marTop w:val="0"/>
          <w:marBottom w:val="0"/>
          <w:divBdr>
            <w:top w:val="none" w:sz="0" w:space="0" w:color="auto"/>
            <w:left w:val="none" w:sz="0" w:space="0" w:color="auto"/>
            <w:bottom w:val="none" w:sz="0" w:space="0" w:color="auto"/>
            <w:right w:val="none" w:sz="0" w:space="0" w:color="auto"/>
          </w:divBdr>
          <w:divsChild>
            <w:div w:id="15793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8223">
      <w:bodyDiv w:val="1"/>
      <w:marLeft w:val="0"/>
      <w:marRight w:val="0"/>
      <w:marTop w:val="0"/>
      <w:marBottom w:val="0"/>
      <w:divBdr>
        <w:top w:val="none" w:sz="0" w:space="0" w:color="auto"/>
        <w:left w:val="none" w:sz="0" w:space="0" w:color="auto"/>
        <w:bottom w:val="none" w:sz="0" w:space="0" w:color="auto"/>
        <w:right w:val="none" w:sz="0" w:space="0" w:color="auto"/>
      </w:divBdr>
      <w:divsChild>
        <w:div w:id="1225291802">
          <w:marLeft w:val="0"/>
          <w:marRight w:val="0"/>
          <w:marTop w:val="0"/>
          <w:marBottom w:val="0"/>
          <w:divBdr>
            <w:top w:val="none" w:sz="0" w:space="0" w:color="auto"/>
            <w:left w:val="none" w:sz="0" w:space="0" w:color="auto"/>
            <w:bottom w:val="none" w:sz="0" w:space="0" w:color="auto"/>
            <w:right w:val="none" w:sz="0" w:space="0" w:color="auto"/>
          </w:divBdr>
          <w:divsChild>
            <w:div w:id="1622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3775">
      <w:bodyDiv w:val="1"/>
      <w:marLeft w:val="0"/>
      <w:marRight w:val="0"/>
      <w:marTop w:val="0"/>
      <w:marBottom w:val="0"/>
      <w:divBdr>
        <w:top w:val="none" w:sz="0" w:space="0" w:color="auto"/>
        <w:left w:val="none" w:sz="0" w:space="0" w:color="auto"/>
        <w:bottom w:val="none" w:sz="0" w:space="0" w:color="auto"/>
        <w:right w:val="none" w:sz="0" w:space="0" w:color="auto"/>
      </w:divBdr>
      <w:divsChild>
        <w:div w:id="411008564">
          <w:marLeft w:val="0"/>
          <w:marRight w:val="0"/>
          <w:marTop w:val="0"/>
          <w:marBottom w:val="0"/>
          <w:divBdr>
            <w:top w:val="none" w:sz="0" w:space="0" w:color="auto"/>
            <w:left w:val="none" w:sz="0" w:space="0" w:color="auto"/>
            <w:bottom w:val="none" w:sz="0" w:space="0" w:color="auto"/>
            <w:right w:val="none" w:sz="0" w:space="0" w:color="auto"/>
          </w:divBdr>
          <w:divsChild>
            <w:div w:id="6707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79">
      <w:bodyDiv w:val="1"/>
      <w:marLeft w:val="0"/>
      <w:marRight w:val="0"/>
      <w:marTop w:val="0"/>
      <w:marBottom w:val="0"/>
      <w:divBdr>
        <w:top w:val="none" w:sz="0" w:space="0" w:color="auto"/>
        <w:left w:val="none" w:sz="0" w:space="0" w:color="auto"/>
        <w:bottom w:val="none" w:sz="0" w:space="0" w:color="auto"/>
        <w:right w:val="none" w:sz="0" w:space="0" w:color="auto"/>
      </w:divBdr>
      <w:divsChild>
        <w:div w:id="231359130">
          <w:marLeft w:val="0"/>
          <w:marRight w:val="0"/>
          <w:marTop w:val="0"/>
          <w:marBottom w:val="0"/>
          <w:divBdr>
            <w:top w:val="none" w:sz="0" w:space="0" w:color="auto"/>
            <w:left w:val="none" w:sz="0" w:space="0" w:color="auto"/>
            <w:bottom w:val="none" w:sz="0" w:space="0" w:color="auto"/>
            <w:right w:val="none" w:sz="0" w:space="0" w:color="auto"/>
          </w:divBdr>
          <w:divsChild>
            <w:div w:id="18127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9838">
      <w:bodyDiv w:val="1"/>
      <w:marLeft w:val="0"/>
      <w:marRight w:val="0"/>
      <w:marTop w:val="0"/>
      <w:marBottom w:val="0"/>
      <w:divBdr>
        <w:top w:val="none" w:sz="0" w:space="0" w:color="auto"/>
        <w:left w:val="none" w:sz="0" w:space="0" w:color="auto"/>
        <w:bottom w:val="none" w:sz="0" w:space="0" w:color="auto"/>
        <w:right w:val="none" w:sz="0" w:space="0" w:color="auto"/>
      </w:divBdr>
      <w:divsChild>
        <w:div w:id="1726490738">
          <w:marLeft w:val="0"/>
          <w:marRight w:val="0"/>
          <w:marTop w:val="0"/>
          <w:marBottom w:val="0"/>
          <w:divBdr>
            <w:top w:val="none" w:sz="0" w:space="0" w:color="auto"/>
            <w:left w:val="none" w:sz="0" w:space="0" w:color="auto"/>
            <w:bottom w:val="none" w:sz="0" w:space="0" w:color="auto"/>
            <w:right w:val="none" w:sz="0" w:space="0" w:color="auto"/>
          </w:divBdr>
          <w:divsChild>
            <w:div w:id="729307995">
              <w:marLeft w:val="0"/>
              <w:marRight w:val="0"/>
              <w:marTop w:val="0"/>
              <w:marBottom w:val="0"/>
              <w:divBdr>
                <w:top w:val="none" w:sz="0" w:space="0" w:color="auto"/>
                <w:left w:val="none" w:sz="0" w:space="0" w:color="auto"/>
                <w:bottom w:val="none" w:sz="0" w:space="0" w:color="auto"/>
                <w:right w:val="none" w:sz="0" w:space="0" w:color="auto"/>
              </w:divBdr>
            </w:div>
            <w:div w:id="1172839814">
              <w:marLeft w:val="0"/>
              <w:marRight w:val="0"/>
              <w:marTop w:val="0"/>
              <w:marBottom w:val="0"/>
              <w:divBdr>
                <w:top w:val="none" w:sz="0" w:space="0" w:color="auto"/>
                <w:left w:val="none" w:sz="0" w:space="0" w:color="auto"/>
                <w:bottom w:val="none" w:sz="0" w:space="0" w:color="auto"/>
                <w:right w:val="none" w:sz="0" w:space="0" w:color="auto"/>
              </w:divBdr>
            </w:div>
            <w:div w:id="913196384">
              <w:marLeft w:val="0"/>
              <w:marRight w:val="0"/>
              <w:marTop w:val="0"/>
              <w:marBottom w:val="0"/>
              <w:divBdr>
                <w:top w:val="none" w:sz="0" w:space="0" w:color="auto"/>
                <w:left w:val="none" w:sz="0" w:space="0" w:color="auto"/>
                <w:bottom w:val="none" w:sz="0" w:space="0" w:color="auto"/>
                <w:right w:val="none" w:sz="0" w:space="0" w:color="auto"/>
              </w:divBdr>
            </w:div>
            <w:div w:id="162203167">
              <w:marLeft w:val="0"/>
              <w:marRight w:val="0"/>
              <w:marTop w:val="0"/>
              <w:marBottom w:val="0"/>
              <w:divBdr>
                <w:top w:val="none" w:sz="0" w:space="0" w:color="auto"/>
                <w:left w:val="none" w:sz="0" w:space="0" w:color="auto"/>
                <w:bottom w:val="none" w:sz="0" w:space="0" w:color="auto"/>
                <w:right w:val="none" w:sz="0" w:space="0" w:color="auto"/>
              </w:divBdr>
            </w:div>
            <w:div w:id="1631790558">
              <w:marLeft w:val="0"/>
              <w:marRight w:val="0"/>
              <w:marTop w:val="0"/>
              <w:marBottom w:val="0"/>
              <w:divBdr>
                <w:top w:val="none" w:sz="0" w:space="0" w:color="auto"/>
                <w:left w:val="none" w:sz="0" w:space="0" w:color="auto"/>
                <w:bottom w:val="none" w:sz="0" w:space="0" w:color="auto"/>
                <w:right w:val="none" w:sz="0" w:space="0" w:color="auto"/>
              </w:divBdr>
            </w:div>
            <w:div w:id="1355419087">
              <w:marLeft w:val="0"/>
              <w:marRight w:val="0"/>
              <w:marTop w:val="0"/>
              <w:marBottom w:val="0"/>
              <w:divBdr>
                <w:top w:val="none" w:sz="0" w:space="0" w:color="auto"/>
                <w:left w:val="none" w:sz="0" w:space="0" w:color="auto"/>
                <w:bottom w:val="none" w:sz="0" w:space="0" w:color="auto"/>
                <w:right w:val="none" w:sz="0" w:space="0" w:color="auto"/>
              </w:divBdr>
            </w:div>
            <w:div w:id="994339282">
              <w:marLeft w:val="0"/>
              <w:marRight w:val="0"/>
              <w:marTop w:val="0"/>
              <w:marBottom w:val="0"/>
              <w:divBdr>
                <w:top w:val="none" w:sz="0" w:space="0" w:color="auto"/>
                <w:left w:val="none" w:sz="0" w:space="0" w:color="auto"/>
                <w:bottom w:val="none" w:sz="0" w:space="0" w:color="auto"/>
                <w:right w:val="none" w:sz="0" w:space="0" w:color="auto"/>
              </w:divBdr>
            </w:div>
            <w:div w:id="13379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1054">
      <w:bodyDiv w:val="1"/>
      <w:marLeft w:val="0"/>
      <w:marRight w:val="0"/>
      <w:marTop w:val="0"/>
      <w:marBottom w:val="0"/>
      <w:divBdr>
        <w:top w:val="none" w:sz="0" w:space="0" w:color="auto"/>
        <w:left w:val="none" w:sz="0" w:space="0" w:color="auto"/>
        <w:bottom w:val="none" w:sz="0" w:space="0" w:color="auto"/>
        <w:right w:val="none" w:sz="0" w:space="0" w:color="auto"/>
      </w:divBdr>
      <w:divsChild>
        <w:div w:id="868954787">
          <w:marLeft w:val="0"/>
          <w:marRight w:val="0"/>
          <w:marTop w:val="0"/>
          <w:marBottom w:val="0"/>
          <w:divBdr>
            <w:top w:val="none" w:sz="0" w:space="0" w:color="auto"/>
            <w:left w:val="none" w:sz="0" w:space="0" w:color="auto"/>
            <w:bottom w:val="none" w:sz="0" w:space="0" w:color="auto"/>
            <w:right w:val="none" w:sz="0" w:space="0" w:color="auto"/>
          </w:divBdr>
          <w:divsChild>
            <w:div w:id="1827433455">
              <w:marLeft w:val="0"/>
              <w:marRight w:val="0"/>
              <w:marTop w:val="0"/>
              <w:marBottom w:val="0"/>
              <w:divBdr>
                <w:top w:val="none" w:sz="0" w:space="0" w:color="auto"/>
                <w:left w:val="none" w:sz="0" w:space="0" w:color="auto"/>
                <w:bottom w:val="none" w:sz="0" w:space="0" w:color="auto"/>
                <w:right w:val="none" w:sz="0" w:space="0" w:color="auto"/>
              </w:divBdr>
            </w:div>
            <w:div w:id="1368601670">
              <w:marLeft w:val="0"/>
              <w:marRight w:val="0"/>
              <w:marTop w:val="0"/>
              <w:marBottom w:val="0"/>
              <w:divBdr>
                <w:top w:val="none" w:sz="0" w:space="0" w:color="auto"/>
                <w:left w:val="none" w:sz="0" w:space="0" w:color="auto"/>
                <w:bottom w:val="none" w:sz="0" w:space="0" w:color="auto"/>
                <w:right w:val="none" w:sz="0" w:space="0" w:color="auto"/>
              </w:divBdr>
            </w:div>
            <w:div w:id="1846821216">
              <w:marLeft w:val="0"/>
              <w:marRight w:val="0"/>
              <w:marTop w:val="0"/>
              <w:marBottom w:val="0"/>
              <w:divBdr>
                <w:top w:val="none" w:sz="0" w:space="0" w:color="auto"/>
                <w:left w:val="none" w:sz="0" w:space="0" w:color="auto"/>
                <w:bottom w:val="none" w:sz="0" w:space="0" w:color="auto"/>
                <w:right w:val="none" w:sz="0" w:space="0" w:color="auto"/>
              </w:divBdr>
            </w:div>
            <w:div w:id="468058130">
              <w:marLeft w:val="0"/>
              <w:marRight w:val="0"/>
              <w:marTop w:val="0"/>
              <w:marBottom w:val="0"/>
              <w:divBdr>
                <w:top w:val="none" w:sz="0" w:space="0" w:color="auto"/>
                <w:left w:val="none" w:sz="0" w:space="0" w:color="auto"/>
                <w:bottom w:val="none" w:sz="0" w:space="0" w:color="auto"/>
                <w:right w:val="none" w:sz="0" w:space="0" w:color="auto"/>
              </w:divBdr>
            </w:div>
            <w:div w:id="1282029172">
              <w:marLeft w:val="0"/>
              <w:marRight w:val="0"/>
              <w:marTop w:val="0"/>
              <w:marBottom w:val="0"/>
              <w:divBdr>
                <w:top w:val="none" w:sz="0" w:space="0" w:color="auto"/>
                <w:left w:val="none" w:sz="0" w:space="0" w:color="auto"/>
                <w:bottom w:val="none" w:sz="0" w:space="0" w:color="auto"/>
                <w:right w:val="none" w:sz="0" w:space="0" w:color="auto"/>
              </w:divBdr>
            </w:div>
            <w:div w:id="512426929">
              <w:marLeft w:val="0"/>
              <w:marRight w:val="0"/>
              <w:marTop w:val="0"/>
              <w:marBottom w:val="0"/>
              <w:divBdr>
                <w:top w:val="none" w:sz="0" w:space="0" w:color="auto"/>
                <w:left w:val="none" w:sz="0" w:space="0" w:color="auto"/>
                <w:bottom w:val="none" w:sz="0" w:space="0" w:color="auto"/>
                <w:right w:val="none" w:sz="0" w:space="0" w:color="auto"/>
              </w:divBdr>
            </w:div>
            <w:div w:id="869992212">
              <w:marLeft w:val="0"/>
              <w:marRight w:val="0"/>
              <w:marTop w:val="0"/>
              <w:marBottom w:val="0"/>
              <w:divBdr>
                <w:top w:val="none" w:sz="0" w:space="0" w:color="auto"/>
                <w:left w:val="none" w:sz="0" w:space="0" w:color="auto"/>
                <w:bottom w:val="none" w:sz="0" w:space="0" w:color="auto"/>
                <w:right w:val="none" w:sz="0" w:space="0" w:color="auto"/>
              </w:divBdr>
            </w:div>
            <w:div w:id="2126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2401">
      <w:bodyDiv w:val="1"/>
      <w:marLeft w:val="0"/>
      <w:marRight w:val="0"/>
      <w:marTop w:val="0"/>
      <w:marBottom w:val="0"/>
      <w:divBdr>
        <w:top w:val="none" w:sz="0" w:space="0" w:color="auto"/>
        <w:left w:val="none" w:sz="0" w:space="0" w:color="auto"/>
        <w:bottom w:val="none" w:sz="0" w:space="0" w:color="auto"/>
        <w:right w:val="none" w:sz="0" w:space="0" w:color="auto"/>
      </w:divBdr>
      <w:divsChild>
        <w:div w:id="1459452871">
          <w:marLeft w:val="0"/>
          <w:marRight w:val="0"/>
          <w:marTop w:val="0"/>
          <w:marBottom w:val="0"/>
          <w:divBdr>
            <w:top w:val="none" w:sz="0" w:space="0" w:color="auto"/>
            <w:left w:val="none" w:sz="0" w:space="0" w:color="auto"/>
            <w:bottom w:val="none" w:sz="0" w:space="0" w:color="auto"/>
            <w:right w:val="none" w:sz="0" w:space="0" w:color="auto"/>
          </w:divBdr>
          <w:divsChild>
            <w:div w:id="13945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3509">
      <w:bodyDiv w:val="1"/>
      <w:marLeft w:val="0"/>
      <w:marRight w:val="0"/>
      <w:marTop w:val="0"/>
      <w:marBottom w:val="0"/>
      <w:divBdr>
        <w:top w:val="none" w:sz="0" w:space="0" w:color="auto"/>
        <w:left w:val="none" w:sz="0" w:space="0" w:color="auto"/>
        <w:bottom w:val="none" w:sz="0" w:space="0" w:color="auto"/>
        <w:right w:val="none" w:sz="0" w:space="0" w:color="auto"/>
      </w:divBdr>
      <w:divsChild>
        <w:div w:id="99838731">
          <w:marLeft w:val="0"/>
          <w:marRight w:val="0"/>
          <w:marTop w:val="0"/>
          <w:marBottom w:val="0"/>
          <w:divBdr>
            <w:top w:val="none" w:sz="0" w:space="0" w:color="auto"/>
            <w:left w:val="none" w:sz="0" w:space="0" w:color="auto"/>
            <w:bottom w:val="none" w:sz="0" w:space="0" w:color="auto"/>
            <w:right w:val="none" w:sz="0" w:space="0" w:color="auto"/>
          </w:divBdr>
          <w:divsChild>
            <w:div w:id="18292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8387">
      <w:bodyDiv w:val="1"/>
      <w:marLeft w:val="0"/>
      <w:marRight w:val="0"/>
      <w:marTop w:val="0"/>
      <w:marBottom w:val="0"/>
      <w:divBdr>
        <w:top w:val="none" w:sz="0" w:space="0" w:color="auto"/>
        <w:left w:val="none" w:sz="0" w:space="0" w:color="auto"/>
        <w:bottom w:val="none" w:sz="0" w:space="0" w:color="auto"/>
        <w:right w:val="none" w:sz="0" w:space="0" w:color="auto"/>
      </w:divBdr>
      <w:divsChild>
        <w:div w:id="1721199508">
          <w:marLeft w:val="0"/>
          <w:marRight w:val="0"/>
          <w:marTop w:val="0"/>
          <w:marBottom w:val="0"/>
          <w:divBdr>
            <w:top w:val="none" w:sz="0" w:space="0" w:color="auto"/>
            <w:left w:val="none" w:sz="0" w:space="0" w:color="auto"/>
            <w:bottom w:val="none" w:sz="0" w:space="0" w:color="auto"/>
            <w:right w:val="none" w:sz="0" w:space="0" w:color="auto"/>
          </w:divBdr>
          <w:divsChild>
            <w:div w:id="12136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2129">
      <w:bodyDiv w:val="1"/>
      <w:marLeft w:val="0"/>
      <w:marRight w:val="0"/>
      <w:marTop w:val="0"/>
      <w:marBottom w:val="0"/>
      <w:divBdr>
        <w:top w:val="none" w:sz="0" w:space="0" w:color="auto"/>
        <w:left w:val="none" w:sz="0" w:space="0" w:color="auto"/>
        <w:bottom w:val="none" w:sz="0" w:space="0" w:color="auto"/>
        <w:right w:val="none" w:sz="0" w:space="0" w:color="auto"/>
      </w:divBdr>
      <w:divsChild>
        <w:div w:id="1132332120">
          <w:marLeft w:val="0"/>
          <w:marRight w:val="0"/>
          <w:marTop w:val="0"/>
          <w:marBottom w:val="0"/>
          <w:divBdr>
            <w:top w:val="none" w:sz="0" w:space="0" w:color="auto"/>
            <w:left w:val="none" w:sz="0" w:space="0" w:color="auto"/>
            <w:bottom w:val="none" w:sz="0" w:space="0" w:color="auto"/>
            <w:right w:val="none" w:sz="0" w:space="0" w:color="auto"/>
          </w:divBdr>
          <w:divsChild>
            <w:div w:id="8461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4951">
      <w:bodyDiv w:val="1"/>
      <w:marLeft w:val="0"/>
      <w:marRight w:val="0"/>
      <w:marTop w:val="0"/>
      <w:marBottom w:val="0"/>
      <w:divBdr>
        <w:top w:val="none" w:sz="0" w:space="0" w:color="auto"/>
        <w:left w:val="none" w:sz="0" w:space="0" w:color="auto"/>
        <w:bottom w:val="none" w:sz="0" w:space="0" w:color="auto"/>
        <w:right w:val="none" w:sz="0" w:space="0" w:color="auto"/>
      </w:divBdr>
      <w:divsChild>
        <w:div w:id="1618873516">
          <w:marLeft w:val="0"/>
          <w:marRight w:val="0"/>
          <w:marTop w:val="0"/>
          <w:marBottom w:val="0"/>
          <w:divBdr>
            <w:top w:val="none" w:sz="0" w:space="0" w:color="auto"/>
            <w:left w:val="none" w:sz="0" w:space="0" w:color="auto"/>
            <w:bottom w:val="none" w:sz="0" w:space="0" w:color="auto"/>
            <w:right w:val="none" w:sz="0" w:space="0" w:color="auto"/>
          </w:divBdr>
          <w:divsChild>
            <w:div w:id="132062508">
              <w:marLeft w:val="0"/>
              <w:marRight w:val="0"/>
              <w:marTop w:val="0"/>
              <w:marBottom w:val="0"/>
              <w:divBdr>
                <w:top w:val="none" w:sz="0" w:space="0" w:color="auto"/>
                <w:left w:val="none" w:sz="0" w:space="0" w:color="auto"/>
                <w:bottom w:val="none" w:sz="0" w:space="0" w:color="auto"/>
                <w:right w:val="none" w:sz="0" w:space="0" w:color="auto"/>
              </w:divBdr>
            </w:div>
            <w:div w:id="6305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159">
      <w:bodyDiv w:val="1"/>
      <w:marLeft w:val="0"/>
      <w:marRight w:val="0"/>
      <w:marTop w:val="0"/>
      <w:marBottom w:val="0"/>
      <w:divBdr>
        <w:top w:val="none" w:sz="0" w:space="0" w:color="auto"/>
        <w:left w:val="none" w:sz="0" w:space="0" w:color="auto"/>
        <w:bottom w:val="none" w:sz="0" w:space="0" w:color="auto"/>
        <w:right w:val="none" w:sz="0" w:space="0" w:color="auto"/>
      </w:divBdr>
      <w:divsChild>
        <w:div w:id="1955281795">
          <w:marLeft w:val="0"/>
          <w:marRight w:val="0"/>
          <w:marTop w:val="0"/>
          <w:marBottom w:val="0"/>
          <w:divBdr>
            <w:top w:val="none" w:sz="0" w:space="0" w:color="auto"/>
            <w:left w:val="none" w:sz="0" w:space="0" w:color="auto"/>
            <w:bottom w:val="none" w:sz="0" w:space="0" w:color="auto"/>
            <w:right w:val="none" w:sz="0" w:space="0" w:color="auto"/>
          </w:divBdr>
          <w:divsChild>
            <w:div w:id="3320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5438">
      <w:bodyDiv w:val="1"/>
      <w:marLeft w:val="0"/>
      <w:marRight w:val="0"/>
      <w:marTop w:val="0"/>
      <w:marBottom w:val="0"/>
      <w:divBdr>
        <w:top w:val="none" w:sz="0" w:space="0" w:color="auto"/>
        <w:left w:val="none" w:sz="0" w:space="0" w:color="auto"/>
        <w:bottom w:val="none" w:sz="0" w:space="0" w:color="auto"/>
        <w:right w:val="none" w:sz="0" w:space="0" w:color="auto"/>
      </w:divBdr>
      <w:divsChild>
        <w:div w:id="950362574">
          <w:marLeft w:val="0"/>
          <w:marRight w:val="0"/>
          <w:marTop w:val="0"/>
          <w:marBottom w:val="0"/>
          <w:divBdr>
            <w:top w:val="none" w:sz="0" w:space="0" w:color="auto"/>
            <w:left w:val="none" w:sz="0" w:space="0" w:color="auto"/>
            <w:bottom w:val="none" w:sz="0" w:space="0" w:color="auto"/>
            <w:right w:val="none" w:sz="0" w:space="0" w:color="auto"/>
          </w:divBdr>
          <w:divsChild>
            <w:div w:id="2033021991">
              <w:marLeft w:val="0"/>
              <w:marRight w:val="0"/>
              <w:marTop w:val="0"/>
              <w:marBottom w:val="0"/>
              <w:divBdr>
                <w:top w:val="none" w:sz="0" w:space="0" w:color="auto"/>
                <w:left w:val="none" w:sz="0" w:space="0" w:color="auto"/>
                <w:bottom w:val="none" w:sz="0" w:space="0" w:color="auto"/>
                <w:right w:val="none" w:sz="0" w:space="0" w:color="auto"/>
              </w:divBdr>
            </w:div>
            <w:div w:id="711150395">
              <w:marLeft w:val="0"/>
              <w:marRight w:val="0"/>
              <w:marTop w:val="0"/>
              <w:marBottom w:val="0"/>
              <w:divBdr>
                <w:top w:val="none" w:sz="0" w:space="0" w:color="auto"/>
                <w:left w:val="none" w:sz="0" w:space="0" w:color="auto"/>
                <w:bottom w:val="none" w:sz="0" w:space="0" w:color="auto"/>
                <w:right w:val="none" w:sz="0" w:space="0" w:color="auto"/>
              </w:divBdr>
            </w:div>
            <w:div w:id="1193572585">
              <w:marLeft w:val="0"/>
              <w:marRight w:val="0"/>
              <w:marTop w:val="0"/>
              <w:marBottom w:val="0"/>
              <w:divBdr>
                <w:top w:val="none" w:sz="0" w:space="0" w:color="auto"/>
                <w:left w:val="none" w:sz="0" w:space="0" w:color="auto"/>
                <w:bottom w:val="none" w:sz="0" w:space="0" w:color="auto"/>
                <w:right w:val="none" w:sz="0" w:space="0" w:color="auto"/>
              </w:divBdr>
            </w:div>
            <w:div w:id="665523734">
              <w:marLeft w:val="0"/>
              <w:marRight w:val="0"/>
              <w:marTop w:val="0"/>
              <w:marBottom w:val="0"/>
              <w:divBdr>
                <w:top w:val="none" w:sz="0" w:space="0" w:color="auto"/>
                <w:left w:val="none" w:sz="0" w:space="0" w:color="auto"/>
                <w:bottom w:val="none" w:sz="0" w:space="0" w:color="auto"/>
                <w:right w:val="none" w:sz="0" w:space="0" w:color="auto"/>
              </w:divBdr>
            </w:div>
            <w:div w:id="1287275179">
              <w:marLeft w:val="0"/>
              <w:marRight w:val="0"/>
              <w:marTop w:val="0"/>
              <w:marBottom w:val="0"/>
              <w:divBdr>
                <w:top w:val="none" w:sz="0" w:space="0" w:color="auto"/>
                <w:left w:val="none" w:sz="0" w:space="0" w:color="auto"/>
                <w:bottom w:val="none" w:sz="0" w:space="0" w:color="auto"/>
                <w:right w:val="none" w:sz="0" w:space="0" w:color="auto"/>
              </w:divBdr>
            </w:div>
            <w:div w:id="9415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9144">
      <w:bodyDiv w:val="1"/>
      <w:marLeft w:val="0"/>
      <w:marRight w:val="0"/>
      <w:marTop w:val="0"/>
      <w:marBottom w:val="0"/>
      <w:divBdr>
        <w:top w:val="none" w:sz="0" w:space="0" w:color="auto"/>
        <w:left w:val="none" w:sz="0" w:space="0" w:color="auto"/>
        <w:bottom w:val="none" w:sz="0" w:space="0" w:color="auto"/>
        <w:right w:val="none" w:sz="0" w:space="0" w:color="auto"/>
      </w:divBdr>
      <w:divsChild>
        <w:div w:id="918368681">
          <w:marLeft w:val="0"/>
          <w:marRight w:val="0"/>
          <w:marTop w:val="0"/>
          <w:marBottom w:val="0"/>
          <w:divBdr>
            <w:top w:val="none" w:sz="0" w:space="0" w:color="auto"/>
            <w:left w:val="none" w:sz="0" w:space="0" w:color="auto"/>
            <w:bottom w:val="none" w:sz="0" w:space="0" w:color="auto"/>
            <w:right w:val="none" w:sz="0" w:space="0" w:color="auto"/>
          </w:divBdr>
          <w:divsChild>
            <w:div w:id="1579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1186">
      <w:bodyDiv w:val="1"/>
      <w:marLeft w:val="0"/>
      <w:marRight w:val="0"/>
      <w:marTop w:val="0"/>
      <w:marBottom w:val="0"/>
      <w:divBdr>
        <w:top w:val="none" w:sz="0" w:space="0" w:color="auto"/>
        <w:left w:val="none" w:sz="0" w:space="0" w:color="auto"/>
        <w:bottom w:val="none" w:sz="0" w:space="0" w:color="auto"/>
        <w:right w:val="none" w:sz="0" w:space="0" w:color="auto"/>
      </w:divBdr>
      <w:divsChild>
        <w:div w:id="1177621447">
          <w:marLeft w:val="0"/>
          <w:marRight w:val="0"/>
          <w:marTop w:val="0"/>
          <w:marBottom w:val="0"/>
          <w:divBdr>
            <w:top w:val="none" w:sz="0" w:space="0" w:color="auto"/>
            <w:left w:val="none" w:sz="0" w:space="0" w:color="auto"/>
            <w:bottom w:val="none" w:sz="0" w:space="0" w:color="auto"/>
            <w:right w:val="none" w:sz="0" w:space="0" w:color="auto"/>
          </w:divBdr>
          <w:divsChild>
            <w:div w:id="4022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9813">
      <w:bodyDiv w:val="1"/>
      <w:marLeft w:val="0"/>
      <w:marRight w:val="0"/>
      <w:marTop w:val="0"/>
      <w:marBottom w:val="0"/>
      <w:divBdr>
        <w:top w:val="none" w:sz="0" w:space="0" w:color="auto"/>
        <w:left w:val="none" w:sz="0" w:space="0" w:color="auto"/>
        <w:bottom w:val="none" w:sz="0" w:space="0" w:color="auto"/>
        <w:right w:val="none" w:sz="0" w:space="0" w:color="auto"/>
      </w:divBdr>
      <w:divsChild>
        <w:div w:id="1753116705">
          <w:marLeft w:val="0"/>
          <w:marRight w:val="0"/>
          <w:marTop w:val="0"/>
          <w:marBottom w:val="0"/>
          <w:divBdr>
            <w:top w:val="none" w:sz="0" w:space="0" w:color="auto"/>
            <w:left w:val="none" w:sz="0" w:space="0" w:color="auto"/>
            <w:bottom w:val="none" w:sz="0" w:space="0" w:color="auto"/>
            <w:right w:val="none" w:sz="0" w:space="0" w:color="auto"/>
          </w:divBdr>
          <w:divsChild>
            <w:div w:id="62873197">
              <w:marLeft w:val="0"/>
              <w:marRight w:val="0"/>
              <w:marTop w:val="0"/>
              <w:marBottom w:val="0"/>
              <w:divBdr>
                <w:top w:val="none" w:sz="0" w:space="0" w:color="auto"/>
                <w:left w:val="none" w:sz="0" w:space="0" w:color="auto"/>
                <w:bottom w:val="none" w:sz="0" w:space="0" w:color="auto"/>
                <w:right w:val="none" w:sz="0" w:space="0" w:color="auto"/>
              </w:divBdr>
            </w:div>
            <w:div w:id="550729048">
              <w:marLeft w:val="0"/>
              <w:marRight w:val="0"/>
              <w:marTop w:val="0"/>
              <w:marBottom w:val="0"/>
              <w:divBdr>
                <w:top w:val="none" w:sz="0" w:space="0" w:color="auto"/>
                <w:left w:val="none" w:sz="0" w:space="0" w:color="auto"/>
                <w:bottom w:val="none" w:sz="0" w:space="0" w:color="auto"/>
                <w:right w:val="none" w:sz="0" w:space="0" w:color="auto"/>
              </w:divBdr>
            </w:div>
            <w:div w:id="14532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393">
      <w:bodyDiv w:val="1"/>
      <w:marLeft w:val="0"/>
      <w:marRight w:val="0"/>
      <w:marTop w:val="0"/>
      <w:marBottom w:val="0"/>
      <w:divBdr>
        <w:top w:val="none" w:sz="0" w:space="0" w:color="auto"/>
        <w:left w:val="none" w:sz="0" w:space="0" w:color="auto"/>
        <w:bottom w:val="none" w:sz="0" w:space="0" w:color="auto"/>
        <w:right w:val="none" w:sz="0" w:space="0" w:color="auto"/>
      </w:divBdr>
      <w:divsChild>
        <w:div w:id="957104598">
          <w:marLeft w:val="0"/>
          <w:marRight w:val="0"/>
          <w:marTop w:val="0"/>
          <w:marBottom w:val="0"/>
          <w:divBdr>
            <w:top w:val="none" w:sz="0" w:space="0" w:color="auto"/>
            <w:left w:val="none" w:sz="0" w:space="0" w:color="auto"/>
            <w:bottom w:val="none" w:sz="0" w:space="0" w:color="auto"/>
            <w:right w:val="none" w:sz="0" w:space="0" w:color="auto"/>
          </w:divBdr>
          <w:divsChild>
            <w:div w:id="7618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4327">
      <w:bodyDiv w:val="1"/>
      <w:marLeft w:val="0"/>
      <w:marRight w:val="0"/>
      <w:marTop w:val="0"/>
      <w:marBottom w:val="0"/>
      <w:divBdr>
        <w:top w:val="none" w:sz="0" w:space="0" w:color="auto"/>
        <w:left w:val="none" w:sz="0" w:space="0" w:color="auto"/>
        <w:bottom w:val="none" w:sz="0" w:space="0" w:color="auto"/>
        <w:right w:val="none" w:sz="0" w:space="0" w:color="auto"/>
      </w:divBdr>
      <w:divsChild>
        <w:div w:id="843277761">
          <w:marLeft w:val="0"/>
          <w:marRight w:val="0"/>
          <w:marTop w:val="0"/>
          <w:marBottom w:val="0"/>
          <w:divBdr>
            <w:top w:val="none" w:sz="0" w:space="0" w:color="auto"/>
            <w:left w:val="none" w:sz="0" w:space="0" w:color="auto"/>
            <w:bottom w:val="none" w:sz="0" w:space="0" w:color="auto"/>
            <w:right w:val="none" w:sz="0" w:space="0" w:color="auto"/>
          </w:divBdr>
          <w:divsChild>
            <w:div w:id="20201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8454">
      <w:bodyDiv w:val="1"/>
      <w:marLeft w:val="0"/>
      <w:marRight w:val="0"/>
      <w:marTop w:val="0"/>
      <w:marBottom w:val="0"/>
      <w:divBdr>
        <w:top w:val="none" w:sz="0" w:space="0" w:color="auto"/>
        <w:left w:val="none" w:sz="0" w:space="0" w:color="auto"/>
        <w:bottom w:val="none" w:sz="0" w:space="0" w:color="auto"/>
        <w:right w:val="none" w:sz="0" w:space="0" w:color="auto"/>
      </w:divBdr>
      <w:divsChild>
        <w:div w:id="1774743952">
          <w:marLeft w:val="0"/>
          <w:marRight w:val="0"/>
          <w:marTop w:val="0"/>
          <w:marBottom w:val="0"/>
          <w:divBdr>
            <w:top w:val="none" w:sz="0" w:space="0" w:color="auto"/>
            <w:left w:val="none" w:sz="0" w:space="0" w:color="auto"/>
            <w:bottom w:val="none" w:sz="0" w:space="0" w:color="auto"/>
            <w:right w:val="none" w:sz="0" w:space="0" w:color="auto"/>
          </w:divBdr>
          <w:divsChild>
            <w:div w:id="16939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2360">
      <w:bodyDiv w:val="1"/>
      <w:marLeft w:val="0"/>
      <w:marRight w:val="0"/>
      <w:marTop w:val="0"/>
      <w:marBottom w:val="0"/>
      <w:divBdr>
        <w:top w:val="none" w:sz="0" w:space="0" w:color="auto"/>
        <w:left w:val="none" w:sz="0" w:space="0" w:color="auto"/>
        <w:bottom w:val="none" w:sz="0" w:space="0" w:color="auto"/>
        <w:right w:val="none" w:sz="0" w:space="0" w:color="auto"/>
      </w:divBdr>
      <w:divsChild>
        <w:div w:id="317151330">
          <w:marLeft w:val="0"/>
          <w:marRight w:val="0"/>
          <w:marTop w:val="0"/>
          <w:marBottom w:val="0"/>
          <w:divBdr>
            <w:top w:val="none" w:sz="0" w:space="0" w:color="auto"/>
            <w:left w:val="none" w:sz="0" w:space="0" w:color="auto"/>
            <w:bottom w:val="none" w:sz="0" w:space="0" w:color="auto"/>
            <w:right w:val="none" w:sz="0" w:space="0" w:color="auto"/>
          </w:divBdr>
          <w:divsChild>
            <w:div w:id="2564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27428">
      <w:bodyDiv w:val="1"/>
      <w:marLeft w:val="0"/>
      <w:marRight w:val="0"/>
      <w:marTop w:val="0"/>
      <w:marBottom w:val="0"/>
      <w:divBdr>
        <w:top w:val="none" w:sz="0" w:space="0" w:color="auto"/>
        <w:left w:val="none" w:sz="0" w:space="0" w:color="auto"/>
        <w:bottom w:val="none" w:sz="0" w:space="0" w:color="auto"/>
        <w:right w:val="none" w:sz="0" w:space="0" w:color="auto"/>
      </w:divBdr>
      <w:divsChild>
        <w:div w:id="752748249">
          <w:marLeft w:val="0"/>
          <w:marRight w:val="0"/>
          <w:marTop w:val="0"/>
          <w:marBottom w:val="0"/>
          <w:divBdr>
            <w:top w:val="none" w:sz="0" w:space="0" w:color="auto"/>
            <w:left w:val="none" w:sz="0" w:space="0" w:color="auto"/>
            <w:bottom w:val="none" w:sz="0" w:space="0" w:color="auto"/>
            <w:right w:val="none" w:sz="0" w:space="0" w:color="auto"/>
          </w:divBdr>
          <w:divsChild>
            <w:div w:id="8777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6089">
      <w:bodyDiv w:val="1"/>
      <w:marLeft w:val="0"/>
      <w:marRight w:val="0"/>
      <w:marTop w:val="0"/>
      <w:marBottom w:val="0"/>
      <w:divBdr>
        <w:top w:val="none" w:sz="0" w:space="0" w:color="auto"/>
        <w:left w:val="none" w:sz="0" w:space="0" w:color="auto"/>
        <w:bottom w:val="none" w:sz="0" w:space="0" w:color="auto"/>
        <w:right w:val="none" w:sz="0" w:space="0" w:color="auto"/>
      </w:divBdr>
      <w:divsChild>
        <w:div w:id="612631808">
          <w:marLeft w:val="0"/>
          <w:marRight w:val="0"/>
          <w:marTop w:val="0"/>
          <w:marBottom w:val="0"/>
          <w:divBdr>
            <w:top w:val="none" w:sz="0" w:space="0" w:color="auto"/>
            <w:left w:val="none" w:sz="0" w:space="0" w:color="auto"/>
            <w:bottom w:val="none" w:sz="0" w:space="0" w:color="auto"/>
            <w:right w:val="none" w:sz="0" w:space="0" w:color="auto"/>
          </w:divBdr>
          <w:divsChild>
            <w:div w:id="1233000611">
              <w:marLeft w:val="0"/>
              <w:marRight w:val="0"/>
              <w:marTop w:val="0"/>
              <w:marBottom w:val="0"/>
              <w:divBdr>
                <w:top w:val="none" w:sz="0" w:space="0" w:color="auto"/>
                <w:left w:val="none" w:sz="0" w:space="0" w:color="auto"/>
                <w:bottom w:val="none" w:sz="0" w:space="0" w:color="auto"/>
                <w:right w:val="none" w:sz="0" w:space="0" w:color="auto"/>
              </w:divBdr>
            </w:div>
            <w:div w:id="8309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8178">
      <w:bodyDiv w:val="1"/>
      <w:marLeft w:val="0"/>
      <w:marRight w:val="0"/>
      <w:marTop w:val="0"/>
      <w:marBottom w:val="0"/>
      <w:divBdr>
        <w:top w:val="none" w:sz="0" w:space="0" w:color="auto"/>
        <w:left w:val="none" w:sz="0" w:space="0" w:color="auto"/>
        <w:bottom w:val="none" w:sz="0" w:space="0" w:color="auto"/>
        <w:right w:val="none" w:sz="0" w:space="0" w:color="auto"/>
      </w:divBdr>
      <w:divsChild>
        <w:div w:id="642976420">
          <w:marLeft w:val="0"/>
          <w:marRight w:val="0"/>
          <w:marTop w:val="0"/>
          <w:marBottom w:val="0"/>
          <w:divBdr>
            <w:top w:val="none" w:sz="0" w:space="0" w:color="auto"/>
            <w:left w:val="none" w:sz="0" w:space="0" w:color="auto"/>
            <w:bottom w:val="none" w:sz="0" w:space="0" w:color="auto"/>
            <w:right w:val="none" w:sz="0" w:space="0" w:color="auto"/>
          </w:divBdr>
          <w:divsChild>
            <w:div w:id="10274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3847">
      <w:bodyDiv w:val="1"/>
      <w:marLeft w:val="0"/>
      <w:marRight w:val="0"/>
      <w:marTop w:val="0"/>
      <w:marBottom w:val="0"/>
      <w:divBdr>
        <w:top w:val="none" w:sz="0" w:space="0" w:color="auto"/>
        <w:left w:val="none" w:sz="0" w:space="0" w:color="auto"/>
        <w:bottom w:val="none" w:sz="0" w:space="0" w:color="auto"/>
        <w:right w:val="none" w:sz="0" w:space="0" w:color="auto"/>
      </w:divBdr>
      <w:divsChild>
        <w:div w:id="1301379626">
          <w:marLeft w:val="0"/>
          <w:marRight w:val="0"/>
          <w:marTop w:val="0"/>
          <w:marBottom w:val="0"/>
          <w:divBdr>
            <w:top w:val="none" w:sz="0" w:space="0" w:color="auto"/>
            <w:left w:val="none" w:sz="0" w:space="0" w:color="auto"/>
            <w:bottom w:val="none" w:sz="0" w:space="0" w:color="auto"/>
            <w:right w:val="none" w:sz="0" w:space="0" w:color="auto"/>
          </w:divBdr>
          <w:divsChild>
            <w:div w:id="3572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0756">
      <w:bodyDiv w:val="1"/>
      <w:marLeft w:val="0"/>
      <w:marRight w:val="0"/>
      <w:marTop w:val="0"/>
      <w:marBottom w:val="0"/>
      <w:divBdr>
        <w:top w:val="none" w:sz="0" w:space="0" w:color="auto"/>
        <w:left w:val="none" w:sz="0" w:space="0" w:color="auto"/>
        <w:bottom w:val="none" w:sz="0" w:space="0" w:color="auto"/>
        <w:right w:val="none" w:sz="0" w:space="0" w:color="auto"/>
      </w:divBdr>
      <w:divsChild>
        <w:div w:id="1677029526">
          <w:marLeft w:val="0"/>
          <w:marRight w:val="0"/>
          <w:marTop w:val="0"/>
          <w:marBottom w:val="0"/>
          <w:divBdr>
            <w:top w:val="none" w:sz="0" w:space="0" w:color="auto"/>
            <w:left w:val="none" w:sz="0" w:space="0" w:color="auto"/>
            <w:bottom w:val="none" w:sz="0" w:space="0" w:color="auto"/>
            <w:right w:val="none" w:sz="0" w:space="0" w:color="auto"/>
          </w:divBdr>
          <w:divsChild>
            <w:div w:id="20743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8844">
      <w:bodyDiv w:val="1"/>
      <w:marLeft w:val="0"/>
      <w:marRight w:val="0"/>
      <w:marTop w:val="0"/>
      <w:marBottom w:val="0"/>
      <w:divBdr>
        <w:top w:val="none" w:sz="0" w:space="0" w:color="auto"/>
        <w:left w:val="none" w:sz="0" w:space="0" w:color="auto"/>
        <w:bottom w:val="none" w:sz="0" w:space="0" w:color="auto"/>
        <w:right w:val="none" w:sz="0" w:space="0" w:color="auto"/>
      </w:divBdr>
      <w:divsChild>
        <w:div w:id="1116825743">
          <w:marLeft w:val="0"/>
          <w:marRight w:val="0"/>
          <w:marTop w:val="0"/>
          <w:marBottom w:val="0"/>
          <w:divBdr>
            <w:top w:val="none" w:sz="0" w:space="0" w:color="auto"/>
            <w:left w:val="none" w:sz="0" w:space="0" w:color="auto"/>
            <w:bottom w:val="none" w:sz="0" w:space="0" w:color="auto"/>
            <w:right w:val="none" w:sz="0" w:space="0" w:color="auto"/>
          </w:divBdr>
          <w:divsChild>
            <w:div w:id="1829521221">
              <w:marLeft w:val="0"/>
              <w:marRight w:val="0"/>
              <w:marTop w:val="0"/>
              <w:marBottom w:val="0"/>
              <w:divBdr>
                <w:top w:val="none" w:sz="0" w:space="0" w:color="auto"/>
                <w:left w:val="none" w:sz="0" w:space="0" w:color="auto"/>
                <w:bottom w:val="none" w:sz="0" w:space="0" w:color="auto"/>
                <w:right w:val="none" w:sz="0" w:space="0" w:color="auto"/>
              </w:divBdr>
            </w:div>
            <w:div w:id="1356224135">
              <w:marLeft w:val="0"/>
              <w:marRight w:val="0"/>
              <w:marTop w:val="0"/>
              <w:marBottom w:val="0"/>
              <w:divBdr>
                <w:top w:val="none" w:sz="0" w:space="0" w:color="auto"/>
                <w:left w:val="none" w:sz="0" w:space="0" w:color="auto"/>
                <w:bottom w:val="none" w:sz="0" w:space="0" w:color="auto"/>
                <w:right w:val="none" w:sz="0" w:space="0" w:color="auto"/>
              </w:divBdr>
            </w:div>
            <w:div w:id="742920905">
              <w:marLeft w:val="0"/>
              <w:marRight w:val="0"/>
              <w:marTop w:val="0"/>
              <w:marBottom w:val="0"/>
              <w:divBdr>
                <w:top w:val="none" w:sz="0" w:space="0" w:color="auto"/>
                <w:left w:val="none" w:sz="0" w:space="0" w:color="auto"/>
                <w:bottom w:val="none" w:sz="0" w:space="0" w:color="auto"/>
                <w:right w:val="none" w:sz="0" w:space="0" w:color="auto"/>
              </w:divBdr>
            </w:div>
            <w:div w:id="993531599">
              <w:marLeft w:val="0"/>
              <w:marRight w:val="0"/>
              <w:marTop w:val="0"/>
              <w:marBottom w:val="0"/>
              <w:divBdr>
                <w:top w:val="none" w:sz="0" w:space="0" w:color="auto"/>
                <w:left w:val="none" w:sz="0" w:space="0" w:color="auto"/>
                <w:bottom w:val="none" w:sz="0" w:space="0" w:color="auto"/>
                <w:right w:val="none" w:sz="0" w:space="0" w:color="auto"/>
              </w:divBdr>
            </w:div>
            <w:div w:id="1213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018">
      <w:bodyDiv w:val="1"/>
      <w:marLeft w:val="0"/>
      <w:marRight w:val="0"/>
      <w:marTop w:val="0"/>
      <w:marBottom w:val="0"/>
      <w:divBdr>
        <w:top w:val="none" w:sz="0" w:space="0" w:color="auto"/>
        <w:left w:val="none" w:sz="0" w:space="0" w:color="auto"/>
        <w:bottom w:val="none" w:sz="0" w:space="0" w:color="auto"/>
        <w:right w:val="none" w:sz="0" w:space="0" w:color="auto"/>
      </w:divBdr>
      <w:divsChild>
        <w:div w:id="818955904">
          <w:marLeft w:val="0"/>
          <w:marRight w:val="0"/>
          <w:marTop w:val="0"/>
          <w:marBottom w:val="0"/>
          <w:divBdr>
            <w:top w:val="none" w:sz="0" w:space="0" w:color="auto"/>
            <w:left w:val="none" w:sz="0" w:space="0" w:color="auto"/>
            <w:bottom w:val="none" w:sz="0" w:space="0" w:color="auto"/>
            <w:right w:val="none" w:sz="0" w:space="0" w:color="auto"/>
          </w:divBdr>
          <w:divsChild>
            <w:div w:id="12682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5131">
      <w:bodyDiv w:val="1"/>
      <w:marLeft w:val="0"/>
      <w:marRight w:val="0"/>
      <w:marTop w:val="0"/>
      <w:marBottom w:val="0"/>
      <w:divBdr>
        <w:top w:val="none" w:sz="0" w:space="0" w:color="auto"/>
        <w:left w:val="none" w:sz="0" w:space="0" w:color="auto"/>
        <w:bottom w:val="none" w:sz="0" w:space="0" w:color="auto"/>
        <w:right w:val="none" w:sz="0" w:space="0" w:color="auto"/>
      </w:divBdr>
      <w:divsChild>
        <w:div w:id="2070879286">
          <w:marLeft w:val="0"/>
          <w:marRight w:val="0"/>
          <w:marTop w:val="0"/>
          <w:marBottom w:val="0"/>
          <w:divBdr>
            <w:top w:val="none" w:sz="0" w:space="0" w:color="auto"/>
            <w:left w:val="none" w:sz="0" w:space="0" w:color="auto"/>
            <w:bottom w:val="none" w:sz="0" w:space="0" w:color="auto"/>
            <w:right w:val="none" w:sz="0" w:space="0" w:color="auto"/>
          </w:divBdr>
          <w:divsChild>
            <w:div w:id="1001546426">
              <w:marLeft w:val="0"/>
              <w:marRight w:val="0"/>
              <w:marTop w:val="0"/>
              <w:marBottom w:val="0"/>
              <w:divBdr>
                <w:top w:val="none" w:sz="0" w:space="0" w:color="auto"/>
                <w:left w:val="none" w:sz="0" w:space="0" w:color="auto"/>
                <w:bottom w:val="none" w:sz="0" w:space="0" w:color="auto"/>
                <w:right w:val="none" w:sz="0" w:space="0" w:color="auto"/>
              </w:divBdr>
            </w:div>
            <w:div w:id="3301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9121">
      <w:bodyDiv w:val="1"/>
      <w:marLeft w:val="0"/>
      <w:marRight w:val="0"/>
      <w:marTop w:val="0"/>
      <w:marBottom w:val="0"/>
      <w:divBdr>
        <w:top w:val="none" w:sz="0" w:space="0" w:color="auto"/>
        <w:left w:val="none" w:sz="0" w:space="0" w:color="auto"/>
        <w:bottom w:val="none" w:sz="0" w:space="0" w:color="auto"/>
        <w:right w:val="none" w:sz="0" w:space="0" w:color="auto"/>
      </w:divBdr>
      <w:divsChild>
        <w:div w:id="1903178868">
          <w:marLeft w:val="0"/>
          <w:marRight w:val="0"/>
          <w:marTop w:val="0"/>
          <w:marBottom w:val="0"/>
          <w:divBdr>
            <w:top w:val="none" w:sz="0" w:space="0" w:color="auto"/>
            <w:left w:val="none" w:sz="0" w:space="0" w:color="auto"/>
            <w:bottom w:val="none" w:sz="0" w:space="0" w:color="auto"/>
            <w:right w:val="none" w:sz="0" w:space="0" w:color="auto"/>
          </w:divBdr>
          <w:divsChild>
            <w:div w:id="10818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2993">
      <w:bodyDiv w:val="1"/>
      <w:marLeft w:val="0"/>
      <w:marRight w:val="0"/>
      <w:marTop w:val="0"/>
      <w:marBottom w:val="0"/>
      <w:divBdr>
        <w:top w:val="none" w:sz="0" w:space="0" w:color="auto"/>
        <w:left w:val="none" w:sz="0" w:space="0" w:color="auto"/>
        <w:bottom w:val="none" w:sz="0" w:space="0" w:color="auto"/>
        <w:right w:val="none" w:sz="0" w:space="0" w:color="auto"/>
      </w:divBdr>
      <w:divsChild>
        <w:div w:id="2032677927">
          <w:marLeft w:val="0"/>
          <w:marRight w:val="0"/>
          <w:marTop w:val="0"/>
          <w:marBottom w:val="0"/>
          <w:divBdr>
            <w:top w:val="none" w:sz="0" w:space="0" w:color="auto"/>
            <w:left w:val="none" w:sz="0" w:space="0" w:color="auto"/>
            <w:bottom w:val="none" w:sz="0" w:space="0" w:color="auto"/>
            <w:right w:val="none" w:sz="0" w:space="0" w:color="auto"/>
          </w:divBdr>
          <w:divsChild>
            <w:div w:id="395207761">
              <w:marLeft w:val="0"/>
              <w:marRight w:val="0"/>
              <w:marTop w:val="0"/>
              <w:marBottom w:val="0"/>
              <w:divBdr>
                <w:top w:val="none" w:sz="0" w:space="0" w:color="auto"/>
                <w:left w:val="none" w:sz="0" w:space="0" w:color="auto"/>
                <w:bottom w:val="none" w:sz="0" w:space="0" w:color="auto"/>
                <w:right w:val="none" w:sz="0" w:space="0" w:color="auto"/>
              </w:divBdr>
            </w:div>
            <w:div w:id="438960635">
              <w:marLeft w:val="0"/>
              <w:marRight w:val="0"/>
              <w:marTop w:val="0"/>
              <w:marBottom w:val="0"/>
              <w:divBdr>
                <w:top w:val="none" w:sz="0" w:space="0" w:color="auto"/>
                <w:left w:val="none" w:sz="0" w:space="0" w:color="auto"/>
                <w:bottom w:val="none" w:sz="0" w:space="0" w:color="auto"/>
                <w:right w:val="none" w:sz="0" w:space="0" w:color="auto"/>
              </w:divBdr>
            </w:div>
            <w:div w:id="182015612">
              <w:marLeft w:val="0"/>
              <w:marRight w:val="0"/>
              <w:marTop w:val="0"/>
              <w:marBottom w:val="0"/>
              <w:divBdr>
                <w:top w:val="none" w:sz="0" w:space="0" w:color="auto"/>
                <w:left w:val="none" w:sz="0" w:space="0" w:color="auto"/>
                <w:bottom w:val="none" w:sz="0" w:space="0" w:color="auto"/>
                <w:right w:val="none" w:sz="0" w:space="0" w:color="auto"/>
              </w:divBdr>
            </w:div>
            <w:div w:id="905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3389">
      <w:bodyDiv w:val="1"/>
      <w:marLeft w:val="0"/>
      <w:marRight w:val="0"/>
      <w:marTop w:val="0"/>
      <w:marBottom w:val="0"/>
      <w:divBdr>
        <w:top w:val="none" w:sz="0" w:space="0" w:color="auto"/>
        <w:left w:val="none" w:sz="0" w:space="0" w:color="auto"/>
        <w:bottom w:val="none" w:sz="0" w:space="0" w:color="auto"/>
        <w:right w:val="none" w:sz="0" w:space="0" w:color="auto"/>
      </w:divBdr>
      <w:divsChild>
        <w:div w:id="2050841058">
          <w:marLeft w:val="0"/>
          <w:marRight w:val="0"/>
          <w:marTop w:val="0"/>
          <w:marBottom w:val="0"/>
          <w:divBdr>
            <w:top w:val="none" w:sz="0" w:space="0" w:color="auto"/>
            <w:left w:val="none" w:sz="0" w:space="0" w:color="auto"/>
            <w:bottom w:val="none" w:sz="0" w:space="0" w:color="auto"/>
            <w:right w:val="none" w:sz="0" w:space="0" w:color="auto"/>
          </w:divBdr>
          <w:divsChild>
            <w:div w:id="17494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7706">
      <w:bodyDiv w:val="1"/>
      <w:marLeft w:val="0"/>
      <w:marRight w:val="0"/>
      <w:marTop w:val="0"/>
      <w:marBottom w:val="0"/>
      <w:divBdr>
        <w:top w:val="none" w:sz="0" w:space="0" w:color="auto"/>
        <w:left w:val="none" w:sz="0" w:space="0" w:color="auto"/>
        <w:bottom w:val="none" w:sz="0" w:space="0" w:color="auto"/>
        <w:right w:val="none" w:sz="0" w:space="0" w:color="auto"/>
      </w:divBdr>
      <w:divsChild>
        <w:div w:id="562326761">
          <w:marLeft w:val="0"/>
          <w:marRight w:val="0"/>
          <w:marTop w:val="0"/>
          <w:marBottom w:val="0"/>
          <w:divBdr>
            <w:top w:val="none" w:sz="0" w:space="0" w:color="auto"/>
            <w:left w:val="none" w:sz="0" w:space="0" w:color="auto"/>
            <w:bottom w:val="none" w:sz="0" w:space="0" w:color="auto"/>
            <w:right w:val="none" w:sz="0" w:space="0" w:color="auto"/>
          </w:divBdr>
          <w:divsChild>
            <w:div w:id="16074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4141">
      <w:bodyDiv w:val="1"/>
      <w:marLeft w:val="0"/>
      <w:marRight w:val="0"/>
      <w:marTop w:val="0"/>
      <w:marBottom w:val="0"/>
      <w:divBdr>
        <w:top w:val="none" w:sz="0" w:space="0" w:color="auto"/>
        <w:left w:val="none" w:sz="0" w:space="0" w:color="auto"/>
        <w:bottom w:val="none" w:sz="0" w:space="0" w:color="auto"/>
        <w:right w:val="none" w:sz="0" w:space="0" w:color="auto"/>
      </w:divBdr>
      <w:divsChild>
        <w:div w:id="1848398696">
          <w:marLeft w:val="0"/>
          <w:marRight w:val="0"/>
          <w:marTop w:val="0"/>
          <w:marBottom w:val="0"/>
          <w:divBdr>
            <w:top w:val="none" w:sz="0" w:space="0" w:color="auto"/>
            <w:left w:val="none" w:sz="0" w:space="0" w:color="auto"/>
            <w:bottom w:val="none" w:sz="0" w:space="0" w:color="auto"/>
            <w:right w:val="none" w:sz="0" w:space="0" w:color="auto"/>
          </w:divBdr>
          <w:divsChild>
            <w:div w:id="671225361">
              <w:marLeft w:val="0"/>
              <w:marRight w:val="0"/>
              <w:marTop w:val="0"/>
              <w:marBottom w:val="0"/>
              <w:divBdr>
                <w:top w:val="none" w:sz="0" w:space="0" w:color="auto"/>
                <w:left w:val="none" w:sz="0" w:space="0" w:color="auto"/>
                <w:bottom w:val="none" w:sz="0" w:space="0" w:color="auto"/>
                <w:right w:val="none" w:sz="0" w:space="0" w:color="auto"/>
              </w:divBdr>
            </w:div>
            <w:div w:id="498889132">
              <w:marLeft w:val="0"/>
              <w:marRight w:val="0"/>
              <w:marTop w:val="0"/>
              <w:marBottom w:val="0"/>
              <w:divBdr>
                <w:top w:val="none" w:sz="0" w:space="0" w:color="auto"/>
                <w:left w:val="none" w:sz="0" w:space="0" w:color="auto"/>
                <w:bottom w:val="none" w:sz="0" w:space="0" w:color="auto"/>
                <w:right w:val="none" w:sz="0" w:space="0" w:color="auto"/>
              </w:divBdr>
            </w:div>
            <w:div w:id="236327974">
              <w:marLeft w:val="0"/>
              <w:marRight w:val="0"/>
              <w:marTop w:val="0"/>
              <w:marBottom w:val="0"/>
              <w:divBdr>
                <w:top w:val="none" w:sz="0" w:space="0" w:color="auto"/>
                <w:left w:val="none" w:sz="0" w:space="0" w:color="auto"/>
                <w:bottom w:val="none" w:sz="0" w:space="0" w:color="auto"/>
                <w:right w:val="none" w:sz="0" w:space="0" w:color="auto"/>
              </w:divBdr>
            </w:div>
            <w:div w:id="95829931">
              <w:marLeft w:val="0"/>
              <w:marRight w:val="0"/>
              <w:marTop w:val="0"/>
              <w:marBottom w:val="0"/>
              <w:divBdr>
                <w:top w:val="none" w:sz="0" w:space="0" w:color="auto"/>
                <w:left w:val="none" w:sz="0" w:space="0" w:color="auto"/>
                <w:bottom w:val="none" w:sz="0" w:space="0" w:color="auto"/>
                <w:right w:val="none" w:sz="0" w:space="0" w:color="auto"/>
              </w:divBdr>
            </w:div>
            <w:div w:id="760418300">
              <w:marLeft w:val="0"/>
              <w:marRight w:val="0"/>
              <w:marTop w:val="0"/>
              <w:marBottom w:val="0"/>
              <w:divBdr>
                <w:top w:val="none" w:sz="0" w:space="0" w:color="auto"/>
                <w:left w:val="none" w:sz="0" w:space="0" w:color="auto"/>
                <w:bottom w:val="none" w:sz="0" w:space="0" w:color="auto"/>
                <w:right w:val="none" w:sz="0" w:space="0" w:color="auto"/>
              </w:divBdr>
            </w:div>
            <w:div w:id="9714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0636">
      <w:bodyDiv w:val="1"/>
      <w:marLeft w:val="0"/>
      <w:marRight w:val="0"/>
      <w:marTop w:val="0"/>
      <w:marBottom w:val="0"/>
      <w:divBdr>
        <w:top w:val="none" w:sz="0" w:space="0" w:color="auto"/>
        <w:left w:val="none" w:sz="0" w:space="0" w:color="auto"/>
        <w:bottom w:val="none" w:sz="0" w:space="0" w:color="auto"/>
        <w:right w:val="none" w:sz="0" w:space="0" w:color="auto"/>
      </w:divBdr>
      <w:divsChild>
        <w:div w:id="76103139">
          <w:marLeft w:val="0"/>
          <w:marRight w:val="0"/>
          <w:marTop w:val="0"/>
          <w:marBottom w:val="0"/>
          <w:divBdr>
            <w:top w:val="none" w:sz="0" w:space="0" w:color="auto"/>
            <w:left w:val="none" w:sz="0" w:space="0" w:color="auto"/>
            <w:bottom w:val="none" w:sz="0" w:space="0" w:color="auto"/>
            <w:right w:val="none" w:sz="0" w:space="0" w:color="auto"/>
          </w:divBdr>
          <w:divsChild>
            <w:div w:id="15321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878">
      <w:bodyDiv w:val="1"/>
      <w:marLeft w:val="0"/>
      <w:marRight w:val="0"/>
      <w:marTop w:val="0"/>
      <w:marBottom w:val="0"/>
      <w:divBdr>
        <w:top w:val="none" w:sz="0" w:space="0" w:color="auto"/>
        <w:left w:val="none" w:sz="0" w:space="0" w:color="auto"/>
        <w:bottom w:val="none" w:sz="0" w:space="0" w:color="auto"/>
        <w:right w:val="none" w:sz="0" w:space="0" w:color="auto"/>
      </w:divBdr>
      <w:divsChild>
        <w:div w:id="202794727">
          <w:marLeft w:val="0"/>
          <w:marRight w:val="0"/>
          <w:marTop w:val="0"/>
          <w:marBottom w:val="0"/>
          <w:divBdr>
            <w:top w:val="none" w:sz="0" w:space="0" w:color="auto"/>
            <w:left w:val="none" w:sz="0" w:space="0" w:color="auto"/>
            <w:bottom w:val="none" w:sz="0" w:space="0" w:color="auto"/>
            <w:right w:val="none" w:sz="0" w:space="0" w:color="auto"/>
          </w:divBdr>
          <w:divsChild>
            <w:div w:id="20115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1953">
      <w:bodyDiv w:val="1"/>
      <w:marLeft w:val="0"/>
      <w:marRight w:val="0"/>
      <w:marTop w:val="0"/>
      <w:marBottom w:val="0"/>
      <w:divBdr>
        <w:top w:val="none" w:sz="0" w:space="0" w:color="auto"/>
        <w:left w:val="none" w:sz="0" w:space="0" w:color="auto"/>
        <w:bottom w:val="none" w:sz="0" w:space="0" w:color="auto"/>
        <w:right w:val="none" w:sz="0" w:space="0" w:color="auto"/>
      </w:divBdr>
      <w:divsChild>
        <w:div w:id="937101395">
          <w:marLeft w:val="0"/>
          <w:marRight w:val="0"/>
          <w:marTop w:val="0"/>
          <w:marBottom w:val="0"/>
          <w:divBdr>
            <w:top w:val="none" w:sz="0" w:space="0" w:color="auto"/>
            <w:left w:val="none" w:sz="0" w:space="0" w:color="auto"/>
            <w:bottom w:val="none" w:sz="0" w:space="0" w:color="auto"/>
            <w:right w:val="none" w:sz="0" w:space="0" w:color="auto"/>
          </w:divBdr>
          <w:divsChild>
            <w:div w:id="16221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389064164">
      <w:bodyDiv w:val="1"/>
      <w:marLeft w:val="0"/>
      <w:marRight w:val="0"/>
      <w:marTop w:val="0"/>
      <w:marBottom w:val="0"/>
      <w:divBdr>
        <w:top w:val="none" w:sz="0" w:space="0" w:color="auto"/>
        <w:left w:val="none" w:sz="0" w:space="0" w:color="auto"/>
        <w:bottom w:val="none" w:sz="0" w:space="0" w:color="auto"/>
        <w:right w:val="none" w:sz="0" w:space="0" w:color="auto"/>
      </w:divBdr>
      <w:divsChild>
        <w:div w:id="486942001">
          <w:marLeft w:val="0"/>
          <w:marRight w:val="0"/>
          <w:marTop w:val="0"/>
          <w:marBottom w:val="0"/>
          <w:divBdr>
            <w:top w:val="none" w:sz="0" w:space="0" w:color="auto"/>
            <w:left w:val="none" w:sz="0" w:space="0" w:color="auto"/>
            <w:bottom w:val="none" w:sz="0" w:space="0" w:color="auto"/>
            <w:right w:val="none" w:sz="0" w:space="0" w:color="auto"/>
          </w:divBdr>
          <w:divsChild>
            <w:div w:id="7848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6663">
      <w:bodyDiv w:val="1"/>
      <w:marLeft w:val="0"/>
      <w:marRight w:val="0"/>
      <w:marTop w:val="0"/>
      <w:marBottom w:val="0"/>
      <w:divBdr>
        <w:top w:val="none" w:sz="0" w:space="0" w:color="auto"/>
        <w:left w:val="none" w:sz="0" w:space="0" w:color="auto"/>
        <w:bottom w:val="none" w:sz="0" w:space="0" w:color="auto"/>
        <w:right w:val="none" w:sz="0" w:space="0" w:color="auto"/>
      </w:divBdr>
      <w:divsChild>
        <w:div w:id="1349940244">
          <w:marLeft w:val="0"/>
          <w:marRight w:val="0"/>
          <w:marTop w:val="0"/>
          <w:marBottom w:val="0"/>
          <w:divBdr>
            <w:top w:val="none" w:sz="0" w:space="0" w:color="auto"/>
            <w:left w:val="none" w:sz="0" w:space="0" w:color="auto"/>
            <w:bottom w:val="none" w:sz="0" w:space="0" w:color="auto"/>
            <w:right w:val="none" w:sz="0" w:space="0" w:color="auto"/>
          </w:divBdr>
          <w:divsChild>
            <w:div w:id="12260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3136">
      <w:bodyDiv w:val="1"/>
      <w:marLeft w:val="0"/>
      <w:marRight w:val="0"/>
      <w:marTop w:val="0"/>
      <w:marBottom w:val="0"/>
      <w:divBdr>
        <w:top w:val="none" w:sz="0" w:space="0" w:color="auto"/>
        <w:left w:val="none" w:sz="0" w:space="0" w:color="auto"/>
        <w:bottom w:val="none" w:sz="0" w:space="0" w:color="auto"/>
        <w:right w:val="none" w:sz="0" w:space="0" w:color="auto"/>
      </w:divBdr>
      <w:divsChild>
        <w:div w:id="452135795">
          <w:marLeft w:val="0"/>
          <w:marRight w:val="0"/>
          <w:marTop w:val="0"/>
          <w:marBottom w:val="0"/>
          <w:divBdr>
            <w:top w:val="none" w:sz="0" w:space="0" w:color="auto"/>
            <w:left w:val="none" w:sz="0" w:space="0" w:color="auto"/>
            <w:bottom w:val="none" w:sz="0" w:space="0" w:color="auto"/>
            <w:right w:val="none" w:sz="0" w:space="0" w:color="auto"/>
          </w:divBdr>
          <w:divsChild>
            <w:div w:id="520047620">
              <w:marLeft w:val="0"/>
              <w:marRight w:val="0"/>
              <w:marTop w:val="0"/>
              <w:marBottom w:val="0"/>
              <w:divBdr>
                <w:top w:val="none" w:sz="0" w:space="0" w:color="auto"/>
                <w:left w:val="none" w:sz="0" w:space="0" w:color="auto"/>
                <w:bottom w:val="none" w:sz="0" w:space="0" w:color="auto"/>
                <w:right w:val="none" w:sz="0" w:space="0" w:color="auto"/>
              </w:divBdr>
            </w:div>
            <w:div w:id="1542211293">
              <w:marLeft w:val="0"/>
              <w:marRight w:val="0"/>
              <w:marTop w:val="0"/>
              <w:marBottom w:val="0"/>
              <w:divBdr>
                <w:top w:val="none" w:sz="0" w:space="0" w:color="auto"/>
                <w:left w:val="none" w:sz="0" w:space="0" w:color="auto"/>
                <w:bottom w:val="none" w:sz="0" w:space="0" w:color="auto"/>
                <w:right w:val="none" w:sz="0" w:space="0" w:color="auto"/>
              </w:divBdr>
            </w:div>
            <w:div w:id="943460775">
              <w:marLeft w:val="0"/>
              <w:marRight w:val="0"/>
              <w:marTop w:val="0"/>
              <w:marBottom w:val="0"/>
              <w:divBdr>
                <w:top w:val="none" w:sz="0" w:space="0" w:color="auto"/>
                <w:left w:val="none" w:sz="0" w:space="0" w:color="auto"/>
                <w:bottom w:val="none" w:sz="0" w:space="0" w:color="auto"/>
                <w:right w:val="none" w:sz="0" w:space="0" w:color="auto"/>
              </w:divBdr>
            </w:div>
            <w:div w:id="1308584893">
              <w:marLeft w:val="0"/>
              <w:marRight w:val="0"/>
              <w:marTop w:val="0"/>
              <w:marBottom w:val="0"/>
              <w:divBdr>
                <w:top w:val="none" w:sz="0" w:space="0" w:color="auto"/>
                <w:left w:val="none" w:sz="0" w:space="0" w:color="auto"/>
                <w:bottom w:val="none" w:sz="0" w:space="0" w:color="auto"/>
                <w:right w:val="none" w:sz="0" w:space="0" w:color="auto"/>
              </w:divBdr>
            </w:div>
            <w:div w:id="1727727077">
              <w:marLeft w:val="0"/>
              <w:marRight w:val="0"/>
              <w:marTop w:val="0"/>
              <w:marBottom w:val="0"/>
              <w:divBdr>
                <w:top w:val="none" w:sz="0" w:space="0" w:color="auto"/>
                <w:left w:val="none" w:sz="0" w:space="0" w:color="auto"/>
                <w:bottom w:val="none" w:sz="0" w:space="0" w:color="auto"/>
                <w:right w:val="none" w:sz="0" w:space="0" w:color="auto"/>
              </w:divBdr>
            </w:div>
            <w:div w:id="661005364">
              <w:marLeft w:val="0"/>
              <w:marRight w:val="0"/>
              <w:marTop w:val="0"/>
              <w:marBottom w:val="0"/>
              <w:divBdr>
                <w:top w:val="none" w:sz="0" w:space="0" w:color="auto"/>
                <w:left w:val="none" w:sz="0" w:space="0" w:color="auto"/>
                <w:bottom w:val="none" w:sz="0" w:space="0" w:color="auto"/>
                <w:right w:val="none" w:sz="0" w:space="0" w:color="auto"/>
              </w:divBdr>
            </w:div>
            <w:div w:id="1759060638">
              <w:marLeft w:val="0"/>
              <w:marRight w:val="0"/>
              <w:marTop w:val="0"/>
              <w:marBottom w:val="0"/>
              <w:divBdr>
                <w:top w:val="none" w:sz="0" w:space="0" w:color="auto"/>
                <w:left w:val="none" w:sz="0" w:space="0" w:color="auto"/>
                <w:bottom w:val="none" w:sz="0" w:space="0" w:color="auto"/>
                <w:right w:val="none" w:sz="0" w:space="0" w:color="auto"/>
              </w:divBdr>
            </w:div>
            <w:div w:id="449786990">
              <w:marLeft w:val="0"/>
              <w:marRight w:val="0"/>
              <w:marTop w:val="0"/>
              <w:marBottom w:val="0"/>
              <w:divBdr>
                <w:top w:val="none" w:sz="0" w:space="0" w:color="auto"/>
                <w:left w:val="none" w:sz="0" w:space="0" w:color="auto"/>
                <w:bottom w:val="none" w:sz="0" w:space="0" w:color="auto"/>
                <w:right w:val="none" w:sz="0" w:space="0" w:color="auto"/>
              </w:divBdr>
            </w:div>
            <w:div w:id="19008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8510">
      <w:bodyDiv w:val="1"/>
      <w:marLeft w:val="0"/>
      <w:marRight w:val="0"/>
      <w:marTop w:val="0"/>
      <w:marBottom w:val="0"/>
      <w:divBdr>
        <w:top w:val="none" w:sz="0" w:space="0" w:color="auto"/>
        <w:left w:val="none" w:sz="0" w:space="0" w:color="auto"/>
        <w:bottom w:val="none" w:sz="0" w:space="0" w:color="auto"/>
        <w:right w:val="none" w:sz="0" w:space="0" w:color="auto"/>
      </w:divBdr>
      <w:divsChild>
        <w:div w:id="221991784">
          <w:marLeft w:val="0"/>
          <w:marRight w:val="0"/>
          <w:marTop w:val="0"/>
          <w:marBottom w:val="0"/>
          <w:divBdr>
            <w:top w:val="none" w:sz="0" w:space="0" w:color="auto"/>
            <w:left w:val="none" w:sz="0" w:space="0" w:color="auto"/>
            <w:bottom w:val="none" w:sz="0" w:space="0" w:color="auto"/>
            <w:right w:val="none" w:sz="0" w:space="0" w:color="auto"/>
          </w:divBdr>
          <w:divsChild>
            <w:div w:id="19807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6896">
      <w:bodyDiv w:val="1"/>
      <w:marLeft w:val="0"/>
      <w:marRight w:val="0"/>
      <w:marTop w:val="0"/>
      <w:marBottom w:val="0"/>
      <w:divBdr>
        <w:top w:val="none" w:sz="0" w:space="0" w:color="auto"/>
        <w:left w:val="none" w:sz="0" w:space="0" w:color="auto"/>
        <w:bottom w:val="none" w:sz="0" w:space="0" w:color="auto"/>
        <w:right w:val="none" w:sz="0" w:space="0" w:color="auto"/>
      </w:divBdr>
      <w:divsChild>
        <w:div w:id="569584568">
          <w:marLeft w:val="0"/>
          <w:marRight w:val="0"/>
          <w:marTop w:val="0"/>
          <w:marBottom w:val="0"/>
          <w:divBdr>
            <w:top w:val="none" w:sz="0" w:space="0" w:color="auto"/>
            <w:left w:val="none" w:sz="0" w:space="0" w:color="auto"/>
            <w:bottom w:val="none" w:sz="0" w:space="0" w:color="auto"/>
            <w:right w:val="none" w:sz="0" w:space="0" w:color="auto"/>
          </w:divBdr>
          <w:divsChild>
            <w:div w:id="1510945142">
              <w:marLeft w:val="0"/>
              <w:marRight w:val="0"/>
              <w:marTop w:val="0"/>
              <w:marBottom w:val="0"/>
              <w:divBdr>
                <w:top w:val="none" w:sz="0" w:space="0" w:color="auto"/>
                <w:left w:val="none" w:sz="0" w:space="0" w:color="auto"/>
                <w:bottom w:val="none" w:sz="0" w:space="0" w:color="auto"/>
                <w:right w:val="none" w:sz="0" w:space="0" w:color="auto"/>
              </w:divBdr>
            </w:div>
            <w:div w:id="580987980">
              <w:marLeft w:val="0"/>
              <w:marRight w:val="0"/>
              <w:marTop w:val="0"/>
              <w:marBottom w:val="0"/>
              <w:divBdr>
                <w:top w:val="none" w:sz="0" w:space="0" w:color="auto"/>
                <w:left w:val="none" w:sz="0" w:space="0" w:color="auto"/>
                <w:bottom w:val="none" w:sz="0" w:space="0" w:color="auto"/>
                <w:right w:val="none" w:sz="0" w:space="0" w:color="auto"/>
              </w:divBdr>
            </w:div>
            <w:div w:id="2093236115">
              <w:marLeft w:val="0"/>
              <w:marRight w:val="0"/>
              <w:marTop w:val="0"/>
              <w:marBottom w:val="0"/>
              <w:divBdr>
                <w:top w:val="none" w:sz="0" w:space="0" w:color="auto"/>
                <w:left w:val="none" w:sz="0" w:space="0" w:color="auto"/>
                <w:bottom w:val="none" w:sz="0" w:space="0" w:color="auto"/>
                <w:right w:val="none" w:sz="0" w:space="0" w:color="auto"/>
              </w:divBdr>
            </w:div>
            <w:div w:id="395518116">
              <w:marLeft w:val="0"/>
              <w:marRight w:val="0"/>
              <w:marTop w:val="0"/>
              <w:marBottom w:val="0"/>
              <w:divBdr>
                <w:top w:val="none" w:sz="0" w:space="0" w:color="auto"/>
                <w:left w:val="none" w:sz="0" w:space="0" w:color="auto"/>
                <w:bottom w:val="none" w:sz="0" w:space="0" w:color="auto"/>
                <w:right w:val="none" w:sz="0" w:space="0" w:color="auto"/>
              </w:divBdr>
            </w:div>
            <w:div w:id="1085877040">
              <w:marLeft w:val="0"/>
              <w:marRight w:val="0"/>
              <w:marTop w:val="0"/>
              <w:marBottom w:val="0"/>
              <w:divBdr>
                <w:top w:val="none" w:sz="0" w:space="0" w:color="auto"/>
                <w:left w:val="none" w:sz="0" w:space="0" w:color="auto"/>
                <w:bottom w:val="none" w:sz="0" w:space="0" w:color="auto"/>
                <w:right w:val="none" w:sz="0" w:space="0" w:color="auto"/>
              </w:divBdr>
            </w:div>
            <w:div w:id="1400860564">
              <w:marLeft w:val="0"/>
              <w:marRight w:val="0"/>
              <w:marTop w:val="0"/>
              <w:marBottom w:val="0"/>
              <w:divBdr>
                <w:top w:val="none" w:sz="0" w:space="0" w:color="auto"/>
                <w:left w:val="none" w:sz="0" w:space="0" w:color="auto"/>
                <w:bottom w:val="none" w:sz="0" w:space="0" w:color="auto"/>
                <w:right w:val="none" w:sz="0" w:space="0" w:color="auto"/>
              </w:divBdr>
            </w:div>
            <w:div w:id="462700287">
              <w:marLeft w:val="0"/>
              <w:marRight w:val="0"/>
              <w:marTop w:val="0"/>
              <w:marBottom w:val="0"/>
              <w:divBdr>
                <w:top w:val="none" w:sz="0" w:space="0" w:color="auto"/>
                <w:left w:val="none" w:sz="0" w:space="0" w:color="auto"/>
                <w:bottom w:val="none" w:sz="0" w:space="0" w:color="auto"/>
                <w:right w:val="none" w:sz="0" w:space="0" w:color="auto"/>
              </w:divBdr>
            </w:div>
            <w:div w:id="1397823580">
              <w:marLeft w:val="0"/>
              <w:marRight w:val="0"/>
              <w:marTop w:val="0"/>
              <w:marBottom w:val="0"/>
              <w:divBdr>
                <w:top w:val="none" w:sz="0" w:space="0" w:color="auto"/>
                <w:left w:val="none" w:sz="0" w:space="0" w:color="auto"/>
                <w:bottom w:val="none" w:sz="0" w:space="0" w:color="auto"/>
                <w:right w:val="none" w:sz="0" w:space="0" w:color="auto"/>
              </w:divBdr>
            </w:div>
            <w:div w:id="212157582">
              <w:marLeft w:val="0"/>
              <w:marRight w:val="0"/>
              <w:marTop w:val="0"/>
              <w:marBottom w:val="0"/>
              <w:divBdr>
                <w:top w:val="none" w:sz="0" w:space="0" w:color="auto"/>
                <w:left w:val="none" w:sz="0" w:space="0" w:color="auto"/>
                <w:bottom w:val="none" w:sz="0" w:space="0" w:color="auto"/>
                <w:right w:val="none" w:sz="0" w:space="0" w:color="auto"/>
              </w:divBdr>
            </w:div>
            <w:div w:id="4381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6462">
      <w:bodyDiv w:val="1"/>
      <w:marLeft w:val="0"/>
      <w:marRight w:val="0"/>
      <w:marTop w:val="0"/>
      <w:marBottom w:val="0"/>
      <w:divBdr>
        <w:top w:val="none" w:sz="0" w:space="0" w:color="auto"/>
        <w:left w:val="none" w:sz="0" w:space="0" w:color="auto"/>
        <w:bottom w:val="none" w:sz="0" w:space="0" w:color="auto"/>
        <w:right w:val="none" w:sz="0" w:space="0" w:color="auto"/>
      </w:divBdr>
      <w:divsChild>
        <w:div w:id="1222449132">
          <w:marLeft w:val="0"/>
          <w:marRight w:val="0"/>
          <w:marTop w:val="0"/>
          <w:marBottom w:val="0"/>
          <w:divBdr>
            <w:top w:val="none" w:sz="0" w:space="0" w:color="auto"/>
            <w:left w:val="none" w:sz="0" w:space="0" w:color="auto"/>
            <w:bottom w:val="none" w:sz="0" w:space="0" w:color="auto"/>
            <w:right w:val="none" w:sz="0" w:space="0" w:color="auto"/>
          </w:divBdr>
          <w:divsChild>
            <w:div w:id="20661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0386">
      <w:bodyDiv w:val="1"/>
      <w:marLeft w:val="0"/>
      <w:marRight w:val="0"/>
      <w:marTop w:val="0"/>
      <w:marBottom w:val="0"/>
      <w:divBdr>
        <w:top w:val="none" w:sz="0" w:space="0" w:color="auto"/>
        <w:left w:val="none" w:sz="0" w:space="0" w:color="auto"/>
        <w:bottom w:val="none" w:sz="0" w:space="0" w:color="auto"/>
        <w:right w:val="none" w:sz="0" w:space="0" w:color="auto"/>
      </w:divBdr>
    </w:div>
    <w:div w:id="1502699425">
      <w:bodyDiv w:val="1"/>
      <w:marLeft w:val="0"/>
      <w:marRight w:val="0"/>
      <w:marTop w:val="0"/>
      <w:marBottom w:val="0"/>
      <w:divBdr>
        <w:top w:val="none" w:sz="0" w:space="0" w:color="auto"/>
        <w:left w:val="none" w:sz="0" w:space="0" w:color="auto"/>
        <w:bottom w:val="none" w:sz="0" w:space="0" w:color="auto"/>
        <w:right w:val="none" w:sz="0" w:space="0" w:color="auto"/>
      </w:divBdr>
      <w:divsChild>
        <w:div w:id="382755632">
          <w:marLeft w:val="0"/>
          <w:marRight w:val="0"/>
          <w:marTop w:val="0"/>
          <w:marBottom w:val="0"/>
          <w:divBdr>
            <w:top w:val="none" w:sz="0" w:space="0" w:color="auto"/>
            <w:left w:val="none" w:sz="0" w:space="0" w:color="auto"/>
            <w:bottom w:val="none" w:sz="0" w:space="0" w:color="auto"/>
            <w:right w:val="none" w:sz="0" w:space="0" w:color="auto"/>
          </w:divBdr>
          <w:divsChild>
            <w:div w:id="878854381">
              <w:marLeft w:val="0"/>
              <w:marRight w:val="0"/>
              <w:marTop w:val="0"/>
              <w:marBottom w:val="0"/>
              <w:divBdr>
                <w:top w:val="none" w:sz="0" w:space="0" w:color="auto"/>
                <w:left w:val="none" w:sz="0" w:space="0" w:color="auto"/>
                <w:bottom w:val="none" w:sz="0" w:space="0" w:color="auto"/>
                <w:right w:val="none" w:sz="0" w:space="0" w:color="auto"/>
              </w:divBdr>
            </w:div>
            <w:div w:id="1543907478">
              <w:marLeft w:val="0"/>
              <w:marRight w:val="0"/>
              <w:marTop w:val="0"/>
              <w:marBottom w:val="0"/>
              <w:divBdr>
                <w:top w:val="none" w:sz="0" w:space="0" w:color="auto"/>
                <w:left w:val="none" w:sz="0" w:space="0" w:color="auto"/>
                <w:bottom w:val="none" w:sz="0" w:space="0" w:color="auto"/>
                <w:right w:val="none" w:sz="0" w:space="0" w:color="auto"/>
              </w:divBdr>
            </w:div>
            <w:div w:id="86124880">
              <w:marLeft w:val="0"/>
              <w:marRight w:val="0"/>
              <w:marTop w:val="0"/>
              <w:marBottom w:val="0"/>
              <w:divBdr>
                <w:top w:val="none" w:sz="0" w:space="0" w:color="auto"/>
                <w:left w:val="none" w:sz="0" w:space="0" w:color="auto"/>
                <w:bottom w:val="none" w:sz="0" w:space="0" w:color="auto"/>
                <w:right w:val="none" w:sz="0" w:space="0" w:color="auto"/>
              </w:divBdr>
            </w:div>
            <w:div w:id="2145341871">
              <w:marLeft w:val="0"/>
              <w:marRight w:val="0"/>
              <w:marTop w:val="0"/>
              <w:marBottom w:val="0"/>
              <w:divBdr>
                <w:top w:val="none" w:sz="0" w:space="0" w:color="auto"/>
                <w:left w:val="none" w:sz="0" w:space="0" w:color="auto"/>
                <w:bottom w:val="none" w:sz="0" w:space="0" w:color="auto"/>
                <w:right w:val="none" w:sz="0" w:space="0" w:color="auto"/>
              </w:divBdr>
            </w:div>
            <w:div w:id="1331130232">
              <w:marLeft w:val="0"/>
              <w:marRight w:val="0"/>
              <w:marTop w:val="0"/>
              <w:marBottom w:val="0"/>
              <w:divBdr>
                <w:top w:val="none" w:sz="0" w:space="0" w:color="auto"/>
                <w:left w:val="none" w:sz="0" w:space="0" w:color="auto"/>
                <w:bottom w:val="none" w:sz="0" w:space="0" w:color="auto"/>
                <w:right w:val="none" w:sz="0" w:space="0" w:color="auto"/>
              </w:divBdr>
            </w:div>
            <w:div w:id="19795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6050">
      <w:bodyDiv w:val="1"/>
      <w:marLeft w:val="0"/>
      <w:marRight w:val="0"/>
      <w:marTop w:val="0"/>
      <w:marBottom w:val="0"/>
      <w:divBdr>
        <w:top w:val="none" w:sz="0" w:space="0" w:color="auto"/>
        <w:left w:val="none" w:sz="0" w:space="0" w:color="auto"/>
        <w:bottom w:val="none" w:sz="0" w:space="0" w:color="auto"/>
        <w:right w:val="none" w:sz="0" w:space="0" w:color="auto"/>
      </w:divBdr>
      <w:divsChild>
        <w:div w:id="1294094831">
          <w:marLeft w:val="0"/>
          <w:marRight w:val="0"/>
          <w:marTop w:val="0"/>
          <w:marBottom w:val="0"/>
          <w:divBdr>
            <w:top w:val="none" w:sz="0" w:space="0" w:color="auto"/>
            <w:left w:val="none" w:sz="0" w:space="0" w:color="auto"/>
            <w:bottom w:val="none" w:sz="0" w:space="0" w:color="auto"/>
            <w:right w:val="none" w:sz="0" w:space="0" w:color="auto"/>
          </w:divBdr>
          <w:divsChild>
            <w:div w:id="11754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4040">
      <w:bodyDiv w:val="1"/>
      <w:marLeft w:val="0"/>
      <w:marRight w:val="0"/>
      <w:marTop w:val="0"/>
      <w:marBottom w:val="0"/>
      <w:divBdr>
        <w:top w:val="none" w:sz="0" w:space="0" w:color="auto"/>
        <w:left w:val="none" w:sz="0" w:space="0" w:color="auto"/>
        <w:bottom w:val="none" w:sz="0" w:space="0" w:color="auto"/>
        <w:right w:val="none" w:sz="0" w:space="0" w:color="auto"/>
      </w:divBdr>
      <w:divsChild>
        <w:div w:id="1063984142">
          <w:marLeft w:val="0"/>
          <w:marRight w:val="0"/>
          <w:marTop w:val="0"/>
          <w:marBottom w:val="0"/>
          <w:divBdr>
            <w:top w:val="none" w:sz="0" w:space="0" w:color="auto"/>
            <w:left w:val="none" w:sz="0" w:space="0" w:color="auto"/>
            <w:bottom w:val="none" w:sz="0" w:space="0" w:color="auto"/>
            <w:right w:val="none" w:sz="0" w:space="0" w:color="auto"/>
          </w:divBdr>
          <w:divsChild>
            <w:div w:id="283003418">
              <w:marLeft w:val="0"/>
              <w:marRight w:val="0"/>
              <w:marTop w:val="0"/>
              <w:marBottom w:val="0"/>
              <w:divBdr>
                <w:top w:val="none" w:sz="0" w:space="0" w:color="auto"/>
                <w:left w:val="none" w:sz="0" w:space="0" w:color="auto"/>
                <w:bottom w:val="none" w:sz="0" w:space="0" w:color="auto"/>
                <w:right w:val="none" w:sz="0" w:space="0" w:color="auto"/>
              </w:divBdr>
            </w:div>
            <w:div w:id="1500386068">
              <w:marLeft w:val="0"/>
              <w:marRight w:val="0"/>
              <w:marTop w:val="0"/>
              <w:marBottom w:val="0"/>
              <w:divBdr>
                <w:top w:val="none" w:sz="0" w:space="0" w:color="auto"/>
                <w:left w:val="none" w:sz="0" w:space="0" w:color="auto"/>
                <w:bottom w:val="none" w:sz="0" w:space="0" w:color="auto"/>
                <w:right w:val="none" w:sz="0" w:space="0" w:color="auto"/>
              </w:divBdr>
            </w:div>
            <w:div w:id="1857619091">
              <w:marLeft w:val="0"/>
              <w:marRight w:val="0"/>
              <w:marTop w:val="0"/>
              <w:marBottom w:val="0"/>
              <w:divBdr>
                <w:top w:val="none" w:sz="0" w:space="0" w:color="auto"/>
                <w:left w:val="none" w:sz="0" w:space="0" w:color="auto"/>
                <w:bottom w:val="none" w:sz="0" w:space="0" w:color="auto"/>
                <w:right w:val="none" w:sz="0" w:space="0" w:color="auto"/>
              </w:divBdr>
            </w:div>
            <w:div w:id="1946185757">
              <w:marLeft w:val="0"/>
              <w:marRight w:val="0"/>
              <w:marTop w:val="0"/>
              <w:marBottom w:val="0"/>
              <w:divBdr>
                <w:top w:val="none" w:sz="0" w:space="0" w:color="auto"/>
                <w:left w:val="none" w:sz="0" w:space="0" w:color="auto"/>
                <w:bottom w:val="none" w:sz="0" w:space="0" w:color="auto"/>
                <w:right w:val="none" w:sz="0" w:space="0" w:color="auto"/>
              </w:divBdr>
            </w:div>
            <w:div w:id="1037311595">
              <w:marLeft w:val="0"/>
              <w:marRight w:val="0"/>
              <w:marTop w:val="0"/>
              <w:marBottom w:val="0"/>
              <w:divBdr>
                <w:top w:val="none" w:sz="0" w:space="0" w:color="auto"/>
                <w:left w:val="none" w:sz="0" w:space="0" w:color="auto"/>
                <w:bottom w:val="none" w:sz="0" w:space="0" w:color="auto"/>
                <w:right w:val="none" w:sz="0" w:space="0" w:color="auto"/>
              </w:divBdr>
            </w:div>
            <w:div w:id="112406019">
              <w:marLeft w:val="0"/>
              <w:marRight w:val="0"/>
              <w:marTop w:val="0"/>
              <w:marBottom w:val="0"/>
              <w:divBdr>
                <w:top w:val="none" w:sz="0" w:space="0" w:color="auto"/>
                <w:left w:val="none" w:sz="0" w:space="0" w:color="auto"/>
                <w:bottom w:val="none" w:sz="0" w:space="0" w:color="auto"/>
                <w:right w:val="none" w:sz="0" w:space="0" w:color="auto"/>
              </w:divBdr>
            </w:div>
            <w:div w:id="742407523">
              <w:marLeft w:val="0"/>
              <w:marRight w:val="0"/>
              <w:marTop w:val="0"/>
              <w:marBottom w:val="0"/>
              <w:divBdr>
                <w:top w:val="none" w:sz="0" w:space="0" w:color="auto"/>
                <w:left w:val="none" w:sz="0" w:space="0" w:color="auto"/>
                <w:bottom w:val="none" w:sz="0" w:space="0" w:color="auto"/>
                <w:right w:val="none" w:sz="0" w:space="0" w:color="auto"/>
              </w:divBdr>
            </w:div>
            <w:div w:id="112478630">
              <w:marLeft w:val="0"/>
              <w:marRight w:val="0"/>
              <w:marTop w:val="0"/>
              <w:marBottom w:val="0"/>
              <w:divBdr>
                <w:top w:val="none" w:sz="0" w:space="0" w:color="auto"/>
                <w:left w:val="none" w:sz="0" w:space="0" w:color="auto"/>
                <w:bottom w:val="none" w:sz="0" w:space="0" w:color="auto"/>
                <w:right w:val="none" w:sz="0" w:space="0" w:color="auto"/>
              </w:divBdr>
            </w:div>
            <w:div w:id="1982466984">
              <w:marLeft w:val="0"/>
              <w:marRight w:val="0"/>
              <w:marTop w:val="0"/>
              <w:marBottom w:val="0"/>
              <w:divBdr>
                <w:top w:val="none" w:sz="0" w:space="0" w:color="auto"/>
                <w:left w:val="none" w:sz="0" w:space="0" w:color="auto"/>
                <w:bottom w:val="none" w:sz="0" w:space="0" w:color="auto"/>
                <w:right w:val="none" w:sz="0" w:space="0" w:color="auto"/>
              </w:divBdr>
            </w:div>
            <w:div w:id="806170972">
              <w:marLeft w:val="0"/>
              <w:marRight w:val="0"/>
              <w:marTop w:val="0"/>
              <w:marBottom w:val="0"/>
              <w:divBdr>
                <w:top w:val="none" w:sz="0" w:space="0" w:color="auto"/>
                <w:left w:val="none" w:sz="0" w:space="0" w:color="auto"/>
                <w:bottom w:val="none" w:sz="0" w:space="0" w:color="auto"/>
                <w:right w:val="none" w:sz="0" w:space="0" w:color="auto"/>
              </w:divBdr>
            </w:div>
            <w:div w:id="997536008">
              <w:marLeft w:val="0"/>
              <w:marRight w:val="0"/>
              <w:marTop w:val="0"/>
              <w:marBottom w:val="0"/>
              <w:divBdr>
                <w:top w:val="none" w:sz="0" w:space="0" w:color="auto"/>
                <w:left w:val="none" w:sz="0" w:space="0" w:color="auto"/>
                <w:bottom w:val="none" w:sz="0" w:space="0" w:color="auto"/>
                <w:right w:val="none" w:sz="0" w:space="0" w:color="auto"/>
              </w:divBdr>
            </w:div>
            <w:div w:id="354232607">
              <w:marLeft w:val="0"/>
              <w:marRight w:val="0"/>
              <w:marTop w:val="0"/>
              <w:marBottom w:val="0"/>
              <w:divBdr>
                <w:top w:val="none" w:sz="0" w:space="0" w:color="auto"/>
                <w:left w:val="none" w:sz="0" w:space="0" w:color="auto"/>
                <w:bottom w:val="none" w:sz="0" w:space="0" w:color="auto"/>
                <w:right w:val="none" w:sz="0" w:space="0" w:color="auto"/>
              </w:divBdr>
            </w:div>
            <w:div w:id="483089306">
              <w:marLeft w:val="0"/>
              <w:marRight w:val="0"/>
              <w:marTop w:val="0"/>
              <w:marBottom w:val="0"/>
              <w:divBdr>
                <w:top w:val="none" w:sz="0" w:space="0" w:color="auto"/>
                <w:left w:val="none" w:sz="0" w:space="0" w:color="auto"/>
                <w:bottom w:val="none" w:sz="0" w:space="0" w:color="auto"/>
                <w:right w:val="none" w:sz="0" w:space="0" w:color="auto"/>
              </w:divBdr>
            </w:div>
            <w:div w:id="9904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560">
      <w:bodyDiv w:val="1"/>
      <w:marLeft w:val="0"/>
      <w:marRight w:val="0"/>
      <w:marTop w:val="0"/>
      <w:marBottom w:val="0"/>
      <w:divBdr>
        <w:top w:val="none" w:sz="0" w:space="0" w:color="auto"/>
        <w:left w:val="none" w:sz="0" w:space="0" w:color="auto"/>
        <w:bottom w:val="none" w:sz="0" w:space="0" w:color="auto"/>
        <w:right w:val="none" w:sz="0" w:space="0" w:color="auto"/>
      </w:divBdr>
      <w:divsChild>
        <w:div w:id="133644131">
          <w:marLeft w:val="0"/>
          <w:marRight w:val="0"/>
          <w:marTop w:val="0"/>
          <w:marBottom w:val="0"/>
          <w:divBdr>
            <w:top w:val="none" w:sz="0" w:space="0" w:color="auto"/>
            <w:left w:val="none" w:sz="0" w:space="0" w:color="auto"/>
            <w:bottom w:val="none" w:sz="0" w:space="0" w:color="auto"/>
            <w:right w:val="none" w:sz="0" w:space="0" w:color="auto"/>
          </w:divBdr>
          <w:divsChild>
            <w:div w:id="231276799">
              <w:marLeft w:val="0"/>
              <w:marRight w:val="0"/>
              <w:marTop w:val="0"/>
              <w:marBottom w:val="0"/>
              <w:divBdr>
                <w:top w:val="none" w:sz="0" w:space="0" w:color="auto"/>
                <w:left w:val="none" w:sz="0" w:space="0" w:color="auto"/>
                <w:bottom w:val="none" w:sz="0" w:space="0" w:color="auto"/>
                <w:right w:val="none" w:sz="0" w:space="0" w:color="auto"/>
              </w:divBdr>
            </w:div>
            <w:div w:id="1054234061">
              <w:marLeft w:val="0"/>
              <w:marRight w:val="0"/>
              <w:marTop w:val="0"/>
              <w:marBottom w:val="0"/>
              <w:divBdr>
                <w:top w:val="none" w:sz="0" w:space="0" w:color="auto"/>
                <w:left w:val="none" w:sz="0" w:space="0" w:color="auto"/>
                <w:bottom w:val="none" w:sz="0" w:space="0" w:color="auto"/>
                <w:right w:val="none" w:sz="0" w:space="0" w:color="auto"/>
              </w:divBdr>
            </w:div>
            <w:div w:id="1165124617">
              <w:marLeft w:val="0"/>
              <w:marRight w:val="0"/>
              <w:marTop w:val="0"/>
              <w:marBottom w:val="0"/>
              <w:divBdr>
                <w:top w:val="none" w:sz="0" w:space="0" w:color="auto"/>
                <w:left w:val="none" w:sz="0" w:space="0" w:color="auto"/>
                <w:bottom w:val="none" w:sz="0" w:space="0" w:color="auto"/>
                <w:right w:val="none" w:sz="0" w:space="0" w:color="auto"/>
              </w:divBdr>
            </w:div>
            <w:div w:id="1484082817">
              <w:marLeft w:val="0"/>
              <w:marRight w:val="0"/>
              <w:marTop w:val="0"/>
              <w:marBottom w:val="0"/>
              <w:divBdr>
                <w:top w:val="none" w:sz="0" w:space="0" w:color="auto"/>
                <w:left w:val="none" w:sz="0" w:space="0" w:color="auto"/>
                <w:bottom w:val="none" w:sz="0" w:space="0" w:color="auto"/>
                <w:right w:val="none" w:sz="0" w:space="0" w:color="auto"/>
              </w:divBdr>
            </w:div>
            <w:div w:id="1403944689">
              <w:marLeft w:val="0"/>
              <w:marRight w:val="0"/>
              <w:marTop w:val="0"/>
              <w:marBottom w:val="0"/>
              <w:divBdr>
                <w:top w:val="none" w:sz="0" w:space="0" w:color="auto"/>
                <w:left w:val="none" w:sz="0" w:space="0" w:color="auto"/>
                <w:bottom w:val="none" w:sz="0" w:space="0" w:color="auto"/>
                <w:right w:val="none" w:sz="0" w:space="0" w:color="auto"/>
              </w:divBdr>
            </w:div>
            <w:div w:id="108553917">
              <w:marLeft w:val="0"/>
              <w:marRight w:val="0"/>
              <w:marTop w:val="0"/>
              <w:marBottom w:val="0"/>
              <w:divBdr>
                <w:top w:val="none" w:sz="0" w:space="0" w:color="auto"/>
                <w:left w:val="none" w:sz="0" w:space="0" w:color="auto"/>
                <w:bottom w:val="none" w:sz="0" w:space="0" w:color="auto"/>
                <w:right w:val="none" w:sz="0" w:space="0" w:color="auto"/>
              </w:divBdr>
            </w:div>
            <w:div w:id="281961432">
              <w:marLeft w:val="0"/>
              <w:marRight w:val="0"/>
              <w:marTop w:val="0"/>
              <w:marBottom w:val="0"/>
              <w:divBdr>
                <w:top w:val="none" w:sz="0" w:space="0" w:color="auto"/>
                <w:left w:val="none" w:sz="0" w:space="0" w:color="auto"/>
                <w:bottom w:val="none" w:sz="0" w:space="0" w:color="auto"/>
                <w:right w:val="none" w:sz="0" w:space="0" w:color="auto"/>
              </w:divBdr>
            </w:div>
            <w:div w:id="20134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4870">
      <w:bodyDiv w:val="1"/>
      <w:marLeft w:val="0"/>
      <w:marRight w:val="0"/>
      <w:marTop w:val="0"/>
      <w:marBottom w:val="0"/>
      <w:divBdr>
        <w:top w:val="none" w:sz="0" w:space="0" w:color="auto"/>
        <w:left w:val="none" w:sz="0" w:space="0" w:color="auto"/>
        <w:bottom w:val="none" w:sz="0" w:space="0" w:color="auto"/>
        <w:right w:val="none" w:sz="0" w:space="0" w:color="auto"/>
      </w:divBdr>
    </w:div>
    <w:div w:id="1543832832">
      <w:bodyDiv w:val="1"/>
      <w:marLeft w:val="0"/>
      <w:marRight w:val="0"/>
      <w:marTop w:val="0"/>
      <w:marBottom w:val="0"/>
      <w:divBdr>
        <w:top w:val="none" w:sz="0" w:space="0" w:color="auto"/>
        <w:left w:val="none" w:sz="0" w:space="0" w:color="auto"/>
        <w:bottom w:val="none" w:sz="0" w:space="0" w:color="auto"/>
        <w:right w:val="none" w:sz="0" w:space="0" w:color="auto"/>
      </w:divBdr>
      <w:divsChild>
        <w:div w:id="1288705164">
          <w:marLeft w:val="0"/>
          <w:marRight w:val="0"/>
          <w:marTop w:val="0"/>
          <w:marBottom w:val="0"/>
          <w:divBdr>
            <w:top w:val="none" w:sz="0" w:space="0" w:color="auto"/>
            <w:left w:val="none" w:sz="0" w:space="0" w:color="auto"/>
            <w:bottom w:val="none" w:sz="0" w:space="0" w:color="auto"/>
            <w:right w:val="none" w:sz="0" w:space="0" w:color="auto"/>
          </w:divBdr>
          <w:divsChild>
            <w:div w:id="10550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9005">
      <w:bodyDiv w:val="1"/>
      <w:marLeft w:val="0"/>
      <w:marRight w:val="0"/>
      <w:marTop w:val="0"/>
      <w:marBottom w:val="0"/>
      <w:divBdr>
        <w:top w:val="none" w:sz="0" w:space="0" w:color="auto"/>
        <w:left w:val="none" w:sz="0" w:space="0" w:color="auto"/>
        <w:bottom w:val="none" w:sz="0" w:space="0" w:color="auto"/>
        <w:right w:val="none" w:sz="0" w:space="0" w:color="auto"/>
      </w:divBdr>
      <w:divsChild>
        <w:div w:id="2087796079">
          <w:marLeft w:val="0"/>
          <w:marRight w:val="0"/>
          <w:marTop w:val="0"/>
          <w:marBottom w:val="0"/>
          <w:divBdr>
            <w:top w:val="none" w:sz="0" w:space="0" w:color="auto"/>
            <w:left w:val="none" w:sz="0" w:space="0" w:color="auto"/>
            <w:bottom w:val="none" w:sz="0" w:space="0" w:color="auto"/>
            <w:right w:val="none" w:sz="0" w:space="0" w:color="auto"/>
          </w:divBdr>
          <w:divsChild>
            <w:div w:id="20630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3129">
      <w:bodyDiv w:val="1"/>
      <w:marLeft w:val="0"/>
      <w:marRight w:val="0"/>
      <w:marTop w:val="0"/>
      <w:marBottom w:val="0"/>
      <w:divBdr>
        <w:top w:val="none" w:sz="0" w:space="0" w:color="auto"/>
        <w:left w:val="none" w:sz="0" w:space="0" w:color="auto"/>
        <w:bottom w:val="none" w:sz="0" w:space="0" w:color="auto"/>
        <w:right w:val="none" w:sz="0" w:space="0" w:color="auto"/>
      </w:divBdr>
      <w:divsChild>
        <w:div w:id="1479767314">
          <w:marLeft w:val="0"/>
          <w:marRight w:val="0"/>
          <w:marTop w:val="0"/>
          <w:marBottom w:val="0"/>
          <w:divBdr>
            <w:top w:val="none" w:sz="0" w:space="0" w:color="auto"/>
            <w:left w:val="none" w:sz="0" w:space="0" w:color="auto"/>
            <w:bottom w:val="none" w:sz="0" w:space="0" w:color="auto"/>
            <w:right w:val="none" w:sz="0" w:space="0" w:color="auto"/>
          </w:divBdr>
          <w:divsChild>
            <w:div w:id="1237714320">
              <w:marLeft w:val="0"/>
              <w:marRight w:val="0"/>
              <w:marTop w:val="0"/>
              <w:marBottom w:val="0"/>
              <w:divBdr>
                <w:top w:val="none" w:sz="0" w:space="0" w:color="auto"/>
                <w:left w:val="none" w:sz="0" w:space="0" w:color="auto"/>
                <w:bottom w:val="none" w:sz="0" w:space="0" w:color="auto"/>
                <w:right w:val="none" w:sz="0" w:space="0" w:color="auto"/>
              </w:divBdr>
            </w:div>
            <w:div w:id="2079664362">
              <w:marLeft w:val="0"/>
              <w:marRight w:val="0"/>
              <w:marTop w:val="0"/>
              <w:marBottom w:val="0"/>
              <w:divBdr>
                <w:top w:val="none" w:sz="0" w:space="0" w:color="auto"/>
                <w:left w:val="none" w:sz="0" w:space="0" w:color="auto"/>
                <w:bottom w:val="none" w:sz="0" w:space="0" w:color="auto"/>
                <w:right w:val="none" w:sz="0" w:space="0" w:color="auto"/>
              </w:divBdr>
            </w:div>
            <w:div w:id="8684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7059">
      <w:bodyDiv w:val="1"/>
      <w:marLeft w:val="0"/>
      <w:marRight w:val="0"/>
      <w:marTop w:val="0"/>
      <w:marBottom w:val="0"/>
      <w:divBdr>
        <w:top w:val="none" w:sz="0" w:space="0" w:color="auto"/>
        <w:left w:val="none" w:sz="0" w:space="0" w:color="auto"/>
        <w:bottom w:val="none" w:sz="0" w:space="0" w:color="auto"/>
        <w:right w:val="none" w:sz="0" w:space="0" w:color="auto"/>
      </w:divBdr>
      <w:divsChild>
        <w:div w:id="2006207419">
          <w:marLeft w:val="0"/>
          <w:marRight w:val="0"/>
          <w:marTop w:val="0"/>
          <w:marBottom w:val="0"/>
          <w:divBdr>
            <w:top w:val="none" w:sz="0" w:space="0" w:color="auto"/>
            <w:left w:val="none" w:sz="0" w:space="0" w:color="auto"/>
            <w:bottom w:val="none" w:sz="0" w:space="0" w:color="auto"/>
            <w:right w:val="none" w:sz="0" w:space="0" w:color="auto"/>
          </w:divBdr>
          <w:divsChild>
            <w:div w:id="1233538684">
              <w:marLeft w:val="0"/>
              <w:marRight w:val="0"/>
              <w:marTop w:val="0"/>
              <w:marBottom w:val="0"/>
              <w:divBdr>
                <w:top w:val="none" w:sz="0" w:space="0" w:color="auto"/>
                <w:left w:val="none" w:sz="0" w:space="0" w:color="auto"/>
                <w:bottom w:val="none" w:sz="0" w:space="0" w:color="auto"/>
                <w:right w:val="none" w:sz="0" w:space="0" w:color="auto"/>
              </w:divBdr>
            </w:div>
            <w:div w:id="2056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3647">
      <w:bodyDiv w:val="1"/>
      <w:marLeft w:val="0"/>
      <w:marRight w:val="0"/>
      <w:marTop w:val="0"/>
      <w:marBottom w:val="0"/>
      <w:divBdr>
        <w:top w:val="none" w:sz="0" w:space="0" w:color="auto"/>
        <w:left w:val="none" w:sz="0" w:space="0" w:color="auto"/>
        <w:bottom w:val="none" w:sz="0" w:space="0" w:color="auto"/>
        <w:right w:val="none" w:sz="0" w:space="0" w:color="auto"/>
      </w:divBdr>
      <w:divsChild>
        <w:div w:id="1056710073">
          <w:marLeft w:val="0"/>
          <w:marRight w:val="0"/>
          <w:marTop w:val="0"/>
          <w:marBottom w:val="0"/>
          <w:divBdr>
            <w:top w:val="none" w:sz="0" w:space="0" w:color="auto"/>
            <w:left w:val="none" w:sz="0" w:space="0" w:color="auto"/>
            <w:bottom w:val="none" w:sz="0" w:space="0" w:color="auto"/>
            <w:right w:val="none" w:sz="0" w:space="0" w:color="auto"/>
          </w:divBdr>
          <w:divsChild>
            <w:div w:id="324431612">
              <w:marLeft w:val="0"/>
              <w:marRight w:val="0"/>
              <w:marTop w:val="0"/>
              <w:marBottom w:val="0"/>
              <w:divBdr>
                <w:top w:val="none" w:sz="0" w:space="0" w:color="auto"/>
                <w:left w:val="none" w:sz="0" w:space="0" w:color="auto"/>
                <w:bottom w:val="none" w:sz="0" w:space="0" w:color="auto"/>
                <w:right w:val="none" w:sz="0" w:space="0" w:color="auto"/>
              </w:divBdr>
            </w:div>
            <w:div w:id="1701280572">
              <w:marLeft w:val="0"/>
              <w:marRight w:val="0"/>
              <w:marTop w:val="0"/>
              <w:marBottom w:val="0"/>
              <w:divBdr>
                <w:top w:val="none" w:sz="0" w:space="0" w:color="auto"/>
                <w:left w:val="none" w:sz="0" w:space="0" w:color="auto"/>
                <w:bottom w:val="none" w:sz="0" w:space="0" w:color="auto"/>
                <w:right w:val="none" w:sz="0" w:space="0" w:color="auto"/>
              </w:divBdr>
            </w:div>
            <w:div w:id="1294017012">
              <w:marLeft w:val="0"/>
              <w:marRight w:val="0"/>
              <w:marTop w:val="0"/>
              <w:marBottom w:val="0"/>
              <w:divBdr>
                <w:top w:val="none" w:sz="0" w:space="0" w:color="auto"/>
                <w:left w:val="none" w:sz="0" w:space="0" w:color="auto"/>
                <w:bottom w:val="none" w:sz="0" w:space="0" w:color="auto"/>
                <w:right w:val="none" w:sz="0" w:space="0" w:color="auto"/>
              </w:divBdr>
            </w:div>
            <w:div w:id="642080062">
              <w:marLeft w:val="0"/>
              <w:marRight w:val="0"/>
              <w:marTop w:val="0"/>
              <w:marBottom w:val="0"/>
              <w:divBdr>
                <w:top w:val="none" w:sz="0" w:space="0" w:color="auto"/>
                <w:left w:val="none" w:sz="0" w:space="0" w:color="auto"/>
                <w:bottom w:val="none" w:sz="0" w:space="0" w:color="auto"/>
                <w:right w:val="none" w:sz="0" w:space="0" w:color="auto"/>
              </w:divBdr>
            </w:div>
            <w:div w:id="810026427">
              <w:marLeft w:val="0"/>
              <w:marRight w:val="0"/>
              <w:marTop w:val="0"/>
              <w:marBottom w:val="0"/>
              <w:divBdr>
                <w:top w:val="none" w:sz="0" w:space="0" w:color="auto"/>
                <w:left w:val="none" w:sz="0" w:space="0" w:color="auto"/>
                <w:bottom w:val="none" w:sz="0" w:space="0" w:color="auto"/>
                <w:right w:val="none" w:sz="0" w:space="0" w:color="auto"/>
              </w:divBdr>
            </w:div>
            <w:div w:id="1619338792">
              <w:marLeft w:val="0"/>
              <w:marRight w:val="0"/>
              <w:marTop w:val="0"/>
              <w:marBottom w:val="0"/>
              <w:divBdr>
                <w:top w:val="none" w:sz="0" w:space="0" w:color="auto"/>
                <w:left w:val="none" w:sz="0" w:space="0" w:color="auto"/>
                <w:bottom w:val="none" w:sz="0" w:space="0" w:color="auto"/>
                <w:right w:val="none" w:sz="0" w:space="0" w:color="auto"/>
              </w:divBdr>
            </w:div>
            <w:div w:id="16914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4002">
      <w:bodyDiv w:val="1"/>
      <w:marLeft w:val="0"/>
      <w:marRight w:val="0"/>
      <w:marTop w:val="0"/>
      <w:marBottom w:val="0"/>
      <w:divBdr>
        <w:top w:val="none" w:sz="0" w:space="0" w:color="auto"/>
        <w:left w:val="none" w:sz="0" w:space="0" w:color="auto"/>
        <w:bottom w:val="none" w:sz="0" w:space="0" w:color="auto"/>
        <w:right w:val="none" w:sz="0" w:space="0" w:color="auto"/>
      </w:divBdr>
      <w:divsChild>
        <w:div w:id="403112302">
          <w:marLeft w:val="0"/>
          <w:marRight w:val="0"/>
          <w:marTop w:val="0"/>
          <w:marBottom w:val="0"/>
          <w:divBdr>
            <w:top w:val="none" w:sz="0" w:space="0" w:color="auto"/>
            <w:left w:val="none" w:sz="0" w:space="0" w:color="auto"/>
            <w:bottom w:val="none" w:sz="0" w:space="0" w:color="auto"/>
            <w:right w:val="none" w:sz="0" w:space="0" w:color="auto"/>
          </w:divBdr>
          <w:divsChild>
            <w:div w:id="930427517">
              <w:marLeft w:val="0"/>
              <w:marRight w:val="0"/>
              <w:marTop w:val="0"/>
              <w:marBottom w:val="0"/>
              <w:divBdr>
                <w:top w:val="none" w:sz="0" w:space="0" w:color="auto"/>
                <w:left w:val="none" w:sz="0" w:space="0" w:color="auto"/>
                <w:bottom w:val="none" w:sz="0" w:space="0" w:color="auto"/>
                <w:right w:val="none" w:sz="0" w:space="0" w:color="auto"/>
              </w:divBdr>
            </w:div>
            <w:div w:id="1971859778">
              <w:marLeft w:val="0"/>
              <w:marRight w:val="0"/>
              <w:marTop w:val="0"/>
              <w:marBottom w:val="0"/>
              <w:divBdr>
                <w:top w:val="none" w:sz="0" w:space="0" w:color="auto"/>
                <w:left w:val="none" w:sz="0" w:space="0" w:color="auto"/>
                <w:bottom w:val="none" w:sz="0" w:space="0" w:color="auto"/>
                <w:right w:val="none" w:sz="0" w:space="0" w:color="auto"/>
              </w:divBdr>
            </w:div>
            <w:div w:id="1431319418">
              <w:marLeft w:val="0"/>
              <w:marRight w:val="0"/>
              <w:marTop w:val="0"/>
              <w:marBottom w:val="0"/>
              <w:divBdr>
                <w:top w:val="none" w:sz="0" w:space="0" w:color="auto"/>
                <w:left w:val="none" w:sz="0" w:space="0" w:color="auto"/>
                <w:bottom w:val="none" w:sz="0" w:space="0" w:color="auto"/>
                <w:right w:val="none" w:sz="0" w:space="0" w:color="auto"/>
              </w:divBdr>
            </w:div>
            <w:div w:id="1492524415">
              <w:marLeft w:val="0"/>
              <w:marRight w:val="0"/>
              <w:marTop w:val="0"/>
              <w:marBottom w:val="0"/>
              <w:divBdr>
                <w:top w:val="none" w:sz="0" w:space="0" w:color="auto"/>
                <w:left w:val="none" w:sz="0" w:space="0" w:color="auto"/>
                <w:bottom w:val="none" w:sz="0" w:space="0" w:color="auto"/>
                <w:right w:val="none" w:sz="0" w:space="0" w:color="auto"/>
              </w:divBdr>
            </w:div>
            <w:div w:id="3204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68784">
      <w:bodyDiv w:val="1"/>
      <w:marLeft w:val="0"/>
      <w:marRight w:val="0"/>
      <w:marTop w:val="0"/>
      <w:marBottom w:val="0"/>
      <w:divBdr>
        <w:top w:val="none" w:sz="0" w:space="0" w:color="auto"/>
        <w:left w:val="none" w:sz="0" w:space="0" w:color="auto"/>
        <w:bottom w:val="none" w:sz="0" w:space="0" w:color="auto"/>
        <w:right w:val="none" w:sz="0" w:space="0" w:color="auto"/>
      </w:divBdr>
      <w:divsChild>
        <w:div w:id="243687817">
          <w:marLeft w:val="0"/>
          <w:marRight w:val="0"/>
          <w:marTop w:val="0"/>
          <w:marBottom w:val="0"/>
          <w:divBdr>
            <w:top w:val="none" w:sz="0" w:space="0" w:color="auto"/>
            <w:left w:val="none" w:sz="0" w:space="0" w:color="auto"/>
            <w:bottom w:val="none" w:sz="0" w:space="0" w:color="auto"/>
            <w:right w:val="none" w:sz="0" w:space="0" w:color="auto"/>
          </w:divBdr>
          <w:divsChild>
            <w:div w:id="3472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70246">
      <w:bodyDiv w:val="1"/>
      <w:marLeft w:val="0"/>
      <w:marRight w:val="0"/>
      <w:marTop w:val="0"/>
      <w:marBottom w:val="0"/>
      <w:divBdr>
        <w:top w:val="none" w:sz="0" w:space="0" w:color="auto"/>
        <w:left w:val="none" w:sz="0" w:space="0" w:color="auto"/>
        <w:bottom w:val="none" w:sz="0" w:space="0" w:color="auto"/>
        <w:right w:val="none" w:sz="0" w:space="0" w:color="auto"/>
      </w:divBdr>
      <w:divsChild>
        <w:div w:id="1876650528">
          <w:marLeft w:val="0"/>
          <w:marRight w:val="0"/>
          <w:marTop w:val="0"/>
          <w:marBottom w:val="0"/>
          <w:divBdr>
            <w:top w:val="none" w:sz="0" w:space="0" w:color="auto"/>
            <w:left w:val="none" w:sz="0" w:space="0" w:color="auto"/>
            <w:bottom w:val="none" w:sz="0" w:space="0" w:color="auto"/>
            <w:right w:val="none" w:sz="0" w:space="0" w:color="auto"/>
          </w:divBdr>
          <w:divsChild>
            <w:div w:id="20885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6383">
      <w:bodyDiv w:val="1"/>
      <w:marLeft w:val="0"/>
      <w:marRight w:val="0"/>
      <w:marTop w:val="0"/>
      <w:marBottom w:val="0"/>
      <w:divBdr>
        <w:top w:val="none" w:sz="0" w:space="0" w:color="auto"/>
        <w:left w:val="none" w:sz="0" w:space="0" w:color="auto"/>
        <w:bottom w:val="none" w:sz="0" w:space="0" w:color="auto"/>
        <w:right w:val="none" w:sz="0" w:space="0" w:color="auto"/>
      </w:divBdr>
      <w:divsChild>
        <w:div w:id="856844188">
          <w:marLeft w:val="0"/>
          <w:marRight w:val="0"/>
          <w:marTop w:val="0"/>
          <w:marBottom w:val="0"/>
          <w:divBdr>
            <w:top w:val="none" w:sz="0" w:space="0" w:color="auto"/>
            <w:left w:val="none" w:sz="0" w:space="0" w:color="auto"/>
            <w:bottom w:val="none" w:sz="0" w:space="0" w:color="auto"/>
            <w:right w:val="none" w:sz="0" w:space="0" w:color="auto"/>
          </w:divBdr>
          <w:divsChild>
            <w:div w:id="13247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8489">
      <w:bodyDiv w:val="1"/>
      <w:marLeft w:val="0"/>
      <w:marRight w:val="0"/>
      <w:marTop w:val="0"/>
      <w:marBottom w:val="0"/>
      <w:divBdr>
        <w:top w:val="none" w:sz="0" w:space="0" w:color="auto"/>
        <w:left w:val="none" w:sz="0" w:space="0" w:color="auto"/>
        <w:bottom w:val="none" w:sz="0" w:space="0" w:color="auto"/>
        <w:right w:val="none" w:sz="0" w:space="0" w:color="auto"/>
      </w:divBdr>
      <w:divsChild>
        <w:div w:id="1650556539">
          <w:marLeft w:val="0"/>
          <w:marRight w:val="0"/>
          <w:marTop w:val="0"/>
          <w:marBottom w:val="0"/>
          <w:divBdr>
            <w:top w:val="none" w:sz="0" w:space="0" w:color="auto"/>
            <w:left w:val="none" w:sz="0" w:space="0" w:color="auto"/>
            <w:bottom w:val="none" w:sz="0" w:space="0" w:color="auto"/>
            <w:right w:val="none" w:sz="0" w:space="0" w:color="auto"/>
          </w:divBdr>
          <w:divsChild>
            <w:div w:id="211310417">
              <w:marLeft w:val="0"/>
              <w:marRight w:val="0"/>
              <w:marTop w:val="0"/>
              <w:marBottom w:val="0"/>
              <w:divBdr>
                <w:top w:val="none" w:sz="0" w:space="0" w:color="auto"/>
                <w:left w:val="none" w:sz="0" w:space="0" w:color="auto"/>
                <w:bottom w:val="none" w:sz="0" w:space="0" w:color="auto"/>
                <w:right w:val="none" w:sz="0" w:space="0" w:color="auto"/>
              </w:divBdr>
            </w:div>
            <w:div w:id="1542015799">
              <w:marLeft w:val="0"/>
              <w:marRight w:val="0"/>
              <w:marTop w:val="0"/>
              <w:marBottom w:val="0"/>
              <w:divBdr>
                <w:top w:val="none" w:sz="0" w:space="0" w:color="auto"/>
                <w:left w:val="none" w:sz="0" w:space="0" w:color="auto"/>
                <w:bottom w:val="none" w:sz="0" w:space="0" w:color="auto"/>
                <w:right w:val="none" w:sz="0" w:space="0" w:color="auto"/>
              </w:divBdr>
            </w:div>
            <w:div w:id="718435343">
              <w:marLeft w:val="0"/>
              <w:marRight w:val="0"/>
              <w:marTop w:val="0"/>
              <w:marBottom w:val="0"/>
              <w:divBdr>
                <w:top w:val="none" w:sz="0" w:space="0" w:color="auto"/>
                <w:left w:val="none" w:sz="0" w:space="0" w:color="auto"/>
                <w:bottom w:val="none" w:sz="0" w:space="0" w:color="auto"/>
                <w:right w:val="none" w:sz="0" w:space="0" w:color="auto"/>
              </w:divBdr>
            </w:div>
            <w:div w:id="340551008">
              <w:marLeft w:val="0"/>
              <w:marRight w:val="0"/>
              <w:marTop w:val="0"/>
              <w:marBottom w:val="0"/>
              <w:divBdr>
                <w:top w:val="none" w:sz="0" w:space="0" w:color="auto"/>
                <w:left w:val="none" w:sz="0" w:space="0" w:color="auto"/>
                <w:bottom w:val="none" w:sz="0" w:space="0" w:color="auto"/>
                <w:right w:val="none" w:sz="0" w:space="0" w:color="auto"/>
              </w:divBdr>
            </w:div>
            <w:div w:id="866286423">
              <w:marLeft w:val="0"/>
              <w:marRight w:val="0"/>
              <w:marTop w:val="0"/>
              <w:marBottom w:val="0"/>
              <w:divBdr>
                <w:top w:val="none" w:sz="0" w:space="0" w:color="auto"/>
                <w:left w:val="none" w:sz="0" w:space="0" w:color="auto"/>
                <w:bottom w:val="none" w:sz="0" w:space="0" w:color="auto"/>
                <w:right w:val="none" w:sz="0" w:space="0" w:color="auto"/>
              </w:divBdr>
            </w:div>
            <w:div w:id="1779257177">
              <w:marLeft w:val="0"/>
              <w:marRight w:val="0"/>
              <w:marTop w:val="0"/>
              <w:marBottom w:val="0"/>
              <w:divBdr>
                <w:top w:val="none" w:sz="0" w:space="0" w:color="auto"/>
                <w:left w:val="none" w:sz="0" w:space="0" w:color="auto"/>
                <w:bottom w:val="none" w:sz="0" w:space="0" w:color="auto"/>
                <w:right w:val="none" w:sz="0" w:space="0" w:color="auto"/>
              </w:divBdr>
            </w:div>
            <w:div w:id="608122074">
              <w:marLeft w:val="0"/>
              <w:marRight w:val="0"/>
              <w:marTop w:val="0"/>
              <w:marBottom w:val="0"/>
              <w:divBdr>
                <w:top w:val="none" w:sz="0" w:space="0" w:color="auto"/>
                <w:left w:val="none" w:sz="0" w:space="0" w:color="auto"/>
                <w:bottom w:val="none" w:sz="0" w:space="0" w:color="auto"/>
                <w:right w:val="none" w:sz="0" w:space="0" w:color="auto"/>
              </w:divBdr>
            </w:div>
            <w:div w:id="841815967">
              <w:marLeft w:val="0"/>
              <w:marRight w:val="0"/>
              <w:marTop w:val="0"/>
              <w:marBottom w:val="0"/>
              <w:divBdr>
                <w:top w:val="none" w:sz="0" w:space="0" w:color="auto"/>
                <w:left w:val="none" w:sz="0" w:space="0" w:color="auto"/>
                <w:bottom w:val="none" w:sz="0" w:space="0" w:color="auto"/>
                <w:right w:val="none" w:sz="0" w:space="0" w:color="auto"/>
              </w:divBdr>
            </w:div>
            <w:div w:id="1114448624">
              <w:marLeft w:val="0"/>
              <w:marRight w:val="0"/>
              <w:marTop w:val="0"/>
              <w:marBottom w:val="0"/>
              <w:divBdr>
                <w:top w:val="none" w:sz="0" w:space="0" w:color="auto"/>
                <w:left w:val="none" w:sz="0" w:space="0" w:color="auto"/>
                <w:bottom w:val="none" w:sz="0" w:space="0" w:color="auto"/>
                <w:right w:val="none" w:sz="0" w:space="0" w:color="auto"/>
              </w:divBdr>
            </w:div>
            <w:div w:id="1534346933">
              <w:marLeft w:val="0"/>
              <w:marRight w:val="0"/>
              <w:marTop w:val="0"/>
              <w:marBottom w:val="0"/>
              <w:divBdr>
                <w:top w:val="none" w:sz="0" w:space="0" w:color="auto"/>
                <w:left w:val="none" w:sz="0" w:space="0" w:color="auto"/>
                <w:bottom w:val="none" w:sz="0" w:space="0" w:color="auto"/>
                <w:right w:val="none" w:sz="0" w:space="0" w:color="auto"/>
              </w:divBdr>
            </w:div>
            <w:div w:id="656958052">
              <w:marLeft w:val="0"/>
              <w:marRight w:val="0"/>
              <w:marTop w:val="0"/>
              <w:marBottom w:val="0"/>
              <w:divBdr>
                <w:top w:val="none" w:sz="0" w:space="0" w:color="auto"/>
                <w:left w:val="none" w:sz="0" w:space="0" w:color="auto"/>
                <w:bottom w:val="none" w:sz="0" w:space="0" w:color="auto"/>
                <w:right w:val="none" w:sz="0" w:space="0" w:color="auto"/>
              </w:divBdr>
            </w:div>
            <w:div w:id="1321814129">
              <w:marLeft w:val="0"/>
              <w:marRight w:val="0"/>
              <w:marTop w:val="0"/>
              <w:marBottom w:val="0"/>
              <w:divBdr>
                <w:top w:val="none" w:sz="0" w:space="0" w:color="auto"/>
                <w:left w:val="none" w:sz="0" w:space="0" w:color="auto"/>
                <w:bottom w:val="none" w:sz="0" w:space="0" w:color="auto"/>
                <w:right w:val="none" w:sz="0" w:space="0" w:color="auto"/>
              </w:divBdr>
            </w:div>
            <w:div w:id="621107659">
              <w:marLeft w:val="0"/>
              <w:marRight w:val="0"/>
              <w:marTop w:val="0"/>
              <w:marBottom w:val="0"/>
              <w:divBdr>
                <w:top w:val="none" w:sz="0" w:space="0" w:color="auto"/>
                <w:left w:val="none" w:sz="0" w:space="0" w:color="auto"/>
                <w:bottom w:val="none" w:sz="0" w:space="0" w:color="auto"/>
                <w:right w:val="none" w:sz="0" w:space="0" w:color="auto"/>
              </w:divBdr>
            </w:div>
            <w:div w:id="1520508207">
              <w:marLeft w:val="0"/>
              <w:marRight w:val="0"/>
              <w:marTop w:val="0"/>
              <w:marBottom w:val="0"/>
              <w:divBdr>
                <w:top w:val="none" w:sz="0" w:space="0" w:color="auto"/>
                <w:left w:val="none" w:sz="0" w:space="0" w:color="auto"/>
                <w:bottom w:val="none" w:sz="0" w:space="0" w:color="auto"/>
                <w:right w:val="none" w:sz="0" w:space="0" w:color="auto"/>
              </w:divBdr>
            </w:div>
            <w:div w:id="7370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3442">
      <w:bodyDiv w:val="1"/>
      <w:marLeft w:val="0"/>
      <w:marRight w:val="0"/>
      <w:marTop w:val="0"/>
      <w:marBottom w:val="0"/>
      <w:divBdr>
        <w:top w:val="none" w:sz="0" w:space="0" w:color="auto"/>
        <w:left w:val="none" w:sz="0" w:space="0" w:color="auto"/>
        <w:bottom w:val="none" w:sz="0" w:space="0" w:color="auto"/>
        <w:right w:val="none" w:sz="0" w:space="0" w:color="auto"/>
      </w:divBdr>
      <w:divsChild>
        <w:div w:id="1558543478">
          <w:marLeft w:val="0"/>
          <w:marRight w:val="0"/>
          <w:marTop w:val="0"/>
          <w:marBottom w:val="0"/>
          <w:divBdr>
            <w:top w:val="none" w:sz="0" w:space="0" w:color="auto"/>
            <w:left w:val="none" w:sz="0" w:space="0" w:color="auto"/>
            <w:bottom w:val="none" w:sz="0" w:space="0" w:color="auto"/>
            <w:right w:val="none" w:sz="0" w:space="0" w:color="auto"/>
          </w:divBdr>
          <w:divsChild>
            <w:div w:id="1758861599">
              <w:marLeft w:val="0"/>
              <w:marRight w:val="0"/>
              <w:marTop w:val="0"/>
              <w:marBottom w:val="0"/>
              <w:divBdr>
                <w:top w:val="none" w:sz="0" w:space="0" w:color="auto"/>
                <w:left w:val="none" w:sz="0" w:space="0" w:color="auto"/>
                <w:bottom w:val="none" w:sz="0" w:space="0" w:color="auto"/>
                <w:right w:val="none" w:sz="0" w:space="0" w:color="auto"/>
              </w:divBdr>
            </w:div>
            <w:div w:id="1198472290">
              <w:marLeft w:val="0"/>
              <w:marRight w:val="0"/>
              <w:marTop w:val="0"/>
              <w:marBottom w:val="0"/>
              <w:divBdr>
                <w:top w:val="none" w:sz="0" w:space="0" w:color="auto"/>
                <w:left w:val="none" w:sz="0" w:space="0" w:color="auto"/>
                <w:bottom w:val="none" w:sz="0" w:space="0" w:color="auto"/>
                <w:right w:val="none" w:sz="0" w:space="0" w:color="auto"/>
              </w:divBdr>
            </w:div>
            <w:div w:id="209077351">
              <w:marLeft w:val="0"/>
              <w:marRight w:val="0"/>
              <w:marTop w:val="0"/>
              <w:marBottom w:val="0"/>
              <w:divBdr>
                <w:top w:val="none" w:sz="0" w:space="0" w:color="auto"/>
                <w:left w:val="none" w:sz="0" w:space="0" w:color="auto"/>
                <w:bottom w:val="none" w:sz="0" w:space="0" w:color="auto"/>
                <w:right w:val="none" w:sz="0" w:space="0" w:color="auto"/>
              </w:divBdr>
            </w:div>
            <w:div w:id="11208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4040">
      <w:bodyDiv w:val="1"/>
      <w:marLeft w:val="0"/>
      <w:marRight w:val="0"/>
      <w:marTop w:val="0"/>
      <w:marBottom w:val="0"/>
      <w:divBdr>
        <w:top w:val="none" w:sz="0" w:space="0" w:color="auto"/>
        <w:left w:val="none" w:sz="0" w:space="0" w:color="auto"/>
        <w:bottom w:val="none" w:sz="0" w:space="0" w:color="auto"/>
        <w:right w:val="none" w:sz="0" w:space="0" w:color="auto"/>
      </w:divBdr>
      <w:divsChild>
        <w:div w:id="1849251885">
          <w:marLeft w:val="0"/>
          <w:marRight w:val="0"/>
          <w:marTop w:val="0"/>
          <w:marBottom w:val="0"/>
          <w:divBdr>
            <w:top w:val="none" w:sz="0" w:space="0" w:color="auto"/>
            <w:left w:val="none" w:sz="0" w:space="0" w:color="auto"/>
            <w:bottom w:val="none" w:sz="0" w:space="0" w:color="auto"/>
            <w:right w:val="none" w:sz="0" w:space="0" w:color="auto"/>
          </w:divBdr>
          <w:divsChild>
            <w:div w:id="20196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1557">
      <w:bodyDiv w:val="1"/>
      <w:marLeft w:val="0"/>
      <w:marRight w:val="0"/>
      <w:marTop w:val="0"/>
      <w:marBottom w:val="0"/>
      <w:divBdr>
        <w:top w:val="none" w:sz="0" w:space="0" w:color="auto"/>
        <w:left w:val="none" w:sz="0" w:space="0" w:color="auto"/>
        <w:bottom w:val="none" w:sz="0" w:space="0" w:color="auto"/>
        <w:right w:val="none" w:sz="0" w:space="0" w:color="auto"/>
      </w:divBdr>
      <w:divsChild>
        <w:div w:id="874345096">
          <w:marLeft w:val="0"/>
          <w:marRight w:val="0"/>
          <w:marTop w:val="0"/>
          <w:marBottom w:val="0"/>
          <w:divBdr>
            <w:top w:val="none" w:sz="0" w:space="0" w:color="auto"/>
            <w:left w:val="none" w:sz="0" w:space="0" w:color="auto"/>
            <w:bottom w:val="none" w:sz="0" w:space="0" w:color="auto"/>
            <w:right w:val="none" w:sz="0" w:space="0" w:color="auto"/>
          </w:divBdr>
          <w:divsChild>
            <w:div w:id="12322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679">
      <w:bodyDiv w:val="1"/>
      <w:marLeft w:val="0"/>
      <w:marRight w:val="0"/>
      <w:marTop w:val="0"/>
      <w:marBottom w:val="0"/>
      <w:divBdr>
        <w:top w:val="none" w:sz="0" w:space="0" w:color="auto"/>
        <w:left w:val="none" w:sz="0" w:space="0" w:color="auto"/>
        <w:bottom w:val="none" w:sz="0" w:space="0" w:color="auto"/>
        <w:right w:val="none" w:sz="0" w:space="0" w:color="auto"/>
      </w:divBdr>
      <w:divsChild>
        <w:div w:id="427578547">
          <w:marLeft w:val="0"/>
          <w:marRight w:val="0"/>
          <w:marTop w:val="0"/>
          <w:marBottom w:val="0"/>
          <w:divBdr>
            <w:top w:val="none" w:sz="0" w:space="0" w:color="auto"/>
            <w:left w:val="none" w:sz="0" w:space="0" w:color="auto"/>
            <w:bottom w:val="none" w:sz="0" w:space="0" w:color="auto"/>
            <w:right w:val="none" w:sz="0" w:space="0" w:color="auto"/>
          </w:divBdr>
          <w:divsChild>
            <w:div w:id="385837237">
              <w:marLeft w:val="0"/>
              <w:marRight w:val="0"/>
              <w:marTop w:val="0"/>
              <w:marBottom w:val="0"/>
              <w:divBdr>
                <w:top w:val="none" w:sz="0" w:space="0" w:color="auto"/>
                <w:left w:val="none" w:sz="0" w:space="0" w:color="auto"/>
                <w:bottom w:val="none" w:sz="0" w:space="0" w:color="auto"/>
                <w:right w:val="none" w:sz="0" w:space="0" w:color="auto"/>
              </w:divBdr>
            </w:div>
            <w:div w:id="51273067">
              <w:marLeft w:val="0"/>
              <w:marRight w:val="0"/>
              <w:marTop w:val="0"/>
              <w:marBottom w:val="0"/>
              <w:divBdr>
                <w:top w:val="none" w:sz="0" w:space="0" w:color="auto"/>
                <w:left w:val="none" w:sz="0" w:space="0" w:color="auto"/>
                <w:bottom w:val="none" w:sz="0" w:space="0" w:color="auto"/>
                <w:right w:val="none" w:sz="0" w:space="0" w:color="auto"/>
              </w:divBdr>
            </w:div>
            <w:div w:id="2037609166">
              <w:marLeft w:val="0"/>
              <w:marRight w:val="0"/>
              <w:marTop w:val="0"/>
              <w:marBottom w:val="0"/>
              <w:divBdr>
                <w:top w:val="none" w:sz="0" w:space="0" w:color="auto"/>
                <w:left w:val="none" w:sz="0" w:space="0" w:color="auto"/>
                <w:bottom w:val="none" w:sz="0" w:space="0" w:color="auto"/>
                <w:right w:val="none" w:sz="0" w:space="0" w:color="auto"/>
              </w:divBdr>
            </w:div>
            <w:div w:id="1953828842">
              <w:marLeft w:val="0"/>
              <w:marRight w:val="0"/>
              <w:marTop w:val="0"/>
              <w:marBottom w:val="0"/>
              <w:divBdr>
                <w:top w:val="none" w:sz="0" w:space="0" w:color="auto"/>
                <w:left w:val="none" w:sz="0" w:space="0" w:color="auto"/>
                <w:bottom w:val="none" w:sz="0" w:space="0" w:color="auto"/>
                <w:right w:val="none" w:sz="0" w:space="0" w:color="auto"/>
              </w:divBdr>
            </w:div>
            <w:div w:id="2144348703">
              <w:marLeft w:val="0"/>
              <w:marRight w:val="0"/>
              <w:marTop w:val="0"/>
              <w:marBottom w:val="0"/>
              <w:divBdr>
                <w:top w:val="none" w:sz="0" w:space="0" w:color="auto"/>
                <w:left w:val="none" w:sz="0" w:space="0" w:color="auto"/>
                <w:bottom w:val="none" w:sz="0" w:space="0" w:color="auto"/>
                <w:right w:val="none" w:sz="0" w:space="0" w:color="auto"/>
              </w:divBdr>
            </w:div>
            <w:div w:id="1830442778">
              <w:marLeft w:val="0"/>
              <w:marRight w:val="0"/>
              <w:marTop w:val="0"/>
              <w:marBottom w:val="0"/>
              <w:divBdr>
                <w:top w:val="none" w:sz="0" w:space="0" w:color="auto"/>
                <w:left w:val="none" w:sz="0" w:space="0" w:color="auto"/>
                <w:bottom w:val="none" w:sz="0" w:space="0" w:color="auto"/>
                <w:right w:val="none" w:sz="0" w:space="0" w:color="auto"/>
              </w:divBdr>
            </w:div>
            <w:div w:id="458570992">
              <w:marLeft w:val="0"/>
              <w:marRight w:val="0"/>
              <w:marTop w:val="0"/>
              <w:marBottom w:val="0"/>
              <w:divBdr>
                <w:top w:val="none" w:sz="0" w:space="0" w:color="auto"/>
                <w:left w:val="none" w:sz="0" w:space="0" w:color="auto"/>
                <w:bottom w:val="none" w:sz="0" w:space="0" w:color="auto"/>
                <w:right w:val="none" w:sz="0" w:space="0" w:color="auto"/>
              </w:divBdr>
            </w:div>
            <w:div w:id="1332950470">
              <w:marLeft w:val="0"/>
              <w:marRight w:val="0"/>
              <w:marTop w:val="0"/>
              <w:marBottom w:val="0"/>
              <w:divBdr>
                <w:top w:val="none" w:sz="0" w:space="0" w:color="auto"/>
                <w:left w:val="none" w:sz="0" w:space="0" w:color="auto"/>
                <w:bottom w:val="none" w:sz="0" w:space="0" w:color="auto"/>
                <w:right w:val="none" w:sz="0" w:space="0" w:color="auto"/>
              </w:divBdr>
            </w:div>
            <w:div w:id="1962111509">
              <w:marLeft w:val="0"/>
              <w:marRight w:val="0"/>
              <w:marTop w:val="0"/>
              <w:marBottom w:val="0"/>
              <w:divBdr>
                <w:top w:val="none" w:sz="0" w:space="0" w:color="auto"/>
                <w:left w:val="none" w:sz="0" w:space="0" w:color="auto"/>
                <w:bottom w:val="none" w:sz="0" w:space="0" w:color="auto"/>
                <w:right w:val="none" w:sz="0" w:space="0" w:color="auto"/>
              </w:divBdr>
            </w:div>
            <w:div w:id="9662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0304">
      <w:bodyDiv w:val="1"/>
      <w:marLeft w:val="0"/>
      <w:marRight w:val="0"/>
      <w:marTop w:val="0"/>
      <w:marBottom w:val="0"/>
      <w:divBdr>
        <w:top w:val="none" w:sz="0" w:space="0" w:color="auto"/>
        <w:left w:val="none" w:sz="0" w:space="0" w:color="auto"/>
        <w:bottom w:val="none" w:sz="0" w:space="0" w:color="auto"/>
        <w:right w:val="none" w:sz="0" w:space="0" w:color="auto"/>
      </w:divBdr>
      <w:divsChild>
        <w:div w:id="1605068446">
          <w:marLeft w:val="0"/>
          <w:marRight w:val="0"/>
          <w:marTop w:val="0"/>
          <w:marBottom w:val="0"/>
          <w:divBdr>
            <w:top w:val="none" w:sz="0" w:space="0" w:color="auto"/>
            <w:left w:val="none" w:sz="0" w:space="0" w:color="auto"/>
            <w:bottom w:val="none" w:sz="0" w:space="0" w:color="auto"/>
            <w:right w:val="none" w:sz="0" w:space="0" w:color="auto"/>
          </w:divBdr>
          <w:divsChild>
            <w:div w:id="582111282">
              <w:marLeft w:val="0"/>
              <w:marRight w:val="0"/>
              <w:marTop w:val="0"/>
              <w:marBottom w:val="0"/>
              <w:divBdr>
                <w:top w:val="none" w:sz="0" w:space="0" w:color="auto"/>
                <w:left w:val="none" w:sz="0" w:space="0" w:color="auto"/>
                <w:bottom w:val="none" w:sz="0" w:space="0" w:color="auto"/>
                <w:right w:val="none" w:sz="0" w:space="0" w:color="auto"/>
              </w:divBdr>
            </w:div>
            <w:div w:id="9348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8893">
      <w:bodyDiv w:val="1"/>
      <w:marLeft w:val="0"/>
      <w:marRight w:val="0"/>
      <w:marTop w:val="0"/>
      <w:marBottom w:val="0"/>
      <w:divBdr>
        <w:top w:val="none" w:sz="0" w:space="0" w:color="auto"/>
        <w:left w:val="none" w:sz="0" w:space="0" w:color="auto"/>
        <w:bottom w:val="none" w:sz="0" w:space="0" w:color="auto"/>
        <w:right w:val="none" w:sz="0" w:space="0" w:color="auto"/>
      </w:divBdr>
      <w:divsChild>
        <w:div w:id="1012878948">
          <w:marLeft w:val="0"/>
          <w:marRight w:val="0"/>
          <w:marTop w:val="0"/>
          <w:marBottom w:val="0"/>
          <w:divBdr>
            <w:top w:val="none" w:sz="0" w:space="0" w:color="auto"/>
            <w:left w:val="none" w:sz="0" w:space="0" w:color="auto"/>
            <w:bottom w:val="none" w:sz="0" w:space="0" w:color="auto"/>
            <w:right w:val="none" w:sz="0" w:space="0" w:color="auto"/>
          </w:divBdr>
          <w:divsChild>
            <w:div w:id="20054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54212">
      <w:bodyDiv w:val="1"/>
      <w:marLeft w:val="0"/>
      <w:marRight w:val="0"/>
      <w:marTop w:val="0"/>
      <w:marBottom w:val="0"/>
      <w:divBdr>
        <w:top w:val="none" w:sz="0" w:space="0" w:color="auto"/>
        <w:left w:val="none" w:sz="0" w:space="0" w:color="auto"/>
        <w:bottom w:val="none" w:sz="0" w:space="0" w:color="auto"/>
        <w:right w:val="none" w:sz="0" w:space="0" w:color="auto"/>
      </w:divBdr>
      <w:divsChild>
        <w:div w:id="194469007">
          <w:marLeft w:val="0"/>
          <w:marRight w:val="0"/>
          <w:marTop w:val="0"/>
          <w:marBottom w:val="0"/>
          <w:divBdr>
            <w:top w:val="none" w:sz="0" w:space="0" w:color="auto"/>
            <w:left w:val="none" w:sz="0" w:space="0" w:color="auto"/>
            <w:bottom w:val="none" w:sz="0" w:space="0" w:color="auto"/>
            <w:right w:val="none" w:sz="0" w:space="0" w:color="auto"/>
          </w:divBdr>
          <w:divsChild>
            <w:div w:id="512574227">
              <w:marLeft w:val="0"/>
              <w:marRight w:val="0"/>
              <w:marTop w:val="0"/>
              <w:marBottom w:val="0"/>
              <w:divBdr>
                <w:top w:val="none" w:sz="0" w:space="0" w:color="auto"/>
                <w:left w:val="none" w:sz="0" w:space="0" w:color="auto"/>
                <w:bottom w:val="none" w:sz="0" w:space="0" w:color="auto"/>
                <w:right w:val="none" w:sz="0" w:space="0" w:color="auto"/>
              </w:divBdr>
            </w:div>
            <w:div w:id="1139037782">
              <w:marLeft w:val="0"/>
              <w:marRight w:val="0"/>
              <w:marTop w:val="0"/>
              <w:marBottom w:val="0"/>
              <w:divBdr>
                <w:top w:val="none" w:sz="0" w:space="0" w:color="auto"/>
                <w:left w:val="none" w:sz="0" w:space="0" w:color="auto"/>
                <w:bottom w:val="none" w:sz="0" w:space="0" w:color="auto"/>
                <w:right w:val="none" w:sz="0" w:space="0" w:color="auto"/>
              </w:divBdr>
            </w:div>
            <w:div w:id="1013000108">
              <w:marLeft w:val="0"/>
              <w:marRight w:val="0"/>
              <w:marTop w:val="0"/>
              <w:marBottom w:val="0"/>
              <w:divBdr>
                <w:top w:val="none" w:sz="0" w:space="0" w:color="auto"/>
                <w:left w:val="none" w:sz="0" w:space="0" w:color="auto"/>
                <w:bottom w:val="none" w:sz="0" w:space="0" w:color="auto"/>
                <w:right w:val="none" w:sz="0" w:space="0" w:color="auto"/>
              </w:divBdr>
            </w:div>
            <w:div w:id="386799586">
              <w:marLeft w:val="0"/>
              <w:marRight w:val="0"/>
              <w:marTop w:val="0"/>
              <w:marBottom w:val="0"/>
              <w:divBdr>
                <w:top w:val="none" w:sz="0" w:space="0" w:color="auto"/>
                <w:left w:val="none" w:sz="0" w:space="0" w:color="auto"/>
                <w:bottom w:val="none" w:sz="0" w:space="0" w:color="auto"/>
                <w:right w:val="none" w:sz="0" w:space="0" w:color="auto"/>
              </w:divBdr>
            </w:div>
            <w:div w:id="14047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9267">
      <w:bodyDiv w:val="1"/>
      <w:marLeft w:val="0"/>
      <w:marRight w:val="0"/>
      <w:marTop w:val="0"/>
      <w:marBottom w:val="0"/>
      <w:divBdr>
        <w:top w:val="none" w:sz="0" w:space="0" w:color="auto"/>
        <w:left w:val="none" w:sz="0" w:space="0" w:color="auto"/>
        <w:bottom w:val="none" w:sz="0" w:space="0" w:color="auto"/>
        <w:right w:val="none" w:sz="0" w:space="0" w:color="auto"/>
      </w:divBdr>
      <w:divsChild>
        <w:div w:id="413936996">
          <w:marLeft w:val="0"/>
          <w:marRight w:val="0"/>
          <w:marTop w:val="0"/>
          <w:marBottom w:val="0"/>
          <w:divBdr>
            <w:top w:val="none" w:sz="0" w:space="0" w:color="auto"/>
            <w:left w:val="none" w:sz="0" w:space="0" w:color="auto"/>
            <w:bottom w:val="none" w:sz="0" w:space="0" w:color="auto"/>
            <w:right w:val="none" w:sz="0" w:space="0" w:color="auto"/>
          </w:divBdr>
          <w:divsChild>
            <w:div w:id="6504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4630">
      <w:bodyDiv w:val="1"/>
      <w:marLeft w:val="0"/>
      <w:marRight w:val="0"/>
      <w:marTop w:val="0"/>
      <w:marBottom w:val="0"/>
      <w:divBdr>
        <w:top w:val="none" w:sz="0" w:space="0" w:color="auto"/>
        <w:left w:val="none" w:sz="0" w:space="0" w:color="auto"/>
        <w:bottom w:val="none" w:sz="0" w:space="0" w:color="auto"/>
        <w:right w:val="none" w:sz="0" w:space="0" w:color="auto"/>
      </w:divBdr>
      <w:divsChild>
        <w:div w:id="1735007100">
          <w:marLeft w:val="0"/>
          <w:marRight w:val="0"/>
          <w:marTop w:val="0"/>
          <w:marBottom w:val="0"/>
          <w:divBdr>
            <w:top w:val="none" w:sz="0" w:space="0" w:color="auto"/>
            <w:left w:val="none" w:sz="0" w:space="0" w:color="auto"/>
            <w:bottom w:val="none" w:sz="0" w:space="0" w:color="auto"/>
            <w:right w:val="none" w:sz="0" w:space="0" w:color="auto"/>
          </w:divBdr>
          <w:divsChild>
            <w:div w:id="11233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813">
      <w:bodyDiv w:val="1"/>
      <w:marLeft w:val="0"/>
      <w:marRight w:val="0"/>
      <w:marTop w:val="0"/>
      <w:marBottom w:val="0"/>
      <w:divBdr>
        <w:top w:val="none" w:sz="0" w:space="0" w:color="auto"/>
        <w:left w:val="none" w:sz="0" w:space="0" w:color="auto"/>
        <w:bottom w:val="none" w:sz="0" w:space="0" w:color="auto"/>
        <w:right w:val="none" w:sz="0" w:space="0" w:color="auto"/>
      </w:divBdr>
    </w:div>
    <w:div w:id="1967349597">
      <w:bodyDiv w:val="1"/>
      <w:marLeft w:val="0"/>
      <w:marRight w:val="0"/>
      <w:marTop w:val="0"/>
      <w:marBottom w:val="0"/>
      <w:divBdr>
        <w:top w:val="none" w:sz="0" w:space="0" w:color="auto"/>
        <w:left w:val="none" w:sz="0" w:space="0" w:color="auto"/>
        <w:bottom w:val="none" w:sz="0" w:space="0" w:color="auto"/>
        <w:right w:val="none" w:sz="0" w:space="0" w:color="auto"/>
      </w:divBdr>
      <w:divsChild>
        <w:div w:id="588854162">
          <w:marLeft w:val="0"/>
          <w:marRight w:val="0"/>
          <w:marTop w:val="0"/>
          <w:marBottom w:val="0"/>
          <w:divBdr>
            <w:top w:val="none" w:sz="0" w:space="0" w:color="auto"/>
            <w:left w:val="none" w:sz="0" w:space="0" w:color="auto"/>
            <w:bottom w:val="none" w:sz="0" w:space="0" w:color="auto"/>
            <w:right w:val="none" w:sz="0" w:space="0" w:color="auto"/>
          </w:divBdr>
          <w:divsChild>
            <w:div w:id="1702246666">
              <w:marLeft w:val="0"/>
              <w:marRight w:val="0"/>
              <w:marTop w:val="0"/>
              <w:marBottom w:val="0"/>
              <w:divBdr>
                <w:top w:val="none" w:sz="0" w:space="0" w:color="auto"/>
                <w:left w:val="none" w:sz="0" w:space="0" w:color="auto"/>
                <w:bottom w:val="none" w:sz="0" w:space="0" w:color="auto"/>
                <w:right w:val="none" w:sz="0" w:space="0" w:color="auto"/>
              </w:divBdr>
            </w:div>
            <w:div w:id="16002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897">
      <w:bodyDiv w:val="1"/>
      <w:marLeft w:val="0"/>
      <w:marRight w:val="0"/>
      <w:marTop w:val="0"/>
      <w:marBottom w:val="0"/>
      <w:divBdr>
        <w:top w:val="none" w:sz="0" w:space="0" w:color="auto"/>
        <w:left w:val="none" w:sz="0" w:space="0" w:color="auto"/>
        <w:bottom w:val="none" w:sz="0" w:space="0" w:color="auto"/>
        <w:right w:val="none" w:sz="0" w:space="0" w:color="auto"/>
      </w:divBdr>
      <w:divsChild>
        <w:div w:id="640309958">
          <w:marLeft w:val="0"/>
          <w:marRight w:val="0"/>
          <w:marTop w:val="0"/>
          <w:marBottom w:val="0"/>
          <w:divBdr>
            <w:top w:val="none" w:sz="0" w:space="0" w:color="auto"/>
            <w:left w:val="none" w:sz="0" w:space="0" w:color="auto"/>
            <w:bottom w:val="none" w:sz="0" w:space="0" w:color="auto"/>
            <w:right w:val="none" w:sz="0" w:space="0" w:color="auto"/>
          </w:divBdr>
          <w:divsChild>
            <w:div w:id="15245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943">
      <w:bodyDiv w:val="1"/>
      <w:marLeft w:val="0"/>
      <w:marRight w:val="0"/>
      <w:marTop w:val="0"/>
      <w:marBottom w:val="0"/>
      <w:divBdr>
        <w:top w:val="none" w:sz="0" w:space="0" w:color="auto"/>
        <w:left w:val="none" w:sz="0" w:space="0" w:color="auto"/>
        <w:bottom w:val="none" w:sz="0" w:space="0" w:color="auto"/>
        <w:right w:val="none" w:sz="0" w:space="0" w:color="auto"/>
      </w:divBdr>
      <w:divsChild>
        <w:div w:id="1556355817">
          <w:marLeft w:val="0"/>
          <w:marRight w:val="0"/>
          <w:marTop w:val="0"/>
          <w:marBottom w:val="0"/>
          <w:divBdr>
            <w:top w:val="none" w:sz="0" w:space="0" w:color="auto"/>
            <w:left w:val="none" w:sz="0" w:space="0" w:color="auto"/>
            <w:bottom w:val="none" w:sz="0" w:space="0" w:color="auto"/>
            <w:right w:val="none" w:sz="0" w:space="0" w:color="auto"/>
          </w:divBdr>
          <w:divsChild>
            <w:div w:id="1213417957">
              <w:marLeft w:val="0"/>
              <w:marRight w:val="0"/>
              <w:marTop w:val="0"/>
              <w:marBottom w:val="0"/>
              <w:divBdr>
                <w:top w:val="none" w:sz="0" w:space="0" w:color="auto"/>
                <w:left w:val="none" w:sz="0" w:space="0" w:color="auto"/>
                <w:bottom w:val="none" w:sz="0" w:space="0" w:color="auto"/>
                <w:right w:val="none" w:sz="0" w:space="0" w:color="auto"/>
              </w:divBdr>
            </w:div>
            <w:div w:id="17621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8326">
      <w:bodyDiv w:val="1"/>
      <w:marLeft w:val="0"/>
      <w:marRight w:val="0"/>
      <w:marTop w:val="0"/>
      <w:marBottom w:val="0"/>
      <w:divBdr>
        <w:top w:val="none" w:sz="0" w:space="0" w:color="auto"/>
        <w:left w:val="none" w:sz="0" w:space="0" w:color="auto"/>
        <w:bottom w:val="none" w:sz="0" w:space="0" w:color="auto"/>
        <w:right w:val="none" w:sz="0" w:space="0" w:color="auto"/>
      </w:divBdr>
      <w:divsChild>
        <w:div w:id="327905194">
          <w:marLeft w:val="0"/>
          <w:marRight w:val="0"/>
          <w:marTop w:val="0"/>
          <w:marBottom w:val="0"/>
          <w:divBdr>
            <w:top w:val="none" w:sz="0" w:space="0" w:color="auto"/>
            <w:left w:val="none" w:sz="0" w:space="0" w:color="auto"/>
            <w:bottom w:val="none" w:sz="0" w:space="0" w:color="auto"/>
            <w:right w:val="none" w:sz="0" w:space="0" w:color="auto"/>
          </w:divBdr>
          <w:divsChild>
            <w:div w:id="1599633160">
              <w:marLeft w:val="0"/>
              <w:marRight w:val="0"/>
              <w:marTop w:val="0"/>
              <w:marBottom w:val="0"/>
              <w:divBdr>
                <w:top w:val="none" w:sz="0" w:space="0" w:color="auto"/>
                <w:left w:val="none" w:sz="0" w:space="0" w:color="auto"/>
                <w:bottom w:val="none" w:sz="0" w:space="0" w:color="auto"/>
                <w:right w:val="none" w:sz="0" w:space="0" w:color="auto"/>
              </w:divBdr>
            </w:div>
            <w:div w:id="1134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86652">
      <w:bodyDiv w:val="1"/>
      <w:marLeft w:val="0"/>
      <w:marRight w:val="0"/>
      <w:marTop w:val="0"/>
      <w:marBottom w:val="0"/>
      <w:divBdr>
        <w:top w:val="none" w:sz="0" w:space="0" w:color="auto"/>
        <w:left w:val="none" w:sz="0" w:space="0" w:color="auto"/>
        <w:bottom w:val="none" w:sz="0" w:space="0" w:color="auto"/>
        <w:right w:val="none" w:sz="0" w:space="0" w:color="auto"/>
      </w:divBdr>
      <w:divsChild>
        <w:div w:id="980958345">
          <w:marLeft w:val="0"/>
          <w:marRight w:val="0"/>
          <w:marTop w:val="0"/>
          <w:marBottom w:val="0"/>
          <w:divBdr>
            <w:top w:val="none" w:sz="0" w:space="0" w:color="auto"/>
            <w:left w:val="none" w:sz="0" w:space="0" w:color="auto"/>
            <w:bottom w:val="none" w:sz="0" w:space="0" w:color="auto"/>
            <w:right w:val="none" w:sz="0" w:space="0" w:color="auto"/>
          </w:divBdr>
          <w:divsChild>
            <w:div w:id="1784184097">
              <w:marLeft w:val="0"/>
              <w:marRight w:val="0"/>
              <w:marTop w:val="0"/>
              <w:marBottom w:val="0"/>
              <w:divBdr>
                <w:top w:val="none" w:sz="0" w:space="0" w:color="auto"/>
                <w:left w:val="none" w:sz="0" w:space="0" w:color="auto"/>
                <w:bottom w:val="none" w:sz="0" w:space="0" w:color="auto"/>
                <w:right w:val="none" w:sz="0" w:space="0" w:color="auto"/>
              </w:divBdr>
            </w:div>
            <w:div w:id="347486293">
              <w:marLeft w:val="0"/>
              <w:marRight w:val="0"/>
              <w:marTop w:val="0"/>
              <w:marBottom w:val="0"/>
              <w:divBdr>
                <w:top w:val="none" w:sz="0" w:space="0" w:color="auto"/>
                <w:left w:val="none" w:sz="0" w:space="0" w:color="auto"/>
                <w:bottom w:val="none" w:sz="0" w:space="0" w:color="auto"/>
                <w:right w:val="none" w:sz="0" w:space="0" w:color="auto"/>
              </w:divBdr>
            </w:div>
            <w:div w:id="7949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0814">
      <w:bodyDiv w:val="1"/>
      <w:marLeft w:val="0"/>
      <w:marRight w:val="0"/>
      <w:marTop w:val="0"/>
      <w:marBottom w:val="0"/>
      <w:divBdr>
        <w:top w:val="none" w:sz="0" w:space="0" w:color="auto"/>
        <w:left w:val="none" w:sz="0" w:space="0" w:color="auto"/>
        <w:bottom w:val="none" w:sz="0" w:space="0" w:color="auto"/>
        <w:right w:val="none" w:sz="0" w:space="0" w:color="auto"/>
      </w:divBdr>
      <w:divsChild>
        <w:div w:id="28144371">
          <w:marLeft w:val="0"/>
          <w:marRight w:val="0"/>
          <w:marTop w:val="0"/>
          <w:marBottom w:val="0"/>
          <w:divBdr>
            <w:top w:val="none" w:sz="0" w:space="0" w:color="auto"/>
            <w:left w:val="none" w:sz="0" w:space="0" w:color="auto"/>
            <w:bottom w:val="none" w:sz="0" w:space="0" w:color="auto"/>
            <w:right w:val="none" w:sz="0" w:space="0" w:color="auto"/>
          </w:divBdr>
          <w:divsChild>
            <w:div w:id="18142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5141">
      <w:bodyDiv w:val="1"/>
      <w:marLeft w:val="0"/>
      <w:marRight w:val="0"/>
      <w:marTop w:val="0"/>
      <w:marBottom w:val="0"/>
      <w:divBdr>
        <w:top w:val="none" w:sz="0" w:space="0" w:color="auto"/>
        <w:left w:val="none" w:sz="0" w:space="0" w:color="auto"/>
        <w:bottom w:val="none" w:sz="0" w:space="0" w:color="auto"/>
        <w:right w:val="none" w:sz="0" w:space="0" w:color="auto"/>
      </w:divBdr>
      <w:divsChild>
        <w:div w:id="506527934">
          <w:marLeft w:val="0"/>
          <w:marRight w:val="0"/>
          <w:marTop w:val="0"/>
          <w:marBottom w:val="0"/>
          <w:divBdr>
            <w:top w:val="none" w:sz="0" w:space="0" w:color="auto"/>
            <w:left w:val="none" w:sz="0" w:space="0" w:color="auto"/>
            <w:bottom w:val="none" w:sz="0" w:space="0" w:color="auto"/>
            <w:right w:val="none" w:sz="0" w:space="0" w:color="auto"/>
          </w:divBdr>
          <w:divsChild>
            <w:div w:id="6638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098">
      <w:bodyDiv w:val="1"/>
      <w:marLeft w:val="0"/>
      <w:marRight w:val="0"/>
      <w:marTop w:val="0"/>
      <w:marBottom w:val="0"/>
      <w:divBdr>
        <w:top w:val="none" w:sz="0" w:space="0" w:color="auto"/>
        <w:left w:val="none" w:sz="0" w:space="0" w:color="auto"/>
        <w:bottom w:val="none" w:sz="0" w:space="0" w:color="auto"/>
        <w:right w:val="none" w:sz="0" w:space="0" w:color="auto"/>
      </w:divBdr>
      <w:divsChild>
        <w:div w:id="884215265">
          <w:marLeft w:val="0"/>
          <w:marRight w:val="0"/>
          <w:marTop w:val="0"/>
          <w:marBottom w:val="0"/>
          <w:divBdr>
            <w:top w:val="none" w:sz="0" w:space="0" w:color="auto"/>
            <w:left w:val="none" w:sz="0" w:space="0" w:color="auto"/>
            <w:bottom w:val="none" w:sz="0" w:space="0" w:color="auto"/>
            <w:right w:val="none" w:sz="0" w:space="0" w:color="auto"/>
          </w:divBdr>
          <w:divsChild>
            <w:div w:id="1893730621">
              <w:marLeft w:val="0"/>
              <w:marRight w:val="0"/>
              <w:marTop w:val="0"/>
              <w:marBottom w:val="0"/>
              <w:divBdr>
                <w:top w:val="none" w:sz="0" w:space="0" w:color="auto"/>
                <w:left w:val="none" w:sz="0" w:space="0" w:color="auto"/>
                <w:bottom w:val="none" w:sz="0" w:space="0" w:color="auto"/>
                <w:right w:val="none" w:sz="0" w:space="0" w:color="auto"/>
              </w:divBdr>
            </w:div>
            <w:div w:id="1815756720">
              <w:marLeft w:val="0"/>
              <w:marRight w:val="0"/>
              <w:marTop w:val="0"/>
              <w:marBottom w:val="0"/>
              <w:divBdr>
                <w:top w:val="none" w:sz="0" w:space="0" w:color="auto"/>
                <w:left w:val="none" w:sz="0" w:space="0" w:color="auto"/>
                <w:bottom w:val="none" w:sz="0" w:space="0" w:color="auto"/>
                <w:right w:val="none" w:sz="0" w:space="0" w:color="auto"/>
              </w:divBdr>
            </w:div>
            <w:div w:id="1721050666">
              <w:marLeft w:val="0"/>
              <w:marRight w:val="0"/>
              <w:marTop w:val="0"/>
              <w:marBottom w:val="0"/>
              <w:divBdr>
                <w:top w:val="none" w:sz="0" w:space="0" w:color="auto"/>
                <w:left w:val="none" w:sz="0" w:space="0" w:color="auto"/>
                <w:bottom w:val="none" w:sz="0" w:space="0" w:color="auto"/>
                <w:right w:val="none" w:sz="0" w:space="0" w:color="auto"/>
              </w:divBdr>
            </w:div>
            <w:div w:id="606814252">
              <w:marLeft w:val="0"/>
              <w:marRight w:val="0"/>
              <w:marTop w:val="0"/>
              <w:marBottom w:val="0"/>
              <w:divBdr>
                <w:top w:val="none" w:sz="0" w:space="0" w:color="auto"/>
                <w:left w:val="none" w:sz="0" w:space="0" w:color="auto"/>
                <w:bottom w:val="none" w:sz="0" w:space="0" w:color="auto"/>
                <w:right w:val="none" w:sz="0" w:space="0" w:color="auto"/>
              </w:divBdr>
            </w:div>
            <w:div w:id="1774394992">
              <w:marLeft w:val="0"/>
              <w:marRight w:val="0"/>
              <w:marTop w:val="0"/>
              <w:marBottom w:val="0"/>
              <w:divBdr>
                <w:top w:val="none" w:sz="0" w:space="0" w:color="auto"/>
                <w:left w:val="none" w:sz="0" w:space="0" w:color="auto"/>
                <w:bottom w:val="none" w:sz="0" w:space="0" w:color="auto"/>
                <w:right w:val="none" w:sz="0" w:space="0" w:color="auto"/>
              </w:divBdr>
            </w:div>
            <w:div w:id="1196230219">
              <w:marLeft w:val="0"/>
              <w:marRight w:val="0"/>
              <w:marTop w:val="0"/>
              <w:marBottom w:val="0"/>
              <w:divBdr>
                <w:top w:val="none" w:sz="0" w:space="0" w:color="auto"/>
                <w:left w:val="none" w:sz="0" w:space="0" w:color="auto"/>
                <w:bottom w:val="none" w:sz="0" w:space="0" w:color="auto"/>
                <w:right w:val="none" w:sz="0" w:space="0" w:color="auto"/>
              </w:divBdr>
            </w:div>
            <w:div w:id="29694978">
              <w:marLeft w:val="0"/>
              <w:marRight w:val="0"/>
              <w:marTop w:val="0"/>
              <w:marBottom w:val="0"/>
              <w:divBdr>
                <w:top w:val="none" w:sz="0" w:space="0" w:color="auto"/>
                <w:left w:val="none" w:sz="0" w:space="0" w:color="auto"/>
                <w:bottom w:val="none" w:sz="0" w:space="0" w:color="auto"/>
                <w:right w:val="none" w:sz="0" w:space="0" w:color="auto"/>
              </w:divBdr>
            </w:div>
            <w:div w:id="122117938">
              <w:marLeft w:val="0"/>
              <w:marRight w:val="0"/>
              <w:marTop w:val="0"/>
              <w:marBottom w:val="0"/>
              <w:divBdr>
                <w:top w:val="none" w:sz="0" w:space="0" w:color="auto"/>
                <w:left w:val="none" w:sz="0" w:space="0" w:color="auto"/>
                <w:bottom w:val="none" w:sz="0" w:space="0" w:color="auto"/>
                <w:right w:val="none" w:sz="0" w:space="0" w:color="auto"/>
              </w:divBdr>
            </w:div>
            <w:div w:id="909078628">
              <w:marLeft w:val="0"/>
              <w:marRight w:val="0"/>
              <w:marTop w:val="0"/>
              <w:marBottom w:val="0"/>
              <w:divBdr>
                <w:top w:val="none" w:sz="0" w:space="0" w:color="auto"/>
                <w:left w:val="none" w:sz="0" w:space="0" w:color="auto"/>
                <w:bottom w:val="none" w:sz="0" w:space="0" w:color="auto"/>
                <w:right w:val="none" w:sz="0" w:space="0" w:color="auto"/>
              </w:divBdr>
            </w:div>
            <w:div w:id="1731265125">
              <w:marLeft w:val="0"/>
              <w:marRight w:val="0"/>
              <w:marTop w:val="0"/>
              <w:marBottom w:val="0"/>
              <w:divBdr>
                <w:top w:val="none" w:sz="0" w:space="0" w:color="auto"/>
                <w:left w:val="none" w:sz="0" w:space="0" w:color="auto"/>
                <w:bottom w:val="none" w:sz="0" w:space="0" w:color="auto"/>
                <w:right w:val="none" w:sz="0" w:space="0" w:color="auto"/>
              </w:divBdr>
            </w:div>
            <w:div w:id="1904564180">
              <w:marLeft w:val="0"/>
              <w:marRight w:val="0"/>
              <w:marTop w:val="0"/>
              <w:marBottom w:val="0"/>
              <w:divBdr>
                <w:top w:val="none" w:sz="0" w:space="0" w:color="auto"/>
                <w:left w:val="none" w:sz="0" w:space="0" w:color="auto"/>
                <w:bottom w:val="none" w:sz="0" w:space="0" w:color="auto"/>
                <w:right w:val="none" w:sz="0" w:space="0" w:color="auto"/>
              </w:divBdr>
            </w:div>
            <w:div w:id="112403391">
              <w:marLeft w:val="0"/>
              <w:marRight w:val="0"/>
              <w:marTop w:val="0"/>
              <w:marBottom w:val="0"/>
              <w:divBdr>
                <w:top w:val="none" w:sz="0" w:space="0" w:color="auto"/>
                <w:left w:val="none" w:sz="0" w:space="0" w:color="auto"/>
                <w:bottom w:val="none" w:sz="0" w:space="0" w:color="auto"/>
                <w:right w:val="none" w:sz="0" w:space="0" w:color="auto"/>
              </w:divBdr>
            </w:div>
            <w:div w:id="1744715261">
              <w:marLeft w:val="0"/>
              <w:marRight w:val="0"/>
              <w:marTop w:val="0"/>
              <w:marBottom w:val="0"/>
              <w:divBdr>
                <w:top w:val="none" w:sz="0" w:space="0" w:color="auto"/>
                <w:left w:val="none" w:sz="0" w:space="0" w:color="auto"/>
                <w:bottom w:val="none" w:sz="0" w:space="0" w:color="auto"/>
                <w:right w:val="none" w:sz="0" w:space="0" w:color="auto"/>
              </w:divBdr>
            </w:div>
            <w:div w:id="4718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0780">
      <w:bodyDiv w:val="1"/>
      <w:marLeft w:val="0"/>
      <w:marRight w:val="0"/>
      <w:marTop w:val="0"/>
      <w:marBottom w:val="0"/>
      <w:divBdr>
        <w:top w:val="none" w:sz="0" w:space="0" w:color="auto"/>
        <w:left w:val="none" w:sz="0" w:space="0" w:color="auto"/>
        <w:bottom w:val="none" w:sz="0" w:space="0" w:color="auto"/>
        <w:right w:val="none" w:sz="0" w:space="0" w:color="auto"/>
      </w:divBdr>
      <w:divsChild>
        <w:div w:id="201015480">
          <w:marLeft w:val="0"/>
          <w:marRight w:val="0"/>
          <w:marTop w:val="0"/>
          <w:marBottom w:val="0"/>
          <w:divBdr>
            <w:top w:val="none" w:sz="0" w:space="0" w:color="auto"/>
            <w:left w:val="none" w:sz="0" w:space="0" w:color="auto"/>
            <w:bottom w:val="none" w:sz="0" w:space="0" w:color="auto"/>
            <w:right w:val="none" w:sz="0" w:space="0" w:color="auto"/>
          </w:divBdr>
          <w:divsChild>
            <w:div w:id="12900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5576">
      <w:bodyDiv w:val="1"/>
      <w:marLeft w:val="0"/>
      <w:marRight w:val="0"/>
      <w:marTop w:val="0"/>
      <w:marBottom w:val="0"/>
      <w:divBdr>
        <w:top w:val="none" w:sz="0" w:space="0" w:color="auto"/>
        <w:left w:val="none" w:sz="0" w:space="0" w:color="auto"/>
        <w:bottom w:val="none" w:sz="0" w:space="0" w:color="auto"/>
        <w:right w:val="none" w:sz="0" w:space="0" w:color="auto"/>
      </w:divBdr>
      <w:divsChild>
        <w:div w:id="282880287">
          <w:marLeft w:val="0"/>
          <w:marRight w:val="0"/>
          <w:marTop w:val="0"/>
          <w:marBottom w:val="0"/>
          <w:divBdr>
            <w:top w:val="none" w:sz="0" w:space="0" w:color="auto"/>
            <w:left w:val="none" w:sz="0" w:space="0" w:color="auto"/>
            <w:bottom w:val="none" w:sz="0" w:space="0" w:color="auto"/>
            <w:right w:val="none" w:sz="0" w:space="0" w:color="auto"/>
          </w:divBdr>
          <w:divsChild>
            <w:div w:id="1199666523">
              <w:marLeft w:val="0"/>
              <w:marRight w:val="0"/>
              <w:marTop w:val="0"/>
              <w:marBottom w:val="0"/>
              <w:divBdr>
                <w:top w:val="none" w:sz="0" w:space="0" w:color="auto"/>
                <w:left w:val="none" w:sz="0" w:space="0" w:color="auto"/>
                <w:bottom w:val="none" w:sz="0" w:space="0" w:color="auto"/>
                <w:right w:val="none" w:sz="0" w:space="0" w:color="auto"/>
              </w:divBdr>
            </w:div>
            <w:div w:id="1131440100">
              <w:marLeft w:val="0"/>
              <w:marRight w:val="0"/>
              <w:marTop w:val="0"/>
              <w:marBottom w:val="0"/>
              <w:divBdr>
                <w:top w:val="none" w:sz="0" w:space="0" w:color="auto"/>
                <w:left w:val="none" w:sz="0" w:space="0" w:color="auto"/>
                <w:bottom w:val="none" w:sz="0" w:space="0" w:color="auto"/>
                <w:right w:val="none" w:sz="0" w:space="0" w:color="auto"/>
              </w:divBdr>
            </w:div>
            <w:div w:id="1256934860">
              <w:marLeft w:val="0"/>
              <w:marRight w:val="0"/>
              <w:marTop w:val="0"/>
              <w:marBottom w:val="0"/>
              <w:divBdr>
                <w:top w:val="none" w:sz="0" w:space="0" w:color="auto"/>
                <w:left w:val="none" w:sz="0" w:space="0" w:color="auto"/>
                <w:bottom w:val="none" w:sz="0" w:space="0" w:color="auto"/>
                <w:right w:val="none" w:sz="0" w:space="0" w:color="auto"/>
              </w:divBdr>
            </w:div>
            <w:div w:id="390158539">
              <w:marLeft w:val="0"/>
              <w:marRight w:val="0"/>
              <w:marTop w:val="0"/>
              <w:marBottom w:val="0"/>
              <w:divBdr>
                <w:top w:val="none" w:sz="0" w:space="0" w:color="auto"/>
                <w:left w:val="none" w:sz="0" w:space="0" w:color="auto"/>
                <w:bottom w:val="none" w:sz="0" w:space="0" w:color="auto"/>
                <w:right w:val="none" w:sz="0" w:space="0" w:color="auto"/>
              </w:divBdr>
            </w:div>
            <w:div w:id="1944217399">
              <w:marLeft w:val="0"/>
              <w:marRight w:val="0"/>
              <w:marTop w:val="0"/>
              <w:marBottom w:val="0"/>
              <w:divBdr>
                <w:top w:val="none" w:sz="0" w:space="0" w:color="auto"/>
                <w:left w:val="none" w:sz="0" w:space="0" w:color="auto"/>
                <w:bottom w:val="none" w:sz="0" w:space="0" w:color="auto"/>
                <w:right w:val="none" w:sz="0" w:space="0" w:color="auto"/>
              </w:divBdr>
            </w:div>
            <w:div w:id="14060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575">
      <w:bodyDiv w:val="1"/>
      <w:marLeft w:val="0"/>
      <w:marRight w:val="0"/>
      <w:marTop w:val="0"/>
      <w:marBottom w:val="0"/>
      <w:divBdr>
        <w:top w:val="none" w:sz="0" w:space="0" w:color="auto"/>
        <w:left w:val="none" w:sz="0" w:space="0" w:color="auto"/>
        <w:bottom w:val="none" w:sz="0" w:space="0" w:color="auto"/>
        <w:right w:val="none" w:sz="0" w:space="0" w:color="auto"/>
      </w:divBdr>
      <w:divsChild>
        <w:div w:id="867643178">
          <w:marLeft w:val="0"/>
          <w:marRight w:val="0"/>
          <w:marTop w:val="0"/>
          <w:marBottom w:val="0"/>
          <w:divBdr>
            <w:top w:val="none" w:sz="0" w:space="0" w:color="auto"/>
            <w:left w:val="none" w:sz="0" w:space="0" w:color="auto"/>
            <w:bottom w:val="none" w:sz="0" w:space="0" w:color="auto"/>
            <w:right w:val="none" w:sz="0" w:space="0" w:color="auto"/>
          </w:divBdr>
          <w:divsChild>
            <w:div w:id="1271473384">
              <w:marLeft w:val="0"/>
              <w:marRight w:val="0"/>
              <w:marTop w:val="0"/>
              <w:marBottom w:val="0"/>
              <w:divBdr>
                <w:top w:val="none" w:sz="0" w:space="0" w:color="auto"/>
                <w:left w:val="none" w:sz="0" w:space="0" w:color="auto"/>
                <w:bottom w:val="none" w:sz="0" w:space="0" w:color="auto"/>
                <w:right w:val="none" w:sz="0" w:space="0" w:color="auto"/>
              </w:divBdr>
            </w:div>
            <w:div w:id="1903328972">
              <w:marLeft w:val="0"/>
              <w:marRight w:val="0"/>
              <w:marTop w:val="0"/>
              <w:marBottom w:val="0"/>
              <w:divBdr>
                <w:top w:val="none" w:sz="0" w:space="0" w:color="auto"/>
                <w:left w:val="none" w:sz="0" w:space="0" w:color="auto"/>
                <w:bottom w:val="none" w:sz="0" w:space="0" w:color="auto"/>
                <w:right w:val="none" w:sz="0" w:space="0" w:color="auto"/>
              </w:divBdr>
            </w:div>
            <w:div w:id="157381016">
              <w:marLeft w:val="0"/>
              <w:marRight w:val="0"/>
              <w:marTop w:val="0"/>
              <w:marBottom w:val="0"/>
              <w:divBdr>
                <w:top w:val="none" w:sz="0" w:space="0" w:color="auto"/>
                <w:left w:val="none" w:sz="0" w:space="0" w:color="auto"/>
                <w:bottom w:val="none" w:sz="0" w:space="0" w:color="auto"/>
                <w:right w:val="none" w:sz="0" w:space="0" w:color="auto"/>
              </w:divBdr>
            </w:div>
            <w:div w:id="220094108">
              <w:marLeft w:val="0"/>
              <w:marRight w:val="0"/>
              <w:marTop w:val="0"/>
              <w:marBottom w:val="0"/>
              <w:divBdr>
                <w:top w:val="none" w:sz="0" w:space="0" w:color="auto"/>
                <w:left w:val="none" w:sz="0" w:space="0" w:color="auto"/>
                <w:bottom w:val="none" w:sz="0" w:space="0" w:color="auto"/>
                <w:right w:val="none" w:sz="0" w:space="0" w:color="auto"/>
              </w:divBdr>
            </w:div>
            <w:div w:id="490873743">
              <w:marLeft w:val="0"/>
              <w:marRight w:val="0"/>
              <w:marTop w:val="0"/>
              <w:marBottom w:val="0"/>
              <w:divBdr>
                <w:top w:val="none" w:sz="0" w:space="0" w:color="auto"/>
                <w:left w:val="none" w:sz="0" w:space="0" w:color="auto"/>
                <w:bottom w:val="none" w:sz="0" w:space="0" w:color="auto"/>
                <w:right w:val="none" w:sz="0" w:space="0" w:color="auto"/>
              </w:divBdr>
            </w:div>
            <w:div w:id="952634671">
              <w:marLeft w:val="0"/>
              <w:marRight w:val="0"/>
              <w:marTop w:val="0"/>
              <w:marBottom w:val="0"/>
              <w:divBdr>
                <w:top w:val="none" w:sz="0" w:space="0" w:color="auto"/>
                <w:left w:val="none" w:sz="0" w:space="0" w:color="auto"/>
                <w:bottom w:val="none" w:sz="0" w:space="0" w:color="auto"/>
                <w:right w:val="none" w:sz="0" w:space="0" w:color="auto"/>
              </w:divBdr>
            </w:div>
            <w:div w:id="10302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o-Balbaert/Mojo_in_Action/tree/main/9_Memory_and_Pointers"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modular.com/mojo/manual/values/lifetim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Mojo\book%20Manning\Mojo_in_Action%20-%20Manuscript\01%20Manning%20Word%20template_PC_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59E03A-CF59-4FA7-8384-F8958982D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Manning Word template_PC_2024.dotx</Template>
  <TotalTime>4207</TotalTime>
  <Pages>22</Pages>
  <Words>5691</Words>
  <Characters>32440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Ivo Balbaert</dc:creator>
  <cp:keywords/>
  <dc:description/>
  <cp:lastModifiedBy>Ivo Balbaert</cp:lastModifiedBy>
  <cp:revision>73</cp:revision>
  <cp:lastPrinted>2001-01-25T15:37:00Z</cp:lastPrinted>
  <dcterms:created xsi:type="dcterms:W3CDTF">2025-04-10T14:02:00Z</dcterms:created>
  <dcterms:modified xsi:type="dcterms:W3CDTF">2025-04-24T12:13:00Z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